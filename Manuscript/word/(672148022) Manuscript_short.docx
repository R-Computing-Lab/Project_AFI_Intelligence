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header2.xml" ContentType="application/vnd.openxmlformats-officedocument.wordprocessingml.header+xml"/>
</Types>
</file>

<file path=_rels/.rels><?xml version="1.0" encoding="UTF-8" standalone="yes"?>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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rPr>
          <w:sz w:val="17"/>
          <w:szCs w:val="17"/>
        </w:rPr>
        <w:jc w:val="left"/>
        <w:spacing w:before="2" w:lineRule="exact" w:line="160"/>
      </w:pPr>
      <w:r>
        <w:rPr>
          <w:sz w:val="17"/>
          <w:szCs w:val="17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Meiryo" w:hAnsi="Meiryo" w:eastAsia="Meiryo" w:ascii="Meiryo"/>
          <w:sz w:val="22"/>
          <w:szCs w:val="22"/>
        </w:rPr>
        <w:jc w:val="center"/>
        <w:spacing w:lineRule="exact" w:line="320"/>
        <w:ind w:left="1350" w:right="1350"/>
      </w:pPr>
      <w:r>
        <w:rPr>
          <w:rFonts w:cs="Meiryo" w:hAnsi="Meiryo" w:eastAsia="Meiryo" w:ascii="Meiryo"/>
          <w:color w:val="221F1F"/>
          <w:spacing w:val="0"/>
          <w:w w:val="89"/>
          <w:position w:val="3"/>
          <w:sz w:val="22"/>
          <w:szCs w:val="22"/>
        </w:rPr>
        <w:t>I</w:t>
      </w:r>
      <w:r>
        <w:rPr>
          <w:rFonts w:cs="Meiryo" w:hAnsi="Meiryo" w:eastAsia="Meiryo" w:ascii="Meiryo"/>
          <w:color w:val="221F1F"/>
          <w:spacing w:val="-5"/>
          <w:w w:val="89"/>
          <w:position w:val="3"/>
          <w:sz w:val="22"/>
          <w:szCs w:val="22"/>
        </w:rPr>
        <w:t>n</w:t>
      </w:r>
      <w:r>
        <w:rPr>
          <w:rFonts w:cs="Meiryo" w:hAnsi="Meiryo" w:eastAsia="Meiryo" w:ascii="Meiryo"/>
          <w:color w:val="221F1F"/>
          <w:spacing w:val="0"/>
          <w:w w:val="89"/>
          <w:position w:val="3"/>
          <w:sz w:val="22"/>
          <w:szCs w:val="22"/>
        </w:rPr>
        <w:t>telligence</w:t>
      </w:r>
      <w:r>
        <w:rPr>
          <w:rFonts w:cs="Meiryo" w:hAnsi="Meiryo" w:eastAsia="Meiryo" w:ascii="Meiryo"/>
          <w:color w:val="221F1F"/>
          <w:spacing w:val="-4"/>
          <w:w w:val="89"/>
          <w:position w:val="3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9"/>
          <w:position w:val="3"/>
          <w:sz w:val="22"/>
          <w:szCs w:val="22"/>
        </w:rPr>
        <w:t>and</w:t>
      </w:r>
      <w:r>
        <w:rPr>
          <w:rFonts w:cs="Meiryo" w:hAnsi="Meiryo" w:eastAsia="Meiryo" w:ascii="Meiryo"/>
          <w:color w:val="221F1F"/>
          <w:spacing w:val="7"/>
          <w:w w:val="89"/>
          <w:position w:val="3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9"/>
          <w:position w:val="3"/>
          <w:sz w:val="22"/>
          <w:szCs w:val="22"/>
        </w:rPr>
        <w:t>Age</w:t>
      </w:r>
      <w:r>
        <w:rPr>
          <w:rFonts w:cs="Meiryo" w:hAnsi="Meiryo" w:eastAsia="Meiryo" w:ascii="Meiryo"/>
          <w:color w:val="221F1F"/>
          <w:spacing w:val="15"/>
          <w:w w:val="89"/>
          <w:position w:val="3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position w:val="3"/>
          <w:sz w:val="22"/>
          <w:szCs w:val="22"/>
        </w:rPr>
        <w:t>at</w:t>
      </w:r>
      <w:r>
        <w:rPr>
          <w:rFonts w:cs="Meiryo" w:hAnsi="Meiryo" w:eastAsia="Meiryo" w:ascii="Meiryo"/>
          <w:color w:val="221F1F"/>
          <w:spacing w:val="-18"/>
          <w:w w:val="100"/>
          <w:position w:val="3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position w:val="3"/>
          <w:sz w:val="22"/>
          <w:szCs w:val="22"/>
        </w:rPr>
        <w:t>First</w:t>
      </w:r>
      <w:r>
        <w:rPr>
          <w:rFonts w:cs="Meiryo" w:hAnsi="Meiryo" w:eastAsia="Meiryo" w:ascii="Meiryo"/>
          <w:color w:val="221F1F"/>
          <w:spacing w:val="-6"/>
          <w:w w:val="100"/>
          <w:position w:val="3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6"/>
          <w:position w:val="3"/>
          <w:sz w:val="22"/>
          <w:szCs w:val="22"/>
        </w:rPr>
        <w:t>I</w:t>
      </w:r>
      <w:r>
        <w:rPr>
          <w:rFonts w:cs="Meiryo" w:hAnsi="Meiryo" w:eastAsia="Meiryo" w:ascii="Meiryo"/>
          <w:color w:val="221F1F"/>
          <w:spacing w:val="-5"/>
          <w:w w:val="86"/>
          <w:position w:val="3"/>
          <w:sz w:val="22"/>
          <w:szCs w:val="22"/>
        </w:rPr>
        <w:t>n</w:t>
      </w:r>
      <w:r>
        <w:rPr>
          <w:rFonts w:cs="Meiryo" w:hAnsi="Meiryo" w:eastAsia="Meiryo" w:ascii="Meiryo"/>
          <w:color w:val="221F1F"/>
          <w:spacing w:val="0"/>
          <w:w w:val="86"/>
          <w:position w:val="3"/>
          <w:sz w:val="22"/>
          <w:szCs w:val="22"/>
        </w:rPr>
        <w:t>tercourse:</w:t>
      </w:r>
      <w:r>
        <w:rPr>
          <w:rFonts w:cs="Meiryo" w:hAnsi="Meiryo" w:eastAsia="Meiryo" w:ascii="Meiryo"/>
          <w:color w:val="221F1F"/>
          <w:spacing w:val="18"/>
          <w:w w:val="86"/>
          <w:position w:val="3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6"/>
          <w:position w:val="3"/>
          <w:sz w:val="22"/>
          <w:szCs w:val="22"/>
        </w:rPr>
        <w:t>Cause</w:t>
      </w:r>
      <w:r>
        <w:rPr>
          <w:rFonts w:cs="Meiryo" w:hAnsi="Meiryo" w:eastAsia="Meiryo" w:ascii="Meiryo"/>
          <w:color w:val="221F1F"/>
          <w:spacing w:val="22"/>
          <w:w w:val="86"/>
          <w:position w:val="3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position w:val="3"/>
          <w:sz w:val="22"/>
          <w:szCs w:val="22"/>
        </w:rPr>
        <w:t>or</w:t>
      </w:r>
      <w:r>
        <w:rPr>
          <w:rFonts w:cs="Meiryo" w:hAnsi="Meiryo" w:eastAsia="Meiryo" w:ascii="Meiryo"/>
          <w:color w:val="221F1F"/>
          <w:spacing w:val="-28"/>
          <w:w w:val="100"/>
          <w:position w:val="3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91"/>
          <w:position w:val="3"/>
          <w:sz w:val="22"/>
          <w:szCs w:val="22"/>
        </w:rPr>
        <w:t>Confound?</w:t>
      </w:r>
      <w:r>
        <w:rPr>
          <w:rFonts w:cs="Meiryo" w:hAnsi="Meiryo" w:eastAsia="Meiryo" w:ascii="Meiryo"/>
          <w:color w:val="000000"/>
          <w:spacing w:val="0"/>
          <w:w w:val="100"/>
          <w:position w:val="0"/>
          <w:sz w:val="22"/>
          <w:szCs w:val="22"/>
        </w:rPr>
      </w:r>
    </w:p>
    <w:p>
      <w:pPr>
        <w:rPr>
          <w:sz w:val="16"/>
          <w:szCs w:val="16"/>
        </w:rPr>
        <w:jc w:val="left"/>
        <w:spacing w:before="2" w:lineRule="exact" w:line="160"/>
      </w:pPr>
      <w:r>
        <w:rPr>
          <w:sz w:val="16"/>
          <w:szCs w:val="16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Meiryo" w:hAnsi="Meiryo" w:eastAsia="Meiryo" w:ascii="Meiryo"/>
          <w:sz w:val="22"/>
          <w:szCs w:val="22"/>
        </w:rPr>
        <w:jc w:val="center"/>
        <w:ind w:left="2242" w:right="2242"/>
      </w:pP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S.</w:t>
      </w:r>
      <w:r>
        <w:rPr>
          <w:rFonts w:cs="Meiryo" w:hAnsi="Meiryo" w:eastAsia="Meiryo" w:ascii="Meiryo"/>
          <w:color w:val="221F1F"/>
          <w:spacing w:val="-1"/>
          <w:w w:val="88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Mason</w:t>
      </w:r>
      <w:r>
        <w:rPr>
          <w:rFonts w:cs="Meiryo" w:hAnsi="Meiryo" w:eastAsia="Meiryo" w:ascii="Meiryo"/>
          <w:color w:val="221F1F"/>
          <w:spacing w:val="30"/>
          <w:w w:val="88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Garrison</w:t>
      </w:r>
      <w:r>
        <w:rPr>
          <w:rFonts w:cs="Meiryo" w:hAnsi="Meiryo" w:eastAsia="Meiryo" w:ascii="Meiryo"/>
          <w:color w:val="221F1F"/>
          <w:spacing w:val="45"/>
          <w:w w:val="88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and</w:t>
      </w:r>
      <w:r>
        <w:rPr>
          <w:rFonts w:cs="Meiryo" w:hAnsi="Meiryo" w:eastAsia="Meiryo" w:ascii="Meiryo"/>
          <w:color w:val="221F1F"/>
          <w:spacing w:val="12"/>
          <w:w w:val="88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Joseph</w:t>
      </w:r>
      <w:r>
        <w:rPr>
          <w:rFonts w:cs="Meiryo" w:hAnsi="Meiryo" w:eastAsia="Meiryo" w:ascii="Meiryo"/>
          <w:color w:val="221F1F"/>
          <w:spacing w:val="8"/>
          <w:w w:val="88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Lee</w:t>
      </w:r>
      <w:r>
        <w:rPr>
          <w:rFonts w:cs="Meiryo" w:hAnsi="Meiryo" w:eastAsia="Meiryo" w:ascii="Meiryo"/>
          <w:color w:val="221F1F"/>
          <w:spacing w:val="8"/>
          <w:w w:val="88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96"/>
          <w:sz w:val="22"/>
          <w:szCs w:val="22"/>
        </w:rPr>
        <w:t>R</w:t>
      </w:r>
      <w:r>
        <w:rPr>
          <w:rFonts w:cs="Meiryo" w:hAnsi="Meiryo" w:eastAsia="Meiryo" w:ascii="Meiryo"/>
          <w:color w:val="221F1F"/>
          <w:spacing w:val="7"/>
          <w:w w:val="96"/>
          <w:sz w:val="22"/>
          <w:szCs w:val="22"/>
        </w:rPr>
        <w:t>o</w:t>
      </w:r>
      <w:r>
        <w:rPr>
          <w:rFonts w:cs="Meiryo" w:hAnsi="Meiryo" w:eastAsia="Meiryo" w:ascii="Meiryo"/>
          <w:color w:val="221F1F"/>
          <w:spacing w:val="0"/>
          <w:w w:val="84"/>
          <w:sz w:val="22"/>
          <w:szCs w:val="22"/>
        </w:rPr>
        <w:t>dgers</w:t>
      </w:r>
      <w:r>
        <w:rPr>
          <w:rFonts w:cs="Meiryo" w:hAnsi="Meiryo" w:eastAsia="Meiryo" w:ascii="Meiryo"/>
          <w:color w:val="000000"/>
          <w:spacing w:val="0"/>
          <w:w w:val="100"/>
          <w:sz w:val="22"/>
          <w:szCs w:val="22"/>
        </w:rPr>
      </w:r>
    </w:p>
    <w:p>
      <w:pPr>
        <w:rPr>
          <w:rFonts w:cs="Meiryo" w:hAnsi="Meiryo" w:eastAsia="Meiryo" w:ascii="Meiryo"/>
          <w:sz w:val="22"/>
          <w:szCs w:val="22"/>
        </w:rPr>
        <w:jc w:val="center"/>
        <w:spacing w:before="23"/>
        <w:ind w:left="3326" w:right="3326"/>
      </w:pPr>
      <w:r>
        <w:rPr>
          <w:rFonts w:cs="Meiryo" w:hAnsi="Meiryo" w:eastAsia="Meiryo" w:ascii="Meiryo"/>
          <w:color w:val="221F1F"/>
          <w:spacing w:val="-17"/>
          <w:w w:val="94"/>
          <w:sz w:val="22"/>
          <w:szCs w:val="22"/>
        </w:rPr>
        <w:t>V</w:t>
      </w:r>
      <w:r>
        <w:rPr>
          <w:rFonts w:cs="Meiryo" w:hAnsi="Meiryo" w:eastAsia="Meiryo" w:ascii="Meiryo"/>
          <w:color w:val="221F1F"/>
          <w:spacing w:val="0"/>
          <w:w w:val="94"/>
          <w:sz w:val="22"/>
          <w:szCs w:val="22"/>
        </w:rPr>
        <w:t>anderbilt</w:t>
      </w:r>
      <w:r>
        <w:rPr>
          <w:rFonts w:cs="Meiryo" w:hAnsi="Meiryo" w:eastAsia="Meiryo" w:ascii="Meiryo"/>
          <w:color w:val="221F1F"/>
          <w:spacing w:val="9"/>
          <w:w w:val="94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97"/>
          <w:sz w:val="22"/>
          <w:szCs w:val="22"/>
        </w:rPr>
        <w:t>Uni</w:t>
      </w:r>
      <w:r>
        <w:rPr>
          <w:rFonts w:cs="Meiryo" w:hAnsi="Meiryo" w:eastAsia="Meiryo" w:ascii="Meiryo"/>
          <w:color w:val="221F1F"/>
          <w:spacing w:val="-6"/>
          <w:w w:val="97"/>
          <w:sz w:val="22"/>
          <w:szCs w:val="22"/>
        </w:rPr>
        <w:t>v</w:t>
      </w:r>
      <w:r>
        <w:rPr>
          <w:rFonts w:cs="Meiryo" w:hAnsi="Meiryo" w:eastAsia="Meiryo" w:ascii="Meiryo"/>
          <w:color w:val="221F1F"/>
          <w:spacing w:val="0"/>
          <w:w w:val="89"/>
          <w:sz w:val="22"/>
          <w:szCs w:val="22"/>
        </w:rPr>
        <w:t>ersi</w:t>
      </w:r>
      <w:r>
        <w:rPr>
          <w:rFonts w:cs="Meiryo" w:hAnsi="Meiryo" w:eastAsia="Meiryo" w:ascii="Meiryo"/>
          <w:color w:val="221F1F"/>
          <w:spacing w:val="-6"/>
          <w:w w:val="89"/>
          <w:sz w:val="22"/>
          <w:szCs w:val="22"/>
        </w:rPr>
        <w:t>t</w:t>
      </w:r>
      <w:r>
        <w:rPr>
          <w:rFonts w:cs="Meiryo" w:hAnsi="Meiryo" w:eastAsia="Meiryo" w:ascii="Meiryo"/>
          <w:color w:val="221F1F"/>
          <w:spacing w:val="0"/>
          <w:w w:val="93"/>
          <w:sz w:val="22"/>
          <w:szCs w:val="22"/>
        </w:rPr>
        <w:t>y</w:t>
      </w:r>
      <w:r>
        <w:rPr>
          <w:rFonts w:cs="Meiryo" w:hAnsi="Meiryo" w:eastAsia="Meiryo" w:ascii="Meiryo"/>
          <w:color w:val="000000"/>
          <w:spacing w:val="0"/>
          <w:w w:val="100"/>
          <w:sz w:val="22"/>
          <w:szCs w:val="2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3" w:lineRule="exact" w:line="260"/>
      </w:pPr>
      <w:r>
        <w:rPr>
          <w:sz w:val="26"/>
          <w:szCs w:val="26"/>
        </w:rPr>
      </w:r>
    </w:p>
    <w:p>
      <w:pPr>
        <w:rPr>
          <w:rFonts w:cs="Meiryo" w:hAnsi="Meiryo" w:eastAsia="Meiryo" w:ascii="Meiryo"/>
          <w:sz w:val="22"/>
          <w:szCs w:val="22"/>
        </w:rPr>
        <w:jc w:val="center"/>
        <w:ind w:left="3754" w:right="3755"/>
      </w:pPr>
      <w:r>
        <w:rPr>
          <w:rFonts w:cs="Meiryo" w:hAnsi="Meiryo" w:eastAsia="Meiryo" w:ascii="Meiryo"/>
          <w:color w:val="221F1F"/>
          <w:spacing w:val="-5"/>
          <w:w w:val="91"/>
          <w:sz w:val="22"/>
          <w:szCs w:val="22"/>
        </w:rPr>
        <w:t>A</w:t>
      </w:r>
      <w:r>
        <w:rPr>
          <w:rFonts w:cs="Meiryo" w:hAnsi="Meiryo" w:eastAsia="Meiryo" w:ascii="Meiryo"/>
          <w:color w:val="221F1F"/>
          <w:spacing w:val="0"/>
          <w:w w:val="91"/>
          <w:sz w:val="22"/>
          <w:szCs w:val="22"/>
        </w:rPr>
        <w:t>uthor</w:t>
      </w:r>
      <w:r>
        <w:rPr>
          <w:rFonts w:cs="Meiryo" w:hAnsi="Meiryo" w:eastAsia="Meiryo" w:ascii="Meiryo"/>
          <w:color w:val="221F1F"/>
          <w:spacing w:val="34"/>
          <w:w w:val="91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91"/>
          <w:sz w:val="22"/>
          <w:szCs w:val="22"/>
        </w:rPr>
        <w:t>Note</w:t>
      </w:r>
      <w:r>
        <w:rPr>
          <w:rFonts w:cs="Meiryo" w:hAnsi="Meiryo" w:eastAsia="Meiryo" w:ascii="Meiryo"/>
          <w:color w:val="000000"/>
          <w:spacing w:val="0"/>
          <w:w w:val="100"/>
          <w:sz w:val="22"/>
          <w:szCs w:val="22"/>
        </w:rPr>
      </w:r>
    </w:p>
    <w:p>
      <w:pPr>
        <w:rPr>
          <w:sz w:val="26"/>
          <w:szCs w:val="26"/>
        </w:rPr>
        <w:jc w:val="left"/>
        <w:spacing w:before="9" w:lineRule="exact" w:line="260"/>
      </w:pPr>
      <w:r>
        <w:rPr>
          <w:sz w:val="26"/>
          <w:szCs w:val="26"/>
        </w:rPr>
      </w:r>
    </w:p>
    <w:p>
      <w:pPr>
        <w:rPr>
          <w:rFonts w:cs="Meiryo" w:hAnsi="Meiryo" w:eastAsia="Meiryo" w:ascii="Meiryo"/>
          <w:sz w:val="20"/>
          <w:szCs w:val="20"/>
        </w:rPr>
        <w:jc w:val="left"/>
        <w:spacing w:lineRule="auto" w:line="261"/>
        <w:ind w:left="155" w:right="435" w:firstLine="542"/>
      </w:pPr>
      <w:r>
        <w:rPr>
          <w:rFonts w:cs="Meiryo" w:hAnsi="Meiryo" w:eastAsia="Meiryo" w:ascii="Meiryo"/>
          <w:color w:val="221F1F"/>
          <w:spacing w:val="0"/>
          <w:w w:val="100"/>
          <w:sz w:val="20"/>
          <w:szCs w:val="20"/>
        </w:rPr>
        <w:t>S.</w:t>
      </w:r>
      <w:r>
        <w:rPr>
          <w:rFonts w:cs="Meiryo" w:hAnsi="Meiryo" w:eastAsia="Meiryo" w:ascii="Meiryo"/>
          <w:color w:val="221F1F"/>
          <w:spacing w:val="-27"/>
          <w:w w:val="100"/>
          <w:sz w:val="20"/>
          <w:szCs w:val="20"/>
        </w:rPr>
        <w:t> </w:t>
      </w:r>
      <w:r>
        <w:rPr>
          <w:rFonts w:cs="Meiryo" w:hAnsi="Meiryo" w:eastAsia="Meiryo" w:ascii="Meiryo"/>
          <w:color w:val="221F1F"/>
          <w:spacing w:val="0"/>
          <w:w w:val="92"/>
          <w:sz w:val="20"/>
          <w:szCs w:val="20"/>
        </w:rPr>
        <w:t>Mason</w:t>
      </w:r>
      <w:r>
        <w:rPr>
          <w:rFonts w:cs="Meiryo" w:hAnsi="Meiryo" w:eastAsia="Meiryo" w:ascii="Meiryo"/>
          <w:color w:val="221F1F"/>
          <w:spacing w:val="19"/>
          <w:w w:val="92"/>
          <w:sz w:val="20"/>
          <w:szCs w:val="20"/>
        </w:rPr>
        <w:t> </w:t>
      </w:r>
      <w:r>
        <w:rPr>
          <w:rFonts w:cs="Meiryo" w:hAnsi="Meiryo" w:eastAsia="Meiryo" w:ascii="Meiryo"/>
          <w:color w:val="221F1F"/>
          <w:spacing w:val="0"/>
          <w:w w:val="92"/>
          <w:sz w:val="20"/>
          <w:szCs w:val="20"/>
        </w:rPr>
        <w:t>Garrison,</w:t>
      </w:r>
      <w:r>
        <w:rPr>
          <w:rFonts w:cs="Meiryo" w:hAnsi="Meiryo" w:eastAsia="Meiryo" w:ascii="Meiryo"/>
          <w:color w:val="221F1F"/>
          <w:spacing w:val="16"/>
          <w:w w:val="92"/>
          <w:sz w:val="20"/>
          <w:szCs w:val="20"/>
        </w:rPr>
        <w:t> </w:t>
      </w:r>
      <w:r>
        <w:rPr>
          <w:rFonts w:cs="Meiryo" w:hAnsi="Meiryo" w:eastAsia="Meiryo" w:ascii="Meiryo"/>
          <w:color w:val="221F1F"/>
          <w:spacing w:val="0"/>
          <w:w w:val="92"/>
          <w:sz w:val="20"/>
          <w:szCs w:val="20"/>
        </w:rPr>
        <w:t>D</w:t>
      </w:r>
      <w:r>
        <w:rPr>
          <w:rFonts w:cs="Meiryo" w:hAnsi="Meiryo" w:eastAsia="Meiryo" w:ascii="Meiryo"/>
          <w:color w:val="221F1F"/>
          <w:spacing w:val="0"/>
          <w:w w:val="92"/>
          <w:sz w:val="20"/>
          <w:szCs w:val="20"/>
        </w:rPr>
        <w:t>epartme</w:t>
      </w:r>
      <w:r>
        <w:rPr>
          <w:rFonts w:cs="Meiryo" w:hAnsi="Meiryo" w:eastAsia="Meiryo" w:ascii="Meiryo"/>
          <w:color w:val="221F1F"/>
          <w:spacing w:val="-5"/>
          <w:w w:val="92"/>
          <w:sz w:val="20"/>
          <w:szCs w:val="20"/>
        </w:rPr>
        <w:t>n</w:t>
      </w:r>
      <w:r>
        <w:rPr>
          <w:rFonts w:cs="Meiryo" w:hAnsi="Meiryo" w:eastAsia="Meiryo" w:ascii="Meiryo"/>
          <w:color w:val="221F1F"/>
          <w:spacing w:val="0"/>
          <w:w w:val="92"/>
          <w:sz w:val="20"/>
          <w:szCs w:val="20"/>
        </w:rPr>
        <w:t>t</w:t>
      </w:r>
      <w:r>
        <w:rPr>
          <w:rFonts w:cs="Meiryo" w:hAnsi="Meiryo" w:eastAsia="Meiryo" w:ascii="Meiryo"/>
          <w:color w:val="221F1F"/>
          <w:spacing w:val="6"/>
          <w:w w:val="92"/>
          <w:sz w:val="20"/>
          <w:szCs w:val="20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0"/>
          <w:szCs w:val="20"/>
        </w:rPr>
        <w:t>of</w:t>
      </w:r>
      <w:r>
        <w:rPr>
          <w:rFonts w:cs="Meiryo" w:hAnsi="Meiryo" w:eastAsia="Meiryo" w:ascii="Meiryo"/>
          <w:color w:val="221F1F"/>
          <w:spacing w:val="-19"/>
          <w:w w:val="100"/>
          <w:sz w:val="20"/>
          <w:szCs w:val="20"/>
        </w:rPr>
        <w:t> </w:t>
      </w:r>
      <w:r>
        <w:rPr>
          <w:rFonts w:cs="Meiryo" w:hAnsi="Meiryo" w:eastAsia="Meiryo" w:ascii="Meiryo"/>
          <w:color w:val="221F1F"/>
          <w:spacing w:val="0"/>
          <w:w w:val="91"/>
          <w:sz w:val="20"/>
          <w:szCs w:val="20"/>
        </w:rPr>
        <w:t>Psy</w:t>
      </w:r>
      <w:r>
        <w:rPr>
          <w:rFonts w:cs="Meiryo" w:hAnsi="Meiryo" w:eastAsia="Meiryo" w:ascii="Meiryo"/>
          <w:color w:val="221F1F"/>
          <w:spacing w:val="-5"/>
          <w:w w:val="91"/>
          <w:sz w:val="20"/>
          <w:szCs w:val="20"/>
        </w:rPr>
        <w:t>c</w:t>
      </w:r>
      <w:r>
        <w:rPr>
          <w:rFonts w:cs="Meiryo" w:hAnsi="Meiryo" w:eastAsia="Meiryo" w:ascii="Meiryo"/>
          <w:color w:val="221F1F"/>
          <w:spacing w:val="0"/>
          <w:w w:val="91"/>
          <w:sz w:val="20"/>
          <w:szCs w:val="20"/>
        </w:rPr>
        <w:t>hology</w:t>
      </w:r>
      <w:r>
        <w:rPr>
          <w:rFonts w:cs="Meiryo" w:hAnsi="Meiryo" w:eastAsia="Meiryo" w:ascii="Meiryo"/>
          <w:color w:val="221F1F"/>
          <w:spacing w:val="22"/>
          <w:w w:val="91"/>
          <w:sz w:val="20"/>
          <w:szCs w:val="20"/>
        </w:rPr>
        <w:t> </w:t>
      </w:r>
      <w:r>
        <w:rPr>
          <w:rFonts w:cs="Meiryo" w:hAnsi="Meiryo" w:eastAsia="Meiryo" w:ascii="Meiryo"/>
          <w:color w:val="221F1F"/>
          <w:spacing w:val="0"/>
          <w:w w:val="91"/>
          <w:sz w:val="20"/>
          <w:szCs w:val="20"/>
        </w:rPr>
        <w:t>and</w:t>
      </w:r>
      <w:r>
        <w:rPr>
          <w:rFonts w:cs="Meiryo" w:hAnsi="Meiryo" w:eastAsia="Meiryo" w:ascii="Meiryo"/>
          <w:color w:val="221F1F"/>
          <w:spacing w:val="7"/>
          <w:w w:val="91"/>
          <w:sz w:val="20"/>
          <w:szCs w:val="20"/>
        </w:rPr>
        <w:t> </w:t>
      </w:r>
      <w:r>
        <w:rPr>
          <w:rFonts w:cs="Meiryo" w:hAnsi="Meiryo" w:eastAsia="Meiryo" w:ascii="Meiryo"/>
          <w:color w:val="221F1F"/>
          <w:spacing w:val="0"/>
          <w:w w:val="91"/>
          <w:sz w:val="20"/>
          <w:szCs w:val="20"/>
        </w:rPr>
        <w:t>H</w:t>
      </w:r>
      <w:r>
        <w:rPr>
          <w:rFonts w:cs="Meiryo" w:hAnsi="Meiryo" w:eastAsia="Meiryo" w:ascii="Meiryo"/>
          <w:color w:val="221F1F"/>
          <w:spacing w:val="0"/>
          <w:w w:val="91"/>
          <w:sz w:val="20"/>
          <w:szCs w:val="20"/>
        </w:rPr>
        <w:t>uman</w:t>
      </w:r>
      <w:r>
        <w:rPr>
          <w:rFonts w:cs="Meiryo" w:hAnsi="Meiryo" w:eastAsia="Meiryo" w:ascii="Meiryo"/>
          <w:color w:val="221F1F"/>
          <w:spacing w:val="19"/>
          <w:w w:val="91"/>
          <w:sz w:val="20"/>
          <w:szCs w:val="20"/>
        </w:rPr>
        <w:t> </w:t>
      </w:r>
      <w:r>
        <w:rPr>
          <w:rFonts w:cs="Meiryo" w:hAnsi="Meiryo" w:eastAsia="Meiryo" w:ascii="Meiryo"/>
          <w:color w:val="221F1F"/>
          <w:spacing w:val="0"/>
          <w:w w:val="91"/>
          <w:sz w:val="20"/>
          <w:szCs w:val="20"/>
        </w:rPr>
        <w:t>De</w:t>
      </w:r>
      <w:r>
        <w:rPr>
          <w:rFonts w:cs="Meiryo" w:hAnsi="Meiryo" w:eastAsia="Meiryo" w:ascii="Meiryo"/>
          <w:color w:val="221F1F"/>
          <w:spacing w:val="-5"/>
          <w:w w:val="91"/>
          <w:sz w:val="20"/>
          <w:szCs w:val="20"/>
        </w:rPr>
        <w:t>v</w:t>
      </w:r>
      <w:r>
        <w:rPr>
          <w:rFonts w:cs="Meiryo" w:hAnsi="Meiryo" w:eastAsia="Meiryo" w:ascii="Meiryo"/>
          <w:color w:val="221F1F"/>
          <w:spacing w:val="0"/>
          <w:w w:val="91"/>
          <w:sz w:val="20"/>
          <w:szCs w:val="20"/>
        </w:rPr>
        <w:t>e</w:t>
      </w:r>
      <w:r>
        <w:rPr>
          <w:rFonts w:cs="Meiryo" w:hAnsi="Meiryo" w:eastAsia="Meiryo" w:ascii="Meiryo"/>
          <w:color w:val="221F1F"/>
          <w:spacing w:val="0"/>
          <w:w w:val="91"/>
          <w:sz w:val="20"/>
          <w:szCs w:val="20"/>
        </w:rPr>
        <w:t>lopme</w:t>
      </w:r>
      <w:r>
        <w:rPr>
          <w:rFonts w:cs="Meiryo" w:hAnsi="Meiryo" w:eastAsia="Meiryo" w:ascii="Meiryo"/>
          <w:color w:val="221F1F"/>
          <w:spacing w:val="-5"/>
          <w:w w:val="91"/>
          <w:sz w:val="20"/>
          <w:szCs w:val="20"/>
        </w:rPr>
        <w:t>n</w:t>
      </w:r>
      <w:r>
        <w:rPr>
          <w:rFonts w:cs="Meiryo" w:hAnsi="Meiryo" w:eastAsia="Meiryo" w:ascii="Meiryo"/>
          <w:color w:val="221F1F"/>
          <w:spacing w:val="0"/>
          <w:w w:val="91"/>
          <w:sz w:val="20"/>
          <w:szCs w:val="20"/>
        </w:rPr>
        <w:t>t</w:t>
      </w:r>
      <w:r>
        <w:rPr>
          <w:rFonts w:cs="Meiryo" w:hAnsi="Meiryo" w:eastAsia="Meiryo" w:ascii="Meiryo"/>
          <w:color w:val="221F1F"/>
          <w:spacing w:val="0"/>
          <w:w w:val="91"/>
          <w:sz w:val="20"/>
          <w:szCs w:val="20"/>
        </w:rPr>
        <w:t>,</w:t>
      </w:r>
      <w:r>
        <w:rPr>
          <w:rFonts w:cs="Meiryo" w:hAnsi="Meiryo" w:eastAsia="Meiryo" w:ascii="Meiryo"/>
          <w:color w:val="221F1F"/>
          <w:spacing w:val="-8"/>
          <w:w w:val="91"/>
          <w:sz w:val="20"/>
          <w:szCs w:val="20"/>
        </w:rPr>
        <w:t> </w:t>
      </w:r>
      <w:r>
        <w:rPr>
          <w:rFonts w:cs="Meiryo" w:hAnsi="Meiryo" w:eastAsia="Meiryo" w:ascii="Meiryo"/>
          <w:color w:val="221F1F"/>
          <w:spacing w:val="-17"/>
          <w:w w:val="100"/>
          <w:sz w:val="20"/>
          <w:szCs w:val="20"/>
        </w:rPr>
        <w:t>V</w:t>
      </w:r>
      <w:r>
        <w:rPr>
          <w:rFonts w:cs="Meiryo" w:hAnsi="Meiryo" w:eastAsia="Meiryo" w:ascii="Meiryo"/>
          <w:color w:val="221F1F"/>
          <w:spacing w:val="0"/>
          <w:w w:val="100"/>
          <w:sz w:val="20"/>
          <w:szCs w:val="20"/>
        </w:rPr>
        <w:t>anderbilt</w:t>
      </w:r>
      <w:r>
        <w:rPr>
          <w:rFonts w:cs="Meiryo" w:hAnsi="Meiryo" w:eastAsia="Meiryo" w:ascii="Meiryo"/>
          <w:color w:val="221F1F"/>
          <w:spacing w:val="0"/>
          <w:w w:val="100"/>
          <w:sz w:val="20"/>
          <w:szCs w:val="20"/>
        </w:rPr>
        <w:t> </w:t>
      </w:r>
      <w:r>
        <w:rPr>
          <w:rFonts w:cs="Meiryo" w:hAnsi="Meiryo" w:eastAsia="Meiryo" w:ascii="Meiryo"/>
          <w:color w:val="221F1F"/>
          <w:spacing w:val="0"/>
          <w:w w:val="90"/>
          <w:sz w:val="20"/>
          <w:szCs w:val="20"/>
        </w:rPr>
        <w:t>Uni</w:t>
      </w:r>
      <w:r>
        <w:rPr>
          <w:rFonts w:cs="Meiryo" w:hAnsi="Meiryo" w:eastAsia="Meiryo" w:ascii="Meiryo"/>
          <w:color w:val="221F1F"/>
          <w:spacing w:val="-4"/>
          <w:w w:val="90"/>
          <w:sz w:val="20"/>
          <w:szCs w:val="20"/>
        </w:rPr>
        <w:t>v</w:t>
      </w:r>
      <w:r>
        <w:rPr>
          <w:rFonts w:cs="Meiryo" w:hAnsi="Meiryo" w:eastAsia="Meiryo" w:ascii="Meiryo"/>
          <w:color w:val="221F1F"/>
          <w:spacing w:val="0"/>
          <w:w w:val="90"/>
          <w:sz w:val="20"/>
          <w:szCs w:val="20"/>
        </w:rPr>
        <w:t>ersi</w:t>
      </w:r>
      <w:r>
        <w:rPr>
          <w:rFonts w:cs="Meiryo" w:hAnsi="Meiryo" w:eastAsia="Meiryo" w:ascii="Meiryo"/>
          <w:color w:val="221F1F"/>
          <w:spacing w:val="-4"/>
          <w:w w:val="90"/>
          <w:sz w:val="20"/>
          <w:szCs w:val="20"/>
        </w:rPr>
        <w:t>t</w:t>
      </w:r>
      <w:r>
        <w:rPr>
          <w:rFonts w:cs="Meiryo" w:hAnsi="Meiryo" w:eastAsia="Meiryo" w:ascii="Meiryo"/>
          <w:color w:val="221F1F"/>
          <w:spacing w:val="0"/>
          <w:w w:val="90"/>
          <w:sz w:val="20"/>
          <w:szCs w:val="20"/>
        </w:rPr>
        <w:t>y;</w:t>
      </w:r>
      <w:r>
        <w:rPr>
          <w:rFonts w:cs="Meiryo" w:hAnsi="Meiryo" w:eastAsia="Meiryo" w:ascii="Meiryo"/>
          <w:color w:val="221F1F"/>
          <w:spacing w:val="36"/>
          <w:w w:val="90"/>
          <w:sz w:val="20"/>
          <w:szCs w:val="20"/>
        </w:rPr>
        <w:t> </w:t>
      </w:r>
      <w:r>
        <w:rPr>
          <w:rFonts w:cs="Meiryo" w:hAnsi="Meiryo" w:eastAsia="Meiryo" w:ascii="Meiryo"/>
          <w:color w:val="221F1F"/>
          <w:spacing w:val="0"/>
          <w:w w:val="90"/>
          <w:sz w:val="20"/>
          <w:szCs w:val="20"/>
        </w:rPr>
        <w:t>Joseph</w:t>
      </w:r>
      <w:r>
        <w:rPr>
          <w:rFonts w:cs="Meiryo" w:hAnsi="Meiryo" w:eastAsia="Meiryo" w:ascii="Meiryo"/>
          <w:color w:val="221F1F"/>
          <w:spacing w:val="14"/>
          <w:w w:val="90"/>
          <w:sz w:val="20"/>
          <w:szCs w:val="20"/>
        </w:rPr>
        <w:t> </w:t>
      </w:r>
      <w:r>
        <w:rPr>
          <w:rFonts w:cs="Meiryo" w:hAnsi="Meiryo" w:eastAsia="Meiryo" w:ascii="Meiryo"/>
          <w:color w:val="221F1F"/>
          <w:spacing w:val="0"/>
          <w:w w:val="90"/>
          <w:sz w:val="20"/>
          <w:szCs w:val="20"/>
        </w:rPr>
        <w:t>Lee</w:t>
      </w:r>
      <w:r>
        <w:rPr>
          <w:rFonts w:cs="Meiryo" w:hAnsi="Meiryo" w:eastAsia="Meiryo" w:ascii="Meiryo"/>
          <w:color w:val="221F1F"/>
          <w:spacing w:val="7"/>
          <w:w w:val="90"/>
          <w:sz w:val="20"/>
          <w:szCs w:val="20"/>
        </w:rPr>
        <w:t> </w:t>
      </w:r>
      <w:r>
        <w:rPr>
          <w:rFonts w:cs="Meiryo" w:hAnsi="Meiryo" w:eastAsia="Meiryo" w:ascii="Meiryo"/>
          <w:color w:val="221F1F"/>
          <w:spacing w:val="0"/>
          <w:w w:val="90"/>
          <w:sz w:val="20"/>
          <w:szCs w:val="20"/>
        </w:rPr>
        <w:t>R</w:t>
      </w:r>
      <w:r>
        <w:rPr>
          <w:rFonts w:cs="Meiryo" w:hAnsi="Meiryo" w:eastAsia="Meiryo" w:ascii="Meiryo"/>
          <w:color w:val="221F1F"/>
          <w:spacing w:val="5"/>
          <w:w w:val="90"/>
          <w:sz w:val="20"/>
          <w:szCs w:val="20"/>
        </w:rPr>
        <w:t>o</w:t>
      </w:r>
      <w:r>
        <w:rPr>
          <w:rFonts w:cs="Meiryo" w:hAnsi="Meiryo" w:eastAsia="Meiryo" w:ascii="Meiryo"/>
          <w:color w:val="221F1F"/>
          <w:spacing w:val="0"/>
          <w:w w:val="90"/>
          <w:sz w:val="20"/>
          <w:szCs w:val="20"/>
        </w:rPr>
        <w:t>d</w:t>
      </w:r>
      <w:r>
        <w:rPr>
          <w:rFonts w:cs="Meiryo" w:hAnsi="Meiryo" w:eastAsia="Meiryo" w:ascii="Meiryo"/>
          <w:color w:val="221F1F"/>
          <w:spacing w:val="0"/>
          <w:w w:val="90"/>
          <w:sz w:val="20"/>
          <w:szCs w:val="20"/>
        </w:rPr>
        <w:t>gers,</w:t>
      </w:r>
      <w:r>
        <w:rPr>
          <w:rFonts w:cs="Meiryo" w:hAnsi="Meiryo" w:eastAsia="Meiryo" w:ascii="Meiryo"/>
          <w:color w:val="221F1F"/>
          <w:spacing w:val="5"/>
          <w:w w:val="90"/>
          <w:sz w:val="20"/>
          <w:szCs w:val="20"/>
        </w:rPr>
        <w:t> </w:t>
      </w:r>
      <w:r>
        <w:rPr>
          <w:rFonts w:cs="Meiryo" w:hAnsi="Meiryo" w:eastAsia="Meiryo" w:ascii="Meiryo"/>
          <w:color w:val="221F1F"/>
          <w:spacing w:val="0"/>
          <w:w w:val="90"/>
          <w:sz w:val="20"/>
          <w:szCs w:val="20"/>
        </w:rPr>
        <w:t>Departme</w:t>
      </w:r>
      <w:r>
        <w:rPr>
          <w:rFonts w:cs="Meiryo" w:hAnsi="Meiryo" w:eastAsia="Meiryo" w:ascii="Meiryo"/>
          <w:color w:val="221F1F"/>
          <w:spacing w:val="-4"/>
          <w:w w:val="90"/>
          <w:sz w:val="20"/>
          <w:szCs w:val="20"/>
        </w:rPr>
        <w:t>n</w:t>
      </w:r>
      <w:r>
        <w:rPr>
          <w:rFonts w:cs="Meiryo" w:hAnsi="Meiryo" w:eastAsia="Meiryo" w:ascii="Meiryo"/>
          <w:color w:val="221F1F"/>
          <w:spacing w:val="0"/>
          <w:w w:val="90"/>
          <w:sz w:val="20"/>
          <w:szCs w:val="20"/>
        </w:rPr>
        <w:t>t</w:t>
      </w:r>
      <w:r>
        <w:rPr>
          <w:rFonts w:cs="Meiryo" w:hAnsi="Meiryo" w:eastAsia="Meiryo" w:ascii="Meiryo"/>
          <w:color w:val="221F1F"/>
          <w:spacing w:val="30"/>
          <w:w w:val="90"/>
          <w:sz w:val="20"/>
          <w:szCs w:val="20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0"/>
          <w:szCs w:val="20"/>
        </w:rPr>
        <w:t>of</w:t>
      </w:r>
      <w:r>
        <w:rPr>
          <w:rFonts w:cs="Meiryo" w:hAnsi="Meiryo" w:eastAsia="Meiryo" w:ascii="Meiryo"/>
          <w:color w:val="221F1F"/>
          <w:spacing w:val="-19"/>
          <w:w w:val="100"/>
          <w:sz w:val="20"/>
          <w:szCs w:val="20"/>
        </w:rPr>
        <w:t> </w:t>
      </w:r>
      <w:r>
        <w:rPr>
          <w:rFonts w:cs="Meiryo" w:hAnsi="Meiryo" w:eastAsia="Meiryo" w:ascii="Meiryo"/>
          <w:color w:val="221F1F"/>
          <w:spacing w:val="0"/>
          <w:w w:val="91"/>
          <w:sz w:val="20"/>
          <w:szCs w:val="20"/>
        </w:rPr>
        <w:t>Psy</w:t>
      </w:r>
      <w:r>
        <w:rPr>
          <w:rFonts w:cs="Meiryo" w:hAnsi="Meiryo" w:eastAsia="Meiryo" w:ascii="Meiryo"/>
          <w:color w:val="221F1F"/>
          <w:spacing w:val="-5"/>
          <w:w w:val="91"/>
          <w:sz w:val="20"/>
          <w:szCs w:val="20"/>
        </w:rPr>
        <w:t>c</w:t>
      </w:r>
      <w:r>
        <w:rPr>
          <w:rFonts w:cs="Meiryo" w:hAnsi="Meiryo" w:eastAsia="Meiryo" w:ascii="Meiryo"/>
          <w:color w:val="221F1F"/>
          <w:spacing w:val="0"/>
          <w:w w:val="91"/>
          <w:sz w:val="20"/>
          <w:szCs w:val="20"/>
        </w:rPr>
        <w:t>hology</w:t>
      </w:r>
      <w:r>
        <w:rPr>
          <w:rFonts w:cs="Meiryo" w:hAnsi="Meiryo" w:eastAsia="Meiryo" w:ascii="Meiryo"/>
          <w:color w:val="221F1F"/>
          <w:spacing w:val="22"/>
          <w:w w:val="91"/>
          <w:sz w:val="20"/>
          <w:szCs w:val="20"/>
        </w:rPr>
        <w:t> </w:t>
      </w:r>
      <w:r>
        <w:rPr>
          <w:rFonts w:cs="Meiryo" w:hAnsi="Meiryo" w:eastAsia="Meiryo" w:ascii="Meiryo"/>
          <w:color w:val="221F1F"/>
          <w:spacing w:val="0"/>
          <w:w w:val="91"/>
          <w:sz w:val="20"/>
          <w:szCs w:val="20"/>
        </w:rPr>
        <w:t>and</w:t>
      </w:r>
      <w:r>
        <w:rPr>
          <w:rFonts w:cs="Meiryo" w:hAnsi="Meiryo" w:eastAsia="Meiryo" w:ascii="Meiryo"/>
          <w:color w:val="221F1F"/>
          <w:spacing w:val="7"/>
          <w:w w:val="91"/>
          <w:sz w:val="20"/>
          <w:szCs w:val="20"/>
        </w:rPr>
        <w:t> </w:t>
      </w:r>
      <w:r>
        <w:rPr>
          <w:rFonts w:cs="Meiryo" w:hAnsi="Meiryo" w:eastAsia="Meiryo" w:ascii="Meiryo"/>
          <w:color w:val="221F1F"/>
          <w:spacing w:val="0"/>
          <w:w w:val="91"/>
          <w:sz w:val="20"/>
          <w:szCs w:val="20"/>
        </w:rPr>
        <w:t>H</w:t>
      </w:r>
      <w:r>
        <w:rPr>
          <w:rFonts w:cs="Meiryo" w:hAnsi="Meiryo" w:eastAsia="Meiryo" w:ascii="Meiryo"/>
          <w:color w:val="221F1F"/>
          <w:spacing w:val="0"/>
          <w:w w:val="91"/>
          <w:sz w:val="20"/>
          <w:szCs w:val="20"/>
        </w:rPr>
        <w:t>uman</w:t>
      </w:r>
      <w:r>
        <w:rPr>
          <w:rFonts w:cs="Meiryo" w:hAnsi="Meiryo" w:eastAsia="Meiryo" w:ascii="Meiryo"/>
          <w:color w:val="221F1F"/>
          <w:spacing w:val="19"/>
          <w:w w:val="91"/>
          <w:sz w:val="20"/>
          <w:szCs w:val="20"/>
        </w:rPr>
        <w:t> </w:t>
      </w:r>
      <w:r>
        <w:rPr>
          <w:rFonts w:cs="Meiryo" w:hAnsi="Meiryo" w:eastAsia="Meiryo" w:ascii="Meiryo"/>
          <w:color w:val="221F1F"/>
          <w:spacing w:val="0"/>
          <w:w w:val="94"/>
          <w:sz w:val="20"/>
          <w:szCs w:val="20"/>
        </w:rPr>
        <w:t>De</w:t>
      </w:r>
      <w:r>
        <w:rPr>
          <w:rFonts w:cs="Meiryo" w:hAnsi="Meiryo" w:eastAsia="Meiryo" w:ascii="Meiryo"/>
          <w:color w:val="221F1F"/>
          <w:spacing w:val="-5"/>
          <w:w w:val="94"/>
          <w:sz w:val="20"/>
          <w:szCs w:val="20"/>
        </w:rPr>
        <w:t>v</w:t>
      </w:r>
      <w:r>
        <w:rPr>
          <w:rFonts w:cs="Meiryo" w:hAnsi="Meiryo" w:eastAsia="Meiryo" w:ascii="Meiryo"/>
          <w:color w:val="221F1F"/>
          <w:spacing w:val="0"/>
          <w:w w:val="78"/>
          <w:sz w:val="20"/>
          <w:szCs w:val="20"/>
        </w:rPr>
        <w:t>e</w:t>
      </w:r>
      <w:r>
        <w:rPr>
          <w:rFonts w:cs="Meiryo" w:hAnsi="Meiryo" w:eastAsia="Meiryo" w:ascii="Meiryo"/>
          <w:color w:val="221F1F"/>
          <w:spacing w:val="0"/>
          <w:w w:val="89"/>
          <w:sz w:val="20"/>
          <w:szCs w:val="20"/>
        </w:rPr>
        <w:t>lopme</w:t>
      </w:r>
      <w:r>
        <w:rPr>
          <w:rFonts w:cs="Meiryo" w:hAnsi="Meiryo" w:eastAsia="Meiryo" w:ascii="Meiryo"/>
          <w:color w:val="221F1F"/>
          <w:spacing w:val="-5"/>
          <w:w w:val="89"/>
          <w:sz w:val="20"/>
          <w:szCs w:val="20"/>
        </w:rPr>
        <w:t>n</w:t>
      </w:r>
      <w:r>
        <w:rPr>
          <w:rFonts w:cs="Meiryo" w:hAnsi="Meiryo" w:eastAsia="Meiryo" w:ascii="Meiryo"/>
          <w:color w:val="221F1F"/>
          <w:spacing w:val="0"/>
          <w:w w:val="105"/>
          <w:sz w:val="20"/>
          <w:szCs w:val="20"/>
        </w:rPr>
        <w:t>t</w:t>
      </w:r>
      <w:r>
        <w:rPr>
          <w:rFonts w:cs="Meiryo" w:hAnsi="Meiryo" w:eastAsia="Meiryo" w:ascii="Meiryo"/>
          <w:color w:val="221F1F"/>
          <w:spacing w:val="0"/>
          <w:w w:val="81"/>
          <w:sz w:val="20"/>
          <w:szCs w:val="20"/>
        </w:rPr>
        <w:t>,</w:t>
      </w:r>
      <w:r>
        <w:rPr>
          <w:rFonts w:cs="Meiryo" w:hAnsi="Meiryo" w:eastAsia="Meiryo" w:ascii="Meiryo"/>
          <w:color w:val="221F1F"/>
          <w:spacing w:val="0"/>
          <w:w w:val="81"/>
          <w:sz w:val="20"/>
          <w:szCs w:val="20"/>
        </w:rPr>
        <w:t> </w:t>
      </w:r>
      <w:r>
        <w:rPr>
          <w:rFonts w:cs="Meiryo" w:hAnsi="Meiryo" w:eastAsia="Meiryo" w:ascii="Meiryo"/>
          <w:color w:val="221F1F"/>
          <w:spacing w:val="-16"/>
          <w:w w:val="96"/>
          <w:sz w:val="20"/>
          <w:szCs w:val="20"/>
        </w:rPr>
        <w:t>V</w:t>
      </w:r>
      <w:r>
        <w:rPr>
          <w:rFonts w:cs="Meiryo" w:hAnsi="Meiryo" w:eastAsia="Meiryo" w:ascii="Meiryo"/>
          <w:color w:val="221F1F"/>
          <w:spacing w:val="0"/>
          <w:w w:val="96"/>
          <w:sz w:val="20"/>
          <w:szCs w:val="20"/>
        </w:rPr>
        <w:t>a</w:t>
      </w:r>
      <w:r>
        <w:rPr>
          <w:rFonts w:cs="Meiryo" w:hAnsi="Meiryo" w:eastAsia="Meiryo" w:ascii="Meiryo"/>
          <w:color w:val="221F1F"/>
          <w:spacing w:val="0"/>
          <w:w w:val="96"/>
          <w:sz w:val="20"/>
          <w:szCs w:val="20"/>
        </w:rPr>
        <w:t>nderbilt</w:t>
      </w:r>
      <w:r>
        <w:rPr>
          <w:rFonts w:cs="Meiryo" w:hAnsi="Meiryo" w:eastAsia="Meiryo" w:ascii="Meiryo"/>
          <w:color w:val="221F1F"/>
          <w:spacing w:val="9"/>
          <w:w w:val="96"/>
          <w:sz w:val="20"/>
          <w:szCs w:val="20"/>
        </w:rPr>
        <w:t> </w:t>
      </w:r>
      <w:r>
        <w:rPr>
          <w:rFonts w:cs="Meiryo" w:hAnsi="Meiryo" w:eastAsia="Meiryo" w:ascii="Meiryo"/>
          <w:color w:val="221F1F"/>
          <w:spacing w:val="0"/>
          <w:w w:val="99"/>
          <w:sz w:val="20"/>
          <w:szCs w:val="20"/>
        </w:rPr>
        <w:t>Uni</w:t>
      </w:r>
      <w:r>
        <w:rPr>
          <w:rFonts w:cs="Meiryo" w:hAnsi="Meiryo" w:eastAsia="Meiryo" w:ascii="Meiryo"/>
          <w:color w:val="221F1F"/>
          <w:spacing w:val="-5"/>
          <w:w w:val="99"/>
          <w:sz w:val="20"/>
          <w:szCs w:val="20"/>
        </w:rPr>
        <w:t>v</w:t>
      </w:r>
      <w:r>
        <w:rPr>
          <w:rFonts w:cs="Meiryo" w:hAnsi="Meiryo" w:eastAsia="Meiryo" w:ascii="Meiryo"/>
          <w:color w:val="221F1F"/>
          <w:spacing w:val="0"/>
          <w:w w:val="91"/>
          <w:sz w:val="20"/>
          <w:szCs w:val="20"/>
        </w:rPr>
        <w:t>ersi</w:t>
      </w:r>
      <w:r>
        <w:rPr>
          <w:rFonts w:cs="Meiryo" w:hAnsi="Meiryo" w:eastAsia="Meiryo" w:ascii="Meiryo"/>
          <w:color w:val="221F1F"/>
          <w:spacing w:val="-5"/>
          <w:w w:val="91"/>
          <w:sz w:val="20"/>
          <w:szCs w:val="20"/>
        </w:rPr>
        <w:t>t</w:t>
      </w:r>
      <w:r>
        <w:rPr>
          <w:rFonts w:cs="Meiryo" w:hAnsi="Meiryo" w:eastAsia="Meiryo" w:ascii="Meiryo"/>
          <w:color w:val="221F1F"/>
          <w:spacing w:val="-17"/>
          <w:w w:val="95"/>
          <w:sz w:val="20"/>
          <w:szCs w:val="20"/>
        </w:rPr>
        <w:t>y</w:t>
      </w:r>
      <w:r>
        <w:rPr>
          <w:rFonts w:cs="Meiryo" w:hAnsi="Meiryo" w:eastAsia="Meiryo" w:ascii="Meiryo"/>
          <w:color w:val="221F1F"/>
          <w:spacing w:val="0"/>
          <w:w w:val="81"/>
          <w:sz w:val="20"/>
          <w:szCs w:val="20"/>
        </w:rPr>
        <w:t>.</w:t>
      </w:r>
      <w:r>
        <w:rPr>
          <w:rFonts w:cs="Meiryo" w:hAnsi="Meiryo" w:eastAsia="Meiryo" w:ascii="Meiryo"/>
          <w:color w:val="000000"/>
          <w:spacing w:val="0"/>
          <w:w w:val="100"/>
          <w:sz w:val="20"/>
          <w:szCs w:val="20"/>
        </w:rPr>
      </w:r>
    </w:p>
    <w:p>
      <w:pPr>
        <w:rPr>
          <w:rFonts w:cs="Meiryo" w:hAnsi="Meiryo" w:eastAsia="Meiryo" w:ascii="Meiryo"/>
          <w:sz w:val="20"/>
          <w:szCs w:val="20"/>
        </w:rPr>
        <w:jc w:val="left"/>
        <w:spacing w:before="7"/>
        <w:ind w:left="697"/>
      </w:pPr>
      <w:r>
        <w:rPr>
          <w:rFonts w:cs="Meiryo" w:hAnsi="Meiryo" w:eastAsia="Meiryo" w:ascii="Meiryo"/>
          <w:color w:val="221F1F"/>
          <w:spacing w:val="0"/>
          <w:w w:val="100"/>
          <w:sz w:val="20"/>
          <w:szCs w:val="20"/>
        </w:rPr>
        <w:t>This</w:t>
      </w:r>
      <w:r>
        <w:rPr>
          <w:rFonts w:cs="Meiryo" w:hAnsi="Meiryo" w:eastAsia="Meiryo" w:ascii="Meiryo"/>
          <w:color w:val="221F1F"/>
          <w:spacing w:val="-3"/>
          <w:w w:val="100"/>
          <w:sz w:val="20"/>
          <w:szCs w:val="20"/>
        </w:rPr>
        <w:t> </w:t>
      </w:r>
      <w:r>
        <w:rPr>
          <w:rFonts w:cs="Meiryo" w:hAnsi="Meiryo" w:eastAsia="Meiryo" w:ascii="Meiryo"/>
          <w:color w:val="221F1F"/>
          <w:spacing w:val="0"/>
          <w:w w:val="90"/>
          <w:sz w:val="20"/>
          <w:szCs w:val="20"/>
        </w:rPr>
        <w:t>ma</w:t>
      </w:r>
      <w:r>
        <w:rPr>
          <w:rFonts w:cs="Meiryo" w:hAnsi="Meiryo" w:eastAsia="Meiryo" w:ascii="Meiryo"/>
          <w:color w:val="221F1F"/>
          <w:spacing w:val="-4"/>
          <w:w w:val="90"/>
          <w:sz w:val="20"/>
          <w:szCs w:val="20"/>
        </w:rPr>
        <w:t>n</w:t>
      </w:r>
      <w:r>
        <w:rPr>
          <w:rFonts w:cs="Meiryo" w:hAnsi="Meiryo" w:eastAsia="Meiryo" w:ascii="Meiryo"/>
          <w:color w:val="221F1F"/>
          <w:spacing w:val="0"/>
          <w:w w:val="90"/>
          <w:sz w:val="20"/>
          <w:szCs w:val="20"/>
        </w:rPr>
        <w:t>uscript</w:t>
      </w:r>
      <w:r>
        <w:rPr>
          <w:rFonts w:cs="Meiryo" w:hAnsi="Meiryo" w:eastAsia="Meiryo" w:ascii="Meiryo"/>
          <w:color w:val="221F1F"/>
          <w:spacing w:val="30"/>
          <w:w w:val="90"/>
          <w:sz w:val="20"/>
          <w:szCs w:val="20"/>
        </w:rPr>
        <w:t> </w:t>
      </w:r>
      <w:r>
        <w:rPr>
          <w:rFonts w:cs="Meiryo" w:hAnsi="Meiryo" w:eastAsia="Meiryo" w:ascii="Meiryo"/>
          <w:color w:val="221F1F"/>
          <w:spacing w:val="0"/>
          <w:w w:val="90"/>
          <w:sz w:val="20"/>
          <w:szCs w:val="20"/>
        </w:rPr>
        <w:t>i</w:t>
      </w:r>
      <w:r>
        <w:rPr>
          <w:rFonts w:cs="Meiryo" w:hAnsi="Meiryo" w:eastAsia="Meiryo" w:ascii="Meiryo"/>
          <w:color w:val="221F1F"/>
          <w:spacing w:val="0"/>
          <w:w w:val="90"/>
          <w:sz w:val="20"/>
          <w:szCs w:val="20"/>
        </w:rPr>
        <w:t>s</w:t>
      </w:r>
      <w:r>
        <w:rPr>
          <w:rFonts w:cs="Meiryo" w:hAnsi="Meiryo" w:eastAsia="Meiryo" w:ascii="Meiryo"/>
          <w:color w:val="221F1F"/>
          <w:spacing w:val="9"/>
          <w:w w:val="90"/>
          <w:sz w:val="20"/>
          <w:szCs w:val="20"/>
        </w:rPr>
        <w:t> </w:t>
      </w:r>
      <w:r>
        <w:rPr>
          <w:rFonts w:cs="Meiryo" w:hAnsi="Meiryo" w:eastAsia="Meiryo" w:ascii="Meiryo"/>
          <w:color w:val="221F1F"/>
          <w:spacing w:val="0"/>
          <w:w w:val="90"/>
          <w:sz w:val="20"/>
          <w:szCs w:val="20"/>
        </w:rPr>
        <w:t>b</w:t>
      </w:r>
      <w:r>
        <w:rPr>
          <w:rFonts w:cs="Meiryo" w:hAnsi="Meiryo" w:eastAsia="Meiryo" w:ascii="Meiryo"/>
          <w:color w:val="221F1F"/>
          <w:spacing w:val="0"/>
          <w:w w:val="90"/>
          <w:sz w:val="20"/>
          <w:szCs w:val="20"/>
        </w:rPr>
        <w:t>ased</w:t>
      </w:r>
      <w:r>
        <w:rPr>
          <w:rFonts w:cs="Meiryo" w:hAnsi="Meiryo" w:eastAsia="Meiryo" w:ascii="Meiryo"/>
          <w:color w:val="221F1F"/>
          <w:spacing w:val="-11"/>
          <w:w w:val="90"/>
          <w:sz w:val="20"/>
          <w:szCs w:val="20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0"/>
          <w:szCs w:val="20"/>
        </w:rPr>
        <w:t>o</w:t>
      </w:r>
      <w:r>
        <w:rPr>
          <w:rFonts w:cs="Meiryo" w:hAnsi="Meiryo" w:eastAsia="Meiryo" w:ascii="Meiryo"/>
          <w:color w:val="221F1F"/>
          <w:spacing w:val="0"/>
          <w:w w:val="100"/>
          <w:sz w:val="20"/>
          <w:szCs w:val="20"/>
        </w:rPr>
        <w:t>n</w:t>
      </w:r>
      <w:r>
        <w:rPr>
          <w:rFonts w:cs="Meiryo" w:hAnsi="Meiryo" w:eastAsia="Meiryo" w:ascii="Meiryo"/>
          <w:color w:val="221F1F"/>
          <w:spacing w:val="-25"/>
          <w:w w:val="100"/>
          <w:sz w:val="20"/>
          <w:szCs w:val="20"/>
        </w:rPr>
        <w:t> </w:t>
      </w:r>
      <w:r>
        <w:rPr>
          <w:rFonts w:cs="Meiryo" w:hAnsi="Meiryo" w:eastAsia="Meiryo" w:ascii="Meiryo"/>
          <w:color w:val="221F1F"/>
          <w:spacing w:val="0"/>
          <w:w w:val="92"/>
          <w:sz w:val="20"/>
          <w:szCs w:val="20"/>
        </w:rPr>
        <w:t>longitudinal</w:t>
      </w:r>
      <w:r>
        <w:rPr>
          <w:rFonts w:cs="Meiryo" w:hAnsi="Meiryo" w:eastAsia="Meiryo" w:ascii="Meiryo"/>
          <w:color w:val="221F1F"/>
          <w:spacing w:val="42"/>
          <w:w w:val="92"/>
          <w:sz w:val="20"/>
          <w:szCs w:val="20"/>
        </w:rPr>
        <w:t> </w:t>
      </w:r>
      <w:r>
        <w:rPr>
          <w:rFonts w:cs="Meiryo" w:hAnsi="Meiryo" w:eastAsia="Meiryo" w:ascii="Meiryo"/>
          <w:color w:val="221F1F"/>
          <w:spacing w:val="0"/>
          <w:w w:val="92"/>
          <w:sz w:val="20"/>
          <w:szCs w:val="20"/>
        </w:rPr>
        <w:t>d</w:t>
      </w:r>
      <w:r>
        <w:rPr>
          <w:rFonts w:cs="Meiryo" w:hAnsi="Meiryo" w:eastAsia="Meiryo" w:ascii="Meiryo"/>
          <w:color w:val="221F1F"/>
          <w:spacing w:val="0"/>
          <w:w w:val="92"/>
          <w:sz w:val="20"/>
          <w:szCs w:val="20"/>
        </w:rPr>
        <w:t>ata</w:t>
      </w:r>
      <w:r>
        <w:rPr>
          <w:rFonts w:cs="Meiryo" w:hAnsi="Meiryo" w:eastAsia="Meiryo" w:ascii="Meiryo"/>
          <w:color w:val="221F1F"/>
          <w:spacing w:val="8"/>
          <w:w w:val="92"/>
          <w:sz w:val="20"/>
          <w:szCs w:val="20"/>
        </w:rPr>
        <w:t> </w:t>
      </w:r>
      <w:r>
        <w:rPr>
          <w:rFonts w:cs="Meiryo" w:hAnsi="Meiryo" w:eastAsia="Meiryo" w:ascii="Meiryo"/>
          <w:color w:val="221F1F"/>
          <w:spacing w:val="0"/>
          <w:w w:val="92"/>
          <w:sz w:val="20"/>
          <w:szCs w:val="20"/>
        </w:rPr>
        <w:t>from</w:t>
      </w:r>
      <w:r>
        <w:rPr>
          <w:rFonts w:cs="Meiryo" w:hAnsi="Meiryo" w:eastAsia="Meiryo" w:ascii="Meiryo"/>
          <w:color w:val="221F1F"/>
          <w:spacing w:val="-3"/>
          <w:w w:val="92"/>
          <w:sz w:val="20"/>
          <w:szCs w:val="20"/>
        </w:rPr>
        <w:t> </w:t>
      </w:r>
      <w:r>
        <w:rPr>
          <w:rFonts w:cs="Meiryo" w:hAnsi="Meiryo" w:eastAsia="Meiryo" w:ascii="Meiryo"/>
          <w:color w:val="221F1F"/>
          <w:spacing w:val="0"/>
          <w:w w:val="92"/>
          <w:sz w:val="20"/>
          <w:szCs w:val="20"/>
        </w:rPr>
        <w:t>the</w:t>
      </w:r>
      <w:r>
        <w:rPr>
          <w:rFonts w:cs="Meiryo" w:hAnsi="Meiryo" w:eastAsia="Meiryo" w:ascii="Meiryo"/>
          <w:color w:val="221F1F"/>
          <w:spacing w:val="0"/>
          <w:w w:val="92"/>
          <w:sz w:val="20"/>
          <w:szCs w:val="20"/>
        </w:rPr>
        <w:t> </w:t>
      </w:r>
      <w:r>
        <w:rPr>
          <w:rFonts w:cs="Meiryo" w:hAnsi="Meiryo" w:eastAsia="Meiryo" w:ascii="Meiryo"/>
          <w:color w:val="221F1F"/>
          <w:spacing w:val="0"/>
          <w:w w:val="92"/>
          <w:sz w:val="20"/>
          <w:szCs w:val="20"/>
        </w:rPr>
        <w:t>National</w:t>
      </w:r>
      <w:r>
        <w:rPr>
          <w:rFonts w:cs="Meiryo" w:hAnsi="Meiryo" w:eastAsia="Meiryo" w:ascii="Meiryo"/>
          <w:color w:val="221F1F"/>
          <w:spacing w:val="38"/>
          <w:w w:val="92"/>
          <w:sz w:val="20"/>
          <w:szCs w:val="20"/>
        </w:rPr>
        <w:t> </w:t>
      </w:r>
      <w:r>
        <w:rPr>
          <w:rFonts w:cs="Meiryo" w:hAnsi="Meiryo" w:eastAsia="Meiryo" w:ascii="Meiryo"/>
          <w:color w:val="221F1F"/>
          <w:spacing w:val="0"/>
          <w:w w:val="92"/>
          <w:sz w:val="20"/>
          <w:szCs w:val="20"/>
        </w:rPr>
        <w:t>Longitudinal</w:t>
      </w:r>
      <w:r>
        <w:rPr>
          <w:rFonts w:cs="Meiryo" w:hAnsi="Meiryo" w:eastAsia="Meiryo" w:ascii="Meiryo"/>
          <w:color w:val="221F1F"/>
          <w:spacing w:val="55"/>
          <w:w w:val="92"/>
          <w:sz w:val="20"/>
          <w:szCs w:val="20"/>
        </w:rPr>
        <w:t> </w:t>
      </w:r>
      <w:r>
        <w:rPr>
          <w:rFonts w:cs="Meiryo" w:hAnsi="Meiryo" w:eastAsia="Meiryo" w:ascii="Meiryo"/>
          <w:color w:val="221F1F"/>
          <w:spacing w:val="0"/>
          <w:w w:val="92"/>
          <w:sz w:val="20"/>
          <w:szCs w:val="20"/>
        </w:rPr>
        <w:t>S</w:t>
      </w:r>
      <w:r>
        <w:rPr>
          <w:rFonts w:cs="Meiryo" w:hAnsi="Meiryo" w:eastAsia="Meiryo" w:ascii="Meiryo"/>
          <w:color w:val="221F1F"/>
          <w:spacing w:val="0"/>
          <w:w w:val="92"/>
          <w:sz w:val="20"/>
          <w:szCs w:val="20"/>
        </w:rPr>
        <w:t>ur</w:t>
      </w:r>
      <w:r>
        <w:rPr>
          <w:rFonts w:cs="Meiryo" w:hAnsi="Meiryo" w:eastAsia="Meiryo" w:ascii="Meiryo"/>
          <w:color w:val="221F1F"/>
          <w:spacing w:val="-5"/>
          <w:w w:val="92"/>
          <w:sz w:val="20"/>
          <w:szCs w:val="20"/>
        </w:rPr>
        <w:t>v</w:t>
      </w:r>
      <w:r>
        <w:rPr>
          <w:rFonts w:cs="Meiryo" w:hAnsi="Meiryo" w:eastAsia="Meiryo" w:ascii="Meiryo"/>
          <w:color w:val="221F1F"/>
          <w:spacing w:val="0"/>
          <w:w w:val="92"/>
          <w:sz w:val="20"/>
          <w:szCs w:val="20"/>
        </w:rPr>
        <w:t>e</w:t>
      </w:r>
      <w:r>
        <w:rPr>
          <w:rFonts w:cs="Meiryo" w:hAnsi="Meiryo" w:eastAsia="Meiryo" w:ascii="Meiryo"/>
          <w:color w:val="221F1F"/>
          <w:spacing w:val="0"/>
          <w:w w:val="92"/>
          <w:sz w:val="20"/>
          <w:szCs w:val="20"/>
        </w:rPr>
        <w:t>y</w:t>
      </w:r>
      <w:r>
        <w:rPr>
          <w:rFonts w:cs="Meiryo" w:hAnsi="Meiryo" w:eastAsia="Meiryo" w:ascii="Meiryo"/>
          <w:color w:val="221F1F"/>
          <w:spacing w:val="-4"/>
          <w:w w:val="92"/>
          <w:sz w:val="20"/>
          <w:szCs w:val="20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0"/>
          <w:szCs w:val="20"/>
        </w:rPr>
        <w:t>o</w:t>
      </w:r>
      <w:r>
        <w:rPr>
          <w:rFonts w:cs="Meiryo" w:hAnsi="Meiryo" w:eastAsia="Meiryo" w:ascii="Meiryo"/>
          <w:color w:val="221F1F"/>
          <w:spacing w:val="0"/>
          <w:w w:val="100"/>
          <w:sz w:val="20"/>
          <w:szCs w:val="20"/>
        </w:rPr>
        <w:t>f</w:t>
      </w:r>
      <w:r>
        <w:rPr>
          <w:rFonts w:cs="Meiryo" w:hAnsi="Meiryo" w:eastAsia="Meiryo" w:ascii="Meiryo"/>
          <w:color w:val="000000"/>
          <w:spacing w:val="0"/>
          <w:w w:val="100"/>
          <w:sz w:val="20"/>
          <w:szCs w:val="20"/>
        </w:rPr>
      </w:r>
    </w:p>
    <w:p>
      <w:pPr>
        <w:rPr>
          <w:rFonts w:cs="Meiryo" w:hAnsi="Meiryo" w:eastAsia="Meiryo" w:ascii="Meiryo"/>
          <w:sz w:val="20"/>
          <w:szCs w:val="20"/>
        </w:rPr>
        <w:jc w:val="left"/>
        <w:spacing w:before="34" w:lineRule="auto" w:line="261"/>
        <w:ind w:left="155" w:right="214"/>
      </w:pPr>
      <w:r>
        <w:rPr>
          <w:rFonts w:cs="Meiryo" w:hAnsi="Meiryo" w:eastAsia="Meiryo" w:ascii="Meiryo"/>
          <w:color w:val="221F1F"/>
          <w:spacing w:val="-17"/>
          <w:w w:val="100"/>
          <w:sz w:val="20"/>
          <w:szCs w:val="20"/>
        </w:rPr>
        <w:t>Y</w:t>
      </w:r>
      <w:r>
        <w:rPr>
          <w:rFonts w:cs="Meiryo" w:hAnsi="Meiryo" w:eastAsia="Meiryo" w:ascii="Meiryo"/>
          <w:color w:val="221F1F"/>
          <w:spacing w:val="0"/>
          <w:w w:val="100"/>
          <w:sz w:val="20"/>
          <w:szCs w:val="20"/>
        </w:rPr>
        <w:t>o</w:t>
      </w:r>
      <w:r>
        <w:rPr>
          <w:rFonts w:cs="Meiryo" w:hAnsi="Meiryo" w:eastAsia="Meiryo" w:ascii="Meiryo"/>
          <w:color w:val="221F1F"/>
          <w:spacing w:val="0"/>
          <w:w w:val="100"/>
          <w:sz w:val="20"/>
          <w:szCs w:val="20"/>
        </w:rPr>
        <w:t>uth</w:t>
      </w:r>
      <w:r>
        <w:rPr>
          <w:rFonts w:cs="Meiryo" w:hAnsi="Meiryo" w:eastAsia="Meiryo" w:ascii="Meiryo"/>
          <w:color w:val="221F1F"/>
          <w:spacing w:val="-4"/>
          <w:w w:val="100"/>
          <w:sz w:val="20"/>
          <w:szCs w:val="20"/>
        </w:rPr>
        <w:t> </w:t>
      </w:r>
      <w:r>
        <w:rPr>
          <w:rFonts w:cs="Meiryo" w:hAnsi="Meiryo" w:eastAsia="Meiryo" w:ascii="Meiryo"/>
          <w:color w:val="221F1F"/>
          <w:spacing w:val="0"/>
          <w:w w:val="82"/>
          <w:sz w:val="20"/>
          <w:szCs w:val="20"/>
        </w:rPr>
        <w:t>1979</w:t>
      </w:r>
      <w:r>
        <w:rPr>
          <w:rFonts w:cs="Meiryo" w:hAnsi="Meiryo" w:eastAsia="Meiryo" w:ascii="Meiryo"/>
          <w:color w:val="221F1F"/>
          <w:spacing w:val="12"/>
          <w:w w:val="82"/>
          <w:sz w:val="20"/>
          <w:szCs w:val="20"/>
        </w:rPr>
        <w:t> </w:t>
      </w:r>
      <w:r>
        <w:rPr>
          <w:rFonts w:cs="Meiryo" w:hAnsi="Meiryo" w:eastAsia="Meiryo" w:ascii="Meiryo"/>
          <w:color w:val="221F1F"/>
          <w:spacing w:val="0"/>
          <w:w w:val="96"/>
          <w:sz w:val="20"/>
          <w:szCs w:val="20"/>
        </w:rPr>
        <w:t>(NLSY79),</w:t>
      </w:r>
      <w:r>
        <w:rPr>
          <w:rFonts w:cs="Meiryo" w:hAnsi="Meiryo" w:eastAsia="Meiryo" w:ascii="Meiryo"/>
          <w:color w:val="221F1F"/>
          <w:spacing w:val="5"/>
          <w:w w:val="96"/>
          <w:sz w:val="20"/>
          <w:szCs w:val="20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0"/>
          <w:szCs w:val="20"/>
        </w:rPr>
        <w:t>part</w:t>
      </w:r>
      <w:r>
        <w:rPr>
          <w:rFonts w:cs="Meiryo" w:hAnsi="Meiryo" w:eastAsia="Meiryo" w:ascii="Meiryo"/>
          <w:color w:val="221F1F"/>
          <w:spacing w:val="-19"/>
          <w:w w:val="100"/>
          <w:sz w:val="20"/>
          <w:szCs w:val="20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0"/>
          <w:szCs w:val="20"/>
        </w:rPr>
        <w:t>of</w:t>
      </w:r>
      <w:r>
        <w:rPr>
          <w:rFonts w:cs="Meiryo" w:hAnsi="Meiryo" w:eastAsia="Meiryo" w:ascii="Meiryo"/>
          <w:color w:val="221F1F"/>
          <w:spacing w:val="-19"/>
          <w:w w:val="100"/>
          <w:sz w:val="20"/>
          <w:szCs w:val="20"/>
        </w:rPr>
        <w:t> </w:t>
      </w:r>
      <w:r>
        <w:rPr>
          <w:rFonts w:cs="Meiryo" w:hAnsi="Meiryo" w:eastAsia="Meiryo" w:ascii="Meiryo"/>
          <w:color w:val="221F1F"/>
          <w:spacing w:val="0"/>
          <w:w w:val="92"/>
          <w:sz w:val="20"/>
          <w:szCs w:val="20"/>
        </w:rPr>
        <w:t>the</w:t>
      </w:r>
      <w:r>
        <w:rPr>
          <w:rFonts w:cs="Meiryo" w:hAnsi="Meiryo" w:eastAsia="Meiryo" w:ascii="Meiryo"/>
          <w:color w:val="221F1F"/>
          <w:spacing w:val="0"/>
          <w:w w:val="92"/>
          <w:sz w:val="20"/>
          <w:szCs w:val="20"/>
        </w:rPr>
        <w:t> </w:t>
      </w:r>
      <w:r>
        <w:rPr>
          <w:rFonts w:cs="Meiryo" w:hAnsi="Meiryo" w:eastAsia="Meiryo" w:ascii="Meiryo"/>
          <w:color w:val="221F1F"/>
          <w:spacing w:val="0"/>
          <w:w w:val="92"/>
          <w:sz w:val="20"/>
          <w:szCs w:val="20"/>
        </w:rPr>
        <w:t>National</w:t>
      </w:r>
      <w:r>
        <w:rPr>
          <w:rFonts w:cs="Meiryo" w:hAnsi="Meiryo" w:eastAsia="Meiryo" w:ascii="Meiryo"/>
          <w:color w:val="221F1F"/>
          <w:spacing w:val="38"/>
          <w:w w:val="92"/>
          <w:sz w:val="20"/>
          <w:szCs w:val="20"/>
        </w:rPr>
        <w:t> </w:t>
      </w:r>
      <w:r>
        <w:rPr>
          <w:rFonts w:cs="Meiryo" w:hAnsi="Meiryo" w:eastAsia="Meiryo" w:ascii="Meiryo"/>
          <w:color w:val="221F1F"/>
          <w:spacing w:val="0"/>
          <w:w w:val="92"/>
          <w:sz w:val="20"/>
          <w:szCs w:val="20"/>
        </w:rPr>
        <w:t>Longitudinal</w:t>
      </w:r>
      <w:r>
        <w:rPr>
          <w:rFonts w:cs="Meiryo" w:hAnsi="Meiryo" w:eastAsia="Meiryo" w:ascii="Meiryo"/>
          <w:color w:val="221F1F"/>
          <w:spacing w:val="55"/>
          <w:w w:val="92"/>
          <w:sz w:val="20"/>
          <w:szCs w:val="20"/>
        </w:rPr>
        <w:t> </w:t>
      </w:r>
      <w:r>
        <w:rPr>
          <w:rFonts w:cs="Meiryo" w:hAnsi="Meiryo" w:eastAsia="Meiryo" w:ascii="Meiryo"/>
          <w:color w:val="221F1F"/>
          <w:spacing w:val="0"/>
          <w:w w:val="92"/>
          <w:sz w:val="20"/>
          <w:szCs w:val="20"/>
        </w:rPr>
        <w:t>Sur</w:t>
      </w:r>
      <w:r>
        <w:rPr>
          <w:rFonts w:cs="Meiryo" w:hAnsi="Meiryo" w:eastAsia="Meiryo" w:ascii="Meiryo"/>
          <w:color w:val="221F1F"/>
          <w:spacing w:val="-5"/>
          <w:w w:val="92"/>
          <w:sz w:val="20"/>
          <w:szCs w:val="20"/>
        </w:rPr>
        <w:t>v</w:t>
      </w:r>
      <w:r>
        <w:rPr>
          <w:rFonts w:cs="Meiryo" w:hAnsi="Meiryo" w:eastAsia="Meiryo" w:ascii="Meiryo"/>
          <w:color w:val="221F1F"/>
          <w:spacing w:val="0"/>
          <w:w w:val="92"/>
          <w:sz w:val="20"/>
          <w:szCs w:val="20"/>
        </w:rPr>
        <w:t>e</w:t>
      </w:r>
      <w:r>
        <w:rPr>
          <w:rFonts w:cs="Meiryo" w:hAnsi="Meiryo" w:eastAsia="Meiryo" w:ascii="Meiryo"/>
          <w:color w:val="221F1F"/>
          <w:spacing w:val="0"/>
          <w:w w:val="92"/>
          <w:sz w:val="20"/>
          <w:szCs w:val="20"/>
        </w:rPr>
        <w:t>ys</w:t>
      </w:r>
      <w:r>
        <w:rPr>
          <w:rFonts w:cs="Meiryo" w:hAnsi="Meiryo" w:eastAsia="Meiryo" w:ascii="Meiryo"/>
          <w:color w:val="221F1F"/>
          <w:spacing w:val="-14"/>
          <w:w w:val="92"/>
          <w:sz w:val="20"/>
          <w:szCs w:val="20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0"/>
          <w:szCs w:val="20"/>
        </w:rPr>
        <w:t>(NLS)</w:t>
      </w:r>
      <w:r>
        <w:rPr>
          <w:rFonts w:cs="Meiryo" w:hAnsi="Meiryo" w:eastAsia="Meiryo" w:ascii="Meiryo"/>
          <w:color w:val="221F1F"/>
          <w:spacing w:val="-10"/>
          <w:w w:val="100"/>
          <w:sz w:val="20"/>
          <w:szCs w:val="20"/>
        </w:rPr>
        <w:t> </w:t>
      </w:r>
      <w:r>
        <w:rPr>
          <w:rFonts w:cs="Meiryo" w:hAnsi="Meiryo" w:eastAsia="Meiryo" w:ascii="Meiryo"/>
          <w:color w:val="221F1F"/>
          <w:spacing w:val="0"/>
          <w:w w:val="88"/>
          <w:sz w:val="20"/>
          <w:szCs w:val="20"/>
        </w:rPr>
        <w:t>p</w:t>
      </w:r>
      <w:r>
        <w:rPr>
          <w:rFonts w:cs="Meiryo" w:hAnsi="Meiryo" w:eastAsia="Meiryo" w:ascii="Meiryo"/>
          <w:color w:val="221F1F"/>
          <w:spacing w:val="0"/>
          <w:w w:val="88"/>
          <w:sz w:val="20"/>
          <w:szCs w:val="20"/>
        </w:rPr>
        <w:t>rogram.</w:t>
      </w:r>
      <w:r>
        <w:rPr>
          <w:rFonts w:cs="Meiryo" w:hAnsi="Meiryo" w:eastAsia="Meiryo" w:ascii="Meiryo"/>
          <w:color w:val="221F1F"/>
          <w:spacing w:val="38"/>
          <w:w w:val="88"/>
          <w:sz w:val="20"/>
          <w:szCs w:val="20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0"/>
          <w:szCs w:val="20"/>
        </w:rPr>
        <w:t>This</w:t>
      </w:r>
      <w:r>
        <w:rPr>
          <w:rFonts w:cs="Meiryo" w:hAnsi="Meiryo" w:eastAsia="Meiryo" w:ascii="Meiryo"/>
          <w:color w:val="221F1F"/>
          <w:spacing w:val="-3"/>
          <w:w w:val="100"/>
          <w:sz w:val="20"/>
          <w:szCs w:val="20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0"/>
          <w:szCs w:val="20"/>
        </w:rPr>
        <w:t>data</w:t>
      </w:r>
      <w:r>
        <w:rPr>
          <w:rFonts w:cs="Meiryo" w:hAnsi="Meiryo" w:eastAsia="Meiryo" w:ascii="Meiryo"/>
          <w:color w:val="221F1F"/>
          <w:spacing w:val="0"/>
          <w:w w:val="100"/>
          <w:sz w:val="20"/>
          <w:szCs w:val="20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0"/>
          <w:szCs w:val="20"/>
        </w:rPr>
        <w:t>is</w:t>
      </w:r>
      <w:r>
        <w:rPr>
          <w:rFonts w:cs="Meiryo" w:hAnsi="Meiryo" w:eastAsia="Meiryo" w:ascii="Meiryo"/>
          <w:color w:val="221F1F"/>
          <w:spacing w:val="-13"/>
          <w:w w:val="100"/>
          <w:sz w:val="20"/>
          <w:szCs w:val="20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0"/>
          <w:szCs w:val="20"/>
        </w:rPr>
        <w:t>publicly</w:t>
      </w:r>
      <w:r>
        <w:rPr>
          <w:rFonts w:cs="Meiryo" w:hAnsi="Meiryo" w:eastAsia="Meiryo" w:ascii="Meiryo"/>
          <w:color w:val="221F1F"/>
          <w:spacing w:val="-20"/>
          <w:w w:val="100"/>
          <w:sz w:val="20"/>
          <w:szCs w:val="20"/>
        </w:rPr>
        <w:t> </w:t>
      </w:r>
      <w:r>
        <w:rPr>
          <w:rFonts w:cs="Meiryo" w:hAnsi="Meiryo" w:eastAsia="Meiryo" w:ascii="Meiryo"/>
          <w:color w:val="221F1F"/>
          <w:spacing w:val="-5"/>
          <w:w w:val="90"/>
          <w:sz w:val="20"/>
          <w:szCs w:val="20"/>
        </w:rPr>
        <w:t>a</w:t>
      </w:r>
      <w:r>
        <w:rPr>
          <w:rFonts w:cs="Meiryo" w:hAnsi="Meiryo" w:eastAsia="Meiryo" w:ascii="Meiryo"/>
          <w:color w:val="221F1F"/>
          <w:spacing w:val="-10"/>
          <w:w w:val="90"/>
          <w:sz w:val="20"/>
          <w:szCs w:val="20"/>
        </w:rPr>
        <w:t>v</w:t>
      </w:r>
      <w:r>
        <w:rPr>
          <w:rFonts w:cs="Meiryo" w:hAnsi="Meiryo" w:eastAsia="Meiryo" w:ascii="Meiryo"/>
          <w:color w:val="221F1F"/>
          <w:spacing w:val="0"/>
          <w:w w:val="90"/>
          <w:sz w:val="20"/>
          <w:szCs w:val="20"/>
        </w:rPr>
        <w:t>ailable;</w:t>
      </w:r>
      <w:r>
        <w:rPr>
          <w:rFonts w:cs="Meiryo" w:hAnsi="Meiryo" w:eastAsia="Meiryo" w:ascii="Meiryo"/>
          <w:color w:val="221F1F"/>
          <w:spacing w:val="10"/>
          <w:w w:val="90"/>
          <w:sz w:val="20"/>
          <w:szCs w:val="20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0"/>
          <w:szCs w:val="20"/>
        </w:rPr>
        <w:t>a</w:t>
      </w:r>
      <w:r>
        <w:rPr>
          <w:rFonts w:cs="Meiryo" w:hAnsi="Meiryo" w:eastAsia="Meiryo" w:ascii="Meiryo"/>
          <w:color w:val="221F1F"/>
          <w:spacing w:val="-14"/>
          <w:w w:val="100"/>
          <w:sz w:val="20"/>
          <w:szCs w:val="20"/>
        </w:rPr>
        <w:t> </w:t>
      </w:r>
      <w:r>
        <w:rPr>
          <w:rFonts w:cs="Meiryo" w:hAnsi="Meiryo" w:eastAsia="Meiryo" w:ascii="Meiryo"/>
          <w:color w:val="221F1F"/>
          <w:spacing w:val="0"/>
          <w:w w:val="90"/>
          <w:sz w:val="20"/>
          <w:szCs w:val="20"/>
        </w:rPr>
        <w:t>non-exhausti</w:t>
      </w:r>
      <w:r>
        <w:rPr>
          <w:rFonts w:cs="Meiryo" w:hAnsi="Meiryo" w:eastAsia="Meiryo" w:ascii="Meiryo"/>
          <w:color w:val="221F1F"/>
          <w:spacing w:val="-4"/>
          <w:w w:val="90"/>
          <w:sz w:val="20"/>
          <w:szCs w:val="20"/>
        </w:rPr>
        <w:t>v</w:t>
      </w:r>
      <w:r>
        <w:rPr>
          <w:rFonts w:cs="Meiryo" w:hAnsi="Meiryo" w:eastAsia="Meiryo" w:ascii="Meiryo"/>
          <w:color w:val="221F1F"/>
          <w:spacing w:val="0"/>
          <w:w w:val="90"/>
          <w:sz w:val="20"/>
          <w:szCs w:val="20"/>
        </w:rPr>
        <w:t>e</w:t>
      </w:r>
      <w:r>
        <w:rPr>
          <w:rFonts w:cs="Meiryo" w:hAnsi="Meiryo" w:eastAsia="Meiryo" w:ascii="Meiryo"/>
          <w:color w:val="221F1F"/>
          <w:spacing w:val="-6"/>
          <w:w w:val="90"/>
          <w:sz w:val="20"/>
          <w:szCs w:val="20"/>
        </w:rPr>
        <w:t> </w:t>
      </w:r>
      <w:r>
        <w:rPr>
          <w:rFonts w:cs="Meiryo" w:hAnsi="Meiryo" w:eastAsia="Meiryo" w:ascii="Meiryo"/>
          <w:color w:val="221F1F"/>
          <w:spacing w:val="0"/>
          <w:w w:val="90"/>
          <w:sz w:val="20"/>
          <w:szCs w:val="20"/>
        </w:rPr>
        <w:t>b</w:t>
      </w:r>
      <w:r>
        <w:rPr>
          <w:rFonts w:cs="Meiryo" w:hAnsi="Meiryo" w:eastAsia="Meiryo" w:ascii="Meiryo"/>
          <w:color w:val="221F1F"/>
          <w:spacing w:val="0"/>
          <w:w w:val="90"/>
          <w:sz w:val="20"/>
          <w:szCs w:val="20"/>
        </w:rPr>
        <w:t>ibliograp</w:t>
      </w:r>
      <w:r>
        <w:rPr>
          <w:rFonts w:cs="Meiryo" w:hAnsi="Meiryo" w:eastAsia="Meiryo" w:ascii="Meiryo"/>
          <w:color w:val="221F1F"/>
          <w:spacing w:val="-4"/>
          <w:w w:val="90"/>
          <w:sz w:val="20"/>
          <w:szCs w:val="20"/>
        </w:rPr>
        <w:t>h</w:t>
      </w:r>
      <w:r>
        <w:rPr>
          <w:rFonts w:cs="Meiryo" w:hAnsi="Meiryo" w:eastAsia="Meiryo" w:ascii="Meiryo"/>
          <w:color w:val="221F1F"/>
          <w:spacing w:val="0"/>
          <w:w w:val="90"/>
          <w:sz w:val="20"/>
          <w:szCs w:val="20"/>
        </w:rPr>
        <w:t>y</w:t>
      </w:r>
      <w:r>
        <w:rPr>
          <w:rFonts w:cs="Meiryo" w:hAnsi="Meiryo" w:eastAsia="Meiryo" w:ascii="Meiryo"/>
          <w:color w:val="221F1F"/>
          <w:spacing w:val="55"/>
          <w:w w:val="90"/>
          <w:sz w:val="20"/>
          <w:szCs w:val="20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0"/>
          <w:szCs w:val="20"/>
        </w:rPr>
        <w:t>of</w:t>
      </w:r>
      <w:r>
        <w:rPr>
          <w:rFonts w:cs="Meiryo" w:hAnsi="Meiryo" w:eastAsia="Meiryo" w:ascii="Meiryo"/>
          <w:color w:val="221F1F"/>
          <w:spacing w:val="-19"/>
          <w:w w:val="100"/>
          <w:sz w:val="20"/>
          <w:szCs w:val="20"/>
        </w:rPr>
        <w:t> </w:t>
      </w:r>
      <w:r>
        <w:rPr>
          <w:rFonts w:cs="Meiryo" w:hAnsi="Meiryo" w:eastAsia="Meiryo" w:ascii="Meiryo"/>
          <w:color w:val="221F1F"/>
          <w:spacing w:val="0"/>
          <w:w w:val="89"/>
          <w:sz w:val="20"/>
          <w:szCs w:val="20"/>
        </w:rPr>
        <w:t>articles</w:t>
      </w:r>
      <w:r>
        <w:rPr>
          <w:rFonts w:cs="Meiryo" w:hAnsi="Meiryo" w:eastAsia="Meiryo" w:ascii="Meiryo"/>
          <w:color w:val="221F1F"/>
          <w:spacing w:val="30"/>
          <w:w w:val="89"/>
          <w:sz w:val="20"/>
          <w:szCs w:val="20"/>
        </w:rPr>
        <w:t> </w:t>
      </w:r>
      <w:r>
        <w:rPr>
          <w:rFonts w:cs="Meiryo" w:hAnsi="Meiryo" w:eastAsia="Meiryo" w:ascii="Meiryo"/>
          <w:color w:val="221F1F"/>
          <w:spacing w:val="0"/>
          <w:w w:val="89"/>
          <w:sz w:val="20"/>
          <w:szCs w:val="20"/>
        </w:rPr>
        <w:t>u</w:t>
      </w:r>
      <w:r>
        <w:rPr>
          <w:rFonts w:cs="Meiryo" w:hAnsi="Meiryo" w:eastAsia="Meiryo" w:ascii="Meiryo"/>
          <w:color w:val="221F1F"/>
          <w:spacing w:val="0"/>
          <w:w w:val="89"/>
          <w:sz w:val="20"/>
          <w:szCs w:val="20"/>
        </w:rPr>
        <w:t>sing</w:t>
      </w:r>
      <w:r>
        <w:rPr>
          <w:rFonts w:cs="Meiryo" w:hAnsi="Meiryo" w:eastAsia="Meiryo" w:ascii="Meiryo"/>
          <w:color w:val="221F1F"/>
          <w:spacing w:val="12"/>
          <w:w w:val="89"/>
          <w:sz w:val="20"/>
          <w:szCs w:val="20"/>
        </w:rPr>
        <w:t> </w:t>
      </w:r>
      <w:r>
        <w:rPr>
          <w:rFonts w:cs="Meiryo" w:hAnsi="Meiryo" w:eastAsia="Meiryo" w:ascii="Meiryo"/>
          <w:color w:val="221F1F"/>
          <w:spacing w:val="0"/>
          <w:w w:val="89"/>
          <w:sz w:val="20"/>
          <w:szCs w:val="20"/>
        </w:rPr>
        <w:t>t</w:t>
      </w:r>
      <w:r>
        <w:rPr>
          <w:rFonts w:cs="Meiryo" w:hAnsi="Meiryo" w:eastAsia="Meiryo" w:ascii="Meiryo"/>
          <w:color w:val="221F1F"/>
          <w:spacing w:val="0"/>
          <w:w w:val="89"/>
          <w:sz w:val="20"/>
          <w:szCs w:val="20"/>
        </w:rPr>
        <w:t>hese</w:t>
      </w:r>
      <w:r>
        <w:rPr>
          <w:rFonts w:cs="Meiryo" w:hAnsi="Meiryo" w:eastAsia="Meiryo" w:ascii="Meiryo"/>
          <w:color w:val="221F1F"/>
          <w:spacing w:val="-7"/>
          <w:w w:val="89"/>
          <w:sz w:val="20"/>
          <w:szCs w:val="20"/>
        </w:rPr>
        <w:t> </w:t>
      </w:r>
      <w:r>
        <w:rPr>
          <w:rFonts w:cs="Meiryo" w:hAnsi="Meiryo" w:eastAsia="Meiryo" w:ascii="Meiryo"/>
          <w:color w:val="221F1F"/>
          <w:spacing w:val="0"/>
          <w:w w:val="89"/>
          <w:sz w:val="20"/>
          <w:szCs w:val="20"/>
        </w:rPr>
        <w:t>sur</w:t>
      </w:r>
      <w:r>
        <w:rPr>
          <w:rFonts w:cs="Meiryo" w:hAnsi="Meiryo" w:eastAsia="Meiryo" w:ascii="Meiryo"/>
          <w:color w:val="221F1F"/>
          <w:spacing w:val="-4"/>
          <w:w w:val="89"/>
          <w:sz w:val="20"/>
          <w:szCs w:val="20"/>
        </w:rPr>
        <w:t>v</w:t>
      </w:r>
      <w:r>
        <w:rPr>
          <w:rFonts w:cs="Meiryo" w:hAnsi="Meiryo" w:eastAsia="Meiryo" w:ascii="Meiryo"/>
          <w:color w:val="221F1F"/>
          <w:spacing w:val="0"/>
          <w:w w:val="89"/>
          <w:sz w:val="20"/>
          <w:szCs w:val="20"/>
        </w:rPr>
        <w:t>eys</w:t>
      </w:r>
      <w:r>
        <w:rPr>
          <w:rFonts w:cs="Meiryo" w:hAnsi="Meiryo" w:eastAsia="Meiryo" w:ascii="Meiryo"/>
          <w:color w:val="221F1F"/>
          <w:spacing w:val="3"/>
          <w:w w:val="89"/>
          <w:sz w:val="20"/>
          <w:szCs w:val="20"/>
        </w:rPr>
        <w:t> </w:t>
      </w:r>
      <w:r>
        <w:rPr>
          <w:rFonts w:cs="Meiryo" w:hAnsi="Meiryo" w:eastAsia="Meiryo" w:ascii="Meiryo"/>
          <w:color w:val="221F1F"/>
          <w:spacing w:val="0"/>
          <w:w w:val="89"/>
          <w:sz w:val="20"/>
          <w:szCs w:val="20"/>
        </w:rPr>
        <w:t>can</w:t>
      </w:r>
      <w:r>
        <w:rPr>
          <w:rFonts w:cs="Meiryo" w:hAnsi="Meiryo" w:eastAsia="Meiryo" w:ascii="Meiryo"/>
          <w:color w:val="221F1F"/>
          <w:spacing w:val="12"/>
          <w:w w:val="89"/>
          <w:sz w:val="20"/>
          <w:szCs w:val="20"/>
        </w:rPr>
        <w:t> </w:t>
      </w:r>
      <w:r>
        <w:rPr>
          <w:rFonts w:cs="Meiryo" w:hAnsi="Meiryo" w:eastAsia="Meiryo" w:ascii="Meiryo"/>
          <w:color w:val="221F1F"/>
          <w:spacing w:val="6"/>
          <w:w w:val="93"/>
          <w:sz w:val="20"/>
          <w:szCs w:val="20"/>
        </w:rPr>
        <w:t>b</w:t>
      </w:r>
      <w:r>
        <w:rPr>
          <w:rFonts w:cs="Meiryo" w:hAnsi="Meiryo" w:eastAsia="Meiryo" w:ascii="Meiryo"/>
          <w:color w:val="221F1F"/>
          <w:spacing w:val="0"/>
          <w:w w:val="78"/>
          <w:sz w:val="20"/>
          <w:szCs w:val="20"/>
        </w:rPr>
        <w:t>e</w:t>
      </w:r>
      <w:r>
        <w:rPr>
          <w:rFonts w:cs="Meiryo" w:hAnsi="Meiryo" w:eastAsia="Meiryo" w:ascii="Meiryo"/>
          <w:color w:val="221F1F"/>
          <w:spacing w:val="0"/>
          <w:w w:val="78"/>
          <w:sz w:val="20"/>
          <w:szCs w:val="20"/>
        </w:rPr>
        <w:t> </w:t>
      </w:r>
      <w:r>
        <w:rPr>
          <w:rFonts w:cs="Meiryo" w:hAnsi="Meiryo" w:eastAsia="Meiryo" w:ascii="Meiryo"/>
          <w:color w:val="221F1F"/>
          <w:spacing w:val="0"/>
          <w:w w:val="91"/>
          <w:sz w:val="20"/>
          <w:szCs w:val="20"/>
        </w:rPr>
        <w:t>found</w:t>
      </w:r>
      <w:r>
        <w:rPr>
          <w:rFonts w:cs="Meiryo" w:hAnsi="Meiryo" w:eastAsia="Meiryo" w:ascii="Meiryo"/>
          <w:color w:val="221F1F"/>
          <w:spacing w:val="8"/>
          <w:w w:val="91"/>
          <w:sz w:val="20"/>
          <w:szCs w:val="20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0"/>
          <w:szCs w:val="20"/>
        </w:rPr>
        <w:t>at</w:t>
      </w:r>
      <w:r>
        <w:rPr>
          <w:rFonts w:cs="Meiryo" w:hAnsi="Meiryo" w:eastAsia="Meiryo" w:ascii="Meiryo"/>
          <w:color w:val="221F1F"/>
          <w:spacing w:val="-1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33"/>
          <w:sz w:val="20"/>
          <w:szCs w:val="20"/>
        </w:rPr>
        <w:t>https://nlsinfo.org/bibliography-start</w:t>
      </w:r>
      <w:r>
        <w:rPr>
          <w:rFonts w:cs="Times New Roman" w:hAnsi="Times New Roman" w:eastAsia="Times New Roman" w:ascii="Times New Roman"/>
          <w:color w:val="221F1F"/>
          <w:spacing w:val="1"/>
          <w:w w:val="133"/>
          <w:sz w:val="20"/>
          <w:szCs w:val="20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0"/>
          <w:szCs w:val="20"/>
        </w:rPr>
        <w:t>This</w:t>
      </w:r>
      <w:r>
        <w:rPr>
          <w:rFonts w:cs="Meiryo" w:hAnsi="Meiryo" w:eastAsia="Meiryo" w:ascii="Meiryo"/>
          <w:color w:val="221F1F"/>
          <w:spacing w:val="-3"/>
          <w:w w:val="100"/>
          <w:sz w:val="20"/>
          <w:szCs w:val="20"/>
        </w:rPr>
        <w:t> </w:t>
      </w:r>
      <w:r>
        <w:rPr>
          <w:rFonts w:cs="Meiryo" w:hAnsi="Meiryo" w:eastAsia="Meiryo" w:ascii="Meiryo"/>
          <w:color w:val="221F1F"/>
          <w:spacing w:val="0"/>
          <w:w w:val="92"/>
          <w:sz w:val="20"/>
          <w:szCs w:val="20"/>
        </w:rPr>
        <w:t>material</w:t>
      </w:r>
      <w:r>
        <w:rPr>
          <w:rFonts w:cs="Meiryo" w:hAnsi="Meiryo" w:eastAsia="Meiryo" w:ascii="Meiryo"/>
          <w:color w:val="221F1F"/>
          <w:spacing w:val="7"/>
          <w:w w:val="92"/>
          <w:sz w:val="20"/>
          <w:szCs w:val="20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0"/>
          <w:szCs w:val="20"/>
        </w:rPr>
        <w:t>is</w:t>
      </w:r>
      <w:r>
        <w:rPr>
          <w:rFonts w:cs="Meiryo" w:hAnsi="Meiryo" w:eastAsia="Meiryo" w:ascii="Meiryo"/>
          <w:color w:val="221F1F"/>
          <w:spacing w:val="-13"/>
          <w:w w:val="100"/>
          <w:sz w:val="20"/>
          <w:szCs w:val="20"/>
        </w:rPr>
        <w:t> </w:t>
      </w:r>
      <w:r>
        <w:rPr>
          <w:rFonts w:cs="Meiryo" w:hAnsi="Meiryo" w:eastAsia="Meiryo" w:ascii="Meiryo"/>
          <w:color w:val="221F1F"/>
          <w:spacing w:val="0"/>
          <w:w w:val="89"/>
          <w:sz w:val="20"/>
          <w:szCs w:val="20"/>
        </w:rPr>
        <w:t>based</w:t>
      </w:r>
      <w:r>
        <w:rPr>
          <w:rFonts w:cs="Meiryo" w:hAnsi="Meiryo" w:eastAsia="Meiryo" w:ascii="Meiryo"/>
          <w:color w:val="221F1F"/>
          <w:spacing w:val="-3"/>
          <w:w w:val="89"/>
          <w:sz w:val="20"/>
          <w:szCs w:val="20"/>
        </w:rPr>
        <w:t> </w:t>
      </w:r>
      <w:r>
        <w:rPr>
          <w:rFonts w:cs="Meiryo" w:hAnsi="Meiryo" w:eastAsia="Meiryo" w:ascii="Meiryo"/>
          <w:color w:val="221F1F"/>
          <w:spacing w:val="0"/>
          <w:w w:val="89"/>
          <w:sz w:val="20"/>
          <w:szCs w:val="20"/>
        </w:rPr>
        <w:t>u</w:t>
      </w:r>
      <w:r>
        <w:rPr>
          <w:rFonts w:cs="Meiryo" w:hAnsi="Meiryo" w:eastAsia="Meiryo" w:ascii="Meiryo"/>
          <w:color w:val="221F1F"/>
          <w:spacing w:val="5"/>
          <w:w w:val="89"/>
          <w:sz w:val="20"/>
          <w:szCs w:val="20"/>
        </w:rPr>
        <w:t>p</w:t>
      </w:r>
      <w:r>
        <w:rPr>
          <w:rFonts w:cs="Meiryo" w:hAnsi="Meiryo" w:eastAsia="Meiryo" w:ascii="Meiryo"/>
          <w:color w:val="221F1F"/>
          <w:spacing w:val="0"/>
          <w:w w:val="89"/>
          <w:sz w:val="20"/>
          <w:szCs w:val="20"/>
        </w:rPr>
        <w:t>o</w:t>
      </w:r>
      <w:r>
        <w:rPr>
          <w:rFonts w:cs="Meiryo" w:hAnsi="Meiryo" w:eastAsia="Meiryo" w:ascii="Meiryo"/>
          <w:color w:val="221F1F"/>
          <w:spacing w:val="0"/>
          <w:w w:val="89"/>
          <w:sz w:val="20"/>
          <w:szCs w:val="20"/>
        </w:rPr>
        <w:t>n</w:t>
      </w:r>
      <w:r>
        <w:rPr>
          <w:rFonts w:cs="Meiryo" w:hAnsi="Meiryo" w:eastAsia="Meiryo" w:ascii="Meiryo"/>
          <w:color w:val="221F1F"/>
          <w:spacing w:val="18"/>
          <w:w w:val="89"/>
          <w:sz w:val="20"/>
          <w:szCs w:val="20"/>
        </w:rPr>
        <w:t> </w:t>
      </w:r>
      <w:r>
        <w:rPr>
          <w:rFonts w:cs="Meiryo" w:hAnsi="Meiryo" w:eastAsia="Meiryo" w:ascii="Meiryo"/>
          <w:color w:val="221F1F"/>
          <w:spacing w:val="-5"/>
          <w:w w:val="89"/>
          <w:sz w:val="20"/>
          <w:szCs w:val="20"/>
        </w:rPr>
        <w:t>w</w:t>
      </w:r>
      <w:r>
        <w:rPr>
          <w:rFonts w:cs="Meiryo" w:hAnsi="Meiryo" w:eastAsia="Meiryo" w:ascii="Meiryo"/>
          <w:color w:val="221F1F"/>
          <w:spacing w:val="0"/>
          <w:w w:val="89"/>
          <w:sz w:val="20"/>
          <w:szCs w:val="20"/>
        </w:rPr>
        <w:t>ork</w:t>
      </w:r>
      <w:r>
        <w:rPr>
          <w:rFonts w:cs="Meiryo" w:hAnsi="Meiryo" w:eastAsia="Meiryo" w:ascii="Meiryo"/>
          <w:color w:val="221F1F"/>
          <w:spacing w:val="19"/>
          <w:w w:val="89"/>
          <w:sz w:val="20"/>
          <w:szCs w:val="20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0"/>
          <w:szCs w:val="20"/>
        </w:rPr>
        <w:t>that</w:t>
      </w:r>
      <w:r>
        <w:rPr>
          <w:rFonts w:cs="Meiryo" w:hAnsi="Meiryo" w:eastAsia="Meiryo" w:ascii="Meiryo"/>
          <w:color w:val="000000"/>
          <w:spacing w:val="0"/>
          <w:w w:val="100"/>
          <w:sz w:val="20"/>
          <w:szCs w:val="20"/>
        </w:rPr>
      </w:r>
    </w:p>
    <w:p>
      <w:pPr>
        <w:rPr>
          <w:rFonts w:cs="Meiryo" w:hAnsi="Meiryo" w:eastAsia="Meiryo" w:ascii="Meiryo"/>
          <w:sz w:val="20"/>
          <w:szCs w:val="20"/>
        </w:rPr>
        <w:jc w:val="left"/>
        <w:spacing w:before="7" w:lineRule="auto" w:line="261"/>
        <w:ind w:left="155" w:right="95"/>
      </w:pPr>
      <w:r>
        <w:rPr>
          <w:rFonts w:cs="Meiryo" w:hAnsi="Meiryo" w:eastAsia="Meiryo" w:ascii="Meiryo"/>
          <w:color w:val="221F1F"/>
          <w:spacing w:val="0"/>
          <w:w w:val="87"/>
          <w:sz w:val="20"/>
          <w:szCs w:val="20"/>
        </w:rPr>
        <w:t>has</w:t>
      </w:r>
      <w:r>
        <w:rPr>
          <w:rFonts w:cs="Meiryo" w:hAnsi="Meiryo" w:eastAsia="Meiryo" w:ascii="Meiryo"/>
          <w:color w:val="221F1F"/>
          <w:spacing w:val="7"/>
          <w:w w:val="87"/>
          <w:sz w:val="20"/>
          <w:szCs w:val="20"/>
        </w:rPr>
        <w:t> </w:t>
      </w:r>
      <w:r>
        <w:rPr>
          <w:rFonts w:cs="Meiryo" w:hAnsi="Meiryo" w:eastAsia="Meiryo" w:ascii="Meiryo"/>
          <w:color w:val="221F1F"/>
          <w:spacing w:val="5"/>
          <w:w w:val="87"/>
          <w:sz w:val="20"/>
          <w:szCs w:val="20"/>
        </w:rPr>
        <w:t>b</w:t>
      </w:r>
      <w:r>
        <w:rPr>
          <w:rFonts w:cs="Meiryo" w:hAnsi="Meiryo" w:eastAsia="Meiryo" w:ascii="Meiryo"/>
          <w:color w:val="221F1F"/>
          <w:spacing w:val="0"/>
          <w:w w:val="87"/>
          <w:sz w:val="20"/>
          <w:szCs w:val="20"/>
        </w:rPr>
        <w:t>een</w:t>
      </w:r>
      <w:r>
        <w:rPr>
          <w:rFonts w:cs="Meiryo" w:hAnsi="Meiryo" w:eastAsia="Meiryo" w:ascii="Meiryo"/>
          <w:color w:val="221F1F"/>
          <w:spacing w:val="0"/>
          <w:w w:val="87"/>
          <w:sz w:val="20"/>
          <w:szCs w:val="20"/>
        </w:rPr>
        <w:t> </w:t>
      </w:r>
      <w:r>
        <w:rPr>
          <w:rFonts w:cs="Meiryo" w:hAnsi="Meiryo" w:eastAsia="Meiryo" w:ascii="Meiryo"/>
          <w:color w:val="221F1F"/>
          <w:spacing w:val="0"/>
          <w:w w:val="87"/>
          <w:sz w:val="20"/>
          <w:szCs w:val="20"/>
        </w:rPr>
        <w:t>sup</w:t>
      </w:r>
      <w:r>
        <w:rPr>
          <w:rFonts w:cs="Meiryo" w:hAnsi="Meiryo" w:eastAsia="Meiryo" w:ascii="Meiryo"/>
          <w:color w:val="221F1F"/>
          <w:spacing w:val="5"/>
          <w:w w:val="87"/>
          <w:sz w:val="20"/>
          <w:szCs w:val="20"/>
        </w:rPr>
        <w:t>p</w:t>
      </w:r>
      <w:r>
        <w:rPr>
          <w:rFonts w:cs="Meiryo" w:hAnsi="Meiryo" w:eastAsia="Meiryo" w:ascii="Meiryo"/>
          <w:color w:val="221F1F"/>
          <w:spacing w:val="0"/>
          <w:w w:val="87"/>
          <w:sz w:val="20"/>
          <w:szCs w:val="20"/>
        </w:rPr>
        <w:t>orted</w:t>
      </w:r>
      <w:r>
        <w:rPr>
          <w:rFonts w:cs="Meiryo" w:hAnsi="Meiryo" w:eastAsia="Meiryo" w:ascii="Meiryo"/>
          <w:color w:val="221F1F"/>
          <w:spacing w:val="42"/>
          <w:w w:val="87"/>
          <w:sz w:val="20"/>
          <w:szCs w:val="20"/>
        </w:rPr>
        <w:t> </w:t>
      </w:r>
      <w:r>
        <w:rPr>
          <w:rFonts w:cs="Meiryo" w:hAnsi="Meiryo" w:eastAsia="Meiryo" w:ascii="Meiryo"/>
          <w:color w:val="221F1F"/>
          <w:spacing w:val="-6"/>
          <w:w w:val="100"/>
          <w:sz w:val="20"/>
          <w:szCs w:val="20"/>
        </w:rPr>
        <w:t>b</w:t>
      </w:r>
      <w:r>
        <w:rPr>
          <w:rFonts w:cs="Meiryo" w:hAnsi="Meiryo" w:eastAsia="Meiryo" w:ascii="Meiryo"/>
          <w:color w:val="221F1F"/>
          <w:spacing w:val="0"/>
          <w:w w:val="100"/>
          <w:sz w:val="20"/>
          <w:szCs w:val="20"/>
        </w:rPr>
        <w:t>y</w:t>
      </w:r>
      <w:r>
        <w:rPr>
          <w:rFonts w:cs="Meiryo" w:hAnsi="Meiryo" w:eastAsia="Meiryo" w:ascii="Meiryo"/>
          <w:color w:val="221F1F"/>
          <w:spacing w:val="-16"/>
          <w:w w:val="100"/>
          <w:sz w:val="20"/>
          <w:szCs w:val="20"/>
        </w:rPr>
        <w:t> </w:t>
      </w:r>
      <w:r>
        <w:rPr>
          <w:rFonts w:cs="Meiryo" w:hAnsi="Meiryo" w:eastAsia="Meiryo" w:ascii="Meiryo"/>
          <w:color w:val="221F1F"/>
          <w:spacing w:val="0"/>
          <w:w w:val="92"/>
          <w:sz w:val="20"/>
          <w:szCs w:val="20"/>
        </w:rPr>
        <w:t>t</w:t>
      </w:r>
      <w:r>
        <w:rPr>
          <w:rFonts w:cs="Meiryo" w:hAnsi="Meiryo" w:eastAsia="Meiryo" w:ascii="Meiryo"/>
          <w:color w:val="221F1F"/>
          <w:spacing w:val="0"/>
          <w:w w:val="92"/>
          <w:sz w:val="20"/>
          <w:szCs w:val="20"/>
        </w:rPr>
        <w:t>he</w:t>
      </w:r>
      <w:r>
        <w:rPr>
          <w:rFonts w:cs="Meiryo" w:hAnsi="Meiryo" w:eastAsia="Meiryo" w:ascii="Meiryo"/>
          <w:color w:val="221F1F"/>
          <w:spacing w:val="-3"/>
          <w:w w:val="92"/>
          <w:sz w:val="20"/>
          <w:szCs w:val="20"/>
        </w:rPr>
        <w:t> </w:t>
      </w:r>
      <w:r>
        <w:rPr>
          <w:rFonts w:cs="Meiryo" w:hAnsi="Meiryo" w:eastAsia="Meiryo" w:ascii="Meiryo"/>
          <w:color w:val="221F1F"/>
          <w:spacing w:val="0"/>
          <w:w w:val="92"/>
          <w:sz w:val="20"/>
          <w:szCs w:val="20"/>
        </w:rPr>
        <w:t>National</w:t>
      </w:r>
      <w:r>
        <w:rPr>
          <w:rFonts w:cs="Meiryo" w:hAnsi="Meiryo" w:eastAsia="Meiryo" w:ascii="Meiryo"/>
          <w:color w:val="221F1F"/>
          <w:spacing w:val="35"/>
          <w:w w:val="92"/>
          <w:sz w:val="20"/>
          <w:szCs w:val="20"/>
        </w:rPr>
        <w:t> </w:t>
      </w:r>
      <w:r>
        <w:rPr>
          <w:rFonts w:cs="Meiryo" w:hAnsi="Meiryo" w:eastAsia="Meiryo" w:ascii="Meiryo"/>
          <w:color w:val="221F1F"/>
          <w:spacing w:val="0"/>
          <w:w w:val="92"/>
          <w:sz w:val="20"/>
          <w:szCs w:val="20"/>
        </w:rPr>
        <w:t>Institute</w:t>
      </w:r>
      <w:r>
        <w:rPr>
          <w:rFonts w:cs="Meiryo" w:hAnsi="Meiryo" w:eastAsia="Meiryo" w:ascii="Meiryo"/>
          <w:color w:val="221F1F"/>
          <w:spacing w:val="13"/>
          <w:w w:val="92"/>
          <w:sz w:val="20"/>
          <w:szCs w:val="20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0"/>
          <w:szCs w:val="20"/>
        </w:rPr>
        <w:t>of</w:t>
      </w:r>
      <w:r>
        <w:rPr>
          <w:rFonts w:cs="Meiryo" w:hAnsi="Meiryo" w:eastAsia="Meiryo" w:ascii="Meiryo"/>
          <w:color w:val="221F1F"/>
          <w:spacing w:val="-22"/>
          <w:w w:val="100"/>
          <w:sz w:val="20"/>
          <w:szCs w:val="20"/>
        </w:rPr>
        <w:t> </w:t>
      </w:r>
      <w:r>
        <w:rPr>
          <w:rFonts w:cs="Meiryo" w:hAnsi="Meiryo" w:eastAsia="Meiryo" w:ascii="Meiryo"/>
          <w:color w:val="221F1F"/>
          <w:spacing w:val="0"/>
          <w:w w:val="92"/>
          <w:sz w:val="20"/>
          <w:szCs w:val="20"/>
        </w:rPr>
        <w:t>Health</w:t>
      </w:r>
      <w:r>
        <w:rPr>
          <w:rFonts w:cs="Meiryo" w:hAnsi="Meiryo" w:eastAsia="Meiryo" w:ascii="Meiryo"/>
          <w:color w:val="221F1F"/>
          <w:spacing w:val="16"/>
          <w:w w:val="92"/>
          <w:sz w:val="20"/>
          <w:szCs w:val="20"/>
        </w:rPr>
        <w:t> </w:t>
      </w:r>
      <w:r>
        <w:rPr>
          <w:rFonts w:cs="Meiryo" w:hAnsi="Meiryo" w:eastAsia="Meiryo" w:ascii="Meiryo"/>
          <w:color w:val="221F1F"/>
          <w:spacing w:val="0"/>
          <w:w w:val="92"/>
          <w:sz w:val="20"/>
          <w:szCs w:val="20"/>
        </w:rPr>
        <w:t>under</w:t>
      </w:r>
      <w:r>
        <w:rPr>
          <w:rFonts w:cs="Meiryo" w:hAnsi="Meiryo" w:eastAsia="Meiryo" w:ascii="Meiryo"/>
          <w:color w:val="221F1F"/>
          <w:spacing w:val="-8"/>
          <w:w w:val="92"/>
          <w:sz w:val="20"/>
          <w:szCs w:val="20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0"/>
          <w:szCs w:val="20"/>
        </w:rPr>
        <w:t>Gra</w:t>
      </w:r>
      <w:r>
        <w:rPr>
          <w:rFonts w:cs="Meiryo" w:hAnsi="Meiryo" w:eastAsia="Meiryo" w:ascii="Meiryo"/>
          <w:color w:val="221F1F"/>
          <w:spacing w:val="-5"/>
          <w:w w:val="100"/>
          <w:sz w:val="20"/>
          <w:szCs w:val="20"/>
        </w:rPr>
        <w:t>n</w:t>
      </w:r>
      <w:r>
        <w:rPr>
          <w:rFonts w:cs="Meiryo" w:hAnsi="Meiryo" w:eastAsia="Meiryo" w:ascii="Meiryo"/>
          <w:color w:val="221F1F"/>
          <w:spacing w:val="0"/>
          <w:w w:val="100"/>
          <w:sz w:val="20"/>
          <w:szCs w:val="20"/>
        </w:rPr>
        <w:t>t</w:t>
      </w:r>
      <w:r>
        <w:rPr>
          <w:rFonts w:cs="Meiryo" w:hAnsi="Meiryo" w:eastAsia="Meiryo" w:ascii="Meiryo"/>
          <w:color w:val="221F1F"/>
          <w:spacing w:val="-13"/>
          <w:w w:val="100"/>
          <w:sz w:val="20"/>
          <w:szCs w:val="20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0"/>
          <w:szCs w:val="20"/>
        </w:rPr>
        <w:t>No.</w:t>
      </w:r>
      <w:r>
        <w:rPr>
          <w:rFonts w:cs="Meiryo" w:hAnsi="Meiryo" w:eastAsia="Meiryo" w:ascii="Meiryo"/>
          <w:color w:val="221F1F"/>
          <w:spacing w:val="-1"/>
          <w:w w:val="100"/>
          <w:sz w:val="20"/>
          <w:szCs w:val="20"/>
        </w:rPr>
        <w:t> </w:t>
      </w:r>
      <w:r>
        <w:rPr>
          <w:rFonts w:cs="Meiryo" w:hAnsi="Meiryo" w:eastAsia="Meiryo" w:ascii="Meiryo"/>
          <w:color w:val="221F1F"/>
          <w:spacing w:val="0"/>
          <w:w w:val="89"/>
          <w:sz w:val="20"/>
          <w:szCs w:val="20"/>
        </w:rPr>
        <w:t>(R01-HD065865)</w:t>
      </w:r>
      <w:r>
        <w:rPr>
          <w:rFonts w:cs="Meiryo" w:hAnsi="Meiryo" w:eastAsia="Meiryo" w:ascii="Meiryo"/>
          <w:color w:val="221F1F"/>
          <w:spacing w:val="5"/>
          <w:w w:val="89"/>
          <w:sz w:val="20"/>
          <w:szCs w:val="20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0"/>
          <w:szCs w:val="20"/>
        </w:rPr>
        <w:t>and</w:t>
      </w:r>
      <w:r>
        <w:rPr>
          <w:rFonts w:cs="Meiryo" w:hAnsi="Meiryo" w:eastAsia="Meiryo" w:ascii="Meiryo"/>
          <w:color w:val="221F1F"/>
          <w:spacing w:val="0"/>
          <w:w w:val="100"/>
          <w:sz w:val="20"/>
          <w:szCs w:val="20"/>
        </w:rPr>
        <w:t> </w:t>
      </w:r>
      <w:r>
        <w:rPr>
          <w:rFonts w:cs="Meiryo" w:hAnsi="Meiryo" w:eastAsia="Meiryo" w:ascii="Meiryo"/>
          <w:color w:val="221F1F"/>
          <w:spacing w:val="0"/>
          <w:w w:val="91"/>
          <w:sz w:val="20"/>
          <w:szCs w:val="20"/>
        </w:rPr>
        <w:t>the</w:t>
      </w:r>
      <w:r>
        <w:rPr>
          <w:rFonts w:cs="Meiryo" w:hAnsi="Meiryo" w:eastAsia="Meiryo" w:ascii="Meiryo"/>
          <w:color w:val="221F1F"/>
          <w:spacing w:val="4"/>
          <w:w w:val="91"/>
          <w:sz w:val="20"/>
          <w:szCs w:val="20"/>
        </w:rPr>
        <w:t> </w:t>
      </w:r>
      <w:r>
        <w:rPr>
          <w:rFonts w:cs="Meiryo" w:hAnsi="Meiryo" w:eastAsia="Meiryo" w:ascii="Meiryo"/>
          <w:color w:val="221F1F"/>
          <w:spacing w:val="0"/>
          <w:w w:val="91"/>
          <w:sz w:val="20"/>
          <w:szCs w:val="20"/>
        </w:rPr>
        <w:t>National</w:t>
      </w:r>
      <w:r>
        <w:rPr>
          <w:rFonts w:cs="Meiryo" w:hAnsi="Meiryo" w:eastAsia="Meiryo" w:ascii="Meiryo"/>
          <w:color w:val="221F1F"/>
          <w:spacing w:val="48"/>
          <w:w w:val="91"/>
          <w:sz w:val="20"/>
          <w:szCs w:val="20"/>
        </w:rPr>
        <w:t> </w:t>
      </w:r>
      <w:r>
        <w:rPr>
          <w:rFonts w:cs="Meiryo" w:hAnsi="Meiryo" w:eastAsia="Meiryo" w:ascii="Meiryo"/>
          <w:color w:val="221F1F"/>
          <w:spacing w:val="0"/>
          <w:w w:val="91"/>
          <w:sz w:val="20"/>
          <w:szCs w:val="20"/>
        </w:rPr>
        <w:t>Science</w:t>
      </w:r>
      <w:r>
        <w:rPr>
          <w:rFonts w:cs="Meiryo" w:hAnsi="Meiryo" w:eastAsia="Meiryo" w:ascii="Meiryo"/>
          <w:color w:val="221F1F"/>
          <w:spacing w:val="-15"/>
          <w:w w:val="91"/>
          <w:sz w:val="20"/>
          <w:szCs w:val="20"/>
        </w:rPr>
        <w:t> </w:t>
      </w:r>
      <w:r>
        <w:rPr>
          <w:rFonts w:cs="Meiryo" w:hAnsi="Meiryo" w:eastAsia="Meiryo" w:ascii="Meiryo"/>
          <w:color w:val="221F1F"/>
          <w:spacing w:val="-16"/>
          <w:w w:val="94"/>
          <w:sz w:val="20"/>
          <w:szCs w:val="20"/>
        </w:rPr>
        <w:t>F</w:t>
      </w:r>
      <w:r>
        <w:rPr>
          <w:rFonts w:cs="Meiryo" w:hAnsi="Meiryo" w:eastAsia="Meiryo" w:ascii="Meiryo"/>
          <w:color w:val="221F1F"/>
          <w:spacing w:val="0"/>
          <w:w w:val="94"/>
          <w:sz w:val="20"/>
          <w:szCs w:val="20"/>
        </w:rPr>
        <w:t>oundation</w:t>
      </w:r>
      <w:r>
        <w:rPr>
          <w:rFonts w:cs="Meiryo" w:hAnsi="Meiryo" w:eastAsia="Meiryo" w:ascii="Meiryo"/>
          <w:color w:val="221F1F"/>
          <w:spacing w:val="12"/>
          <w:w w:val="94"/>
          <w:sz w:val="20"/>
          <w:szCs w:val="20"/>
        </w:rPr>
        <w:t> </w:t>
      </w:r>
      <w:r>
        <w:rPr>
          <w:rFonts w:cs="Meiryo" w:hAnsi="Meiryo" w:eastAsia="Meiryo" w:ascii="Meiryo"/>
          <w:color w:val="221F1F"/>
          <w:spacing w:val="0"/>
          <w:w w:val="94"/>
          <w:sz w:val="20"/>
          <w:szCs w:val="20"/>
        </w:rPr>
        <w:t>Graduate</w:t>
      </w:r>
      <w:r>
        <w:rPr>
          <w:rFonts w:cs="Meiryo" w:hAnsi="Meiryo" w:eastAsia="Meiryo" w:ascii="Meiryo"/>
          <w:color w:val="221F1F"/>
          <w:spacing w:val="6"/>
          <w:w w:val="94"/>
          <w:sz w:val="20"/>
          <w:szCs w:val="20"/>
        </w:rPr>
        <w:t> </w:t>
      </w:r>
      <w:r>
        <w:rPr>
          <w:rFonts w:cs="Meiryo" w:hAnsi="Meiryo" w:eastAsia="Meiryo" w:ascii="Meiryo"/>
          <w:color w:val="221F1F"/>
          <w:spacing w:val="0"/>
          <w:w w:val="89"/>
          <w:sz w:val="20"/>
          <w:szCs w:val="20"/>
        </w:rPr>
        <w:t>Resear</w:t>
      </w:r>
      <w:r>
        <w:rPr>
          <w:rFonts w:cs="Meiryo" w:hAnsi="Meiryo" w:eastAsia="Meiryo" w:ascii="Meiryo"/>
          <w:color w:val="221F1F"/>
          <w:spacing w:val="-5"/>
          <w:w w:val="89"/>
          <w:sz w:val="20"/>
          <w:szCs w:val="20"/>
        </w:rPr>
        <w:t>c</w:t>
      </w:r>
      <w:r>
        <w:rPr>
          <w:rFonts w:cs="Meiryo" w:hAnsi="Meiryo" w:eastAsia="Meiryo" w:ascii="Meiryo"/>
          <w:color w:val="221F1F"/>
          <w:spacing w:val="0"/>
          <w:w w:val="89"/>
          <w:sz w:val="20"/>
          <w:szCs w:val="20"/>
        </w:rPr>
        <w:t>h</w:t>
      </w:r>
      <w:r>
        <w:rPr>
          <w:rFonts w:cs="Meiryo" w:hAnsi="Meiryo" w:eastAsia="Meiryo" w:ascii="Meiryo"/>
          <w:color w:val="221F1F"/>
          <w:spacing w:val="11"/>
          <w:w w:val="89"/>
          <w:sz w:val="20"/>
          <w:szCs w:val="20"/>
        </w:rPr>
        <w:t> </w:t>
      </w:r>
      <w:r>
        <w:rPr>
          <w:rFonts w:cs="Meiryo" w:hAnsi="Meiryo" w:eastAsia="Meiryo" w:ascii="Meiryo"/>
          <w:color w:val="221F1F"/>
          <w:spacing w:val="-17"/>
          <w:w w:val="117"/>
          <w:sz w:val="20"/>
          <w:szCs w:val="20"/>
        </w:rPr>
        <w:t>F</w:t>
      </w:r>
      <w:r>
        <w:rPr>
          <w:rFonts w:cs="Meiryo" w:hAnsi="Meiryo" w:eastAsia="Meiryo" w:ascii="Meiryo"/>
          <w:color w:val="221F1F"/>
          <w:spacing w:val="0"/>
          <w:w w:val="91"/>
          <w:sz w:val="20"/>
          <w:szCs w:val="20"/>
        </w:rPr>
        <w:t>ell</w:t>
      </w:r>
      <w:r>
        <w:rPr>
          <w:rFonts w:cs="Meiryo" w:hAnsi="Meiryo" w:eastAsia="Meiryo" w:ascii="Meiryo"/>
          <w:color w:val="221F1F"/>
          <w:spacing w:val="-5"/>
          <w:w w:val="91"/>
          <w:sz w:val="20"/>
          <w:szCs w:val="20"/>
        </w:rPr>
        <w:t>o</w:t>
      </w:r>
      <w:r>
        <w:rPr>
          <w:rFonts w:cs="Meiryo" w:hAnsi="Meiryo" w:eastAsia="Meiryo" w:ascii="Meiryo"/>
          <w:color w:val="221F1F"/>
          <w:spacing w:val="0"/>
          <w:w w:val="91"/>
          <w:sz w:val="20"/>
          <w:szCs w:val="20"/>
        </w:rPr>
        <w:t>wship</w:t>
      </w:r>
      <w:r>
        <w:rPr>
          <w:rFonts w:cs="Meiryo" w:hAnsi="Meiryo" w:eastAsia="Meiryo" w:ascii="Meiryo"/>
          <w:color w:val="221F1F"/>
          <w:spacing w:val="1"/>
          <w:w w:val="100"/>
          <w:sz w:val="20"/>
          <w:szCs w:val="20"/>
        </w:rPr>
        <w:t> </w:t>
      </w:r>
      <w:r>
        <w:rPr>
          <w:rFonts w:cs="Meiryo" w:hAnsi="Meiryo" w:eastAsia="Meiryo" w:ascii="Meiryo"/>
          <w:color w:val="221F1F"/>
          <w:spacing w:val="0"/>
          <w:w w:val="91"/>
          <w:sz w:val="20"/>
          <w:szCs w:val="20"/>
        </w:rPr>
        <w:t>Program</w:t>
      </w:r>
      <w:r>
        <w:rPr>
          <w:rFonts w:cs="Meiryo" w:hAnsi="Meiryo" w:eastAsia="Meiryo" w:ascii="Meiryo"/>
          <w:color w:val="221F1F"/>
          <w:spacing w:val="24"/>
          <w:w w:val="91"/>
          <w:sz w:val="20"/>
          <w:szCs w:val="20"/>
        </w:rPr>
        <w:t> </w:t>
      </w:r>
      <w:r>
        <w:rPr>
          <w:rFonts w:cs="Meiryo" w:hAnsi="Meiryo" w:eastAsia="Meiryo" w:ascii="Meiryo"/>
          <w:color w:val="221F1F"/>
          <w:spacing w:val="0"/>
          <w:w w:val="91"/>
          <w:sz w:val="20"/>
          <w:szCs w:val="20"/>
        </w:rPr>
        <w:t>under</w:t>
      </w:r>
      <w:r>
        <w:rPr>
          <w:rFonts w:cs="Meiryo" w:hAnsi="Meiryo" w:eastAsia="Meiryo" w:ascii="Meiryo"/>
          <w:color w:val="221F1F"/>
          <w:spacing w:val="1"/>
          <w:w w:val="91"/>
          <w:sz w:val="20"/>
          <w:szCs w:val="20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0"/>
          <w:szCs w:val="20"/>
        </w:rPr>
        <w:t>Gra</w:t>
      </w:r>
      <w:r>
        <w:rPr>
          <w:rFonts w:cs="Meiryo" w:hAnsi="Meiryo" w:eastAsia="Meiryo" w:ascii="Meiryo"/>
          <w:color w:val="221F1F"/>
          <w:spacing w:val="-5"/>
          <w:w w:val="100"/>
          <w:sz w:val="20"/>
          <w:szCs w:val="20"/>
        </w:rPr>
        <w:t>n</w:t>
      </w:r>
      <w:r>
        <w:rPr>
          <w:rFonts w:cs="Meiryo" w:hAnsi="Meiryo" w:eastAsia="Meiryo" w:ascii="Meiryo"/>
          <w:color w:val="221F1F"/>
          <w:spacing w:val="0"/>
          <w:w w:val="100"/>
          <w:sz w:val="20"/>
          <w:szCs w:val="20"/>
        </w:rPr>
        <w:t>t</w:t>
      </w:r>
      <w:r>
        <w:rPr>
          <w:rFonts w:cs="Meiryo" w:hAnsi="Meiryo" w:eastAsia="Meiryo" w:ascii="Meiryo"/>
          <w:color w:val="221F1F"/>
          <w:spacing w:val="-9"/>
          <w:w w:val="100"/>
          <w:sz w:val="20"/>
          <w:szCs w:val="20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0"/>
          <w:szCs w:val="20"/>
        </w:rPr>
        <w:t>No.</w:t>
      </w:r>
      <w:r>
        <w:rPr>
          <w:rFonts w:cs="Meiryo" w:hAnsi="Meiryo" w:eastAsia="Meiryo" w:ascii="Meiryo"/>
          <w:color w:val="221F1F"/>
          <w:spacing w:val="0"/>
          <w:w w:val="100"/>
          <w:sz w:val="20"/>
          <w:szCs w:val="20"/>
        </w:rPr>
        <w:t> </w:t>
      </w:r>
      <w:r>
        <w:rPr>
          <w:rFonts w:cs="Meiryo" w:hAnsi="Meiryo" w:eastAsia="Meiryo" w:ascii="Meiryo"/>
          <w:color w:val="221F1F"/>
          <w:spacing w:val="0"/>
          <w:w w:val="89"/>
          <w:sz w:val="20"/>
          <w:szCs w:val="20"/>
        </w:rPr>
        <w:t>(DGE-1445197),</w:t>
      </w:r>
      <w:r>
        <w:rPr>
          <w:rFonts w:cs="Meiryo" w:hAnsi="Meiryo" w:eastAsia="Meiryo" w:ascii="Meiryo"/>
          <w:color w:val="221F1F"/>
          <w:spacing w:val="26"/>
          <w:w w:val="89"/>
          <w:sz w:val="20"/>
          <w:szCs w:val="20"/>
        </w:rPr>
        <w:t> </w:t>
      </w:r>
      <w:r>
        <w:rPr>
          <w:rFonts w:cs="Meiryo" w:hAnsi="Meiryo" w:eastAsia="Meiryo" w:ascii="Meiryo"/>
          <w:color w:val="221F1F"/>
          <w:spacing w:val="0"/>
          <w:w w:val="89"/>
          <w:sz w:val="20"/>
          <w:szCs w:val="20"/>
        </w:rPr>
        <w:t>and</w:t>
      </w:r>
      <w:r>
        <w:rPr>
          <w:rFonts w:cs="Meiryo" w:hAnsi="Meiryo" w:eastAsia="Meiryo" w:ascii="Meiryo"/>
          <w:color w:val="221F1F"/>
          <w:spacing w:val="16"/>
          <w:w w:val="89"/>
          <w:sz w:val="20"/>
          <w:szCs w:val="20"/>
        </w:rPr>
        <w:t> </w:t>
      </w:r>
      <w:r>
        <w:rPr>
          <w:rFonts w:cs="Meiryo" w:hAnsi="Meiryo" w:eastAsia="Meiryo" w:ascii="Meiryo"/>
          <w:color w:val="221F1F"/>
          <w:spacing w:val="-10"/>
          <w:w w:val="89"/>
          <w:sz w:val="20"/>
          <w:szCs w:val="20"/>
        </w:rPr>
        <w:t>v</w:t>
      </w:r>
      <w:r>
        <w:rPr>
          <w:rFonts w:cs="Meiryo" w:hAnsi="Meiryo" w:eastAsia="Meiryo" w:ascii="Meiryo"/>
          <w:color w:val="221F1F"/>
          <w:spacing w:val="0"/>
          <w:w w:val="89"/>
          <w:sz w:val="20"/>
          <w:szCs w:val="20"/>
        </w:rPr>
        <w:t>arious</w:t>
      </w:r>
      <w:r>
        <w:rPr>
          <w:rFonts w:cs="Meiryo" w:hAnsi="Meiryo" w:eastAsia="Meiryo" w:ascii="Meiryo"/>
          <w:color w:val="221F1F"/>
          <w:spacing w:val="20"/>
          <w:w w:val="89"/>
          <w:sz w:val="20"/>
          <w:szCs w:val="20"/>
        </w:rPr>
        <w:t> </w:t>
      </w:r>
      <w:r>
        <w:rPr>
          <w:rFonts w:cs="Meiryo" w:hAnsi="Meiryo" w:eastAsia="Meiryo" w:ascii="Meiryo"/>
          <w:color w:val="221F1F"/>
          <w:spacing w:val="0"/>
          <w:w w:val="89"/>
          <w:sz w:val="20"/>
          <w:szCs w:val="20"/>
        </w:rPr>
        <w:t>m</w:t>
      </w:r>
      <w:r>
        <w:rPr>
          <w:rFonts w:cs="Meiryo" w:hAnsi="Meiryo" w:eastAsia="Meiryo" w:ascii="Meiryo"/>
          <w:color w:val="221F1F"/>
          <w:spacing w:val="0"/>
          <w:w w:val="89"/>
          <w:sz w:val="20"/>
          <w:szCs w:val="20"/>
        </w:rPr>
        <w:t>eans</w:t>
      </w:r>
      <w:r>
        <w:rPr>
          <w:rFonts w:cs="Meiryo" w:hAnsi="Meiryo" w:eastAsia="Meiryo" w:ascii="Meiryo"/>
          <w:color w:val="221F1F"/>
          <w:spacing w:val="-10"/>
          <w:w w:val="89"/>
          <w:sz w:val="20"/>
          <w:szCs w:val="20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0"/>
          <w:szCs w:val="20"/>
        </w:rPr>
        <w:t>of</w:t>
      </w:r>
      <w:r>
        <w:rPr>
          <w:rFonts w:cs="Meiryo" w:hAnsi="Meiryo" w:eastAsia="Meiryo" w:ascii="Meiryo"/>
          <w:color w:val="221F1F"/>
          <w:spacing w:val="-19"/>
          <w:w w:val="100"/>
          <w:sz w:val="20"/>
          <w:szCs w:val="20"/>
        </w:rPr>
        <w:t> </w:t>
      </w:r>
      <w:r>
        <w:rPr>
          <w:rFonts w:cs="Meiryo" w:hAnsi="Meiryo" w:eastAsia="Meiryo" w:ascii="Meiryo"/>
          <w:color w:val="221F1F"/>
          <w:spacing w:val="0"/>
          <w:w w:val="91"/>
          <w:sz w:val="20"/>
          <w:szCs w:val="20"/>
        </w:rPr>
        <w:t>institutional</w:t>
      </w:r>
      <w:r>
        <w:rPr>
          <w:rFonts w:cs="Meiryo" w:hAnsi="Meiryo" w:eastAsia="Meiryo" w:ascii="Meiryo"/>
          <w:color w:val="221F1F"/>
          <w:spacing w:val="0"/>
          <w:w w:val="91"/>
          <w:sz w:val="20"/>
          <w:szCs w:val="20"/>
        </w:rPr>
        <w:t> </w:t>
      </w:r>
      <w:r>
        <w:rPr>
          <w:rFonts w:cs="Meiryo" w:hAnsi="Meiryo" w:eastAsia="Meiryo" w:ascii="Meiryo"/>
          <w:color w:val="221F1F"/>
          <w:spacing w:val="4"/>
          <w:w w:val="91"/>
          <w:sz w:val="20"/>
          <w:szCs w:val="20"/>
        </w:rPr>
        <w:t> </w:t>
      </w:r>
      <w:r>
        <w:rPr>
          <w:rFonts w:cs="Meiryo" w:hAnsi="Meiryo" w:eastAsia="Meiryo" w:ascii="Meiryo"/>
          <w:color w:val="221F1F"/>
          <w:spacing w:val="0"/>
          <w:w w:val="91"/>
          <w:sz w:val="20"/>
          <w:szCs w:val="20"/>
        </w:rPr>
        <w:t>sup</w:t>
      </w:r>
      <w:r>
        <w:rPr>
          <w:rFonts w:cs="Meiryo" w:hAnsi="Meiryo" w:eastAsia="Meiryo" w:ascii="Meiryo"/>
          <w:color w:val="221F1F"/>
          <w:spacing w:val="5"/>
          <w:w w:val="91"/>
          <w:sz w:val="20"/>
          <w:szCs w:val="20"/>
        </w:rPr>
        <w:t>p</w:t>
      </w:r>
      <w:r>
        <w:rPr>
          <w:rFonts w:cs="Meiryo" w:hAnsi="Meiryo" w:eastAsia="Meiryo" w:ascii="Meiryo"/>
          <w:color w:val="221F1F"/>
          <w:spacing w:val="0"/>
          <w:w w:val="91"/>
          <w:sz w:val="20"/>
          <w:szCs w:val="20"/>
        </w:rPr>
        <w:t>ort</w:t>
      </w:r>
      <w:r>
        <w:rPr>
          <w:rFonts w:cs="Meiryo" w:hAnsi="Meiryo" w:eastAsia="Meiryo" w:ascii="Meiryo"/>
          <w:color w:val="221F1F"/>
          <w:spacing w:val="11"/>
          <w:w w:val="91"/>
          <w:sz w:val="20"/>
          <w:szCs w:val="20"/>
        </w:rPr>
        <w:t> </w:t>
      </w:r>
      <w:r>
        <w:rPr>
          <w:rFonts w:cs="Meiryo" w:hAnsi="Meiryo" w:eastAsia="Meiryo" w:ascii="Meiryo"/>
          <w:color w:val="221F1F"/>
          <w:spacing w:val="0"/>
          <w:w w:val="91"/>
          <w:sz w:val="20"/>
          <w:szCs w:val="20"/>
        </w:rPr>
        <w:t>from</w:t>
      </w:r>
      <w:r>
        <w:rPr>
          <w:rFonts w:cs="Meiryo" w:hAnsi="Meiryo" w:eastAsia="Meiryo" w:ascii="Meiryo"/>
          <w:color w:val="221F1F"/>
          <w:spacing w:val="2"/>
          <w:w w:val="91"/>
          <w:sz w:val="20"/>
          <w:szCs w:val="20"/>
        </w:rPr>
        <w:t> </w:t>
      </w:r>
      <w:r>
        <w:rPr>
          <w:rFonts w:cs="Meiryo" w:hAnsi="Meiryo" w:eastAsia="Meiryo" w:ascii="Meiryo"/>
          <w:color w:val="221F1F"/>
          <w:spacing w:val="0"/>
          <w:w w:val="91"/>
          <w:sz w:val="20"/>
          <w:szCs w:val="20"/>
        </w:rPr>
        <w:t>the</w:t>
      </w:r>
      <w:r>
        <w:rPr>
          <w:rFonts w:cs="Meiryo" w:hAnsi="Meiryo" w:eastAsia="Meiryo" w:ascii="Meiryo"/>
          <w:color w:val="221F1F"/>
          <w:spacing w:val="4"/>
          <w:w w:val="91"/>
          <w:sz w:val="20"/>
          <w:szCs w:val="20"/>
        </w:rPr>
        <w:t> </w:t>
      </w:r>
      <w:r>
        <w:rPr>
          <w:rFonts w:cs="Meiryo" w:hAnsi="Meiryo" w:eastAsia="Meiryo" w:ascii="Meiryo"/>
          <w:color w:val="221F1F"/>
          <w:spacing w:val="0"/>
          <w:w w:val="91"/>
          <w:sz w:val="20"/>
          <w:szCs w:val="20"/>
        </w:rPr>
        <w:t>f</w:t>
      </w:r>
      <w:r>
        <w:rPr>
          <w:rFonts w:cs="Meiryo" w:hAnsi="Meiryo" w:eastAsia="Meiryo" w:ascii="Meiryo"/>
          <w:color w:val="221F1F"/>
          <w:spacing w:val="0"/>
          <w:w w:val="91"/>
          <w:sz w:val="20"/>
          <w:szCs w:val="20"/>
        </w:rPr>
        <w:t>oll</w:t>
      </w:r>
      <w:r>
        <w:rPr>
          <w:rFonts w:cs="Meiryo" w:hAnsi="Meiryo" w:eastAsia="Meiryo" w:ascii="Meiryo"/>
          <w:color w:val="221F1F"/>
          <w:spacing w:val="-5"/>
          <w:w w:val="91"/>
          <w:sz w:val="20"/>
          <w:szCs w:val="20"/>
        </w:rPr>
        <w:t>o</w:t>
      </w:r>
      <w:r>
        <w:rPr>
          <w:rFonts w:cs="Meiryo" w:hAnsi="Meiryo" w:eastAsia="Meiryo" w:ascii="Meiryo"/>
          <w:color w:val="221F1F"/>
          <w:spacing w:val="0"/>
          <w:w w:val="91"/>
          <w:sz w:val="20"/>
          <w:szCs w:val="20"/>
        </w:rPr>
        <w:t>wing</w:t>
      </w:r>
      <w:r>
        <w:rPr>
          <w:rFonts w:cs="Meiryo" w:hAnsi="Meiryo" w:eastAsia="Meiryo" w:ascii="Meiryo"/>
          <w:color w:val="221F1F"/>
          <w:spacing w:val="18"/>
          <w:w w:val="91"/>
          <w:sz w:val="20"/>
          <w:szCs w:val="20"/>
        </w:rPr>
        <w:t> </w:t>
      </w:r>
      <w:r>
        <w:rPr>
          <w:rFonts w:cs="Meiryo" w:hAnsi="Meiryo" w:eastAsia="Meiryo" w:ascii="Meiryo"/>
          <w:color w:val="221F1F"/>
          <w:spacing w:val="0"/>
          <w:w w:val="95"/>
          <w:sz w:val="20"/>
          <w:szCs w:val="20"/>
        </w:rPr>
        <w:t>uni</w:t>
      </w:r>
      <w:r>
        <w:rPr>
          <w:rFonts w:cs="Meiryo" w:hAnsi="Meiryo" w:eastAsia="Meiryo" w:ascii="Meiryo"/>
          <w:color w:val="221F1F"/>
          <w:spacing w:val="-5"/>
          <w:w w:val="95"/>
          <w:sz w:val="20"/>
          <w:szCs w:val="20"/>
        </w:rPr>
        <w:t>v</w:t>
      </w:r>
      <w:r>
        <w:rPr>
          <w:rFonts w:cs="Meiryo" w:hAnsi="Meiryo" w:eastAsia="Meiryo" w:ascii="Meiryo"/>
          <w:color w:val="221F1F"/>
          <w:spacing w:val="0"/>
          <w:w w:val="78"/>
          <w:sz w:val="20"/>
          <w:szCs w:val="20"/>
        </w:rPr>
        <w:t>e</w:t>
      </w:r>
      <w:r>
        <w:rPr>
          <w:rFonts w:cs="Meiryo" w:hAnsi="Meiryo" w:eastAsia="Meiryo" w:ascii="Meiryo"/>
          <w:color w:val="221F1F"/>
          <w:spacing w:val="0"/>
          <w:w w:val="88"/>
          <w:sz w:val="20"/>
          <w:szCs w:val="20"/>
        </w:rPr>
        <w:t>rsities:</w:t>
      </w:r>
      <w:r>
        <w:rPr>
          <w:rFonts w:cs="Meiryo" w:hAnsi="Meiryo" w:eastAsia="Meiryo" w:ascii="Meiryo"/>
          <w:color w:val="221F1F"/>
          <w:spacing w:val="0"/>
          <w:w w:val="88"/>
          <w:sz w:val="20"/>
          <w:szCs w:val="20"/>
        </w:rPr>
        <w:t> </w:t>
      </w:r>
      <w:r>
        <w:rPr>
          <w:rFonts w:cs="Meiryo" w:hAnsi="Meiryo" w:eastAsia="Meiryo" w:ascii="Meiryo"/>
          <w:color w:val="221F1F"/>
          <w:spacing w:val="0"/>
          <w:w w:val="94"/>
          <w:sz w:val="20"/>
          <w:szCs w:val="20"/>
        </w:rPr>
        <w:t>Uni</w:t>
      </w:r>
      <w:r>
        <w:rPr>
          <w:rFonts w:cs="Meiryo" w:hAnsi="Meiryo" w:eastAsia="Meiryo" w:ascii="Meiryo"/>
          <w:color w:val="221F1F"/>
          <w:spacing w:val="-5"/>
          <w:w w:val="94"/>
          <w:sz w:val="20"/>
          <w:szCs w:val="20"/>
        </w:rPr>
        <w:t>v</w:t>
      </w:r>
      <w:r>
        <w:rPr>
          <w:rFonts w:cs="Meiryo" w:hAnsi="Meiryo" w:eastAsia="Meiryo" w:ascii="Meiryo"/>
          <w:color w:val="221F1F"/>
          <w:spacing w:val="0"/>
          <w:w w:val="94"/>
          <w:sz w:val="20"/>
          <w:szCs w:val="20"/>
        </w:rPr>
        <w:t>ersi</w:t>
      </w:r>
      <w:r>
        <w:rPr>
          <w:rFonts w:cs="Meiryo" w:hAnsi="Meiryo" w:eastAsia="Meiryo" w:ascii="Meiryo"/>
          <w:color w:val="221F1F"/>
          <w:spacing w:val="-5"/>
          <w:w w:val="94"/>
          <w:sz w:val="20"/>
          <w:szCs w:val="20"/>
        </w:rPr>
        <w:t>t</w:t>
      </w:r>
      <w:r>
        <w:rPr>
          <w:rFonts w:cs="Meiryo" w:hAnsi="Meiryo" w:eastAsia="Meiryo" w:ascii="Meiryo"/>
          <w:color w:val="221F1F"/>
          <w:spacing w:val="0"/>
          <w:w w:val="94"/>
          <w:sz w:val="20"/>
          <w:szCs w:val="20"/>
        </w:rPr>
        <w:t>y</w:t>
      </w:r>
      <w:r>
        <w:rPr>
          <w:rFonts w:cs="Meiryo" w:hAnsi="Meiryo" w:eastAsia="Meiryo" w:ascii="Meiryo"/>
          <w:color w:val="221F1F"/>
          <w:spacing w:val="15"/>
          <w:w w:val="94"/>
          <w:sz w:val="20"/>
          <w:szCs w:val="20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0"/>
          <w:szCs w:val="20"/>
        </w:rPr>
        <w:t>o</w:t>
      </w:r>
      <w:r>
        <w:rPr>
          <w:rFonts w:cs="Meiryo" w:hAnsi="Meiryo" w:eastAsia="Meiryo" w:ascii="Meiryo"/>
          <w:color w:val="221F1F"/>
          <w:spacing w:val="0"/>
          <w:w w:val="100"/>
          <w:sz w:val="20"/>
          <w:szCs w:val="20"/>
        </w:rPr>
        <w:t>f</w:t>
      </w:r>
      <w:r>
        <w:rPr>
          <w:rFonts w:cs="Meiryo" w:hAnsi="Meiryo" w:eastAsia="Meiryo" w:ascii="Meiryo"/>
          <w:color w:val="221F1F"/>
          <w:spacing w:val="-20"/>
          <w:w w:val="100"/>
          <w:sz w:val="20"/>
          <w:szCs w:val="20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0"/>
          <w:szCs w:val="20"/>
        </w:rPr>
        <w:t>British</w:t>
      </w:r>
      <w:r>
        <w:rPr>
          <w:rFonts w:cs="Meiryo" w:hAnsi="Meiryo" w:eastAsia="Meiryo" w:ascii="Meiryo"/>
          <w:color w:val="221F1F"/>
          <w:spacing w:val="-4"/>
          <w:w w:val="100"/>
          <w:sz w:val="20"/>
          <w:szCs w:val="20"/>
        </w:rPr>
        <w:t> </w:t>
      </w:r>
      <w:r>
        <w:rPr>
          <w:rFonts w:cs="Meiryo" w:hAnsi="Meiryo" w:eastAsia="Meiryo" w:ascii="Meiryo"/>
          <w:color w:val="221F1F"/>
          <w:spacing w:val="0"/>
          <w:w w:val="93"/>
          <w:sz w:val="20"/>
          <w:szCs w:val="20"/>
        </w:rPr>
        <w:t>Colu</w:t>
      </w:r>
      <w:r>
        <w:rPr>
          <w:rFonts w:cs="Meiryo" w:hAnsi="Meiryo" w:eastAsia="Meiryo" w:ascii="Meiryo"/>
          <w:color w:val="221F1F"/>
          <w:spacing w:val="-5"/>
          <w:w w:val="93"/>
          <w:sz w:val="20"/>
          <w:szCs w:val="20"/>
        </w:rPr>
        <w:t>m</w:t>
      </w:r>
      <w:r>
        <w:rPr>
          <w:rFonts w:cs="Meiryo" w:hAnsi="Meiryo" w:eastAsia="Meiryo" w:ascii="Meiryo"/>
          <w:color w:val="221F1F"/>
          <w:spacing w:val="0"/>
          <w:w w:val="93"/>
          <w:sz w:val="20"/>
          <w:szCs w:val="20"/>
        </w:rPr>
        <w:t>b</w:t>
      </w:r>
      <w:r>
        <w:rPr>
          <w:rFonts w:cs="Meiryo" w:hAnsi="Meiryo" w:eastAsia="Meiryo" w:ascii="Meiryo"/>
          <w:color w:val="221F1F"/>
          <w:spacing w:val="0"/>
          <w:w w:val="93"/>
          <w:sz w:val="20"/>
          <w:szCs w:val="20"/>
        </w:rPr>
        <w:t>ia,</w:t>
      </w:r>
      <w:r>
        <w:rPr>
          <w:rFonts w:cs="Meiryo" w:hAnsi="Meiryo" w:eastAsia="Meiryo" w:ascii="Meiryo"/>
          <w:color w:val="221F1F"/>
          <w:spacing w:val="13"/>
          <w:w w:val="93"/>
          <w:sz w:val="20"/>
          <w:szCs w:val="20"/>
        </w:rPr>
        <w:t> </w:t>
      </w:r>
      <w:r>
        <w:rPr>
          <w:rFonts w:cs="Meiryo" w:hAnsi="Meiryo" w:eastAsia="Meiryo" w:ascii="Meiryo"/>
          <w:color w:val="221F1F"/>
          <w:spacing w:val="0"/>
          <w:w w:val="93"/>
          <w:sz w:val="20"/>
          <w:szCs w:val="20"/>
        </w:rPr>
        <w:t>Uni</w:t>
      </w:r>
      <w:r>
        <w:rPr>
          <w:rFonts w:cs="Meiryo" w:hAnsi="Meiryo" w:eastAsia="Meiryo" w:ascii="Meiryo"/>
          <w:color w:val="221F1F"/>
          <w:spacing w:val="-5"/>
          <w:w w:val="93"/>
          <w:sz w:val="20"/>
          <w:szCs w:val="20"/>
        </w:rPr>
        <w:t>v</w:t>
      </w:r>
      <w:r>
        <w:rPr>
          <w:rFonts w:cs="Meiryo" w:hAnsi="Meiryo" w:eastAsia="Meiryo" w:ascii="Meiryo"/>
          <w:color w:val="221F1F"/>
          <w:spacing w:val="0"/>
          <w:w w:val="93"/>
          <w:sz w:val="20"/>
          <w:szCs w:val="20"/>
        </w:rPr>
        <w:t>ersi</w:t>
      </w:r>
      <w:r>
        <w:rPr>
          <w:rFonts w:cs="Meiryo" w:hAnsi="Meiryo" w:eastAsia="Meiryo" w:ascii="Meiryo"/>
          <w:color w:val="221F1F"/>
          <w:spacing w:val="-5"/>
          <w:w w:val="93"/>
          <w:sz w:val="20"/>
          <w:szCs w:val="20"/>
        </w:rPr>
        <w:t>t</w:t>
      </w:r>
      <w:r>
        <w:rPr>
          <w:rFonts w:cs="Meiryo" w:hAnsi="Meiryo" w:eastAsia="Meiryo" w:ascii="Meiryo"/>
          <w:color w:val="221F1F"/>
          <w:spacing w:val="0"/>
          <w:w w:val="93"/>
          <w:sz w:val="20"/>
          <w:szCs w:val="20"/>
        </w:rPr>
        <w:t>y</w:t>
      </w:r>
      <w:r>
        <w:rPr>
          <w:rFonts w:cs="Meiryo" w:hAnsi="Meiryo" w:eastAsia="Meiryo" w:ascii="Meiryo"/>
          <w:color w:val="221F1F"/>
          <w:spacing w:val="25"/>
          <w:w w:val="93"/>
          <w:sz w:val="20"/>
          <w:szCs w:val="20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0"/>
          <w:szCs w:val="20"/>
        </w:rPr>
        <w:t>o</w:t>
      </w:r>
      <w:r>
        <w:rPr>
          <w:rFonts w:cs="Meiryo" w:hAnsi="Meiryo" w:eastAsia="Meiryo" w:ascii="Meiryo"/>
          <w:color w:val="221F1F"/>
          <w:spacing w:val="0"/>
          <w:w w:val="100"/>
          <w:sz w:val="20"/>
          <w:szCs w:val="20"/>
        </w:rPr>
        <w:t>f</w:t>
      </w:r>
      <w:r>
        <w:rPr>
          <w:rFonts w:cs="Meiryo" w:hAnsi="Meiryo" w:eastAsia="Meiryo" w:ascii="Meiryo"/>
          <w:color w:val="221F1F"/>
          <w:spacing w:val="-20"/>
          <w:w w:val="100"/>
          <w:sz w:val="20"/>
          <w:szCs w:val="20"/>
        </w:rPr>
        <w:t> </w:t>
      </w:r>
      <w:r>
        <w:rPr>
          <w:rFonts w:cs="Meiryo" w:hAnsi="Meiryo" w:eastAsia="Meiryo" w:ascii="Meiryo"/>
          <w:color w:val="221F1F"/>
          <w:spacing w:val="0"/>
          <w:w w:val="93"/>
          <w:sz w:val="20"/>
          <w:szCs w:val="20"/>
        </w:rPr>
        <w:t>Oklahoma</w:t>
      </w:r>
      <w:r>
        <w:rPr>
          <w:rFonts w:cs="Meiryo" w:hAnsi="Meiryo" w:eastAsia="Meiryo" w:ascii="Meiryo"/>
          <w:color w:val="221F1F"/>
          <w:spacing w:val="7"/>
          <w:w w:val="93"/>
          <w:sz w:val="20"/>
          <w:szCs w:val="20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0"/>
          <w:szCs w:val="20"/>
        </w:rPr>
        <w:t>&amp;</w:t>
      </w:r>
      <w:r>
        <w:rPr>
          <w:rFonts w:cs="Meiryo" w:hAnsi="Meiryo" w:eastAsia="Meiryo" w:ascii="Meiryo"/>
          <w:color w:val="221F1F"/>
          <w:spacing w:val="14"/>
          <w:w w:val="100"/>
          <w:sz w:val="20"/>
          <w:szCs w:val="20"/>
        </w:rPr>
        <w:t> </w:t>
      </w:r>
      <w:r>
        <w:rPr>
          <w:rFonts w:cs="Meiryo" w:hAnsi="Meiryo" w:eastAsia="Meiryo" w:ascii="Meiryo"/>
          <w:color w:val="221F1F"/>
          <w:spacing w:val="-16"/>
          <w:w w:val="94"/>
          <w:sz w:val="20"/>
          <w:szCs w:val="20"/>
        </w:rPr>
        <w:t>V</w:t>
      </w:r>
      <w:r>
        <w:rPr>
          <w:rFonts w:cs="Meiryo" w:hAnsi="Meiryo" w:eastAsia="Meiryo" w:ascii="Meiryo"/>
          <w:color w:val="221F1F"/>
          <w:spacing w:val="0"/>
          <w:w w:val="94"/>
          <w:sz w:val="20"/>
          <w:szCs w:val="20"/>
        </w:rPr>
        <w:t>anderbilt</w:t>
      </w:r>
      <w:r>
        <w:rPr>
          <w:rFonts w:cs="Meiryo" w:hAnsi="Meiryo" w:eastAsia="Meiryo" w:ascii="Meiryo"/>
          <w:color w:val="221F1F"/>
          <w:spacing w:val="30"/>
          <w:w w:val="94"/>
          <w:sz w:val="20"/>
          <w:szCs w:val="20"/>
        </w:rPr>
        <w:t> </w:t>
      </w:r>
      <w:r>
        <w:rPr>
          <w:rFonts w:cs="Meiryo" w:hAnsi="Meiryo" w:eastAsia="Meiryo" w:ascii="Meiryo"/>
          <w:color w:val="221F1F"/>
          <w:spacing w:val="0"/>
          <w:w w:val="94"/>
          <w:sz w:val="20"/>
          <w:szCs w:val="20"/>
        </w:rPr>
        <w:t>Uni</w:t>
      </w:r>
      <w:r>
        <w:rPr>
          <w:rFonts w:cs="Meiryo" w:hAnsi="Meiryo" w:eastAsia="Meiryo" w:ascii="Meiryo"/>
          <w:color w:val="221F1F"/>
          <w:spacing w:val="-5"/>
          <w:w w:val="94"/>
          <w:sz w:val="20"/>
          <w:szCs w:val="20"/>
        </w:rPr>
        <w:t>v</w:t>
      </w:r>
      <w:r>
        <w:rPr>
          <w:rFonts w:cs="Meiryo" w:hAnsi="Meiryo" w:eastAsia="Meiryo" w:ascii="Meiryo"/>
          <w:color w:val="221F1F"/>
          <w:spacing w:val="0"/>
          <w:w w:val="94"/>
          <w:sz w:val="20"/>
          <w:szCs w:val="20"/>
        </w:rPr>
        <w:t>ersi</w:t>
      </w:r>
      <w:r>
        <w:rPr>
          <w:rFonts w:cs="Meiryo" w:hAnsi="Meiryo" w:eastAsia="Meiryo" w:ascii="Meiryo"/>
          <w:color w:val="221F1F"/>
          <w:spacing w:val="-5"/>
          <w:w w:val="94"/>
          <w:sz w:val="20"/>
          <w:szCs w:val="20"/>
        </w:rPr>
        <w:t>t</w:t>
      </w:r>
      <w:r>
        <w:rPr>
          <w:rFonts w:cs="Meiryo" w:hAnsi="Meiryo" w:eastAsia="Meiryo" w:ascii="Meiryo"/>
          <w:color w:val="221F1F"/>
          <w:spacing w:val="-16"/>
          <w:w w:val="94"/>
          <w:sz w:val="20"/>
          <w:szCs w:val="20"/>
        </w:rPr>
        <w:t>y</w:t>
      </w:r>
      <w:r>
        <w:rPr>
          <w:rFonts w:cs="Meiryo" w:hAnsi="Meiryo" w:eastAsia="Meiryo" w:ascii="Meiryo"/>
          <w:color w:val="221F1F"/>
          <w:spacing w:val="0"/>
          <w:w w:val="94"/>
          <w:sz w:val="20"/>
          <w:szCs w:val="20"/>
        </w:rPr>
        <w:t>.</w:t>
      </w:r>
      <w:r>
        <w:rPr>
          <w:rFonts w:cs="Meiryo" w:hAnsi="Meiryo" w:eastAsia="Meiryo" w:ascii="Meiryo"/>
          <w:color w:val="221F1F"/>
          <w:spacing w:val="27"/>
          <w:w w:val="94"/>
          <w:sz w:val="20"/>
          <w:szCs w:val="20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0"/>
          <w:szCs w:val="20"/>
        </w:rPr>
        <w:t>T</w:t>
      </w:r>
      <w:r>
        <w:rPr>
          <w:rFonts w:cs="Meiryo" w:hAnsi="Meiryo" w:eastAsia="Meiryo" w:ascii="Meiryo"/>
          <w:color w:val="221F1F"/>
          <w:spacing w:val="0"/>
          <w:w w:val="100"/>
          <w:sz w:val="20"/>
          <w:szCs w:val="20"/>
        </w:rPr>
        <w:t>he</w:t>
      </w:r>
      <w:r>
        <w:rPr>
          <w:rFonts w:cs="Meiryo" w:hAnsi="Meiryo" w:eastAsia="Meiryo" w:ascii="Meiryo"/>
          <w:color w:val="221F1F"/>
          <w:spacing w:val="0"/>
          <w:w w:val="100"/>
          <w:sz w:val="20"/>
          <w:szCs w:val="20"/>
        </w:rPr>
        <w:t> </w:t>
      </w:r>
      <w:r>
        <w:rPr>
          <w:rFonts w:cs="Meiryo" w:hAnsi="Meiryo" w:eastAsia="Meiryo" w:ascii="Meiryo"/>
          <w:color w:val="221F1F"/>
          <w:spacing w:val="0"/>
          <w:w w:val="88"/>
          <w:sz w:val="20"/>
          <w:szCs w:val="20"/>
        </w:rPr>
        <w:t>aforeme</w:t>
      </w:r>
      <w:r>
        <w:rPr>
          <w:rFonts w:cs="Meiryo" w:hAnsi="Meiryo" w:eastAsia="Meiryo" w:ascii="Meiryo"/>
          <w:color w:val="221F1F"/>
          <w:spacing w:val="-4"/>
          <w:w w:val="88"/>
          <w:sz w:val="20"/>
          <w:szCs w:val="20"/>
        </w:rPr>
        <w:t>n</w:t>
      </w:r>
      <w:r>
        <w:rPr>
          <w:rFonts w:cs="Meiryo" w:hAnsi="Meiryo" w:eastAsia="Meiryo" w:ascii="Meiryo"/>
          <w:color w:val="221F1F"/>
          <w:spacing w:val="0"/>
          <w:w w:val="88"/>
          <w:sz w:val="20"/>
          <w:szCs w:val="20"/>
        </w:rPr>
        <w:t>tioned</w:t>
      </w:r>
      <w:r>
        <w:rPr>
          <w:rFonts w:cs="Meiryo" w:hAnsi="Meiryo" w:eastAsia="Meiryo" w:ascii="Meiryo"/>
          <w:color w:val="221F1F"/>
          <w:spacing w:val="24"/>
          <w:w w:val="88"/>
          <w:sz w:val="20"/>
          <w:szCs w:val="20"/>
        </w:rPr>
        <w:t> </w:t>
      </w:r>
      <w:r>
        <w:rPr>
          <w:rFonts w:cs="Meiryo" w:hAnsi="Meiryo" w:eastAsia="Meiryo" w:ascii="Meiryo"/>
          <w:color w:val="221F1F"/>
          <w:spacing w:val="0"/>
          <w:w w:val="88"/>
          <w:sz w:val="20"/>
          <w:szCs w:val="20"/>
        </w:rPr>
        <w:t>funding</w:t>
      </w:r>
      <w:r>
        <w:rPr>
          <w:rFonts w:cs="Meiryo" w:hAnsi="Meiryo" w:eastAsia="Meiryo" w:ascii="Meiryo"/>
          <w:color w:val="221F1F"/>
          <w:spacing w:val="39"/>
          <w:w w:val="88"/>
          <w:sz w:val="20"/>
          <w:szCs w:val="20"/>
        </w:rPr>
        <w:t> </w:t>
      </w:r>
      <w:r>
        <w:rPr>
          <w:rFonts w:cs="Meiryo" w:hAnsi="Meiryo" w:eastAsia="Meiryo" w:ascii="Meiryo"/>
          <w:color w:val="221F1F"/>
          <w:spacing w:val="0"/>
          <w:w w:val="88"/>
          <w:sz w:val="20"/>
          <w:szCs w:val="20"/>
        </w:rPr>
        <w:t>sources</w:t>
      </w:r>
      <w:r>
        <w:rPr>
          <w:rFonts w:cs="Meiryo" w:hAnsi="Meiryo" w:eastAsia="Meiryo" w:ascii="Meiryo"/>
          <w:color w:val="221F1F"/>
          <w:spacing w:val="-6"/>
          <w:w w:val="88"/>
          <w:sz w:val="20"/>
          <w:szCs w:val="20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0"/>
          <w:szCs w:val="20"/>
        </w:rPr>
        <w:t>did</w:t>
      </w:r>
      <w:r>
        <w:rPr>
          <w:rFonts w:cs="Meiryo" w:hAnsi="Meiryo" w:eastAsia="Meiryo" w:ascii="Meiryo"/>
          <w:color w:val="221F1F"/>
          <w:spacing w:val="-11"/>
          <w:w w:val="100"/>
          <w:sz w:val="20"/>
          <w:szCs w:val="20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0"/>
          <w:szCs w:val="20"/>
        </w:rPr>
        <w:t>n</w:t>
      </w:r>
      <w:r>
        <w:rPr>
          <w:rFonts w:cs="Meiryo" w:hAnsi="Meiryo" w:eastAsia="Meiryo" w:ascii="Meiryo"/>
          <w:color w:val="221F1F"/>
          <w:spacing w:val="0"/>
          <w:w w:val="100"/>
          <w:sz w:val="20"/>
          <w:szCs w:val="20"/>
        </w:rPr>
        <w:t>ot</w:t>
      </w:r>
      <w:r>
        <w:rPr>
          <w:rFonts w:cs="Meiryo" w:hAnsi="Meiryo" w:eastAsia="Meiryo" w:ascii="Meiryo"/>
          <w:color w:val="221F1F"/>
          <w:spacing w:val="-22"/>
          <w:w w:val="100"/>
          <w:sz w:val="20"/>
          <w:szCs w:val="20"/>
        </w:rPr>
        <w:t> </w:t>
      </w:r>
      <w:r>
        <w:rPr>
          <w:rFonts w:cs="Meiryo" w:hAnsi="Meiryo" w:eastAsia="Meiryo" w:ascii="Meiryo"/>
          <w:color w:val="221F1F"/>
          <w:spacing w:val="0"/>
          <w:w w:val="89"/>
          <w:sz w:val="20"/>
          <w:szCs w:val="20"/>
        </w:rPr>
        <w:t>h</w:t>
      </w:r>
      <w:r>
        <w:rPr>
          <w:rFonts w:cs="Meiryo" w:hAnsi="Meiryo" w:eastAsia="Meiryo" w:ascii="Meiryo"/>
          <w:color w:val="221F1F"/>
          <w:spacing w:val="-5"/>
          <w:w w:val="89"/>
          <w:sz w:val="20"/>
          <w:szCs w:val="20"/>
        </w:rPr>
        <w:t>a</w:t>
      </w:r>
      <w:r>
        <w:rPr>
          <w:rFonts w:cs="Meiryo" w:hAnsi="Meiryo" w:eastAsia="Meiryo" w:ascii="Meiryo"/>
          <w:color w:val="221F1F"/>
          <w:spacing w:val="-4"/>
          <w:w w:val="89"/>
          <w:sz w:val="20"/>
          <w:szCs w:val="20"/>
        </w:rPr>
        <w:t>v</w:t>
      </w:r>
      <w:r>
        <w:rPr>
          <w:rFonts w:cs="Meiryo" w:hAnsi="Meiryo" w:eastAsia="Meiryo" w:ascii="Meiryo"/>
          <w:color w:val="221F1F"/>
          <w:spacing w:val="0"/>
          <w:w w:val="89"/>
          <w:sz w:val="20"/>
          <w:szCs w:val="20"/>
        </w:rPr>
        <w:t>e</w:t>
      </w:r>
      <w:r>
        <w:rPr>
          <w:rFonts w:cs="Meiryo" w:hAnsi="Meiryo" w:eastAsia="Meiryo" w:ascii="Meiryo"/>
          <w:color w:val="221F1F"/>
          <w:spacing w:val="3"/>
          <w:w w:val="89"/>
          <w:sz w:val="20"/>
          <w:szCs w:val="20"/>
        </w:rPr>
        <w:t> </w:t>
      </w:r>
      <w:r>
        <w:rPr>
          <w:rFonts w:cs="Meiryo" w:hAnsi="Meiryo" w:eastAsia="Meiryo" w:ascii="Meiryo"/>
          <w:color w:val="221F1F"/>
          <w:spacing w:val="0"/>
          <w:w w:val="89"/>
          <w:sz w:val="20"/>
          <w:szCs w:val="20"/>
        </w:rPr>
        <w:t>a</w:t>
      </w:r>
      <w:r>
        <w:rPr>
          <w:rFonts w:cs="Meiryo" w:hAnsi="Meiryo" w:eastAsia="Meiryo" w:ascii="Meiryo"/>
          <w:color w:val="221F1F"/>
          <w:spacing w:val="-5"/>
          <w:w w:val="89"/>
          <w:sz w:val="20"/>
          <w:szCs w:val="20"/>
        </w:rPr>
        <w:t>n</w:t>
      </w:r>
      <w:r>
        <w:rPr>
          <w:rFonts w:cs="Meiryo" w:hAnsi="Meiryo" w:eastAsia="Meiryo" w:ascii="Meiryo"/>
          <w:color w:val="221F1F"/>
          <w:spacing w:val="0"/>
          <w:w w:val="89"/>
          <w:sz w:val="20"/>
          <w:szCs w:val="20"/>
        </w:rPr>
        <w:t>y</w:t>
      </w:r>
      <w:r>
        <w:rPr>
          <w:rFonts w:cs="Meiryo" w:hAnsi="Meiryo" w:eastAsia="Meiryo" w:ascii="Meiryo"/>
          <w:color w:val="221F1F"/>
          <w:spacing w:val="17"/>
          <w:w w:val="89"/>
          <w:sz w:val="20"/>
          <w:szCs w:val="20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0"/>
          <w:szCs w:val="20"/>
        </w:rPr>
        <w:t>i</w:t>
      </w:r>
      <w:r>
        <w:rPr>
          <w:rFonts w:cs="Meiryo" w:hAnsi="Meiryo" w:eastAsia="Meiryo" w:ascii="Meiryo"/>
          <w:color w:val="221F1F"/>
          <w:spacing w:val="0"/>
          <w:w w:val="100"/>
          <w:sz w:val="20"/>
          <w:szCs w:val="20"/>
        </w:rPr>
        <w:t>nput</w:t>
      </w:r>
      <w:r>
        <w:rPr>
          <w:rFonts w:cs="Meiryo" w:hAnsi="Meiryo" w:eastAsia="Meiryo" w:ascii="Meiryo"/>
          <w:color w:val="221F1F"/>
          <w:spacing w:val="-20"/>
          <w:w w:val="100"/>
          <w:sz w:val="20"/>
          <w:szCs w:val="20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0"/>
          <w:szCs w:val="20"/>
        </w:rPr>
        <w:t>in</w:t>
      </w:r>
      <w:r>
        <w:rPr>
          <w:rFonts w:cs="Meiryo" w:hAnsi="Meiryo" w:eastAsia="Meiryo" w:ascii="Meiryo"/>
          <w:color w:val="221F1F"/>
          <w:spacing w:val="-2"/>
          <w:w w:val="100"/>
          <w:sz w:val="20"/>
          <w:szCs w:val="20"/>
        </w:rPr>
        <w:t> </w:t>
      </w:r>
      <w:r>
        <w:rPr>
          <w:rFonts w:cs="Meiryo" w:hAnsi="Meiryo" w:eastAsia="Meiryo" w:ascii="Meiryo"/>
          <w:color w:val="221F1F"/>
          <w:spacing w:val="0"/>
          <w:w w:val="91"/>
          <w:sz w:val="20"/>
          <w:szCs w:val="20"/>
        </w:rPr>
        <w:t>the</w:t>
      </w:r>
      <w:r>
        <w:rPr>
          <w:rFonts w:cs="Meiryo" w:hAnsi="Meiryo" w:eastAsia="Meiryo" w:ascii="Meiryo"/>
          <w:color w:val="221F1F"/>
          <w:spacing w:val="4"/>
          <w:w w:val="91"/>
          <w:sz w:val="20"/>
          <w:szCs w:val="20"/>
        </w:rPr>
        <w:t> </w:t>
      </w:r>
      <w:r>
        <w:rPr>
          <w:rFonts w:cs="Meiryo" w:hAnsi="Meiryo" w:eastAsia="Meiryo" w:ascii="Meiryo"/>
          <w:color w:val="221F1F"/>
          <w:spacing w:val="0"/>
          <w:w w:val="91"/>
          <w:sz w:val="20"/>
          <w:szCs w:val="20"/>
        </w:rPr>
        <w:t>p</w:t>
      </w:r>
      <w:r>
        <w:rPr>
          <w:rFonts w:cs="Meiryo" w:hAnsi="Meiryo" w:eastAsia="Meiryo" w:ascii="Meiryo"/>
          <w:color w:val="221F1F"/>
          <w:spacing w:val="0"/>
          <w:w w:val="91"/>
          <w:sz w:val="20"/>
          <w:szCs w:val="20"/>
        </w:rPr>
        <w:t>r</w:t>
      </w:r>
      <w:r>
        <w:rPr>
          <w:rFonts w:cs="Meiryo" w:hAnsi="Meiryo" w:eastAsia="Meiryo" w:ascii="Meiryo"/>
          <w:color w:val="221F1F"/>
          <w:spacing w:val="5"/>
          <w:w w:val="91"/>
          <w:sz w:val="20"/>
          <w:szCs w:val="20"/>
        </w:rPr>
        <w:t>o</w:t>
      </w:r>
      <w:r>
        <w:rPr>
          <w:rFonts w:cs="Meiryo" w:hAnsi="Meiryo" w:eastAsia="Meiryo" w:ascii="Meiryo"/>
          <w:color w:val="221F1F"/>
          <w:spacing w:val="0"/>
          <w:w w:val="91"/>
          <w:sz w:val="20"/>
          <w:szCs w:val="20"/>
        </w:rPr>
        <w:t>duction</w:t>
      </w:r>
      <w:r>
        <w:rPr>
          <w:rFonts w:cs="Meiryo" w:hAnsi="Meiryo" w:eastAsia="Meiryo" w:ascii="Meiryo"/>
          <w:color w:val="221F1F"/>
          <w:spacing w:val="30"/>
          <w:w w:val="91"/>
          <w:sz w:val="20"/>
          <w:szCs w:val="20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0"/>
          <w:szCs w:val="20"/>
        </w:rPr>
        <w:t>of</w:t>
      </w:r>
      <w:r>
        <w:rPr>
          <w:rFonts w:cs="Meiryo" w:hAnsi="Meiryo" w:eastAsia="Meiryo" w:ascii="Meiryo"/>
          <w:color w:val="221F1F"/>
          <w:spacing w:val="-19"/>
          <w:w w:val="100"/>
          <w:sz w:val="20"/>
          <w:szCs w:val="20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0"/>
          <w:szCs w:val="20"/>
        </w:rPr>
        <w:t>this</w:t>
      </w:r>
      <w:r>
        <w:rPr>
          <w:rFonts w:cs="Meiryo" w:hAnsi="Meiryo" w:eastAsia="Meiryo" w:ascii="Meiryo"/>
          <w:color w:val="221F1F"/>
          <w:spacing w:val="-20"/>
          <w:w w:val="100"/>
          <w:sz w:val="20"/>
          <w:szCs w:val="20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0"/>
          <w:szCs w:val="20"/>
        </w:rPr>
        <w:t>article.</w:t>
      </w:r>
      <w:r>
        <w:rPr>
          <w:rFonts w:cs="Meiryo" w:hAnsi="Meiryo" w:eastAsia="Meiryo" w:ascii="Meiryo"/>
          <w:color w:val="000000"/>
          <w:spacing w:val="0"/>
          <w:w w:val="100"/>
          <w:sz w:val="20"/>
          <w:szCs w:val="20"/>
        </w:rPr>
      </w:r>
    </w:p>
    <w:p>
      <w:pPr>
        <w:rPr>
          <w:rFonts w:cs="Meiryo" w:hAnsi="Meiryo" w:eastAsia="Meiryo" w:ascii="Meiryo"/>
          <w:sz w:val="20"/>
          <w:szCs w:val="20"/>
        </w:rPr>
        <w:jc w:val="left"/>
        <w:spacing w:before="35" w:lineRule="auto" w:line="278"/>
        <w:ind w:left="155" w:right="379" w:firstLine="542"/>
        <w:sectPr>
          <w:pgNumType w:start="1"/>
          <w:pgMar w:header="684" w:footer="0" w:top="900" w:bottom="280" w:left="1720" w:right="1720"/>
          <w:headerReference w:type="default" r:id="rId4"/>
          <w:pgSz w:w="12240" w:h="15840"/>
        </w:sectPr>
      </w:pPr>
      <w:r>
        <w:rPr>
          <w:rFonts w:cs="Meiryo" w:hAnsi="Meiryo" w:eastAsia="Meiryo" w:ascii="Meiryo"/>
          <w:color w:val="221F1F"/>
          <w:spacing w:val="0"/>
          <w:w w:val="89"/>
          <w:sz w:val="20"/>
          <w:szCs w:val="20"/>
        </w:rPr>
        <w:t>Corres</w:t>
      </w:r>
      <w:r>
        <w:rPr>
          <w:rFonts w:cs="Meiryo" w:hAnsi="Meiryo" w:eastAsia="Meiryo" w:ascii="Meiryo"/>
          <w:color w:val="221F1F"/>
          <w:spacing w:val="5"/>
          <w:w w:val="89"/>
          <w:sz w:val="20"/>
          <w:szCs w:val="20"/>
        </w:rPr>
        <w:t>p</w:t>
      </w:r>
      <w:r>
        <w:rPr>
          <w:rFonts w:cs="Meiryo" w:hAnsi="Meiryo" w:eastAsia="Meiryo" w:ascii="Meiryo"/>
          <w:color w:val="221F1F"/>
          <w:spacing w:val="0"/>
          <w:w w:val="89"/>
          <w:sz w:val="20"/>
          <w:szCs w:val="20"/>
        </w:rPr>
        <w:t>ondence</w:t>
      </w:r>
      <w:r>
        <w:rPr>
          <w:rFonts w:cs="Meiryo" w:hAnsi="Meiryo" w:eastAsia="Meiryo" w:ascii="Meiryo"/>
          <w:color w:val="221F1F"/>
          <w:spacing w:val="15"/>
          <w:w w:val="89"/>
          <w:sz w:val="20"/>
          <w:szCs w:val="20"/>
        </w:rPr>
        <w:t> </w:t>
      </w:r>
      <w:r>
        <w:rPr>
          <w:rFonts w:cs="Meiryo" w:hAnsi="Meiryo" w:eastAsia="Meiryo" w:ascii="Meiryo"/>
          <w:color w:val="221F1F"/>
          <w:spacing w:val="0"/>
          <w:w w:val="89"/>
          <w:sz w:val="20"/>
          <w:szCs w:val="20"/>
        </w:rPr>
        <w:t>concerning</w:t>
      </w:r>
      <w:r>
        <w:rPr>
          <w:rFonts w:cs="Meiryo" w:hAnsi="Meiryo" w:eastAsia="Meiryo" w:ascii="Meiryo"/>
          <w:color w:val="221F1F"/>
          <w:spacing w:val="20"/>
          <w:w w:val="89"/>
          <w:sz w:val="20"/>
          <w:szCs w:val="20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0"/>
          <w:szCs w:val="20"/>
        </w:rPr>
        <w:t>this</w:t>
      </w:r>
      <w:r>
        <w:rPr>
          <w:rFonts w:cs="Meiryo" w:hAnsi="Meiryo" w:eastAsia="Meiryo" w:ascii="Meiryo"/>
          <w:color w:val="221F1F"/>
          <w:spacing w:val="-20"/>
          <w:w w:val="100"/>
          <w:sz w:val="20"/>
          <w:szCs w:val="20"/>
        </w:rPr>
        <w:t> </w:t>
      </w:r>
      <w:r>
        <w:rPr>
          <w:rFonts w:cs="Meiryo" w:hAnsi="Meiryo" w:eastAsia="Meiryo" w:ascii="Meiryo"/>
          <w:color w:val="221F1F"/>
          <w:spacing w:val="0"/>
          <w:w w:val="89"/>
          <w:sz w:val="20"/>
          <w:szCs w:val="20"/>
        </w:rPr>
        <w:t>article</w:t>
      </w:r>
      <w:r>
        <w:rPr>
          <w:rFonts w:cs="Meiryo" w:hAnsi="Meiryo" w:eastAsia="Meiryo" w:ascii="Meiryo"/>
          <w:color w:val="221F1F"/>
          <w:spacing w:val="38"/>
          <w:w w:val="89"/>
          <w:sz w:val="20"/>
          <w:szCs w:val="20"/>
        </w:rPr>
        <w:t> </w:t>
      </w:r>
      <w:r>
        <w:rPr>
          <w:rFonts w:cs="Meiryo" w:hAnsi="Meiryo" w:eastAsia="Meiryo" w:ascii="Meiryo"/>
          <w:color w:val="221F1F"/>
          <w:spacing w:val="0"/>
          <w:w w:val="89"/>
          <w:sz w:val="20"/>
          <w:szCs w:val="20"/>
        </w:rPr>
        <w:t>should</w:t>
      </w:r>
      <w:r>
        <w:rPr>
          <w:rFonts w:cs="Meiryo" w:hAnsi="Meiryo" w:eastAsia="Meiryo" w:ascii="Meiryo"/>
          <w:color w:val="221F1F"/>
          <w:spacing w:val="21"/>
          <w:w w:val="89"/>
          <w:sz w:val="20"/>
          <w:szCs w:val="20"/>
        </w:rPr>
        <w:t> </w:t>
      </w:r>
      <w:r>
        <w:rPr>
          <w:rFonts w:cs="Meiryo" w:hAnsi="Meiryo" w:eastAsia="Meiryo" w:ascii="Meiryo"/>
          <w:color w:val="221F1F"/>
          <w:spacing w:val="5"/>
          <w:w w:val="89"/>
          <w:sz w:val="20"/>
          <w:szCs w:val="20"/>
        </w:rPr>
        <w:t>b</w:t>
      </w:r>
      <w:r>
        <w:rPr>
          <w:rFonts w:cs="Meiryo" w:hAnsi="Meiryo" w:eastAsia="Meiryo" w:ascii="Meiryo"/>
          <w:color w:val="221F1F"/>
          <w:spacing w:val="0"/>
          <w:w w:val="89"/>
          <w:sz w:val="20"/>
          <w:szCs w:val="20"/>
        </w:rPr>
        <w:t>e</w:t>
      </w:r>
      <w:r>
        <w:rPr>
          <w:rFonts w:cs="Meiryo" w:hAnsi="Meiryo" w:eastAsia="Meiryo" w:ascii="Meiryo"/>
          <w:color w:val="221F1F"/>
          <w:spacing w:val="0"/>
          <w:w w:val="89"/>
          <w:sz w:val="20"/>
          <w:szCs w:val="20"/>
        </w:rPr>
        <w:t> </w:t>
      </w:r>
      <w:r>
        <w:rPr>
          <w:rFonts w:cs="Meiryo" w:hAnsi="Meiryo" w:eastAsia="Meiryo" w:ascii="Meiryo"/>
          <w:color w:val="221F1F"/>
          <w:spacing w:val="0"/>
          <w:w w:val="89"/>
          <w:sz w:val="20"/>
          <w:szCs w:val="20"/>
        </w:rPr>
        <w:t>addressed</w:t>
      </w:r>
      <w:r>
        <w:rPr>
          <w:rFonts w:cs="Meiryo" w:hAnsi="Meiryo" w:eastAsia="Meiryo" w:ascii="Meiryo"/>
          <w:color w:val="221F1F"/>
          <w:spacing w:val="-11"/>
          <w:w w:val="89"/>
          <w:sz w:val="20"/>
          <w:szCs w:val="20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0"/>
          <w:szCs w:val="20"/>
        </w:rPr>
        <w:t>t</w:t>
      </w:r>
      <w:r>
        <w:rPr>
          <w:rFonts w:cs="Meiryo" w:hAnsi="Meiryo" w:eastAsia="Meiryo" w:ascii="Meiryo"/>
          <w:color w:val="221F1F"/>
          <w:spacing w:val="0"/>
          <w:w w:val="100"/>
          <w:sz w:val="20"/>
          <w:szCs w:val="20"/>
        </w:rPr>
        <w:t>o</w:t>
      </w:r>
      <w:r>
        <w:rPr>
          <w:rFonts w:cs="Meiryo" w:hAnsi="Meiryo" w:eastAsia="Meiryo" w:ascii="Meiryo"/>
          <w:color w:val="221F1F"/>
          <w:spacing w:val="-13"/>
          <w:w w:val="100"/>
          <w:sz w:val="20"/>
          <w:szCs w:val="20"/>
        </w:rPr>
        <w:t> </w:t>
      </w:r>
      <w:r>
        <w:rPr>
          <w:rFonts w:cs="Meiryo" w:hAnsi="Meiryo" w:eastAsia="Meiryo" w:ascii="Meiryo"/>
          <w:color w:val="221F1F"/>
          <w:spacing w:val="0"/>
          <w:w w:val="90"/>
          <w:sz w:val="20"/>
          <w:szCs w:val="20"/>
        </w:rPr>
        <w:t>S</w:t>
      </w:r>
      <w:r>
        <w:rPr>
          <w:rFonts w:cs="Meiryo" w:hAnsi="Meiryo" w:eastAsia="Meiryo" w:ascii="Meiryo"/>
          <w:color w:val="221F1F"/>
          <w:spacing w:val="0"/>
          <w:w w:val="90"/>
          <w:sz w:val="20"/>
          <w:szCs w:val="20"/>
        </w:rPr>
        <w:t>.</w:t>
      </w:r>
      <w:r>
        <w:rPr>
          <w:rFonts w:cs="Meiryo" w:hAnsi="Meiryo" w:eastAsia="Meiryo" w:ascii="Meiryo"/>
          <w:color w:val="221F1F"/>
          <w:spacing w:val="0"/>
          <w:w w:val="90"/>
          <w:sz w:val="20"/>
          <w:szCs w:val="20"/>
        </w:rPr>
        <w:t> </w:t>
      </w:r>
      <w:r>
        <w:rPr>
          <w:rFonts w:cs="Meiryo" w:hAnsi="Meiryo" w:eastAsia="Meiryo" w:ascii="Meiryo"/>
          <w:color w:val="221F1F"/>
          <w:spacing w:val="0"/>
          <w:w w:val="90"/>
          <w:sz w:val="20"/>
          <w:szCs w:val="20"/>
        </w:rPr>
        <w:t>Mason</w:t>
      </w:r>
      <w:r>
        <w:rPr>
          <w:rFonts w:cs="Meiryo" w:hAnsi="Meiryo" w:eastAsia="Meiryo" w:ascii="Meiryo"/>
          <w:color w:val="221F1F"/>
          <w:spacing w:val="33"/>
          <w:w w:val="90"/>
          <w:sz w:val="20"/>
          <w:szCs w:val="20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0"/>
          <w:szCs w:val="20"/>
        </w:rPr>
        <w:t>Garrison,</w:t>
      </w:r>
      <w:r>
        <w:rPr>
          <w:rFonts w:cs="Meiryo" w:hAnsi="Meiryo" w:eastAsia="Meiryo" w:ascii="Meiryo"/>
          <w:color w:val="221F1F"/>
          <w:spacing w:val="0"/>
          <w:w w:val="100"/>
          <w:sz w:val="20"/>
          <w:szCs w:val="20"/>
        </w:rPr>
        <w:t> </w:t>
      </w:r>
      <w:r>
        <w:rPr>
          <w:rFonts w:cs="Meiryo" w:hAnsi="Meiryo" w:eastAsia="Meiryo" w:ascii="Meiryo"/>
          <w:color w:val="221F1F"/>
          <w:spacing w:val="0"/>
          <w:w w:val="91"/>
          <w:sz w:val="20"/>
          <w:szCs w:val="20"/>
        </w:rPr>
        <w:t>Departme</w:t>
      </w:r>
      <w:r>
        <w:rPr>
          <w:rFonts w:cs="Meiryo" w:hAnsi="Meiryo" w:eastAsia="Meiryo" w:ascii="Meiryo"/>
          <w:color w:val="221F1F"/>
          <w:spacing w:val="-5"/>
          <w:w w:val="91"/>
          <w:sz w:val="20"/>
          <w:szCs w:val="20"/>
        </w:rPr>
        <w:t>n</w:t>
      </w:r>
      <w:r>
        <w:rPr>
          <w:rFonts w:cs="Meiryo" w:hAnsi="Meiryo" w:eastAsia="Meiryo" w:ascii="Meiryo"/>
          <w:color w:val="221F1F"/>
          <w:spacing w:val="0"/>
          <w:w w:val="91"/>
          <w:sz w:val="20"/>
          <w:szCs w:val="20"/>
        </w:rPr>
        <w:t>t</w:t>
      </w:r>
      <w:r>
        <w:rPr>
          <w:rFonts w:cs="Meiryo" w:hAnsi="Meiryo" w:eastAsia="Meiryo" w:ascii="Meiryo"/>
          <w:color w:val="221F1F"/>
          <w:spacing w:val="17"/>
          <w:w w:val="91"/>
          <w:sz w:val="20"/>
          <w:szCs w:val="20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0"/>
          <w:szCs w:val="20"/>
        </w:rPr>
        <w:t>of</w:t>
      </w:r>
      <w:r>
        <w:rPr>
          <w:rFonts w:cs="Meiryo" w:hAnsi="Meiryo" w:eastAsia="Meiryo" w:ascii="Meiryo"/>
          <w:color w:val="221F1F"/>
          <w:spacing w:val="-19"/>
          <w:w w:val="100"/>
          <w:sz w:val="20"/>
          <w:szCs w:val="20"/>
        </w:rPr>
        <w:t> </w:t>
      </w:r>
      <w:r>
        <w:rPr>
          <w:rFonts w:cs="Meiryo" w:hAnsi="Meiryo" w:eastAsia="Meiryo" w:ascii="Meiryo"/>
          <w:color w:val="221F1F"/>
          <w:spacing w:val="0"/>
          <w:w w:val="91"/>
          <w:sz w:val="20"/>
          <w:szCs w:val="20"/>
        </w:rPr>
        <w:t>Psy</w:t>
      </w:r>
      <w:r>
        <w:rPr>
          <w:rFonts w:cs="Meiryo" w:hAnsi="Meiryo" w:eastAsia="Meiryo" w:ascii="Meiryo"/>
          <w:color w:val="221F1F"/>
          <w:spacing w:val="-5"/>
          <w:w w:val="91"/>
          <w:sz w:val="20"/>
          <w:szCs w:val="20"/>
        </w:rPr>
        <w:t>c</w:t>
      </w:r>
      <w:r>
        <w:rPr>
          <w:rFonts w:cs="Meiryo" w:hAnsi="Meiryo" w:eastAsia="Meiryo" w:ascii="Meiryo"/>
          <w:color w:val="221F1F"/>
          <w:spacing w:val="0"/>
          <w:w w:val="91"/>
          <w:sz w:val="20"/>
          <w:szCs w:val="20"/>
        </w:rPr>
        <w:t>hology</w:t>
      </w:r>
      <w:r>
        <w:rPr>
          <w:rFonts w:cs="Meiryo" w:hAnsi="Meiryo" w:eastAsia="Meiryo" w:ascii="Meiryo"/>
          <w:color w:val="221F1F"/>
          <w:spacing w:val="22"/>
          <w:w w:val="91"/>
          <w:sz w:val="20"/>
          <w:szCs w:val="20"/>
        </w:rPr>
        <w:t> </w:t>
      </w:r>
      <w:r>
        <w:rPr>
          <w:rFonts w:cs="Meiryo" w:hAnsi="Meiryo" w:eastAsia="Meiryo" w:ascii="Meiryo"/>
          <w:color w:val="221F1F"/>
          <w:spacing w:val="0"/>
          <w:w w:val="91"/>
          <w:sz w:val="20"/>
          <w:szCs w:val="20"/>
        </w:rPr>
        <w:t>and</w:t>
      </w:r>
      <w:r>
        <w:rPr>
          <w:rFonts w:cs="Meiryo" w:hAnsi="Meiryo" w:eastAsia="Meiryo" w:ascii="Meiryo"/>
          <w:color w:val="221F1F"/>
          <w:spacing w:val="7"/>
          <w:w w:val="91"/>
          <w:sz w:val="20"/>
          <w:szCs w:val="20"/>
        </w:rPr>
        <w:t> </w:t>
      </w:r>
      <w:r>
        <w:rPr>
          <w:rFonts w:cs="Meiryo" w:hAnsi="Meiryo" w:eastAsia="Meiryo" w:ascii="Meiryo"/>
          <w:color w:val="221F1F"/>
          <w:spacing w:val="0"/>
          <w:w w:val="91"/>
          <w:sz w:val="20"/>
          <w:szCs w:val="20"/>
        </w:rPr>
        <w:t>H</w:t>
      </w:r>
      <w:r>
        <w:rPr>
          <w:rFonts w:cs="Meiryo" w:hAnsi="Meiryo" w:eastAsia="Meiryo" w:ascii="Meiryo"/>
          <w:color w:val="221F1F"/>
          <w:spacing w:val="0"/>
          <w:w w:val="91"/>
          <w:sz w:val="20"/>
          <w:szCs w:val="20"/>
        </w:rPr>
        <w:t>uman</w:t>
      </w:r>
      <w:r>
        <w:rPr>
          <w:rFonts w:cs="Meiryo" w:hAnsi="Meiryo" w:eastAsia="Meiryo" w:ascii="Meiryo"/>
          <w:color w:val="221F1F"/>
          <w:spacing w:val="19"/>
          <w:w w:val="91"/>
          <w:sz w:val="20"/>
          <w:szCs w:val="20"/>
        </w:rPr>
        <w:t> </w:t>
      </w:r>
      <w:r>
        <w:rPr>
          <w:rFonts w:cs="Meiryo" w:hAnsi="Meiryo" w:eastAsia="Meiryo" w:ascii="Meiryo"/>
          <w:color w:val="221F1F"/>
          <w:spacing w:val="0"/>
          <w:w w:val="91"/>
          <w:sz w:val="20"/>
          <w:szCs w:val="20"/>
        </w:rPr>
        <w:t>De</w:t>
      </w:r>
      <w:r>
        <w:rPr>
          <w:rFonts w:cs="Meiryo" w:hAnsi="Meiryo" w:eastAsia="Meiryo" w:ascii="Meiryo"/>
          <w:color w:val="221F1F"/>
          <w:spacing w:val="-5"/>
          <w:w w:val="91"/>
          <w:sz w:val="20"/>
          <w:szCs w:val="20"/>
        </w:rPr>
        <w:t>v</w:t>
      </w:r>
      <w:r>
        <w:rPr>
          <w:rFonts w:cs="Meiryo" w:hAnsi="Meiryo" w:eastAsia="Meiryo" w:ascii="Meiryo"/>
          <w:color w:val="221F1F"/>
          <w:spacing w:val="0"/>
          <w:w w:val="91"/>
          <w:sz w:val="20"/>
          <w:szCs w:val="20"/>
        </w:rPr>
        <w:t>e</w:t>
      </w:r>
      <w:r>
        <w:rPr>
          <w:rFonts w:cs="Meiryo" w:hAnsi="Meiryo" w:eastAsia="Meiryo" w:ascii="Meiryo"/>
          <w:color w:val="221F1F"/>
          <w:spacing w:val="0"/>
          <w:w w:val="91"/>
          <w:sz w:val="20"/>
          <w:szCs w:val="20"/>
        </w:rPr>
        <w:t>lopme</w:t>
      </w:r>
      <w:r>
        <w:rPr>
          <w:rFonts w:cs="Meiryo" w:hAnsi="Meiryo" w:eastAsia="Meiryo" w:ascii="Meiryo"/>
          <w:color w:val="221F1F"/>
          <w:spacing w:val="-5"/>
          <w:w w:val="91"/>
          <w:sz w:val="20"/>
          <w:szCs w:val="20"/>
        </w:rPr>
        <w:t>n</w:t>
      </w:r>
      <w:r>
        <w:rPr>
          <w:rFonts w:cs="Meiryo" w:hAnsi="Meiryo" w:eastAsia="Meiryo" w:ascii="Meiryo"/>
          <w:color w:val="221F1F"/>
          <w:spacing w:val="0"/>
          <w:w w:val="91"/>
          <w:sz w:val="20"/>
          <w:szCs w:val="20"/>
        </w:rPr>
        <w:t>t,</w:t>
      </w:r>
      <w:r>
        <w:rPr>
          <w:rFonts w:cs="Meiryo" w:hAnsi="Meiryo" w:eastAsia="Meiryo" w:ascii="Meiryo"/>
          <w:color w:val="221F1F"/>
          <w:spacing w:val="-9"/>
          <w:w w:val="91"/>
          <w:sz w:val="20"/>
          <w:szCs w:val="20"/>
        </w:rPr>
        <w:t> </w:t>
      </w:r>
      <w:r>
        <w:rPr>
          <w:rFonts w:cs="Meiryo" w:hAnsi="Meiryo" w:eastAsia="Meiryo" w:ascii="Meiryo"/>
          <w:color w:val="221F1F"/>
          <w:spacing w:val="-15"/>
          <w:w w:val="91"/>
          <w:sz w:val="20"/>
          <w:szCs w:val="20"/>
        </w:rPr>
        <w:t>V</w:t>
      </w:r>
      <w:r>
        <w:rPr>
          <w:rFonts w:cs="Meiryo" w:hAnsi="Meiryo" w:eastAsia="Meiryo" w:ascii="Meiryo"/>
          <w:color w:val="221F1F"/>
          <w:spacing w:val="0"/>
          <w:w w:val="91"/>
          <w:sz w:val="20"/>
          <w:szCs w:val="20"/>
        </w:rPr>
        <w:t>a</w:t>
      </w:r>
      <w:r>
        <w:rPr>
          <w:rFonts w:cs="Meiryo" w:hAnsi="Meiryo" w:eastAsia="Meiryo" w:ascii="Meiryo"/>
          <w:color w:val="221F1F"/>
          <w:spacing w:val="0"/>
          <w:w w:val="91"/>
          <w:sz w:val="20"/>
          <w:szCs w:val="20"/>
        </w:rPr>
        <w:t>nderbilt</w:t>
      </w:r>
      <w:r>
        <w:rPr>
          <w:rFonts w:cs="Meiryo" w:hAnsi="Meiryo" w:eastAsia="Meiryo" w:ascii="Meiryo"/>
          <w:color w:val="221F1F"/>
          <w:spacing w:val="61"/>
          <w:w w:val="91"/>
          <w:sz w:val="20"/>
          <w:szCs w:val="20"/>
        </w:rPr>
        <w:t> </w:t>
      </w:r>
      <w:r>
        <w:rPr>
          <w:rFonts w:cs="Meiryo" w:hAnsi="Meiryo" w:eastAsia="Meiryo" w:ascii="Meiryo"/>
          <w:color w:val="221F1F"/>
          <w:spacing w:val="0"/>
          <w:w w:val="91"/>
          <w:sz w:val="20"/>
          <w:szCs w:val="20"/>
        </w:rPr>
        <w:t>Uni</w:t>
      </w:r>
      <w:r>
        <w:rPr>
          <w:rFonts w:cs="Meiryo" w:hAnsi="Meiryo" w:eastAsia="Meiryo" w:ascii="Meiryo"/>
          <w:color w:val="221F1F"/>
          <w:spacing w:val="-5"/>
          <w:w w:val="91"/>
          <w:sz w:val="20"/>
          <w:szCs w:val="20"/>
        </w:rPr>
        <w:t>v</w:t>
      </w:r>
      <w:r>
        <w:rPr>
          <w:rFonts w:cs="Meiryo" w:hAnsi="Meiryo" w:eastAsia="Meiryo" w:ascii="Meiryo"/>
          <w:color w:val="221F1F"/>
          <w:spacing w:val="0"/>
          <w:w w:val="91"/>
          <w:sz w:val="20"/>
          <w:szCs w:val="20"/>
        </w:rPr>
        <w:t>ersi</w:t>
      </w:r>
      <w:r>
        <w:rPr>
          <w:rFonts w:cs="Meiryo" w:hAnsi="Meiryo" w:eastAsia="Meiryo" w:ascii="Meiryo"/>
          <w:color w:val="221F1F"/>
          <w:spacing w:val="-5"/>
          <w:w w:val="91"/>
          <w:sz w:val="20"/>
          <w:szCs w:val="20"/>
        </w:rPr>
        <w:t>t</w:t>
      </w:r>
      <w:r>
        <w:rPr>
          <w:rFonts w:cs="Meiryo" w:hAnsi="Meiryo" w:eastAsia="Meiryo" w:ascii="Meiryo"/>
          <w:color w:val="221F1F"/>
          <w:spacing w:val="-15"/>
          <w:w w:val="91"/>
          <w:sz w:val="20"/>
          <w:szCs w:val="20"/>
        </w:rPr>
        <w:t>y</w:t>
      </w:r>
      <w:r>
        <w:rPr>
          <w:rFonts w:cs="Meiryo" w:hAnsi="Meiryo" w:eastAsia="Meiryo" w:ascii="Meiryo"/>
          <w:color w:val="221F1F"/>
          <w:spacing w:val="0"/>
          <w:w w:val="91"/>
          <w:sz w:val="20"/>
          <w:szCs w:val="20"/>
        </w:rPr>
        <w:t>,</w:t>
      </w:r>
      <w:r>
        <w:rPr>
          <w:rFonts w:cs="Meiryo" w:hAnsi="Meiryo" w:eastAsia="Meiryo" w:ascii="Meiryo"/>
          <w:color w:val="221F1F"/>
          <w:spacing w:val="37"/>
          <w:w w:val="91"/>
          <w:sz w:val="20"/>
          <w:szCs w:val="20"/>
        </w:rPr>
        <w:t> </w:t>
      </w:r>
      <w:r>
        <w:rPr>
          <w:rFonts w:cs="Meiryo" w:hAnsi="Meiryo" w:eastAsia="Meiryo" w:ascii="Meiryo"/>
          <w:color w:val="221F1F"/>
          <w:spacing w:val="0"/>
          <w:w w:val="91"/>
          <w:sz w:val="20"/>
          <w:szCs w:val="20"/>
        </w:rPr>
        <w:t>Nas</w:t>
      </w:r>
      <w:r>
        <w:rPr>
          <w:rFonts w:cs="Meiryo" w:hAnsi="Meiryo" w:eastAsia="Meiryo" w:ascii="Meiryo"/>
          <w:color w:val="221F1F"/>
          <w:spacing w:val="-5"/>
          <w:w w:val="91"/>
          <w:sz w:val="20"/>
          <w:szCs w:val="20"/>
        </w:rPr>
        <w:t>h</w:t>
      </w:r>
      <w:r>
        <w:rPr>
          <w:rFonts w:cs="Meiryo" w:hAnsi="Meiryo" w:eastAsia="Meiryo" w:ascii="Meiryo"/>
          <w:color w:val="221F1F"/>
          <w:spacing w:val="0"/>
          <w:w w:val="91"/>
          <w:sz w:val="20"/>
          <w:szCs w:val="20"/>
        </w:rPr>
        <w:t>ville,</w:t>
      </w:r>
      <w:r>
        <w:rPr>
          <w:rFonts w:cs="Meiryo" w:hAnsi="Meiryo" w:eastAsia="Meiryo" w:ascii="Meiryo"/>
          <w:color w:val="221F1F"/>
          <w:spacing w:val="26"/>
          <w:w w:val="91"/>
          <w:sz w:val="20"/>
          <w:szCs w:val="20"/>
        </w:rPr>
        <w:t> </w:t>
      </w:r>
      <w:r>
        <w:rPr>
          <w:rFonts w:cs="Meiryo" w:hAnsi="Meiryo" w:eastAsia="Meiryo" w:ascii="Meiryo"/>
          <w:color w:val="221F1F"/>
          <w:spacing w:val="0"/>
          <w:w w:val="104"/>
          <w:sz w:val="20"/>
          <w:szCs w:val="20"/>
        </w:rPr>
        <w:t>TN.</w:t>
      </w:r>
      <w:r>
        <w:rPr>
          <w:rFonts w:cs="Meiryo" w:hAnsi="Meiryo" w:eastAsia="Meiryo" w:ascii="Meiryo"/>
          <w:color w:val="221F1F"/>
          <w:spacing w:val="0"/>
          <w:w w:val="104"/>
          <w:sz w:val="20"/>
          <w:szCs w:val="20"/>
        </w:rPr>
        <w:t> </w:t>
      </w:r>
      <w:r>
        <w:rPr>
          <w:rFonts w:cs="Meiryo" w:hAnsi="Meiryo" w:eastAsia="Meiryo" w:ascii="Meiryo"/>
          <w:color w:val="221F1F"/>
          <w:spacing w:val="0"/>
          <w:w w:val="92"/>
          <w:sz w:val="20"/>
          <w:szCs w:val="20"/>
        </w:rPr>
        <w:t>Co</w:t>
      </w:r>
      <w:r>
        <w:rPr>
          <w:rFonts w:cs="Meiryo" w:hAnsi="Meiryo" w:eastAsia="Meiryo" w:ascii="Meiryo"/>
          <w:color w:val="221F1F"/>
          <w:spacing w:val="-6"/>
          <w:w w:val="92"/>
          <w:sz w:val="20"/>
          <w:szCs w:val="20"/>
        </w:rPr>
        <w:t>n</w:t>
      </w:r>
      <w:r>
        <w:rPr>
          <w:rFonts w:cs="Meiryo" w:hAnsi="Meiryo" w:eastAsia="Meiryo" w:ascii="Meiryo"/>
          <w:color w:val="221F1F"/>
          <w:spacing w:val="0"/>
          <w:w w:val="92"/>
          <w:sz w:val="20"/>
          <w:szCs w:val="20"/>
        </w:rPr>
        <w:t>tact:</w:t>
      </w:r>
      <w:r>
        <w:rPr>
          <w:rFonts w:cs="Meiryo" w:hAnsi="Meiryo" w:eastAsia="Meiryo" w:ascii="Meiryo"/>
          <w:color w:val="221F1F"/>
          <w:spacing w:val="35"/>
          <w:w w:val="92"/>
          <w:sz w:val="20"/>
          <w:szCs w:val="20"/>
        </w:rPr>
        <w:t> </w:t>
      </w:r>
      <w:hyperlink r:id="rId5">
        <w:r>
          <w:rPr>
            <w:rFonts w:cs="Meiryo" w:hAnsi="Meiryo" w:eastAsia="Meiryo" w:ascii="Meiryo"/>
            <w:color w:val="221F1F"/>
            <w:spacing w:val="0"/>
            <w:w w:val="100"/>
            <w:sz w:val="20"/>
            <w:szCs w:val="20"/>
          </w:rPr>
          <w:t>s.mason.garrison@gmail.com</w:t>
        </w:r>
        <w:r>
          <w:rPr>
            <w:rFonts w:cs="Meiryo" w:hAnsi="Meiryo" w:eastAsia="Meiryo" w:ascii="Meiryo"/>
            <w:color w:val="000000"/>
            <w:spacing w:val="0"/>
            <w:w w:val="100"/>
            <w:sz w:val="20"/>
            <w:szCs w:val="20"/>
          </w:rPr>
        </w:r>
      </w:hyperlink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10" w:lineRule="exact" w:line="280"/>
      </w:pPr>
      <w:r>
        <w:rPr>
          <w:sz w:val="28"/>
          <w:szCs w:val="28"/>
        </w:rPr>
      </w:r>
    </w:p>
    <w:p>
      <w:pPr>
        <w:rPr>
          <w:rFonts w:cs="Meiryo" w:hAnsi="Meiryo" w:eastAsia="Meiryo" w:ascii="Meiryo"/>
          <w:sz w:val="22"/>
          <w:szCs w:val="22"/>
        </w:rPr>
        <w:jc w:val="center"/>
        <w:spacing w:lineRule="exact" w:line="320"/>
        <w:ind w:left="3943" w:right="3944"/>
      </w:pPr>
      <w:r>
        <w:rPr>
          <w:rFonts w:cs="Meiryo" w:hAnsi="Meiryo" w:eastAsia="Meiryo" w:ascii="Meiryo"/>
          <w:color w:val="221F1F"/>
          <w:spacing w:val="0"/>
          <w:w w:val="94"/>
          <w:position w:val="3"/>
          <w:sz w:val="22"/>
          <w:szCs w:val="22"/>
        </w:rPr>
        <w:t>Abstract</w:t>
      </w:r>
      <w:r>
        <w:rPr>
          <w:rFonts w:cs="Meiryo" w:hAnsi="Meiryo" w:eastAsia="Meiryo" w:ascii="Meiryo"/>
          <w:color w:val="000000"/>
          <w:spacing w:val="0"/>
          <w:w w:val="100"/>
          <w:position w:val="0"/>
          <w:sz w:val="22"/>
          <w:szCs w:val="22"/>
        </w:rPr>
      </w:r>
    </w:p>
    <w:p>
      <w:pPr>
        <w:rPr>
          <w:sz w:val="16"/>
          <w:szCs w:val="16"/>
        </w:rPr>
        <w:jc w:val="left"/>
        <w:spacing w:before="8" w:lineRule="exact" w:line="160"/>
      </w:pPr>
      <w:r>
        <w:rPr>
          <w:sz w:val="16"/>
          <w:szCs w:val="16"/>
        </w:rPr>
      </w:r>
    </w:p>
    <w:p>
      <w:pPr>
        <w:rPr>
          <w:rFonts w:cs="Meiryo" w:hAnsi="Meiryo" w:eastAsia="Meiryo" w:ascii="Meiryo"/>
          <w:sz w:val="22"/>
          <w:szCs w:val="22"/>
        </w:rPr>
        <w:jc w:val="left"/>
        <w:ind w:left="155"/>
      </w:pP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Last</w:t>
      </w:r>
      <w:r>
        <w:rPr>
          <w:rFonts w:cs="Meiryo" w:hAnsi="Meiryo" w:eastAsia="Meiryo" w:ascii="Meiryo"/>
          <w:color w:val="221F1F"/>
          <w:spacing w:val="-27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5"/>
          <w:sz w:val="22"/>
          <w:szCs w:val="22"/>
        </w:rPr>
        <w:t>compile</w:t>
      </w:r>
      <w:r>
        <w:rPr>
          <w:rFonts w:cs="Meiryo" w:hAnsi="Meiryo" w:eastAsia="Meiryo" w:ascii="Meiryo"/>
          <w:color w:val="221F1F"/>
          <w:spacing w:val="35"/>
          <w:w w:val="85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-5"/>
          <w:w w:val="85"/>
          <w:sz w:val="22"/>
          <w:szCs w:val="22"/>
        </w:rPr>
        <w:t>w</w:t>
      </w:r>
      <w:r>
        <w:rPr>
          <w:rFonts w:cs="Meiryo" w:hAnsi="Meiryo" w:eastAsia="Meiryo" w:ascii="Meiryo"/>
          <w:color w:val="221F1F"/>
          <w:spacing w:val="0"/>
          <w:w w:val="85"/>
          <w:sz w:val="22"/>
          <w:szCs w:val="22"/>
        </w:rPr>
        <w:t>a</w:t>
      </w:r>
      <w:r>
        <w:rPr>
          <w:rFonts w:cs="Meiryo" w:hAnsi="Meiryo" w:eastAsia="Meiryo" w:ascii="Meiryo"/>
          <w:color w:val="221F1F"/>
          <w:spacing w:val="0"/>
          <w:w w:val="85"/>
          <w:sz w:val="22"/>
          <w:szCs w:val="22"/>
        </w:rPr>
        <w:t>s</w:t>
      </w:r>
      <w:r>
        <w:rPr>
          <w:rFonts w:cs="Meiryo" w:hAnsi="Meiryo" w:eastAsia="Meiryo" w:ascii="Meiryo"/>
          <w:color w:val="221F1F"/>
          <w:spacing w:val="6"/>
          <w:w w:val="85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5"/>
          <w:sz w:val="22"/>
          <w:szCs w:val="22"/>
        </w:rPr>
        <w:t>2015/10/30</w:t>
      </w:r>
      <w:r>
        <w:rPr>
          <w:rFonts w:cs="Meiryo" w:hAnsi="Meiryo" w:eastAsia="Meiryo" w:ascii="Meiryo"/>
          <w:color w:val="221F1F"/>
          <w:spacing w:val="12"/>
          <w:w w:val="85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at</w:t>
      </w:r>
      <w:r>
        <w:rPr>
          <w:rFonts w:cs="Meiryo" w:hAnsi="Meiryo" w:eastAsia="Meiryo" w:ascii="Meiryo"/>
          <w:color w:val="221F1F"/>
          <w:spacing w:val="-18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77"/>
          <w:sz w:val="22"/>
          <w:szCs w:val="22"/>
        </w:rPr>
        <w:t>14:19:19</w:t>
      </w:r>
      <w:r>
        <w:rPr>
          <w:rFonts w:cs="Meiryo" w:hAnsi="Meiryo" w:eastAsia="Meiryo" w:ascii="Meiryo"/>
          <w:color w:val="000000"/>
          <w:spacing w:val="0"/>
          <w:w w:val="100"/>
          <w:sz w:val="22"/>
          <w:szCs w:val="22"/>
        </w:rPr>
      </w:r>
    </w:p>
    <w:p>
      <w:pPr>
        <w:rPr>
          <w:rFonts w:cs="Meiryo" w:hAnsi="Meiryo" w:eastAsia="Meiryo" w:ascii="Meiryo"/>
          <w:sz w:val="22"/>
          <w:szCs w:val="22"/>
        </w:rPr>
        <w:jc w:val="left"/>
        <w:spacing w:before="23" w:lineRule="auto" w:line="252"/>
        <w:ind w:left="155" w:right="1387" w:firstLine="542"/>
        <w:sectPr>
          <w:pgNumType w:start="2"/>
          <w:pgMar w:header="684" w:footer="0" w:top="900" w:bottom="280" w:left="1720" w:right="1720"/>
          <w:headerReference w:type="default" r:id="rId6"/>
          <w:pgSz w:w="12240" w:h="15840"/>
        </w:sectPr>
      </w:pPr>
      <w:r>
        <w:rPr>
          <w:rFonts w:cs="Times New Roman" w:hAnsi="Times New Roman" w:eastAsia="Times New Roman" w:ascii="Times New Roman"/>
          <w:i/>
          <w:color w:val="221F1F"/>
          <w:spacing w:val="-11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i/>
          <w:color w:val="221F1F"/>
          <w:spacing w:val="0"/>
          <w:w w:val="100"/>
          <w:sz w:val="22"/>
          <w:szCs w:val="22"/>
        </w:rPr>
        <w:t>eywo</w:t>
      </w:r>
      <w:r>
        <w:rPr>
          <w:rFonts w:cs="Times New Roman" w:hAnsi="Times New Roman" w:eastAsia="Times New Roman" w:ascii="Times New Roman"/>
          <w:i/>
          <w:color w:val="221F1F"/>
          <w:spacing w:val="-1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color w:val="221F1F"/>
          <w:spacing w:val="0"/>
          <w:w w:val="100"/>
          <w:sz w:val="22"/>
          <w:szCs w:val="22"/>
        </w:rPr>
        <w:t>ds:</w:t>
      </w:r>
      <w:r>
        <w:rPr>
          <w:rFonts w:cs="Times New Roman" w:hAnsi="Times New Roman" w:eastAsia="Times New Roman" w:ascii="Times New Roman"/>
          <w:i/>
          <w:color w:val="221F1F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221F1F"/>
          <w:spacing w:val="36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91"/>
          <w:sz w:val="22"/>
          <w:szCs w:val="22"/>
        </w:rPr>
        <w:t>Age</w:t>
      </w:r>
      <w:r>
        <w:rPr>
          <w:rFonts w:cs="Meiryo" w:hAnsi="Meiryo" w:eastAsia="Meiryo" w:ascii="Meiryo"/>
          <w:color w:val="221F1F"/>
          <w:spacing w:val="6"/>
          <w:w w:val="91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at</w:t>
      </w:r>
      <w:r>
        <w:rPr>
          <w:rFonts w:cs="Meiryo" w:hAnsi="Meiryo" w:eastAsia="Meiryo" w:ascii="Meiryo"/>
          <w:color w:val="221F1F"/>
          <w:spacing w:val="-17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ﬁrst</w:t>
      </w:r>
      <w:r>
        <w:rPr>
          <w:rFonts w:cs="Meiryo" w:hAnsi="Meiryo" w:eastAsia="Meiryo" w:ascii="Meiryo"/>
          <w:color w:val="221F1F"/>
          <w:spacing w:val="25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i</w:t>
      </w:r>
      <w:r>
        <w:rPr>
          <w:rFonts w:cs="Meiryo" w:hAnsi="Meiryo" w:eastAsia="Meiryo" w:ascii="Meiryo"/>
          <w:color w:val="221F1F"/>
          <w:spacing w:val="-5"/>
          <w:w w:val="87"/>
          <w:sz w:val="22"/>
          <w:szCs w:val="22"/>
        </w:rPr>
        <w:t>n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tercourse;</w:t>
      </w:r>
      <w:r>
        <w:rPr>
          <w:rFonts w:cs="Meiryo" w:hAnsi="Meiryo" w:eastAsia="Meiryo" w:ascii="Meiryo"/>
          <w:color w:val="221F1F"/>
          <w:spacing w:val="-9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Cross-sectional</w:t>
      </w:r>
      <w:r>
        <w:rPr>
          <w:rFonts w:cs="Meiryo" w:hAnsi="Meiryo" w:eastAsia="Meiryo" w:ascii="Meiryo"/>
          <w:color w:val="221F1F"/>
          <w:spacing w:val="26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data;</w:t>
      </w:r>
      <w:r>
        <w:rPr>
          <w:rFonts w:cs="Meiryo" w:hAnsi="Meiryo" w:eastAsia="Meiryo" w:ascii="Meiryo"/>
          <w:color w:val="221F1F"/>
          <w:spacing w:val="4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9"/>
          <w:sz w:val="22"/>
          <w:szCs w:val="22"/>
        </w:rPr>
        <w:t>I</w:t>
      </w:r>
      <w:r>
        <w:rPr>
          <w:rFonts w:cs="Meiryo" w:hAnsi="Meiryo" w:eastAsia="Meiryo" w:ascii="Meiryo"/>
          <w:color w:val="221F1F"/>
          <w:spacing w:val="-6"/>
          <w:w w:val="89"/>
          <w:sz w:val="22"/>
          <w:szCs w:val="22"/>
        </w:rPr>
        <w:t>n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telligence;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Quasi-Ex</w:t>
      </w:r>
      <w:r>
        <w:rPr>
          <w:rFonts w:cs="Meiryo" w:hAnsi="Meiryo" w:eastAsia="Meiryo" w:ascii="Meiryo"/>
          <w:color w:val="221F1F"/>
          <w:spacing w:val="7"/>
          <w:w w:val="100"/>
          <w:sz w:val="22"/>
          <w:szCs w:val="22"/>
        </w:rPr>
        <w:t>p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erime</w:t>
      </w:r>
      <w:r>
        <w:rPr>
          <w:rFonts w:cs="Meiryo" w:hAnsi="Meiryo" w:eastAsia="Meiryo" w:ascii="Meiryo"/>
          <w:color w:val="221F1F"/>
          <w:spacing w:val="-6"/>
          <w:w w:val="100"/>
          <w:sz w:val="22"/>
          <w:szCs w:val="22"/>
        </w:rPr>
        <w:t>n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tal</w:t>
      </w:r>
      <w:r>
        <w:rPr>
          <w:rFonts w:cs="Meiryo" w:hAnsi="Meiryo" w:eastAsia="Meiryo" w:ascii="Meiryo"/>
          <w:color w:val="000000"/>
          <w:spacing w:val="0"/>
          <w:w w:val="100"/>
          <w:sz w:val="22"/>
          <w:szCs w:val="2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10" w:lineRule="exact" w:line="280"/>
      </w:pPr>
      <w:r>
        <w:rPr>
          <w:sz w:val="28"/>
          <w:szCs w:val="28"/>
        </w:rPr>
      </w:r>
    </w:p>
    <w:p>
      <w:pPr>
        <w:rPr>
          <w:rFonts w:cs="Meiryo" w:hAnsi="Meiryo" w:eastAsia="Meiryo" w:ascii="Meiryo"/>
          <w:sz w:val="22"/>
          <w:szCs w:val="22"/>
        </w:rPr>
        <w:jc w:val="left"/>
        <w:spacing w:lineRule="exact" w:line="320"/>
        <w:ind w:left="1387"/>
      </w:pPr>
      <w:r>
        <w:rPr>
          <w:rFonts w:cs="Meiryo" w:hAnsi="Meiryo" w:eastAsia="Meiryo" w:ascii="Meiryo"/>
          <w:color w:val="221F1F"/>
          <w:spacing w:val="0"/>
          <w:w w:val="89"/>
          <w:position w:val="3"/>
          <w:sz w:val="22"/>
          <w:szCs w:val="22"/>
        </w:rPr>
        <w:t>I</w:t>
      </w:r>
      <w:r>
        <w:rPr>
          <w:rFonts w:cs="Meiryo" w:hAnsi="Meiryo" w:eastAsia="Meiryo" w:ascii="Meiryo"/>
          <w:color w:val="221F1F"/>
          <w:spacing w:val="-5"/>
          <w:w w:val="89"/>
          <w:position w:val="3"/>
          <w:sz w:val="22"/>
          <w:szCs w:val="22"/>
        </w:rPr>
        <w:t>n</w:t>
      </w:r>
      <w:r>
        <w:rPr>
          <w:rFonts w:cs="Meiryo" w:hAnsi="Meiryo" w:eastAsia="Meiryo" w:ascii="Meiryo"/>
          <w:color w:val="221F1F"/>
          <w:spacing w:val="0"/>
          <w:w w:val="89"/>
          <w:position w:val="3"/>
          <w:sz w:val="22"/>
          <w:szCs w:val="22"/>
        </w:rPr>
        <w:t>telligence</w:t>
      </w:r>
      <w:r>
        <w:rPr>
          <w:rFonts w:cs="Meiryo" w:hAnsi="Meiryo" w:eastAsia="Meiryo" w:ascii="Meiryo"/>
          <w:color w:val="221F1F"/>
          <w:spacing w:val="-4"/>
          <w:w w:val="89"/>
          <w:position w:val="3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9"/>
          <w:position w:val="3"/>
          <w:sz w:val="22"/>
          <w:szCs w:val="22"/>
        </w:rPr>
        <w:t>and</w:t>
      </w:r>
      <w:r>
        <w:rPr>
          <w:rFonts w:cs="Meiryo" w:hAnsi="Meiryo" w:eastAsia="Meiryo" w:ascii="Meiryo"/>
          <w:color w:val="221F1F"/>
          <w:spacing w:val="7"/>
          <w:w w:val="89"/>
          <w:position w:val="3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9"/>
          <w:position w:val="3"/>
          <w:sz w:val="22"/>
          <w:szCs w:val="22"/>
        </w:rPr>
        <w:t>Age</w:t>
      </w:r>
      <w:r>
        <w:rPr>
          <w:rFonts w:cs="Meiryo" w:hAnsi="Meiryo" w:eastAsia="Meiryo" w:ascii="Meiryo"/>
          <w:color w:val="221F1F"/>
          <w:spacing w:val="15"/>
          <w:w w:val="89"/>
          <w:position w:val="3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position w:val="3"/>
          <w:sz w:val="22"/>
          <w:szCs w:val="22"/>
        </w:rPr>
        <w:t>at</w:t>
      </w:r>
      <w:r>
        <w:rPr>
          <w:rFonts w:cs="Meiryo" w:hAnsi="Meiryo" w:eastAsia="Meiryo" w:ascii="Meiryo"/>
          <w:color w:val="221F1F"/>
          <w:spacing w:val="-18"/>
          <w:w w:val="100"/>
          <w:position w:val="3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position w:val="3"/>
          <w:sz w:val="22"/>
          <w:szCs w:val="22"/>
        </w:rPr>
        <w:t>First</w:t>
      </w:r>
      <w:r>
        <w:rPr>
          <w:rFonts w:cs="Meiryo" w:hAnsi="Meiryo" w:eastAsia="Meiryo" w:ascii="Meiryo"/>
          <w:color w:val="221F1F"/>
          <w:spacing w:val="-6"/>
          <w:w w:val="100"/>
          <w:position w:val="3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6"/>
          <w:position w:val="3"/>
          <w:sz w:val="22"/>
          <w:szCs w:val="22"/>
        </w:rPr>
        <w:t>I</w:t>
      </w:r>
      <w:r>
        <w:rPr>
          <w:rFonts w:cs="Meiryo" w:hAnsi="Meiryo" w:eastAsia="Meiryo" w:ascii="Meiryo"/>
          <w:color w:val="221F1F"/>
          <w:spacing w:val="-5"/>
          <w:w w:val="86"/>
          <w:position w:val="3"/>
          <w:sz w:val="22"/>
          <w:szCs w:val="22"/>
        </w:rPr>
        <w:t>n</w:t>
      </w:r>
      <w:r>
        <w:rPr>
          <w:rFonts w:cs="Meiryo" w:hAnsi="Meiryo" w:eastAsia="Meiryo" w:ascii="Meiryo"/>
          <w:color w:val="221F1F"/>
          <w:spacing w:val="0"/>
          <w:w w:val="86"/>
          <w:position w:val="3"/>
          <w:sz w:val="22"/>
          <w:szCs w:val="22"/>
        </w:rPr>
        <w:t>tercourse:</w:t>
      </w:r>
      <w:r>
        <w:rPr>
          <w:rFonts w:cs="Meiryo" w:hAnsi="Meiryo" w:eastAsia="Meiryo" w:ascii="Meiryo"/>
          <w:color w:val="221F1F"/>
          <w:spacing w:val="18"/>
          <w:w w:val="86"/>
          <w:position w:val="3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6"/>
          <w:position w:val="3"/>
          <w:sz w:val="22"/>
          <w:szCs w:val="22"/>
        </w:rPr>
        <w:t>Cause</w:t>
      </w:r>
      <w:r>
        <w:rPr>
          <w:rFonts w:cs="Meiryo" w:hAnsi="Meiryo" w:eastAsia="Meiryo" w:ascii="Meiryo"/>
          <w:color w:val="221F1F"/>
          <w:spacing w:val="22"/>
          <w:w w:val="86"/>
          <w:position w:val="3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position w:val="3"/>
          <w:sz w:val="22"/>
          <w:szCs w:val="22"/>
        </w:rPr>
        <w:t>or</w:t>
      </w:r>
      <w:r>
        <w:rPr>
          <w:rFonts w:cs="Meiryo" w:hAnsi="Meiryo" w:eastAsia="Meiryo" w:ascii="Meiryo"/>
          <w:color w:val="221F1F"/>
          <w:spacing w:val="-28"/>
          <w:w w:val="100"/>
          <w:position w:val="3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position w:val="3"/>
          <w:sz w:val="22"/>
          <w:szCs w:val="22"/>
        </w:rPr>
        <w:t>Confound?</w:t>
      </w:r>
      <w:r>
        <w:rPr>
          <w:rFonts w:cs="Meiryo" w:hAnsi="Meiryo" w:eastAsia="Meiryo" w:ascii="Meiryo"/>
          <w:color w:val="000000"/>
          <w:spacing w:val="0"/>
          <w:w w:val="100"/>
          <w:position w:val="0"/>
          <w:sz w:val="22"/>
          <w:szCs w:val="22"/>
        </w:rPr>
      </w:r>
    </w:p>
    <w:p>
      <w:pPr>
        <w:rPr>
          <w:sz w:val="13"/>
          <w:szCs w:val="13"/>
        </w:rPr>
        <w:jc w:val="left"/>
        <w:spacing w:before="4" w:lineRule="exact" w:line="120"/>
      </w:pPr>
      <w:r>
        <w:rPr>
          <w:sz w:val="13"/>
          <w:szCs w:val="13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Meiryo" w:hAnsi="Meiryo" w:eastAsia="Meiryo" w:ascii="Meiryo"/>
          <w:sz w:val="22"/>
          <w:szCs w:val="22"/>
        </w:rPr>
        <w:jc w:val="left"/>
        <w:spacing w:lineRule="auto" w:line="252"/>
        <w:ind w:left="155" w:right="149" w:firstLine="542"/>
      </w:pP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Anecdotal</w:t>
      </w:r>
      <w:r>
        <w:rPr>
          <w:rFonts w:cs="Meiryo" w:hAnsi="Meiryo" w:eastAsia="Meiryo" w:ascii="Meiryo"/>
          <w:color w:val="221F1F"/>
          <w:spacing w:val="62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evidence</w:t>
      </w:r>
      <w:r>
        <w:rPr>
          <w:rFonts w:cs="Meiryo" w:hAnsi="Meiryo" w:eastAsia="Meiryo" w:ascii="Meiryo"/>
          <w:color w:val="221F1F"/>
          <w:spacing w:val="-1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from</w:t>
      </w:r>
      <w:r>
        <w:rPr>
          <w:rFonts w:cs="Meiryo" w:hAnsi="Meiryo" w:eastAsia="Meiryo" w:ascii="Meiryo"/>
          <w:color w:val="221F1F"/>
          <w:spacing w:val="15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the</w:t>
      </w:r>
      <w:r>
        <w:rPr>
          <w:rFonts w:cs="Meiryo" w:hAnsi="Meiryo" w:eastAsia="Meiryo" w:ascii="Meiryo"/>
          <w:color w:val="221F1F"/>
          <w:spacing w:val="12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5"/>
          <w:w w:val="87"/>
          <w:sz w:val="22"/>
          <w:szCs w:val="22"/>
        </w:rPr>
        <w:t>p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opular</w:t>
      </w:r>
      <w:r>
        <w:rPr>
          <w:rFonts w:cs="Meiryo" w:hAnsi="Meiryo" w:eastAsia="Meiryo" w:ascii="Meiryo"/>
          <w:color w:val="221F1F"/>
          <w:spacing w:val="36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media,</w:t>
      </w:r>
      <w:r>
        <w:rPr>
          <w:rFonts w:cs="Meiryo" w:hAnsi="Meiryo" w:eastAsia="Meiryo" w:ascii="Meiryo"/>
          <w:color w:val="221F1F"/>
          <w:spacing w:val="1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su</w:t>
      </w:r>
      <w:r>
        <w:rPr>
          <w:rFonts w:cs="Meiryo" w:hAnsi="Meiryo" w:eastAsia="Meiryo" w:ascii="Meiryo"/>
          <w:color w:val="221F1F"/>
          <w:spacing w:val="-5"/>
          <w:w w:val="87"/>
          <w:sz w:val="22"/>
          <w:szCs w:val="22"/>
        </w:rPr>
        <w:t>c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h</w:t>
      </w:r>
      <w:r>
        <w:rPr>
          <w:rFonts w:cs="Meiryo" w:hAnsi="Meiryo" w:eastAsia="Meiryo" w:ascii="Meiryo"/>
          <w:color w:val="221F1F"/>
          <w:spacing w:val="8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a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s</w:t>
      </w:r>
      <w:r>
        <w:rPr>
          <w:rFonts w:cs="Meiryo" w:hAnsi="Meiryo" w:eastAsia="Meiryo" w:ascii="Meiryo"/>
          <w:color w:val="221F1F"/>
          <w:spacing w:val="-1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M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TV’s</w:t>
      </w:r>
      <w:r>
        <w:rPr>
          <w:rFonts w:cs="Meiryo" w:hAnsi="Meiryo" w:eastAsia="Meiryo" w:ascii="Meiryo"/>
          <w:color w:val="221F1F"/>
          <w:spacing w:val="31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92"/>
          <w:sz w:val="22"/>
          <w:szCs w:val="22"/>
        </w:rPr>
        <w:t>reali</w:t>
      </w:r>
      <w:r>
        <w:rPr>
          <w:rFonts w:cs="Meiryo" w:hAnsi="Meiryo" w:eastAsia="Meiryo" w:ascii="Meiryo"/>
          <w:color w:val="221F1F"/>
          <w:spacing w:val="-5"/>
          <w:w w:val="92"/>
          <w:sz w:val="22"/>
          <w:szCs w:val="22"/>
        </w:rPr>
        <w:t>t</w:t>
      </w:r>
      <w:r>
        <w:rPr>
          <w:rFonts w:cs="Meiryo" w:hAnsi="Meiryo" w:eastAsia="Meiryo" w:ascii="Meiryo"/>
          <w:color w:val="221F1F"/>
          <w:spacing w:val="0"/>
          <w:w w:val="92"/>
          <w:sz w:val="22"/>
          <w:szCs w:val="22"/>
        </w:rPr>
        <w:t>y</w:t>
      </w:r>
      <w:r>
        <w:rPr>
          <w:rFonts w:cs="Meiryo" w:hAnsi="Meiryo" w:eastAsia="Meiryo" w:ascii="Meiryo"/>
          <w:color w:val="221F1F"/>
          <w:spacing w:val="6"/>
          <w:w w:val="92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television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fran</w:t>
      </w:r>
      <w:r>
        <w:rPr>
          <w:rFonts w:cs="Meiryo" w:hAnsi="Meiryo" w:eastAsia="Meiryo" w:ascii="Meiryo"/>
          <w:color w:val="221F1F"/>
          <w:spacing w:val="-5"/>
          <w:w w:val="87"/>
          <w:sz w:val="22"/>
          <w:szCs w:val="22"/>
        </w:rPr>
        <w:t>c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hise,</w:t>
      </w:r>
      <w:r>
        <w:rPr>
          <w:rFonts w:cs="Meiryo" w:hAnsi="Meiryo" w:eastAsia="Meiryo" w:ascii="Meiryo"/>
          <w:color w:val="221F1F"/>
          <w:spacing w:val="9"/>
          <w:w w:val="87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221F1F"/>
          <w:spacing w:val="0"/>
          <w:w w:val="100"/>
          <w:sz w:val="22"/>
          <w:szCs w:val="22"/>
        </w:rPr>
        <w:t>16</w:t>
      </w:r>
      <w:r>
        <w:rPr>
          <w:rFonts w:cs="Times New Roman" w:hAnsi="Times New Roman" w:eastAsia="Times New Roman" w:ascii="Times New Roman"/>
          <w:i/>
          <w:color w:val="221F1F"/>
          <w:spacing w:val="2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221F1F"/>
          <w:spacing w:val="0"/>
          <w:w w:val="100"/>
          <w:sz w:val="22"/>
          <w:szCs w:val="22"/>
        </w:rPr>
        <w:t>and</w:t>
      </w:r>
      <w:r>
        <w:rPr>
          <w:rFonts w:cs="Times New Roman" w:hAnsi="Times New Roman" w:eastAsia="Times New Roman" w:ascii="Times New Roman"/>
          <w:i/>
          <w:color w:val="221F1F"/>
          <w:spacing w:val="4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221F1F"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i/>
          <w:color w:val="221F1F"/>
          <w:spacing w:val="-1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color w:val="221F1F"/>
          <w:spacing w:val="-1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color w:val="221F1F"/>
          <w:spacing w:val="0"/>
          <w:w w:val="100"/>
          <w:sz w:val="22"/>
          <w:szCs w:val="22"/>
        </w:rPr>
        <w:t>gnant</w:t>
      </w:r>
      <w:r>
        <w:rPr>
          <w:rFonts w:cs="Times New Roman" w:hAnsi="Times New Roman" w:eastAsia="Times New Roman" w:ascii="Times New Roman"/>
          <w:i/>
          <w:color w:val="221F1F"/>
          <w:spacing w:val="15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4"/>
          <w:sz w:val="22"/>
          <w:szCs w:val="22"/>
        </w:rPr>
        <w:t>,</w:t>
      </w:r>
      <w:r>
        <w:rPr>
          <w:rFonts w:cs="Meiryo" w:hAnsi="Meiryo" w:eastAsia="Meiryo" w:ascii="Meiryo"/>
          <w:color w:val="221F1F"/>
          <w:spacing w:val="7"/>
          <w:w w:val="84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4"/>
          <w:sz w:val="22"/>
          <w:szCs w:val="22"/>
        </w:rPr>
        <w:t>suggests</w:t>
      </w:r>
      <w:r>
        <w:rPr>
          <w:rFonts w:cs="Meiryo" w:hAnsi="Meiryo" w:eastAsia="Meiryo" w:ascii="Meiryo"/>
          <w:color w:val="221F1F"/>
          <w:spacing w:val="3"/>
          <w:w w:val="84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4"/>
          <w:sz w:val="22"/>
          <w:szCs w:val="22"/>
        </w:rPr>
        <w:t>that</w:t>
      </w:r>
      <w:r>
        <w:rPr>
          <w:rFonts w:cs="Meiryo" w:hAnsi="Meiryo" w:eastAsia="Meiryo" w:ascii="Meiryo"/>
          <w:color w:val="221F1F"/>
          <w:spacing w:val="51"/>
          <w:w w:val="84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4"/>
          <w:sz w:val="22"/>
          <w:szCs w:val="22"/>
        </w:rPr>
        <w:t>teenage</w:t>
      </w:r>
      <w:r>
        <w:rPr>
          <w:rFonts w:cs="Meiryo" w:hAnsi="Meiryo" w:eastAsia="Meiryo" w:ascii="Meiryo"/>
          <w:color w:val="221F1F"/>
          <w:spacing w:val="3"/>
          <w:w w:val="84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promiscui</w:t>
      </w:r>
      <w:r>
        <w:rPr>
          <w:rFonts w:cs="Meiryo" w:hAnsi="Meiryo" w:eastAsia="Meiryo" w:ascii="Meiryo"/>
          <w:color w:val="221F1F"/>
          <w:spacing w:val="-4"/>
          <w:w w:val="88"/>
          <w:sz w:val="22"/>
          <w:szCs w:val="22"/>
        </w:rPr>
        <w:t>t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y</w:t>
      </w:r>
      <w:r>
        <w:rPr>
          <w:rFonts w:cs="Meiryo" w:hAnsi="Meiryo" w:eastAsia="Meiryo" w:ascii="Meiryo"/>
          <w:color w:val="221F1F"/>
          <w:spacing w:val="36"/>
          <w:w w:val="88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i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s</w:t>
      </w:r>
      <w:r>
        <w:rPr>
          <w:rFonts w:cs="Meiryo" w:hAnsi="Meiryo" w:eastAsia="Meiryo" w:ascii="Meiryo"/>
          <w:color w:val="221F1F"/>
          <w:spacing w:val="10"/>
          <w:w w:val="88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o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n</w:t>
      </w:r>
      <w:r>
        <w:rPr>
          <w:rFonts w:cs="Meiryo" w:hAnsi="Meiryo" w:eastAsia="Meiryo" w:ascii="Meiryo"/>
          <w:color w:val="221F1F"/>
          <w:spacing w:val="5"/>
          <w:w w:val="88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the</w:t>
      </w:r>
      <w:r>
        <w:rPr>
          <w:rFonts w:cs="Meiryo" w:hAnsi="Meiryo" w:eastAsia="Meiryo" w:ascii="Meiryo"/>
          <w:color w:val="221F1F"/>
          <w:spacing w:val="8"/>
          <w:w w:val="88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rise.</w:t>
      </w:r>
      <w:r>
        <w:rPr>
          <w:rFonts w:cs="Meiryo" w:hAnsi="Meiryo" w:eastAsia="Meiryo" w:ascii="Meiryo"/>
          <w:color w:val="221F1F"/>
          <w:spacing w:val="19"/>
          <w:w w:val="88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-6"/>
          <w:w w:val="100"/>
          <w:sz w:val="22"/>
          <w:szCs w:val="22"/>
        </w:rPr>
        <w:t>A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cademic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4"/>
          <w:sz w:val="22"/>
          <w:szCs w:val="22"/>
        </w:rPr>
        <w:t>evidence</w:t>
      </w:r>
      <w:r>
        <w:rPr>
          <w:rFonts w:cs="Meiryo" w:hAnsi="Meiryo" w:eastAsia="Meiryo" w:ascii="Meiryo"/>
          <w:color w:val="221F1F"/>
          <w:spacing w:val="30"/>
          <w:w w:val="84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4"/>
          <w:sz w:val="22"/>
          <w:szCs w:val="22"/>
        </w:rPr>
        <w:t>conﬁrms</w:t>
      </w:r>
      <w:r>
        <w:rPr>
          <w:rFonts w:cs="Meiryo" w:hAnsi="Meiryo" w:eastAsia="Meiryo" w:ascii="Meiryo"/>
          <w:color w:val="221F1F"/>
          <w:spacing w:val="39"/>
          <w:w w:val="84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4"/>
          <w:sz w:val="22"/>
          <w:szCs w:val="22"/>
        </w:rPr>
        <w:t>su</w:t>
      </w:r>
      <w:r>
        <w:rPr>
          <w:rFonts w:cs="Meiryo" w:hAnsi="Meiryo" w:eastAsia="Meiryo" w:ascii="Meiryo"/>
          <w:color w:val="221F1F"/>
          <w:spacing w:val="-5"/>
          <w:w w:val="84"/>
          <w:sz w:val="22"/>
          <w:szCs w:val="22"/>
        </w:rPr>
        <w:t>c</w:t>
      </w:r>
      <w:r>
        <w:rPr>
          <w:rFonts w:cs="Meiryo" w:hAnsi="Meiryo" w:eastAsia="Meiryo" w:ascii="Meiryo"/>
          <w:color w:val="221F1F"/>
          <w:spacing w:val="0"/>
          <w:w w:val="84"/>
          <w:sz w:val="22"/>
          <w:szCs w:val="22"/>
        </w:rPr>
        <w:t>h</w:t>
      </w:r>
      <w:r>
        <w:rPr>
          <w:rFonts w:cs="Meiryo" w:hAnsi="Meiryo" w:eastAsia="Meiryo" w:ascii="Meiryo"/>
          <w:color w:val="221F1F"/>
          <w:spacing w:val="25"/>
          <w:w w:val="84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4"/>
          <w:sz w:val="22"/>
          <w:szCs w:val="22"/>
        </w:rPr>
        <w:t>anecdotes;</w:t>
      </w:r>
      <w:r>
        <w:rPr>
          <w:rFonts w:cs="Meiryo" w:hAnsi="Meiryo" w:eastAsia="Meiryo" w:ascii="Meiryo"/>
          <w:color w:val="221F1F"/>
          <w:spacing w:val="12"/>
          <w:w w:val="84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4"/>
          <w:sz w:val="22"/>
          <w:szCs w:val="22"/>
        </w:rPr>
        <w:t>age</w:t>
      </w:r>
      <w:r>
        <w:rPr>
          <w:rFonts w:cs="Meiryo" w:hAnsi="Meiryo" w:eastAsia="Meiryo" w:ascii="Meiryo"/>
          <w:color w:val="221F1F"/>
          <w:spacing w:val="-1"/>
          <w:w w:val="84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at</w:t>
      </w:r>
      <w:r>
        <w:rPr>
          <w:rFonts w:cs="Meiryo" w:hAnsi="Meiryo" w:eastAsia="Meiryo" w:ascii="Meiryo"/>
          <w:color w:val="221F1F"/>
          <w:spacing w:val="-17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9"/>
          <w:sz w:val="22"/>
          <w:szCs w:val="22"/>
        </w:rPr>
        <w:t>ﬁrst</w:t>
      </w:r>
      <w:r>
        <w:rPr>
          <w:rFonts w:cs="Meiryo" w:hAnsi="Meiryo" w:eastAsia="Meiryo" w:ascii="Meiryo"/>
          <w:color w:val="221F1F"/>
          <w:spacing w:val="15"/>
          <w:w w:val="89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9"/>
          <w:sz w:val="22"/>
          <w:szCs w:val="22"/>
        </w:rPr>
        <w:t>i</w:t>
      </w:r>
      <w:r>
        <w:rPr>
          <w:rFonts w:cs="Meiryo" w:hAnsi="Meiryo" w:eastAsia="Meiryo" w:ascii="Meiryo"/>
          <w:color w:val="221F1F"/>
          <w:spacing w:val="-5"/>
          <w:w w:val="89"/>
          <w:sz w:val="22"/>
          <w:szCs w:val="22"/>
        </w:rPr>
        <w:t>n</w:t>
      </w:r>
      <w:r>
        <w:rPr>
          <w:rFonts w:cs="Meiryo" w:hAnsi="Meiryo" w:eastAsia="Meiryo" w:ascii="Meiryo"/>
          <w:color w:val="221F1F"/>
          <w:spacing w:val="0"/>
          <w:w w:val="89"/>
          <w:sz w:val="22"/>
          <w:szCs w:val="22"/>
        </w:rPr>
        <w:t>tercourse</w:t>
      </w:r>
      <w:r>
        <w:rPr>
          <w:rFonts w:cs="Meiryo" w:hAnsi="Meiryo" w:eastAsia="Meiryo" w:ascii="Meiryo"/>
          <w:color w:val="221F1F"/>
          <w:spacing w:val="-11"/>
          <w:w w:val="89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(AFI)</w:t>
      </w:r>
      <w:r>
        <w:rPr>
          <w:rFonts w:cs="Meiryo" w:hAnsi="Meiryo" w:eastAsia="Meiryo" w:ascii="Meiryo"/>
          <w:color w:val="221F1F"/>
          <w:spacing w:val="-1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is</w:t>
      </w:r>
      <w:r>
        <w:rPr>
          <w:rFonts w:cs="Meiryo" w:hAnsi="Meiryo" w:eastAsia="Meiryo" w:ascii="Meiryo"/>
          <w:color w:val="221F1F"/>
          <w:spacing w:val="-19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indeed</w:t>
      </w:r>
      <w:r>
        <w:rPr>
          <w:rFonts w:cs="Meiryo" w:hAnsi="Meiryo" w:eastAsia="Meiryo" w:ascii="Meiryo"/>
          <w:color w:val="221F1F"/>
          <w:spacing w:val="1"/>
          <w:w w:val="88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declining</w:t>
      </w:r>
      <w:r>
        <w:rPr>
          <w:rFonts w:cs="Meiryo" w:hAnsi="Meiryo" w:eastAsia="Meiryo" w:ascii="Meiryo"/>
          <w:color w:val="221F1F"/>
          <w:spacing w:val="27"/>
          <w:w w:val="88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and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2"/>
          <w:sz w:val="22"/>
          <w:szCs w:val="22"/>
        </w:rPr>
        <w:t>has</w:t>
      </w:r>
      <w:r>
        <w:rPr>
          <w:rFonts w:cs="Meiryo" w:hAnsi="Meiryo" w:eastAsia="Meiryo" w:ascii="Meiryo"/>
          <w:color w:val="221F1F"/>
          <w:spacing w:val="24"/>
          <w:w w:val="82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2"/>
          <w:sz w:val="22"/>
          <w:szCs w:val="22"/>
        </w:rPr>
        <w:t>so</w:t>
      </w:r>
      <w:r>
        <w:rPr>
          <w:rFonts w:cs="Meiryo" w:hAnsi="Meiryo" w:eastAsia="Meiryo" w:ascii="Meiryo"/>
          <w:color w:val="221F1F"/>
          <w:spacing w:val="12"/>
          <w:w w:val="82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2"/>
          <w:sz w:val="22"/>
          <w:szCs w:val="22"/>
        </w:rPr>
        <w:t>for</w:t>
      </w:r>
      <w:r>
        <w:rPr>
          <w:rFonts w:cs="Meiryo" w:hAnsi="Meiryo" w:eastAsia="Meiryo" w:ascii="Meiryo"/>
          <w:color w:val="221F1F"/>
          <w:spacing w:val="33"/>
          <w:w w:val="82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2"/>
          <w:sz w:val="22"/>
          <w:szCs w:val="22"/>
        </w:rPr>
        <w:t>some</w:t>
      </w:r>
      <w:r>
        <w:rPr>
          <w:rFonts w:cs="Meiryo" w:hAnsi="Meiryo" w:eastAsia="Meiryo" w:ascii="Meiryo"/>
          <w:color w:val="221F1F"/>
          <w:spacing w:val="12"/>
          <w:w w:val="82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2"/>
          <w:sz w:val="22"/>
          <w:szCs w:val="22"/>
        </w:rPr>
        <w:t>time</w:t>
      </w:r>
      <w:r>
        <w:rPr>
          <w:rFonts w:cs="Meiryo" w:hAnsi="Meiryo" w:eastAsia="Meiryo" w:ascii="Meiryo"/>
          <w:color w:val="221F1F"/>
          <w:spacing w:val="46"/>
          <w:w w:val="82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2"/>
          <w:sz w:val="22"/>
          <w:szCs w:val="22"/>
        </w:rPr>
        <w:t>(Bozon,</w:t>
      </w:r>
      <w:r>
        <w:rPr>
          <w:rFonts w:cs="Meiryo" w:hAnsi="Meiryo" w:eastAsia="Meiryo" w:ascii="Meiryo"/>
          <w:color w:val="221F1F"/>
          <w:spacing w:val="0"/>
          <w:w w:val="82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10"/>
          <w:w w:val="82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2"/>
          <w:sz w:val="22"/>
          <w:szCs w:val="22"/>
        </w:rPr>
        <w:t>2003;</w:t>
      </w:r>
      <w:r>
        <w:rPr>
          <w:rFonts w:cs="Meiryo" w:hAnsi="Meiryo" w:eastAsia="Meiryo" w:ascii="Meiryo"/>
          <w:color w:val="221F1F"/>
          <w:spacing w:val="-12"/>
          <w:w w:val="82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2"/>
          <w:sz w:val="22"/>
          <w:szCs w:val="22"/>
        </w:rPr>
        <w:t>Finer,</w:t>
      </w:r>
      <w:r>
        <w:rPr>
          <w:rFonts w:cs="Meiryo" w:hAnsi="Meiryo" w:eastAsia="Meiryo" w:ascii="Meiryo"/>
          <w:color w:val="221F1F"/>
          <w:spacing w:val="0"/>
          <w:w w:val="82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19"/>
          <w:w w:val="82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2"/>
          <w:sz w:val="22"/>
          <w:szCs w:val="22"/>
        </w:rPr>
        <w:t>2007).</w:t>
      </w:r>
      <w:r>
        <w:rPr>
          <w:rFonts w:cs="Meiryo" w:hAnsi="Meiryo" w:eastAsia="Meiryo" w:ascii="Meiryo"/>
          <w:color w:val="221F1F"/>
          <w:spacing w:val="30"/>
          <w:w w:val="82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Early</w:t>
      </w:r>
      <w:r>
        <w:rPr>
          <w:rFonts w:cs="Meiryo" w:hAnsi="Meiryo" w:eastAsia="Meiryo" w:ascii="Meiryo"/>
          <w:color w:val="221F1F"/>
          <w:spacing w:val="-16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AFI</w:t>
      </w:r>
      <w:r>
        <w:rPr>
          <w:rFonts w:cs="Meiryo" w:hAnsi="Meiryo" w:eastAsia="Meiryo" w:ascii="Meiryo"/>
          <w:color w:val="221F1F"/>
          <w:spacing w:val="21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is</w:t>
      </w:r>
      <w:r>
        <w:rPr>
          <w:rFonts w:cs="Meiryo" w:hAnsi="Meiryo" w:eastAsia="Meiryo" w:ascii="Meiryo"/>
          <w:color w:val="221F1F"/>
          <w:spacing w:val="-19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9"/>
          <w:sz w:val="22"/>
          <w:szCs w:val="22"/>
        </w:rPr>
        <w:t>ass</w:t>
      </w:r>
      <w:r>
        <w:rPr>
          <w:rFonts w:cs="Meiryo" w:hAnsi="Meiryo" w:eastAsia="Meiryo" w:ascii="Meiryo"/>
          <w:color w:val="221F1F"/>
          <w:spacing w:val="6"/>
          <w:w w:val="89"/>
          <w:sz w:val="22"/>
          <w:szCs w:val="22"/>
        </w:rPr>
        <w:t>o</w:t>
      </w:r>
      <w:r>
        <w:rPr>
          <w:rFonts w:cs="Meiryo" w:hAnsi="Meiryo" w:eastAsia="Meiryo" w:ascii="Meiryo"/>
          <w:color w:val="221F1F"/>
          <w:spacing w:val="0"/>
          <w:w w:val="89"/>
          <w:sz w:val="22"/>
          <w:szCs w:val="22"/>
        </w:rPr>
        <w:t>ciated</w:t>
      </w:r>
      <w:r>
        <w:rPr>
          <w:rFonts w:cs="Meiryo" w:hAnsi="Meiryo" w:eastAsia="Meiryo" w:ascii="Meiryo"/>
          <w:color w:val="221F1F"/>
          <w:spacing w:val="-19"/>
          <w:w w:val="89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9"/>
          <w:sz w:val="22"/>
          <w:szCs w:val="22"/>
        </w:rPr>
        <w:t>with</w:t>
      </w:r>
      <w:r>
        <w:rPr>
          <w:rFonts w:cs="Meiryo" w:hAnsi="Meiryo" w:eastAsia="Meiryo" w:ascii="Meiryo"/>
          <w:color w:val="221F1F"/>
          <w:spacing w:val="26"/>
          <w:w w:val="89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a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9"/>
          <w:sz w:val="22"/>
          <w:szCs w:val="22"/>
        </w:rPr>
        <w:t>plethora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of</w:t>
      </w:r>
      <w:r>
        <w:rPr>
          <w:rFonts w:cs="Meiryo" w:hAnsi="Meiryo" w:eastAsia="Meiryo" w:ascii="Meiryo"/>
          <w:color w:val="221F1F"/>
          <w:spacing w:val="-30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4"/>
          <w:sz w:val="22"/>
          <w:szCs w:val="22"/>
        </w:rPr>
        <w:t>negati</w:t>
      </w:r>
      <w:r>
        <w:rPr>
          <w:rFonts w:cs="Meiryo" w:hAnsi="Meiryo" w:eastAsia="Meiryo" w:ascii="Meiryo"/>
          <w:color w:val="221F1F"/>
          <w:spacing w:val="-4"/>
          <w:w w:val="84"/>
          <w:sz w:val="22"/>
          <w:szCs w:val="22"/>
        </w:rPr>
        <w:t>v</w:t>
      </w:r>
      <w:r>
        <w:rPr>
          <w:rFonts w:cs="Meiryo" w:hAnsi="Meiryo" w:eastAsia="Meiryo" w:ascii="Meiryo"/>
          <w:color w:val="221F1F"/>
          <w:spacing w:val="0"/>
          <w:w w:val="84"/>
          <w:sz w:val="22"/>
          <w:szCs w:val="22"/>
        </w:rPr>
        <w:t>e</w:t>
      </w:r>
      <w:r>
        <w:rPr>
          <w:rFonts w:cs="Meiryo" w:hAnsi="Meiryo" w:eastAsia="Meiryo" w:ascii="Meiryo"/>
          <w:color w:val="221F1F"/>
          <w:spacing w:val="41"/>
          <w:w w:val="84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4"/>
          <w:sz w:val="22"/>
          <w:szCs w:val="22"/>
        </w:rPr>
        <w:t>d</w:t>
      </w:r>
      <w:r>
        <w:rPr>
          <w:rFonts w:cs="Meiryo" w:hAnsi="Meiryo" w:eastAsia="Meiryo" w:ascii="Meiryo"/>
          <w:color w:val="221F1F"/>
          <w:spacing w:val="-5"/>
          <w:w w:val="84"/>
          <w:sz w:val="22"/>
          <w:szCs w:val="22"/>
        </w:rPr>
        <w:t>o</w:t>
      </w:r>
      <w:r>
        <w:rPr>
          <w:rFonts w:cs="Meiryo" w:hAnsi="Meiryo" w:eastAsia="Meiryo" w:ascii="Meiryo"/>
          <w:color w:val="221F1F"/>
          <w:spacing w:val="0"/>
          <w:w w:val="84"/>
          <w:sz w:val="22"/>
          <w:szCs w:val="22"/>
        </w:rPr>
        <w:t>wnstream</w:t>
      </w:r>
      <w:r>
        <w:rPr>
          <w:rFonts w:cs="Meiryo" w:hAnsi="Meiryo" w:eastAsia="Meiryo" w:ascii="Meiryo"/>
          <w:color w:val="221F1F"/>
          <w:spacing w:val="52"/>
          <w:w w:val="84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4"/>
          <w:sz w:val="22"/>
          <w:szCs w:val="22"/>
        </w:rPr>
        <w:t>consequences,</w:t>
      </w:r>
      <w:r>
        <w:rPr>
          <w:rFonts w:cs="Meiryo" w:hAnsi="Meiryo" w:eastAsia="Meiryo" w:ascii="Meiryo"/>
          <w:color w:val="221F1F"/>
          <w:spacing w:val="-5"/>
          <w:w w:val="84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4"/>
          <w:sz w:val="22"/>
          <w:szCs w:val="22"/>
        </w:rPr>
        <w:t>including</w:t>
      </w:r>
      <w:r>
        <w:rPr>
          <w:rFonts w:cs="Meiryo" w:hAnsi="Meiryo" w:eastAsia="Meiryo" w:ascii="Meiryo"/>
          <w:color w:val="221F1F"/>
          <w:spacing w:val="0"/>
          <w:w w:val="84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25"/>
          <w:w w:val="84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4"/>
          <w:sz w:val="22"/>
          <w:szCs w:val="22"/>
        </w:rPr>
        <w:t>l</w:t>
      </w:r>
      <w:r>
        <w:rPr>
          <w:rFonts w:cs="Meiryo" w:hAnsi="Meiryo" w:eastAsia="Meiryo" w:ascii="Meiryo"/>
          <w:color w:val="221F1F"/>
          <w:spacing w:val="-5"/>
          <w:w w:val="84"/>
          <w:sz w:val="22"/>
          <w:szCs w:val="22"/>
        </w:rPr>
        <w:t>o</w:t>
      </w:r>
      <w:r>
        <w:rPr>
          <w:rFonts w:cs="Meiryo" w:hAnsi="Meiryo" w:eastAsia="Meiryo" w:ascii="Meiryo"/>
          <w:color w:val="221F1F"/>
          <w:spacing w:val="-5"/>
          <w:w w:val="84"/>
          <w:sz w:val="22"/>
          <w:szCs w:val="22"/>
        </w:rPr>
        <w:t>w</w:t>
      </w:r>
      <w:r>
        <w:rPr>
          <w:rFonts w:cs="Meiryo" w:hAnsi="Meiryo" w:eastAsia="Meiryo" w:ascii="Meiryo"/>
          <w:color w:val="221F1F"/>
          <w:spacing w:val="0"/>
          <w:w w:val="84"/>
          <w:sz w:val="22"/>
          <w:szCs w:val="22"/>
        </w:rPr>
        <w:t>e</w:t>
      </w:r>
      <w:r>
        <w:rPr>
          <w:rFonts w:cs="Meiryo" w:hAnsi="Meiryo" w:eastAsia="Meiryo" w:ascii="Meiryo"/>
          <w:color w:val="221F1F"/>
          <w:spacing w:val="0"/>
          <w:w w:val="84"/>
          <w:sz w:val="22"/>
          <w:szCs w:val="22"/>
        </w:rPr>
        <w:t>r</w:t>
      </w:r>
      <w:r>
        <w:rPr>
          <w:rFonts w:cs="Meiryo" w:hAnsi="Meiryo" w:eastAsia="Meiryo" w:ascii="Meiryo"/>
          <w:color w:val="221F1F"/>
          <w:spacing w:val="26"/>
          <w:w w:val="84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4"/>
          <w:sz w:val="22"/>
          <w:szCs w:val="22"/>
        </w:rPr>
        <w:t>education</w:t>
      </w:r>
      <w:r>
        <w:rPr>
          <w:rFonts w:cs="Meiryo" w:hAnsi="Meiryo" w:eastAsia="Meiryo" w:ascii="Meiryo"/>
          <w:color w:val="221F1F"/>
          <w:spacing w:val="0"/>
          <w:w w:val="84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1"/>
          <w:w w:val="84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attainme</w:t>
      </w:r>
      <w:r>
        <w:rPr>
          <w:rFonts w:cs="Meiryo" w:hAnsi="Meiryo" w:eastAsia="Meiryo" w:ascii="Meiryo"/>
          <w:color w:val="221F1F"/>
          <w:spacing w:val="-5"/>
          <w:w w:val="100"/>
          <w:sz w:val="22"/>
          <w:szCs w:val="22"/>
        </w:rPr>
        <w:t>n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t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2"/>
          <w:sz w:val="22"/>
          <w:szCs w:val="22"/>
        </w:rPr>
        <w:t>(Harden,</w:t>
      </w:r>
      <w:r>
        <w:rPr>
          <w:rFonts w:cs="Meiryo" w:hAnsi="Meiryo" w:eastAsia="Meiryo" w:ascii="Meiryo"/>
          <w:color w:val="221F1F"/>
          <w:spacing w:val="0"/>
          <w:w w:val="82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19"/>
          <w:w w:val="82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2"/>
          <w:sz w:val="22"/>
          <w:szCs w:val="22"/>
        </w:rPr>
        <w:t>2012;</w:t>
      </w:r>
      <w:r>
        <w:rPr>
          <w:rFonts w:cs="Meiryo" w:hAnsi="Meiryo" w:eastAsia="Meiryo" w:ascii="Meiryo"/>
          <w:color w:val="221F1F"/>
          <w:spacing w:val="-12"/>
          <w:w w:val="82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2"/>
          <w:sz w:val="22"/>
          <w:szCs w:val="22"/>
        </w:rPr>
        <w:t>Spriggs</w:t>
      </w:r>
      <w:r>
        <w:rPr>
          <w:rFonts w:cs="Meiryo" w:hAnsi="Meiryo" w:eastAsia="Meiryo" w:ascii="Meiryo"/>
          <w:color w:val="221F1F"/>
          <w:spacing w:val="53"/>
          <w:w w:val="82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&amp;</w:t>
      </w:r>
      <w:r>
        <w:rPr>
          <w:rFonts w:cs="Meiryo" w:hAnsi="Meiryo" w:eastAsia="Meiryo" w:ascii="Meiryo"/>
          <w:color w:val="221F1F"/>
          <w:spacing w:val="10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2"/>
          <w:sz w:val="22"/>
          <w:szCs w:val="22"/>
        </w:rPr>
        <w:t>Hal</w:t>
      </w:r>
      <w:r>
        <w:rPr>
          <w:rFonts w:cs="Meiryo" w:hAnsi="Meiryo" w:eastAsia="Meiryo" w:ascii="Meiryo"/>
          <w:color w:val="221F1F"/>
          <w:spacing w:val="5"/>
          <w:w w:val="82"/>
          <w:sz w:val="22"/>
          <w:szCs w:val="22"/>
        </w:rPr>
        <w:t>p</w:t>
      </w:r>
      <w:r>
        <w:rPr>
          <w:rFonts w:cs="Meiryo" w:hAnsi="Meiryo" w:eastAsia="Meiryo" w:ascii="Meiryo"/>
          <w:color w:val="221F1F"/>
          <w:spacing w:val="0"/>
          <w:w w:val="82"/>
          <w:sz w:val="22"/>
          <w:szCs w:val="22"/>
        </w:rPr>
        <w:t>ern,</w:t>
      </w:r>
      <w:r>
        <w:rPr>
          <w:rFonts w:cs="Meiryo" w:hAnsi="Meiryo" w:eastAsia="Meiryo" w:ascii="Meiryo"/>
          <w:color w:val="221F1F"/>
          <w:spacing w:val="0"/>
          <w:w w:val="82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28"/>
          <w:w w:val="82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2"/>
          <w:sz w:val="22"/>
          <w:szCs w:val="22"/>
        </w:rPr>
        <w:t>2008;</w:t>
      </w:r>
      <w:r>
        <w:rPr>
          <w:rFonts w:cs="Meiryo" w:hAnsi="Meiryo" w:eastAsia="Meiryo" w:ascii="Meiryo"/>
          <w:color w:val="221F1F"/>
          <w:spacing w:val="-12"/>
          <w:w w:val="82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-15"/>
          <w:w w:val="82"/>
          <w:sz w:val="22"/>
          <w:szCs w:val="22"/>
        </w:rPr>
        <w:t>W</w:t>
      </w:r>
      <w:r>
        <w:rPr>
          <w:rFonts w:cs="Meiryo" w:hAnsi="Meiryo" w:eastAsia="Meiryo" w:ascii="Meiryo"/>
          <w:color w:val="221F1F"/>
          <w:spacing w:val="0"/>
          <w:w w:val="82"/>
          <w:sz w:val="22"/>
          <w:szCs w:val="22"/>
        </w:rPr>
        <w:t>ellings</w:t>
      </w:r>
      <w:r>
        <w:rPr>
          <w:rFonts w:cs="Meiryo" w:hAnsi="Meiryo" w:eastAsia="Meiryo" w:ascii="Meiryo"/>
          <w:color w:val="221F1F"/>
          <w:spacing w:val="0"/>
          <w:w w:val="82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39"/>
          <w:w w:val="82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et</w:t>
      </w:r>
      <w:r>
        <w:rPr>
          <w:rFonts w:cs="Meiryo" w:hAnsi="Meiryo" w:eastAsia="Meiryo" w:ascii="Meiryo"/>
          <w:color w:val="221F1F"/>
          <w:spacing w:val="-28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5"/>
          <w:sz w:val="22"/>
          <w:szCs w:val="22"/>
        </w:rPr>
        <w:t>al.,</w:t>
      </w:r>
      <w:r>
        <w:rPr>
          <w:rFonts w:cs="Meiryo" w:hAnsi="Meiryo" w:eastAsia="Meiryo" w:ascii="Meiryo"/>
          <w:color w:val="221F1F"/>
          <w:spacing w:val="17"/>
          <w:w w:val="85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5"/>
          <w:sz w:val="22"/>
          <w:szCs w:val="22"/>
        </w:rPr>
        <w:t>2001),</w:t>
      </w:r>
      <w:r>
        <w:rPr>
          <w:rFonts w:cs="Meiryo" w:hAnsi="Meiryo" w:eastAsia="Meiryo" w:ascii="Meiryo"/>
          <w:color w:val="221F1F"/>
          <w:spacing w:val="-18"/>
          <w:w w:val="85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5"/>
          <w:sz w:val="22"/>
          <w:szCs w:val="22"/>
        </w:rPr>
        <w:t>failure</w:t>
      </w:r>
      <w:r>
        <w:rPr>
          <w:rFonts w:cs="Meiryo" w:hAnsi="Meiryo" w:eastAsia="Meiryo" w:ascii="Meiryo"/>
          <w:color w:val="221F1F"/>
          <w:spacing w:val="43"/>
          <w:w w:val="85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to</w:t>
      </w:r>
      <w:r>
        <w:rPr>
          <w:rFonts w:cs="Meiryo" w:hAnsi="Meiryo" w:eastAsia="Meiryo" w:ascii="Meiryo"/>
          <w:color w:val="221F1F"/>
          <w:spacing w:val="-20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meet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education</w:t>
      </w:r>
      <w:r>
        <w:rPr>
          <w:rFonts w:cs="Meiryo" w:hAnsi="Meiryo" w:eastAsia="Meiryo" w:ascii="Meiryo"/>
          <w:color w:val="221F1F"/>
          <w:spacing w:val="19"/>
          <w:w w:val="88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and</w:t>
      </w:r>
      <w:r>
        <w:rPr>
          <w:rFonts w:cs="Meiryo" w:hAnsi="Meiryo" w:eastAsia="Meiryo" w:ascii="Meiryo"/>
          <w:color w:val="221F1F"/>
          <w:spacing w:val="12"/>
          <w:w w:val="88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career</w:t>
      </w:r>
      <w:r>
        <w:rPr>
          <w:rFonts w:cs="Meiryo" w:hAnsi="Meiryo" w:eastAsia="Meiryo" w:ascii="Meiryo"/>
          <w:color w:val="221F1F"/>
          <w:spacing w:val="-11"/>
          <w:w w:val="88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goals</w:t>
      </w:r>
      <w:r>
        <w:rPr>
          <w:rFonts w:cs="Meiryo" w:hAnsi="Meiryo" w:eastAsia="Meiryo" w:ascii="Meiryo"/>
          <w:color w:val="221F1F"/>
          <w:spacing w:val="-8"/>
          <w:w w:val="88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(Hal</w:t>
      </w:r>
      <w:r>
        <w:rPr>
          <w:rFonts w:cs="Meiryo" w:hAnsi="Meiryo" w:eastAsia="Meiryo" w:ascii="Meiryo"/>
          <w:color w:val="221F1F"/>
          <w:spacing w:val="6"/>
          <w:w w:val="88"/>
          <w:sz w:val="22"/>
          <w:szCs w:val="22"/>
        </w:rPr>
        <w:t>p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ern,</w:t>
      </w:r>
      <w:r>
        <w:rPr>
          <w:rFonts w:cs="Meiryo" w:hAnsi="Meiryo" w:eastAsia="Meiryo" w:ascii="Meiryo"/>
          <w:color w:val="221F1F"/>
          <w:spacing w:val="30"/>
          <w:w w:val="88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J</w:t>
      </w:r>
      <w:r>
        <w:rPr>
          <w:rFonts w:cs="Meiryo" w:hAnsi="Meiryo" w:eastAsia="Meiryo" w:ascii="Meiryo"/>
          <w:color w:val="221F1F"/>
          <w:spacing w:val="-5"/>
          <w:w w:val="88"/>
          <w:sz w:val="22"/>
          <w:szCs w:val="22"/>
        </w:rPr>
        <w:t>o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yner,</w:t>
      </w:r>
      <w:r>
        <w:rPr>
          <w:rFonts w:cs="Meiryo" w:hAnsi="Meiryo" w:eastAsia="Meiryo" w:ascii="Meiryo"/>
          <w:color w:val="221F1F"/>
          <w:spacing w:val="23"/>
          <w:w w:val="88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Udr</w:t>
      </w:r>
      <w:r>
        <w:rPr>
          <w:rFonts w:cs="Meiryo" w:hAnsi="Meiryo" w:eastAsia="Meiryo" w:ascii="Meiryo"/>
          <w:color w:val="221F1F"/>
          <w:spacing w:val="-16"/>
          <w:w w:val="88"/>
          <w:sz w:val="22"/>
          <w:szCs w:val="22"/>
        </w:rPr>
        <w:t>y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,</w:t>
      </w:r>
      <w:r>
        <w:rPr>
          <w:rFonts w:cs="Meiryo" w:hAnsi="Meiryo" w:eastAsia="Meiryo" w:ascii="Meiryo"/>
          <w:color w:val="221F1F"/>
          <w:spacing w:val="40"/>
          <w:w w:val="88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&amp;</w:t>
      </w:r>
      <w:r>
        <w:rPr>
          <w:rFonts w:cs="Meiryo" w:hAnsi="Meiryo" w:eastAsia="Meiryo" w:ascii="Meiryo"/>
          <w:color w:val="221F1F"/>
          <w:spacing w:val="10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5"/>
          <w:sz w:val="22"/>
          <w:szCs w:val="22"/>
        </w:rPr>
        <w:t>Su</w:t>
      </w:r>
      <w:r>
        <w:rPr>
          <w:rFonts w:cs="Meiryo" w:hAnsi="Meiryo" w:eastAsia="Meiryo" w:ascii="Meiryo"/>
          <w:color w:val="221F1F"/>
          <w:spacing w:val="-5"/>
          <w:w w:val="85"/>
          <w:sz w:val="22"/>
          <w:szCs w:val="22"/>
        </w:rPr>
        <w:t>c</w:t>
      </w:r>
      <w:r>
        <w:rPr>
          <w:rFonts w:cs="Meiryo" w:hAnsi="Meiryo" w:eastAsia="Meiryo" w:ascii="Meiryo"/>
          <w:color w:val="221F1F"/>
          <w:spacing w:val="0"/>
          <w:w w:val="85"/>
          <w:sz w:val="22"/>
          <w:szCs w:val="22"/>
        </w:rPr>
        <w:t>hindran,</w:t>
      </w:r>
      <w:r>
        <w:rPr>
          <w:rFonts w:cs="Meiryo" w:hAnsi="Meiryo" w:eastAsia="Meiryo" w:ascii="Meiryo"/>
          <w:color w:val="221F1F"/>
          <w:spacing w:val="0"/>
          <w:w w:val="85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2"/>
          <w:w w:val="85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5"/>
          <w:sz w:val="22"/>
          <w:szCs w:val="22"/>
        </w:rPr>
        <w:t>2000),</w:t>
      </w:r>
      <w:r>
        <w:rPr>
          <w:rFonts w:cs="Meiryo" w:hAnsi="Meiryo" w:eastAsia="Meiryo" w:ascii="Meiryo"/>
          <w:color w:val="221F1F"/>
          <w:spacing w:val="-18"/>
          <w:w w:val="85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5"/>
          <w:sz w:val="22"/>
          <w:szCs w:val="22"/>
        </w:rPr>
        <w:t>increased</w:t>
      </w:r>
      <w:r>
        <w:rPr>
          <w:rFonts w:cs="Meiryo" w:hAnsi="Meiryo" w:eastAsia="Meiryo" w:ascii="Meiryo"/>
          <w:color w:val="221F1F"/>
          <w:spacing w:val="20"/>
          <w:w w:val="85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risk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of</w:t>
      </w:r>
      <w:r>
        <w:rPr>
          <w:rFonts w:cs="Meiryo" w:hAnsi="Meiryo" w:eastAsia="Meiryo" w:ascii="Meiryo"/>
          <w:color w:val="221F1F"/>
          <w:spacing w:val="-30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teenage</w:t>
      </w:r>
      <w:r>
        <w:rPr>
          <w:rFonts w:cs="Meiryo" w:hAnsi="Meiryo" w:eastAsia="Meiryo" w:ascii="Meiryo"/>
          <w:color w:val="221F1F"/>
          <w:spacing w:val="-15"/>
          <w:w w:val="86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pregnancy</w:t>
      </w:r>
      <w:r>
        <w:rPr>
          <w:rFonts w:cs="Meiryo" w:hAnsi="Meiryo" w:eastAsia="Meiryo" w:ascii="Meiryo"/>
          <w:color w:val="221F1F"/>
          <w:spacing w:val="22"/>
          <w:w w:val="86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(Leite</w:t>
      </w:r>
      <w:r>
        <w:rPr>
          <w:rFonts w:cs="Meiryo" w:hAnsi="Meiryo" w:eastAsia="Meiryo" w:ascii="Meiryo"/>
          <w:color w:val="221F1F"/>
          <w:spacing w:val="-5"/>
          <w:w w:val="86"/>
          <w:sz w:val="22"/>
          <w:szCs w:val="22"/>
        </w:rPr>
        <w:t>n</w:t>
      </w:r>
      <w:r>
        <w:rPr>
          <w:rFonts w:cs="Meiryo" w:hAnsi="Meiryo" w:eastAsia="Meiryo" w:ascii="Meiryo"/>
          <w:color w:val="221F1F"/>
          <w:spacing w:val="5"/>
          <w:w w:val="86"/>
          <w:sz w:val="22"/>
          <w:szCs w:val="22"/>
        </w:rPr>
        <w:t>b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erg</w:t>
      </w:r>
      <w:r>
        <w:rPr>
          <w:rFonts w:cs="Meiryo" w:hAnsi="Meiryo" w:eastAsia="Meiryo" w:ascii="Meiryo"/>
          <w:color w:val="221F1F"/>
          <w:spacing w:val="43"/>
          <w:w w:val="86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&amp;</w:t>
      </w:r>
      <w:r>
        <w:rPr>
          <w:rFonts w:cs="Meiryo" w:hAnsi="Meiryo" w:eastAsia="Meiryo" w:ascii="Meiryo"/>
          <w:color w:val="221F1F"/>
          <w:spacing w:val="10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2"/>
          <w:sz w:val="22"/>
          <w:szCs w:val="22"/>
        </w:rPr>
        <w:t>Saltzman,</w:t>
      </w:r>
      <w:r>
        <w:rPr>
          <w:rFonts w:cs="Meiryo" w:hAnsi="Meiryo" w:eastAsia="Meiryo" w:ascii="Meiryo"/>
          <w:color w:val="221F1F"/>
          <w:spacing w:val="0"/>
          <w:w w:val="82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27"/>
          <w:w w:val="82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2"/>
          <w:sz w:val="22"/>
          <w:szCs w:val="22"/>
        </w:rPr>
        <w:t>2000;</w:t>
      </w:r>
      <w:r>
        <w:rPr>
          <w:rFonts w:cs="Meiryo" w:hAnsi="Meiryo" w:eastAsia="Meiryo" w:ascii="Meiryo"/>
          <w:color w:val="221F1F"/>
          <w:spacing w:val="-12"/>
          <w:w w:val="82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-15"/>
          <w:w w:val="82"/>
          <w:sz w:val="22"/>
          <w:szCs w:val="22"/>
        </w:rPr>
        <w:t>W</w:t>
      </w:r>
      <w:r>
        <w:rPr>
          <w:rFonts w:cs="Meiryo" w:hAnsi="Meiryo" w:eastAsia="Meiryo" w:ascii="Meiryo"/>
          <w:color w:val="221F1F"/>
          <w:spacing w:val="0"/>
          <w:w w:val="82"/>
          <w:sz w:val="22"/>
          <w:szCs w:val="22"/>
        </w:rPr>
        <w:t>ellings</w:t>
      </w:r>
      <w:r>
        <w:rPr>
          <w:rFonts w:cs="Meiryo" w:hAnsi="Meiryo" w:eastAsia="Meiryo" w:ascii="Meiryo"/>
          <w:color w:val="221F1F"/>
          <w:spacing w:val="0"/>
          <w:w w:val="82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39"/>
          <w:w w:val="82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et</w:t>
      </w:r>
      <w:r>
        <w:rPr>
          <w:rFonts w:cs="Meiryo" w:hAnsi="Meiryo" w:eastAsia="Meiryo" w:ascii="Meiryo"/>
          <w:color w:val="221F1F"/>
          <w:spacing w:val="-28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4"/>
          <w:sz w:val="22"/>
          <w:szCs w:val="22"/>
        </w:rPr>
        <w:t>al.,</w:t>
      </w:r>
      <w:r>
        <w:rPr>
          <w:rFonts w:cs="Meiryo" w:hAnsi="Meiryo" w:eastAsia="Meiryo" w:ascii="Meiryo"/>
          <w:color w:val="221F1F"/>
          <w:spacing w:val="21"/>
          <w:w w:val="84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4"/>
          <w:sz w:val="22"/>
          <w:szCs w:val="22"/>
        </w:rPr>
        <w:t>2001),</w:t>
      </w:r>
      <w:r>
        <w:rPr>
          <w:rFonts w:cs="Meiryo" w:hAnsi="Meiryo" w:eastAsia="Meiryo" w:ascii="Meiryo"/>
          <w:color w:val="221F1F"/>
          <w:spacing w:val="-10"/>
          <w:w w:val="84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and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increased</w:t>
      </w:r>
      <w:r>
        <w:rPr>
          <w:rFonts w:cs="Meiryo" w:hAnsi="Meiryo" w:eastAsia="Meiryo" w:ascii="Meiryo"/>
          <w:color w:val="221F1F"/>
          <w:spacing w:val="9"/>
          <w:w w:val="86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rates</w:t>
      </w:r>
      <w:r>
        <w:rPr>
          <w:rFonts w:cs="Meiryo" w:hAnsi="Meiryo" w:eastAsia="Meiryo" w:ascii="Meiryo"/>
          <w:color w:val="221F1F"/>
          <w:spacing w:val="10"/>
          <w:w w:val="86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of</w:t>
      </w:r>
      <w:r>
        <w:rPr>
          <w:rFonts w:cs="Meiryo" w:hAnsi="Meiryo" w:eastAsia="Meiryo" w:ascii="Meiryo"/>
          <w:color w:val="221F1F"/>
          <w:spacing w:val="-30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9"/>
          <w:sz w:val="22"/>
          <w:szCs w:val="22"/>
        </w:rPr>
        <w:t>sexually</w:t>
      </w:r>
      <w:r>
        <w:rPr>
          <w:rFonts w:cs="Meiryo" w:hAnsi="Meiryo" w:eastAsia="Meiryo" w:ascii="Meiryo"/>
          <w:color w:val="221F1F"/>
          <w:spacing w:val="8"/>
          <w:w w:val="89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9"/>
          <w:sz w:val="22"/>
          <w:szCs w:val="22"/>
        </w:rPr>
        <w:t>transmitted</w:t>
      </w:r>
      <w:r>
        <w:rPr>
          <w:rFonts w:cs="Meiryo" w:hAnsi="Meiryo" w:eastAsia="Meiryo" w:ascii="Meiryo"/>
          <w:color w:val="221F1F"/>
          <w:spacing w:val="21"/>
          <w:w w:val="89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9"/>
          <w:sz w:val="22"/>
          <w:szCs w:val="22"/>
        </w:rPr>
        <w:t>infections</w:t>
      </w:r>
      <w:r>
        <w:rPr>
          <w:rFonts w:cs="Meiryo" w:hAnsi="Meiryo" w:eastAsia="Meiryo" w:ascii="Meiryo"/>
          <w:color w:val="221F1F"/>
          <w:spacing w:val="8"/>
          <w:w w:val="89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9"/>
          <w:sz w:val="22"/>
          <w:szCs w:val="22"/>
        </w:rPr>
        <w:t>(Kaestle,</w:t>
      </w:r>
      <w:r>
        <w:rPr>
          <w:rFonts w:cs="Meiryo" w:hAnsi="Meiryo" w:eastAsia="Meiryo" w:ascii="Meiryo"/>
          <w:color w:val="221F1F"/>
          <w:spacing w:val="18"/>
          <w:w w:val="89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9"/>
          <w:sz w:val="22"/>
          <w:szCs w:val="22"/>
        </w:rPr>
        <w:t>Hal</w:t>
      </w:r>
      <w:r>
        <w:rPr>
          <w:rFonts w:cs="Meiryo" w:hAnsi="Meiryo" w:eastAsia="Meiryo" w:ascii="Meiryo"/>
          <w:color w:val="221F1F"/>
          <w:spacing w:val="5"/>
          <w:w w:val="89"/>
          <w:sz w:val="22"/>
          <w:szCs w:val="22"/>
        </w:rPr>
        <w:t>p</w:t>
      </w:r>
      <w:r>
        <w:rPr>
          <w:rFonts w:cs="Meiryo" w:hAnsi="Meiryo" w:eastAsia="Meiryo" w:ascii="Meiryo"/>
          <w:color w:val="221F1F"/>
          <w:spacing w:val="0"/>
          <w:w w:val="89"/>
          <w:sz w:val="22"/>
          <w:szCs w:val="22"/>
        </w:rPr>
        <w:t>ern,</w:t>
      </w:r>
      <w:r>
        <w:rPr>
          <w:rFonts w:cs="Meiryo" w:hAnsi="Meiryo" w:eastAsia="Meiryo" w:ascii="Meiryo"/>
          <w:color w:val="221F1F"/>
          <w:spacing w:val="19"/>
          <w:w w:val="89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Miller,</w:t>
      </w:r>
      <w:r>
        <w:rPr>
          <w:rFonts w:cs="Meiryo" w:hAnsi="Meiryo" w:eastAsia="Meiryo" w:ascii="Meiryo"/>
          <w:color w:val="221F1F"/>
          <w:spacing w:val="-20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&amp;</w:t>
      </w:r>
      <w:r>
        <w:rPr>
          <w:rFonts w:cs="Meiryo" w:hAnsi="Meiryo" w:eastAsia="Meiryo" w:ascii="Meiryo"/>
          <w:color w:val="221F1F"/>
          <w:spacing w:val="10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-18"/>
          <w:w w:val="100"/>
          <w:sz w:val="22"/>
          <w:szCs w:val="22"/>
        </w:rPr>
        <w:t>F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ord,</w:t>
      </w:r>
      <w:r>
        <w:rPr>
          <w:rFonts w:cs="Meiryo" w:hAnsi="Meiryo" w:eastAsia="Meiryo" w:ascii="Meiryo"/>
          <w:color w:val="000000"/>
          <w:spacing w:val="0"/>
          <w:w w:val="100"/>
          <w:sz w:val="22"/>
          <w:szCs w:val="22"/>
        </w:rPr>
      </w:r>
    </w:p>
    <w:p>
      <w:pPr>
        <w:rPr>
          <w:rFonts w:cs="Meiryo" w:hAnsi="Meiryo" w:eastAsia="Meiryo" w:ascii="Meiryo"/>
          <w:sz w:val="22"/>
          <w:szCs w:val="22"/>
        </w:rPr>
        <w:jc w:val="left"/>
        <w:spacing w:before="5" w:lineRule="auto" w:line="252"/>
        <w:ind w:left="155" w:right="96"/>
      </w:pP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2005).</w:t>
      </w:r>
      <w:r>
        <w:rPr>
          <w:rFonts w:cs="Meiryo" w:hAnsi="Meiryo" w:eastAsia="Meiryo" w:ascii="Meiryo"/>
          <w:color w:val="221F1F"/>
          <w:spacing w:val="-2"/>
          <w:w w:val="86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More</w:t>
      </w:r>
      <w:r>
        <w:rPr>
          <w:rFonts w:cs="Meiryo" w:hAnsi="Meiryo" w:eastAsia="Meiryo" w:ascii="Meiryo"/>
          <w:color w:val="221F1F"/>
          <w:spacing w:val="-4"/>
          <w:w w:val="86"/>
          <w:sz w:val="22"/>
          <w:szCs w:val="22"/>
        </w:rPr>
        <w:t>o</w:t>
      </w:r>
      <w:r>
        <w:rPr>
          <w:rFonts w:cs="Meiryo" w:hAnsi="Meiryo" w:eastAsia="Meiryo" w:ascii="Meiryo"/>
          <w:color w:val="221F1F"/>
          <w:spacing w:val="-5"/>
          <w:w w:val="86"/>
          <w:sz w:val="22"/>
          <w:szCs w:val="22"/>
        </w:rPr>
        <w:t>v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er,</w:t>
      </w:r>
      <w:r>
        <w:rPr>
          <w:rFonts w:cs="Meiryo" w:hAnsi="Meiryo" w:eastAsia="Meiryo" w:ascii="Meiryo"/>
          <w:color w:val="221F1F"/>
          <w:spacing w:val="41"/>
          <w:w w:val="86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5"/>
          <w:w w:val="86"/>
          <w:sz w:val="22"/>
          <w:szCs w:val="22"/>
        </w:rPr>
        <w:t>b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e</w:t>
      </w:r>
      <w:r>
        <w:rPr>
          <w:rFonts w:cs="Meiryo" w:hAnsi="Meiryo" w:eastAsia="Meiryo" w:ascii="Meiryo"/>
          <w:color w:val="221F1F"/>
          <w:spacing w:val="-5"/>
          <w:w w:val="86"/>
          <w:sz w:val="22"/>
          <w:szCs w:val="22"/>
        </w:rPr>
        <w:t>y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ond</w:t>
      </w:r>
      <w:r>
        <w:rPr>
          <w:rFonts w:cs="Meiryo" w:hAnsi="Meiryo" w:eastAsia="Meiryo" w:ascii="Meiryo"/>
          <w:color w:val="221F1F"/>
          <w:spacing w:val="21"/>
          <w:w w:val="86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the</w:t>
      </w:r>
      <w:r>
        <w:rPr>
          <w:rFonts w:cs="Meiryo" w:hAnsi="Meiryo" w:eastAsia="Meiryo" w:ascii="Meiryo"/>
          <w:color w:val="221F1F"/>
          <w:spacing w:val="16"/>
          <w:w w:val="86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o</w:t>
      </w:r>
      <w:r>
        <w:rPr>
          <w:rFonts w:cs="Meiryo" w:hAnsi="Meiryo" w:eastAsia="Meiryo" w:ascii="Meiryo"/>
          <w:color w:val="221F1F"/>
          <w:spacing w:val="-5"/>
          <w:w w:val="86"/>
          <w:sz w:val="22"/>
          <w:szCs w:val="22"/>
        </w:rPr>
        <w:t>b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vious</w:t>
      </w:r>
      <w:r>
        <w:rPr>
          <w:rFonts w:cs="Meiryo" w:hAnsi="Meiryo" w:eastAsia="Meiryo" w:ascii="Meiryo"/>
          <w:color w:val="221F1F"/>
          <w:spacing w:val="29"/>
          <w:w w:val="86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5"/>
          <w:w w:val="86"/>
          <w:sz w:val="22"/>
          <w:szCs w:val="22"/>
        </w:rPr>
        <w:t>b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eneﬁt</w:t>
      </w:r>
      <w:r>
        <w:rPr>
          <w:rFonts w:cs="Meiryo" w:hAnsi="Meiryo" w:eastAsia="Meiryo" w:ascii="Meiryo"/>
          <w:color w:val="221F1F"/>
          <w:spacing w:val="23"/>
          <w:w w:val="86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of</w:t>
      </w:r>
      <w:r>
        <w:rPr>
          <w:rFonts w:cs="Meiryo" w:hAnsi="Meiryo" w:eastAsia="Meiryo" w:ascii="Meiryo"/>
          <w:color w:val="221F1F"/>
          <w:spacing w:val="-30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-5"/>
          <w:w w:val="87"/>
          <w:sz w:val="22"/>
          <w:szCs w:val="22"/>
        </w:rPr>
        <w:t>a</w:t>
      </w:r>
      <w:r>
        <w:rPr>
          <w:rFonts w:cs="Meiryo" w:hAnsi="Meiryo" w:eastAsia="Meiryo" w:ascii="Meiryo"/>
          <w:color w:val="221F1F"/>
          <w:spacing w:val="-5"/>
          <w:w w:val="87"/>
          <w:sz w:val="22"/>
          <w:szCs w:val="22"/>
        </w:rPr>
        <w:t>v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oiding</w:t>
      </w:r>
      <w:r>
        <w:rPr>
          <w:rFonts w:cs="Meiryo" w:hAnsi="Meiryo" w:eastAsia="Meiryo" w:ascii="Meiryo"/>
          <w:color w:val="221F1F"/>
          <w:spacing w:val="39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those</w:t>
      </w:r>
      <w:r>
        <w:rPr>
          <w:rFonts w:cs="Meiryo" w:hAnsi="Meiryo" w:eastAsia="Meiryo" w:ascii="Meiryo"/>
          <w:color w:val="221F1F"/>
          <w:spacing w:val="-2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negati</w:t>
      </w:r>
      <w:r>
        <w:rPr>
          <w:rFonts w:cs="Meiryo" w:hAnsi="Meiryo" w:eastAsia="Meiryo" w:ascii="Meiryo"/>
          <w:color w:val="221F1F"/>
          <w:spacing w:val="-4"/>
          <w:w w:val="87"/>
          <w:sz w:val="22"/>
          <w:szCs w:val="22"/>
        </w:rPr>
        <w:t>v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e</w:t>
      </w:r>
      <w:r>
        <w:rPr>
          <w:rFonts w:cs="Meiryo" w:hAnsi="Meiryo" w:eastAsia="Meiryo" w:ascii="Meiryo"/>
          <w:color w:val="221F1F"/>
          <w:spacing w:val="11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outcomes,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9"/>
          <w:sz w:val="22"/>
          <w:szCs w:val="22"/>
        </w:rPr>
        <w:t>del</w:t>
      </w:r>
      <w:r>
        <w:rPr>
          <w:rFonts w:cs="Meiryo" w:hAnsi="Meiryo" w:eastAsia="Meiryo" w:ascii="Meiryo"/>
          <w:color w:val="221F1F"/>
          <w:spacing w:val="-5"/>
          <w:w w:val="89"/>
          <w:sz w:val="22"/>
          <w:szCs w:val="22"/>
        </w:rPr>
        <w:t>a</w:t>
      </w:r>
      <w:r>
        <w:rPr>
          <w:rFonts w:cs="Meiryo" w:hAnsi="Meiryo" w:eastAsia="Meiryo" w:ascii="Meiryo"/>
          <w:color w:val="221F1F"/>
          <w:spacing w:val="0"/>
          <w:w w:val="89"/>
          <w:sz w:val="22"/>
          <w:szCs w:val="22"/>
        </w:rPr>
        <w:t>ying</w:t>
      </w:r>
      <w:r>
        <w:rPr>
          <w:rFonts w:cs="Meiryo" w:hAnsi="Meiryo" w:eastAsia="Meiryo" w:ascii="Meiryo"/>
          <w:color w:val="221F1F"/>
          <w:spacing w:val="11"/>
          <w:w w:val="89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AFI</w:t>
      </w:r>
      <w:r>
        <w:rPr>
          <w:rFonts w:cs="Meiryo" w:hAnsi="Meiryo" w:eastAsia="Meiryo" w:ascii="Meiryo"/>
          <w:color w:val="221F1F"/>
          <w:spacing w:val="21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is</w:t>
      </w:r>
      <w:r>
        <w:rPr>
          <w:rFonts w:cs="Meiryo" w:hAnsi="Meiryo" w:eastAsia="Meiryo" w:ascii="Meiryo"/>
          <w:color w:val="221F1F"/>
          <w:spacing w:val="-19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ass</w:t>
      </w:r>
      <w:r>
        <w:rPr>
          <w:rFonts w:cs="Meiryo" w:hAnsi="Meiryo" w:eastAsia="Meiryo" w:ascii="Meiryo"/>
          <w:color w:val="221F1F"/>
          <w:spacing w:val="6"/>
          <w:w w:val="88"/>
          <w:sz w:val="22"/>
          <w:szCs w:val="22"/>
        </w:rPr>
        <w:t>o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ciated</w:t>
      </w:r>
      <w:r>
        <w:rPr>
          <w:rFonts w:cs="Meiryo" w:hAnsi="Meiryo" w:eastAsia="Meiryo" w:ascii="Meiryo"/>
          <w:color w:val="221F1F"/>
          <w:spacing w:val="-7"/>
          <w:w w:val="88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with</w:t>
      </w:r>
      <w:r>
        <w:rPr>
          <w:rFonts w:cs="Meiryo" w:hAnsi="Meiryo" w:eastAsia="Meiryo" w:ascii="Meiryo"/>
          <w:color w:val="221F1F"/>
          <w:spacing w:val="31"/>
          <w:w w:val="88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greater</w:t>
      </w:r>
      <w:r>
        <w:rPr>
          <w:rFonts w:cs="Meiryo" w:hAnsi="Meiryo" w:eastAsia="Meiryo" w:ascii="Meiryo"/>
          <w:color w:val="221F1F"/>
          <w:spacing w:val="-7"/>
          <w:w w:val="88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relationship</w:t>
      </w:r>
      <w:r>
        <w:rPr>
          <w:rFonts w:cs="Meiryo" w:hAnsi="Meiryo" w:eastAsia="Meiryo" w:ascii="Meiryo"/>
          <w:color w:val="221F1F"/>
          <w:spacing w:val="34"/>
          <w:w w:val="88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satisfaction,</w:t>
      </w:r>
      <w:r>
        <w:rPr>
          <w:rFonts w:cs="Meiryo" w:hAnsi="Meiryo" w:eastAsia="Meiryo" w:ascii="Meiryo"/>
          <w:color w:val="221F1F"/>
          <w:spacing w:val="22"/>
          <w:w w:val="88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5"/>
          <w:w w:val="88"/>
          <w:sz w:val="22"/>
          <w:szCs w:val="22"/>
        </w:rPr>
        <w:t>p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erception</w:t>
      </w:r>
      <w:r>
        <w:rPr>
          <w:rFonts w:cs="Meiryo" w:hAnsi="Meiryo" w:eastAsia="Meiryo" w:ascii="Meiryo"/>
          <w:color w:val="221F1F"/>
          <w:spacing w:val="14"/>
          <w:w w:val="88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o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f</w:t>
      </w:r>
      <w:r>
        <w:rPr>
          <w:rFonts w:cs="Meiryo" w:hAnsi="Meiryo" w:eastAsia="Meiryo" w:ascii="Meiryo"/>
          <w:color w:val="221F1F"/>
          <w:spacing w:val="-28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increased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attracti</w:t>
      </w:r>
      <w:r>
        <w:rPr>
          <w:rFonts w:cs="Meiryo" w:hAnsi="Meiryo" w:eastAsia="Meiryo" w:ascii="Meiryo"/>
          <w:color w:val="221F1F"/>
          <w:spacing w:val="-3"/>
          <w:w w:val="86"/>
          <w:sz w:val="22"/>
          <w:szCs w:val="22"/>
        </w:rPr>
        <w:t>v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eness,</w:t>
      </w:r>
      <w:r>
        <w:rPr>
          <w:rFonts w:cs="Meiryo" w:hAnsi="Meiryo" w:eastAsia="Meiryo" w:ascii="Meiryo"/>
          <w:color w:val="221F1F"/>
          <w:spacing w:val="39"/>
          <w:w w:val="86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and</w:t>
      </w:r>
      <w:r>
        <w:rPr>
          <w:rFonts w:cs="Meiryo" w:hAnsi="Meiryo" w:eastAsia="Meiryo" w:ascii="Meiryo"/>
          <w:color w:val="221F1F"/>
          <w:spacing w:val="21"/>
          <w:w w:val="86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higher</w:t>
      </w:r>
      <w:r>
        <w:rPr>
          <w:rFonts w:cs="Meiryo" w:hAnsi="Meiryo" w:eastAsia="Meiryo" w:ascii="Meiryo"/>
          <w:color w:val="221F1F"/>
          <w:spacing w:val="24"/>
          <w:w w:val="86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household</w:t>
      </w:r>
      <w:r>
        <w:rPr>
          <w:rFonts w:cs="Meiryo" w:hAnsi="Meiryo" w:eastAsia="Meiryo" w:ascii="Meiryo"/>
          <w:color w:val="221F1F"/>
          <w:spacing w:val="20"/>
          <w:w w:val="86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income</w:t>
      </w:r>
      <w:r>
        <w:rPr>
          <w:rFonts w:cs="Meiryo" w:hAnsi="Meiryo" w:eastAsia="Meiryo" w:ascii="Meiryo"/>
          <w:color w:val="221F1F"/>
          <w:spacing w:val="17"/>
          <w:w w:val="86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(Harden,</w:t>
      </w:r>
      <w:r>
        <w:rPr>
          <w:rFonts w:cs="Meiryo" w:hAnsi="Meiryo" w:eastAsia="Meiryo" w:ascii="Meiryo"/>
          <w:color w:val="221F1F"/>
          <w:spacing w:val="39"/>
          <w:w w:val="86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2012).</w:t>
      </w:r>
      <w:r>
        <w:rPr>
          <w:rFonts w:cs="Meiryo" w:hAnsi="Meiryo" w:eastAsia="Meiryo" w:ascii="Meiryo"/>
          <w:color w:val="221F1F"/>
          <w:spacing w:val="-1"/>
          <w:w w:val="86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Because</w:t>
      </w:r>
      <w:r>
        <w:rPr>
          <w:rFonts w:cs="Meiryo" w:hAnsi="Meiryo" w:eastAsia="Meiryo" w:ascii="Meiryo"/>
          <w:color w:val="221F1F"/>
          <w:spacing w:val="9"/>
          <w:w w:val="86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the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aforeme</w:t>
      </w:r>
      <w:r>
        <w:rPr>
          <w:rFonts w:cs="Meiryo" w:hAnsi="Meiryo" w:eastAsia="Meiryo" w:ascii="Meiryo"/>
          <w:color w:val="221F1F"/>
          <w:spacing w:val="-4"/>
          <w:w w:val="86"/>
          <w:sz w:val="22"/>
          <w:szCs w:val="22"/>
        </w:rPr>
        <w:t>n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tioned</w:t>
      </w:r>
      <w:r>
        <w:rPr>
          <w:rFonts w:cs="Meiryo" w:hAnsi="Meiryo" w:eastAsia="Meiryo" w:ascii="Meiryo"/>
          <w:color w:val="221F1F"/>
          <w:spacing w:val="18"/>
          <w:w w:val="86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5"/>
          <w:sz w:val="22"/>
          <w:szCs w:val="22"/>
        </w:rPr>
        <w:t>consequences</w:t>
      </w:r>
      <w:r>
        <w:rPr>
          <w:rFonts w:cs="Meiryo" w:hAnsi="Meiryo" w:eastAsia="Meiryo" w:ascii="Meiryo"/>
          <w:color w:val="221F1F"/>
          <w:spacing w:val="-5"/>
          <w:w w:val="85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5"/>
          <w:sz w:val="22"/>
          <w:szCs w:val="22"/>
        </w:rPr>
        <w:t>are</w:t>
      </w:r>
      <w:r>
        <w:rPr>
          <w:rFonts w:cs="Meiryo" w:hAnsi="Meiryo" w:eastAsia="Meiryo" w:ascii="Meiryo"/>
          <w:color w:val="221F1F"/>
          <w:spacing w:val="7"/>
          <w:w w:val="85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5"/>
          <w:sz w:val="22"/>
          <w:szCs w:val="22"/>
        </w:rPr>
        <w:t>se</w:t>
      </w:r>
      <w:r>
        <w:rPr>
          <w:rFonts w:cs="Meiryo" w:hAnsi="Meiryo" w:eastAsia="Meiryo" w:ascii="Meiryo"/>
          <w:color w:val="221F1F"/>
          <w:spacing w:val="-5"/>
          <w:w w:val="85"/>
          <w:sz w:val="22"/>
          <w:szCs w:val="22"/>
        </w:rPr>
        <w:t>v</w:t>
      </w:r>
      <w:r>
        <w:rPr>
          <w:rFonts w:cs="Meiryo" w:hAnsi="Meiryo" w:eastAsia="Meiryo" w:ascii="Meiryo"/>
          <w:color w:val="221F1F"/>
          <w:spacing w:val="0"/>
          <w:w w:val="85"/>
          <w:sz w:val="22"/>
          <w:szCs w:val="22"/>
        </w:rPr>
        <w:t>ere</w:t>
      </w:r>
      <w:r>
        <w:rPr>
          <w:rFonts w:cs="Meiryo" w:hAnsi="Meiryo" w:eastAsia="Meiryo" w:ascii="Meiryo"/>
          <w:color w:val="221F1F"/>
          <w:spacing w:val="-12"/>
          <w:w w:val="85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5"/>
          <w:sz w:val="22"/>
          <w:szCs w:val="22"/>
        </w:rPr>
        <w:t>and</w:t>
      </w:r>
      <w:r>
        <w:rPr>
          <w:rFonts w:cs="Meiryo" w:hAnsi="Meiryo" w:eastAsia="Meiryo" w:ascii="Meiryo"/>
          <w:color w:val="221F1F"/>
          <w:spacing w:val="26"/>
          <w:w w:val="85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5"/>
          <w:sz w:val="22"/>
          <w:szCs w:val="22"/>
        </w:rPr>
        <w:t>long-rea</w:t>
      </w:r>
      <w:r>
        <w:rPr>
          <w:rFonts w:cs="Meiryo" w:hAnsi="Meiryo" w:eastAsia="Meiryo" w:ascii="Meiryo"/>
          <w:color w:val="221F1F"/>
          <w:spacing w:val="-4"/>
          <w:w w:val="85"/>
          <w:sz w:val="22"/>
          <w:szCs w:val="22"/>
        </w:rPr>
        <w:t>c</w:t>
      </w:r>
      <w:r>
        <w:rPr>
          <w:rFonts w:cs="Meiryo" w:hAnsi="Meiryo" w:eastAsia="Meiryo" w:ascii="Meiryo"/>
          <w:color w:val="221F1F"/>
          <w:spacing w:val="0"/>
          <w:w w:val="85"/>
          <w:sz w:val="22"/>
          <w:szCs w:val="22"/>
        </w:rPr>
        <w:t>hing,</w:t>
      </w:r>
      <w:r>
        <w:rPr>
          <w:rFonts w:cs="Meiryo" w:hAnsi="Meiryo" w:eastAsia="Meiryo" w:ascii="Meiryo"/>
          <w:color w:val="221F1F"/>
          <w:spacing w:val="36"/>
          <w:w w:val="85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5"/>
          <w:sz w:val="22"/>
          <w:szCs w:val="22"/>
        </w:rPr>
        <w:t>psy</w:t>
      </w:r>
      <w:r>
        <w:rPr>
          <w:rFonts w:cs="Meiryo" w:hAnsi="Meiryo" w:eastAsia="Meiryo" w:ascii="Meiryo"/>
          <w:color w:val="221F1F"/>
          <w:spacing w:val="-5"/>
          <w:w w:val="85"/>
          <w:sz w:val="22"/>
          <w:szCs w:val="22"/>
        </w:rPr>
        <w:t>c</w:t>
      </w:r>
      <w:r>
        <w:rPr>
          <w:rFonts w:cs="Meiryo" w:hAnsi="Meiryo" w:eastAsia="Meiryo" w:ascii="Meiryo"/>
          <w:color w:val="221F1F"/>
          <w:spacing w:val="0"/>
          <w:w w:val="85"/>
          <w:sz w:val="22"/>
          <w:szCs w:val="22"/>
        </w:rPr>
        <w:t>hology</w:t>
      </w:r>
      <w:r>
        <w:rPr>
          <w:rFonts w:cs="Meiryo" w:hAnsi="Meiryo" w:eastAsia="Meiryo" w:ascii="Meiryo"/>
          <w:color w:val="221F1F"/>
          <w:spacing w:val="46"/>
          <w:w w:val="85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5"/>
          <w:sz w:val="22"/>
          <w:szCs w:val="22"/>
        </w:rPr>
        <w:t>has</w:t>
      </w:r>
      <w:r>
        <w:rPr>
          <w:rFonts w:cs="Meiryo" w:hAnsi="Meiryo" w:eastAsia="Meiryo" w:ascii="Meiryo"/>
          <w:color w:val="221F1F"/>
          <w:spacing w:val="10"/>
          <w:w w:val="85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5"/>
          <w:w w:val="85"/>
          <w:sz w:val="22"/>
          <w:szCs w:val="22"/>
        </w:rPr>
        <w:t>b</w:t>
      </w:r>
      <w:r>
        <w:rPr>
          <w:rFonts w:cs="Meiryo" w:hAnsi="Meiryo" w:eastAsia="Meiryo" w:ascii="Meiryo"/>
          <w:color w:val="221F1F"/>
          <w:spacing w:val="0"/>
          <w:w w:val="85"/>
          <w:sz w:val="22"/>
          <w:szCs w:val="22"/>
        </w:rPr>
        <w:t>e</w:t>
      </w:r>
      <w:r>
        <w:rPr>
          <w:rFonts w:cs="Meiryo" w:hAnsi="Meiryo" w:eastAsia="Meiryo" w:ascii="Meiryo"/>
          <w:color w:val="221F1F"/>
          <w:spacing w:val="0"/>
          <w:w w:val="85"/>
          <w:sz w:val="22"/>
          <w:szCs w:val="22"/>
        </w:rPr>
        <w:t>gun</w:t>
      </w:r>
      <w:r>
        <w:rPr>
          <w:rFonts w:cs="Meiryo" w:hAnsi="Meiryo" w:eastAsia="Meiryo" w:ascii="Meiryo"/>
          <w:color w:val="221F1F"/>
          <w:spacing w:val="17"/>
          <w:w w:val="85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t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o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explore</w:t>
      </w:r>
      <w:r>
        <w:rPr>
          <w:rFonts w:cs="Meiryo" w:hAnsi="Meiryo" w:eastAsia="Meiryo" w:ascii="Meiryo"/>
          <w:color w:val="221F1F"/>
          <w:spacing w:val="10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5"/>
          <w:w w:val="87"/>
          <w:sz w:val="22"/>
          <w:szCs w:val="22"/>
        </w:rPr>
        <w:t>p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ote</w:t>
      </w:r>
      <w:r>
        <w:rPr>
          <w:rFonts w:cs="Meiryo" w:hAnsi="Meiryo" w:eastAsia="Meiryo" w:ascii="Meiryo"/>
          <w:color w:val="221F1F"/>
          <w:spacing w:val="-5"/>
          <w:w w:val="87"/>
          <w:sz w:val="22"/>
          <w:szCs w:val="22"/>
        </w:rPr>
        <w:t>n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tial</w:t>
      </w:r>
      <w:r>
        <w:rPr>
          <w:rFonts w:cs="Meiryo" w:hAnsi="Meiryo" w:eastAsia="Meiryo" w:ascii="Meiryo"/>
          <w:color w:val="221F1F"/>
          <w:spacing w:val="50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causal</w:t>
      </w:r>
      <w:r>
        <w:rPr>
          <w:rFonts w:cs="Meiryo" w:hAnsi="Meiryo" w:eastAsia="Meiryo" w:ascii="Meiryo"/>
          <w:color w:val="221F1F"/>
          <w:spacing w:val="16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me</w:t>
      </w:r>
      <w:r>
        <w:rPr>
          <w:rFonts w:cs="Meiryo" w:hAnsi="Meiryo" w:eastAsia="Meiryo" w:ascii="Meiryo"/>
          <w:color w:val="221F1F"/>
          <w:spacing w:val="-5"/>
          <w:w w:val="87"/>
          <w:sz w:val="22"/>
          <w:szCs w:val="22"/>
        </w:rPr>
        <w:t>c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hanisms</w:t>
      </w:r>
      <w:r>
        <w:rPr>
          <w:rFonts w:cs="Meiryo" w:hAnsi="Meiryo" w:eastAsia="Meiryo" w:ascii="Meiryo"/>
          <w:color w:val="221F1F"/>
          <w:spacing w:val="-6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of</w:t>
      </w:r>
      <w:r>
        <w:rPr>
          <w:rFonts w:cs="Meiryo" w:hAnsi="Meiryo" w:eastAsia="Meiryo" w:ascii="Meiryo"/>
          <w:color w:val="221F1F"/>
          <w:spacing w:val="-30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9"/>
          <w:sz w:val="22"/>
          <w:szCs w:val="22"/>
        </w:rPr>
        <w:t>early</w:t>
      </w:r>
      <w:r>
        <w:rPr>
          <w:rFonts w:cs="Meiryo" w:hAnsi="Meiryo" w:eastAsia="Meiryo" w:ascii="Meiryo"/>
          <w:color w:val="221F1F"/>
          <w:spacing w:val="8"/>
          <w:w w:val="89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AFI.</w:t>
      </w:r>
      <w:r>
        <w:rPr>
          <w:rFonts w:cs="Meiryo" w:hAnsi="Meiryo" w:eastAsia="Meiryo" w:ascii="Meiryo"/>
          <w:color w:val="221F1F"/>
          <w:spacing w:val="8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Indeed,</w:t>
      </w:r>
      <w:r>
        <w:rPr>
          <w:rFonts w:cs="Meiryo" w:hAnsi="Meiryo" w:eastAsia="Meiryo" w:ascii="Meiryo"/>
          <w:color w:val="221F1F"/>
          <w:spacing w:val="-8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the</w:t>
      </w:r>
      <w:r>
        <w:rPr>
          <w:rFonts w:cs="Meiryo" w:hAnsi="Meiryo" w:eastAsia="Meiryo" w:ascii="Meiryo"/>
          <w:color w:val="221F1F"/>
          <w:spacing w:val="12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ﬁeld</w:t>
      </w:r>
      <w:r>
        <w:rPr>
          <w:rFonts w:cs="Meiryo" w:hAnsi="Meiryo" w:eastAsia="Meiryo" w:ascii="Meiryo"/>
          <w:color w:val="221F1F"/>
          <w:spacing w:val="22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has</w:t>
      </w:r>
      <w:r>
        <w:rPr>
          <w:rFonts w:cs="Meiryo" w:hAnsi="Meiryo" w:eastAsia="Meiryo" w:ascii="Meiryo"/>
          <w:color w:val="221F1F"/>
          <w:spacing w:val="1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found</w:t>
      </w:r>
      <w:r>
        <w:rPr>
          <w:rFonts w:cs="Meiryo" w:hAnsi="Meiryo" w:eastAsia="Meiryo" w:ascii="Meiryo"/>
          <w:color w:val="221F1F"/>
          <w:spacing w:val="21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a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consiste</w:t>
      </w:r>
      <w:r>
        <w:rPr>
          <w:rFonts w:cs="Meiryo" w:hAnsi="Meiryo" w:eastAsia="Meiryo" w:ascii="Meiryo"/>
          <w:color w:val="221F1F"/>
          <w:spacing w:val="-5"/>
          <w:w w:val="88"/>
          <w:sz w:val="22"/>
          <w:szCs w:val="22"/>
        </w:rPr>
        <w:t>n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t</w:t>
      </w:r>
      <w:r>
        <w:rPr>
          <w:rFonts w:cs="Meiryo" w:hAnsi="Meiryo" w:eastAsia="Meiryo" w:ascii="Meiryo"/>
          <w:color w:val="221F1F"/>
          <w:spacing w:val="9"/>
          <w:w w:val="88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correlate</w:t>
      </w:r>
      <w:r>
        <w:rPr>
          <w:rFonts w:cs="Meiryo" w:hAnsi="Meiryo" w:eastAsia="Meiryo" w:ascii="Meiryo"/>
          <w:color w:val="221F1F"/>
          <w:spacing w:val="9"/>
          <w:w w:val="88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in</w:t>
      </w:r>
      <w:r>
        <w:rPr>
          <w:rFonts w:cs="Meiryo" w:hAnsi="Meiryo" w:eastAsia="Meiryo" w:ascii="Meiryo"/>
          <w:color w:val="221F1F"/>
          <w:spacing w:val="-11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the</w:t>
      </w:r>
      <w:r>
        <w:rPr>
          <w:rFonts w:cs="Meiryo" w:hAnsi="Meiryo" w:eastAsia="Meiryo" w:ascii="Meiryo"/>
          <w:color w:val="221F1F"/>
          <w:spacing w:val="16"/>
          <w:w w:val="86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literature</w:t>
      </w:r>
      <w:r>
        <w:rPr>
          <w:rFonts w:cs="Meiryo" w:hAnsi="Meiryo" w:eastAsia="Meiryo" w:ascii="Meiryo"/>
          <w:color w:val="221F1F"/>
          <w:spacing w:val="59"/>
          <w:w w:val="86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–</w:t>
      </w:r>
      <w:r>
        <w:rPr>
          <w:rFonts w:cs="Meiryo" w:hAnsi="Meiryo" w:eastAsia="Meiryo" w:ascii="Meiryo"/>
          <w:color w:val="221F1F"/>
          <w:spacing w:val="1"/>
          <w:w w:val="86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i</w:t>
      </w:r>
      <w:r>
        <w:rPr>
          <w:rFonts w:cs="Meiryo" w:hAnsi="Meiryo" w:eastAsia="Meiryo" w:ascii="Meiryo"/>
          <w:color w:val="221F1F"/>
          <w:spacing w:val="-6"/>
          <w:w w:val="100"/>
          <w:sz w:val="22"/>
          <w:szCs w:val="22"/>
        </w:rPr>
        <w:t>n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telligence.</w:t>
      </w:r>
      <w:r>
        <w:rPr>
          <w:rFonts w:cs="Meiryo" w:hAnsi="Meiryo" w:eastAsia="Meiryo" w:ascii="Meiryo"/>
          <w:color w:val="000000"/>
          <w:spacing w:val="0"/>
          <w:w w:val="100"/>
          <w:sz w:val="22"/>
          <w:szCs w:val="22"/>
        </w:rPr>
      </w:r>
    </w:p>
    <w:p>
      <w:pPr>
        <w:rPr>
          <w:rFonts w:cs="Meiryo" w:hAnsi="Meiryo" w:eastAsia="Meiryo" w:ascii="Meiryo"/>
          <w:sz w:val="22"/>
          <w:szCs w:val="22"/>
        </w:rPr>
        <w:jc w:val="left"/>
        <w:spacing w:before="5" w:lineRule="auto" w:line="252"/>
        <w:ind w:left="155" w:right="91" w:firstLine="542"/>
      </w:pP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Higher</w:t>
      </w:r>
      <w:r>
        <w:rPr>
          <w:rFonts w:cs="Meiryo" w:hAnsi="Meiryo" w:eastAsia="Meiryo" w:ascii="Meiryo"/>
          <w:color w:val="221F1F"/>
          <w:spacing w:val="19"/>
          <w:w w:val="88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le</w:t>
      </w:r>
      <w:r>
        <w:rPr>
          <w:rFonts w:cs="Meiryo" w:hAnsi="Meiryo" w:eastAsia="Meiryo" w:ascii="Meiryo"/>
          <w:color w:val="221F1F"/>
          <w:spacing w:val="-5"/>
          <w:w w:val="88"/>
          <w:sz w:val="22"/>
          <w:szCs w:val="22"/>
        </w:rPr>
        <w:t>v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els</w:t>
      </w:r>
      <w:r>
        <w:rPr>
          <w:rFonts w:cs="Meiryo" w:hAnsi="Meiryo" w:eastAsia="Meiryo" w:ascii="Meiryo"/>
          <w:color w:val="221F1F"/>
          <w:spacing w:val="-4"/>
          <w:w w:val="88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of</w:t>
      </w:r>
      <w:r>
        <w:rPr>
          <w:rFonts w:cs="Meiryo" w:hAnsi="Meiryo" w:eastAsia="Meiryo" w:ascii="Meiryo"/>
          <w:color w:val="221F1F"/>
          <w:spacing w:val="1"/>
          <w:w w:val="88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i</w:t>
      </w:r>
      <w:r>
        <w:rPr>
          <w:rFonts w:cs="Meiryo" w:hAnsi="Meiryo" w:eastAsia="Meiryo" w:ascii="Meiryo"/>
          <w:color w:val="221F1F"/>
          <w:spacing w:val="-5"/>
          <w:w w:val="88"/>
          <w:sz w:val="22"/>
          <w:szCs w:val="22"/>
        </w:rPr>
        <w:t>n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telligence</w:t>
      </w:r>
      <w:r>
        <w:rPr>
          <w:rFonts w:cs="Meiryo" w:hAnsi="Meiryo" w:eastAsia="Meiryo" w:ascii="Meiryo"/>
          <w:color w:val="221F1F"/>
          <w:spacing w:val="18"/>
          <w:w w:val="88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are</w:t>
      </w:r>
      <w:r>
        <w:rPr>
          <w:rFonts w:cs="Meiryo" w:hAnsi="Meiryo" w:eastAsia="Meiryo" w:ascii="Meiryo"/>
          <w:color w:val="221F1F"/>
          <w:spacing w:val="-9"/>
          <w:w w:val="88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5"/>
          <w:w w:val="88"/>
          <w:sz w:val="22"/>
          <w:szCs w:val="22"/>
        </w:rPr>
        <w:t>p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ositi</w:t>
      </w:r>
      <w:r>
        <w:rPr>
          <w:rFonts w:cs="Meiryo" w:hAnsi="Meiryo" w:eastAsia="Meiryo" w:ascii="Meiryo"/>
          <w:color w:val="221F1F"/>
          <w:spacing w:val="-4"/>
          <w:w w:val="88"/>
          <w:sz w:val="22"/>
          <w:szCs w:val="22"/>
        </w:rPr>
        <w:t>v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ely</w:t>
      </w:r>
      <w:r>
        <w:rPr>
          <w:rFonts w:cs="Meiryo" w:hAnsi="Meiryo" w:eastAsia="Meiryo" w:ascii="Meiryo"/>
          <w:color w:val="221F1F"/>
          <w:spacing w:val="40"/>
          <w:w w:val="88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ass</w:t>
      </w:r>
      <w:r>
        <w:rPr>
          <w:rFonts w:cs="Meiryo" w:hAnsi="Meiryo" w:eastAsia="Meiryo" w:ascii="Meiryo"/>
          <w:color w:val="221F1F"/>
          <w:spacing w:val="6"/>
          <w:w w:val="88"/>
          <w:sz w:val="22"/>
          <w:szCs w:val="22"/>
        </w:rPr>
        <w:t>o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ciated</w:t>
      </w:r>
      <w:r>
        <w:rPr>
          <w:rFonts w:cs="Meiryo" w:hAnsi="Meiryo" w:eastAsia="Meiryo" w:ascii="Meiryo"/>
          <w:color w:val="221F1F"/>
          <w:spacing w:val="-10"/>
          <w:w w:val="88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with</w:t>
      </w:r>
      <w:r>
        <w:rPr>
          <w:rFonts w:cs="Meiryo" w:hAnsi="Meiryo" w:eastAsia="Meiryo" w:ascii="Meiryo"/>
          <w:color w:val="221F1F"/>
          <w:spacing w:val="28"/>
          <w:w w:val="88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del</w:t>
      </w:r>
      <w:r>
        <w:rPr>
          <w:rFonts w:cs="Meiryo" w:hAnsi="Meiryo" w:eastAsia="Meiryo" w:ascii="Meiryo"/>
          <w:color w:val="221F1F"/>
          <w:spacing w:val="-5"/>
          <w:w w:val="88"/>
          <w:sz w:val="22"/>
          <w:szCs w:val="22"/>
        </w:rPr>
        <w:t>a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ying</w:t>
      </w:r>
      <w:r>
        <w:rPr>
          <w:rFonts w:cs="Meiryo" w:hAnsi="Meiryo" w:eastAsia="Meiryo" w:ascii="Meiryo"/>
          <w:color w:val="221F1F"/>
          <w:spacing w:val="18"/>
          <w:w w:val="88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ﬁrst</w:t>
      </w:r>
      <w:r>
        <w:rPr>
          <w:rFonts w:cs="Meiryo" w:hAnsi="Meiryo" w:eastAsia="Meiryo" w:ascii="Meiryo"/>
          <w:color w:val="221F1F"/>
          <w:spacing w:val="17"/>
          <w:w w:val="88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95"/>
          <w:sz w:val="22"/>
          <w:szCs w:val="22"/>
        </w:rPr>
        <w:t>i</w:t>
      </w:r>
      <w:r>
        <w:rPr>
          <w:rFonts w:cs="Meiryo" w:hAnsi="Meiryo" w:eastAsia="Meiryo" w:ascii="Meiryo"/>
          <w:color w:val="221F1F"/>
          <w:spacing w:val="-6"/>
          <w:w w:val="95"/>
          <w:sz w:val="22"/>
          <w:szCs w:val="22"/>
        </w:rPr>
        <w:t>n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tercourse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91"/>
          <w:sz w:val="22"/>
          <w:szCs w:val="22"/>
        </w:rPr>
        <w:t>(Hal</w:t>
      </w:r>
      <w:r>
        <w:rPr>
          <w:rFonts w:cs="Meiryo" w:hAnsi="Meiryo" w:eastAsia="Meiryo" w:ascii="Meiryo"/>
          <w:color w:val="221F1F"/>
          <w:spacing w:val="6"/>
          <w:w w:val="91"/>
          <w:sz w:val="22"/>
          <w:szCs w:val="22"/>
        </w:rPr>
        <w:t>p</w:t>
      </w:r>
      <w:r>
        <w:rPr>
          <w:rFonts w:cs="Meiryo" w:hAnsi="Meiryo" w:eastAsia="Meiryo" w:ascii="Meiryo"/>
          <w:color w:val="221F1F"/>
          <w:spacing w:val="0"/>
          <w:w w:val="91"/>
          <w:sz w:val="22"/>
          <w:szCs w:val="22"/>
        </w:rPr>
        <w:t>ern</w:t>
      </w:r>
      <w:r>
        <w:rPr>
          <w:rFonts w:cs="Meiryo" w:hAnsi="Meiryo" w:eastAsia="Meiryo" w:ascii="Meiryo"/>
          <w:color w:val="221F1F"/>
          <w:spacing w:val="6"/>
          <w:w w:val="91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et</w:t>
      </w:r>
      <w:r>
        <w:rPr>
          <w:rFonts w:cs="Meiryo" w:hAnsi="Meiryo" w:eastAsia="Meiryo" w:ascii="Meiryo"/>
          <w:color w:val="221F1F"/>
          <w:spacing w:val="-28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2"/>
          <w:sz w:val="22"/>
          <w:szCs w:val="22"/>
        </w:rPr>
        <w:t>al.,</w:t>
      </w:r>
      <w:r>
        <w:rPr>
          <w:rFonts w:cs="Meiryo" w:hAnsi="Meiryo" w:eastAsia="Meiryo" w:ascii="Meiryo"/>
          <w:color w:val="221F1F"/>
          <w:spacing w:val="29"/>
          <w:w w:val="82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2"/>
          <w:sz w:val="22"/>
          <w:szCs w:val="22"/>
        </w:rPr>
        <w:t>2000;</w:t>
      </w:r>
      <w:r>
        <w:rPr>
          <w:rFonts w:cs="Meiryo" w:hAnsi="Meiryo" w:eastAsia="Meiryo" w:ascii="Meiryo"/>
          <w:color w:val="221F1F"/>
          <w:spacing w:val="-12"/>
          <w:w w:val="82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Mott,</w:t>
      </w:r>
      <w:r>
        <w:rPr>
          <w:rFonts w:cs="Meiryo" w:hAnsi="Meiryo" w:eastAsia="Meiryo" w:ascii="Meiryo"/>
          <w:color w:val="221F1F"/>
          <w:spacing w:val="-17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78"/>
          <w:sz w:val="22"/>
          <w:szCs w:val="22"/>
        </w:rPr>
        <w:t>1983;</w:t>
      </w:r>
      <w:r>
        <w:rPr>
          <w:rFonts w:cs="Meiryo" w:hAnsi="Meiryo" w:eastAsia="Meiryo" w:ascii="Meiryo"/>
          <w:color w:val="221F1F"/>
          <w:spacing w:val="16"/>
          <w:w w:val="78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-6"/>
          <w:w w:val="100"/>
          <w:sz w:val="22"/>
          <w:szCs w:val="22"/>
        </w:rPr>
        <w:t>P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aul,</w:t>
      </w:r>
      <w:r>
        <w:rPr>
          <w:rFonts w:cs="Meiryo" w:hAnsi="Meiryo" w:eastAsia="Meiryo" w:ascii="Meiryo"/>
          <w:color w:val="221F1F"/>
          <w:spacing w:val="-26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91"/>
          <w:sz w:val="22"/>
          <w:szCs w:val="22"/>
        </w:rPr>
        <w:t>Fitzjohn,</w:t>
      </w:r>
      <w:r>
        <w:rPr>
          <w:rFonts w:cs="Meiryo" w:hAnsi="Meiryo" w:eastAsia="Meiryo" w:ascii="Meiryo"/>
          <w:color w:val="221F1F"/>
          <w:spacing w:val="35"/>
          <w:w w:val="91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91"/>
          <w:sz w:val="22"/>
          <w:szCs w:val="22"/>
        </w:rPr>
        <w:t>Herbison,</w:t>
      </w:r>
      <w:r>
        <w:rPr>
          <w:rFonts w:cs="Meiryo" w:hAnsi="Meiryo" w:eastAsia="Meiryo" w:ascii="Meiryo"/>
          <w:color w:val="221F1F"/>
          <w:spacing w:val="-15"/>
          <w:w w:val="91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&amp;</w:t>
      </w:r>
      <w:r>
        <w:rPr>
          <w:rFonts w:cs="Meiryo" w:hAnsi="Meiryo" w:eastAsia="Meiryo" w:ascii="Meiryo"/>
          <w:color w:val="221F1F"/>
          <w:spacing w:val="10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90"/>
          <w:sz w:val="22"/>
          <w:szCs w:val="22"/>
        </w:rPr>
        <w:t>Di</w:t>
      </w:r>
      <w:r>
        <w:rPr>
          <w:rFonts w:cs="Meiryo" w:hAnsi="Meiryo" w:eastAsia="Meiryo" w:ascii="Meiryo"/>
          <w:color w:val="221F1F"/>
          <w:spacing w:val="-5"/>
          <w:w w:val="90"/>
          <w:sz w:val="22"/>
          <w:szCs w:val="22"/>
        </w:rPr>
        <w:t>c</w:t>
      </w:r>
      <w:r>
        <w:rPr>
          <w:rFonts w:cs="Meiryo" w:hAnsi="Meiryo" w:eastAsia="Meiryo" w:ascii="Meiryo"/>
          <w:color w:val="221F1F"/>
          <w:spacing w:val="0"/>
          <w:w w:val="90"/>
          <w:sz w:val="22"/>
          <w:szCs w:val="22"/>
        </w:rPr>
        <w:t>kson,</w:t>
      </w:r>
      <w:r>
        <w:rPr>
          <w:rFonts w:cs="Meiryo" w:hAnsi="Meiryo" w:eastAsia="Meiryo" w:ascii="Meiryo"/>
          <w:color w:val="221F1F"/>
          <w:spacing w:val="9"/>
          <w:w w:val="9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78"/>
          <w:sz w:val="22"/>
          <w:szCs w:val="22"/>
        </w:rPr>
        <w:t>2000;</w:t>
      </w:r>
      <w:r>
        <w:rPr>
          <w:rFonts w:cs="Meiryo" w:hAnsi="Meiryo" w:eastAsia="Meiryo" w:ascii="Meiryo"/>
          <w:color w:val="221F1F"/>
          <w:spacing w:val="0"/>
          <w:w w:val="78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-18"/>
          <w:w w:val="102"/>
          <w:sz w:val="22"/>
          <w:szCs w:val="22"/>
        </w:rPr>
        <w:t>W</w:t>
      </w:r>
      <w:r>
        <w:rPr>
          <w:rFonts w:cs="Meiryo" w:hAnsi="Meiryo" w:eastAsia="Meiryo" w:ascii="Meiryo"/>
          <w:color w:val="221F1F"/>
          <w:spacing w:val="7"/>
          <w:w w:val="84"/>
          <w:sz w:val="22"/>
          <w:szCs w:val="22"/>
        </w:rPr>
        <w:t>o</w:t>
      </w:r>
      <w:r>
        <w:rPr>
          <w:rFonts w:cs="Meiryo" w:hAnsi="Meiryo" w:eastAsia="Meiryo" w:ascii="Meiryo"/>
          <w:color w:val="221F1F"/>
          <w:spacing w:val="6"/>
          <w:w w:val="84"/>
          <w:sz w:val="22"/>
          <w:szCs w:val="22"/>
        </w:rPr>
        <w:t>o</w:t>
      </w:r>
      <w:r>
        <w:rPr>
          <w:rFonts w:cs="Meiryo" w:hAnsi="Meiryo" w:eastAsia="Meiryo" w:ascii="Meiryo"/>
          <w:color w:val="221F1F"/>
          <w:spacing w:val="0"/>
          <w:w w:val="91"/>
          <w:sz w:val="22"/>
          <w:szCs w:val="22"/>
        </w:rPr>
        <w:t>d</w:t>
      </w:r>
      <w:r>
        <w:rPr>
          <w:rFonts w:cs="Meiryo" w:hAnsi="Meiryo" w:eastAsia="Meiryo" w:ascii="Meiryo"/>
          <w:color w:val="221F1F"/>
          <w:spacing w:val="-6"/>
          <w:w w:val="86"/>
          <w:sz w:val="22"/>
          <w:szCs w:val="22"/>
        </w:rPr>
        <w:t>w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a</w:t>
      </w:r>
      <w:r>
        <w:rPr>
          <w:rFonts w:cs="Meiryo" w:hAnsi="Meiryo" w:eastAsia="Meiryo" w:ascii="Meiryo"/>
          <w:color w:val="221F1F"/>
          <w:spacing w:val="0"/>
          <w:w w:val="89"/>
          <w:sz w:val="22"/>
          <w:szCs w:val="22"/>
        </w:rPr>
        <w:t>rd,</w:t>
      </w:r>
      <w:r>
        <w:rPr>
          <w:rFonts w:cs="Meiryo" w:hAnsi="Meiryo" w:eastAsia="Meiryo" w:ascii="Meiryo"/>
          <w:color w:val="221F1F"/>
          <w:spacing w:val="-1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-18"/>
          <w:w w:val="114"/>
          <w:sz w:val="22"/>
          <w:szCs w:val="22"/>
        </w:rPr>
        <w:t>F</w:t>
      </w:r>
      <w:r>
        <w:rPr>
          <w:rFonts w:cs="Meiryo" w:hAnsi="Meiryo" w:eastAsia="Meiryo" w:ascii="Meiryo"/>
          <w:color w:val="221F1F"/>
          <w:spacing w:val="0"/>
          <w:w w:val="84"/>
          <w:sz w:val="22"/>
          <w:szCs w:val="22"/>
        </w:rPr>
        <w:t>ergusson,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&amp;</w:t>
      </w:r>
      <w:r>
        <w:rPr>
          <w:rFonts w:cs="Meiryo" w:hAnsi="Meiryo" w:eastAsia="Meiryo" w:ascii="Meiryo"/>
          <w:color w:val="221F1F"/>
          <w:spacing w:val="10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Hor</w:t>
      </w:r>
      <w:r>
        <w:rPr>
          <w:rFonts w:cs="Meiryo" w:hAnsi="Meiryo" w:eastAsia="Meiryo" w:ascii="Meiryo"/>
          <w:color w:val="221F1F"/>
          <w:spacing w:val="-5"/>
          <w:w w:val="86"/>
          <w:sz w:val="22"/>
          <w:szCs w:val="22"/>
        </w:rPr>
        <w:t>w</w:t>
      </w:r>
      <w:r>
        <w:rPr>
          <w:rFonts w:cs="Meiryo" w:hAnsi="Meiryo" w:eastAsia="Meiryo" w:ascii="Meiryo"/>
          <w:color w:val="221F1F"/>
          <w:spacing w:val="5"/>
          <w:w w:val="86"/>
          <w:sz w:val="22"/>
          <w:szCs w:val="22"/>
        </w:rPr>
        <w:t>o</w:t>
      </w:r>
      <w:r>
        <w:rPr>
          <w:rFonts w:cs="Meiryo" w:hAnsi="Meiryo" w:eastAsia="Meiryo" w:ascii="Meiryo"/>
          <w:color w:val="221F1F"/>
          <w:spacing w:val="5"/>
          <w:w w:val="86"/>
          <w:sz w:val="22"/>
          <w:szCs w:val="22"/>
        </w:rPr>
        <w:t>o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d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,</w:t>
      </w:r>
      <w:r>
        <w:rPr>
          <w:rFonts w:cs="Meiryo" w:hAnsi="Meiryo" w:eastAsia="Meiryo" w:ascii="Meiryo"/>
          <w:color w:val="221F1F"/>
          <w:spacing w:val="35"/>
          <w:w w:val="86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2001).</w:t>
      </w:r>
      <w:r>
        <w:rPr>
          <w:rFonts w:cs="Meiryo" w:hAnsi="Meiryo" w:eastAsia="Meiryo" w:ascii="Meiryo"/>
          <w:color w:val="221F1F"/>
          <w:spacing w:val="-2"/>
          <w:w w:val="86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S</w:t>
      </w:r>
      <w:r>
        <w:rPr>
          <w:rFonts w:cs="Meiryo" w:hAnsi="Meiryo" w:eastAsia="Meiryo" w:ascii="Meiryo"/>
          <w:color w:val="221F1F"/>
          <w:spacing w:val="5"/>
          <w:w w:val="86"/>
          <w:sz w:val="22"/>
          <w:szCs w:val="22"/>
        </w:rPr>
        <w:t>p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eciﬁcall</w:t>
      </w:r>
      <w:r>
        <w:rPr>
          <w:rFonts w:cs="Meiryo" w:hAnsi="Meiryo" w:eastAsia="Meiryo" w:ascii="Meiryo"/>
          <w:color w:val="221F1F"/>
          <w:spacing w:val="-15"/>
          <w:w w:val="86"/>
          <w:sz w:val="22"/>
          <w:szCs w:val="22"/>
        </w:rPr>
        <w:t>y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,</w:t>
      </w:r>
      <w:r>
        <w:rPr>
          <w:rFonts w:cs="Meiryo" w:hAnsi="Meiryo" w:eastAsia="Meiryo" w:ascii="Meiryo"/>
          <w:color w:val="221F1F"/>
          <w:spacing w:val="55"/>
          <w:w w:val="86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i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t</w:t>
      </w:r>
      <w:r>
        <w:rPr>
          <w:rFonts w:cs="Meiryo" w:hAnsi="Meiryo" w:eastAsia="Meiryo" w:ascii="Meiryo"/>
          <w:color w:val="221F1F"/>
          <w:spacing w:val="6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4"/>
          <w:sz w:val="22"/>
          <w:szCs w:val="22"/>
        </w:rPr>
        <w:t>seems</w:t>
      </w:r>
      <w:r>
        <w:rPr>
          <w:rFonts w:cs="Meiryo" w:hAnsi="Meiryo" w:eastAsia="Meiryo" w:ascii="Meiryo"/>
          <w:color w:val="221F1F"/>
          <w:spacing w:val="-16"/>
          <w:w w:val="84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4"/>
          <w:sz w:val="22"/>
          <w:szCs w:val="22"/>
        </w:rPr>
        <w:t>that</w:t>
      </w:r>
      <w:r>
        <w:rPr>
          <w:rFonts w:cs="Meiryo" w:hAnsi="Meiryo" w:eastAsia="Meiryo" w:ascii="Meiryo"/>
          <w:color w:val="221F1F"/>
          <w:spacing w:val="51"/>
          <w:w w:val="84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i</w:t>
      </w:r>
      <w:r>
        <w:rPr>
          <w:rFonts w:cs="Meiryo" w:hAnsi="Meiryo" w:eastAsia="Meiryo" w:ascii="Meiryo"/>
          <w:color w:val="221F1F"/>
          <w:spacing w:val="-6"/>
          <w:w w:val="100"/>
          <w:sz w:val="22"/>
          <w:szCs w:val="22"/>
        </w:rPr>
        <w:t>n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tellige</w:t>
      </w:r>
      <w:r>
        <w:rPr>
          <w:rFonts w:cs="Meiryo" w:hAnsi="Meiryo" w:eastAsia="Meiryo" w:ascii="Meiryo"/>
          <w:color w:val="221F1F"/>
          <w:spacing w:val="-6"/>
          <w:w w:val="100"/>
          <w:sz w:val="22"/>
          <w:szCs w:val="22"/>
        </w:rPr>
        <w:t>n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t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90"/>
          <w:sz w:val="22"/>
          <w:szCs w:val="22"/>
        </w:rPr>
        <w:t>individuals</w:t>
      </w:r>
      <w:r>
        <w:rPr>
          <w:rFonts w:cs="Meiryo" w:hAnsi="Meiryo" w:eastAsia="Meiryo" w:ascii="Meiryo"/>
          <w:color w:val="221F1F"/>
          <w:spacing w:val="40"/>
          <w:w w:val="9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90"/>
          <w:sz w:val="22"/>
          <w:szCs w:val="22"/>
        </w:rPr>
        <w:t>del</w:t>
      </w:r>
      <w:r>
        <w:rPr>
          <w:rFonts w:cs="Meiryo" w:hAnsi="Meiryo" w:eastAsia="Meiryo" w:ascii="Meiryo"/>
          <w:color w:val="221F1F"/>
          <w:spacing w:val="-5"/>
          <w:w w:val="90"/>
          <w:sz w:val="22"/>
          <w:szCs w:val="22"/>
        </w:rPr>
        <w:t>a</w:t>
      </w:r>
      <w:r>
        <w:rPr>
          <w:rFonts w:cs="Meiryo" w:hAnsi="Meiryo" w:eastAsia="Meiryo" w:ascii="Meiryo"/>
          <w:color w:val="221F1F"/>
          <w:spacing w:val="0"/>
          <w:w w:val="90"/>
          <w:sz w:val="22"/>
          <w:szCs w:val="22"/>
        </w:rPr>
        <w:t>y</w:t>
      </w:r>
      <w:r>
        <w:rPr>
          <w:rFonts w:cs="Meiryo" w:hAnsi="Meiryo" w:eastAsia="Meiryo" w:ascii="Meiryo"/>
          <w:color w:val="221F1F"/>
          <w:spacing w:val="1"/>
          <w:w w:val="9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9"/>
          <w:sz w:val="22"/>
          <w:szCs w:val="22"/>
        </w:rPr>
        <w:t>i</w:t>
      </w:r>
      <w:r>
        <w:rPr>
          <w:rFonts w:cs="Meiryo" w:hAnsi="Meiryo" w:eastAsia="Meiryo" w:ascii="Meiryo"/>
          <w:color w:val="221F1F"/>
          <w:spacing w:val="-6"/>
          <w:w w:val="90"/>
          <w:sz w:val="22"/>
          <w:szCs w:val="22"/>
        </w:rPr>
        <w:t>n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tercourse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to</w:t>
      </w:r>
      <w:r>
        <w:rPr>
          <w:rFonts w:cs="Meiryo" w:hAnsi="Meiryo" w:eastAsia="Meiryo" w:ascii="Meiryo"/>
          <w:color w:val="221F1F"/>
          <w:spacing w:val="-19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9"/>
          <w:sz w:val="22"/>
          <w:szCs w:val="22"/>
        </w:rPr>
        <w:t>“safeguard”</w:t>
      </w:r>
      <w:r>
        <w:rPr>
          <w:rFonts w:cs="Meiryo" w:hAnsi="Meiryo" w:eastAsia="Meiryo" w:ascii="Meiryo"/>
          <w:color w:val="221F1F"/>
          <w:spacing w:val="8"/>
          <w:w w:val="89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9"/>
          <w:sz w:val="22"/>
          <w:szCs w:val="22"/>
        </w:rPr>
        <w:t>their</w:t>
      </w:r>
      <w:r>
        <w:rPr>
          <w:rFonts w:cs="Meiryo" w:hAnsi="Meiryo" w:eastAsia="Meiryo" w:ascii="Meiryo"/>
          <w:color w:val="221F1F"/>
          <w:spacing w:val="17"/>
          <w:w w:val="89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9"/>
          <w:sz w:val="22"/>
          <w:szCs w:val="22"/>
        </w:rPr>
        <w:t>futures</w:t>
      </w:r>
      <w:r>
        <w:rPr>
          <w:rFonts w:cs="Meiryo" w:hAnsi="Meiryo" w:eastAsia="Meiryo" w:ascii="Meiryo"/>
          <w:color w:val="221F1F"/>
          <w:spacing w:val="1"/>
          <w:w w:val="89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(Kir</w:t>
      </w:r>
      <w:r>
        <w:rPr>
          <w:rFonts w:cs="Meiryo" w:hAnsi="Meiryo" w:eastAsia="Meiryo" w:ascii="Meiryo"/>
          <w:color w:val="221F1F"/>
          <w:spacing w:val="-6"/>
          <w:w w:val="100"/>
          <w:sz w:val="22"/>
          <w:szCs w:val="22"/>
        </w:rPr>
        <w:t>b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y,</w:t>
      </w:r>
      <w:r>
        <w:rPr>
          <w:rFonts w:cs="Meiryo" w:hAnsi="Meiryo" w:eastAsia="Meiryo" w:ascii="Meiryo"/>
          <w:color w:val="221F1F"/>
          <w:spacing w:val="-25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2"/>
          <w:sz w:val="22"/>
          <w:szCs w:val="22"/>
        </w:rPr>
        <w:t>2002b;</w:t>
      </w:r>
      <w:r>
        <w:rPr>
          <w:rFonts w:cs="Meiryo" w:hAnsi="Meiryo" w:eastAsia="Meiryo" w:ascii="Meiryo"/>
          <w:color w:val="221F1F"/>
          <w:spacing w:val="-2"/>
          <w:w w:val="82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2"/>
          <w:sz w:val="22"/>
          <w:szCs w:val="22"/>
        </w:rPr>
        <w:t>Manl</w:t>
      </w:r>
      <w:r>
        <w:rPr>
          <w:rFonts w:cs="Meiryo" w:hAnsi="Meiryo" w:eastAsia="Meiryo" w:ascii="Meiryo"/>
          <w:color w:val="221F1F"/>
          <w:spacing w:val="-5"/>
          <w:w w:val="82"/>
          <w:sz w:val="22"/>
          <w:szCs w:val="22"/>
        </w:rPr>
        <w:t>o</w:t>
      </w:r>
      <w:r>
        <w:rPr>
          <w:rFonts w:cs="Meiryo" w:hAnsi="Meiryo" w:eastAsia="Meiryo" w:ascii="Meiryo"/>
          <w:color w:val="221F1F"/>
          <w:spacing w:val="-5"/>
          <w:w w:val="82"/>
          <w:sz w:val="22"/>
          <w:szCs w:val="22"/>
        </w:rPr>
        <w:t>v</w:t>
      </w:r>
      <w:r>
        <w:rPr>
          <w:rFonts w:cs="Meiryo" w:hAnsi="Meiryo" w:eastAsia="Meiryo" w:ascii="Meiryo"/>
          <w:color w:val="221F1F"/>
          <w:spacing w:val="0"/>
          <w:w w:val="82"/>
          <w:sz w:val="22"/>
          <w:szCs w:val="22"/>
        </w:rPr>
        <w:t>e</w:t>
      </w:r>
      <w:r>
        <w:rPr>
          <w:rFonts w:cs="Meiryo" w:hAnsi="Meiryo" w:eastAsia="Meiryo" w:ascii="Meiryo"/>
          <w:color w:val="221F1F"/>
          <w:spacing w:val="0"/>
          <w:w w:val="82"/>
          <w:sz w:val="22"/>
          <w:szCs w:val="22"/>
        </w:rPr>
        <w:t>,</w:t>
      </w:r>
      <w:r>
        <w:rPr>
          <w:rFonts w:cs="Meiryo" w:hAnsi="Meiryo" w:eastAsia="Meiryo" w:ascii="Meiryo"/>
          <w:color w:val="221F1F"/>
          <w:spacing w:val="0"/>
          <w:w w:val="82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36"/>
          <w:w w:val="82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2"/>
          <w:sz w:val="22"/>
          <w:szCs w:val="22"/>
        </w:rPr>
        <w:t>1998;</w:t>
      </w:r>
      <w:r>
        <w:rPr>
          <w:rFonts w:cs="Meiryo" w:hAnsi="Meiryo" w:eastAsia="Meiryo" w:ascii="Meiryo"/>
          <w:color w:val="221F1F"/>
          <w:spacing w:val="0"/>
          <w:w w:val="82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93"/>
          <w:sz w:val="22"/>
          <w:szCs w:val="22"/>
        </w:rPr>
        <w:t>Raﬀaelli</w:t>
      </w:r>
      <w:r>
        <w:rPr>
          <w:rFonts w:cs="Meiryo" w:hAnsi="Meiryo" w:eastAsia="Meiryo" w:ascii="Meiryo"/>
          <w:color w:val="221F1F"/>
          <w:spacing w:val="5"/>
          <w:w w:val="93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&amp;</w:t>
      </w:r>
      <w:r>
        <w:rPr>
          <w:rFonts w:cs="Meiryo" w:hAnsi="Meiryo" w:eastAsia="Meiryo" w:ascii="Meiryo"/>
          <w:color w:val="221F1F"/>
          <w:spacing w:val="10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Cr</w:t>
      </w:r>
      <w:r>
        <w:rPr>
          <w:rFonts w:cs="Meiryo" w:hAnsi="Meiryo" w:eastAsia="Meiryo" w:ascii="Meiryo"/>
          <w:color w:val="221F1F"/>
          <w:spacing w:val="6"/>
          <w:w w:val="88"/>
          <w:sz w:val="22"/>
          <w:szCs w:val="22"/>
        </w:rPr>
        <w:t>o</w:t>
      </w:r>
      <w:r>
        <w:rPr>
          <w:rFonts w:cs="Meiryo" w:hAnsi="Meiryo" w:eastAsia="Meiryo" w:ascii="Meiryo"/>
          <w:color w:val="221F1F"/>
          <w:spacing w:val="-5"/>
          <w:w w:val="88"/>
          <w:sz w:val="22"/>
          <w:szCs w:val="22"/>
        </w:rPr>
        <w:t>c</w:t>
      </w:r>
      <w:r>
        <w:rPr>
          <w:rFonts w:cs="Meiryo" w:hAnsi="Meiryo" w:eastAsia="Meiryo" w:ascii="Meiryo"/>
          <w:color w:val="221F1F"/>
          <w:spacing w:val="-5"/>
          <w:w w:val="88"/>
          <w:sz w:val="22"/>
          <w:szCs w:val="22"/>
        </w:rPr>
        <w:t>k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ett,</w:t>
      </w:r>
      <w:r>
        <w:rPr>
          <w:rFonts w:cs="Meiryo" w:hAnsi="Meiryo" w:eastAsia="Meiryo" w:ascii="Meiryo"/>
          <w:color w:val="221F1F"/>
          <w:spacing w:val="49"/>
          <w:w w:val="88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2003).</w:t>
      </w:r>
      <w:r>
        <w:rPr>
          <w:rFonts w:cs="Meiryo" w:hAnsi="Meiryo" w:eastAsia="Meiryo" w:ascii="Meiryo"/>
          <w:color w:val="221F1F"/>
          <w:spacing w:val="-16"/>
          <w:w w:val="88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They</w:t>
      </w:r>
      <w:r>
        <w:rPr>
          <w:rFonts w:cs="Meiryo" w:hAnsi="Meiryo" w:eastAsia="Meiryo" w:ascii="Meiryo"/>
          <w:color w:val="221F1F"/>
          <w:spacing w:val="40"/>
          <w:w w:val="88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5"/>
          <w:w w:val="88"/>
          <w:sz w:val="22"/>
          <w:szCs w:val="22"/>
        </w:rPr>
        <w:t>p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ercei</w:t>
      </w:r>
      <w:r>
        <w:rPr>
          <w:rFonts w:cs="Meiryo" w:hAnsi="Meiryo" w:eastAsia="Meiryo" w:ascii="Meiryo"/>
          <w:color w:val="221F1F"/>
          <w:spacing w:val="-5"/>
          <w:w w:val="88"/>
          <w:sz w:val="22"/>
          <w:szCs w:val="22"/>
        </w:rPr>
        <w:t>v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e</w:t>
      </w:r>
      <w:r>
        <w:rPr>
          <w:rFonts w:cs="Meiryo" w:hAnsi="Meiryo" w:eastAsia="Meiryo" w:ascii="Meiryo"/>
          <w:color w:val="221F1F"/>
          <w:spacing w:val="-8"/>
          <w:w w:val="88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the</w:t>
      </w:r>
      <w:r>
        <w:rPr>
          <w:rFonts w:cs="Meiryo" w:hAnsi="Meiryo" w:eastAsia="Meiryo" w:ascii="Meiryo"/>
          <w:color w:val="221F1F"/>
          <w:spacing w:val="8"/>
          <w:w w:val="88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risks</w:t>
      </w:r>
      <w:r>
        <w:rPr>
          <w:rFonts w:cs="Meiryo" w:hAnsi="Meiryo" w:eastAsia="Meiryo" w:ascii="Meiryo"/>
          <w:color w:val="221F1F"/>
          <w:spacing w:val="14"/>
          <w:w w:val="88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ass</w:t>
      </w:r>
      <w:r>
        <w:rPr>
          <w:rFonts w:cs="Meiryo" w:hAnsi="Meiryo" w:eastAsia="Meiryo" w:ascii="Meiryo"/>
          <w:color w:val="221F1F"/>
          <w:spacing w:val="6"/>
          <w:w w:val="88"/>
          <w:sz w:val="22"/>
          <w:szCs w:val="22"/>
        </w:rPr>
        <w:t>o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ciated</w:t>
      </w:r>
      <w:r>
        <w:rPr>
          <w:rFonts w:cs="Meiryo" w:hAnsi="Meiryo" w:eastAsia="Meiryo" w:ascii="Meiryo"/>
          <w:color w:val="221F1F"/>
          <w:spacing w:val="-7"/>
          <w:w w:val="88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with</w:t>
      </w:r>
      <w:r>
        <w:rPr>
          <w:rFonts w:cs="Meiryo" w:hAnsi="Meiryo" w:eastAsia="Meiryo" w:ascii="Meiryo"/>
          <w:color w:val="221F1F"/>
          <w:spacing w:val="31"/>
          <w:w w:val="88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early</w:t>
      </w:r>
      <w:r>
        <w:rPr>
          <w:rFonts w:cs="Meiryo" w:hAnsi="Meiryo" w:eastAsia="Meiryo" w:ascii="Meiryo"/>
          <w:color w:val="221F1F"/>
          <w:spacing w:val="14"/>
          <w:w w:val="88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i</w:t>
      </w:r>
      <w:r>
        <w:rPr>
          <w:rFonts w:cs="Meiryo" w:hAnsi="Meiryo" w:eastAsia="Meiryo" w:ascii="Meiryo"/>
          <w:color w:val="221F1F"/>
          <w:spacing w:val="-6"/>
          <w:w w:val="100"/>
          <w:sz w:val="22"/>
          <w:szCs w:val="22"/>
        </w:rPr>
        <w:t>n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tercourse,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5"/>
          <w:sz w:val="22"/>
          <w:szCs w:val="22"/>
        </w:rPr>
        <w:t>(e.g.,</w:t>
      </w:r>
      <w:r>
        <w:rPr>
          <w:rFonts w:cs="Meiryo" w:hAnsi="Meiryo" w:eastAsia="Meiryo" w:ascii="Meiryo"/>
          <w:color w:val="221F1F"/>
          <w:spacing w:val="-13"/>
          <w:w w:val="85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5"/>
          <w:sz w:val="22"/>
          <w:szCs w:val="22"/>
        </w:rPr>
        <w:t>pregnanc</w:t>
      </w:r>
      <w:r>
        <w:rPr>
          <w:rFonts w:cs="Meiryo" w:hAnsi="Meiryo" w:eastAsia="Meiryo" w:ascii="Meiryo"/>
          <w:color w:val="221F1F"/>
          <w:spacing w:val="-14"/>
          <w:w w:val="85"/>
          <w:sz w:val="22"/>
          <w:szCs w:val="22"/>
        </w:rPr>
        <w:t>y</w:t>
      </w:r>
      <w:r>
        <w:rPr>
          <w:rFonts w:cs="Meiryo" w:hAnsi="Meiryo" w:eastAsia="Meiryo" w:ascii="Meiryo"/>
          <w:color w:val="221F1F"/>
          <w:spacing w:val="0"/>
          <w:w w:val="85"/>
          <w:sz w:val="22"/>
          <w:szCs w:val="22"/>
        </w:rPr>
        <w:t>,</w:t>
      </w:r>
      <w:r>
        <w:rPr>
          <w:rFonts w:cs="Meiryo" w:hAnsi="Meiryo" w:eastAsia="Meiryo" w:ascii="Meiryo"/>
          <w:color w:val="221F1F"/>
          <w:spacing w:val="25"/>
          <w:w w:val="85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5"/>
          <w:sz w:val="22"/>
          <w:szCs w:val="22"/>
        </w:rPr>
        <w:t>STIs)</w:t>
      </w:r>
      <w:r>
        <w:rPr>
          <w:rFonts w:cs="Meiryo" w:hAnsi="Meiryo" w:eastAsia="Meiryo" w:ascii="Meiryo"/>
          <w:color w:val="221F1F"/>
          <w:spacing w:val="50"/>
          <w:w w:val="85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to</w:t>
      </w:r>
      <w:r>
        <w:rPr>
          <w:rFonts w:cs="Meiryo" w:hAnsi="Meiryo" w:eastAsia="Meiryo" w:ascii="Meiryo"/>
          <w:color w:val="221F1F"/>
          <w:spacing w:val="-19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h</w:t>
      </w:r>
      <w:r>
        <w:rPr>
          <w:rFonts w:cs="Meiryo" w:hAnsi="Meiryo" w:eastAsia="Meiryo" w:ascii="Meiryo"/>
          <w:color w:val="221F1F"/>
          <w:spacing w:val="-5"/>
          <w:w w:val="87"/>
          <w:sz w:val="22"/>
          <w:szCs w:val="22"/>
        </w:rPr>
        <w:t>a</w:t>
      </w:r>
      <w:r>
        <w:rPr>
          <w:rFonts w:cs="Meiryo" w:hAnsi="Meiryo" w:eastAsia="Meiryo" w:ascii="Meiryo"/>
          <w:color w:val="221F1F"/>
          <w:spacing w:val="-5"/>
          <w:w w:val="87"/>
          <w:sz w:val="22"/>
          <w:szCs w:val="22"/>
        </w:rPr>
        <w:t>v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e</w:t>
      </w:r>
      <w:r>
        <w:rPr>
          <w:rFonts w:cs="Meiryo" w:hAnsi="Meiryo" w:eastAsia="Meiryo" w:ascii="Meiryo"/>
          <w:color w:val="221F1F"/>
          <w:spacing w:val="5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career–shattering</w:t>
      </w:r>
      <w:r>
        <w:rPr>
          <w:rFonts w:cs="Meiryo" w:hAnsi="Meiryo" w:eastAsia="Meiryo" w:ascii="Meiryo"/>
          <w:color w:val="221F1F"/>
          <w:spacing w:val="11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outcomes</w:t>
      </w:r>
      <w:r>
        <w:rPr>
          <w:rFonts w:cs="Meiryo" w:hAnsi="Meiryo" w:eastAsia="Meiryo" w:ascii="Meiryo"/>
          <w:color w:val="221F1F"/>
          <w:spacing w:val="-1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(Hal</w:t>
      </w:r>
      <w:r>
        <w:rPr>
          <w:rFonts w:cs="Meiryo" w:hAnsi="Meiryo" w:eastAsia="Meiryo" w:ascii="Meiryo"/>
          <w:color w:val="221F1F"/>
          <w:spacing w:val="6"/>
          <w:w w:val="87"/>
          <w:sz w:val="22"/>
          <w:szCs w:val="22"/>
        </w:rPr>
        <w:t>p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ern</w:t>
      </w:r>
      <w:r>
        <w:rPr>
          <w:rFonts w:cs="Meiryo" w:hAnsi="Meiryo" w:eastAsia="Meiryo" w:ascii="Meiryo"/>
          <w:color w:val="221F1F"/>
          <w:spacing w:val="46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et</w:t>
      </w:r>
      <w:r>
        <w:rPr>
          <w:rFonts w:cs="Meiryo" w:hAnsi="Meiryo" w:eastAsia="Meiryo" w:ascii="Meiryo"/>
          <w:color w:val="221F1F"/>
          <w:spacing w:val="-28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2"/>
          <w:sz w:val="22"/>
          <w:szCs w:val="22"/>
        </w:rPr>
        <w:t>al.,</w:t>
      </w:r>
      <w:r>
        <w:rPr>
          <w:rFonts w:cs="Meiryo" w:hAnsi="Meiryo" w:eastAsia="Meiryo" w:ascii="Meiryo"/>
          <w:color w:val="221F1F"/>
          <w:spacing w:val="29"/>
          <w:w w:val="82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2"/>
          <w:sz w:val="22"/>
          <w:szCs w:val="22"/>
        </w:rPr>
        <w:t>2000;</w:t>
      </w:r>
      <w:r>
        <w:rPr>
          <w:rFonts w:cs="Meiryo" w:hAnsi="Meiryo" w:eastAsia="Meiryo" w:ascii="Meiryo"/>
          <w:color w:val="000000"/>
          <w:spacing w:val="0"/>
          <w:w w:val="100"/>
          <w:sz w:val="22"/>
          <w:szCs w:val="22"/>
        </w:rPr>
      </w:r>
    </w:p>
    <w:p>
      <w:pPr>
        <w:rPr>
          <w:rFonts w:cs="Meiryo" w:hAnsi="Meiryo" w:eastAsia="Meiryo" w:ascii="Meiryo"/>
          <w:sz w:val="22"/>
          <w:szCs w:val="22"/>
        </w:rPr>
        <w:jc w:val="both"/>
        <w:spacing w:before="5" w:lineRule="auto" w:line="252"/>
        <w:ind w:left="155" w:right="90"/>
      </w:pPr>
      <w:r>
        <w:rPr>
          <w:rFonts w:cs="Meiryo" w:hAnsi="Meiryo" w:eastAsia="Meiryo" w:ascii="Meiryo"/>
          <w:color w:val="221F1F"/>
          <w:spacing w:val="0"/>
          <w:w w:val="90"/>
          <w:sz w:val="22"/>
          <w:szCs w:val="22"/>
        </w:rPr>
        <w:t>Harden</w:t>
      </w:r>
      <w:r>
        <w:rPr>
          <w:rFonts w:cs="Meiryo" w:hAnsi="Meiryo" w:eastAsia="Meiryo" w:ascii="Meiryo"/>
          <w:color w:val="221F1F"/>
          <w:spacing w:val="6"/>
          <w:w w:val="9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&amp;</w:t>
      </w:r>
      <w:r>
        <w:rPr>
          <w:rFonts w:cs="Meiryo" w:hAnsi="Meiryo" w:eastAsia="Meiryo" w:ascii="Meiryo"/>
          <w:color w:val="221F1F"/>
          <w:spacing w:val="10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Mendle,</w:t>
      </w:r>
      <w:r>
        <w:rPr>
          <w:rFonts w:cs="Meiryo" w:hAnsi="Meiryo" w:eastAsia="Meiryo" w:ascii="Meiryo"/>
          <w:color w:val="221F1F"/>
          <w:spacing w:val="42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2011).</w:t>
      </w:r>
      <w:r>
        <w:rPr>
          <w:rFonts w:cs="Meiryo" w:hAnsi="Meiryo" w:eastAsia="Meiryo" w:ascii="Meiryo"/>
          <w:color w:val="221F1F"/>
          <w:spacing w:val="-9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Although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2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this</w:t>
      </w:r>
      <w:r>
        <w:rPr>
          <w:rFonts w:cs="Meiryo" w:hAnsi="Meiryo" w:eastAsia="Meiryo" w:ascii="Meiryo"/>
          <w:color w:val="221F1F"/>
          <w:spacing w:val="28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correlate</w:t>
      </w:r>
      <w:r>
        <w:rPr>
          <w:rFonts w:cs="Meiryo" w:hAnsi="Meiryo" w:eastAsia="Meiryo" w:ascii="Meiryo"/>
          <w:color w:val="221F1F"/>
          <w:spacing w:val="19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holds</w:t>
      </w:r>
      <w:r>
        <w:rPr>
          <w:rFonts w:cs="Meiryo" w:hAnsi="Meiryo" w:eastAsia="Meiryo" w:ascii="Meiryo"/>
          <w:color w:val="221F1F"/>
          <w:spacing w:val="14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promise</w:t>
      </w:r>
      <w:r>
        <w:rPr>
          <w:rFonts w:cs="Meiryo" w:hAnsi="Meiryo" w:eastAsia="Meiryo" w:ascii="Meiryo"/>
          <w:color w:val="221F1F"/>
          <w:spacing w:val="10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–</w:t>
      </w:r>
      <w:r>
        <w:rPr>
          <w:rFonts w:cs="Meiryo" w:hAnsi="Meiryo" w:eastAsia="Meiryo" w:ascii="Meiryo"/>
          <w:color w:val="221F1F"/>
          <w:spacing w:val="-1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-5"/>
          <w:w w:val="87"/>
          <w:sz w:val="22"/>
          <w:szCs w:val="22"/>
        </w:rPr>
        <w:t>m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u</w:t>
      </w:r>
      <w:r>
        <w:rPr>
          <w:rFonts w:cs="Meiryo" w:hAnsi="Meiryo" w:eastAsia="Meiryo" w:ascii="Meiryo"/>
          <w:color w:val="221F1F"/>
          <w:spacing w:val="-5"/>
          <w:w w:val="87"/>
          <w:sz w:val="22"/>
          <w:szCs w:val="22"/>
        </w:rPr>
        <w:t>c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h</w:t>
      </w:r>
      <w:r>
        <w:rPr>
          <w:rFonts w:cs="Meiryo" w:hAnsi="Meiryo" w:eastAsia="Meiryo" w:ascii="Meiryo"/>
          <w:color w:val="221F1F"/>
          <w:spacing w:val="14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o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f</w:t>
      </w:r>
      <w:r>
        <w:rPr>
          <w:rFonts w:cs="Meiryo" w:hAnsi="Meiryo" w:eastAsia="Meiryo" w:ascii="Meiryo"/>
          <w:color w:val="221F1F"/>
          <w:spacing w:val="-28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9"/>
          <w:sz w:val="22"/>
          <w:szCs w:val="22"/>
        </w:rPr>
        <w:t>the</w:t>
      </w:r>
      <w:r>
        <w:rPr>
          <w:rFonts w:cs="Meiryo" w:hAnsi="Meiryo" w:eastAsia="Meiryo" w:ascii="Meiryo"/>
          <w:color w:val="221F1F"/>
          <w:spacing w:val="4"/>
          <w:w w:val="89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9"/>
          <w:sz w:val="22"/>
          <w:szCs w:val="22"/>
        </w:rPr>
        <w:t>ﬁeld</w:t>
      </w:r>
      <w:r>
        <w:rPr>
          <w:rFonts w:cs="Meiryo" w:hAnsi="Meiryo" w:eastAsia="Meiryo" w:ascii="Meiryo"/>
          <w:color w:val="221F1F"/>
          <w:spacing w:val="12"/>
          <w:w w:val="89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has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treated</w:t>
      </w:r>
      <w:r>
        <w:rPr>
          <w:rFonts w:cs="Meiryo" w:hAnsi="Meiryo" w:eastAsia="Meiryo" w:ascii="Meiryo"/>
          <w:color w:val="221F1F"/>
          <w:spacing w:val="8"/>
          <w:w w:val="88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this</w:t>
      </w:r>
      <w:r>
        <w:rPr>
          <w:rFonts w:cs="Meiryo" w:hAnsi="Meiryo" w:eastAsia="Meiryo" w:ascii="Meiryo"/>
          <w:color w:val="221F1F"/>
          <w:spacing w:val="22"/>
          <w:w w:val="88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ﬁnding</w:t>
      </w:r>
      <w:r>
        <w:rPr>
          <w:rFonts w:cs="Meiryo" w:hAnsi="Meiryo" w:eastAsia="Meiryo" w:ascii="Meiryo"/>
          <w:color w:val="221F1F"/>
          <w:spacing w:val="29"/>
          <w:w w:val="88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as</w:t>
      </w:r>
      <w:r>
        <w:rPr>
          <w:rFonts w:cs="Meiryo" w:hAnsi="Meiryo" w:eastAsia="Meiryo" w:ascii="Meiryo"/>
          <w:color w:val="221F1F"/>
          <w:spacing w:val="-7"/>
          <w:w w:val="88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causal</w:t>
      </w:r>
      <w:r>
        <w:rPr>
          <w:rFonts w:cs="Meiryo" w:hAnsi="Meiryo" w:eastAsia="Meiryo" w:ascii="Meiryo"/>
          <w:color w:val="221F1F"/>
          <w:spacing w:val="7"/>
          <w:w w:val="88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and</w:t>
      </w:r>
      <w:r>
        <w:rPr>
          <w:rFonts w:cs="Meiryo" w:hAnsi="Meiryo" w:eastAsia="Meiryo" w:ascii="Meiryo"/>
          <w:color w:val="221F1F"/>
          <w:spacing w:val="11"/>
          <w:w w:val="88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non-spurious.</w:t>
      </w:r>
      <w:r>
        <w:rPr>
          <w:rFonts w:cs="Meiryo" w:hAnsi="Meiryo" w:eastAsia="Meiryo" w:ascii="Meiryo"/>
          <w:color w:val="221F1F"/>
          <w:spacing w:val="17"/>
          <w:w w:val="88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-18"/>
          <w:w w:val="100"/>
          <w:sz w:val="22"/>
          <w:szCs w:val="22"/>
        </w:rPr>
        <w:t>Y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et,</w:t>
      </w:r>
      <w:r>
        <w:rPr>
          <w:rFonts w:cs="Meiryo" w:hAnsi="Meiryo" w:eastAsia="Meiryo" w:ascii="Meiryo"/>
          <w:color w:val="221F1F"/>
          <w:spacing w:val="-19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there</w:t>
      </w:r>
      <w:r>
        <w:rPr>
          <w:rFonts w:cs="Meiryo" w:hAnsi="Meiryo" w:eastAsia="Meiryo" w:ascii="Meiryo"/>
          <w:color w:val="221F1F"/>
          <w:spacing w:val="8"/>
          <w:w w:val="86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is</w:t>
      </w:r>
      <w:r>
        <w:rPr>
          <w:rFonts w:cs="Meiryo" w:hAnsi="Meiryo" w:eastAsia="Meiryo" w:ascii="Meiryo"/>
          <w:color w:val="221F1F"/>
          <w:spacing w:val="-20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a</w:t>
      </w:r>
      <w:r>
        <w:rPr>
          <w:rFonts w:cs="Meiryo" w:hAnsi="Meiryo" w:eastAsia="Meiryo" w:ascii="Meiryo"/>
          <w:color w:val="221F1F"/>
          <w:spacing w:val="-20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fundame</w:t>
      </w:r>
      <w:r>
        <w:rPr>
          <w:rFonts w:cs="Meiryo" w:hAnsi="Meiryo" w:eastAsia="Meiryo" w:ascii="Meiryo"/>
          <w:color w:val="221F1F"/>
          <w:spacing w:val="-5"/>
          <w:w w:val="88"/>
          <w:sz w:val="22"/>
          <w:szCs w:val="22"/>
        </w:rPr>
        <w:t>n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tal</w:t>
      </w:r>
      <w:r>
        <w:rPr>
          <w:rFonts w:cs="Meiryo" w:hAnsi="Meiryo" w:eastAsia="Meiryo" w:ascii="Meiryo"/>
          <w:color w:val="221F1F"/>
          <w:spacing w:val="17"/>
          <w:w w:val="88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confound</w:t>
      </w:r>
      <w:r>
        <w:rPr>
          <w:rFonts w:cs="Meiryo" w:hAnsi="Meiryo" w:eastAsia="Meiryo" w:ascii="Meiryo"/>
          <w:color w:val="221F1F"/>
          <w:spacing w:val="7"/>
          <w:w w:val="88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in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9"/>
          <w:sz w:val="22"/>
          <w:szCs w:val="22"/>
        </w:rPr>
        <w:t>the</w:t>
      </w:r>
      <w:r>
        <w:rPr>
          <w:rFonts w:cs="Meiryo" w:hAnsi="Meiryo" w:eastAsia="Meiryo" w:ascii="Meiryo"/>
          <w:color w:val="221F1F"/>
          <w:spacing w:val="4"/>
          <w:w w:val="89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9"/>
          <w:sz w:val="22"/>
          <w:szCs w:val="22"/>
        </w:rPr>
        <w:t>existing</w:t>
      </w:r>
      <w:r>
        <w:rPr>
          <w:rFonts w:cs="Meiryo" w:hAnsi="Meiryo" w:eastAsia="Meiryo" w:ascii="Meiryo"/>
          <w:color w:val="221F1F"/>
          <w:spacing w:val="16"/>
          <w:w w:val="89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9"/>
          <w:sz w:val="22"/>
          <w:szCs w:val="22"/>
        </w:rPr>
        <w:t>literature</w:t>
      </w:r>
      <w:r>
        <w:rPr>
          <w:rFonts w:cs="Meiryo" w:hAnsi="Meiryo" w:eastAsia="Meiryo" w:ascii="Meiryo"/>
          <w:color w:val="221F1F"/>
          <w:spacing w:val="28"/>
          <w:w w:val="89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9"/>
          <w:sz w:val="22"/>
          <w:szCs w:val="22"/>
        </w:rPr>
        <w:t>that</w:t>
      </w:r>
      <w:r>
        <w:rPr>
          <w:rFonts w:cs="Meiryo" w:hAnsi="Meiryo" w:eastAsia="Meiryo" w:ascii="Meiryo"/>
          <w:color w:val="221F1F"/>
          <w:spacing w:val="25"/>
          <w:w w:val="89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9"/>
          <w:sz w:val="22"/>
          <w:szCs w:val="22"/>
        </w:rPr>
        <w:t>ma</w:t>
      </w:r>
      <w:r>
        <w:rPr>
          <w:rFonts w:cs="Meiryo" w:hAnsi="Meiryo" w:eastAsia="Meiryo" w:ascii="Meiryo"/>
          <w:color w:val="221F1F"/>
          <w:spacing w:val="-5"/>
          <w:w w:val="89"/>
          <w:sz w:val="22"/>
          <w:szCs w:val="22"/>
        </w:rPr>
        <w:t>k</w:t>
      </w:r>
      <w:r>
        <w:rPr>
          <w:rFonts w:cs="Meiryo" w:hAnsi="Meiryo" w:eastAsia="Meiryo" w:ascii="Meiryo"/>
          <w:color w:val="221F1F"/>
          <w:spacing w:val="0"/>
          <w:w w:val="89"/>
          <w:sz w:val="22"/>
          <w:szCs w:val="22"/>
        </w:rPr>
        <w:t>es</w:t>
      </w:r>
      <w:r>
        <w:rPr>
          <w:rFonts w:cs="Meiryo" w:hAnsi="Meiryo" w:eastAsia="Meiryo" w:ascii="Meiryo"/>
          <w:color w:val="221F1F"/>
          <w:spacing w:val="-19"/>
          <w:w w:val="89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it</w:t>
      </w:r>
      <w:r>
        <w:rPr>
          <w:rFonts w:cs="Meiryo" w:hAnsi="Meiryo" w:eastAsia="Meiryo" w:ascii="Meiryo"/>
          <w:color w:val="221F1F"/>
          <w:spacing w:val="6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im</w:t>
      </w:r>
      <w:r>
        <w:rPr>
          <w:rFonts w:cs="Meiryo" w:hAnsi="Meiryo" w:eastAsia="Meiryo" w:ascii="Meiryo"/>
          <w:color w:val="221F1F"/>
          <w:spacing w:val="5"/>
          <w:w w:val="87"/>
          <w:sz w:val="22"/>
          <w:szCs w:val="22"/>
        </w:rPr>
        <w:t>p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ossible</w:t>
      </w:r>
      <w:r>
        <w:rPr>
          <w:rFonts w:cs="Meiryo" w:hAnsi="Meiryo" w:eastAsia="Meiryo" w:ascii="Meiryo"/>
          <w:color w:val="221F1F"/>
          <w:spacing w:val="18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to</w:t>
      </w:r>
      <w:r>
        <w:rPr>
          <w:rFonts w:cs="Meiryo" w:hAnsi="Meiryo" w:eastAsia="Meiryo" w:ascii="Meiryo"/>
          <w:color w:val="221F1F"/>
          <w:spacing w:val="-19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9"/>
          <w:sz w:val="22"/>
          <w:szCs w:val="22"/>
        </w:rPr>
        <w:t>infer</w:t>
      </w:r>
      <w:r>
        <w:rPr>
          <w:rFonts w:cs="Meiryo" w:hAnsi="Meiryo" w:eastAsia="Meiryo" w:ascii="Meiryo"/>
          <w:color w:val="221F1F"/>
          <w:spacing w:val="7"/>
          <w:w w:val="89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91"/>
          <w:sz w:val="22"/>
          <w:szCs w:val="22"/>
        </w:rPr>
        <w:t>causali</w:t>
      </w:r>
      <w:r>
        <w:rPr>
          <w:rFonts w:cs="Meiryo" w:hAnsi="Meiryo" w:eastAsia="Meiryo" w:ascii="Meiryo"/>
          <w:color w:val="221F1F"/>
          <w:spacing w:val="-5"/>
          <w:w w:val="91"/>
          <w:sz w:val="22"/>
          <w:szCs w:val="22"/>
        </w:rPr>
        <w:t>t</w:t>
      </w:r>
      <w:r>
        <w:rPr>
          <w:rFonts w:cs="Meiryo" w:hAnsi="Meiryo" w:eastAsia="Meiryo" w:ascii="Meiryo"/>
          <w:color w:val="221F1F"/>
          <w:spacing w:val="-18"/>
          <w:w w:val="93"/>
          <w:sz w:val="22"/>
          <w:szCs w:val="22"/>
        </w:rPr>
        <w:t>y</w:t>
      </w:r>
      <w:r>
        <w:rPr>
          <w:rFonts w:cs="Meiryo" w:hAnsi="Meiryo" w:eastAsia="Meiryo" w:ascii="Meiryo"/>
          <w:color w:val="221F1F"/>
          <w:spacing w:val="0"/>
          <w:w w:val="79"/>
          <w:sz w:val="22"/>
          <w:szCs w:val="22"/>
        </w:rPr>
        <w:t>.</w:t>
      </w:r>
      <w:r>
        <w:rPr>
          <w:rFonts w:cs="Meiryo" w:hAnsi="Meiryo" w:eastAsia="Meiryo" w:ascii="Meiryo"/>
          <w:color w:val="000000"/>
          <w:spacing w:val="0"/>
          <w:w w:val="100"/>
          <w:sz w:val="22"/>
          <w:szCs w:val="22"/>
        </w:rPr>
      </w:r>
    </w:p>
    <w:p>
      <w:pPr>
        <w:rPr>
          <w:rFonts w:cs="Meiryo" w:hAnsi="Meiryo" w:eastAsia="Meiryo" w:ascii="Meiryo"/>
          <w:sz w:val="22"/>
          <w:szCs w:val="22"/>
        </w:rPr>
        <w:jc w:val="both"/>
        <w:spacing w:before="5" w:lineRule="auto" w:line="252"/>
        <w:ind w:left="155" w:right="90" w:firstLine="542"/>
        <w:sectPr>
          <w:pgMar w:header="684" w:footer="0" w:top="900" w:bottom="280" w:left="1720" w:right="1720"/>
          <w:pgSz w:w="12240" w:h="15840"/>
        </w:sectPr>
      </w:pPr>
      <w:r>
        <w:rPr>
          <w:rFonts w:cs="Meiryo" w:hAnsi="Meiryo" w:eastAsia="Meiryo" w:ascii="Meiryo"/>
          <w:color w:val="221F1F"/>
          <w:spacing w:val="0"/>
          <w:w w:val="94"/>
          <w:sz w:val="22"/>
          <w:szCs w:val="22"/>
        </w:rPr>
        <w:t>Practicall</w:t>
      </w:r>
      <w:r>
        <w:rPr>
          <w:rFonts w:cs="Meiryo" w:hAnsi="Meiryo" w:eastAsia="Meiryo" w:ascii="Meiryo"/>
          <w:color w:val="221F1F"/>
          <w:spacing w:val="-16"/>
          <w:w w:val="94"/>
          <w:sz w:val="22"/>
          <w:szCs w:val="22"/>
        </w:rPr>
        <w:t>y</w:t>
      </w:r>
      <w:r>
        <w:rPr>
          <w:rFonts w:cs="Meiryo" w:hAnsi="Meiryo" w:eastAsia="Meiryo" w:ascii="Meiryo"/>
          <w:color w:val="221F1F"/>
          <w:spacing w:val="0"/>
          <w:w w:val="94"/>
          <w:sz w:val="22"/>
          <w:szCs w:val="22"/>
        </w:rPr>
        <w:t>,</w:t>
      </w:r>
      <w:r>
        <w:rPr>
          <w:rFonts w:cs="Meiryo" w:hAnsi="Meiryo" w:eastAsia="Meiryo" w:ascii="Meiryo"/>
          <w:color w:val="221F1F"/>
          <w:spacing w:val="12"/>
          <w:w w:val="94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all</w:t>
      </w:r>
      <w:r>
        <w:rPr>
          <w:rFonts w:cs="Meiryo" w:hAnsi="Meiryo" w:eastAsia="Meiryo" w:ascii="Meiryo"/>
          <w:color w:val="221F1F"/>
          <w:spacing w:val="-8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of</w:t>
      </w:r>
      <w:r>
        <w:rPr>
          <w:rFonts w:cs="Meiryo" w:hAnsi="Meiryo" w:eastAsia="Meiryo" w:ascii="Meiryo"/>
          <w:color w:val="221F1F"/>
          <w:spacing w:val="-30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the</w:t>
      </w:r>
      <w:r>
        <w:rPr>
          <w:rFonts w:cs="Meiryo" w:hAnsi="Meiryo" w:eastAsia="Meiryo" w:ascii="Meiryo"/>
          <w:color w:val="221F1F"/>
          <w:spacing w:val="12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AFI-i</w:t>
      </w:r>
      <w:r>
        <w:rPr>
          <w:rFonts w:cs="Meiryo" w:hAnsi="Meiryo" w:eastAsia="Meiryo" w:ascii="Meiryo"/>
          <w:color w:val="221F1F"/>
          <w:spacing w:val="-5"/>
          <w:w w:val="87"/>
          <w:sz w:val="22"/>
          <w:szCs w:val="22"/>
        </w:rPr>
        <w:t>n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telligence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32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literature</w:t>
      </w:r>
      <w:r>
        <w:rPr>
          <w:rFonts w:cs="Meiryo" w:hAnsi="Meiryo" w:eastAsia="Meiryo" w:ascii="Meiryo"/>
          <w:color w:val="221F1F"/>
          <w:spacing w:val="49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has</w:t>
      </w:r>
      <w:r>
        <w:rPr>
          <w:rFonts w:cs="Meiryo" w:hAnsi="Meiryo" w:eastAsia="Meiryo" w:ascii="Meiryo"/>
          <w:color w:val="221F1F"/>
          <w:spacing w:val="1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used</w:t>
      </w:r>
      <w:r>
        <w:rPr>
          <w:rFonts w:cs="Meiryo" w:hAnsi="Meiryo" w:eastAsia="Meiryo" w:ascii="Meiryo"/>
          <w:color w:val="221F1F"/>
          <w:spacing w:val="-6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5"/>
          <w:w w:val="87"/>
          <w:sz w:val="22"/>
          <w:szCs w:val="22"/>
        </w:rPr>
        <w:t>b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e</w:t>
      </w:r>
      <w:r>
        <w:rPr>
          <w:rFonts w:cs="Meiryo" w:hAnsi="Meiryo" w:eastAsia="Meiryo" w:ascii="Meiryo"/>
          <w:color w:val="221F1F"/>
          <w:spacing w:val="-5"/>
          <w:w w:val="87"/>
          <w:sz w:val="22"/>
          <w:szCs w:val="22"/>
        </w:rPr>
        <w:t>t</w:t>
      </w:r>
      <w:r>
        <w:rPr>
          <w:rFonts w:cs="Meiryo" w:hAnsi="Meiryo" w:eastAsia="Meiryo" w:ascii="Meiryo"/>
          <w:color w:val="221F1F"/>
          <w:spacing w:val="-5"/>
          <w:w w:val="87"/>
          <w:sz w:val="22"/>
          <w:szCs w:val="22"/>
        </w:rPr>
        <w:t>w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een</w:t>
      </w:r>
      <w:r>
        <w:rPr>
          <w:rFonts w:cs="Meiryo" w:hAnsi="Meiryo" w:eastAsia="Meiryo" w:ascii="Meiryo"/>
          <w:color w:val="221F1F"/>
          <w:spacing w:val="-12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family</w:t>
      </w:r>
      <w:r>
        <w:rPr>
          <w:rFonts w:cs="Meiryo" w:hAnsi="Meiryo" w:eastAsia="Meiryo" w:ascii="Meiryo"/>
          <w:color w:val="221F1F"/>
          <w:spacing w:val="41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analyses.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In</w:t>
      </w:r>
      <w:r>
        <w:rPr>
          <w:rFonts w:cs="Meiryo" w:hAnsi="Meiryo" w:eastAsia="Meiryo" w:ascii="Meiryo"/>
          <w:color w:val="221F1F"/>
          <w:spacing w:val="-26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all</w:t>
      </w:r>
      <w:r>
        <w:rPr>
          <w:rFonts w:cs="Meiryo" w:hAnsi="Meiryo" w:eastAsia="Meiryo" w:ascii="Meiryo"/>
          <w:color w:val="221F1F"/>
          <w:spacing w:val="-8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5"/>
          <w:sz w:val="22"/>
          <w:szCs w:val="22"/>
        </w:rPr>
        <w:t>su</w:t>
      </w:r>
      <w:r>
        <w:rPr>
          <w:rFonts w:cs="Meiryo" w:hAnsi="Meiryo" w:eastAsia="Meiryo" w:ascii="Meiryo"/>
          <w:color w:val="221F1F"/>
          <w:spacing w:val="-5"/>
          <w:w w:val="85"/>
          <w:sz w:val="22"/>
          <w:szCs w:val="22"/>
        </w:rPr>
        <w:t>c</w:t>
      </w:r>
      <w:r>
        <w:rPr>
          <w:rFonts w:cs="Meiryo" w:hAnsi="Meiryo" w:eastAsia="Meiryo" w:ascii="Meiryo"/>
          <w:color w:val="221F1F"/>
          <w:spacing w:val="0"/>
          <w:w w:val="85"/>
          <w:sz w:val="22"/>
          <w:szCs w:val="22"/>
        </w:rPr>
        <w:t>h</w:t>
      </w:r>
      <w:r>
        <w:rPr>
          <w:rFonts w:cs="Meiryo" w:hAnsi="Meiryo" w:eastAsia="Meiryo" w:ascii="Meiryo"/>
          <w:color w:val="221F1F"/>
          <w:spacing w:val="20"/>
          <w:w w:val="85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5"/>
          <w:sz w:val="22"/>
          <w:szCs w:val="22"/>
        </w:rPr>
        <w:t>analyses,</w:t>
      </w:r>
      <w:r>
        <w:rPr>
          <w:rFonts w:cs="Meiryo" w:hAnsi="Meiryo" w:eastAsia="Meiryo" w:ascii="Meiryo"/>
          <w:color w:val="221F1F"/>
          <w:spacing w:val="11"/>
          <w:w w:val="85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5"/>
          <w:sz w:val="22"/>
          <w:szCs w:val="22"/>
        </w:rPr>
        <w:t>gene</w:t>
      </w:r>
      <w:r>
        <w:rPr>
          <w:rFonts w:cs="Meiryo" w:hAnsi="Meiryo" w:eastAsia="Meiryo" w:ascii="Meiryo"/>
          <w:color w:val="221F1F"/>
          <w:spacing w:val="-11"/>
          <w:w w:val="85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5"/>
          <w:sz w:val="22"/>
          <w:szCs w:val="22"/>
        </w:rPr>
        <w:t>and</w:t>
      </w:r>
      <w:r>
        <w:rPr>
          <w:rFonts w:cs="Meiryo" w:hAnsi="Meiryo" w:eastAsia="Meiryo" w:ascii="Meiryo"/>
          <w:color w:val="221F1F"/>
          <w:spacing w:val="26"/>
          <w:w w:val="85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5"/>
          <w:sz w:val="22"/>
          <w:szCs w:val="22"/>
        </w:rPr>
        <w:t>e</w:t>
      </w:r>
      <w:r>
        <w:rPr>
          <w:rFonts w:cs="Meiryo" w:hAnsi="Meiryo" w:eastAsia="Meiryo" w:ascii="Meiryo"/>
          <w:color w:val="221F1F"/>
          <w:spacing w:val="-5"/>
          <w:w w:val="85"/>
          <w:sz w:val="22"/>
          <w:szCs w:val="22"/>
        </w:rPr>
        <w:t>n</w:t>
      </w:r>
      <w:r>
        <w:rPr>
          <w:rFonts w:cs="Meiryo" w:hAnsi="Meiryo" w:eastAsia="Meiryo" w:ascii="Meiryo"/>
          <w:color w:val="221F1F"/>
          <w:spacing w:val="0"/>
          <w:w w:val="85"/>
          <w:sz w:val="22"/>
          <w:szCs w:val="22"/>
        </w:rPr>
        <w:t>vironme</w:t>
      </w:r>
      <w:r>
        <w:rPr>
          <w:rFonts w:cs="Meiryo" w:hAnsi="Meiryo" w:eastAsia="Meiryo" w:ascii="Meiryo"/>
          <w:color w:val="221F1F"/>
          <w:spacing w:val="-4"/>
          <w:w w:val="85"/>
          <w:sz w:val="22"/>
          <w:szCs w:val="22"/>
        </w:rPr>
        <w:t>n</w:t>
      </w:r>
      <w:r>
        <w:rPr>
          <w:rFonts w:cs="Meiryo" w:hAnsi="Meiryo" w:eastAsia="Meiryo" w:ascii="Meiryo"/>
          <w:color w:val="221F1F"/>
          <w:spacing w:val="0"/>
          <w:w w:val="85"/>
          <w:sz w:val="22"/>
          <w:szCs w:val="22"/>
        </w:rPr>
        <w:t>tal</w:t>
      </w:r>
      <w:r>
        <w:rPr>
          <w:rFonts w:cs="Meiryo" w:hAnsi="Meiryo" w:eastAsia="Meiryo" w:ascii="Meiryo"/>
          <w:color w:val="221F1F"/>
          <w:spacing w:val="63"/>
          <w:w w:val="85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5"/>
          <w:sz w:val="22"/>
          <w:szCs w:val="22"/>
        </w:rPr>
        <w:t>inﬂuences,</w:t>
      </w:r>
      <w:r>
        <w:rPr>
          <w:rFonts w:cs="Meiryo" w:hAnsi="Meiryo" w:eastAsia="Meiryo" w:ascii="Meiryo"/>
          <w:color w:val="221F1F"/>
          <w:spacing w:val="22"/>
          <w:w w:val="85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5"/>
          <w:sz w:val="22"/>
          <w:szCs w:val="22"/>
        </w:rPr>
        <w:t>su</w:t>
      </w:r>
      <w:r>
        <w:rPr>
          <w:rFonts w:cs="Meiryo" w:hAnsi="Meiryo" w:eastAsia="Meiryo" w:ascii="Meiryo"/>
          <w:color w:val="221F1F"/>
          <w:spacing w:val="-5"/>
          <w:w w:val="85"/>
          <w:sz w:val="22"/>
          <w:szCs w:val="22"/>
        </w:rPr>
        <w:t>c</w:t>
      </w:r>
      <w:r>
        <w:rPr>
          <w:rFonts w:cs="Meiryo" w:hAnsi="Meiryo" w:eastAsia="Meiryo" w:ascii="Meiryo"/>
          <w:color w:val="221F1F"/>
          <w:spacing w:val="0"/>
          <w:w w:val="85"/>
          <w:sz w:val="22"/>
          <w:szCs w:val="22"/>
        </w:rPr>
        <w:t>h</w:t>
      </w:r>
      <w:r>
        <w:rPr>
          <w:rFonts w:cs="Meiryo" w:hAnsi="Meiryo" w:eastAsia="Meiryo" w:ascii="Meiryo"/>
          <w:color w:val="221F1F"/>
          <w:spacing w:val="20"/>
          <w:w w:val="85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5"/>
          <w:sz w:val="22"/>
          <w:szCs w:val="22"/>
        </w:rPr>
        <w:t>a</w:t>
      </w:r>
      <w:r>
        <w:rPr>
          <w:rFonts w:cs="Meiryo" w:hAnsi="Meiryo" w:eastAsia="Meiryo" w:ascii="Meiryo"/>
          <w:color w:val="221F1F"/>
          <w:spacing w:val="0"/>
          <w:w w:val="85"/>
          <w:sz w:val="22"/>
          <w:szCs w:val="22"/>
        </w:rPr>
        <w:t>s</w:t>
      </w:r>
      <w:r>
        <w:rPr>
          <w:rFonts w:cs="Meiryo" w:hAnsi="Meiryo" w:eastAsia="Meiryo" w:ascii="Meiryo"/>
          <w:color w:val="221F1F"/>
          <w:spacing w:val="5"/>
          <w:w w:val="85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9"/>
          <w:sz w:val="22"/>
          <w:szCs w:val="22"/>
        </w:rPr>
        <w:t>education</w:t>
      </w:r>
      <w:r>
        <w:rPr>
          <w:rFonts w:cs="Meiryo" w:hAnsi="Meiryo" w:eastAsia="Meiryo" w:ascii="Meiryo"/>
          <w:color w:val="221F1F"/>
          <w:spacing w:val="7"/>
          <w:w w:val="89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9"/>
          <w:sz w:val="22"/>
          <w:szCs w:val="22"/>
        </w:rPr>
        <w:t>and</w:t>
      </w:r>
      <w:r>
        <w:rPr>
          <w:rFonts w:cs="Meiryo" w:hAnsi="Meiryo" w:eastAsia="Meiryo" w:ascii="Meiryo"/>
          <w:color w:val="221F1F"/>
          <w:spacing w:val="7"/>
          <w:w w:val="89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9"/>
          <w:sz w:val="22"/>
          <w:szCs w:val="22"/>
        </w:rPr>
        <w:t>maternal</w:t>
      </w:r>
      <w:r>
        <w:rPr>
          <w:rFonts w:cs="Meiryo" w:hAnsi="Meiryo" w:eastAsia="Meiryo" w:ascii="Meiryo"/>
          <w:color w:val="221F1F"/>
          <w:spacing w:val="0"/>
          <w:w w:val="89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5"/>
          <w:sz w:val="22"/>
          <w:szCs w:val="22"/>
        </w:rPr>
        <w:t>i</w:t>
      </w:r>
      <w:r>
        <w:rPr>
          <w:rFonts w:cs="Meiryo" w:hAnsi="Meiryo" w:eastAsia="Meiryo" w:ascii="Meiryo"/>
          <w:color w:val="221F1F"/>
          <w:spacing w:val="-5"/>
          <w:w w:val="85"/>
          <w:sz w:val="22"/>
          <w:szCs w:val="22"/>
        </w:rPr>
        <w:t>n</w:t>
      </w:r>
      <w:r>
        <w:rPr>
          <w:rFonts w:cs="Meiryo" w:hAnsi="Meiryo" w:eastAsia="Meiryo" w:ascii="Meiryo"/>
          <w:color w:val="221F1F"/>
          <w:spacing w:val="0"/>
          <w:w w:val="85"/>
          <w:sz w:val="22"/>
          <w:szCs w:val="22"/>
        </w:rPr>
        <w:t>telligence</w:t>
      </w:r>
      <w:r>
        <w:rPr>
          <w:rFonts w:cs="Meiryo" w:hAnsi="Meiryo" w:eastAsia="Meiryo" w:ascii="Meiryo"/>
          <w:color w:val="221F1F"/>
          <w:spacing w:val="59"/>
          <w:w w:val="85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5"/>
          <w:sz w:val="22"/>
          <w:szCs w:val="22"/>
        </w:rPr>
        <w:t>are</w:t>
      </w:r>
      <w:r>
        <w:rPr>
          <w:rFonts w:cs="Meiryo" w:hAnsi="Meiryo" w:eastAsia="Meiryo" w:ascii="Meiryo"/>
          <w:color w:val="221F1F"/>
          <w:spacing w:val="7"/>
          <w:w w:val="85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5"/>
          <w:sz w:val="22"/>
          <w:szCs w:val="22"/>
        </w:rPr>
        <w:t>ho</w:t>
      </w:r>
      <w:r>
        <w:rPr>
          <w:rFonts w:cs="Meiryo" w:hAnsi="Meiryo" w:eastAsia="Meiryo" w:ascii="Meiryo"/>
          <w:color w:val="221F1F"/>
          <w:spacing w:val="5"/>
          <w:w w:val="85"/>
          <w:sz w:val="22"/>
          <w:szCs w:val="22"/>
        </w:rPr>
        <w:t>p</w:t>
      </w:r>
      <w:r>
        <w:rPr>
          <w:rFonts w:cs="Meiryo" w:hAnsi="Meiryo" w:eastAsia="Meiryo" w:ascii="Meiryo"/>
          <w:color w:val="221F1F"/>
          <w:spacing w:val="0"/>
          <w:w w:val="85"/>
          <w:sz w:val="22"/>
          <w:szCs w:val="22"/>
        </w:rPr>
        <w:t>elessly</w:t>
      </w:r>
      <w:r>
        <w:rPr>
          <w:rFonts w:cs="Meiryo" w:hAnsi="Meiryo" w:eastAsia="Meiryo" w:ascii="Meiryo"/>
          <w:color w:val="221F1F"/>
          <w:spacing w:val="23"/>
          <w:w w:val="85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5"/>
          <w:sz w:val="22"/>
          <w:szCs w:val="22"/>
        </w:rPr>
        <w:t>confounded</w:t>
      </w:r>
      <w:r>
        <w:rPr>
          <w:rFonts w:cs="Meiryo" w:hAnsi="Meiryo" w:eastAsia="Meiryo" w:ascii="Meiryo"/>
          <w:color w:val="221F1F"/>
          <w:spacing w:val="35"/>
          <w:w w:val="85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5"/>
          <w:sz w:val="22"/>
          <w:szCs w:val="22"/>
        </w:rPr>
        <w:t>(See</w:t>
      </w:r>
      <w:r>
        <w:rPr>
          <w:rFonts w:cs="Meiryo" w:hAnsi="Meiryo" w:eastAsia="Meiryo" w:ascii="Meiryo"/>
          <w:color w:val="221F1F"/>
          <w:spacing w:val="-4"/>
          <w:w w:val="85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5"/>
          <w:sz w:val="22"/>
          <w:szCs w:val="22"/>
        </w:rPr>
        <w:t>Harden,</w:t>
      </w:r>
      <w:r>
        <w:rPr>
          <w:rFonts w:cs="Meiryo" w:hAnsi="Meiryo" w:eastAsia="Meiryo" w:ascii="Meiryo"/>
          <w:color w:val="221F1F"/>
          <w:spacing w:val="45"/>
          <w:w w:val="85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5"/>
          <w:sz w:val="22"/>
          <w:szCs w:val="22"/>
        </w:rPr>
        <w:t>2014).</w:t>
      </w:r>
      <w:r>
        <w:rPr>
          <w:rFonts w:cs="Meiryo" w:hAnsi="Meiryo" w:eastAsia="Meiryo" w:ascii="Meiryo"/>
          <w:color w:val="221F1F"/>
          <w:spacing w:val="6"/>
          <w:w w:val="85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By</w:t>
      </w:r>
      <w:r>
        <w:rPr>
          <w:rFonts w:cs="Meiryo" w:hAnsi="Meiryo" w:eastAsia="Meiryo" w:ascii="Meiryo"/>
          <w:color w:val="221F1F"/>
          <w:spacing w:val="-4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ignoring</w:t>
      </w:r>
      <w:r>
        <w:rPr>
          <w:rFonts w:cs="Meiryo" w:hAnsi="Meiryo" w:eastAsia="Meiryo" w:ascii="Meiryo"/>
          <w:color w:val="221F1F"/>
          <w:spacing w:val="27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su</w:t>
      </w:r>
      <w:r>
        <w:rPr>
          <w:rFonts w:cs="Meiryo" w:hAnsi="Meiryo" w:eastAsia="Meiryo" w:ascii="Meiryo"/>
          <w:color w:val="221F1F"/>
          <w:spacing w:val="-5"/>
          <w:w w:val="87"/>
          <w:sz w:val="22"/>
          <w:szCs w:val="22"/>
        </w:rPr>
        <w:t>c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h</w:t>
      </w:r>
      <w:r>
        <w:rPr>
          <w:rFonts w:cs="Meiryo" w:hAnsi="Meiryo" w:eastAsia="Meiryo" w:ascii="Meiryo"/>
          <w:color w:val="221F1F"/>
          <w:spacing w:val="8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confounds,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results</w:t>
      </w:r>
      <w:r>
        <w:rPr>
          <w:rFonts w:cs="Meiryo" w:hAnsi="Meiryo" w:eastAsia="Meiryo" w:ascii="Meiryo"/>
          <w:color w:val="221F1F"/>
          <w:spacing w:val="-1"/>
          <w:w w:val="88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are</w:t>
      </w:r>
      <w:r>
        <w:rPr>
          <w:rFonts w:cs="Meiryo" w:hAnsi="Meiryo" w:eastAsia="Meiryo" w:ascii="Meiryo"/>
          <w:color w:val="221F1F"/>
          <w:spacing w:val="-8"/>
          <w:w w:val="88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uni</w:t>
      </w:r>
      <w:r>
        <w:rPr>
          <w:rFonts w:cs="Meiryo" w:hAnsi="Meiryo" w:eastAsia="Meiryo" w:ascii="Meiryo"/>
          <w:color w:val="221F1F"/>
          <w:spacing w:val="-5"/>
          <w:w w:val="88"/>
          <w:sz w:val="22"/>
          <w:szCs w:val="22"/>
        </w:rPr>
        <w:t>n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terpretable</w:t>
      </w:r>
      <w:r>
        <w:rPr>
          <w:rFonts w:cs="Meiryo" w:hAnsi="Meiryo" w:eastAsia="Meiryo" w:ascii="Meiryo"/>
          <w:color w:val="221F1F"/>
          <w:spacing w:val="36"/>
          <w:w w:val="88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and</w:t>
      </w:r>
      <w:r>
        <w:rPr>
          <w:rFonts w:cs="Meiryo" w:hAnsi="Meiryo" w:eastAsia="Meiryo" w:ascii="Meiryo"/>
          <w:color w:val="221F1F"/>
          <w:spacing w:val="9"/>
          <w:w w:val="88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risk</w:t>
      </w:r>
      <w:r>
        <w:rPr>
          <w:rFonts w:cs="Meiryo" w:hAnsi="Meiryo" w:eastAsia="Meiryo" w:ascii="Meiryo"/>
          <w:color w:val="221F1F"/>
          <w:spacing w:val="21"/>
          <w:w w:val="88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misattributions</w:t>
      </w:r>
      <w:r>
        <w:rPr>
          <w:rFonts w:cs="Meiryo" w:hAnsi="Meiryo" w:eastAsia="Meiryo" w:ascii="Meiryo"/>
          <w:color w:val="221F1F"/>
          <w:spacing w:val="55"/>
          <w:w w:val="88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of</w:t>
      </w:r>
      <w:r>
        <w:rPr>
          <w:rFonts w:cs="Meiryo" w:hAnsi="Meiryo" w:eastAsia="Meiryo" w:ascii="Meiryo"/>
          <w:color w:val="221F1F"/>
          <w:spacing w:val="1"/>
          <w:w w:val="88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causali</w:t>
      </w:r>
      <w:r>
        <w:rPr>
          <w:rFonts w:cs="Meiryo" w:hAnsi="Meiryo" w:eastAsia="Meiryo" w:ascii="Meiryo"/>
          <w:color w:val="221F1F"/>
          <w:spacing w:val="-4"/>
          <w:w w:val="88"/>
          <w:sz w:val="22"/>
          <w:szCs w:val="22"/>
        </w:rPr>
        <w:t>t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y</w:t>
      </w:r>
      <w:r>
        <w:rPr>
          <w:rFonts w:cs="Meiryo" w:hAnsi="Meiryo" w:eastAsia="Meiryo" w:ascii="Meiryo"/>
          <w:color w:val="221F1F"/>
          <w:spacing w:val="35"/>
          <w:w w:val="88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(R</w:t>
      </w:r>
      <w:r>
        <w:rPr>
          <w:rFonts w:cs="Meiryo" w:hAnsi="Meiryo" w:eastAsia="Meiryo" w:ascii="Meiryo"/>
          <w:color w:val="221F1F"/>
          <w:spacing w:val="-5"/>
          <w:w w:val="88"/>
          <w:sz w:val="22"/>
          <w:szCs w:val="22"/>
        </w:rPr>
        <w:t>o</w:t>
      </w:r>
      <w:r>
        <w:rPr>
          <w:rFonts w:cs="Meiryo" w:hAnsi="Meiryo" w:eastAsia="Meiryo" w:ascii="Meiryo"/>
          <w:color w:val="221F1F"/>
          <w:spacing w:val="-5"/>
          <w:w w:val="88"/>
          <w:sz w:val="22"/>
          <w:szCs w:val="22"/>
        </w:rPr>
        <w:t>w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e</w:t>
      </w:r>
      <w:r>
        <w:rPr>
          <w:rFonts w:cs="Meiryo" w:hAnsi="Meiryo" w:eastAsia="Meiryo" w:ascii="Meiryo"/>
          <w:color w:val="221F1F"/>
          <w:spacing w:val="9"/>
          <w:w w:val="88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&amp;</w:t>
      </w:r>
      <w:r>
        <w:rPr>
          <w:rFonts w:cs="Meiryo" w:hAnsi="Meiryo" w:eastAsia="Meiryo" w:ascii="Meiryo"/>
          <w:color w:val="221F1F"/>
          <w:spacing w:val="7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R</w:t>
      </w:r>
      <w:r>
        <w:rPr>
          <w:rFonts w:cs="Meiryo" w:hAnsi="Meiryo" w:eastAsia="Meiryo" w:ascii="Meiryo"/>
          <w:color w:val="221F1F"/>
          <w:spacing w:val="5"/>
          <w:w w:val="86"/>
          <w:sz w:val="22"/>
          <w:szCs w:val="22"/>
        </w:rPr>
        <w:t>o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dgers,</w:t>
      </w:r>
      <w:r>
        <w:rPr>
          <w:rFonts w:cs="Meiryo" w:hAnsi="Meiryo" w:eastAsia="Meiryo" w:ascii="Meiryo"/>
          <w:color w:val="221F1F"/>
          <w:spacing w:val="17"/>
          <w:w w:val="86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1997;</w:t>
      </w:r>
      <w:r>
        <w:rPr>
          <w:rFonts w:cs="Meiryo" w:hAnsi="Meiryo" w:eastAsia="Meiryo" w:ascii="Meiryo"/>
          <w:color w:val="000000"/>
          <w:spacing w:val="0"/>
          <w:w w:val="100"/>
          <w:sz w:val="22"/>
          <w:szCs w:val="2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10" w:lineRule="exact" w:line="280"/>
      </w:pPr>
      <w:r>
        <w:rPr>
          <w:sz w:val="28"/>
          <w:szCs w:val="28"/>
        </w:rPr>
      </w:r>
    </w:p>
    <w:p>
      <w:pPr>
        <w:rPr>
          <w:rFonts w:cs="Meiryo" w:hAnsi="Meiryo" w:eastAsia="Meiryo" w:ascii="Meiryo"/>
          <w:sz w:val="22"/>
          <w:szCs w:val="22"/>
        </w:rPr>
        <w:jc w:val="left"/>
        <w:spacing w:lineRule="exact" w:line="320"/>
        <w:ind w:left="155"/>
      </w:pPr>
      <w:r>
        <w:rPr>
          <w:rFonts w:cs="Meiryo" w:hAnsi="Meiryo" w:eastAsia="Meiryo" w:ascii="Meiryo"/>
          <w:color w:val="221F1F"/>
          <w:spacing w:val="-5"/>
          <w:w w:val="87"/>
          <w:position w:val="3"/>
          <w:sz w:val="22"/>
          <w:szCs w:val="22"/>
        </w:rPr>
        <w:t>R</w:t>
      </w:r>
      <w:r>
        <w:rPr>
          <w:rFonts w:cs="Meiryo" w:hAnsi="Meiryo" w:eastAsia="Meiryo" w:ascii="Meiryo"/>
          <w:color w:val="221F1F"/>
          <w:spacing w:val="0"/>
          <w:w w:val="87"/>
          <w:position w:val="3"/>
          <w:sz w:val="22"/>
          <w:szCs w:val="22"/>
        </w:rPr>
        <w:t>utter,</w:t>
      </w:r>
      <w:r>
        <w:rPr>
          <w:rFonts w:cs="Meiryo" w:hAnsi="Meiryo" w:eastAsia="Meiryo" w:ascii="Meiryo"/>
          <w:color w:val="221F1F"/>
          <w:spacing w:val="57"/>
          <w:w w:val="87"/>
          <w:position w:val="3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7"/>
          <w:position w:val="3"/>
          <w:sz w:val="22"/>
          <w:szCs w:val="22"/>
        </w:rPr>
        <w:t>2007).</w:t>
      </w:r>
      <w:r>
        <w:rPr>
          <w:rFonts w:cs="Meiryo" w:hAnsi="Meiryo" w:eastAsia="Meiryo" w:ascii="Meiryo"/>
          <w:color w:val="221F1F"/>
          <w:spacing w:val="-9"/>
          <w:w w:val="87"/>
          <w:position w:val="3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7"/>
          <w:position w:val="3"/>
          <w:sz w:val="22"/>
          <w:szCs w:val="22"/>
        </w:rPr>
        <w:t>Indeed,</w:t>
      </w:r>
      <w:r>
        <w:rPr>
          <w:rFonts w:cs="Meiryo" w:hAnsi="Meiryo" w:eastAsia="Meiryo" w:ascii="Meiryo"/>
          <w:color w:val="221F1F"/>
          <w:spacing w:val="-8"/>
          <w:w w:val="87"/>
          <w:position w:val="3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5"/>
          <w:w w:val="87"/>
          <w:position w:val="3"/>
          <w:sz w:val="22"/>
          <w:szCs w:val="22"/>
        </w:rPr>
        <w:t>b</w:t>
      </w:r>
      <w:r>
        <w:rPr>
          <w:rFonts w:cs="Meiryo" w:hAnsi="Meiryo" w:eastAsia="Meiryo" w:ascii="Meiryo"/>
          <w:color w:val="221F1F"/>
          <w:spacing w:val="0"/>
          <w:w w:val="87"/>
          <w:position w:val="3"/>
          <w:sz w:val="22"/>
          <w:szCs w:val="22"/>
        </w:rPr>
        <w:t>oth</w:t>
      </w:r>
      <w:r>
        <w:rPr>
          <w:rFonts w:cs="Meiryo" w:hAnsi="Meiryo" w:eastAsia="Meiryo" w:ascii="Meiryo"/>
          <w:color w:val="221F1F"/>
          <w:spacing w:val="25"/>
          <w:w w:val="87"/>
          <w:position w:val="3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7"/>
          <w:position w:val="3"/>
          <w:sz w:val="22"/>
          <w:szCs w:val="22"/>
        </w:rPr>
        <w:t>i</w:t>
      </w:r>
      <w:r>
        <w:rPr>
          <w:rFonts w:cs="Meiryo" w:hAnsi="Meiryo" w:eastAsia="Meiryo" w:ascii="Meiryo"/>
          <w:color w:val="221F1F"/>
          <w:spacing w:val="-5"/>
          <w:w w:val="87"/>
          <w:position w:val="3"/>
          <w:sz w:val="22"/>
          <w:szCs w:val="22"/>
        </w:rPr>
        <w:t>n</w:t>
      </w:r>
      <w:r>
        <w:rPr>
          <w:rFonts w:cs="Meiryo" w:hAnsi="Meiryo" w:eastAsia="Meiryo" w:ascii="Meiryo"/>
          <w:color w:val="221F1F"/>
          <w:spacing w:val="0"/>
          <w:w w:val="87"/>
          <w:position w:val="3"/>
          <w:sz w:val="22"/>
          <w:szCs w:val="22"/>
        </w:rPr>
        <w:t>telligence</w:t>
      </w:r>
      <w:r>
        <w:rPr>
          <w:rFonts w:cs="Meiryo" w:hAnsi="Meiryo" w:eastAsia="Meiryo" w:ascii="Meiryo"/>
          <w:color w:val="221F1F"/>
          <w:spacing w:val="33"/>
          <w:w w:val="87"/>
          <w:position w:val="3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7"/>
          <w:position w:val="3"/>
          <w:sz w:val="22"/>
          <w:szCs w:val="22"/>
        </w:rPr>
        <w:t>and</w:t>
      </w:r>
      <w:r>
        <w:rPr>
          <w:rFonts w:cs="Meiryo" w:hAnsi="Meiryo" w:eastAsia="Meiryo" w:ascii="Meiryo"/>
          <w:color w:val="221F1F"/>
          <w:spacing w:val="17"/>
          <w:w w:val="87"/>
          <w:position w:val="3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position w:val="3"/>
          <w:sz w:val="22"/>
          <w:szCs w:val="22"/>
        </w:rPr>
        <w:t>AFI</w:t>
      </w:r>
      <w:r>
        <w:rPr>
          <w:rFonts w:cs="Meiryo" w:hAnsi="Meiryo" w:eastAsia="Meiryo" w:ascii="Meiryo"/>
          <w:color w:val="221F1F"/>
          <w:spacing w:val="21"/>
          <w:w w:val="100"/>
          <w:position w:val="3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8"/>
          <w:position w:val="3"/>
          <w:sz w:val="22"/>
          <w:szCs w:val="22"/>
        </w:rPr>
        <w:t>are</w:t>
      </w:r>
      <w:r>
        <w:rPr>
          <w:rFonts w:cs="Meiryo" w:hAnsi="Meiryo" w:eastAsia="Meiryo" w:ascii="Meiryo"/>
          <w:color w:val="221F1F"/>
          <w:spacing w:val="-6"/>
          <w:w w:val="88"/>
          <w:position w:val="3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8"/>
          <w:position w:val="3"/>
          <w:sz w:val="22"/>
          <w:szCs w:val="22"/>
        </w:rPr>
        <w:t>highly</w:t>
      </w:r>
      <w:r>
        <w:rPr>
          <w:rFonts w:cs="Meiryo" w:hAnsi="Meiryo" w:eastAsia="Meiryo" w:ascii="Meiryo"/>
          <w:color w:val="221F1F"/>
          <w:spacing w:val="34"/>
          <w:w w:val="88"/>
          <w:position w:val="3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8"/>
          <w:position w:val="3"/>
          <w:sz w:val="22"/>
          <w:szCs w:val="22"/>
        </w:rPr>
        <w:t>heritable</w:t>
      </w:r>
      <w:r>
        <w:rPr>
          <w:rFonts w:cs="Meiryo" w:hAnsi="Meiryo" w:eastAsia="Meiryo" w:ascii="Meiryo"/>
          <w:color w:val="221F1F"/>
          <w:spacing w:val="28"/>
          <w:w w:val="88"/>
          <w:position w:val="3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8"/>
          <w:position w:val="3"/>
          <w:sz w:val="22"/>
          <w:szCs w:val="22"/>
        </w:rPr>
        <w:t>and</w:t>
      </w:r>
      <w:r>
        <w:rPr>
          <w:rFonts w:cs="Meiryo" w:hAnsi="Meiryo" w:eastAsia="Meiryo" w:ascii="Meiryo"/>
          <w:color w:val="221F1F"/>
          <w:spacing w:val="12"/>
          <w:w w:val="88"/>
          <w:position w:val="3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8"/>
          <w:position w:val="3"/>
          <w:sz w:val="22"/>
          <w:szCs w:val="22"/>
        </w:rPr>
        <w:t>h</w:t>
      </w:r>
      <w:r>
        <w:rPr>
          <w:rFonts w:cs="Meiryo" w:hAnsi="Meiryo" w:eastAsia="Meiryo" w:ascii="Meiryo"/>
          <w:color w:val="221F1F"/>
          <w:spacing w:val="-5"/>
          <w:w w:val="88"/>
          <w:position w:val="3"/>
          <w:sz w:val="22"/>
          <w:szCs w:val="22"/>
        </w:rPr>
        <w:t>a</w:t>
      </w:r>
      <w:r>
        <w:rPr>
          <w:rFonts w:cs="Meiryo" w:hAnsi="Meiryo" w:eastAsia="Meiryo" w:ascii="Meiryo"/>
          <w:color w:val="221F1F"/>
          <w:spacing w:val="-5"/>
          <w:w w:val="88"/>
          <w:position w:val="3"/>
          <w:sz w:val="22"/>
          <w:szCs w:val="22"/>
        </w:rPr>
        <w:t>v</w:t>
      </w:r>
      <w:r>
        <w:rPr>
          <w:rFonts w:cs="Meiryo" w:hAnsi="Meiryo" w:eastAsia="Meiryo" w:ascii="Meiryo"/>
          <w:color w:val="221F1F"/>
          <w:spacing w:val="0"/>
          <w:w w:val="88"/>
          <w:position w:val="3"/>
          <w:sz w:val="22"/>
          <w:szCs w:val="22"/>
        </w:rPr>
        <w:t>e</w:t>
      </w:r>
      <w:r>
        <w:rPr>
          <w:rFonts w:cs="Meiryo" w:hAnsi="Meiryo" w:eastAsia="Meiryo" w:ascii="Meiryo"/>
          <w:color w:val="221F1F"/>
          <w:spacing w:val="-1"/>
          <w:w w:val="88"/>
          <w:position w:val="3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position w:val="3"/>
          <w:sz w:val="22"/>
          <w:szCs w:val="22"/>
        </w:rPr>
        <w:t>sizable</w:t>
      </w:r>
      <w:r>
        <w:rPr>
          <w:rFonts w:cs="Meiryo" w:hAnsi="Meiryo" w:eastAsia="Meiryo" w:ascii="Meiryo"/>
          <w:color w:val="000000"/>
          <w:spacing w:val="0"/>
          <w:w w:val="100"/>
          <w:position w:val="0"/>
          <w:sz w:val="22"/>
          <w:szCs w:val="22"/>
        </w:rPr>
      </w:r>
    </w:p>
    <w:p>
      <w:pPr>
        <w:rPr>
          <w:rFonts w:cs="Meiryo" w:hAnsi="Meiryo" w:eastAsia="Meiryo" w:ascii="Meiryo"/>
          <w:sz w:val="22"/>
          <w:szCs w:val="22"/>
        </w:rPr>
        <w:jc w:val="left"/>
        <w:spacing w:before="23" w:lineRule="auto" w:line="252"/>
        <w:ind w:left="155" w:right="355"/>
      </w:pP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shared</w:t>
      </w:r>
      <w:r>
        <w:rPr>
          <w:rFonts w:cs="Meiryo" w:hAnsi="Meiryo" w:eastAsia="Meiryo" w:ascii="Meiryo"/>
          <w:color w:val="221F1F"/>
          <w:spacing w:val="1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e</w:t>
      </w:r>
      <w:r>
        <w:rPr>
          <w:rFonts w:cs="Meiryo" w:hAnsi="Meiryo" w:eastAsia="Meiryo" w:ascii="Meiryo"/>
          <w:color w:val="221F1F"/>
          <w:spacing w:val="-5"/>
          <w:w w:val="87"/>
          <w:sz w:val="22"/>
          <w:szCs w:val="22"/>
        </w:rPr>
        <w:t>n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vironme</w:t>
      </w:r>
      <w:r>
        <w:rPr>
          <w:rFonts w:cs="Meiryo" w:hAnsi="Meiryo" w:eastAsia="Meiryo" w:ascii="Meiryo"/>
          <w:color w:val="221F1F"/>
          <w:spacing w:val="-4"/>
          <w:w w:val="87"/>
          <w:sz w:val="22"/>
          <w:szCs w:val="22"/>
        </w:rPr>
        <w:t>n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tal</w:t>
      </w:r>
      <w:r>
        <w:rPr>
          <w:rFonts w:cs="Meiryo" w:hAnsi="Meiryo" w:eastAsia="Meiryo" w:ascii="Meiryo"/>
          <w:color w:val="221F1F"/>
          <w:spacing w:val="31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-10"/>
          <w:w w:val="87"/>
          <w:sz w:val="22"/>
          <w:szCs w:val="22"/>
        </w:rPr>
        <w:t>v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ariances</w:t>
      </w:r>
      <w:r>
        <w:rPr>
          <w:rFonts w:cs="Meiryo" w:hAnsi="Meiryo" w:eastAsia="Meiryo" w:ascii="Meiryo"/>
          <w:color w:val="221F1F"/>
          <w:spacing w:val="16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(Harden</w:t>
      </w:r>
      <w:r>
        <w:rPr>
          <w:rFonts w:cs="Meiryo" w:hAnsi="Meiryo" w:eastAsia="Meiryo" w:ascii="Meiryo"/>
          <w:color w:val="221F1F"/>
          <w:spacing w:val="36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&amp;</w:t>
      </w:r>
      <w:r>
        <w:rPr>
          <w:rFonts w:cs="Meiryo" w:hAnsi="Meiryo" w:eastAsia="Meiryo" w:ascii="Meiryo"/>
          <w:color w:val="221F1F"/>
          <w:spacing w:val="10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2"/>
          <w:sz w:val="22"/>
          <w:szCs w:val="22"/>
        </w:rPr>
        <w:t>Mendle,</w:t>
      </w:r>
      <w:r>
        <w:rPr>
          <w:rFonts w:cs="Meiryo" w:hAnsi="Meiryo" w:eastAsia="Meiryo" w:ascii="Meiryo"/>
          <w:color w:val="221F1F"/>
          <w:spacing w:val="0"/>
          <w:w w:val="82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27"/>
          <w:w w:val="82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2"/>
          <w:sz w:val="22"/>
          <w:szCs w:val="22"/>
        </w:rPr>
        <w:t>2011;</w:t>
      </w:r>
      <w:r>
        <w:rPr>
          <w:rFonts w:cs="Meiryo" w:hAnsi="Meiryo" w:eastAsia="Meiryo" w:ascii="Meiryo"/>
          <w:color w:val="221F1F"/>
          <w:spacing w:val="-12"/>
          <w:w w:val="82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2"/>
          <w:sz w:val="22"/>
          <w:szCs w:val="22"/>
        </w:rPr>
        <w:t>Harden,</w:t>
      </w:r>
      <w:r>
        <w:rPr>
          <w:rFonts w:cs="Meiryo" w:hAnsi="Meiryo" w:eastAsia="Meiryo" w:ascii="Meiryo"/>
          <w:color w:val="221F1F"/>
          <w:spacing w:val="0"/>
          <w:w w:val="82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12"/>
          <w:w w:val="82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2"/>
          <w:sz w:val="22"/>
          <w:szCs w:val="22"/>
        </w:rPr>
        <w:t>2014;</w:t>
      </w:r>
      <w:r>
        <w:rPr>
          <w:rFonts w:cs="Meiryo" w:hAnsi="Meiryo" w:eastAsia="Meiryo" w:ascii="Meiryo"/>
          <w:color w:val="221F1F"/>
          <w:spacing w:val="-12"/>
          <w:w w:val="82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95"/>
          <w:sz w:val="22"/>
          <w:szCs w:val="22"/>
        </w:rPr>
        <w:t>Plomin</w:t>
      </w:r>
      <w:r>
        <w:rPr>
          <w:rFonts w:cs="Meiryo" w:hAnsi="Meiryo" w:eastAsia="Meiryo" w:ascii="Meiryo"/>
          <w:color w:val="221F1F"/>
          <w:spacing w:val="3"/>
          <w:w w:val="95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7"/>
          <w:sz w:val="22"/>
          <w:szCs w:val="22"/>
        </w:rPr>
        <w:t>&amp;</w:t>
      </w:r>
      <w:r>
        <w:rPr>
          <w:rFonts w:cs="Meiryo" w:hAnsi="Meiryo" w:eastAsia="Meiryo" w:ascii="Meiryo"/>
          <w:color w:val="221F1F"/>
          <w:spacing w:val="0"/>
          <w:w w:val="10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5"/>
          <w:sz w:val="22"/>
          <w:szCs w:val="22"/>
        </w:rPr>
        <w:t>Spinath,</w:t>
      </w:r>
      <w:r>
        <w:rPr>
          <w:rFonts w:cs="Meiryo" w:hAnsi="Meiryo" w:eastAsia="Meiryo" w:ascii="Meiryo"/>
          <w:color w:val="221F1F"/>
          <w:spacing w:val="55"/>
          <w:w w:val="85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5"/>
          <w:sz w:val="22"/>
          <w:szCs w:val="22"/>
        </w:rPr>
        <w:t>2004).</w:t>
      </w:r>
      <w:r>
        <w:rPr>
          <w:rFonts w:cs="Meiryo" w:hAnsi="Meiryo" w:eastAsia="Meiryo" w:ascii="Meiryo"/>
          <w:color w:val="221F1F"/>
          <w:spacing w:val="6"/>
          <w:w w:val="85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5"/>
          <w:sz w:val="22"/>
          <w:szCs w:val="22"/>
        </w:rPr>
        <w:t>T</w:t>
      </w:r>
      <w:r>
        <w:rPr>
          <w:rFonts w:cs="Meiryo" w:hAnsi="Meiryo" w:eastAsia="Meiryo" w:ascii="Meiryo"/>
          <w:color w:val="221F1F"/>
          <w:spacing w:val="-5"/>
          <w:w w:val="85"/>
          <w:sz w:val="22"/>
          <w:szCs w:val="22"/>
        </w:rPr>
        <w:t>h</w:t>
      </w:r>
      <w:r>
        <w:rPr>
          <w:rFonts w:cs="Meiryo" w:hAnsi="Meiryo" w:eastAsia="Meiryo" w:ascii="Meiryo"/>
          <w:color w:val="221F1F"/>
          <w:spacing w:val="0"/>
          <w:w w:val="85"/>
          <w:sz w:val="22"/>
          <w:szCs w:val="22"/>
        </w:rPr>
        <w:t>us,</w:t>
      </w:r>
      <w:r>
        <w:rPr>
          <w:rFonts w:cs="Meiryo" w:hAnsi="Meiryo" w:eastAsia="Meiryo" w:ascii="Meiryo"/>
          <w:color w:val="221F1F"/>
          <w:spacing w:val="50"/>
          <w:w w:val="85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-5"/>
          <w:w w:val="85"/>
          <w:sz w:val="22"/>
          <w:szCs w:val="22"/>
        </w:rPr>
        <w:t>w</w:t>
      </w:r>
      <w:r>
        <w:rPr>
          <w:rFonts w:cs="Meiryo" w:hAnsi="Meiryo" w:eastAsia="Meiryo" w:ascii="Meiryo"/>
          <w:color w:val="221F1F"/>
          <w:spacing w:val="0"/>
          <w:w w:val="85"/>
          <w:sz w:val="22"/>
          <w:szCs w:val="22"/>
        </w:rPr>
        <w:t>e</w:t>
      </w:r>
      <w:r>
        <w:rPr>
          <w:rFonts w:cs="Meiryo" w:hAnsi="Meiryo" w:eastAsia="Meiryo" w:ascii="Meiryo"/>
          <w:color w:val="221F1F"/>
          <w:spacing w:val="1"/>
          <w:w w:val="85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5"/>
          <w:sz w:val="22"/>
          <w:szCs w:val="22"/>
        </w:rPr>
        <w:t>need</w:t>
      </w:r>
      <w:r>
        <w:rPr>
          <w:rFonts w:cs="Meiryo" w:hAnsi="Meiryo" w:eastAsia="Meiryo" w:ascii="Meiryo"/>
          <w:color w:val="221F1F"/>
          <w:spacing w:val="5"/>
          <w:w w:val="85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to</w:t>
      </w:r>
      <w:r>
        <w:rPr>
          <w:rFonts w:cs="Meiryo" w:hAnsi="Meiryo" w:eastAsia="Meiryo" w:ascii="Meiryo"/>
          <w:color w:val="221F1F"/>
          <w:spacing w:val="-20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9"/>
          <w:sz w:val="22"/>
          <w:szCs w:val="22"/>
        </w:rPr>
        <w:t>critically</w:t>
      </w:r>
      <w:r>
        <w:rPr>
          <w:rFonts w:cs="Meiryo" w:hAnsi="Meiryo" w:eastAsia="Meiryo" w:ascii="Meiryo"/>
          <w:color w:val="221F1F"/>
          <w:spacing w:val="0"/>
          <w:w w:val="89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3"/>
          <w:w w:val="89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9"/>
          <w:sz w:val="22"/>
          <w:szCs w:val="22"/>
        </w:rPr>
        <w:t>e</w:t>
      </w:r>
      <w:r>
        <w:rPr>
          <w:rFonts w:cs="Meiryo" w:hAnsi="Meiryo" w:eastAsia="Meiryo" w:ascii="Meiryo"/>
          <w:color w:val="221F1F"/>
          <w:spacing w:val="-11"/>
          <w:w w:val="89"/>
          <w:sz w:val="22"/>
          <w:szCs w:val="22"/>
        </w:rPr>
        <w:t>v</w:t>
      </w:r>
      <w:r>
        <w:rPr>
          <w:rFonts w:cs="Meiryo" w:hAnsi="Meiryo" w:eastAsia="Meiryo" w:ascii="Meiryo"/>
          <w:color w:val="221F1F"/>
          <w:spacing w:val="0"/>
          <w:w w:val="89"/>
          <w:sz w:val="22"/>
          <w:szCs w:val="22"/>
        </w:rPr>
        <w:t>aluate</w:t>
      </w:r>
      <w:r>
        <w:rPr>
          <w:rFonts w:cs="Meiryo" w:hAnsi="Meiryo" w:eastAsia="Meiryo" w:ascii="Meiryo"/>
          <w:color w:val="221F1F"/>
          <w:spacing w:val="-3"/>
          <w:w w:val="89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9"/>
          <w:sz w:val="22"/>
          <w:szCs w:val="22"/>
        </w:rPr>
        <w:t>whether</w:t>
      </w:r>
      <w:r>
        <w:rPr>
          <w:rFonts w:cs="Meiryo" w:hAnsi="Meiryo" w:eastAsia="Meiryo" w:ascii="Meiryo"/>
          <w:color w:val="221F1F"/>
          <w:spacing w:val="-9"/>
          <w:w w:val="89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9"/>
          <w:sz w:val="22"/>
          <w:szCs w:val="22"/>
        </w:rPr>
        <w:t>i</w:t>
      </w:r>
      <w:r>
        <w:rPr>
          <w:rFonts w:cs="Meiryo" w:hAnsi="Meiryo" w:eastAsia="Meiryo" w:ascii="Meiryo"/>
          <w:color w:val="221F1F"/>
          <w:spacing w:val="-5"/>
          <w:w w:val="89"/>
          <w:sz w:val="22"/>
          <w:szCs w:val="22"/>
        </w:rPr>
        <w:t>n</w:t>
      </w:r>
      <w:r>
        <w:rPr>
          <w:rFonts w:cs="Meiryo" w:hAnsi="Meiryo" w:eastAsia="Meiryo" w:ascii="Meiryo"/>
          <w:color w:val="221F1F"/>
          <w:spacing w:val="0"/>
          <w:w w:val="89"/>
          <w:sz w:val="22"/>
          <w:szCs w:val="22"/>
        </w:rPr>
        <w:t>telligence</w:t>
      </w:r>
      <w:r>
        <w:rPr>
          <w:rFonts w:cs="Meiryo" w:hAnsi="Meiryo" w:eastAsia="Meiryo" w:ascii="Meiryo"/>
          <w:color w:val="221F1F"/>
          <w:spacing w:val="9"/>
          <w:w w:val="89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is</w:t>
      </w:r>
      <w:r>
        <w:rPr>
          <w:rFonts w:cs="Meiryo" w:hAnsi="Meiryo" w:eastAsia="Meiryo" w:ascii="Meiryo"/>
          <w:color w:val="221F1F"/>
          <w:spacing w:val="-19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a</w:t>
      </w:r>
      <w:r>
        <w:rPr>
          <w:rFonts w:cs="Meiryo" w:hAnsi="Meiryo" w:eastAsia="Meiryo" w:ascii="Meiryo"/>
          <w:color w:val="221F1F"/>
          <w:spacing w:val="-19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4"/>
          <w:sz w:val="22"/>
          <w:szCs w:val="22"/>
        </w:rPr>
        <w:t>cause</w:t>
      </w:r>
      <w:r>
        <w:rPr>
          <w:rFonts w:cs="Meiryo" w:hAnsi="Meiryo" w:eastAsia="Meiryo" w:ascii="Meiryo"/>
          <w:color w:val="221F1F"/>
          <w:spacing w:val="11"/>
          <w:w w:val="84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of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AFI</w:t>
      </w:r>
      <w:r>
        <w:rPr>
          <w:rFonts w:cs="Meiryo" w:hAnsi="Meiryo" w:eastAsia="Meiryo" w:ascii="Meiryo"/>
          <w:color w:val="221F1F"/>
          <w:spacing w:val="21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or</w:t>
      </w:r>
      <w:r>
        <w:rPr>
          <w:rFonts w:cs="Meiryo" w:hAnsi="Meiryo" w:eastAsia="Meiryo" w:ascii="Meiryo"/>
          <w:color w:val="221F1F"/>
          <w:spacing w:val="-27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merely</w:t>
      </w:r>
      <w:r>
        <w:rPr>
          <w:rFonts w:cs="Meiryo" w:hAnsi="Meiryo" w:eastAsia="Meiryo" w:ascii="Meiryo"/>
          <w:color w:val="221F1F"/>
          <w:spacing w:val="9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a</w:t>
      </w:r>
      <w:r>
        <w:rPr>
          <w:rFonts w:cs="Meiryo" w:hAnsi="Meiryo" w:eastAsia="Meiryo" w:ascii="Meiryo"/>
          <w:color w:val="221F1F"/>
          <w:spacing w:val="-19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91"/>
          <w:sz w:val="22"/>
          <w:szCs w:val="22"/>
        </w:rPr>
        <w:t>theoretically</w:t>
      </w:r>
      <w:r>
        <w:rPr>
          <w:rFonts w:cs="Meiryo" w:hAnsi="Meiryo" w:eastAsia="Meiryo" w:ascii="Meiryo"/>
          <w:color w:val="221F1F"/>
          <w:spacing w:val="7"/>
          <w:w w:val="91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91"/>
          <w:sz w:val="22"/>
          <w:szCs w:val="22"/>
        </w:rPr>
        <w:t>attracti</w:t>
      </w:r>
      <w:r>
        <w:rPr>
          <w:rFonts w:cs="Meiryo" w:hAnsi="Meiryo" w:eastAsia="Meiryo" w:ascii="Meiryo"/>
          <w:color w:val="221F1F"/>
          <w:spacing w:val="-4"/>
          <w:w w:val="91"/>
          <w:sz w:val="22"/>
          <w:szCs w:val="22"/>
        </w:rPr>
        <w:t>v</w:t>
      </w:r>
      <w:r>
        <w:rPr>
          <w:rFonts w:cs="Meiryo" w:hAnsi="Meiryo" w:eastAsia="Meiryo" w:ascii="Meiryo"/>
          <w:color w:val="221F1F"/>
          <w:spacing w:val="0"/>
          <w:w w:val="91"/>
          <w:sz w:val="22"/>
          <w:szCs w:val="22"/>
        </w:rPr>
        <w:t>e</w:t>
      </w:r>
      <w:r>
        <w:rPr>
          <w:rFonts w:cs="Meiryo" w:hAnsi="Meiryo" w:eastAsia="Meiryo" w:ascii="Meiryo"/>
          <w:color w:val="221F1F"/>
          <w:spacing w:val="14"/>
          <w:w w:val="91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confound.</w:t>
      </w:r>
      <w:r>
        <w:rPr>
          <w:rFonts w:cs="Meiryo" w:hAnsi="Meiryo" w:eastAsia="Meiryo" w:ascii="Meiryo"/>
          <w:color w:val="000000"/>
          <w:spacing w:val="0"/>
          <w:w w:val="100"/>
          <w:sz w:val="22"/>
          <w:szCs w:val="22"/>
        </w:rPr>
      </w:r>
    </w:p>
    <w:p>
      <w:pPr>
        <w:rPr>
          <w:sz w:val="24"/>
          <w:szCs w:val="24"/>
        </w:rPr>
        <w:jc w:val="left"/>
        <w:spacing w:before="7" w:lineRule="exact" w:line="240"/>
      </w:pPr>
      <w:r>
        <w:rPr>
          <w:sz w:val="24"/>
          <w:szCs w:val="24"/>
        </w:rPr>
      </w:r>
    </w:p>
    <w:p>
      <w:pPr>
        <w:rPr>
          <w:rFonts w:cs="Meiryo" w:hAnsi="Meiryo" w:eastAsia="Meiryo" w:ascii="Meiryo"/>
          <w:sz w:val="22"/>
          <w:szCs w:val="22"/>
        </w:rPr>
        <w:jc w:val="center"/>
        <w:ind w:left="3236" w:right="3236"/>
      </w:pPr>
      <w:r>
        <w:rPr>
          <w:rFonts w:cs="Meiryo" w:hAnsi="Meiryo" w:eastAsia="Meiryo" w:ascii="Meiryo"/>
          <w:b/>
          <w:color w:val="221F1F"/>
          <w:spacing w:val="0"/>
          <w:w w:val="94"/>
          <w:sz w:val="22"/>
          <w:szCs w:val="22"/>
        </w:rPr>
        <w:t>Cause</w:t>
      </w:r>
      <w:r>
        <w:rPr>
          <w:rFonts w:cs="Meiryo" w:hAnsi="Meiryo" w:eastAsia="Meiryo" w:ascii="Meiryo"/>
          <w:b/>
          <w:color w:val="221F1F"/>
          <w:spacing w:val="16"/>
          <w:w w:val="94"/>
          <w:sz w:val="22"/>
          <w:szCs w:val="22"/>
        </w:rPr>
        <w:t> </w:t>
      </w:r>
      <w:r>
        <w:rPr>
          <w:rFonts w:cs="Meiryo" w:hAnsi="Meiryo" w:eastAsia="Meiryo" w:ascii="Meiryo"/>
          <w:b/>
          <w:color w:val="221F1F"/>
          <w:spacing w:val="0"/>
          <w:w w:val="100"/>
          <w:sz w:val="22"/>
          <w:szCs w:val="22"/>
        </w:rPr>
        <w:t>o</w:t>
      </w:r>
      <w:r>
        <w:rPr>
          <w:rFonts w:cs="Meiryo" w:hAnsi="Meiryo" w:eastAsia="Meiryo" w:ascii="Meiryo"/>
          <w:b/>
          <w:color w:val="221F1F"/>
          <w:spacing w:val="0"/>
          <w:w w:val="100"/>
          <w:sz w:val="22"/>
          <w:szCs w:val="22"/>
        </w:rPr>
        <w:t>r</w:t>
      </w:r>
      <w:r>
        <w:rPr>
          <w:rFonts w:cs="Meiryo" w:hAnsi="Meiryo" w:eastAsia="Meiryo" w:ascii="Meiryo"/>
          <w:b/>
          <w:color w:val="221F1F"/>
          <w:spacing w:val="-5"/>
          <w:w w:val="100"/>
          <w:sz w:val="22"/>
          <w:szCs w:val="22"/>
        </w:rPr>
        <w:t> </w:t>
      </w:r>
      <w:r>
        <w:rPr>
          <w:rFonts w:cs="Meiryo" w:hAnsi="Meiryo" w:eastAsia="Meiryo" w:ascii="Meiryo"/>
          <w:b/>
          <w:color w:val="221F1F"/>
          <w:spacing w:val="0"/>
          <w:w w:val="95"/>
          <w:sz w:val="22"/>
          <w:szCs w:val="22"/>
        </w:rPr>
        <w:t>Confound?</w:t>
      </w:r>
      <w:r>
        <w:rPr>
          <w:rFonts w:cs="Meiryo" w:hAnsi="Meiryo" w:eastAsia="Meiryo" w:ascii="Meiryo"/>
          <w:color w:val="000000"/>
          <w:spacing w:val="0"/>
          <w:w w:val="100"/>
          <w:sz w:val="22"/>
          <w:szCs w:val="22"/>
        </w:rPr>
      </w:r>
    </w:p>
    <w:p>
      <w:pPr>
        <w:rPr>
          <w:sz w:val="16"/>
          <w:szCs w:val="16"/>
        </w:rPr>
        <w:jc w:val="left"/>
        <w:spacing w:before="8" w:lineRule="exact" w:line="160"/>
      </w:pPr>
      <w:r>
        <w:rPr>
          <w:sz w:val="16"/>
          <w:szCs w:val="16"/>
        </w:rPr>
      </w:r>
    </w:p>
    <w:p>
      <w:pPr>
        <w:rPr>
          <w:rFonts w:cs="Meiryo" w:hAnsi="Meiryo" w:eastAsia="Meiryo" w:ascii="Meiryo"/>
          <w:sz w:val="22"/>
          <w:szCs w:val="22"/>
        </w:rPr>
        <w:jc w:val="both"/>
        <w:spacing w:lineRule="auto" w:line="252"/>
        <w:ind w:left="155" w:right="330" w:firstLine="542"/>
      </w:pP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There</w:t>
      </w:r>
      <w:r>
        <w:rPr>
          <w:rFonts w:cs="Meiryo" w:hAnsi="Meiryo" w:eastAsia="Meiryo" w:ascii="Meiryo"/>
          <w:color w:val="221F1F"/>
          <w:spacing w:val="27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are</w:t>
      </w:r>
      <w:r>
        <w:rPr>
          <w:rFonts w:cs="Meiryo" w:hAnsi="Meiryo" w:eastAsia="Meiryo" w:ascii="Meiryo"/>
          <w:color w:val="221F1F"/>
          <w:spacing w:val="-1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-5"/>
          <w:w w:val="87"/>
          <w:sz w:val="22"/>
          <w:szCs w:val="22"/>
        </w:rPr>
        <w:t>n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umerous</w:t>
      </w:r>
      <w:r>
        <w:rPr>
          <w:rFonts w:cs="Meiryo" w:hAnsi="Meiryo" w:eastAsia="Meiryo" w:ascii="Meiryo"/>
          <w:color w:val="221F1F"/>
          <w:spacing w:val="-6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theories</w:t>
      </w:r>
      <w:r>
        <w:rPr>
          <w:rFonts w:cs="Meiryo" w:hAnsi="Meiryo" w:eastAsia="Meiryo" w:ascii="Meiryo"/>
          <w:color w:val="221F1F"/>
          <w:spacing w:val="1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o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n</w:t>
      </w:r>
      <w:r>
        <w:rPr>
          <w:rFonts w:cs="Meiryo" w:hAnsi="Meiryo" w:eastAsia="Meiryo" w:ascii="Meiryo"/>
          <w:color w:val="221F1F"/>
          <w:spacing w:val="9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the</w:t>
      </w:r>
      <w:r>
        <w:rPr>
          <w:rFonts w:cs="Meiryo" w:hAnsi="Meiryo" w:eastAsia="Meiryo" w:ascii="Meiryo"/>
          <w:color w:val="221F1F"/>
          <w:spacing w:val="12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moti</w:t>
      </w:r>
      <w:r>
        <w:rPr>
          <w:rFonts w:cs="Meiryo" w:hAnsi="Meiryo" w:eastAsia="Meiryo" w:ascii="Meiryo"/>
          <w:color w:val="221F1F"/>
          <w:spacing w:val="-10"/>
          <w:w w:val="87"/>
          <w:sz w:val="22"/>
          <w:szCs w:val="22"/>
        </w:rPr>
        <w:t>v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ations</w:t>
      </w:r>
      <w:r>
        <w:rPr>
          <w:rFonts w:cs="Meiryo" w:hAnsi="Meiryo" w:eastAsia="Meiryo" w:ascii="Meiryo"/>
          <w:color w:val="221F1F"/>
          <w:spacing w:val="51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5"/>
          <w:w w:val="87"/>
          <w:sz w:val="22"/>
          <w:szCs w:val="22"/>
        </w:rPr>
        <w:t>b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ehind</w:t>
      </w:r>
      <w:r>
        <w:rPr>
          <w:rFonts w:cs="Meiryo" w:hAnsi="Meiryo" w:eastAsia="Meiryo" w:ascii="Meiryo"/>
          <w:color w:val="221F1F"/>
          <w:spacing w:val="27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adolesce</w:t>
      </w:r>
      <w:r>
        <w:rPr>
          <w:rFonts w:cs="Meiryo" w:hAnsi="Meiryo" w:eastAsia="Meiryo" w:ascii="Meiryo"/>
          <w:color w:val="221F1F"/>
          <w:spacing w:val="-5"/>
          <w:w w:val="87"/>
          <w:sz w:val="22"/>
          <w:szCs w:val="22"/>
        </w:rPr>
        <w:t>n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ts</w:t>
      </w:r>
      <w:r>
        <w:rPr>
          <w:rFonts w:cs="Meiryo" w:hAnsi="Meiryo" w:eastAsia="Meiryo" w:ascii="Meiryo"/>
          <w:color w:val="221F1F"/>
          <w:spacing w:val="-9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initiation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18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of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5"/>
          <w:sz w:val="22"/>
          <w:szCs w:val="22"/>
        </w:rPr>
        <w:t>ﬁrst</w:t>
      </w:r>
      <w:r>
        <w:rPr>
          <w:rFonts w:cs="Meiryo" w:hAnsi="Meiryo" w:eastAsia="Meiryo" w:ascii="Meiryo"/>
          <w:color w:val="221F1F"/>
          <w:spacing w:val="35"/>
          <w:w w:val="85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5"/>
          <w:sz w:val="22"/>
          <w:szCs w:val="22"/>
        </w:rPr>
        <w:t>i</w:t>
      </w:r>
      <w:r>
        <w:rPr>
          <w:rFonts w:cs="Meiryo" w:hAnsi="Meiryo" w:eastAsia="Meiryo" w:ascii="Meiryo"/>
          <w:color w:val="221F1F"/>
          <w:spacing w:val="-5"/>
          <w:w w:val="85"/>
          <w:sz w:val="22"/>
          <w:szCs w:val="22"/>
        </w:rPr>
        <w:t>n</w:t>
      </w:r>
      <w:r>
        <w:rPr>
          <w:rFonts w:cs="Meiryo" w:hAnsi="Meiryo" w:eastAsia="Meiryo" w:ascii="Meiryo"/>
          <w:color w:val="221F1F"/>
          <w:spacing w:val="0"/>
          <w:w w:val="85"/>
          <w:sz w:val="22"/>
          <w:szCs w:val="22"/>
        </w:rPr>
        <w:t>tercourse</w:t>
      </w:r>
      <w:r>
        <w:rPr>
          <w:rFonts w:cs="Meiryo" w:hAnsi="Meiryo" w:eastAsia="Meiryo" w:ascii="Meiryo"/>
          <w:color w:val="221F1F"/>
          <w:spacing w:val="39"/>
          <w:w w:val="85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5"/>
          <w:sz w:val="22"/>
          <w:szCs w:val="22"/>
        </w:rPr>
        <w:t>(See</w:t>
      </w:r>
      <w:r>
        <w:rPr>
          <w:rFonts w:cs="Meiryo" w:hAnsi="Meiryo" w:eastAsia="Meiryo" w:ascii="Meiryo"/>
          <w:color w:val="221F1F"/>
          <w:spacing w:val="-4"/>
          <w:w w:val="85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5"/>
          <w:sz w:val="22"/>
          <w:szCs w:val="22"/>
        </w:rPr>
        <w:t>R</w:t>
      </w:r>
      <w:r>
        <w:rPr>
          <w:rFonts w:cs="Meiryo" w:hAnsi="Meiryo" w:eastAsia="Meiryo" w:ascii="Meiryo"/>
          <w:color w:val="221F1F"/>
          <w:spacing w:val="6"/>
          <w:w w:val="85"/>
          <w:sz w:val="22"/>
          <w:szCs w:val="22"/>
        </w:rPr>
        <w:t>o</w:t>
      </w:r>
      <w:r>
        <w:rPr>
          <w:rFonts w:cs="Meiryo" w:hAnsi="Meiryo" w:eastAsia="Meiryo" w:ascii="Meiryo"/>
          <w:color w:val="221F1F"/>
          <w:spacing w:val="0"/>
          <w:w w:val="85"/>
          <w:sz w:val="22"/>
          <w:szCs w:val="22"/>
        </w:rPr>
        <w:t>dgers,</w:t>
      </w:r>
      <w:r>
        <w:rPr>
          <w:rFonts w:cs="Meiryo" w:hAnsi="Meiryo" w:eastAsia="Meiryo" w:ascii="Meiryo"/>
          <w:color w:val="221F1F"/>
          <w:spacing w:val="29"/>
          <w:w w:val="85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5"/>
          <w:sz w:val="22"/>
          <w:szCs w:val="22"/>
        </w:rPr>
        <w:t>1996</w:t>
      </w:r>
      <w:r>
        <w:rPr>
          <w:rFonts w:cs="Meiryo" w:hAnsi="Meiryo" w:eastAsia="Meiryo" w:ascii="Meiryo"/>
          <w:color w:val="221F1F"/>
          <w:spacing w:val="-16"/>
          <w:w w:val="85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or</w:t>
      </w:r>
      <w:r>
        <w:rPr>
          <w:rFonts w:cs="Meiryo" w:hAnsi="Meiryo" w:eastAsia="Meiryo" w:ascii="Meiryo"/>
          <w:color w:val="221F1F"/>
          <w:spacing w:val="-27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Buhi</w:t>
      </w:r>
      <w:r>
        <w:rPr>
          <w:rFonts w:cs="Meiryo" w:hAnsi="Meiryo" w:eastAsia="Meiryo" w:ascii="Meiryo"/>
          <w:color w:val="221F1F"/>
          <w:spacing w:val="-15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&amp;</w:t>
      </w:r>
      <w:r>
        <w:rPr>
          <w:rFonts w:cs="Meiryo" w:hAnsi="Meiryo" w:eastAsia="Meiryo" w:ascii="Meiryo"/>
          <w:color w:val="221F1F"/>
          <w:spacing w:val="10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G</w:t>
      </w:r>
      <w:r>
        <w:rPr>
          <w:rFonts w:cs="Meiryo" w:hAnsi="Meiryo" w:eastAsia="Meiryo" w:ascii="Meiryo"/>
          <w:color w:val="221F1F"/>
          <w:spacing w:val="5"/>
          <w:w w:val="88"/>
          <w:sz w:val="22"/>
          <w:szCs w:val="22"/>
        </w:rPr>
        <w:t>o</w:t>
      </w:r>
      <w:r>
        <w:rPr>
          <w:rFonts w:cs="Meiryo" w:hAnsi="Meiryo" w:eastAsia="Meiryo" w:ascii="Meiryo"/>
          <w:color w:val="221F1F"/>
          <w:spacing w:val="5"/>
          <w:w w:val="88"/>
          <w:sz w:val="22"/>
          <w:szCs w:val="22"/>
        </w:rPr>
        <w:t>o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dson,</w:t>
      </w:r>
      <w:r>
        <w:rPr>
          <w:rFonts w:cs="Meiryo" w:hAnsi="Meiryo" w:eastAsia="Meiryo" w:ascii="Meiryo"/>
          <w:color w:val="221F1F"/>
          <w:spacing w:val="12"/>
          <w:w w:val="88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4"/>
          <w:sz w:val="22"/>
          <w:szCs w:val="22"/>
        </w:rPr>
        <w:t>2007</w:t>
      </w:r>
      <w:r>
        <w:rPr>
          <w:rFonts w:cs="Meiryo" w:hAnsi="Meiryo" w:eastAsia="Meiryo" w:ascii="Meiryo"/>
          <w:color w:val="221F1F"/>
          <w:spacing w:val="-10"/>
          <w:w w:val="84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4"/>
          <w:sz w:val="22"/>
          <w:szCs w:val="22"/>
        </w:rPr>
        <w:t>for</w:t>
      </w:r>
      <w:r>
        <w:rPr>
          <w:rFonts w:cs="Meiryo" w:hAnsi="Meiryo" w:eastAsia="Meiryo" w:ascii="Meiryo"/>
          <w:color w:val="221F1F"/>
          <w:spacing w:val="26"/>
          <w:w w:val="84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a</w:t>
      </w:r>
      <w:r>
        <w:rPr>
          <w:rFonts w:cs="Meiryo" w:hAnsi="Meiryo" w:eastAsia="Meiryo" w:ascii="Meiryo"/>
          <w:color w:val="221F1F"/>
          <w:spacing w:val="-19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review),</w:t>
      </w:r>
      <w:r>
        <w:rPr>
          <w:rFonts w:cs="Meiryo" w:hAnsi="Meiryo" w:eastAsia="Meiryo" w:ascii="Meiryo"/>
          <w:color w:val="221F1F"/>
          <w:spacing w:val="1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and</w:t>
      </w:r>
      <w:r>
        <w:rPr>
          <w:rFonts w:cs="Meiryo" w:hAnsi="Meiryo" w:eastAsia="Meiryo" w:ascii="Meiryo"/>
          <w:color w:val="221F1F"/>
          <w:spacing w:val="17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5"/>
          <w:sz w:val="22"/>
          <w:szCs w:val="22"/>
        </w:rPr>
        <w:t>e</w:t>
      </w:r>
      <w:r>
        <w:rPr>
          <w:rFonts w:cs="Meiryo" w:hAnsi="Meiryo" w:eastAsia="Meiryo" w:ascii="Meiryo"/>
          <w:color w:val="221F1F"/>
          <w:spacing w:val="-6"/>
          <w:w w:val="85"/>
          <w:sz w:val="22"/>
          <w:szCs w:val="22"/>
        </w:rPr>
        <w:t>v</w:t>
      </w:r>
      <w:r>
        <w:rPr>
          <w:rFonts w:cs="Meiryo" w:hAnsi="Meiryo" w:eastAsia="Meiryo" w:ascii="Meiryo"/>
          <w:color w:val="221F1F"/>
          <w:spacing w:val="0"/>
          <w:w w:val="83"/>
          <w:sz w:val="22"/>
          <w:szCs w:val="22"/>
        </w:rPr>
        <w:t>en</w:t>
      </w:r>
      <w:r>
        <w:rPr>
          <w:rFonts w:cs="Meiryo" w:hAnsi="Meiryo" w:eastAsia="Meiryo" w:ascii="Meiryo"/>
          <w:color w:val="221F1F"/>
          <w:spacing w:val="0"/>
          <w:w w:val="83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more</w:t>
      </w:r>
      <w:r>
        <w:rPr>
          <w:rFonts w:cs="Meiryo" w:hAnsi="Meiryo" w:eastAsia="Meiryo" w:ascii="Meiryo"/>
          <w:color w:val="221F1F"/>
          <w:spacing w:val="4"/>
          <w:w w:val="86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s</w:t>
      </w:r>
      <w:r>
        <w:rPr>
          <w:rFonts w:cs="Meiryo" w:hAnsi="Meiryo" w:eastAsia="Meiryo" w:ascii="Meiryo"/>
          <w:color w:val="221F1F"/>
          <w:spacing w:val="5"/>
          <w:w w:val="86"/>
          <w:sz w:val="22"/>
          <w:szCs w:val="22"/>
        </w:rPr>
        <w:t>p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e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ciﬁc</w:t>
      </w:r>
      <w:r>
        <w:rPr>
          <w:rFonts w:cs="Meiryo" w:hAnsi="Meiryo" w:eastAsia="Meiryo" w:ascii="Meiryo"/>
          <w:color w:val="221F1F"/>
          <w:spacing w:val="22"/>
          <w:w w:val="86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a</w:t>
      </w:r>
      <w:r>
        <w:rPr>
          <w:rFonts w:cs="Meiryo" w:hAnsi="Meiryo" w:eastAsia="Meiryo" w:ascii="Meiryo"/>
          <w:color w:val="221F1F"/>
          <w:spacing w:val="-5"/>
          <w:w w:val="86"/>
          <w:sz w:val="22"/>
          <w:szCs w:val="22"/>
        </w:rPr>
        <w:t>n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tecede</w:t>
      </w:r>
      <w:r>
        <w:rPr>
          <w:rFonts w:cs="Meiryo" w:hAnsi="Meiryo" w:eastAsia="Meiryo" w:ascii="Meiryo"/>
          <w:color w:val="221F1F"/>
          <w:spacing w:val="-5"/>
          <w:w w:val="86"/>
          <w:sz w:val="22"/>
          <w:szCs w:val="22"/>
        </w:rPr>
        <w:t>n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ts</w:t>
      </w:r>
      <w:r>
        <w:rPr>
          <w:rFonts w:cs="Meiryo" w:hAnsi="Meiryo" w:eastAsia="Meiryo" w:ascii="Meiryo"/>
          <w:color w:val="221F1F"/>
          <w:spacing w:val="10"/>
          <w:w w:val="86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(Buhi</w:t>
      </w:r>
      <w:r>
        <w:rPr>
          <w:rFonts w:cs="Meiryo" w:hAnsi="Meiryo" w:eastAsia="Meiryo" w:ascii="Meiryo"/>
          <w:color w:val="221F1F"/>
          <w:spacing w:val="-30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&amp;</w:t>
      </w:r>
      <w:r>
        <w:rPr>
          <w:rFonts w:cs="Meiryo" w:hAnsi="Meiryo" w:eastAsia="Meiryo" w:ascii="Meiryo"/>
          <w:color w:val="221F1F"/>
          <w:spacing w:val="10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G</w:t>
      </w:r>
      <w:r>
        <w:rPr>
          <w:rFonts w:cs="Meiryo" w:hAnsi="Meiryo" w:eastAsia="Meiryo" w:ascii="Meiryo"/>
          <w:color w:val="221F1F"/>
          <w:spacing w:val="6"/>
          <w:w w:val="88"/>
          <w:sz w:val="22"/>
          <w:szCs w:val="22"/>
        </w:rPr>
        <w:t>o</w:t>
      </w:r>
      <w:r>
        <w:rPr>
          <w:rFonts w:cs="Meiryo" w:hAnsi="Meiryo" w:eastAsia="Meiryo" w:ascii="Meiryo"/>
          <w:color w:val="221F1F"/>
          <w:spacing w:val="5"/>
          <w:w w:val="88"/>
          <w:sz w:val="22"/>
          <w:szCs w:val="22"/>
        </w:rPr>
        <w:t>o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dson,</w:t>
      </w:r>
      <w:r>
        <w:rPr>
          <w:rFonts w:cs="Meiryo" w:hAnsi="Meiryo" w:eastAsia="Meiryo" w:ascii="Meiryo"/>
          <w:color w:val="221F1F"/>
          <w:spacing w:val="12"/>
          <w:w w:val="88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78"/>
          <w:sz w:val="22"/>
          <w:szCs w:val="22"/>
        </w:rPr>
        <w:t>2007;</w:t>
      </w:r>
      <w:r>
        <w:rPr>
          <w:rFonts w:cs="Meiryo" w:hAnsi="Meiryo" w:eastAsia="Meiryo" w:ascii="Meiryo"/>
          <w:color w:val="221F1F"/>
          <w:spacing w:val="16"/>
          <w:w w:val="78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Kir</w:t>
      </w:r>
      <w:r>
        <w:rPr>
          <w:rFonts w:cs="Meiryo" w:hAnsi="Meiryo" w:eastAsia="Meiryo" w:ascii="Meiryo"/>
          <w:color w:val="221F1F"/>
          <w:spacing w:val="-6"/>
          <w:w w:val="100"/>
          <w:sz w:val="22"/>
          <w:szCs w:val="22"/>
        </w:rPr>
        <w:t>b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y,</w:t>
      </w:r>
      <w:r>
        <w:rPr>
          <w:rFonts w:cs="Meiryo" w:hAnsi="Meiryo" w:eastAsia="Meiryo" w:ascii="Meiryo"/>
          <w:color w:val="221F1F"/>
          <w:spacing w:val="-12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79"/>
          <w:sz w:val="22"/>
          <w:szCs w:val="22"/>
        </w:rPr>
        <w:t>2002a;</w:t>
      </w:r>
      <w:r>
        <w:rPr>
          <w:rFonts w:cs="Meiryo" w:hAnsi="Meiryo" w:eastAsia="Meiryo" w:ascii="Meiryo"/>
          <w:color w:val="221F1F"/>
          <w:spacing w:val="16"/>
          <w:w w:val="79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B.</w:t>
      </w:r>
      <w:r>
        <w:rPr>
          <w:rFonts w:cs="Meiryo" w:hAnsi="Meiryo" w:eastAsia="Meiryo" w:ascii="Meiryo"/>
          <w:color w:val="221F1F"/>
          <w:spacing w:val="-10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C.</w:t>
      </w:r>
      <w:r>
        <w:rPr>
          <w:rFonts w:cs="Meiryo" w:hAnsi="Meiryo" w:eastAsia="Meiryo" w:ascii="Meiryo"/>
          <w:color w:val="221F1F"/>
          <w:spacing w:val="-5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Miller</w:t>
      </w:r>
      <w:r>
        <w:rPr>
          <w:rFonts w:cs="Meiryo" w:hAnsi="Meiryo" w:eastAsia="Meiryo" w:ascii="Meiryo"/>
          <w:color w:val="221F1F"/>
          <w:spacing w:val="-1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et</w:t>
      </w:r>
      <w:r>
        <w:rPr>
          <w:rFonts w:cs="Meiryo" w:hAnsi="Meiryo" w:eastAsia="Meiryo" w:ascii="Meiryo"/>
          <w:color w:val="221F1F"/>
          <w:spacing w:val="-28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al.,</w:t>
      </w:r>
      <w:r>
        <w:rPr>
          <w:rFonts w:cs="Meiryo" w:hAnsi="Meiryo" w:eastAsia="Meiryo" w:ascii="Meiryo"/>
          <w:color w:val="000000"/>
          <w:spacing w:val="0"/>
          <w:w w:val="100"/>
          <w:sz w:val="22"/>
          <w:szCs w:val="22"/>
        </w:rPr>
      </w:r>
    </w:p>
    <w:p>
      <w:pPr>
        <w:rPr>
          <w:rFonts w:cs="Meiryo" w:hAnsi="Meiryo" w:eastAsia="Meiryo" w:ascii="Meiryo"/>
          <w:sz w:val="22"/>
          <w:szCs w:val="22"/>
        </w:rPr>
        <w:jc w:val="left"/>
        <w:spacing w:before="5" w:lineRule="auto" w:line="252"/>
        <w:ind w:left="155" w:right="312"/>
      </w:pPr>
      <w:r>
        <w:rPr>
          <w:rFonts w:cs="Meiryo" w:hAnsi="Meiryo" w:eastAsia="Meiryo" w:ascii="Meiryo"/>
          <w:color w:val="221F1F"/>
          <w:spacing w:val="0"/>
          <w:w w:val="82"/>
          <w:sz w:val="22"/>
          <w:szCs w:val="22"/>
        </w:rPr>
        <w:t>1997;</w:t>
      </w:r>
      <w:r>
        <w:rPr>
          <w:rFonts w:cs="Meiryo" w:hAnsi="Meiryo" w:eastAsia="Meiryo" w:ascii="Meiryo"/>
          <w:color w:val="221F1F"/>
          <w:spacing w:val="-12"/>
          <w:w w:val="82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2"/>
          <w:sz w:val="22"/>
          <w:szCs w:val="22"/>
        </w:rPr>
        <w:t>Sa</w:t>
      </w:r>
      <w:r>
        <w:rPr>
          <w:rFonts w:cs="Meiryo" w:hAnsi="Meiryo" w:eastAsia="Meiryo" w:ascii="Meiryo"/>
          <w:color w:val="221F1F"/>
          <w:spacing w:val="-5"/>
          <w:w w:val="82"/>
          <w:sz w:val="22"/>
          <w:szCs w:val="22"/>
        </w:rPr>
        <w:t>n</w:t>
      </w:r>
      <w:r>
        <w:rPr>
          <w:rFonts w:cs="Meiryo" w:hAnsi="Meiryo" w:eastAsia="Meiryo" w:ascii="Meiryo"/>
          <w:color w:val="221F1F"/>
          <w:spacing w:val="0"/>
          <w:w w:val="82"/>
          <w:sz w:val="22"/>
          <w:szCs w:val="22"/>
        </w:rPr>
        <w:t>telli</w:t>
      </w:r>
      <w:r>
        <w:rPr>
          <w:rFonts w:cs="Meiryo" w:hAnsi="Meiryo" w:eastAsia="Meiryo" w:ascii="Meiryo"/>
          <w:color w:val="221F1F"/>
          <w:spacing w:val="0"/>
          <w:w w:val="82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31"/>
          <w:w w:val="82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&amp;</w:t>
      </w:r>
      <w:r>
        <w:rPr>
          <w:rFonts w:cs="Meiryo" w:hAnsi="Meiryo" w:eastAsia="Meiryo" w:ascii="Meiryo"/>
          <w:color w:val="221F1F"/>
          <w:spacing w:val="10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4"/>
          <w:sz w:val="22"/>
          <w:szCs w:val="22"/>
        </w:rPr>
        <w:t>Beilenson,</w:t>
      </w:r>
      <w:r>
        <w:rPr>
          <w:rFonts w:cs="Meiryo" w:hAnsi="Meiryo" w:eastAsia="Meiryo" w:ascii="Meiryo"/>
          <w:color w:val="221F1F"/>
          <w:spacing w:val="55"/>
          <w:w w:val="84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4"/>
          <w:sz w:val="22"/>
          <w:szCs w:val="22"/>
        </w:rPr>
        <w:t>1992).</w:t>
      </w:r>
      <w:r>
        <w:rPr>
          <w:rFonts w:cs="Meiryo" w:hAnsi="Meiryo" w:eastAsia="Meiryo" w:ascii="Meiryo"/>
          <w:color w:val="221F1F"/>
          <w:spacing w:val="14"/>
          <w:w w:val="84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Ma</w:t>
      </w:r>
      <w:r>
        <w:rPr>
          <w:rFonts w:cs="Meiryo" w:hAnsi="Meiryo" w:eastAsia="Meiryo" w:ascii="Meiryo"/>
          <w:color w:val="221F1F"/>
          <w:spacing w:val="-6"/>
          <w:w w:val="100"/>
          <w:sz w:val="22"/>
          <w:szCs w:val="22"/>
        </w:rPr>
        <w:t>n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y</w:t>
      </w:r>
      <w:r>
        <w:rPr>
          <w:rFonts w:cs="Meiryo" w:hAnsi="Meiryo" w:eastAsia="Meiryo" w:ascii="Meiryo"/>
          <w:color w:val="221F1F"/>
          <w:spacing w:val="-23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o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f</w:t>
      </w:r>
      <w:r>
        <w:rPr>
          <w:rFonts w:cs="Meiryo" w:hAnsi="Meiryo" w:eastAsia="Meiryo" w:ascii="Meiryo"/>
          <w:color w:val="221F1F"/>
          <w:spacing w:val="-28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these</w:t>
      </w:r>
      <w:r>
        <w:rPr>
          <w:rFonts w:cs="Meiryo" w:hAnsi="Meiryo" w:eastAsia="Meiryo" w:ascii="Meiryo"/>
          <w:color w:val="221F1F"/>
          <w:spacing w:val="-2"/>
          <w:w w:val="86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theories</w:t>
      </w:r>
      <w:r>
        <w:rPr>
          <w:rFonts w:cs="Meiryo" w:hAnsi="Meiryo" w:eastAsia="Meiryo" w:ascii="Meiryo"/>
          <w:color w:val="221F1F"/>
          <w:spacing w:val="10"/>
          <w:w w:val="86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either</w:t>
      </w:r>
      <w:r>
        <w:rPr>
          <w:rFonts w:cs="Meiryo" w:hAnsi="Meiryo" w:eastAsia="Meiryo" w:ascii="Meiryo"/>
          <w:color w:val="221F1F"/>
          <w:spacing w:val="23"/>
          <w:w w:val="86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emphasize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biology/genetics,</w:t>
      </w:r>
      <w:r>
        <w:rPr>
          <w:rFonts w:cs="Meiryo" w:hAnsi="Meiryo" w:eastAsia="Meiryo" w:ascii="Meiryo"/>
          <w:color w:val="221F1F"/>
          <w:spacing w:val="9"/>
          <w:w w:val="88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where</w:t>
      </w:r>
      <w:r>
        <w:rPr>
          <w:rFonts w:cs="Meiryo" w:hAnsi="Meiryo" w:eastAsia="Meiryo" w:ascii="Meiryo"/>
          <w:color w:val="221F1F"/>
          <w:spacing w:val="-19"/>
          <w:w w:val="88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-5"/>
          <w:w w:val="88"/>
          <w:sz w:val="22"/>
          <w:szCs w:val="22"/>
        </w:rPr>
        <w:t>t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ypical</w:t>
      </w:r>
      <w:r>
        <w:rPr>
          <w:rFonts w:cs="Meiryo" w:hAnsi="Meiryo" w:eastAsia="Meiryo" w:ascii="Meiryo"/>
          <w:color w:val="221F1F"/>
          <w:spacing w:val="50"/>
          <w:w w:val="88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adolesce</w:t>
      </w:r>
      <w:r>
        <w:rPr>
          <w:rFonts w:cs="Meiryo" w:hAnsi="Meiryo" w:eastAsia="Meiryo" w:ascii="Meiryo"/>
          <w:color w:val="221F1F"/>
          <w:spacing w:val="-5"/>
          <w:w w:val="88"/>
          <w:sz w:val="22"/>
          <w:szCs w:val="22"/>
        </w:rPr>
        <w:t>n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t</w:t>
      </w:r>
      <w:r>
        <w:rPr>
          <w:rFonts w:cs="Meiryo" w:hAnsi="Meiryo" w:eastAsia="Meiryo" w:ascii="Meiryo"/>
          <w:color w:val="221F1F"/>
          <w:spacing w:val="-13"/>
          <w:w w:val="88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d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e</w:t>
      </w:r>
      <w:r>
        <w:rPr>
          <w:rFonts w:cs="Meiryo" w:hAnsi="Meiryo" w:eastAsia="Meiryo" w:ascii="Meiryo"/>
          <w:color w:val="221F1F"/>
          <w:spacing w:val="-5"/>
          <w:w w:val="88"/>
          <w:sz w:val="22"/>
          <w:szCs w:val="22"/>
        </w:rPr>
        <w:t>v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elopme</w:t>
      </w:r>
      <w:r>
        <w:rPr>
          <w:rFonts w:cs="Meiryo" w:hAnsi="Meiryo" w:eastAsia="Meiryo" w:ascii="Meiryo"/>
          <w:color w:val="221F1F"/>
          <w:spacing w:val="-5"/>
          <w:w w:val="88"/>
          <w:sz w:val="22"/>
          <w:szCs w:val="22"/>
        </w:rPr>
        <w:t>n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t</w:t>
      </w:r>
      <w:r>
        <w:rPr>
          <w:rFonts w:cs="Meiryo" w:hAnsi="Meiryo" w:eastAsia="Meiryo" w:ascii="Meiryo"/>
          <w:color w:val="221F1F"/>
          <w:spacing w:val="-4"/>
          <w:w w:val="88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through</w:t>
      </w:r>
      <w:r>
        <w:rPr>
          <w:rFonts w:cs="Meiryo" w:hAnsi="Meiryo" w:eastAsia="Meiryo" w:ascii="Meiryo"/>
          <w:color w:val="221F1F"/>
          <w:spacing w:val="17"/>
          <w:w w:val="88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pu</w:t>
      </w:r>
      <w:r>
        <w:rPr>
          <w:rFonts w:cs="Meiryo" w:hAnsi="Meiryo" w:eastAsia="Meiryo" w:ascii="Meiryo"/>
          <w:color w:val="221F1F"/>
          <w:spacing w:val="5"/>
          <w:w w:val="88"/>
          <w:sz w:val="22"/>
          <w:szCs w:val="22"/>
        </w:rPr>
        <w:t>b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er</w:t>
      </w:r>
      <w:r>
        <w:rPr>
          <w:rFonts w:cs="Meiryo" w:hAnsi="Meiryo" w:eastAsia="Meiryo" w:ascii="Meiryo"/>
          <w:color w:val="221F1F"/>
          <w:spacing w:val="-5"/>
          <w:w w:val="88"/>
          <w:sz w:val="22"/>
          <w:szCs w:val="22"/>
        </w:rPr>
        <w:t>t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y</w:t>
      </w:r>
      <w:r>
        <w:rPr>
          <w:rFonts w:cs="Meiryo" w:hAnsi="Meiryo" w:eastAsia="Meiryo" w:ascii="Meiryo"/>
          <w:color w:val="221F1F"/>
          <w:spacing w:val="25"/>
          <w:w w:val="88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(and</w:t>
      </w:r>
      <w:r>
        <w:rPr>
          <w:rFonts w:cs="Meiryo" w:hAnsi="Meiryo" w:eastAsia="Meiryo" w:ascii="Meiryo"/>
          <w:color w:val="221F1F"/>
          <w:spacing w:val="13"/>
          <w:w w:val="88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-12"/>
          <w:w w:val="100"/>
          <w:sz w:val="22"/>
          <w:szCs w:val="22"/>
        </w:rPr>
        <w:t>v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arious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hormone</w:t>
      </w:r>
      <w:r>
        <w:rPr>
          <w:rFonts w:cs="Meiryo" w:hAnsi="Meiryo" w:eastAsia="Meiryo" w:ascii="Meiryo"/>
          <w:color w:val="221F1F"/>
          <w:spacing w:val="10"/>
          <w:w w:val="86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-5"/>
          <w:w w:val="86"/>
          <w:sz w:val="22"/>
          <w:szCs w:val="22"/>
        </w:rPr>
        <w:t>c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hanges)</w:t>
      </w:r>
      <w:r>
        <w:rPr>
          <w:rFonts w:cs="Meiryo" w:hAnsi="Meiryo" w:eastAsia="Meiryo" w:ascii="Meiryo"/>
          <w:color w:val="221F1F"/>
          <w:spacing w:val="-7"/>
          <w:w w:val="86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dri</w:t>
      </w:r>
      <w:r>
        <w:rPr>
          <w:rFonts w:cs="Meiryo" w:hAnsi="Meiryo" w:eastAsia="Meiryo" w:ascii="Meiryo"/>
          <w:color w:val="221F1F"/>
          <w:spacing w:val="-5"/>
          <w:w w:val="86"/>
          <w:sz w:val="22"/>
          <w:szCs w:val="22"/>
        </w:rPr>
        <w:t>v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es</w:t>
      </w:r>
      <w:r>
        <w:rPr>
          <w:rFonts w:cs="Meiryo" w:hAnsi="Meiryo" w:eastAsia="Meiryo" w:ascii="Meiryo"/>
          <w:color w:val="221F1F"/>
          <w:spacing w:val="26"/>
          <w:w w:val="86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the</w:t>
      </w:r>
      <w:r>
        <w:rPr>
          <w:rFonts w:cs="Meiryo" w:hAnsi="Meiryo" w:eastAsia="Meiryo" w:ascii="Meiryo"/>
          <w:color w:val="221F1F"/>
          <w:spacing w:val="16"/>
          <w:w w:val="86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i</w:t>
      </w:r>
      <w:r>
        <w:rPr>
          <w:rFonts w:cs="Meiryo" w:hAnsi="Meiryo" w:eastAsia="Meiryo" w:ascii="Meiryo"/>
          <w:color w:val="221F1F"/>
          <w:spacing w:val="-5"/>
          <w:w w:val="86"/>
          <w:sz w:val="22"/>
          <w:szCs w:val="22"/>
        </w:rPr>
        <w:t>n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terest</w:t>
      </w:r>
      <w:r>
        <w:rPr>
          <w:rFonts w:cs="Meiryo" w:hAnsi="Meiryo" w:eastAsia="Meiryo" w:ascii="Meiryo"/>
          <w:color w:val="221F1F"/>
          <w:spacing w:val="27"/>
          <w:w w:val="86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in</w:t>
      </w:r>
      <w:r>
        <w:rPr>
          <w:rFonts w:cs="Meiryo" w:hAnsi="Meiryo" w:eastAsia="Meiryo" w:ascii="Meiryo"/>
          <w:color w:val="221F1F"/>
          <w:spacing w:val="-11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sexual</w:t>
      </w:r>
      <w:r>
        <w:rPr>
          <w:rFonts w:cs="Meiryo" w:hAnsi="Meiryo" w:eastAsia="Meiryo" w:ascii="Meiryo"/>
          <w:color w:val="221F1F"/>
          <w:spacing w:val="10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5"/>
          <w:w w:val="87"/>
          <w:sz w:val="22"/>
          <w:szCs w:val="22"/>
        </w:rPr>
        <w:t>b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eh</w:t>
      </w:r>
      <w:r>
        <w:rPr>
          <w:rFonts w:cs="Meiryo" w:hAnsi="Meiryo" w:eastAsia="Meiryo" w:ascii="Meiryo"/>
          <w:color w:val="221F1F"/>
          <w:spacing w:val="-5"/>
          <w:w w:val="87"/>
          <w:sz w:val="22"/>
          <w:szCs w:val="22"/>
        </w:rPr>
        <w:t>a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vior</w:t>
      </w:r>
      <w:r>
        <w:rPr>
          <w:rFonts w:cs="Meiryo" w:hAnsi="Meiryo" w:eastAsia="Meiryo" w:ascii="Meiryo"/>
          <w:color w:val="221F1F"/>
          <w:spacing w:val="23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(W.</w:t>
      </w:r>
      <w:r>
        <w:rPr>
          <w:rFonts w:cs="Meiryo" w:hAnsi="Meiryo" w:eastAsia="Meiryo" w:ascii="Meiryo"/>
          <w:color w:val="221F1F"/>
          <w:spacing w:val="-25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B.</w:t>
      </w:r>
      <w:r>
        <w:rPr>
          <w:rFonts w:cs="Meiryo" w:hAnsi="Meiryo" w:eastAsia="Meiryo" w:ascii="Meiryo"/>
          <w:color w:val="221F1F"/>
          <w:spacing w:val="-10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Miller</w:t>
      </w:r>
      <w:r>
        <w:rPr>
          <w:rFonts w:cs="Meiryo" w:hAnsi="Meiryo" w:eastAsia="Meiryo" w:ascii="Meiryo"/>
          <w:color w:val="221F1F"/>
          <w:spacing w:val="-1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et</w:t>
      </w:r>
      <w:r>
        <w:rPr>
          <w:rFonts w:cs="Meiryo" w:hAnsi="Meiryo" w:eastAsia="Meiryo" w:ascii="Meiryo"/>
          <w:color w:val="221F1F"/>
          <w:spacing w:val="-28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2"/>
          <w:sz w:val="22"/>
          <w:szCs w:val="22"/>
        </w:rPr>
        <w:t>al.,</w:t>
      </w:r>
      <w:r>
        <w:rPr>
          <w:rFonts w:cs="Meiryo" w:hAnsi="Meiryo" w:eastAsia="Meiryo" w:ascii="Meiryo"/>
          <w:color w:val="221F1F"/>
          <w:spacing w:val="29"/>
          <w:w w:val="82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2"/>
          <w:sz w:val="22"/>
          <w:szCs w:val="22"/>
        </w:rPr>
        <w:t>1999;</w:t>
      </w:r>
      <w:r>
        <w:rPr>
          <w:rFonts w:cs="Meiryo" w:hAnsi="Meiryo" w:eastAsia="Meiryo" w:ascii="Meiryo"/>
          <w:color w:val="221F1F"/>
          <w:spacing w:val="0"/>
          <w:w w:val="82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5"/>
          <w:sz w:val="22"/>
          <w:szCs w:val="22"/>
        </w:rPr>
        <w:t>Udry,</w:t>
      </w:r>
      <w:r>
        <w:rPr>
          <w:rFonts w:cs="Meiryo" w:hAnsi="Meiryo" w:eastAsia="Meiryo" w:ascii="Meiryo"/>
          <w:color w:val="221F1F"/>
          <w:spacing w:val="57"/>
          <w:w w:val="85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5"/>
          <w:sz w:val="22"/>
          <w:szCs w:val="22"/>
        </w:rPr>
        <w:t>1979),</w:t>
      </w:r>
      <w:r>
        <w:rPr>
          <w:rFonts w:cs="Meiryo" w:hAnsi="Meiryo" w:eastAsia="Meiryo" w:ascii="Meiryo"/>
          <w:color w:val="221F1F"/>
          <w:spacing w:val="-18"/>
          <w:w w:val="85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or</w:t>
      </w:r>
      <w:r>
        <w:rPr>
          <w:rFonts w:cs="Meiryo" w:hAnsi="Meiryo" w:eastAsia="Meiryo" w:ascii="Meiryo"/>
          <w:color w:val="221F1F"/>
          <w:spacing w:val="-28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9"/>
          <w:sz w:val="22"/>
          <w:szCs w:val="22"/>
        </w:rPr>
        <w:t>s</w:t>
      </w:r>
      <w:r>
        <w:rPr>
          <w:rFonts w:cs="Meiryo" w:hAnsi="Meiryo" w:eastAsia="Meiryo" w:ascii="Meiryo"/>
          <w:color w:val="221F1F"/>
          <w:spacing w:val="5"/>
          <w:w w:val="89"/>
          <w:sz w:val="22"/>
          <w:szCs w:val="22"/>
        </w:rPr>
        <w:t>o</w:t>
      </w:r>
      <w:r>
        <w:rPr>
          <w:rFonts w:cs="Meiryo" w:hAnsi="Meiryo" w:eastAsia="Meiryo" w:ascii="Meiryo"/>
          <w:color w:val="221F1F"/>
          <w:spacing w:val="0"/>
          <w:w w:val="89"/>
          <w:sz w:val="22"/>
          <w:szCs w:val="22"/>
        </w:rPr>
        <w:t>cial/e</w:t>
      </w:r>
      <w:r>
        <w:rPr>
          <w:rFonts w:cs="Meiryo" w:hAnsi="Meiryo" w:eastAsia="Meiryo" w:ascii="Meiryo"/>
          <w:color w:val="221F1F"/>
          <w:spacing w:val="-5"/>
          <w:w w:val="89"/>
          <w:sz w:val="22"/>
          <w:szCs w:val="22"/>
        </w:rPr>
        <w:t>n</w:t>
      </w:r>
      <w:r>
        <w:rPr>
          <w:rFonts w:cs="Meiryo" w:hAnsi="Meiryo" w:eastAsia="Meiryo" w:ascii="Meiryo"/>
          <w:color w:val="221F1F"/>
          <w:spacing w:val="0"/>
          <w:w w:val="89"/>
          <w:sz w:val="22"/>
          <w:szCs w:val="22"/>
        </w:rPr>
        <w:t>vironme</w:t>
      </w:r>
      <w:r>
        <w:rPr>
          <w:rFonts w:cs="Meiryo" w:hAnsi="Meiryo" w:eastAsia="Meiryo" w:ascii="Meiryo"/>
          <w:color w:val="221F1F"/>
          <w:spacing w:val="-4"/>
          <w:w w:val="89"/>
          <w:sz w:val="22"/>
          <w:szCs w:val="22"/>
        </w:rPr>
        <w:t>n</w:t>
      </w:r>
      <w:r>
        <w:rPr>
          <w:rFonts w:cs="Meiryo" w:hAnsi="Meiryo" w:eastAsia="Meiryo" w:ascii="Meiryo"/>
          <w:color w:val="221F1F"/>
          <w:spacing w:val="0"/>
          <w:w w:val="89"/>
          <w:sz w:val="22"/>
          <w:szCs w:val="22"/>
        </w:rPr>
        <w:t>tal</w:t>
      </w:r>
      <w:r>
        <w:rPr>
          <w:rFonts w:cs="Meiryo" w:hAnsi="Meiryo" w:eastAsia="Meiryo" w:ascii="Meiryo"/>
          <w:color w:val="221F1F"/>
          <w:spacing w:val="20"/>
          <w:w w:val="89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3"/>
          <w:sz w:val="22"/>
          <w:szCs w:val="22"/>
        </w:rPr>
        <w:t>pr</w:t>
      </w:r>
      <w:r>
        <w:rPr>
          <w:rFonts w:cs="Meiryo" w:hAnsi="Meiryo" w:eastAsia="Meiryo" w:ascii="Meiryo"/>
          <w:color w:val="221F1F"/>
          <w:spacing w:val="6"/>
          <w:w w:val="83"/>
          <w:sz w:val="22"/>
          <w:szCs w:val="22"/>
        </w:rPr>
        <w:t>o</w:t>
      </w:r>
      <w:r>
        <w:rPr>
          <w:rFonts w:cs="Meiryo" w:hAnsi="Meiryo" w:eastAsia="Meiryo" w:ascii="Meiryo"/>
          <w:color w:val="221F1F"/>
          <w:spacing w:val="0"/>
          <w:w w:val="83"/>
          <w:sz w:val="22"/>
          <w:szCs w:val="22"/>
        </w:rPr>
        <w:t>cesses,</w:t>
      </w:r>
      <w:r>
        <w:rPr>
          <w:rFonts w:cs="Meiryo" w:hAnsi="Meiryo" w:eastAsia="Meiryo" w:ascii="Meiryo"/>
          <w:color w:val="221F1F"/>
          <w:spacing w:val="3"/>
          <w:w w:val="83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3"/>
          <w:sz w:val="22"/>
          <w:szCs w:val="22"/>
        </w:rPr>
        <w:t>su</w:t>
      </w:r>
      <w:r>
        <w:rPr>
          <w:rFonts w:cs="Meiryo" w:hAnsi="Meiryo" w:eastAsia="Meiryo" w:ascii="Meiryo"/>
          <w:color w:val="221F1F"/>
          <w:spacing w:val="-5"/>
          <w:w w:val="83"/>
          <w:sz w:val="22"/>
          <w:szCs w:val="22"/>
        </w:rPr>
        <w:t>c</w:t>
      </w:r>
      <w:r>
        <w:rPr>
          <w:rFonts w:cs="Meiryo" w:hAnsi="Meiryo" w:eastAsia="Meiryo" w:ascii="Meiryo"/>
          <w:color w:val="221F1F"/>
          <w:spacing w:val="0"/>
          <w:w w:val="83"/>
          <w:sz w:val="22"/>
          <w:szCs w:val="22"/>
        </w:rPr>
        <w:t>h</w:t>
      </w:r>
      <w:r>
        <w:rPr>
          <w:rFonts w:cs="Meiryo" w:hAnsi="Meiryo" w:eastAsia="Meiryo" w:ascii="Meiryo"/>
          <w:color w:val="221F1F"/>
          <w:spacing w:val="31"/>
          <w:w w:val="83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3"/>
          <w:sz w:val="22"/>
          <w:szCs w:val="22"/>
        </w:rPr>
        <w:t>a</w:t>
      </w:r>
      <w:r>
        <w:rPr>
          <w:rFonts w:cs="Meiryo" w:hAnsi="Meiryo" w:eastAsia="Meiryo" w:ascii="Meiryo"/>
          <w:color w:val="221F1F"/>
          <w:spacing w:val="0"/>
          <w:w w:val="83"/>
          <w:sz w:val="22"/>
          <w:szCs w:val="22"/>
        </w:rPr>
        <w:t>s</w:t>
      </w:r>
      <w:r>
        <w:rPr>
          <w:rFonts w:cs="Meiryo" w:hAnsi="Meiryo" w:eastAsia="Meiryo" w:ascii="Meiryo"/>
          <w:color w:val="221F1F"/>
          <w:spacing w:val="11"/>
          <w:w w:val="83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92"/>
          <w:sz w:val="22"/>
          <w:szCs w:val="22"/>
        </w:rPr>
        <w:t>S</w:t>
      </w:r>
      <w:r>
        <w:rPr>
          <w:rFonts w:cs="Meiryo" w:hAnsi="Meiryo" w:eastAsia="Meiryo" w:ascii="Meiryo"/>
          <w:color w:val="221F1F"/>
          <w:spacing w:val="6"/>
          <w:w w:val="92"/>
          <w:sz w:val="22"/>
          <w:szCs w:val="22"/>
        </w:rPr>
        <w:t>o</w:t>
      </w:r>
      <w:r>
        <w:rPr>
          <w:rFonts w:cs="Meiryo" w:hAnsi="Meiryo" w:eastAsia="Meiryo" w:ascii="Meiryo"/>
          <w:color w:val="221F1F"/>
          <w:spacing w:val="0"/>
          <w:w w:val="92"/>
          <w:sz w:val="22"/>
          <w:szCs w:val="22"/>
        </w:rPr>
        <w:t>cial</w:t>
      </w:r>
      <w:r>
        <w:rPr>
          <w:rFonts w:cs="Meiryo" w:hAnsi="Meiryo" w:eastAsia="Meiryo" w:ascii="Meiryo"/>
          <w:color w:val="221F1F"/>
          <w:spacing w:val="-5"/>
          <w:w w:val="92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92"/>
          <w:sz w:val="22"/>
          <w:szCs w:val="22"/>
        </w:rPr>
        <w:t>Learning</w:t>
      </w:r>
      <w:r>
        <w:rPr>
          <w:rFonts w:cs="Meiryo" w:hAnsi="Meiryo" w:eastAsia="Meiryo" w:ascii="Meiryo"/>
          <w:color w:val="221F1F"/>
          <w:spacing w:val="-3"/>
          <w:w w:val="92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92"/>
          <w:sz w:val="22"/>
          <w:szCs w:val="22"/>
        </w:rPr>
        <w:t>(DiBlasio</w:t>
      </w:r>
      <w:r>
        <w:rPr>
          <w:rFonts w:cs="Meiryo" w:hAnsi="Meiryo" w:eastAsia="Meiryo" w:ascii="Meiryo"/>
          <w:color w:val="221F1F"/>
          <w:spacing w:val="34"/>
          <w:w w:val="92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7"/>
          <w:sz w:val="22"/>
          <w:szCs w:val="22"/>
        </w:rPr>
        <w:t>&amp;</w:t>
      </w:r>
      <w:r>
        <w:rPr>
          <w:rFonts w:cs="Meiryo" w:hAnsi="Meiryo" w:eastAsia="Meiryo" w:ascii="Meiryo"/>
          <w:color w:val="221F1F"/>
          <w:spacing w:val="0"/>
          <w:w w:val="10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2"/>
          <w:sz w:val="22"/>
          <w:szCs w:val="22"/>
        </w:rPr>
        <w:t>Benda,</w:t>
      </w:r>
      <w:r>
        <w:rPr>
          <w:rFonts w:cs="Meiryo" w:hAnsi="Meiryo" w:eastAsia="Meiryo" w:ascii="Meiryo"/>
          <w:color w:val="221F1F"/>
          <w:spacing w:val="0"/>
          <w:w w:val="82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4"/>
          <w:w w:val="82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2"/>
          <w:sz w:val="22"/>
          <w:szCs w:val="22"/>
        </w:rPr>
        <w:t>1990;</w:t>
      </w:r>
      <w:r>
        <w:rPr>
          <w:rFonts w:cs="Meiryo" w:hAnsi="Meiryo" w:eastAsia="Meiryo" w:ascii="Meiryo"/>
          <w:color w:val="221F1F"/>
          <w:spacing w:val="-12"/>
          <w:w w:val="82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2"/>
          <w:sz w:val="22"/>
          <w:szCs w:val="22"/>
        </w:rPr>
        <w:t>Hog</w:t>
      </w:r>
      <w:r>
        <w:rPr>
          <w:rFonts w:cs="Meiryo" w:hAnsi="Meiryo" w:eastAsia="Meiryo" w:ascii="Meiryo"/>
          <w:color w:val="221F1F"/>
          <w:spacing w:val="6"/>
          <w:w w:val="82"/>
          <w:sz w:val="22"/>
          <w:szCs w:val="22"/>
        </w:rPr>
        <w:t>b</w:t>
      </w:r>
      <w:r>
        <w:rPr>
          <w:rFonts w:cs="Meiryo" w:hAnsi="Meiryo" w:eastAsia="Meiryo" w:ascii="Meiryo"/>
          <w:color w:val="221F1F"/>
          <w:spacing w:val="0"/>
          <w:w w:val="82"/>
          <w:sz w:val="22"/>
          <w:szCs w:val="22"/>
        </w:rPr>
        <w:t>en</w:t>
      </w:r>
      <w:r>
        <w:rPr>
          <w:rFonts w:cs="Meiryo" w:hAnsi="Meiryo" w:eastAsia="Meiryo" w:ascii="Meiryo"/>
          <w:color w:val="221F1F"/>
          <w:spacing w:val="0"/>
          <w:w w:val="82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2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&amp;</w:t>
      </w:r>
      <w:r>
        <w:rPr>
          <w:rFonts w:cs="Meiryo" w:hAnsi="Meiryo" w:eastAsia="Meiryo" w:ascii="Meiryo"/>
          <w:color w:val="221F1F"/>
          <w:spacing w:val="10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5"/>
          <w:sz w:val="22"/>
          <w:szCs w:val="22"/>
        </w:rPr>
        <w:t>Byrne,</w:t>
      </w:r>
      <w:r>
        <w:rPr>
          <w:rFonts w:cs="Meiryo" w:hAnsi="Meiryo" w:eastAsia="Meiryo" w:ascii="Meiryo"/>
          <w:color w:val="221F1F"/>
          <w:spacing w:val="46"/>
          <w:w w:val="85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5"/>
          <w:sz w:val="22"/>
          <w:szCs w:val="22"/>
        </w:rPr>
        <w:t>1998),</w:t>
      </w:r>
      <w:r>
        <w:rPr>
          <w:rFonts w:cs="Meiryo" w:hAnsi="Meiryo" w:eastAsia="Meiryo" w:ascii="Meiryo"/>
          <w:color w:val="221F1F"/>
          <w:spacing w:val="-18"/>
          <w:w w:val="85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5"/>
          <w:sz w:val="22"/>
          <w:szCs w:val="22"/>
        </w:rPr>
        <w:t>where</w:t>
      </w:r>
      <w:r>
        <w:rPr>
          <w:rFonts w:cs="Meiryo" w:hAnsi="Meiryo" w:eastAsia="Meiryo" w:ascii="Meiryo"/>
          <w:color w:val="221F1F"/>
          <w:spacing w:val="4"/>
          <w:w w:val="85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5"/>
          <w:sz w:val="22"/>
          <w:szCs w:val="22"/>
        </w:rPr>
        <w:t>s</w:t>
      </w:r>
      <w:r>
        <w:rPr>
          <w:rFonts w:cs="Meiryo" w:hAnsi="Meiryo" w:eastAsia="Meiryo" w:ascii="Meiryo"/>
          <w:color w:val="221F1F"/>
          <w:spacing w:val="6"/>
          <w:w w:val="85"/>
          <w:sz w:val="22"/>
          <w:szCs w:val="22"/>
        </w:rPr>
        <w:t>o</w:t>
      </w:r>
      <w:r>
        <w:rPr>
          <w:rFonts w:cs="Meiryo" w:hAnsi="Meiryo" w:eastAsia="Meiryo" w:ascii="Meiryo"/>
          <w:color w:val="221F1F"/>
          <w:spacing w:val="0"/>
          <w:w w:val="85"/>
          <w:sz w:val="22"/>
          <w:szCs w:val="22"/>
        </w:rPr>
        <w:t>cial</w:t>
      </w:r>
      <w:r>
        <w:rPr>
          <w:rFonts w:cs="Meiryo" w:hAnsi="Meiryo" w:eastAsia="Meiryo" w:ascii="Meiryo"/>
          <w:color w:val="221F1F"/>
          <w:spacing w:val="36"/>
          <w:w w:val="85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5"/>
          <w:sz w:val="22"/>
          <w:szCs w:val="22"/>
        </w:rPr>
        <w:t>norms</w:t>
      </w:r>
      <w:r>
        <w:rPr>
          <w:rFonts w:cs="Meiryo" w:hAnsi="Meiryo" w:eastAsia="Meiryo" w:ascii="Meiryo"/>
          <w:color w:val="221F1F"/>
          <w:spacing w:val="17"/>
          <w:w w:val="85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5"/>
          <w:sz w:val="22"/>
          <w:szCs w:val="22"/>
        </w:rPr>
        <w:t>alter</w:t>
      </w:r>
      <w:r>
        <w:rPr>
          <w:rFonts w:cs="Meiryo" w:hAnsi="Meiryo" w:eastAsia="Meiryo" w:ascii="Meiryo"/>
          <w:color w:val="221F1F"/>
          <w:spacing w:val="35"/>
          <w:w w:val="85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5"/>
          <w:sz w:val="22"/>
          <w:szCs w:val="22"/>
        </w:rPr>
        <w:t>the</w:t>
      </w:r>
      <w:r>
        <w:rPr>
          <w:rFonts w:cs="Meiryo" w:hAnsi="Meiryo" w:eastAsia="Meiryo" w:ascii="Meiryo"/>
          <w:color w:val="221F1F"/>
          <w:spacing w:val="21"/>
          <w:w w:val="85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5"/>
          <w:sz w:val="22"/>
          <w:szCs w:val="22"/>
        </w:rPr>
        <w:t>li</w:t>
      </w:r>
      <w:r>
        <w:rPr>
          <w:rFonts w:cs="Meiryo" w:hAnsi="Meiryo" w:eastAsia="Meiryo" w:ascii="Meiryo"/>
          <w:color w:val="221F1F"/>
          <w:spacing w:val="-5"/>
          <w:w w:val="85"/>
          <w:sz w:val="22"/>
          <w:szCs w:val="22"/>
        </w:rPr>
        <w:t>k</w:t>
      </w:r>
      <w:r>
        <w:rPr>
          <w:rFonts w:cs="Meiryo" w:hAnsi="Meiryo" w:eastAsia="Meiryo" w:ascii="Meiryo"/>
          <w:color w:val="221F1F"/>
          <w:spacing w:val="0"/>
          <w:w w:val="85"/>
          <w:sz w:val="22"/>
          <w:szCs w:val="22"/>
        </w:rPr>
        <w:t>elih</w:t>
      </w:r>
      <w:r>
        <w:rPr>
          <w:rFonts w:cs="Meiryo" w:hAnsi="Meiryo" w:eastAsia="Meiryo" w:ascii="Meiryo"/>
          <w:color w:val="221F1F"/>
          <w:spacing w:val="5"/>
          <w:w w:val="85"/>
          <w:sz w:val="22"/>
          <w:szCs w:val="22"/>
        </w:rPr>
        <w:t>o</w:t>
      </w:r>
      <w:r>
        <w:rPr>
          <w:rFonts w:cs="Meiryo" w:hAnsi="Meiryo" w:eastAsia="Meiryo" w:ascii="Meiryo"/>
          <w:color w:val="221F1F"/>
          <w:spacing w:val="5"/>
          <w:w w:val="85"/>
          <w:sz w:val="22"/>
          <w:szCs w:val="22"/>
        </w:rPr>
        <w:t>o</w:t>
      </w:r>
      <w:r>
        <w:rPr>
          <w:rFonts w:cs="Meiryo" w:hAnsi="Meiryo" w:eastAsia="Meiryo" w:ascii="Meiryo"/>
          <w:color w:val="221F1F"/>
          <w:spacing w:val="0"/>
          <w:w w:val="85"/>
          <w:sz w:val="22"/>
          <w:szCs w:val="22"/>
        </w:rPr>
        <w:t>d</w:t>
      </w:r>
      <w:r>
        <w:rPr>
          <w:rFonts w:cs="Meiryo" w:hAnsi="Meiryo" w:eastAsia="Meiryo" w:ascii="Meiryo"/>
          <w:color w:val="221F1F"/>
          <w:spacing w:val="0"/>
          <w:w w:val="85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14"/>
          <w:w w:val="85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of</w:t>
      </w:r>
      <w:r>
        <w:rPr>
          <w:rFonts w:cs="Meiryo" w:hAnsi="Meiryo" w:eastAsia="Meiryo" w:ascii="Meiryo"/>
          <w:color w:val="221F1F"/>
          <w:spacing w:val="-30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early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sexual</w:t>
      </w:r>
      <w:r>
        <w:rPr>
          <w:rFonts w:cs="Meiryo" w:hAnsi="Meiryo" w:eastAsia="Meiryo" w:ascii="Meiryo"/>
          <w:color w:val="221F1F"/>
          <w:spacing w:val="16"/>
          <w:w w:val="86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5"/>
          <w:w w:val="86"/>
          <w:sz w:val="22"/>
          <w:szCs w:val="22"/>
        </w:rPr>
        <w:t>b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e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h</w:t>
      </w:r>
      <w:r>
        <w:rPr>
          <w:rFonts w:cs="Meiryo" w:hAnsi="Meiryo" w:eastAsia="Meiryo" w:ascii="Meiryo"/>
          <w:color w:val="221F1F"/>
          <w:spacing w:val="-5"/>
          <w:w w:val="86"/>
          <w:sz w:val="22"/>
          <w:szCs w:val="22"/>
        </w:rPr>
        <w:t>a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vior;</w:t>
      </w:r>
      <w:r>
        <w:rPr>
          <w:rFonts w:cs="Meiryo" w:hAnsi="Meiryo" w:eastAsia="Meiryo" w:ascii="Meiryo"/>
          <w:color w:val="221F1F"/>
          <w:spacing w:val="16"/>
          <w:w w:val="86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or</w:t>
      </w:r>
      <w:r>
        <w:rPr>
          <w:rFonts w:cs="Meiryo" w:hAnsi="Meiryo" w:eastAsia="Meiryo" w:ascii="Meiryo"/>
          <w:color w:val="221F1F"/>
          <w:spacing w:val="-28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5"/>
          <w:sz w:val="22"/>
          <w:szCs w:val="22"/>
        </w:rPr>
        <w:t>S</w:t>
      </w:r>
      <w:r>
        <w:rPr>
          <w:rFonts w:cs="Meiryo" w:hAnsi="Meiryo" w:eastAsia="Meiryo" w:ascii="Meiryo"/>
          <w:color w:val="221F1F"/>
          <w:spacing w:val="5"/>
          <w:w w:val="85"/>
          <w:sz w:val="22"/>
          <w:szCs w:val="22"/>
        </w:rPr>
        <w:t>o</w:t>
      </w:r>
      <w:r>
        <w:rPr>
          <w:rFonts w:cs="Meiryo" w:hAnsi="Meiryo" w:eastAsia="Meiryo" w:ascii="Meiryo"/>
          <w:color w:val="221F1F"/>
          <w:spacing w:val="0"/>
          <w:w w:val="85"/>
          <w:sz w:val="22"/>
          <w:szCs w:val="22"/>
        </w:rPr>
        <w:t>cial</w:t>
      </w:r>
      <w:r>
        <w:rPr>
          <w:rFonts w:cs="Meiryo" w:hAnsi="Meiryo" w:eastAsia="Meiryo" w:ascii="Meiryo"/>
          <w:color w:val="221F1F"/>
          <w:spacing w:val="45"/>
          <w:w w:val="85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5"/>
          <w:sz w:val="22"/>
          <w:szCs w:val="22"/>
        </w:rPr>
        <w:t>Co</w:t>
      </w:r>
      <w:r>
        <w:rPr>
          <w:rFonts w:cs="Meiryo" w:hAnsi="Meiryo" w:eastAsia="Meiryo" w:ascii="Meiryo"/>
          <w:color w:val="221F1F"/>
          <w:spacing w:val="-5"/>
          <w:w w:val="85"/>
          <w:sz w:val="22"/>
          <w:szCs w:val="22"/>
        </w:rPr>
        <w:t>n</w:t>
      </w:r>
      <w:r>
        <w:rPr>
          <w:rFonts w:cs="Meiryo" w:hAnsi="Meiryo" w:eastAsia="Meiryo" w:ascii="Meiryo"/>
          <w:color w:val="221F1F"/>
          <w:spacing w:val="0"/>
          <w:w w:val="85"/>
          <w:sz w:val="22"/>
          <w:szCs w:val="22"/>
        </w:rPr>
        <w:t>trol</w:t>
      </w:r>
      <w:r>
        <w:rPr>
          <w:rFonts w:cs="Meiryo" w:hAnsi="Meiryo" w:eastAsia="Meiryo" w:ascii="Meiryo"/>
          <w:color w:val="221F1F"/>
          <w:spacing w:val="0"/>
          <w:w w:val="85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17"/>
          <w:w w:val="85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5"/>
          <w:sz w:val="22"/>
          <w:szCs w:val="22"/>
        </w:rPr>
        <w:t>theory</w:t>
      </w:r>
      <w:r>
        <w:rPr>
          <w:rFonts w:cs="Meiryo" w:hAnsi="Meiryo" w:eastAsia="Meiryo" w:ascii="Meiryo"/>
          <w:color w:val="221F1F"/>
          <w:spacing w:val="39"/>
          <w:w w:val="85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5"/>
          <w:sz w:val="22"/>
          <w:szCs w:val="22"/>
        </w:rPr>
        <w:t>(Hirs</w:t>
      </w:r>
      <w:r>
        <w:rPr>
          <w:rFonts w:cs="Meiryo" w:hAnsi="Meiryo" w:eastAsia="Meiryo" w:ascii="Meiryo"/>
          <w:color w:val="221F1F"/>
          <w:spacing w:val="-5"/>
          <w:w w:val="85"/>
          <w:sz w:val="22"/>
          <w:szCs w:val="22"/>
        </w:rPr>
        <w:t>c</w:t>
      </w:r>
      <w:r>
        <w:rPr>
          <w:rFonts w:cs="Meiryo" w:hAnsi="Meiryo" w:eastAsia="Meiryo" w:ascii="Meiryo"/>
          <w:color w:val="221F1F"/>
          <w:spacing w:val="0"/>
          <w:w w:val="85"/>
          <w:sz w:val="22"/>
          <w:szCs w:val="22"/>
        </w:rPr>
        <w:t>hi,</w:t>
      </w:r>
      <w:r>
        <w:rPr>
          <w:rFonts w:cs="Meiryo" w:hAnsi="Meiryo" w:eastAsia="Meiryo" w:ascii="Meiryo"/>
          <w:color w:val="221F1F"/>
          <w:spacing w:val="0"/>
          <w:w w:val="85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6"/>
          <w:w w:val="85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5"/>
          <w:sz w:val="22"/>
          <w:szCs w:val="22"/>
        </w:rPr>
        <w:t>2002),</w:t>
      </w:r>
      <w:r>
        <w:rPr>
          <w:rFonts w:cs="Meiryo" w:hAnsi="Meiryo" w:eastAsia="Meiryo" w:ascii="Meiryo"/>
          <w:color w:val="221F1F"/>
          <w:spacing w:val="-18"/>
          <w:w w:val="85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5"/>
          <w:sz w:val="22"/>
          <w:szCs w:val="22"/>
        </w:rPr>
        <w:t>where</w:t>
      </w:r>
      <w:r>
        <w:rPr>
          <w:rFonts w:cs="Meiryo" w:hAnsi="Meiryo" w:eastAsia="Meiryo" w:ascii="Meiryo"/>
          <w:color w:val="221F1F"/>
          <w:spacing w:val="4"/>
          <w:w w:val="85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5"/>
          <w:sz w:val="22"/>
          <w:szCs w:val="22"/>
        </w:rPr>
        <w:t>s</w:t>
      </w:r>
      <w:r>
        <w:rPr>
          <w:rFonts w:cs="Meiryo" w:hAnsi="Meiryo" w:eastAsia="Meiryo" w:ascii="Meiryo"/>
          <w:color w:val="221F1F"/>
          <w:spacing w:val="6"/>
          <w:w w:val="85"/>
          <w:sz w:val="22"/>
          <w:szCs w:val="22"/>
        </w:rPr>
        <w:t>o</w:t>
      </w:r>
      <w:r>
        <w:rPr>
          <w:rFonts w:cs="Meiryo" w:hAnsi="Meiryo" w:eastAsia="Meiryo" w:ascii="Meiryo"/>
          <w:color w:val="221F1F"/>
          <w:spacing w:val="0"/>
          <w:w w:val="85"/>
          <w:sz w:val="22"/>
          <w:szCs w:val="22"/>
        </w:rPr>
        <w:t>cietal</w:t>
      </w:r>
      <w:r>
        <w:rPr>
          <w:rFonts w:cs="Meiryo" w:hAnsi="Meiryo" w:eastAsia="Meiryo" w:ascii="Meiryo"/>
          <w:color w:val="221F1F"/>
          <w:spacing w:val="38"/>
          <w:w w:val="85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co</w:t>
      </w:r>
      <w:r>
        <w:rPr>
          <w:rFonts w:cs="Meiryo" w:hAnsi="Meiryo" w:eastAsia="Meiryo" w:ascii="Meiryo"/>
          <w:color w:val="221F1F"/>
          <w:spacing w:val="-6"/>
          <w:w w:val="87"/>
          <w:sz w:val="22"/>
          <w:szCs w:val="22"/>
        </w:rPr>
        <w:t>n</w:t>
      </w:r>
      <w:r>
        <w:rPr>
          <w:rFonts w:cs="Meiryo" w:hAnsi="Meiryo" w:eastAsia="Meiryo" w:ascii="Meiryo"/>
          <w:color w:val="221F1F"/>
          <w:spacing w:val="-6"/>
          <w:w w:val="93"/>
          <w:sz w:val="22"/>
          <w:szCs w:val="22"/>
        </w:rPr>
        <w:t>v</w:t>
      </w:r>
      <w:r>
        <w:rPr>
          <w:rFonts w:cs="Meiryo" w:hAnsi="Meiryo" w:eastAsia="Meiryo" w:ascii="Meiryo"/>
          <w:color w:val="221F1F"/>
          <w:spacing w:val="0"/>
          <w:w w:val="77"/>
          <w:sz w:val="22"/>
          <w:szCs w:val="22"/>
        </w:rPr>
        <w:t>e</w:t>
      </w:r>
      <w:r>
        <w:rPr>
          <w:rFonts w:cs="Meiryo" w:hAnsi="Meiryo" w:eastAsia="Meiryo" w:ascii="Meiryo"/>
          <w:color w:val="221F1F"/>
          <w:spacing w:val="-6"/>
          <w:w w:val="90"/>
          <w:sz w:val="22"/>
          <w:szCs w:val="22"/>
        </w:rPr>
        <w:t>n</w:t>
      </w:r>
      <w:r>
        <w:rPr>
          <w:rFonts w:cs="Meiryo" w:hAnsi="Meiryo" w:eastAsia="Meiryo" w:ascii="Meiryo"/>
          <w:color w:val="221F1F"/>
          <w:spacing w:val="0"/>
          <w:w w:val="93"/>
          <w:sz w:val="22"/>
          <w:szCs w:val="22"/>
        </w:rPr>
        <w:t>tion</w:t>
      </w:r>
      <w:r>
        <w:rPr>
          <w:rFonts w:cs="Meiryo" w:hAnsi="Meiryo" w:eastAsia="Meiryo" w:ascii="Meiryo"/>
          <w:color w:val="221F1F"/>
          <w:spacing w:val="0"/>
          <w:w w:val="93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reduces</w:t>
      </w:r>
      <w:r>
        <w:rPr>
          <w:rFonts w:cs="Meiryo" w:hAnsi="Meiryo" w:eastAsia="Meiryo" w:ascii="Meiryo"/>
          <w:color w:val="221F1F"/>
          <w:spacing w:val="-17"/>
          <w:w w:val="88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the</w:t>
      </w:r>
      <w:r>
        <w:rPr>
          <w:rFonts w:cs="Meiryo" w:hAnsi="Meiryo" w:eastAsia="Meiryo" w:ascii="Meiryo"/>
          <w:color w:val="221F1F"/>
          <w:spacing w:val="8"/>
          <w:w w:val="88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li</w:t>
      </w:r>
      <w:r>
        <w:rPr>
          <w:rFonts w:cs="Meiryo" w:hAnsi="Meiryo" w:eastAsia="Meiryo" w:ascii="Meiryo"/>
          <w:color w:val="221F1F"/>
          <w:spacing w:val="-5"/>
          <w:w w:val="88"/>
          <w:sz w:val="22"/>
          <w:szCs w:val="22"/>
        </w:rPr>
        <w:t>k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elih</w:t>
      </w:r>
      <w:r>
        <w:rPr>
          <w:rFonts w:cs="Meiryo" w:hAnsi="Meiryo" w:eastAsia="Meiryo" w:ascii="Meiryo"/>
          <w:color w:val="221F1F"/>
          <w:spacing w:val="6"/>
          <w:w w:val="88"/>
          <w:sz w:val="22"/>
          <w:szCs w:val="22"/>
        </w:rPr>
        <w:t>o</w:t>
      </w:r>
      <w:r>
        <w:rPr>
          <w:rFonts w:cs="Meiryo" w:hAnsi="Meiryo" w:eastAsia="Meiryo" w:ascii="Meiryo"/>
          <w:color w:val="221F1F"/>
          <w:spacing w:val="5"/>
          <w:w w:val="88"/>
          <w:sz w:val="22"/>
          <w:szCs w:val="22"/>
        </w:rPr>
        <w:t>o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d</w:t>
      </w:r>
      <w:r>
        <w:rPr>
          <w:rFonts w:cs="Meiryo" w:hAnsi="Meiryo" w:eastAsia="Meiryo" w:ascii="Meiryo"/>
          <w:color w:val="221F1F"/>
          <w:spacing w:val="45"/>
          <w:w w:val="88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that</w:t>
      </w:r>
      <w:r>
        <w:rPr>
          <w:rFonts w:cs="Meiryo" w:hAnsi="Meiryo" w:eastAsia="Meiryo" w:ascii="Meiryo"/>
          <w:color w:val="221F1F"/>
          <w:spacing w:val="30"/>
          <w:w w:val="88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individuals</w:t>
      </w:r>
      <w:r>
        <w:rPr>
          <w:rFonts w:cs="Meiryo" w:hAnsi="Meiryo" w:eastAsia="Meiryo" w:ascii="Meiryo"/>
          <w:color w:val="221F1F"/>
          <w:spacing w:val="65"/>
          <w:w w:val="88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will</w:t>
      </w:r>
      <w:r>
        <w:rPr>
          <w:rFonts w:cs="Meiryo" w:hAnsi="Meiryo" w:eastAsia="Meiryo" w:ascii="Meiryo"/>
          <w:color w:val="221F1F"/>
          <w:spacing w:val="-11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90"/>
          <w:sz w:val="22"/>
          <w:szCs w:val="22"/>
        </w:rPr>
        <w:t>act</w:t>
      </w:r>
      <w:r>
        <w:rPr>
          <w:rFonts w:cs="Meiryo" w:hAnsi="Meiryo" w:eastAsia="Meiryo" w:ascii="Meiryo"/>
          <w:color w:val="221F1F"/>
          <w:spacing w:val="10"/>
          <w:w w:val="9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90"/>
          <w:sz w:val="22"/>
          <w:szCs w:val="22"/>
        </w:rPr>
        <w:t>on</w:t>
      </w:r>
      <w:r>
        <w:rPr>
          <w:rFonts w:cs="Meiryo" w:hAnsi="Meiryo" w:eastAsia="Meiryo" w:ascii="Meiryo"/>
          <w:color w:val="221F1F"/>
          <w:spacing w:val="-2"/>
          <w:w w:val="9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90"/>
          <w:sz w:val="22"/>
          <w:szCs w:val="22"/>
        </w:rPr>
        <w:t>their</w:t>
      </w:r>
      <w:r>
        <w:rPr>
          <w:rFonts w:cs="Meiryo" w:hAnsi="Meiryo" w:eastAsia="Meiryo" w:ascii="Meiryo"/>
          <w:color w:val="221F1F"/>
          <w:spacing w:val="11"/>
          <w:w w:val="9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90"/>
          <w:sz w:val="22"/>
          <w:szCs w:val="22"/>
        </w:rPr>
        <w:t>naturally</w:t>
      </w:r>
      <w:r>
        <w:rPr>
          <w:rFonts w:cs="Meiryo" w:hAnsi="Meiryo" w:eastAsia="Meiryo" w:ascii="Meiryo"/>
          <w:color w:val="221F1F"/>
          <w:spacing w:val="36"/>
          <w:w w:val="9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90"/>
          <w:sz w:val="22"/>
          <w:szCs w:val="22"/>
        </w:rPr>
        <w:t>devia</w:t>
      </w:r>
      <w:r>
        <w:rPr>
          <w:rFonts w:cs="Meiryo" w:hAnsi="Meiryo" w:eastAsia="Meiryo" w:ascii="Meiryo"/>
          <w:color w:val="221F1F"/>
          <w:spacing w:val="-5"/>
          <w:w w:val="90"/>
          <w:sz w:val="22"/>
          <w:szCs w:val="22"/>
        </w:rPr>
        <w:t>n</w:t>
      </w:r>
      <w:r>
        <w:rPr>
          <w:rFonts w:cs="Meiryo" w:hAnsi="Meiryo" w:eastAsia="Meiryo" w:ascii="Meiryo"/>
          <w:color w:val="221F1F"/>
          <w:spacing w:val="0"/>
          <w:w w:val="90"/>
          <w:sz w:val="22"/>
          <w:szCs w:val="22"/>
        </w:rPr>
        <w:t>t</w:t>
      </w:r>
      <w:r>
        <w:rPr>
          <w:rFonts w:cs="Meiryo" w:hAnsi="Meiryo" w:eastAsia="Meiryo" w:ascii="Meiryo"/>
          <w:color w:val="221F1F"/>
          <w:spacing w:val="9"/>
          <w:w w:val="9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6"/>
          <w:w w:val="100"/>
          <w:sz w:val="22"/>
          <w:szCs w:val="22"/>
        </w:rPr>
        <w:t>b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eh</w:t>
      </w:r>
      <w:r>
        <w:rPr>
          <w:rFonts w:cs="Meiryo" w:hAnsi="Meiryo" w:eastAsia="Meiryo" w:ascii="Meiryo"/>
          <w:color w:val="221F1F"/>
          <w:spacing w:val="-6"/>
          <w:w w:val="100"/>
          <w:sz w:val="22"/>
          <w:szCs w:val="22"/>
        </w:rPr>
        <w:t>a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vior.</w:t>
      </w:r>
      <w:r>
        <w:rPr>
          <w:rFonts w:cs="Meiryo" w:hAnsi="Meiryo" w:eastAsia="Meiryo" w:ascii="Meiryo"/>
          <w:color w:val="000000"/>
          <w:spacing w:val="0"/>
          <w:w w:val="100"/>
          <w:sz w:val="22"/>
          <w:szCs w:val="22"/>
        </w:rPr>
      </w:r>
    </w:p>
    <w:p>
      <w:pPr>
        <w:rPr>
          <w:rFonts w:cs="Meiryo" w:hAnsi="Meiryo" w:eastAsia="Meiryo" w:ascii="Meiryo"/>
          <w:sz w:val="22"/>
          <w:szCs w:val="22"/>
        </w:rPr>
        <w:jc w:val="left"/>
        <w:spacing w:before="5" w:lineRule="auto" w:line="252"/>
        <w:ind w:left="155" w:right="134"/>
      </w:pP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Under</w:t>
      </w:r>
      <w:r>
        <w:rPr>
          <w:rFonts w:cs="Meiryo" w:hAnsi="Meiryo" w:eastAsia="Meiryo" w:ascii="Meiryo"/>
          <w:color w:val="221F1F"/>
          <w:spacing w:val="27"/>
          <w:w w:val="88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these</w:t>
      </w:r>
      <w:r>
        <w:rPr>
          <w:rFonts w:cs="Meiryo" w:hAnsi="Meiryo" w:eastAsia="Meiryo" w:ascii="Meiryo"/>
          <w:color w:val="221F1F"/>
          <w:spacing w:val="-15"/>
          <w:w w:val="88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e</w:t>
      </w:r>
      <w:r>
        <w:rPr>
          <w:rFonts w:cs="Meiryo" w:hAnsi="Meiryo" w:eastAsia="Meiryo" w:ascii="Meiryo"/>
          <w:color w:val="221F1F"/>
          <w:spacing w:val="-5"/>
          <w:w w:val="88"/>
          <w:sz w:val="22"/>
          <w:szCs w:val="22"/>
        </w:rPr>
        <w:t>n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vironme</w:t>
      </w:r>
      <w:r>
        <w:rPr>
          <w:rFonts w:cs="Meiryo" w:hAnsi="Meiryo" w:eastAsia="Meiryo" w:ascii="Meiryo"/>
          <w:color w:val="221F1F"/>
          <w:spacing w:val="-4"/>
          <w:w w:val="88"/>
          <w:sz w:val="22"/>
          <w:szCs w:val="22"/>
        </w:rPr>
        <w:t>n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tally</w:t>
      </w:r>
      <w:r>
        <w:rPr>
          <w:rFonts w:cs="Meiryo" w:hAnsi="Meiryo" w:eastAsia="Meiryo" w:ascii="Meiryo"/>
          <w:color w:val="221F1F"/>
          <w:spacing w:val="35"/>
          <w:w w:val="88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ce</w:t>
      </w:r>
      <w:r>
        <w:rPr>
          <w:rFonts w:cs="Meiryo" w:hAnsi="Meiryo" w:eastAsia="Meiryo" w:ascii="Meiryo"/>
          <w:color w:val="221F1F"/>
          <w:spacing w:val="-5"/>
          <w:w w:val="88"/>
          <w:sz w:val="22"/>
          <w:szCs w:val="22"/>
        </w:rPr>
        <w:t>n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tric</w:t>
      </w:r>
      <w:r>
        <w:rPr>
          <w:rFonts w:cs="Meiryo" w:hAnsi="Meiryo" w:eastAsia="Meiryo" w:ascii="Meiryo"/>
          <w:color w:val="221F1F"/>
          <w:spacing w:val="20"/>
          <w:w w:val="88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theories</w:t>
      </w:r>
      <w:r>
        <w:rPr>
          <w:rFonts w:cs="Meiryo" w:hAnsi="Meiryo" w:eastAsia="Meiryo" w:ascii="Meiryo"/>
          <w:color w:val="221F1F"/>
          <w:spacing w:val="-8"/>
          <w:w w:val="88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the</w:t>
      </w:r>
      <w:r>
        <w:rPr>
          <w:rFonts w:cs="Meiryo" w:hAnsi="Meiryo" w:eastAsia="Meiryo" w:ascii="Meiryo"/>
          <w:color w:val="221F1F"/>
          <w:spacing w:val="8"/>
          <w:w w:val="88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underlying</w:t>
      </w:r>
      <w:r>
        <w:rPr>
          <w:rFonts w:cs="Meiryo" w:hAnsi="Meiryo" w:eastAsia="Meiryo" w:ascii="Meiryo"/>
          <w:color w:val="221F1F"/>
          <w:spacing w:val="32"/>
          <w:w w:val="88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biology</w:t>
      </w:r>
      <w:r>
        <w:rPr>
          <w:rFonts w:cs="Meiryo" w:hAnsi="Meiryo" w:eastAsia="Meiryo" w:ascii="Meiryo"/>
          <w:color w:val="221F1F"/>
          <w:spacing w:val="24"/>
          <w:w w:val="88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is</w:t>
      </w:r>
      <w:r>
        <w:rPr>
          <w:rFonts w:cs="Meiryo" w:hAnsi="Meiryo" w:eastAsia="Meiryo" w:ascii="Meiryo"/>
          <w:color w:val="221F1F"/>
          <w:spacing w:val="-19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either</w:t>
      </w:r>
      <w:r>
        <w:rPr>
          <w:rFonts w:cs="Meiryo" w:hAnsi="Meiryo" w:eastAsia="Meiryo" w:ascii="Meiryo"/>
          <w:color w:val="221F1F"/>
          <w:spacing w:val="15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ignored</w:t>
      </w:r>
      <w:r>
        <w:rPr>
          <w:rFonts w:cs="Meiryo" w:hAnsi="Meiryo" w:eastAsia="Meiryo" w:ascii="Meiryo"/>
          <w:color w:val="221F1F"/>
          <w:spacing w:val="10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or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acti</w:t>
      </w:r>
      <w:r>
        <w:rPr>
          <w:rFonts w:cs="Meiryo" w:hAnsi="Meiryo" w:eastAsia="Meiryo" w:ascii="Meiryo"/>
          <w:color w:val="221F1F"/>
          <w:spacing w:val="-4"/>
          <w:w w:val="88"/>
          <w:sz w:val="22"/>
          <w:szCs w:val="22"/>
        </w:rPr>
        <w:t>v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ely</w:t>
      </w:r>
      <w:r>
        <w:rPr>
          <w:rFonts w:cs="Meiryo" w:hAnsi="Meiryo" w:eastAsia="Meiryo" w:ascii="Meiryo"/>
          <w:color w:val="221F1F"/>
          <w:spacing w:val="36"/>
          <w:w w:val="88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resisted</w:t>
      </w:r>
      <w:r>
        <w:rPr>
          <w:rFonts w:cs="Meiryo" w:hAnsi="Meiryo" w:eastAsia="Meiryo" w:ascii="Meiryo"/>
          <w:color w:val="221F1F"/>
          <w:spacing w:val="-9"/>
          <w:w w:val="88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(in</w:t>
      </w:r>
      <w:r>
        <w:rPr>
          <w:rFonts w:cs="Meiryo" w:hAnsi="Meiryo" w:eastAsia="Meiryo" w:ascii="Meiryo"/>
          <w:color w:val="221F1F"/>
          <w:spacing w:val="-21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5"/>
          <w:sz w:val="22"/>
          <w:szCs w:val="22"/>
        </w:rPr>
        <w:t>the</w:t>
      </w:r>
      <w:r>
        <w:rPr>
          <w:rFonts w:cs="Meiryo" w:hAnsi="Meiryo" w:eastAsia="Meiryo" w:ascii="Meiryo"/>
          <w:color w:val="221F1F"/>
          <w:spacing w:val="21"/>
          <w:w w:val="85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5"/>
          <w:sz w:val="22"/>
          <w:szCs w:val="22"/>
        </w:rPr>
        <w:t>case</w:t>
      </w:r>
      <w:r>
        <w:rPr>
          <w:rFonts w:cs="Meiryo" w:hAnsi="Meiryo" w:eastAsia="Meiryo" w:ascii="Meiryo"/>
          <w:color w:val="221F1F"/>
          <w:spacing w:val="-4"/>
          <w:w w:val="85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of</w:t>
      </w:r>
      <w:r>
        <w:rPr>
          <w:rFonts w:cs="Meiryo" w:hAnsi="Meiryo" w:eastAsia="Meiryo" w:ascii="Meiryo"/>
          <w:color w:val="221F1F"/>
          <w:spacing w:val="-30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9"/>
          <w:sz w:val="22"/>
          <w:szCs w:val="22"/>
        </w:rPr>
        <w:t>S</w:t>
      </w:r>
      <w:r>
        <w:rPr>
          <w:rFonts w:cs="Meiryo" w:hAnsi="Meiryo" w:eastAsia="Meiryo" w:ascii="Meiryo"/>
          <w:color w:val="221F1F"/>
          <w:spacing w:val="5"/>
          <w:w w:val="89"/>
          <w:sz w:val="22"/>
          <w:szCs w:val="22"/>
        </w:rPr>
        <w:t>o</w:t>
      </w:r>
      <w:r>
        <w:rPr>
          <w:rFonts w:cs="Meiryo" w:hAnsi="Meiryo" w:eastAsia="Meiryo" w:ascii="Meiryo"/>
          <w:color w:val="221F1F"/>
          <w:spacing w:val="0"/>
          <w:w w:val="89"/>
          <w:sz w:val="22"/>
          <w:szCs w:val="22"/>
        </w:rPr>
        <w:t>cial</w:t>
      </w:r>
      <w:r>
        <w:rPr>
          <w:rFonts w:cs="Meiryo" w:hAnsi="Meiryo" w:eastAsia="Meiryo" w:ascii="Meiryo"/>
          <w:color w:val="221F1F"/>
          <w:spacing w:val="17"/>
          <w:w w:val="89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9"/>
          <w:sz w:val="22"/>
          <w:szCs w:val="22"/>
        </w:rPr>
        <w:t>Co</w:t>
      </w:r>
      <w:r>
        <w:rPr>
          <w:rFonts w:cs="Meiryo" w:hAnsi="Meiryo" w:eastAsia="Meiryo" w:ascii="Meiryo"/>
          <w:color w:val="221F1F"/>
          <w:spacing w:val="-5"/>
          <w:w w:val="89"/>
          <w:sz w:val="22"/>
          <w:szCs w:val="22"/>
        </w:rPr>
        <w:t>n</w:t>
      </w:r>
      <w:r>
        <w:rPr>
          <w:rFonts w:cs="Meiryo" w:hAnsi="Meiryo" w:eastAsia="Meiryo" w:ascii="Meiryo"/>
          <w:color w:val="221F1F"/>
          <w:spacing w:val="0"/>
          <w:w w:val="89"/>
          <w:sz w:val="22"/>
          <w:szCs w:val="22"/>
        </w:rPr>
        <w:t>trol</w:t>
      </w:r>
      <w:r>
        <w:rPr>
          <w:rFonts w:cs="Meiryo" w:hAnsi="Meiryo" w:eastAsia="Meiryo" w:ascii="Meiryo"/>
          <w:color w:val="221F1F"/>
          <w:spacing w:val="46"/>
          <w:w w:val="89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9"/>
          <w:sz w:val="22"/>
          <w:szCs w:val="22"/>
        </w:rPr>
        <w:t>theor</w:t>
      </w:r>
      <w:r>
        <w:rPr>
          <w:rFonts w:cs="Meiryo" w:hAnsi="Meiryo" w:eastAsia="Meiryo" w:ascii="Meiryo"/>
          <w:color w:val="221F1F"/>
          <w:spacing w:val="-15"/>
          <w:w w:val="89"/>
          <w:sz w:val="22"/>
          <w:szCs w:val="22"/>
        </w:rPr>
        <w:t>y</w:t>
      </w:r>
      <w:r>
        <w:rPr>
          <w:rFonts w:cs="Meiryo" w:hAnsi="Meiryo" w:eastAsia="Meiryo" w:ascii="Meiryo"/>
          <w:color w:val="221F1F"/>
          <w:spacing w:val="0"/>
          <w:w w:val="89"/>
          <w:sz w:val="22"/>
          <w:szCs w:val="22"/>
        </w:rPr>
        <w:t>,</w:t>
      </w:r>
      <w:r>
        <w:rPr>
          <w:rFonts w:cs="Meiryo" w:hAnsi="Meiryo" w:eastAsia="Meiryo" w:ascii="Meiryo"/>
          <w:color w:val="221F1F"/>
          <w:spacing w:val="-2"/>
          <w:w w:val="89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9"/>
          <w:sz w:val="22"/>
          <w:szCs w:val="22"/>
        </w:rPr>
        <w:t>while</w:t>
      </w:r>
      <w:r>
        <w:rPr>
          <w:rFonts w:cs="Meiryo" w:hAnsi="Meiryo" w:eastAsia="Meiryo" w:ascii="Meiryo"/>
          <w:color w:val="221F1F"/>
          <w:spacing w:val="7"/>
          <w:w w:val="89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9"/>
          <w:sz w:val="22"/>
          <w:szCs w:val="22"/>
        </w:rPr>
        <w:t>under</w:t>
      </w:r>
      <w:r>
        <w:rPr>
          <w:rFonts w:cs="Meiryo" w:hAnsi="Meiryo" w:eastAsia="Meiryo" w:ascii="Meiryo"/>
          <w:color w:val="221F1F"/>
          <w:spacing w:val="1"/>
          <w:w w:val="89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9"/>
          <w:sz w:val="22"/>
          <w:szCs w:val="22"/>
        </w:rPr>
        <w:t>ma</w:t>
      </w:r>
      <w:r>
        <w:rPr>
          <w:rFonts w:cs="Meiryo" w:hAnsi="Meiryo" w:eastAsia="Meiryo" w:ascii="Meiryo"/>
          <w:color w:val="221F1F"/>
          <w:spacing w:val="-5"/>
          <w:w w:val="89"/>
          <w:sz w:val="22"/>
          <w:szCs w:val="22"/>
        </w:rPr>
        <w:t>n</w:t>
      </w:r>
      <w:r>
        <w:rPr>
          <w:rFonts w:cs="Meiryo" w:hAnsi="Meiryo" w:eastAsia="Meiryo" w:ascii="Meiryo"/>
          <w:color w:val="221F1F"/>
          <w:spacing w:val="0"/>
          <w:w w:val="89"/>
          <w:sz w:val="22"/>
          <w:szCs w:val="22"/>
        </w:rPr>
        <w:t>y</w:t>
      </w:r>
      <w:r>
        <w:rPr>
          <w:rFonts w:cs="Meiryo" w:hAnsi="Meiryo" w:eastAsia="Meiryo" w:ascii="Meiryo"/>
          <w:color w:val="221F1F"/>
          <w:spacing w:val="2"/>
          <w:w w:val="89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o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f</w:t>
      </w:r>
      <w:r>
        <w:rPr>
          <w:rFonts w:cs="Meiryo" w:hAnsi="Meiryo" w:eastAsia="Meiryo" w:ascii="Meiryo"/>
          <w:color w:val="221F1F"/>
          <w:spacing w:val="-28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the</w:t>
      </w:r>
      <w:r>
        <w:rPr>
          <w:rFonts w:cs="Meiryo" w:hAnsi="Meiryo" w:eastAsia="Meiryo" w:ascii="Meiryo"/>
          <w:color w:val="221F1F"/>
          <w:spacing w:val="8"/>
          <w:w w:val="88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genetic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ce</w:t>
      </w:r>
      <w:r>
        <w:rPr>
          <w:rFonts w:cs="Meiryo" w:hAnsi="Meiryo" w:eastAsia="Meiryo" w:ascii="Meiryo"/>
          <w:color w:val="221F1F"/>
          <w:spacing w:val="-5"/>
          <w:w w:val="86"/>
          <w:sz w:val="22"/>
          <w:szCs w:val="22"/>
        </w:rPr>
        <w:t>n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tric</w:t>
      </w:r>
      <w:r>
        <w:rPr>
          <w:rFonts w:cs="Meiryo" w:hAnsi="Meiryo" w:eastAsia="Meiryo" w:ascii="Meiryo"/>
          <w:color w:val="221F1F"/>
          <w:spacing w:val="35"/>
          <w:w w:val="86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theories,</w:t>
      </w:r>
      <w:r>
        <w:rPr>
          <w:rFonts w:cs="Meiryo" w:hAnsi="Meiryo" w:eastAsia="Meiryo" w:ascii="Meiryo"/>
          <w:color w:val="221F1F"/>
          <w:spacing w:val="10"/>
          <w:w w:val="86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the</w:t>
      </w:r>
      <w:r>
        <w:rPr>
          <w:rFonts w:cs="Meiryo" w:hAnsi="Meiryo" w:eastAsia="Meiryo" w:ascii="Meiryo"/>
          <w:color w:val="221F1F"/>
          <w:spacing w:val="16"/>
          <w:w w:val="86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e</w:t>
      </w:r>
      <w:r>
        <w:rPr>
          <w:rFonts w:cs="Meiryo" w:hAnsi="Meiryo" w:eastAsia="Meiryo" w:ascii="Meiryo"/>
          <w:color w:val="221F1F"/>
          <w:spacing w:val="-5"/>
          <w:w w:val="86"/>
          <w:sz w:val="22"/>
          <w:szCs w:val="22"/>
        </w:rPr>
        <w:t>n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vironme</w:t>
      </w:r>
      <w:r>
        <w:rPr>
          <w:rFonts w:cs="Meiryo" w:hAnsi="Meiryo" w:eastAsia="Meiryo" w:ascii="Meiryo"/>
          <w:color w:val="221F1F"/>
          <w:spacing w:val="-4"/>
          <w:w w:val="86"/>
          <w:sz w:val="22"/>
          <w:szCs w:val="22"/>
        </w:rPr>
        <w:t>n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tal</w:t>
      </w:r>
      <w:r>
        <w:rPr>
          <w:rFonts w:cs="Meiryo" w:hAnsi="Meiryo" w:eastAsia="Meiryo" w:ascii="Meiryo"/>
          <w:color w:val="221F1F"/>
          <w:spacing w:val="47"/>
          <w:w w:val="86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com</w:t>
      </w:r>
      <w:r>
        <w:rPr>
          <w:rFonts w:cs="Meiryo" w:hAnsi="Meiryo" w:eastAsia="Meiryo" w:ascii="Meiryo"/>
          <w:color w:val="221F1F"/>
          <w:spacing w:val="6"/>
          <w:w w:val="86"/>
          <w:sz w:val="22"/>
          <w:szCs w:val="22"/>
        </w:rPr>
        <w:t>p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one</w:t>
      </w:r>
      <w:r>
        <w:rPr>
          <w:rFonts w:cs="Meiryo" w:hAnsi="Meiryo" w:eastAsia="Meiryo" w:ascii="Meiryo"/>
          <w:color w:val="221F1F"/>
          <w:spacing w:val="-5"/>
          <w:w w:val="86"/>
          <w:sz w:val="22"/>
          <w:szCs w:val="22"/>
        </w:rPr>
        <w:t>n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ts</w:t>
      </w:r>
      <w:r>
        <w:rPr>
          <w:rFonts w:cs="Meiryo" w:hAnsi="Meiryo" w:eastAsia="Meiryo" w:ascii="Meiryo"/>
          <w:color w:val="221F1F"/>
          <w:spacing w:val="16"/>
          <w:w w:val="86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are</w:t>
      </w:r>
      <w:r>
        <w:rPr>
          <w:rFonts w:cs="Meiryo" w:hAnsi="Meiryo" w:eastAsia="Meiryo" w:ascii="Meiryo"/>
          <w:color w:val="221F1F"/>
          <w:spacing w:val="3"/>
          <w:w w:val="86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ignored.</w:t>
      </w:r>
      <w:r>
        <w:rPr>
          <w:rFonts w:cs="Meiryo" w:hAnsi="Meiryo" w:eastAsia="Meiryo" w:ascii="Meiryo"/>
          <w:color w:val="000000"/>
          <w:spacing w:val="0"/>
          <w:w w:val="100"/>
          <w:sz w:val="22"/>
          <w:szCs w:val="22"/>
        </w:rPr>
      </w:r>
    </w:p>
    <w:p>
      <w:pPr>
        <w:rPr>
          <w:rFonts w:cs="Meiryo" w:hAnsi="Meiryo" w:eastAsia="Meiryo" w:ascii="Meiryo"/>
          <w:sz w:val="22"/>
          <w:szCs w:val="22"/>
        </w:rPr>
        <w:jc w:val="left"/>
        <w:spacing w:before="5" w:lineRule="auto" w:line="252"/>
        <w:ind w:left="155" w:right="118" w:firstLine="542"/>
        <w:sectPr>
          <w:pgMar w:header="684" w:footer="0" w:top="900" w:bottom="280" w:left="1720" w:right="1720"/>
          <w:pgSz w:w="12240" w:h="15840"/>
        </w:sectPr>
      </w:pP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Rece</w:t>
      </w:r>
      <w:r>
        <w:rPr>
          <w:rFonts w:cs="Meiryo" w:hAnsi="Meiryo" w:eastAsia="Meiryo" w:ascii="Meiryo"/>
          <w:color w:val="221F1F"/>
          <w:spacing w:val="-5"/>
          <w:w w:val="86"/>
          <w:sz w:val="22"/>
          <w:szCs w:val="22"/>
        </w:rPr>
        <w:t>n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tl</w:t>
      </w:r>
      <w:r>
        <w:rPr>
          <w:rFonts w:cs="Meiryo" w:hAnsi="Meiryo" w:eastAsia="Meiryo" w:ascii="Meiryo"/>
          <w:color w:val="221F1F"/>
          <w:spacing w:val="-15"/>
          <w:w w:val="86"/>
          <w:sz w:val="22"/>
          <w:szCs w:val="22"/>
        </w:rPr>
        <w:t>y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,</w:t>
      </w:r>
      <w:r>
        <w:rPr>
          <w:rFonts w:cs="Meiryo" w:hAnsi="Meiryo" w:eastAsia="Meiryo" w:ascii="Meiryo"/>
          <w:color w:val="221F1F"/>
          <w:spacing w:val="48"/>
          <w:w w:val="86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there</w:t>
      </w:r>
      <w:r>
        <w:rPr>
          <w:rFonts w:cs="Meiryo" w:hAnsi="Meiryo" w:eastAsia="Meiryo" w:ascii="Meiryo"/>
          <w:color w:val="221F1F"/>
          <w:spacing w:val="10"/>
          <w:w w:val="86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h</w:t>
      </w:r>
      <w:r>
        <w:rPr>
          <w:rFonts w:cs="Meiryo" w:hAnsi="Meiryo" w:eastAsia="Meiryo" w:ascii="Meiryo"/>
          <w:color w:val="221F1F"/>
          <w:spacing w:val="-5"/>
          <w:w w:val="86"/>
          <w:sz w:val="22"/>
          <w:szCs w:val="22"/>
        </w:rPr>
        <w:t>a</w:t>
      </w:r>
      <w:r>
        <w:rPr>
          <w:rFonts w:cs="Meiryo" w:hAnsi="Meiryo" w:eastAsia="Meiryo" w:ascii="Meiryo"/>
          <w:color w:val="221F1F"/>
          <w:spacing w:val="-5"/>
          <w:w w:val="86"/>
          <w:sz w:val="22"/>
          <w:szCs w:val="22"/>
        </w:rPr>
        <w:t>v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e</w:t>
      </w:r>
      <w:r>
        <w:rPr>
          <w:rFonts w:cs="Meiryo" w:hAnsi="Meiryo" w:eastAsia="Meiryo" w:ascii="Meiryo"/>
          <w:color w:val="221F1F"/>
          <w:spacing w:val="10"/>
          <w:w w:val="86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5"/>
          <w:w w:val="86"/>
          <w:sz w:val="22"/>
          <w:szCs w:val="22"/>
        </w:rPr>
        <w:t>b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een</w:t>
      </w:r>
      <w:r>
        <w:rPr>
          <w:rFonts w:cs="Meiryo" w:hAnsi="Meiryo" w:eastAsia="Meiryo" w:ascii="Meiryo"/>
          <w:color w:val="221F1F"/>
          <w:spacing w:val="-3"/>
          <w:w w:val="86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-5"/>
          <w:w w:val="86"/>
          <w:sz w:val="22"/>
          <w:szCs w:val="22"/>
        </w:rPr>
        <w:t>n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umerous</w:t>
      </w:r>
      <w:r>
        <w:rPr>
          <w:rFonts w:cs="Meiryo" w:hAnsi="Meiryo" w:eastAsia="Meiryo" w:ascii="Meiryo"/>
          <w:color w:val="221F1F"/>
          <w:spacing w:val="5"/>
          <w:w w:val="86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articles</w:t>
      </w:r>
      <w:r>
        <w:rPr>
          <w:rFonts w:cs="Meiryo" w:hAnsi="Meiryo" w:eastAsia="Meiryo" w:ascii="Meiryo"/>
          <w:color w:val="221F1F"/>
          <w:spacing w:val="41"/>
          <w:w w:val="86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ad</w:t>
      </w:r>
      <w:r>
        <w:rPr>
          <w:rFonts w:cs="Meiryo" w:hAnsi="Meiryo" w:eastAsia="Meiryo" w:ascii="Meiryo"/>
          <w:color w:val="221F1F"/>
          <w:spacing w:val="-5"/>
          <w:w w:val="86"/>
          <w:sz w:val="22"/>
          <w:szCs w:val="22"/>
        </w:rPr>
        <w:t>v</w:t>
      </w:r>
      <w:r>
        <w:rPr>
          <w:rFonts w:cs="Meiryo" w:hAnsi="Meiryo" w:eastAsia="Meiryo" w:ascii="Meiryo"/>
          <w:color w:val="221F1F"/>
          <w:spacing w:val="5"/>
          <w:w w:val="86"/>
          <w:sz w:val="22"/>
          <w:szCs w:val="22"/>
        </w:rPr>
        <w:t>o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cating</w:t>
      </w:r>
      <w:r>
        <w:rPr>
          <w:rFonts w:cs="Meiryo" w:hAnsi="Meiryo" w:eastAsia="Meiryo" w:ascii="Meiryo"/>
          <w:color w:val="221F1F"/>
          <w:spacing w:val="49"/>
          <w:w w:val="86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i</w:t>
      </w:r>
      <w:r>
        <w:rPr>
          <w:rFonts w:cs="Meiryo" w:hAnsi="Meiryo" w:eastAsia="Meiryo" w:ascii="Meiryo"/>
          <w:color w:val="221F1F"/>
          <w:spacing w:val="-5"/>
          <w:w w:val="86"/>
          <w:sz w:val="22"/>
          <w:szCs w:val="22"/>
        </w:rPr>
        <w:t>n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tegrati</w:t>
      </w:r>
      <w:r>
        <w:rPr>
          <w:rFonts w:cs="Meiryo" w:hAnsi="Meiryo" w:eastAsia="Meiryo" w:ascii="Meiryo"/>
          <w:color w:val="221F1F"/>
          <w:spacing w:val="-4"/>
          <w:w w:val="86"/>
          <w:sz w:val="22"/>
          <w:szCs w:val="22"/>
        </w:rPr>
        <w:t>v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e</w:t>
      </w:r>
      <w:r>
        <w:rPr>
          <w:rFonts w:cs="Meiryo" w:hAnsi="Meiryo" w:eastAsia="Meiryo" w:ascii="Meiryo"/>
          <w:color w:val="221F1F"/>
          <w:spacing w:val="55"/>
          <w:w w:val="86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m</w:t>
      </w:r>
      <w:r>
        <w:rPr>
          <w:rFonts w:cs="Meiryo" w:hAnsi="Meiryo" w:eastAsia="Meiryo" w:ascii="Meiryo"/>
          <w:color w:val="221F1F"/>
          <w:spacing w:val="6"/>
          <w:w w:val="86"/>
          <w:sz w:val="22"/>
          <w:szCs w:val="22"/>
        </w:rPr>
        <w:t>o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dels</w:t>
      </w:r>
      <w:r>
        <w:rPr>
          <w:rFonts w:cs="Meiryo" w:hAnsi="Meiryo" w:eastAsia="Meiryo" w:ascii="Meiryo"/>
          <w:color w:val="221F1F"/>
          <w:spacing w:val="8"/>
          <w:w w:val="86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(See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90"/>
          <w:sz w:val="22"/>
          <w:szCs w:val="22"/>
        </w:rPr>
        <w:t>Harden,</w:t>
      </w:r>
      <w:r>
        <w:rPr>
          <w:rFonts w:cs="Meiryo" w:hAnsi="Meiryo" w:eastAsia="Meiryo" w:ascii="Meiryo"/>
          <w:color w:val="221F1F"/>
          <w:spacing w:val="-2"/>
          <w:w w:val="9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90"/>
          <w:sz w:val="22"/>
          <w:szCs w:val="22"/>
        </w:rPr>
        <w:t>Mendle,</w:t>
      </w:r>
      <w:r>
        <w:rPr>
          <w:rFonts w:cs="Meiryo" w:hAnsi="Meiryo" w:eastAsia="Meiryo" w:ascii="Meiryo"/>
          <w:color w:val="221F1F"/>
          <w:spacing w:val="15"/>
          <w:w w:val="9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Hill,</w:t>
      </w:r>
      <w:r>
        <w:rPr>
          <w:rFonts w:cs="Meiryo" w:hAnsi="Meiryo" w:eastAsia="Meiryo" w:ascii="Meiryo"/>
          <w:color w:val="221F1F"/>
          <w:spacing w:val="-1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-18"/>
          <w:w w:val="113"/>
          <w:sz w:val="22"/>
          <w:szCs w:val="22"/>
        </w:rPr>
        <w:t>T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urkheimer,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&amp;</w:t>
      </w:r>
      <w:r>
        <w:rPr>
          <w:rFonts w:cs="Meiryo" w:hAnsi="Meiryo" w:eastAsia="Meiryo" w:ascii="Meiryo"/>
          <w:color w:val="221F1F"/>
          <w:spacing w:val="10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5"/>
          <w:sz w:val="22"/>
          <w:szCs w:val="22"/>
        </w:rPr>
        <w:t>Emery,</w:t>
      </w:r>
      <w:r>
        <w:rPr>
          <w:rFonts w:cs="Meiryo" w:hAnsi="Meiryo" w:eastAsia="Meiryo" w:ascii="Meiryo"/>
          <w:color w:val="221F1F"/>
          <w:spacing w:val="48"/>
          <w:w w:val="85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5"/>
          <w:sz w:val="22"/>
          <w:szCs w:val="22"/>
        </w:rPr>
        <w:t>2008</w:t>
      </w:r>
      <w:r>
        <w:rPr>
          <w:rFonts w:cs="Meiryo" w:hAnsi="Meiryo" w:eastAsia="Meiryo" w:ascii="Meiryo"/>
          <w:color w:val="221F1F"/>
          <w:spacing w:val="-16"/>
          <w:w w:val="85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5"/>
          <w:sz w:val="22"/>
          <w:szCs w:val="22"/>
        </w:rPr>
        <w:t>and</w:t>
      </w:r>
      <w:r>
        <w:rPr>
          <w:rFonts w:cs="Meiryo" w:hAnsi="Meiryo" w:eastAsia="Meiryo" w:ascii="Meiryo"/>
          <w:color w:val="221F1F"/>
          <w:spacing w:val="26"/>
          <w:w w:val="85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5"/>
          <w:sz w:val="22"/>
          <w:szCs w:val="22"/>
        </w:rPr>
        <w:t>Harden,</w:t>
      </w:r>
      <w:r>
        <w:rPr>
          <w:rFonts w:cs="Meiryo" w:hAnsi="Meiryo" w:eastAsia="Meiryo" w:ascii="Meiryo"/>
          <w:color w:val="221F1F"/>
          <w:spacing w:val="44"/>
          <w:w w:val="85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5"/>
          <w:sz w:val="22"/>
          <w:szCs w:val="22"/>
        </w:rPr>
        <w:t>2014).</w:t>
      </w:r>
      <w:r>
        <w:rPr>
          <w:rFonts w:cs="Meiryo" w:hAnsi="Meiryo" w:eastAsia="Meiryo" w:ascii="Meiryo"/>
          <w:color w:val="221F1F"/>
          <w:spacing w:val="6"/>
          <w:w w:val="85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The</w:t>
      </w:r>
      <w:r>
        <w:rPr>
          <w:rFonts w:cs="Meiryo" w:hAnsi="Meiryo" w:eastAsia="Meiryo" w:ascii="Meiryo"/>
          <w:color w:val="221F1F"/>
          <w:spacing w:val="-25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95"/>
          <w:sz w:val="22"/>
          <w:szCs w:val="22"/>
        </w:rPr>
        <w:t>i</w:t>
      </w:r>
      <w:r>
        <w:rPr>
          <w:rFonts w:cs="Meiryo" w:hAnsi="Meiryo" w:eastAsia="Meiryo" w:ascii="Meiryo"/>
          <w:color w:val="221F1F"/>
          <w:spacing w:val="-6"/>
          <w:w w:val="95"/>
          <w:sz w:val="22"/>
          <w:szCs w:val="22"/>
        </w:rPr>
        <w:t>n</w:t>
      </w:r>
      <w:r>
        <w:rPr>
          <w:rFonts w:cs="Meiryo" w:hAnsi="Meiryo" w:eastAsia="Meiryo" w:ascii="Meiryo"/>
          <w:color w:val="221F1F"/>
          <w:spacing w:val="0"/>
          <w:w w:val="91"/>
          <w:sz w:val="22"/>
          <w:szCs w:val="22"/>
        </w:rPr>
        <w:t>tegrati</w:t>
      </w:r>
      <w:r>
        <w:rPr>
          <w:rFonts w:cs="Meiryo" w:hAnsi="Meiryo" w:eastAsia="Meiryo" w:ascii="Meiryo"/>
          <w:color w:val="221F1F"/>
          <w:spacing w:val="-5"/>
          <w:w w:val="91"/>
          <w:sz w:val="22"/>
          <w:szCs w:val="22"/>
        </w:rPr>
        <w:t>v</w:t>
      </w:r>
      <w:r>
        <w:rPr>
          <w:rFonts w:cs="Meiryo" w:hAnsi="Meiryo" w:eastAsia="Meiryo" w:ascii="Meiryo"/>
          <w:color w:val="221F1F"/>
          <w:spacing w:val="0"/>
          <w:w w:val="77"/>
          <w:sz w:val="22"/>
          <w:szCs w:val="22"/>
        </w:rPr>
        <w:t>e</w:t>
      </w:r>
      <w:r>
        <w:rPr>
          <w:rFonts w:cs="Meiryo" w:hAnsi="Meiryo" w:eastAsia="Meiryo" w:ascii="Meiryo"/>
          <w:color w:val="221F1F"/>
          <w:spacing w:val="0"/>
          <w:w w:val="7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Biopsy</w:t>
      </w:r>
      <w:r>
        <w:rPr>
          <w:rFonts w:cs="Meiryo" w:hAnsi="Meiryo" w:eastAsia="Meiryo" w:ascii="Meiryo"/>
          <w:color w:val="221F1F"/>
          <w:spacing w:val="-5"/>
          <w:w w:val="87"/>
          <w:sz w:val="22"/>
          <w:szCs w:val="22"/>
        </w:rPr>
        <w:t>c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hos</w:t>
      </w:r>
      <w:r>
        <w:rPr>
          <w:rFonts w:cs="Meiryo" w:hAnsi="Meiryo" w:eastAsia="Meiryo" w:ascii="Meiryo"/>
          <w:color w:val="221F1F"/>
          <w:spacing w:val="6"/>
          <w:w w:val="87"/>
          <w:sz w:val="22"/>
          <w:szCs w:val="22"/>
        </w:rPr>
        <w:t>o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cial</w:t>
      </w:r>
      <w:r>
        <w:rPr>
          <w:rFonts w:cs="Meiryo" w:hAnsi="Meiryo" w:eastAsia="Meiryo" w:ascii="Meiryo"/>
          <w:color w:val="221F1F"/>
          <w:spacing w:val="59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M</w:t>
      </w:r>
      <w:r>
        <w:rPr>
          <w:rFonts w:cs="Meiryo" w:hAnsi="Meiryo" w:eastAsia="Meiryo" w:ascii="Meiryo"/>
          <w:color w:val="221F1F"/>
          <w:spacing w:val="6"/>
          <w:w w:val="87"/>
          <w:sz w:val="22"/>
          <w:szCs w:val="22"/>
        </w:rPr>
        <w:t>o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del</w:t>
      </w:r>
      <w:r>
        <w:rPr>
          <w:rFonts w:cs="Meiryo" w:hAnsi="Meiryo" w:eastAsia="Meiryo" w:ascii="Meiryo"/>
          <w:color w:val="221F1F"/>
          <w:spacing w:val="50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a</w:t>
      </w:r>
      <w:r>
        <w:rPr>
          <w:rFonts w:cs="Meiryo" w:hAnsi="Meiryo" w:eastAsia="Meiryo" w:ascii="Meiryo"/>
          <w:color w:val="221F1F"/>
          <w:spacing w:val="-5"/>
          <w:w w:val="87"/>
          <w:sz w:val="22"/>
          <w:szCs w:val="22"/>
        </w:rPr>
        <w:t>c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kn</w:t>
      </w:r>
      <w:r>
        <w:rPr>
          <w:rFonts w:cs="Meiryo" w:hAnsi="Meiryo" w:eastAsia="Meiryo" w:ascii="Meiryo"/>
          <w:color w:val="221F1F"/>
          <w:spacing w:val="-5"/>
          <w:w w:val="87"/>
          <w:sz w:val="22"/>
          <w:szCs w:val="22"/>
        </w:rPr>
        <w:t>o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wledges</w:t>
      </w:r>
      <w:r>
        <w:rPr>
          <w:rFonts w:cs="Meiryo" w:hAnsi="Meiryo" w:eastAsia="Meiryo" w:ascii="Meiryo"/>
          <w:color w:val="221F1F"/>
          <w:spacing w:val="-12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5"/>
          <w:w w:val="87"/>
          <w:sz w:val="22"/>
          <w:szCs w:val="22"/>
        </w:rPr>
        <w:t>b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oth</w:t>
      </w:r>
      <w:r>
        <w:rPr>
          <w:rFonts w:cs="Meiryo" w:hAnsi="Meiryo" w:eastAsia="Meiryo" w:ascii="Meiryo"/>
          <w:color w:val="221F1F"/>
          <w:spacing w:val="25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genetic</w:t>
      </w:r>
      <w:r>
        <w:rPr>
          <w:rFonts w:cs="Meiryo" w:hAnsi="Meiryo" w:eastAsia="Meiryo" w:ascii="Meiryo"/>
          <w:color w:val="221F1F"/>
          <w:spacing w:val="1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and</w:t>
      </w:r>
      <w:r>
        <w:rPr>
          <w:rFonts w:cs="Meiryo" w:hAnsi="Meiryo" w:eastAsia="Meiryo" w:ascii="Meiryo"/>
          <w:color w:val="221F1F"/>
          <w:spacing w:val="17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e</w:t>
      </w:r>
      <w:r>
        <w:rPr>
          <w:rFonts w:cs="Meiryo" w:hAnsi="Meiryo" w:eastAsia="Meiryo" w:ascii="Meiryo"/>
          <w:color w:val="221F1F"/>
          <w:spacing w:val="-5"/>
          <w:w w:val="87"/>
          <w:sz w:val="22"/>
          <w:szCs w:val="22"/>
        </w:rPr>
        <w:t>n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vironme</w:t>
      </w:r>
      <w:r>
        <w:rPr>
          <w:rFonts w:cs="Meiryo" w:hAnsi="Meiryo" w:eastAsia="Meiryo" w:ascii="Meiryo"/>
          <w:color w:val="221F1F"/>
          <w:spacing w:val="-4"/>
          <w:w w:val="87"/>
          <w:sz w:val="22"/>
          <w:szCs w:val="22"/>
        </w:rPr>
        <w:t>n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tal</w:t>
      </w:r>
      <w:r>
        <w:rPr>
          <w:rFonts w:cs="Meiryo" w:hAnsi="Meiryo" w:eastAsia="Meiryo" w:ascii="Meiryo"/>
          <w:color w:val="221F1F"/>
          <w:spacing w:val="32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co</w:t>
      </w:r>
      <w:r>
        <w:rPr>
          <w:rFonts w:cs="Meiryo" w:hAnsi="Meiryo" w:eastAsia="Meiryo" w:ascii="Meiryo"/>
          <w:color w:val="221F1F"/>
          <w:spacing w:val="-5"/>
          <w:w w:val="87"/>
          <w:sz w:val="22"/>
          <w:szCs w:val="22"/>
        </w:rPr>
        <w:t>n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tributions</w:t>
      </w:r>
      <w:r>
        <w:rPr>
          <w:rFonts w:cs="Meiryo" w:hAnsi="Meiryo" w:eastAsia="Meiryo" w:ascii="Meiryo"/>
          <w:color w:val="221F1F"/>
          <w:spacing w:val="60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to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-5"/>
          <w:w w:val="82"/>
          <w:sz w:val="22"/>
          <w:szCs w:val="22"/>
        </w:rPr>
        <w:t>h</w:t>
      </w:r>
      <w:r>
        <w:rPr>
          <w:rFonts w:cs="Meiryo" w:hAnsi="Meiryo" w:eastAsia="Meiryo" w:ascii="Meiryo"/>
          <w:color w:val="221F1F"/>
          <w:spacing w:val="0"/>
          <w:w w:val="82"/>
          <w:sz w:val="22"/>
          <w:szCs w:val="22"/>
        </w:rPr>
        <w:t>uman</w:t>
      </w:r>
      <w:r>
        <w:rPr>
          <w:rFonts w:cs="Meiryo" w:hAnsi="Meiryo" w:eastAsia="Meiryo" w:ascii="Meiryo"/>
          <w:color w:val="221F1F"/>
          <w:spacing w:val="59"/>
          <w:w w:val="82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5"/>
          <w:w w:val="82"/>
          <w:sz w:val="22"/>
          <w:szCs w:val="22"/>
        </w:rPr>
        <w:t>b</w:t>
      </w:r>
      <w:r>
        <w:rPr>
          <w:rFonts w:cs="Meiryo" w:hAnsi="Meiryo" w:eastAsia="Meiryo" w:ascii="Meiryo"/>
          <w:color w:val="221F1F"/>
          <w:spacing w:val="0"/>
          <w:w w:val="82"/>
          <w:sz w:val="22"/>
          <w:szCs w:val="22"/>
        </w:rPr>
        <w:t>eh</w:t>
      </w:r>
      <w:r>
        <w:rPr>
          <w:rFonts w:cs="Meiryo" w:hAnsi="Meiryo" w:eastAsia="Meiryo" w:ascii="Meiryo"/>
          <w:color w:val="221F1F"/>
          <w:spacing w:val="-5"/>
          <w:w w:val="82"/>
          <w:sz w:val="22"/>
          <w:szCs w:val="22"/>
        </w:rPr>
        <w:t>a</w:t>
      </w:r>
      <w:r>
        <w:rPr>
          <w:rFonts w:cs="Meiryo" w:hAnsi="Meiryo" w:eastAsia="Meiryo" w:ascii="Meiryo"/>
          <w:color w:val="221F1F"/>
          <w:spacing w:val="0"/>
          <w:w w:val="82"/>
          <w:sz w:val="22"/>
          <w:szCs w:val="22"/>
        </w:rPr>
        <w:t>vior</w:t>
      </w:r>
      <w:r>
        <w:rPr>
          <w:rFonts w:cs="Meiryo" w:hAnsi="Meiryo" w:eastAsia="Meiryo" w:ascii="Meiryo"/>
          <w:color w:val="221F1F"/>
          <w:spacing w:val="0"/>
          <w:w w:val="82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12"/>
          <w:w w:val="82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2"/>
          <w:sz w:val="22"/>
          <w:szCs w:val="22"/>
        </w:rPr>
        <w:t>(Engel,</w:t>
      </w:r>
      <w:r>
        <w:rPr>
          <w:rFonts w:cs="Meiryo" w:hAnsi="Meiryo" w:eastAsia="Meiryo" w:ascii="Meiryo"/>
          <w:color w:val="221F1F"/>
          <w:spacing w:val="0"/>
          <w:w w:val="82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13"/>
          <w:w w:val="82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2"/>
          <w:sz w:val="22"/>
          <w:szCs w:val="22"/>
        </w:rPr>
        <w:t>1977;</w:t>
      </w:r>
      <w:r>
        <w:rPr>
          <w:rFonts w:cs="Meiryo" w:hAnsi="Meiryo" w:eastAsia="Meiryo" w:ascii="Meiryo"/>
          <w:color w:val="221F1F"/>
          <w:spacing w:val="-12"/>
          <w:w w:val="82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-6"/>
          <w:w w:val="114"/>
          <w:sz w:val="22"/>
          <w:szCs w:val="22"/>
        </w:rPr>
        <w:t>P</w:t>
      </w:r>
      <w:r>
        <w:rPr>
          <w:rFonts w:cs="Meiryo" w:hAnsi="Meiryo" w:eastAsia="Meiryo" w:ascii="Meiryo"/>
          <w:color w:val="221F1F"/>
          <w:spacing w:val="0"/>
          <w:w w:val="83"/>
          <w:sz w:val="22"/>
          <w:szCs w:val="22"/>
        </w:rPr>
        <w:t>etersen,</w:t>
      </w:r>
      <w:r>
        <w:rPr>
          <w:rFonts w:cs="Meiryo" w:hAnsi="Meiryo" w:eastAsia="Meiryo" w:ascii="Meiryo"/>
          <w:color w:val="221F1F"/>
          <w:spacing w:val="-1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2"/>
          <w:sz w:val="22"/>
          <w:szCs w:val="22"/>
        </w:rPr>
        <w:t>1987;</w:t>
      </w:r>
      <w:r>
        <w:rPr>
          <w:rFonts w:cs="Meiryo" w:hAnsi="Meiryo" w:eastAsia="Meiryo" w:ascii="Meiryo"/>
          <w:color w:val="221F1F"/>
          <w:spacing w:val="-12"/>
          <w:w w:val="82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2"/>
          <w:sz w:val="22"/>
          <w:szCs w:val="22"/>
        </w:rPr>
        <w:t>R</w:t>
      </w:r>
      <w:r>
        <w:rPr>
          <w:rFonts w:cs="Meiryo" w:hAnsi="Meiryo" w:eastAsia="Meiryo" w:ascii="Meiryo"/>
          <w:color w:val="221F1F"/>
          <w:spacing w:val="6"/>
          <w:w w:val="82"/>
          <w:sz w:val="22"/>
          <w:szCs w:val="22"/>
        </w:rPr>
        <w:t>o</w:t>
      </w:r>
      <w:r>
        <w:rPr>
          <w:rFonts w:cs="Meiryo" w:hAnsi="Meiryo" w:eastAsia="Meiryo" w:ascii="Meiryo"/>
          <w:color w:val="221F1F"/>
          <w:spacing w:val="0"/>
          <w:w w:val="82"/>
          <w:sz w:val="22"/>
          <w:szCs w:val="22"/>
        </w:rPr>
        <w:t>dgers,</w:t>
      </w:r>
      <w:r>
        <w:rPr>
          <w:rFonts w:cs="Meiryo" w:hAnsi="Meiryo" w:eastAsia="Meiryo" w:ascii="Meiryo"/>
          <w:color w:val="221F1F"/>
          <w:spacing w:val="61"/>
          <w:w w:val="82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2"/>
          <w:sz w:val="22"/>
          <w:szCs w:val="22"/>
        </w:rPr>
        <w:t>R</w:t>
      </w:r>
      <w:r>
        <w:rPr>
          <w:rFonts w:cs="Meiryo" w:hAnsi="Meiryo" w:eastAsia="Meiryo" w:ascii="Meiryo"/>
          <w:color w:val="221F1F"/>
          <w:spacing w:val="-5"/>
          <w:w w:val="82"/>
          <w:sz w:val="22"/>
          <w:szCs w:val="22"/>
        </w:rPr>
        <w:t>o</w:t>
      </w:r>
      <w:r>
        <w:rPr>
          <w:rFonts w:cs="Meiryo" w:hAnsi="Meiryo" w:eastAsia="Meiryo" w:ascii="Meiryo"/>
          <w:color w:val="221F1F"/>
          <w:spacing w:val="-5"/>
          <w:w w:val="82"/>
          <w:sz w:val="22"/>
          <w:szCs w:val="22"/>
        </w:rPr>
        <w:t>w</w:t>
      </w:r>
      <w:r>
        <w:rPr>
          <w:rFonts w:cs="Meiryo" w:hAnsi="Meiryo" w:eastAsia="Meiryo" w:ascii="Meiryo"/>
          <w:color w:val="221F1F"/>
          <w:spacing w:val="0"/>
          <w:w w:val="82"/>
          <w:sz w:val="22"/>
          <w:szCs w:val="22"/>
        </w:rPr>
        <w:t>e</w:t>
      </w:r>
      <w:r>
        <w:rPr>
          <w:rFonts w:cs="Meiryo" w:hAnsi="Meiryo" w:eastAsia="Meiryo" w:ascii="Meiryo"/>
          <w:color w:val="221F1F"/>
          <w:spacing w:val="0"/>
          <w:w w:val="82"/>
          <w:sz w:val="22"/>
          <w:szCs w:val="22"/>
        </w:rPr>
        <w:t>,</w:t>
      </w:r>
      <w:r>
        <w:rPr>
          <w:rFonts w:cs="Meiryo" w:hAnsi="Meiryo" w:eastAsia="Meiryo" w:ascii="Meiryo"/>
          <w:color w:val="221F1F"/>
          <w:spacing w:val="48"/>
          <w:w w:val="82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&amp;</w:t>
      </w:r>
      <w:r>
        <w:rPr>
          <w:rFonts w:cs="Meiryo" w:hAnsi="Meiryo" w:eastAsia="Meiryo" w:ascii="Meiryo"/>
          <w:color w:val="221F1F"/>
          <w:spacing w:val="10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5"/>
          <w:sz w:val="22"/>
          <w:szCs w:val="22"/>
        </w:rPr>
        <w:t>Buster,</w:t>
      </w:r>
      <w:r>
        <w:rPr>
          <w:rFonts w:cs="Meiryo" w:hAnsi="Meiryo" w:eastAsia="Meiryo" w:ascii="Meiryo"/>
          <w:color w:val="221F1F"/>
          <w:spacing w:val="49"/>
          <w:w w:val="85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5"/>
          <w:sz w:val="22"/>
          <w:szCs w:val="22"/>
        </w:rPr>
        <w:t>1999).</w:t>
      </w:r>
      <w:r>
        <w:rPr>
          <w:rFonts w:cs="Meiryo" w:hAnsi="Meiryo" w:eastAsia="Meiryo" w:ascii="Meiryo"/>
          <w:color w:val="221F1F"/>
          <w:spacing w:val="7"/>
          <w:w w:val="85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5"/>
          <w:sz w:val="22"/>
          <w:szCs w:val="22"/>
        </w:rPr>
        <w:t>Indeed,</w:t>
      </w:r>
      <w:r>
        <w:rPr>
          <w:rFonts w:cs="Meiryo" w:hAnsi="Meiryo" w:eastAsia="Meiryo" w:ascii="Meiryo"/>
          <w:color w:val="221F1F"/>
          <w:spacing w:val="0"/>
          <w:w w:val="85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biolog</w:t>
      </w:r>
      <w:r>
        <w:rPr>
          <w:rFonts w:cs="Meiryo" w:hAnsi="Meiryo" w:eastAsia="Meiryo" w:ascii="Meiryo"/>
          <w:color w:val="221F1F"/>
          <w:spacing w:val="-15"/>
          <w:w w:val="88"/>
          <w:sz w:val="22"/>
          <w:szCs w:val="22"/>
        </w:rPr>
        <w:t>y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,</w:t>
      </w:r>
      <w:r>
        <w:rPr>
          <w:rFonts w:cs="Meiryo" w:hAnsi="Meiryo" w:eastAsia="Meiryo" w:ascii="Meiryo"/>
          <w:color w:val="221F1F"/>
          <w:spacing w:val="14"/>
          <w:w w:val="88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psy</w:t>
      </w:r>
      <w:r>
        <w:rPr>
          <w:rFonts w:cs="Meiryo" w:hAnsi="Meiryo" w:eastAsia="Meiryo" w:ascii="Meiryo"/>
          <w:color w:val="221F1F"/>
          <w:spacing w:val="-5"/>
          <w:w w:val="88"/>
          <w:sz w:val="22"/>
          <w:szCs w:val="22"/>
        </w:rPr>
        <w:t>c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holog</w:t>
      </w:r>
      <w:r>
        <w:rPr>
          <w:rFonts w:cs="Meiryo" w:hAnsi="Meiryo" w:eastAsia="Meiryo" w:ascii="Meiryo"/>
          <w:color w:val="221F1F"/>
          <w:spacing w:val="-15"/>
          <w:w w:val="88"/>
          <w:sz w:val="22"/>
          <w:szCs w:val="22"/>
        </w:rPr>
        <w:t>y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,</w:t>
      </w:r>
      <w:r>
        <w:rPr>
          <w:rFonts w:cs="Meiryo" w:hAnsi="Meiryo" w:eastAsia="Meiryo" w:ascii="Meiryo"/>
          <w:color w:val="221F1F"/>
          <w:spacing w:val="-2"/>
          <w:w w:val="88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and</w:t>
      </w:r>
      <w:r>
        <w:rPr>
          <w:rFonts w:cs="Meiryo" w:hAnsi="Meiryo" w:eastAsia="Meiryo" w:ascii="Meiryo"/>
          <w:color w:val="221F1F"/>
          <w:spacing w:val="12"/>
          <w:w w:val="88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s</w:t>
      </w:r>
      <w:r>
        <w:rPr>
          <w:rFonts w:cs="Meiryo" w:hAnsi="Meiryo" w:eastAsia="Meiryo" w:ascii="Meiryo"/>
          <w:color w:val="221F1F"/>
          <w:spacing w:val="5"/>
          <w:w w:val="88"/>
          <w:sz w:val="22"/>
          <w:szCs w:val="22"/>
        </w:rPr>
        <w:t>o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cie</w:t>
      </w:r>
      <w:r>
        <w:rPr>
          <w:rFonts w:cs="Meiryo" w:hAnsi="Meiryo" w:eastAsia="Meiryo" w:ascii="Meiryo"/>
          <w:color w:val="221F1F"/>
          <w:spacing w:val="-5"/>
          <w:w w:val="88"/>
          <w:sz w:val="22"/>
          <w:szCs w:val="22"/>
        </w:rPr>
        <w:t>t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y</w:t>
      </w:r>
      <w:r>
        <w:rPr>
          <w:rFonts w:cs="Meiryo" w:hAnsi="Meiryo" w:eastAsia="Meiryo" w:ascii="Meiryo"/>
          <w:color w:val="221F1F"/>
          <w:spacing w:val="7"/>
          <w:w w:val="88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joi</w:t>
      </w:r>
      <w:r>
        <w:rPr>
          <w:rFonts w:cs="Meiryo" w:hAnsi="Meiryo" w:eastAsia="Meiryo" w:ascii="Meiryo"/>
          <w:color w:val="221F1F"/>
          <w:spacing w:val="-5"/>
          <w:w w:val="88"/>
          <w:sz w:val="22"/>
          <w:szCs w:val="22"/>
        </w:rPr>
        <w:t>n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tly</w:t>
      </w:r>
      <w:r>
        <w:rPr>
          <w:rFonts w:cs="Meiryo" w:hAnsi="Meiryo" w:eastAsia="Meiryo" w:ascii="Meiryo"/>
          <w:color w:val="221F1F"/>
          <w:spacing w:val="48"/>
          <w:w w:val="88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inﬂuence</w:t>
      </w:r>
      <w:r>
        <w:rPr>
          <w:rFonts w:cs="Meiryo" w:hAnsi="Meiryo" w:eastAsia="Meiryo" w:ascii="Meiryo"/>
          <w:color w:val="221F1F"/>
          <w:spacing w:val="-2"/>
          <w:w w:val="88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adolesce</w:t>
      </w:r>
      <w:r>
        <w:rPr>
          <w:rFonts w:cs="Meiryo" w:hAnsi="Meiryo" w:eastAsia="Meiryo" w:ascii="Meiryo"/>
          <w:color w:val="221F1F"/>
          <w:spacing w:val="-5"/>
          <w:w w:val="88"/>
          <w:sz w:val="22"/>
          <w:szCs w:val="22"/>
        </w:rPr>
        <w:t>n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ts’</w:t>
      </w:r>
      <w:r>
        <w:rPr>
          <w:rFonts w:cs="Meiryo" w:hAnsi="Meiryo" w:eastAsia="Meiryo" w:ascii="Meiryo"/>
          <w:color w:val="221F1F"/>
          <w:spacing w:val="-12"/>
          <w:w w:val="88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decisions</w:t>
      </w:r>
      <w:r>
        <w:rPr>
          <w:rFonts w:cs="Meiryo" w:hAnsi="Meiryo" w:eastAsia="Meiryo" w:ascii="Meiryo"/>
          <w:color w:val="221F1F"/>
          <w:spacing w:val="-2"/>
          <w:w w:val="88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to</w:t>
      </w:r>
      <w:r>
        <w:rPr>
          <w:rFonts w:cs="Meiryo" w:hAnsi="Meiryo" w:eastAsia="Meiryo" w:ascii="Meiryo"/>
          <w:color w:val="221F1F"/>
          <w:spacing w:val="-20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2"/>
          <w:sz w:val="22"/>
          <w:szCs w:val="22"/>
        </w:rPr>
        <w:t>engage</w:t>
      </w:r>
      <w:r>
        <w:rPr>
          <w:rFonts w:cs="Meiryo" w:hAnsi="Meiryo" w:eastAsia="Meiryo" w:ascii="Meiryo"/>
          <w:color w:val="221F1F"/>
          <w:spacing w:val="13"/>
          <w:w w:val="82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in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sexual</w:t>
      </w:r>
      <w:r>
        <w:rPr>
          <w:rFonts w:cs="Meiryo" w:hAnsi="Meiryo" w:eastAsia="Meiryo" w:ascii="Meiryo"/>
          <w:color w:val="221F1F"/>
          <w:spacing w:val="9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i</w:t>
      </w:r>
      <w:r>
        <w:rPr>
          <w:rFonts w:cs="Meiryo" w:hAnsi="Meiryo" w:eastAsia="Meiryo" w:ascii="Meiryo"/>
          <w:color w:val="221F1F"/>
          <w:spacing w:val="-5"/>
          <w:w w:val="87"/>
          <w:sz w:val="22"/>
          <w:szCs w:val="22"/>
        </w:rPr>
        <w:t>n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tercourse</w:t>
      </w:r>
      <w:r>
        <w:rPr>
          <w:rFonts w:cs="Meiryo" w:hAnsi="Meiryo" w:eastAsia="Meiryo" w:ascii="Meiryo"/>
          <w:color w:val="221F1F"/>
          <w:spacing w:val="14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(Mes</w:t>
      </w:r>
      <w:r>
        <w:rPr>
          <w:rFonts w:cs="Meiryo" w:hAnsi="Meiryo" w:eastAsia="Meiryo" w:ascii="Meiryo"/>
          <w:color w:val="221F1F"/>
          <w:spacing w:val="-5"/>
          <w:w w:val="87"/>
          <w:sz w:val="22"/>
          <w:szCs w:val="22"/>
        </w:rPr>
        <w:t>c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h</w:t>
      </w:r>
      <w:r>
        <w:rPr>
          <w:rFonts w:cs="Meiryo" w:hAnsi="Meiryo" w:eastAsia="Meiryo" w:ascii="Meiryo"/>
          <w:color w:val="221F1F"/>
          <w:spacing w:val="-5"/>
          <w:w w:val="87"/>
          <w:sz w:val="22"/>
          <w:szCs w:val="22"/>
        </w:rPr>
        <w:t>k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e,</w:t>
      </w:r>
      <w:r>
        <w:rPr>
          <w:rFonts w:cs="Meiryo" w:hAnsi="Meiryo" w:eastAsia="Meiryo" w:ascii="Meiryo"/>
          <w:color w:val="221F1F"/>
          <w:spacing w:val="20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Z</w:t>
      </w:r>
      <w:r>
        <w:rPr>
          <w:rFonts w:cs="Meiryo" w:hAnsi="Meiryo" w:eastAsia="Meiryo" w:ascii="Meiryo"/>
          <w:color w:val="221F1F"/>
          <w:spacing w:val="-5"/>
          <w:w w:val="87"/>
          <w:sz w:val="22"/>
          <w:szCs w:val="22"/>
        </w:rPr>
        <w:t>w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eig,</w:t>
      </w:r>
      <w:r>
        <w:rPr>
          <w:rFonts w:cs="Meiryo" w:hAnsi="Meiryo" w:eastAsia="Meiryo" w:ascii="Meiryo"/>
          <w:color w:val="221F1F"/>
          <w:spacing w:val="3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Bar</w:t>
      </w:r>
      <w:r>
        <w:rPr>
          <w:rFonts w:cs="Meiryo" w:hAnsi="Meiryo" w:eastAsia="Meiryo" w:ascii="Meiryo"/>
          <w:color w:val="221F1F"/>
          <w:spacing w:val="6"/>
          <w:w w:val="87"/>
          <w:sz w:val="22"/>
          <w:szCs w:val="22"/>
        </w:rPr>
        <w:t>b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er,</w:t>
      </w:r>
      <w:r>
        <w:rPr>
          <w:rFonts w:cs="Meiryo" w:hAnsi="Meiryo" w:eastAsia="Meiryo" w:ascii="Meiryo"/>
          <w:color w:val="221F1F"/>
          <w:spacing w:val="33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&amp;</w:t>
      </w:r>
      <w:r>
        <w:rPr>
          <w:rFonts w:cs="Meiryo" w:hAnsi="Meiryo" w:eastAsia="Meiryo" w:ascii="Meiryo"/>
          <w:color w:val="221F1F"/>
          <w:spacing w:val="10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2"/>
          <w:sz w:val="22"/>
          <w:szCs w:val="22"/>
        </w:rPr>
        <w:t>Eccles,</w:t>
      </w:r>
      <w:r>
        <w:rPr>
          <w:rFonts w:cs="Meiryo" w:hAnsi="Meiryo" w:eastAsia="Meiryo" w:ascii="Meiryo"/>
          <w:color w:val="221F1F"/>
          <w:spacing w:val="0"/>
          <w:w w:val="82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2"/>
          <w:w w:val="82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2"/>
          <w:sz w:val="22"/>
          <w:szCs w:val="22"/>
        </w:rPr>
        <w:t>2000;</w:t>
      </w:r>
      <w:r>
        <w:rPr>
          <w:rFonts w:cs="Meiryo" w:hAnsi="Meiryo" w:eastAsia="Meiryo" w:ascii="Meiryo"/>
          <w:color w:val="221F1F"/>
          <w:spacing w:val="-12"/>
          <w:w w:val="82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Zimmer-Ge</w:t>
      </w:r>
      <w:r>
        <w:rPr>
          <w:rFonts w:cs="Meiryo" w:hAnsi="Meiryo" w:eastAsia="Meiryo" w:ascii="Meiryo"/>
          <w:color w:val="221F1F"/>
          <w:spacing w:val="-5"/>
          <w:w w:val="87"/>
          <w:sz w:val="22"/>
          <w:szCs w:val="22"/>
        </w:rPr>
        <w:t>m</w:t>
      </w:r>
      <w:r>
        <w:rPr>
          <w:rFonts w:cs="Meiryo" w:hAnsi="Meiryo" w:eastAsia="Meiryo" w:ascii="Meiryo"/>
          <w:color w:val="221F1F"/>
          <w:spacing w:val="5"/>
          <w:w w:val="87"/>
          <w:sz w:val="22"/>
          <w:szCs w:val="22"/>
        </w:rPr>
        <w:t>b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e</w:t>
      </w:r>
      <w:r>
        <w:rPr>
          <w:rFonts w:cs="Meiryo" w:hAnsi="Meiryo" w:eastAsia="Meiryo" w:ascii="Meiryo"/>
          <w:color w:val="221F1F"/>
          <w:spacing w:val="-5"/>
          <w:w w:val="87"/>
          <w:sz w:val="22"/>
          <w:szCs w:val="22"/>
        </w:rPr>
        <w:t>c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k</w:t>
      </w:r>
      <w:r>
        <w:rPr>
          <w:rFonts w:cs="Meiryo" w:hAnsi="Meiryo" w:eastAsia="Meiryo" w:ascii="Meiryo"/>
          <w:color w:val="221F1F"/>
          <w:spacing w:val="25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7"/>
          <w:sz w:val="22"/>
          <w:szCs w:val="22"/>
        </w:rPr>
        <w:t>&amp;</w:t>
      </w:r>
      <w:r>
        <w:rPr>
          <w:rFonts w:cs="Meiryo" w:hAnsi="Meiryo" w:eastAsia="Meiryo" w:ascii="Meiryo"/>
          <w:color w:val="221F1F"/>
          <w:spacing w:val="0"/>
          <w:w w:val="10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Helfand,</w:t>
      </w:r>
      <w:r>
        <w:rPr>
          <w:rFonts w:cs="Meiryo" w:hAnsi="Meiryo" w:eastAsia="Meiryo" w:ascii="Meiryo"/>
          <w:color w:val="221F1F"/>
          <w:spacing w:val="26"/>
          <w:w w:val="88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2008).</w:t>
      </w:r>
      <w:r>
        <w:rPr>
          <w:rFonts w:cs="Meiryo" w:hAnsi="Meiryo" w:eastAsia="Meiryo" w:ascii="Meiryo"/>
          <w:color w:val="221F1F"/>
          <w:spacing w:val="-17"/>
          <w:w w:val="88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E</w:t>
      </w:r>
      <w:r>
        <w:rPr>
          <w:rFonts w:cs="Meiryo" w:hAnsi="Meiryo" w:eastAsia="Meiryo" w:ascii="Meiryo"/>
          <w:color w:val="221F1F"/>
          <w:spacing w:val="-5"/>
          <w:w w:val="88"/>
          <w:sz w:val="22"/>
          <w:szCs w:val="22"/>
        </w:rPr>
        <w:t>v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e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n</w:t>
      </w:r>
      <w:r>
        <w:rPr>
          <w:rFonts w:cs="Meiryo" w:hAnsi="Meiryo" w:eastAsia="Meiryo" w:ascii="Meiryo"/>
          <w:color w:val="221F1F"/>
          <w:spacing w:val="32"/>
          <w:w w:val="88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though</w:t>
      </w:r>
      <w:r>
        <w:rPr>
          <w:rFonts w:cs="Meiryo" w:hAnsi="Meiryo" w:eastAsia="Meiryo" w:ascii="Meiryo"/>
          <w:color w:val="221F1F"/>
          <w:spacing w:val="16"/>
          <w:w w:val="88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this</w:t>
      </w:r>
      <w:r>
        <w:rPr>
          <w:rFonts w:cs="Meiryo" w:hAnsi="Meiryo" w:eastAsia="Meiryo" w:ascii="Meiryo"/>
          <w:color w:val="221F1F"/>
          <w:spacing w:val="23"/>
          <w:w w:val="88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5"/>
          <w:sz w:val="22"/>
          <w:szCs w:val="22"/>
        </w:rPr>
        <w:t>pa</w:t>
      </w:r>
      <w:r>
        <w:rPr>
          <w:rFonts w:cs="Meiryo" w:hAnsi="Meiryo" w:eastAsia="Meiryo" w:ascii="Meiryo"/>
          <w:color w:val="221F1F"/>
          <w:spacing w:val="5"/>
          <w:w w:val="85"/>
          <w:sz w:val="22"/>
          <w:szCs w:val="22"/>
        </w:rPr>
        <w:t>p</w:t>
      </w:r>
      <w:r>
        <w:rPr>
          <w:rFonts w:cs="Meiryo" w:hAnsi="Meiryo" w:eastAsia="Meiryo" w:ascii="Meiryo"/>
          <w:color w:val="221F1F"/>
          <w:spacing w:val="0"/>
          <w:w w:val="85"/>
          <w:sz w:val="22"/>
          <w:szCs w:val="22"/>
        </w:rPr>
        <w:t>er</w:t>
      </w:r>
      <w:r>
        <w:rPr>
          <w:rFonts w:cs="Meiryo" w:hAnsi="Meiryo" w:eastAsia="Meiryo" w:ascii="Meiryo"/>
          <w:color w:val="221F1F"/>
          <w:spacing w:val="25"/>
          <w:w w:val="85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5"/>
          <w:sz w:val="22"/>
          <w:szCs w:val="22"/>
        </w:rPr>
        <w:t>f</w:t>
      </w:r>
      <w:r>
        <w:rPr>
          <w:rFonts w:cs="Meiryo" w:hAnsi="Meiryo" w:eastAsia="Meiryo" w:ascii="Meiryo"/>
          <w:color w:val="221F1F"/>
          <w:spacing w:val="5"/>
          <w:w w:val="85"/>
          <w:sz w:val="22"/>
          <w:szCs w:val="22"/>
        </w:rPr>
        <w:t>o</w:t>
      </w:r>
      <w:r>
        <w:rPr>
          <w:rFonts w:cs="Meiryo" w:hAnsi="Meiryo" w:eastAsia="Meiryo" w:ascii="Meiryo"/>
          <w:color w:val="221F1F"/>
          <w:spacing w:val="0"/>
          <w:w w:val="85"/>
          <w:sz w:val="22"/>
          <w:szCs w:val="22"/>
        </w:rPr>
        <w:t>cuses</w:t>
      </w:r>
      <w:r>
        <w:rPr>
          <w:rFonts w:cs="Meiryo" w:hAnsi="Meiryo" w:eastAsia="Meiryo" w:ascii="Meiryo"/>
          <w:color w:val="221F1F"/>
          <w:spacing w:val="-5"/>
          <w:w w:val="85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5"/>
          <w:sz w:val="22"/>
          <w:szCs w:val="22"/>
        </w:rPr>
        <w:t>on</w:t>
      </w:r>
      <w:r>
        <w:rPr>
          <w:rFonts w:cs="Meiryo" w:hAnsi="Meiryo" w:eastAsia="Meiryo" w:ascii="Meiryo"/>
          <w:color w:val="221F1F"/>
          <w:spacing w:val="16"/>
          <w:w w:val="85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a</w:t>
      </w:r>
      <w:r>
        <w:rPr>
          <w:rFonts w:cs="Meiryo" w:hAnsi="Meiryo" w:eastAsia="Meiryo" w:ascii="Meiryo"/>
          <w:color w:val="221F1F"/>
          <w:spacing w:val="-19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single</w:t>
      </w:r>
      <w:r>
        <w:rPr>
          <w:rFonts w:cs="Meiryo" w:hAnsi="Meiryo" w:eastAsia="Meiryo" w:ascii="Meiryo"/>
          <w:color w:val="221F1F"/>
          <w:spacing w:val="2"/>
          <w:w w:val="88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predictor</w:t>
      </w:r>
      <w:r>
        <w:rPr>
          <w:rFonts w:cs="Meiryo" w:hAnsi="Meiryo" w:eastAsia="Meiryo" w:ascii="Meiryo"/>
          <w:color w:val="221F1F"/>
          <w:spacing w:val="28"/>
          <w:w w:val="88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–</w:t>
      </w:r>
      <w:r>
        <w:rPr>
          <w:rFonts w:cs="Meiryo" w:hAnsi="Meiryo" w:eastAsia="Meiryo" w:ascii="Meiryo"/>
          <w:color w:val="221F1F"/>
          <w:spacing w:val="-3"/>
          <w:w w:val="88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i</w:t>
      </w:r>
      <w:r>
        <w:rPr>
          <w:rFonts w:cs="Meiryo" w:hAnsi="Meiryo" w:eastAsia="Meiryo" w:ascii="Meiryo"/>
          <w:color w:val="221F1F"/>
          <w:spacing w:val="-5"/>
          <w:w w:val="88"/>
          <w:sz w:val="22"/>
          <w:szCs w:val="22"/>
        </w:rPr>
        <w:t>n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telligence,</w:t>
      </w:r>
      <w:r>
        <w:rPr>
          <w:rFonts w:cs="Meiryo" w:hAnsi="Meiryo" w:eastAsia="Meiryo" w:ascii="Meiryo"/>
          <w:color w:val="221F1F"/>
          <w:spacing w:val="11"/>
          <w:w w:val="88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-6"/>
          <w:w w:val="86"/>
          <w:sz w:val="22"/>
          <w:szCs w:val="22"/>
        </w:rPr>
        <w:t>w</w:t>
      </w:r>
      <w:r>
        <w:rPr>
          <w:rFonts w:cs="Meiryo" w:hAnsi="Meiryo" w:eastAsia="Meiryo" w:ascii="Meiryo"/>
          <w:color w:val="221F1F"/>
          <w:spacing w:val="0"/>
          <w:w w:val="77"/>
          <w:sz w:val="22"/>
          <w:szCs w:val="22"/>
        </w:rPr>
        <w:t>e</w:t>
      </w:r>
      <w:r>
        <w:rPr>
          <w:rFonts w:cs="Meiryo" w:hAnsi="Meiryo" w:eastAsia="Meiryo" w:ascii="Meiryo"/>
          <w:color w:val="221F1F"/>
          <w:spacing w:val="0"/>
          <w:w w:val="7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are</w:t>
      </w:r>
      <w:r>
        <w:rPr>
          <w:rFonts w:cs="Meiryo" w:hAnsi="Meiryo" w:eastAsia="Meiryo" w:ascii="Meiryo"/>
          <w:color w:val="221F1F"/>
          <w:spacing w:val="-2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doing</w:t>
      </w:r>
      <w:r>
        <w:rPr>
          <w:rFonts w:cs="Meiryo" w:hAnsi="Meiryo" w:eastAsia="Meiryo" w:ascii="Meiryo"/>
          <w:color w:val="221F1F"/>
          <w:spacing w:val="21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so</w:t>
      </w:r>
      <w:r>
        <w:rPr>
          <w:rFonts w:cs="Meiryo" w:hAnsi="Meiryo" w:eastAsia="Meiryo" w:ascii="Meiryo"/>
          <w:color w:val="221F1F"/>
          <w:spacing w:val="-3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within</w:t>
      </w:r>
      <w:r>
        <w:rPr>
          <w:rFonts w:cs="Meiryo" w:hAnsi="Meiryo" w:eastAsia="Meiryo" w:ascii="Meiryo"/>
          <w:color w:val="221F1F"/>
          <w:spacing w:val="54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the</w:t>
      </w:r>
      <w:r>
        <w:rPr>
          <w:rFonts w:cs="Meiryo" w:hAnsi="Meiryo" w:eastAsia="Meiryo" w:ascii="Meiryo"/>
          <w:color w:val="221F1F"/>
          <w:spacing w:val="12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broader</w:t>
      </w:r>
      <w:r>
        <w:rPr>
          <w:rFonts w:cs="Meiryo" w:hAnsi="Meiryo" w:eastAsia="Meiryo" w:ascii="Meiryo"/>
          <w:color w:val="221F1F"/>
          <w:spacing w:val="10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co</w:t>
      </w:r>
      <w:r>
        <w:rPr>
          <w:rFonts w:cs="Meiryo" w:hAnsi="Meiryo" w:eastAsia="Meiryo" w:ascii="Meiryo"/>
          <w:color w:val="221F1F"/>
          <w:spacing w:val="-6"/>
          <w:w w:val="100"/>
          <w:sz w:val="22"/>
          <w:szCs w:val="22"/>
        </w:rPr>
        <w:t>n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text.</w:t>
      </w:r>
      <w:r>
        <w:rPr>
          <w:rFonts w:cs="Meiryo" w:hAnsi="Meiryo" w:eastAsia="Meiryo" w:ascii="Meiryo"/>
          <w:color w:val="000000"/>
          <w:spacing w:val="0"/>
          <w:w w:val="100"/>
          <w:sz w:val="22"/>
          <w:szCs w:val="2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11" w:lineRule="exact" w:line="280"/>
      </w:pPr>
      <w:r>
        <w:rPr>
          <w:sz w:val="28"/>
          <w:szCs w:val="28"/>
        </w:rPr>
      </w:r>
    </w:p>
    <w:p>
      <w:pPr>
        <w:rPr>
          <w:rFonts w:cs="Meiryo" w:hAnsi="Meiryo" w:eastAsia="Meiryo" w:ascii="Meiryo"/>
          <w:sz w:val="22"/>
          <w:szCs w:val="22"/>
        </w:rPr>
        <w:jc w:val="left"/>
        <w:spacing w:lineRule="exact" w:line="320"/>
        <w:ind w:left="155"/>
      </w:pPr>
      <w:r>
        <w:rPr>
          <w:rFonts w:cs="Meiryo" w:hAnsi="Meiryo" w:eastAsia="Meiryo" w:ascii="Meiryo"/>
          <w:b/>
          <w:color w:val="221F1F"/>
          <w:spacing w:val="0"/>
          <w:w w:val="91"/>
          <w:position w:val="3"/>
          <w:sz w:val="22"/>
          <w:szCs w:val="22"/>
        </w:rPr>
        <w:t>I</w:t>
      </w:r>
      <w:r>
        <w:rPr>
          <w:rFonts w:cs="Meiryo" w:hAnsi="Meiryo" w:eastAsia="Meiryo" w:ascii="Meiryo"/>
          <w:b/>
          <w:color w:val="221F1F"/>
          <w:spacing w:val="-6"/>
          <w:w w:val="91"/>
          <w:position w:val="3"/>
          <w:sz w:val="22"/>
          <w:szCs w:val="22"/>
        </w:rPr>
        <w:t>n</w:t>
      </w:r>
      <w:r>
        <w:rPr>
          <w:rFonts w:cs="Meiryo" w:hAnsi="Meiryo" w:eastAsia="Meiryo" w:ascii="Meiryo"/>
          <w:b/>
          <w:color w:val="221F1F"/>
          <w:spacing w:val="0"/>
          <w:w w:val="91"/>
          <w:position w:val="3"/>
          <w:sz w:val="22"/>
          <w:szCs w:val="22"/>
        </w:rPr>
        <w:t>telligence</w:t>
      </w:r>
      <w:r>
        <w:rPr>
          <w:rFonts w:cs="Meiryo" w:hAnsi="Meiryo" w:eastAsia="Meiryo" w:ascii="Meiryo"/>
          <w:b/>
          <w:color w:val="221F1F"/>
          <w:spacing w:val="25"/>
          <w:w w:val="91"/>
          <w:position w:val="3"/>
          <w:sz w:val="22"/>
          <w:szCs w:val="22"/>
        </w:rPr>
        <w:t> </w:t>
      </w:r>
      <w:r>
        <w:rPr>
          <w:rFonts w:cs="Meiryo" w:hAnsi="Meiryo" w:eastAsia="Meiryo" w:ascii="Meiryo"/>
          <w:b/>
          <w:color w:val="221F1F"/>
          <w:spacing w:val="0"/>
          <w:w w:val="100"/>
          <w:position w:val="3"/>
          <w:sz w:val="22"/>
          <w:szCs w:val="22"/>
        </w:rPr>
        <w:t>as</w:t>
      </w:r>
      <w:r>
        <w:rPr>
          <w:rFonts w:cs="Meiryo" w:hAnsi="Meiryo" w:eastAsia="Meiryo" w:ascii="Meiryo"/>
          <w:b/>
          <w:color w:val="221F1F"/>
          <w:spacing w:val="-27"/>
          <w:w w:val="100"/>
          <w:position w:val="3"/>
          <w:sz w:val="22"/>
          <w:szCs w:val="22"/>
        </w:rPr>
        <w:t> </w:t>
      </w:r>
      <w:r>
        <w:rPr>
          <w:rFonts w:cs="Meiryo" w:hAnsi="Meiryo" w:eastAsia="Meiryo" w:ascii="Meiryo"/>
          <w:b/>
          <w:color w:val="221F1F"/>
          <w:spacing w:val="0"/>
          <w:w w:val="100"/>
          <w:position w:val="3"/>
          <w:sz w:val="22"/>
          <w:szCs w:val="22"/>
        </w:rPr>
        <w:t>the</w:t>
      </w:r>
      <w:r>
        <w:rPr>
          <w:rFonts w:cs="Meiryo" w:hAnsi="Meiryo" w:eastAsia="Meiryo" w:ascii="Meiryo"/>
          <w:b/>
          <w:color w:val="221F1F"/>
          <w:spacing w:val="-15"/>
          <w:w w:val="100"/>
          <w:position w:val="3"/>
          <w:sz w:val="22"/>
          <w:szCs w:val="22"/>
        </w:rPr>
        <w:t> </w:t>
      </w:r>
      <w:r>
        <w:rPr>
          <w:rFonts w:cs="Meiryo" w:hAnsi="Meiryo" w:eastAsia="Meiryo" w:ascii="Meiryo"/>
          <w:b/>
          <w:color w:val="221F1F"/>
          <w:spacing w:val="0"/>
          <w:w w:val="100"/>
          <w:position w:val="3"/>
          <w:sz w:val="22"/>
          <w:szCs w:val="22"/>
        </w:rPr>
        <w:t>Cause</w:t>
      </w:r>
      <w:r>
        <w:rPr>
          <w:rFonts w:cs="Meiryo" w:hAnsi="Meiryo" w:eastAsia="Meiryo" w:ascii="Meiryo"/>
          <w:color w:val="000000"/>
          <w:spacing w:val="0"/>
          <w:w w:val="100"/>
          <w:position w:val="0"/>
          <w:sz w:val="22"/>
          <w:szCs w:val="22"/>
        </w:rPr>
      </w:r>
    </w:p>
    <w:p>
      <w:pPr>
        <w:rPr>
          <w:sz w:val="16"/>
          <w:szCs w:val="16"/>
        </w:rPr>
        <w:jc w:val="left"/>
        <w:spacing w:before="8" w:lineRule="exact" w:line="160"/>
      </w:pPr>
      <w:r>
        <w:rPr>
          <w:sz w:val="16"/>
          <w:szCs w:val="16"/>
        </w:rPr>
      </w:r>
    </w:p>
    <w:p>
      <w:pPr>
        <w:rPr>
          <w:rFonts w:cs="Meiryo" w:hAnsi="Meiryo" w:eastAsia="Meiryo" w:ascii="Meiryo"/>
          <w:sz w:val="22"/>
          <w:szCs w:val="22"/>
        </w:rPr>
        <w:jc w:val="left"/>
        <w:spacing w:lineRule="auto" w:line="252"/>
        <w:ind w:left="155" w:right="362" w:firstLine="542"/>
      </w:pPr>
      <w:r>
        <w:rPr>
          <w:rFonts w:cs="Meiryo" w:hAnsi="Meiryo" w:eastAsia="Meiryo" w:ascii="Meiryo"/>
          <w:color w:val="221F1F"/>
          <w:spacing w:val="-16"/>
          <w:w w:val="89"/>
          <w:sz w:val="22"/>
          <w:szCs w:val="22"/>
        </w:rPr>
        <w:t>W</w:t>
      </w:r>
      <w:r>
        <w:rPr>
          <w:rFonts w:cs="Meiryo" w:hAnsi="Meiryo" w:eastAsia="Meiryo" w:ascii="Meiryo"/>
          <w:color w:val="221F1F"/>
          <w:spacing w:val="0"/>
          <w:w w:val="89"/>
          <w:sz w:val="22"/>
          <w:szCs w:val="22"/>
        </w:rPr>
        <w:t>e’</w:t>
      </w:r>
      <w:r>
        <w:rPr>
          <w:rFonts w:cs="Meiryo" w:hAnsi="Meiryo" w:eastAsia="Meiryo" w:ascii="Meiryo"/>
          <w:color w:val="221F1F"/>
          <w:spacing w:val="-5"/>
          <w:w w:val="89"/>
          <w:sz w:val="22"/>
          <w:szCs w:val="22"/>
        </w:rPr>
        <w:t>v</w:t>
      </w:r>
      <w:r>
        <w:rPr>
          <w:rFonts w:cs="Meiryo" w:hAnsi="Meiryo" w:eastAsia="Meiryo" w:ascii="Meiryo"/>
          <w:color w:val="221F1F"/>
          <w:spacing w:val="0"/>
          <w:w w:val="89"/>
          <w:sz w:val="22"/>
          <w:szCs w:val="22"/>
        </w:rPr>
        <w:t>e</w:t>
      </w:r>
      <w:r>
        <w:rPr>
          <w:rFonts w:cs="Meiryo" w:hAnsi="Meiryo" w:eastAsia="Meiryo" w:ascii="Meiryo"/>
          <w:color w:val="221F1F"/>
          <w:spacing w:val="18"/>
          <w:w w:val="89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9"/>
          <w:sz w:val="22"/>
          <w:szCs w:val="22"/>
        </w:rPr>
        <w:t>previously</w:t>
      </w:r>
      <w:r>
        <w:rPr>
          <w:rFonts w:cs="Meiryo" w:hAnsi="Meiryo" w:eastAsia="Meiryo" w:ascii="Meiryo"/>
          <w:color w:val="221F1F"/>
          <w:spacing w:val="19"/>
          <w:w w:val="89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9"/>
          <w:sz w:val="22"/>
          <w:szCs w:val="22"/>
        </w:rPr>
        <w:t>me</w:t>
      </w:r>
      <w:r>
        <w:rPr>
          <w:rFonts w:cs="Meiryo" w:hAnsi="Meiryo" w:eastAsia="Meiryo" w:ascii="Meiryo"/>
          <w:color w:val="221F1F"/>
          <w:spacing w:val="-5"/>
          <w:w w:val="89"/>
          <w:sz w:val="22"/>
          <w:szCs w:val="22"/>
        </w:rPr>
        <w:t>n</w:t>
      </w:r>
      <w:r>
        <w:rPr>
          <w:rFonts w:cs="Meiryo" w:hAnsi="Meiryo" w:eastAsia="Meiryo" w:ascii="Meiryo"/>
          <w:color w:val="221F1F"/>
          <w:spacing w:val="0"/>
          <w:w w:val="89"/>
          <w:sz w:val="22"/>
          <w:szCs w:val="22"/>
        </w:rPr>
        <w:t>tioned</w:t>
      </w:r>
      <w:r>
        <w:rPr>
          <w:rFonts w:cs="Meiryo" w:hAnsi="Meiryo" w:eastAsia="Meiryo" w:ascii="Meiryo"/>
          <w:color w:val="221F1F"/>
          <w:spacing w:val="-11"/>
          <w:w w:val="89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9"/>
          <w:sz w:val="22"/>
          <w:szCs w:val="22"/>
        </w:rPr>
        <w:t>that</w:t>
      </w:r>
      <w:r>
        <w:rPr>
          <w:rFonts w:cs="Meiryo" w:hAnsi="Meiryo" w:eastAsia="Meiryo" w:ascii="Meiryo"/>
          <w:color w:val="221F1F"/>
          <w:spacing w:val="25"/>
          <w:w w:val="89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9"/>
          <w:sz w:val="22"/>
          <w:szCs w:val="22"/>
        </w:rPr>
        <w:t>the</w:t>
      </w:r>
      <w:r>
        <w:rPr>
          <w:rFonts w:cs="Meiryo" w:hAnsi="Meiryo" w:eastAsia="Meiryo" w:ascii="Meiryo"/>
          <w:color w:val="221F1F"/>
          <w:spacing w:val="4"/>
          <w:w w:val="89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9"/>
          <w:sz w:val="22"/>
          <w:szCs w:val="22"/>
        </w:rPr>
        <w:t>short-term</w:t>
      </w:r>
      <w:r>
        <w:rPr>
          <w:rFonts w:cs="Meiryo" w:hAnsi="Meiryo" w:eastAsia="Meiryo" w:ascii="Meiryo"/>
          <w:color w:val="221F1F"/>
          <w:spacing w:val="-15"/>
          <w:w w:val="89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9"/>
          <w:sz w:val="22"/>
          <w:szCs w:val="22"/>
        </w:rPr>
        <w:t>risks</w:t>
      </w:r>
      <w:r>
        <w:rPr>
          <w:rFonts w:cs="Meiryo" w:hAnsi="Meiryo" w:eastAsia="Meiryo" w:ascii="Meiryo"/>
          <w:color w:val="221F1F"/>
          <w:spacing w:val="7"/>
          <w:w w:val="89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of</w:t>
      </w:r>
      <w:r>
        <w:rPr>
          <w:rFonts w:cs="Meiryo" w:hAnsi="Meiryo" w:eastAsia="Meiryo" w:ascii="Meiryo"/>
          <w:color w:val="221F1F"/>
          <w:spacing w:val="-30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9"/>
          <w:sz w:val="22"/>
          <w:szCs w:val="22"/>
        </w:rPr>
        <w:t>early</w:t>
      </w:r>
      <w:r>
        <w:rPr>
          <w:rFonts w:cs="Meiryo" w:hAnsi="Meiryo" w:eastAsia="Meiryo" w:ascii="Meiryo"/>
          <w:color w:val="221F1F"/>
          <w:spacing w:val="8"/>
          <w:w w:val="89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AFI</w:t>
      </w:r>
      <w:r>
        <w:rPr>
          <w:rFonts w:cs="Meiryo" w:hAnsi="Meiryo" w:eastAsia="Meiryo" w:ascii="Meiryo"/>
          <w:color w:val="221F1F"/>
          <w:spacing w:val="21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are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-5"/>
          <w:w w:val="87"/>
          <w:sz w:val="22"/>
          <w:szCs w:val="22"/>
        </w:rPr>
        <w:t>o</w:t>
      </w:r>
      <w:r>
        <w:rPr>
          <w:rFonts w:cs="Meiryo" w:hAnsi="Meiryo" w:eastAsia="Meiryo" w:ascii="Meiryo"/>
          <w:color w:val="221F1F"/>
          <w:spacing w:val="-5"/>
          <w:w w:val="87"/>
          <w:sz w:val="22"/>
          <w:szCs w:val="22"/>
        </w:rPr>
        <w:t>v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erwhelming</w:t>
      </w:r>
      <w:r>
        <w:rPr>
          <w:rFonts w:cs="Meiryo" w:hAnsi="Meiryo" w:eastAsia="Meiryo" w:ascii="Meiryo"/>
          <w:color w:val="221F1F"/>
          <w:spacing w:val="12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negati</w:t>
      </w:r>
      <w:r>
        <w:rPr>
          <w:rFonts w:cs="Meiryo" w:hAnsi="Meiryo" w:eastAsia="Meiryo" w:ascii="Meiryo"/>
          <w:color w:val="221F1F"/>
          <w:spacing w:val="-4"/>
          <w:w w:val="87"/>
          <w:sz w:val="22"/>
          <w:szCs w:val="22"/>
        </w:rPr>
        <w:t>v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e,</w:t>
      </w:r>
      <w:r>
        <w:rPr>
          <w:rFonts w:cs="Meiryo" w:hAnsi="Meiryo" w:eastAsia="Meiryo" w:ascii="Meiryo"/>
          <w:color w:val="221F1F"/>
          <w:spacing w:val="5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whereas</w:t>
      </w:r>
      <w:r>
        <w:rPr>
          <w:rFonts w:cs="Meiryo" w:hAnsi="Meiryo" w:eastAsia="Meiryo" w:ascii="Meiryo"/>
          <w:color w:val="221F1F"/>
          <w:spacing w:val="-18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the</w:t>
      </w:r>
      <w:r>
        <w:rPr>
          <w:rFonts w:cs="Meiryo" w:hAnsi="Meiryo" w:eastAsia="Meiryo" w:ascii="Meiryo"/>
          <w:color w:val="221F1F"/>
          <w:spacing w:val="12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re</w:t>
      </w:r>
      <w:r>
        <w:rPr>
          <w:rFonts w:cs="Meiryo" w:hAnsi="Meiryo" w:eastAsia="Meiryo" w:ascii="Meiryo"/>
          <w:color w:val="221F1F"/>
          <w:spacing w:val="-5"/>
          <w:w w:val="87"/>
          <w:sz w:val="22"/>
          <w:szCs w:val="22"/>
        </w:rPr>
        <w:t>w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ards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for</w:t>
      </w:r>
      <w:r>
        <w:rPr>
          <w:rFonts w:cs="Meiryo" w:hAnsi="Meiryo" w:eastAsia="Meiryo" w:ascii="Meiryo"/>
          <w:color w:val="221F1F"/>
          <w:spacing w:val="16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del</w:t>
      </w:r>
      <w:r>
        <w:rPr>
          <w:rFonts w:cs="Meiryo" w:hAnsi="Meiryo" w:eastAsia="Meiryo" w:ascii="Meiryo"/>
          <w:color w:val="221F1F"/>
          <w:spacing w:val="-5"/>
          <w:w w:val="87"/>
          <w:sz w:val="22"/>
          <w:szCs w:val="22"/>
        </w:rPr>
        <w:t>a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y</w:t>
      </w:r>
      <w:r>
        <w:rPr>
          <w:rFonts w:cs="Meiryo" w:hAnsi="Meiryo" w:eastAsia="Meiryo" w:ascii="Meiryo"/>
          <w:color w:val="221F1F"/>
          <w:spacing w:val="20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are</w:t>
      </w:r>
      <w:r>
        <w:rPr>
          <w:rFonts w:cs="Meiryo" w:hAnsi="Meiryo" w:eastAsia="Meiryo" w:ascii="Meiryo"/>
          <w:color w:val="221F1F"/>
          <w:spacing w:val="-2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equally</w:t>
      </w:r>
      <w:r>
        <w:rPr>
          <w:rFonts w:cs="Meiryo" w:hAnsi="Meiryo" w:eastAsia="Meiryo" w:ascii="Meiryo"/>
          <w:color w:val="221F1F"/>
          <w:spacing w:val="32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5"/>
          <w:w w:val="87"/>
          <w:sz w:val="22"/>
          <w:szCs w:val="22"/>
        </w:rPr>
        <w:t>p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ositi</w:t>
      </w:r>
      <w:r>
        <w:rPr>
          <w:rFonts w:cs="Meiryo" w:hAnsi="Meiryo" w:eastAsia="Meiryo" w:ascii="Meiryo"/>
          <w:color w:val="221F1F"/>
          <w:spacing w:val="-5"/>
          <w:w w:val="87"/>
          <w:sz w:val="22"/>
          <w:szCs w:val="22"/>
        </w:rPr>
        <w:t>v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e.</w:t>
      </w:r>
      <w:r>
        <w:rPr>
          <w:rFonts w:cs="Meiryo" w:hAnsi="Meiryo" w:eastAsia="Meiryo" w:ascii="Meiryo"/>
          <w:color w:val="221F1F"/>
          <w:spacing w:val="53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These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5"/>
          <w:sz w:val="22"/>
          <w:szCs w:val="22"/>
        </w:rPr>
        <w:t>consequences</w:t>
      </w:r>
      <w:r>
        <w:rPr>
          <w:rFonts w:cs="Meiryo" w:hAnsi="Meiryo" w:eastAsia="Meiryo" w:ascii="Meiryo"/>
          <w:color w:val="221F1F"/>
          <w:spacing w:val="-5"/>
          <w:w w:val="85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5"/>
          <w:sz w:val="22"/>
          <w:szCs w:val="22"/>
        </w:rPr>
        <w:t>extend</w:t>
      </w:r>
      <w:r>
        <w:rPr>
          <w:rFonts w:cs="Meiryo" w:hAnsi="Meiryo" w:eastAsia="Meiryo" w:ascii="Meiryo"/>
          <w:color w:val="221F1F"/>
          <w:spacing w:val="32"/>
          <w:w w:val="85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i</w:t>
      </w:r>
      <w:r>
        <w:rPr>
          <w:rFonts w:cs="Meiryo" w:hAnsi="Meiryo" w:eastAsia="Meiryo" w:ascii="Meiryo"/>
          <w:color w:val="221F1F"/>
          <w:spacing w:val="-6"/>
          <w:w w:val="100"/>
          <w:sz w:val="22"/>
          <w:szCs w:val="22"/>
        </w:rPr>
        <w:t>n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to</w:t>
      </w:r>
      <w:r>
        <w:rPr>
          <w:rFonts w:cs="Meiryo" w:hAnsi="Meiryo" w:eastAsia="Meiryo" w:ascii="Meiryo"/>
          <w:color w:val="221F1F"/>
          <w:spacing w:val="-29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adulth</w:t>
      </w:r>
      <w:r>
        <w:rPr>
          <w:rFonts w:cs="Meiryo" w:hAnsi="Meiryo" w:eastAsia="Meiryo" w:ascii="Meiryo"/>
          <w:color w:val="221F1F"/>
          <w:spacing w:val="6"/>
          <w:w w:val="86"/>
          <w:sz w:val="22"/>
          <w:szCs w:val="22"/>
        </w:rPr>
        <w:t>o</w:t>
      </w:r>
      <w:r>
        <w:rPr>
          <w:rFonts w:cs="Meiryo" w:hAnsi="Meiryo" w:eastAsia="Meiryo" w:ascii="Meiryo"/>
          <w:color w:val="221F1F"/>
          <w:spacing w:val="5"/>
          <w:w w:val="86"/>
          <w:sz w:val="22"/>
          <w:szCs w:val="22"/>
        </w:rPr>
        <w:t>o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d</w:t>
      </w:r>
      <w:r>
        <w:rPr>
          <w:rFonts w:cs="Meiryo" w:hAnsi="Meiryo" w:eastAsia="Meiryo" w:ascii="Meiryo"/>
          <w:color w:val="221F1F"/>
          <w:spacing w:val="55"/>
          <w:w w:val="86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–</w:t>
      </w:r>
      <w:r>
        <w:rPr>
          <w:rFonts w:cs="Meiryo" w:hAnsi="Meiryo" w:eastAsia="Meiryo" w:ascii="Meiryo"/>
          <w:color w:val="221F1F"/>
          <w:spacing w:val="1"/>
          <w:w w:val="86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early</w:t>
      </w:r>
      <w:r>
        <w:rPr>
          <w:rFonts w:cs="Meiryo" w:hAnsi="Meiryo" w:eastAsia="Meiryo" w:ascii="Meiryo"/>
          <w:color w:val="221F1F"/>
          <w:spacing w:val="26"/>
          <w:w w:val="86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AFI</w:t>
      </w:r>
      <w:r>
        <w:rPr>
          <w:rFonts w:cs="Meiryo" w:hAnsi="Meiryo" w:eastAsia="Meiryo" w:ascii="Meiryo"/>
          <w:color w:val="221F1F"/>
          <w:spacing w:val="21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is</w:t>
      </w:r>
      <w:r>
        <w:rPr>
          <w:rFonts w:cs="Meiryo" w:hAnsi="Meiryo" w:eastAsia="Meiryo" w:ascii="Meiryo"/>
          <w:color w:val="221F1F"/>
          <w:spacing w:val="-19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9"/>
          <w:sz w:val="22"/>
          <w:szCs w:val="22"/>
        </w:rPr>
        <w:t>ass</w:t>
      </w:r>
      <w:r>
        <w:rPr>
          <w:rFonts w:cs="Meiryo" w:hAnsi="Meiryo" w:eastAsia="Meiryo" w:ascii="Meiryo"/>
          <w:color w:val="221F1F"/>
          <w:spacing w:val="6"/>
          <w:w w:val="89"/>
          <w:sz w:val="22"/>
          <w:szCs w:val="22"/>
        </w:rPr>
        <w:t>o</w:t>
      </w:r>
      <w:r>
        <w:rPr>
          <w:rFonts w:cs="Meiryo" w:hAnsi="Meiryo" w:eastAsia="Meiryo" w:ascii="Meiryo"/>
          <w:color w:val="221F1F"/>
          <w:spacing w:val="0"/>
          <w:w w:val="89"/>
          <w:sz w:val="22"/>
          <w:szCs w:val="22"/>
        </w:rPr>
        <w:t>ciated</w:t>
      </w:r>
      <w:r>
        <w:rPr>
          <w:rFonts w:cs="Meiryo" w:hAnsi="Meiryo" w:eastAsia="Meiryo" w:ascii="Meiryo"/>
          <w:color w:val="221F1F"/>
          <w:spacing w:val="-19"/>
          <w:w w:val="89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9"/>
          <w:sz w:val="22"/>
          <w:szCs w:val="22"/>
        </w:rPr>
        <w:t>with</w:t>
      </w:r>
      <w:r>
        <w:rPr>
          <w:rFonts w:cs="Meiryo" w:hAnsi="Meiryo" w:eastAsia="Meiryo" w:ascii="Meiryo"/>
          <w:color w:val="221F1F"/>
          <w:spacing w:val="26"/>
          <w:w w:val="89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9"/>
          <w:sz w:val="22"/>
          <w:szCs w:val="22"/>
        </w:rPr>
        <w:t>adult</w:t>
      </w:r>
      <w:r>
        <w:rPr>
          <w:rFonts w:cs="Meiryo" w:hAnsi="Meiryo" w:eastAsia="Meiryo" w:ascii="Meiryo"/>
          <w:color w:val="221F1F"/>
          <w:spacing w:val="29"/>
          <w:w w:val="89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9"/>
          <w:sz w:val="22"/>
          <w:szCs w:val="22"/>
        </w:rPr>
        <w:t>delinquency</w:t>
      </w:r>
      <w:r>
        <w:rPr>
          <w:rFonts w:cs="Meiryo" w:hAnsi="Meiryo" w:eastAsia="Meiryo" w:ascii="Meiryo"/>
          <w:color w:val="221F1F"/>
          <w:spacing w:val="0"/>
          <w:w w:val="89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90"/>
          <w:sz w:val="22"/>
          <w:szCs w:val="22"/>
        </w:rPr>
        <w:t>(Harden</w:t>
      </w:r>
      <w:r>
        <w:rPr>
          <w:rFonts w:cs="Meiryo" w:hAnsi="Meiryo" w:eastAsia="Meiryo" w:ascii="Meiryo"/>
          <w:color w:val="221F1F"/>
          <w:spacing w:val="7"/>
          <w:w w:val="9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et</w:t>
      </w:r>
      <w:r>
        <w:rPr>
          <w:rFonts w:cs="Meiryo" w:hAnsi="Meiryo" w:eastAsia="Meiryo" w:ascii="Meiryo"/>
          <w:color w:val="221F1F"/>
          <w:spacing w:val="-28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5"/>
          <w:sz w:val="22"/>
          <w:szCs w:val="22"/>
        </w:rPr>
        <w:t>al.,</w:t>
      </w:r>
      <w:r>
        <w:rPr>
          <w:rFonts w:cs="Meiryo" w:hAnsi="Meiryo" w:eastAsia="Meiryo" w:ascii="Meiryo"/>
          <w:color w:val="221F1F"/>
          <w:spacing w:val="17"/>
          <w:w w:val="85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5"/>
          <w:sz w:val="22"/>
          <w:szCs w:val="22"/>
        </w:rPr>
        <w:t>2008),</w:t>
      </w:r>
      <w:r>
        <w:rPr>
          <w:rFonts w:cs="Meiryo" w:hAnsi="Meiryo" w:eastAsia="Meiryo" w:ascii="Meiryo"/>
          <w:color w:val="221F1F"/>
          <w:spacing w:val="-18"/>
          <w:w w:val="85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5"/>
          <w:sz w:val="22"/>
          <w:szCs w:val="22"/>
        </w:rPr>
        <w:t>a</w:t>
      </w:r>
      <w:r>
        <w:rPr>
          <w:rFonts w:cs="Meiryo" w:hAnsi="Meiryo" w:eastAsia="Meiryo" w:ascii="Meiryo"/>
          <w:color w:val="221F1F"/>
          <w:spacing w:val="-5"/>
          <w:w w:val="85"/>
          <w:sz w:val="22"/>
          <w:szCs w:val="22"/>
        </w:rPr>
        <w:t>n</w:t>
      </w:r>
      <w:r>
        <w:rPr>
          <w:rFonts w:cs="Meiryo" w:hAnsi="Meiryo" w:eastAsia="Meiryo" w:ascii="Meiryo"/>
          <w:color w:val="221F1F"/>
          <w:spacing w:val="0"/>
          <w:w w:val="85"/>
          <w:sz w:val="22"/>
          <w:szCs w:val="22"/>
        </w:rPr>
        <w:t>ti-s</w:t>
      </w:r>
      <w:r>
        <w:rPr>
          <w:rFonts w:cs="Meiryo" w:hAnsi="Meiryo" w:eastAsia="Meiryo" w:ascii="Meiryo"/>
          <w:color w:val="221F1F"/>
          <w:spacing w:val="6"/>
          <w:w w:val="85"/>
          <w:sz w:val="22"/>
          <w:szCs w:val="22"/>
        </w:rPr>
        <w:t>o</w:t>
      </w:r>
      <w:r>
        <w:rPr>
          <w:rFonts w:cs="Meiryo" w:hAnsi="Meiryo" w:eastAsia="Meiryo" w:ascii="Meiryo"/>
          <w:color w:val="221F1F"/>
          <w:spacing w:val="0"/>
          <w:w w:val="85"/>
          <w:sz w:val="22"/>
          <w:szCs w:val="22"/>
        </w:rPr>
        <w:t>cial</w:t>
      </w:r>
      <w:r>
        <w:rPr>
          <w:rFonts w:cs="Meiryo" w:hAnsi="Meiryo" w:eastAsia="Meiryo" w:ascii="Meiryo"/>
          <w:color w:val="221F1F"/>
          <w:spacing w:val="59"/>
          <w:w w:val="85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5"/>
          <w:w w:val="85"/>
          <w:sz w:val="22"/>
          <w:szCs w:val="22"/>
        </w:rPr>
        <w:t>b</w:t>
      </w:r>
      <w:r>
        <w:rPr>
          <w:rFonts w:cs="Meiryo" w:hAnsi="Meiryo" w:eastAsia="Meiryo" w:ascii="Meiryo"/>
          <w:color w:val="221F1F"/>
          <w:spacing w:val="0"/>
          <w:w w:val="85"/>
          <w:sz w:val="22"/>
          <w:szCs w:val="22"/>
        </w:rPr>
        <w:t>eh</w:t>
      </w:r>
      <w:r>
        <w:rPr>
          <w:rFonts w:cs="Meiryo" w:hAnsi="Meiryo" w:eastAsia="Meiryo" w:ascii="Meiryo"/>
          <w:color w:val="221F1F"/>
          <w:spacing w:val="-5"/>
          <w:w w:val="85"/>
          <w:sz w:val="22"/>
          <w:szCs w:val="22"/>
        </w:rPr>
        <w:t>a</w:t>
      </w:r>
      <w:r>
        <w:rPr>
          <w:rFonts w:cs="Meiryo" w:hAnsi="Meiryo" w:eastAsia="Meiryo" w:ascii="Meiryo"/>
          <w:color w:val="221F1F"/>
          <w:spacing w:val="0"/>
          <w:w w:val="85"/>
          <w:sz w:val="22"/>
          <w:szCs w:val="22"/>
        </w:rPr>
        <w:t>vior,</w:t>
      </w:r>
      <w:r>
        <w:rPr>
          <w:rFonts w:cs="Meiryo" w:hAnsi="Meiryo" w:eastAsia="Meiryo" w:ascii="Meiryo"/>
          <w:color w:val="221F1F"/>
          <w:spacing w:val="39"/>
          <w:w w:val="85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5"/>
          <w:sz w:val="22"/>
          <w:szCs w:val="22"/>
        </w:rPr>
        <w:t>and</w:t>
      </w:r>
      <w:r>
        <w:rPr>
          <w:rFonts w:cs="Meiryo" w:hAnsi="Meiryo" w:eastAsia="Meiryo" w:ascii="Meiryo"/>
          <w:color w:val="221F1F"/>
          <w:spacing w:val="26"/>
          <w:w w:val="85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5"/>
          <w:sz w:val="22"/>
          <w:szCs w:val="22"/>
        </w:rPr>
        <w:t>substance</w:t>
      </w:r>
      <w:r>
        <w:rPr>
          <w:rFonts w:cs="Meiryo" w:hAnsi="Meiryo" w:eastAsia="Meiryo" w:ascii="Meiryo"/>
          <w:color w:val="221F1F"/>
          <w:spacing w:val="21"/>
          <w:w w:val="85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5"/>
          <w:sz w:val="22"/>
          <w:szCs w:val="22"/>
        </w:rPr>
        <w:t>abuse</w:t>
      </w:r>
      <w:r>
        <w:rPr>
          <w:rFonts w:cs="Meiryo" w:hAnsi="Meiryo" w:eastAsia="Meiryo" w:ascii="Meiryo"/>
          <w:color w:val="221F1F"/>
          <w:spacing w:val="10"/>
          <w:w w:val="85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5"/>
          <w:sz w:val="22"/>
          <w:szCs w:val="22"/>
        </w:rPr>
        <w:t>(Boislard</w:t>
      </w:r>
      <w:r>
        <w:rPr>
          <w:rFonts w:cs="Meiryo" w:hAnsi="Meiryo" w:eastAsia="Meiryo" w:ascii="Meiryo"/>
          <w:color w:val="221F1F"/>
          <w:spacing w:val="0"/>
          <w:w w:val="85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14"/>
          <w:w w:val="85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&amp;</w:t>
      </w:r>
      <w:r>
        <w:rPr>
          <w:rFonts w:cs="Meiryo" w:hAnsi="Meiryo" w:eastAsia="Meiryo" w:ascii="Meiryo"/>
          <w:color w:val="221F1F"/>
          <w:spacing w:val="10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-6"/>
          <w:w w:val="100"/>
          <w:sz w:val="22"/>
          <w:szCs w:val="22"/>
        </w:rPr>
        <w:t>P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oulin,</w:t>
      </w:r>
      <w:r>
        <w:rPr>
          <w:rFonts w:cs="Meiryo" w:hAnsi="Meiryo" w:eastAsia="Meiryo" w:ascii="Meiryo"/>
          <w:color w:val="000000"/>
          <w:spacing w:val="0"/>
          <w:w w:val="100"/>
          <w:sz w:val="22"/>
          <w:szCs w:val="22"/>
        </w:rPr>
      </w:r>
    </w:p>
    <w:p>
      <w:pPr>
        <w:rPr>
          <w:rFonts w:cs="Meiryo" w:hAnsi="Meiryo" w:eastAsia="Meiryo" w:ascii="Meiryo"/>
          <w:sz w:val="22"/>
          <w:szCs w:val="22"/>
        </w:rPr>
        <w:jc w:val="left"/>
        <w:spacing w:before="5"/>
        <w:ind w:left="155"/>
      </w:pPr>
      <w:r>
        <w:rPr>
          <w:rFonts w:cs="Meiryo" w:hAnsi="Meiryo" w:eastAsia="Meiryo" w:ascii="Meiryo"/>
          <w:color w:val="221F1F"/>
          <w:spacing w:val="0"/>
          <w:w w:val="85"/>
          <w:sz w:val="22"/>
          <w:szCs w:val="22"/>
        </w:rPr>
        <w:t>2011),</w:t>
      </w:r>
      <w:r>
        <w:rPr>
          <w:rFonts w:cs="Meiryo" w:hAnsi="Meiryo" w:eastAsia="Meiryo" w:ascii="Meiryo"/>
          <w:color w:val="221F1F"/>
          <w:spacing w:val="-18"/>
          <w:w w:val="85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5"/>
          <w:sz w:val="22"/>
          <w:szCs w:val="22"/>
        </w:rPr>
        <w:t>while</w:t>
      </w:r>
      <w:r>
        <w:rPr>
          <w:rFonts w:cs="Meiryo" w:hAnsi="Meiryo" w:eastAsia="Meiryo" w:ascii="Meiryo"/>
          <w:color w:val="221F1F"/>
          <w:spacing w:val="32"/>
          <w:w w:val="85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5"/>
          <w:sz w:val="22"/>
          <w:szCs w:val="22"/>
        </w:rPr>
        <w:t>those</w:t>
      </w:r>
      <w:r>
        <w:rPr>
          <w:rFonts w:cs="Meiryo" w:hAnsi="Meiryo" w:eastAsia="Meiryo" w:ascii="Meiryo"/>
          <w:color w:val="221F1F"/>
          <w:spacing w:val="10"/>
          <w:w w:val="85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5"/>
          <w:sz w:val="22"/>
          <w:szCs w:val="22"/>
        </w:rPr>
        <w:t>who</w:t>
      </w:r>
      <w:r>
        <w:rPr>
          <w:rFonts w:cs="Meiryo" w:hAnsi="Meiryo" w:eastAsia="Meiryo" w:ascii="Meiryo"/>
          <w:color w:val="221F1F"/>
          <w:spacing w:val="19"/>
          <w:w w:val="85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5"/>
          <w:sz w:val="22"/>
          <w:szCs w:val="22"/>
        </w:rPr>
        <w:t>del</w:t>
      </w:r>
      <w:r>
        <w:rPr>
          <w:rFonts w:cs="Meiryo" w:hAnsi="Meiryo" w:eastAsia="Meiryo" w:ascii="Meiryo"/>
          <w:color w:val="221F1F"/>
          <w:spacing w:val="-5"/>
          <w:w w:val="85"/>
          <w:sz w:val="22"/>
          <w:szCs w:val="22"/>
        </w:rPr>
        <w:t>a</w:t>
      </w:r>
      <w:r>
        <w:rPr>
          <w:rFonts w:cs="Meiryo" w:hAnsi="Meiryo" w:eastAsia="Meiryo" w:ascii="Meiryo"/>
          <w:color w:val="221F1F"/>
          <w:spacing w:val="-5"/>
          <w:w w:val="85"/>
          <w:sz w:val="22"/>
          <w:szCs w:val="22"/>
        </w:rPr>
        <w:t>y</w:t>
      </w:r>
      <w:r>
        <w:rPr>
          <w:rFonts w:cs="Meiryo" w:hAnsi="Meiryo" w:eastAsia="Meiryo" w:ascii="Meiryo"/>
          <w:color w:val="221F1F"/>
          <w:spacing w:val="0"/>
          <w:w w:val="85"/>
          <w:sz w:val="22"/>
          <w:szCs w:val="22"/>
        </w:rPr>
        <w:t>e</w:t>
      </w:r>
      <w:r>
        <w:rPr>
          <w:rFonts w:cs="Meiryo" w:hAnsi="Meiryo" w:eastAsia="Meiryo" w:ascii="Meiryo"/>
          <w:color w:val="221F1F"/>
          <w:spacing w:val="0"/>
          <w:w w:val="85"/>
          <w:sz w:val="22"/>
          <w:szCs w:val="22"/>
        </w:rPr>
        <w:t>d</w:t>
      </w:r>
      <w:r>
        <w:rPr>
          <w:rFonts w:cs="Meiryo" w:hAnsi="Meiryo" w:eastAsia="Meiryo" w:ascii="Meiryo"/>
          <w:color w:val="221F1F"/>
          <w:spacing w:val="30"/>
          <w:w w:val="85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5"/>
          <w:sz w:val="22"/>
          <w:szCs w:val="22"/>
        </w:rPr>
        <w:t>had</w:t>
      </w:r>
      <w:r>
        <w:rPr>
          <w:rFonts w:cs="Meiryo" w:hAnsi="Meiryo" w:eastAsia="Meiryo" w:ascii="Meiryo"/>
          <w:color w:val="221F1F"/>
          <w:spacing w:val="26"/>
          <w:w w:val="85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5"/>
          <w:sz w:val="22"/>
          <w:szCs w:val="22"/>
        </w:rPr>
        <w:t>higher</w:t>
      </w:r>
      <w:r>
        <w:rPr>
          <w:rFonts w:cs="Meiryo" w:hAnsi="Meiryo" w:eastAsia="Meiryo" w:ascii="Meiryo"/>
          <w:color w:val="221F1F"/>
          <w:spacing w:val="32"/>
          <w:w w:val="85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5"/>
          <w:sz w:val="22"/>
          <w:szCs w:val="22"/>
        </w:rPr>
        <w:t>household</w:t>
      </w:r>
      <w:r>
        <w:rPr>
          <w:rFonts w:cs="Meiryo" w:hAnsi="Meiryo" w:eastAsia="Meiryo" w:ascii="Meiryo"/>
          <w:color w:val="221F1F"/>
          <w:spacing w:val="32"/>
          <w:w w:val="85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5"/>
          <w:sz w:val="22"/>
          <w:szCs w:val="22"/>
        </w:rPr>
        <w:t>incomes</w:t>
      </w:r>
      <w:r>
        <w:rPr>
          <w:rFonts w:cs="Meiryo" w:hAnsi="Meiryo" w:eastAsia="Meiryo" w:ascii="Meiryo"/>
          <w:color w:val="221F1F"/>
          <w:spacing w:val="19"/>
          <w:w w:val="85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in</w:t>
      </w:r>
      <w:r>
        <w:rPr>
          <w:rFonts w:cs="Meiryo" w:hAnsi="Meiryo" w:eastAsia="Meiryo" w:ascii="Meiryo"/>
          <w:color w:val="221F1F"/>
          <w:spacing w:val="-11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90"/>
          <w:sz w:val="22"/>
          <w:szCs w:val="22"/>
        </w:rPr>
        <w:t>adulth</w:t>
      </w:r>
      <w:r>
        <w:rPr>
          <w:rFonts w:cs="Meiryo" w:hAnsi="Meiryo" w:eastAsia="Meiryo" w:ascii="Meiryo"/>
          <w:color w:val="221F1F"/>
          <w:spacing w:val="6"/>
          <w:w w:val="90"/>
          <w:sz w:val="22"/>
          <w:szCs w:val="22"/>
        </w:rPr>
        <w:t>o</w:t>
      </w:r>
      <w:r>
        <w:rPr>
          <w:rFonts w:cs="Meiryo" w:hAnsi="Meiryo" w:eastAsia="Meiryo" w:ascii="Meiryo"/>
          <w:color w:val="221F1F"/>
          <w:spacing w:val="5"/>
          <w:w w:val="90"/>
          <w:sz w:val="22"/>
          <w:szCs w:val="22"/>
        </w:rPr>
        <w:t>o</w:t>
      </w:r>
      <w:r>
        <w:rPr>
          <w:rFonts w:cs="Meiryo" w:hAnsi="Meiryo" w:eastAsia="Meiryo" w:ascii="Meiryo"/>
          <w:color w:val="221F1F"/>
          <w:spacing w:val="0"/>
          <w:w w:val="90"/>
          <w:sz w:val="22"/>
          <w:szCs w:val="22"/>
        </w:rPr>
        <w:t>d</w:t>
      </w:r>
      <w:r>
        <w:rPr>
          <w:rFonts w:cs="Meiryo" w:hAnsi="Meiryo" w:eastAsia="Meiryo" w:ascii="Meiryo"/>
          <w:color w:val="221F1F"/>
          <w:spacing w:val="9"/>
          <w:w w:val="9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(Harden,</w:t>
      </w:r>
      <w:r>
        <w:rPr>
          <w:rFonts w:cs="Meiryo" w:hAnsi="Meiryo" w:eastAsia="Meiryo" w:ascii="Meiryo"/>
          <w:color w:val="000000"/>
          <w:spacing w:val="0"/>
          <w:w w:val="100"/>
          <w:sz w:val="22"/>
          <w:szCs w:val="22"/>
        </w:rPr>
      </w:r>
    </w:p>
    <w:p>
      <w:pPr>
        <w:rPr>
          <w:rFonts w:cs="Meiryo" w:hAnsi="Meiryo" w:eastAsia="Meiryo" w:ascii="Meiryo"/>
          <w:sz w:val="22"/>
          <w:szCs w:val="22"/>
        </w:rPr>
        <w:jc w:val="both"/>
        <w:spacing w:before="23" w:lineRule="auto" w:line="252"/>
        <w:ind w:left="155" w:right="90"/>
      </w:pPr>
      <w:r>
        <w:rPr>
          <w:rFonts w:cs="Meiryo" w:hAnsi="Meiryo" w:eastAsia="Meiryo" w:ascii="Meiryo"/>
          <w:color w:val="221F1F"/>
          <w:spacing w:val="0"/>
          <w:w w:val="81"/>
          <w:sz w:val="22"/>
          <w:szCs w:val="22"/>
        </w:rPr>
        <w:t>2012).</w:t>
      </w:r>
      <w:r>
        <w:rPr>
          <w:rFonts w:cs="Meiryo" w:hAnsi="Meiryo" w:eastAsia="Meiryo" w:ascii="Meiryo"/>
          <w:color w:val="221F1F"/>
          <w:spacing w:val="38"/>
          <w:w w:val="81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I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t</w:t>
      </w:r>
      <w:r>
        <w:rPr>
          <w:rFonts w:cs="Meiryo" w:hAnsi="Meiryo" w:eastAsia="Meiryo" w:ascii="Meiryo"/>
          <w:color w:val="221F1F"/>
          <w:spacing w:val="-11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90"/>
          <w:sz w:val="22"/>
          <w:szCs w:val="22"/>
        </w:rPr>
        <w:t>i</w:t>
      </w:r>
      <w:r>
        <w:rPr>
          <w:rFonts w:cs="Meiryo" w:hAnsi="Meiryo" w:eastAsia="Meiryo" w:ascii="Meiryo"/>
          <w:color w:val="221F1F"/>
          <w:spacing w:val="0"/>
          <w:w w:val="90"/>
          <w:sz w:val="22"/>
          <w:szCs w:val="22"/>
        </w:rPr>
        <w:t>s</w:t>
      </w:r>
      <w:r>
        <w:rPr>
          <w:rFonts w:cs="Meiryo" w:hAnsi="Meiryo" w:eastAsia="Meiryo" w:ascii="Meiryo"/>
          <w:color w:val="221F1F"/>
          <w:spacing w:val="3"/>
          <w:w w:val="9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90"/>
          <w:sz w:val="22"/>
          <w:szCs w:val="22"/>
        </w:rPr>
        <w:t>i</w:t>
      </w:r>
      <w:r>
        <w:rPr>
          <w:rFonts w:cs="Meiryo" w:hAnsi="Meiryo" w:eastAsia="Meiryo" w:ascii="Meiryo"/>
          <w:color w:val="221F1F"/>
          <w:spacing w:val="-5"/>
          <w:w w:val="90"/>
          <w:sz w:val="22"/>
          <w:szCs w:val="22"/>
        </w:rPr>
        <w:t>n</w:t>
      </w:r>
      <w:r>
        <w:rPr>
          <w:rFonts w:cs="Meiryo" w:hAnsi="Meiryo" w:eastAsia="Meiryo" w:ascii="Meiryo"/>
          <w:color w:val="221F1F"/>
          <w:spacing w:val="0"/>
          <w:w w:val="90"/>
          <w:sz w:val="22"/>
          <w:szCs w:val="22"/>
        </w:rPr>
        <w:t>tuiti</w:t>
      </w:r>
      <w:r>
        <w:rPr>
          <w:rFonts w:cs="Meiryo" w:hAnsi="Meiryo" w:eastAsia="Meiryo" w:ascii="Meiryo"/>
          <w:color w:val="221F1F"/>
          <w:spacing w:val="-4"/>
          <w:w w:val="90"/>
          <w:sz w:val="22"/>
          <w:szCs w:val="22"/>
        </w:rPr>
        <w:t>v</w:t>
      </w:r>
      <w:r>
        <w:rPr>
          <w:rFonts w:cs="Meiryo" w:hAnsi="Meiryo" w:eastAsia="Meiryo" w:ascii="Meiryo"/>
          <w:color w:val="221F1F"/>
          <w:spacing w:val="0"/>
          <w:w w:val="90"/>
          <w:sz w:val="22"/>
          <w:szCs w:val="22"/>
        </w:rPr>
        <w:t>ely</w:t>
      </w:r>
      <w:r>
        <w:rPr>
          <w:rFonts w:cs="Meiryo" w:hAnsi="Meiryo" w:eastAsia="Meiryo" w:ascii="Meiryo"/>
          <w:color w:val="221F1F"/>
          <w:spacing w:val="54"/>
          <w:w w:val="9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90"/>
          <w:sz w:val="22"/>
          <w:szCs w:val="22"/>
        </w:rPr>
        <w:t>ap</w:t>
      </w:r>
      <w:r>
        <w:rPr>
          <w:rFonts w:cs="Meiryo" w:hAnsi="Meiryo" w:eastAsia="Meiryo" w:ascii="Meiryo"/>
          <w:color w:val="221F1F"/>
          <w:spacing w:val="6"/>
          <w:w w:val="90"/>
          <w:sz w:val="22"/>
          <w:szCs w:val="22"/>
        </w:rPr>
        <w:t>p</w:t>
      </w:r>
      <w:r>
        <w:rPr>
          <w:rFonts w:cs="Meiryo" w:hAnsi="Meiryo" w:eastAsia="Meiryo" w:ascii="Meiryo"/>
          <w:color w:val="221F1F"/>
          <w:spacing w:val="0"/>
          <w:w w:val="90"/>
          <w:sz w:val="22"/>
          <w:szCs w:val="22"/>
        </w:rPr>
        <w:t>ealing</w:t>
      </w:r>
      <w:r>
        <w:rPr>
          <w:rFonts w:cs="Meiryo" w:hAnsi="Meiryo" w:eastAsia="Meiryo" w:ascii="Meiryo"/>
          <w:color w:val="221F1F"/>
          <w:spacing w:val="-11"/>
          <w:w w:val="9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to</w:t>
      </w:r>
      <w:r>
        <w:rPr>
          <w:rFonts w:cs="Meiryo" w:hAnsi="Meiryo" w:eastAsia="Meiryo" w:ascii="Meiryo"/>
          <w:color w:val="221F1F"/>
          <w:spacing w:val="-21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5"/>
          <w:w w:val="89"/>
          <w:sz w:val="22"/>
          <w:szCs w:val="22"/>
        </w:rPr>
        <w:t>b</w:t>
      </w:r>
      <w:r>
        <w:rPr>
          <w:rFonts w:cs="Meiryo" w:hAnsi="Meiryo" w:eastAsia="Meiryo" w:ascii="Meiryo"/>
          <w:color w:val="221F1F"/>
          <w:spacing w:val="0"/>
          <w:w w:val="89"/>
          <w:sz w:val="22"/>
          <w:szCs w:val="22"/>
        </w:rPr>
        <w:t>elie</w:t>
      </w:r>
      <w:r>
        <w:rPr>
          <w:rFonts w:cs="Meiryo" w:hAnsi="Meiryo" w:eastAsia="Meiryo" w:ascii="Meiryo"/>
          <w:color w:val="221F1F"/>
          <w:spacing w:val="-5"/>
          <w:w w:val="89"/>
          <w:sz w:val="22"/>
          <w:szCs w:val="22"/>
        </w:rPr>
        <w:t>v</w:t>
      </w:r>
      <w:r>
        <w:rPr>
          <w:rFonts w:cs="Meiryo" w:hAnsi="Meiryo" w:eastAsia="Meiryo" w:ascii="Meiryo"/>
          <w:color w:val="221F1F"/>
          <w:spacing w:val="0"/>
          <w:w w:val="89"/>
          <w:sz w:val="22"/>
          <w:szCs w:val="22"/>
        </w:rPr>
        <w:t>e</w:t>
      </w:r>
      <w:r>
        <w:rPr>
          <w:rFonts w:cs="Meiryo" w:hAnsi="Meiryo" w:eastAsia="Meiryo" w:ascii="Meiryo"/>
          <w:color w:val="221F1F"/>
          <w:spacing w:val="-12"/>
          <w:w w:val="89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9"/>
          <w:sz w:val="22"/>
          <w:szCs w:val="22"/>
        </w:rPr>
        <w:t>that</w:t>
      </w:r>
      <w:r>
        <w:rPr>
          <w:rFonts w:cs="Meiryo" w:hAnsi="Meiryo" w:eastAsia="Meiryo" w:ascii="Meiryo"/>
          <w:color w:val="221F1F"/>
          <w:spacing w:val="23"/>
          <w:w w:val="89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9"/>
          <w:sz w:val="22"/>
          <w:szCs w:val="22"/>
        </w:rPr>
        <w:t>i</w:t>
      </w:r>
      <w:r>
        <w:rPr>
          <w:rFonts w:cs="Meiryo" w:hAnsi="Meiryo" w:eastAsia="Meiryo" w:ascii="Meiryo"/>
          <w:color w:val="221F1F"/>
          <w:spacing w:val="-5"/>
          <w:w w:val="89"/>
          <w:sz w:val="22"/>
          <w:szCs w:val="22"/>
        </w:rPr>
        <w:t>n</w:t>
      </w:r>
      <w:r>
        <w:rPr>
          <w:rFonts w:cs="Meiryo" w:hAnsi="Meiryo" w:eastAsia="Meiryo" w:ascii="Meiryo"/>
          <w:color w:val="221F1F"/>
          <w:spacing w:val="0"/>
          <w:w w:val="89"/>
          <w:sz w:val="22"/>
          <w:szCs w:val="22"/>
        </w:rPr>
        <w:t>tellige</w:t>
      </w:r>
      <w:r>
        <w:rPr>
          <w:rFonts w:cs="Meiryo" w:hAnsi="Meiryo" w:eastAsia="Meiryo" w:ascii="Meiryo"/>
          <w:color w:val="221F1F"/>
          <w:spacing w:val="-5"/>
          <w:w w:val="89"/>
          <w:sz w:val="22"/>
          <w:szCs w:val="22"/>
        </w:rPr>
        <w:t>n</w:t>
      </w:r>
      <w:r>
        <w:rPr>
          <w:rFonts w:cs="Meiryo" w:hAnsi="Meiryo" w:eastAsia="Meiryo" w:ascii="Meiryo"/>
          <w:color w:val="221F1F"/>
          <w:spacing w:val="0"/>
          <w:w w:val="89"/>
          <w:sz w:val="22"/>
          <w:szCs w:val="22"/>
        </w:rPr>
        <w:t>t</w:t>
      </w:r>
      <w:r>
        <w:rPr>
          <w:rFonts w:cs="Meiryo" w:hAnsi="Meiryo" w:eastAsia="Meiryo" w:ascii="Meiryo"/>
          <w:color w:val="221F1F"/>
          <w:spacing w:val="34"/>
          <w:w w:val="89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9"/>
          <w:sz w:val="22"/>
          <w:szCs w:val="22"/>
        </w:rPr>
        <w:t>individuals</w:t>
      </w:r>
      <w:r>
        <w:rPr>
          <w:rFonts w:cs="Meiryo" w:hAnsi="Meiryo" w:eastAsia="Meiryo" w:ascii="Meiryo"/>
          <w:color w:val="221F1F"/>
          <w:spacing w:val="51"/>
          <w:w w:val="89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9"/>
          <w:sz w:val="22"/>
          <w:szCs w:val="22"/>
        </w:rPr>
        <w:t>are</w:t>
      </w:r>
      <w:r>
        <w:rPr>
          <w:rFonts w:cs="Meiryo" w:hAnsi="Meiryo" w:eastAsia="Meiryo" w:ascii="Meiryo"/>
          <w:color w:val="221F1F"/>
          <w:spacing w:val="-12"/>
          <w:w w:val="89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9"/>
          <w:sz w:val="22"/>
          <w:szCs w:val="22"/>
        </w:rPr>
        <w:t>more</w:t>
      </w:r>
      <w:r>
        <w:rPr>
          <w:rFonts w:cs="Meiryo" w:hAnsi="Meiryo" w:eastAsia="Meiryo" w:ascii="Meiryo"/>
          <w:color w:val="221F1F"/>
          <w:spacing w:val="-16"/>
          <w:w w:val="89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9"/>
          <w:sz w:val="22"/>
          <w:szCs w:val="22"/>
        </w:rPr>
        <w:t>li</w:t>
      </w:r>
      <w:r>
        <w:rPr>
          <w:rFonts w:cs="Meiryo" w:hAnsi="Meiryo" w:eastAsia="Meiryo" w:ascii="Meiryo"/>
          <w:color w:val="221F1F"/>
          <w:spacing w:val="-5"/>
          <w:w w:val="89"/>
          <w:sz w:val="22"/>
          <w:szCs w:val="22"/>
        </w:rPr>
        <w:t>k</w:t>
      </w:r>
      <w:r>
        <w:rPr>
          <w:rFonts w:cs="Meiryo" w:hAnsi="Meiryo" w:eastAsia="Meiryo" w:ascii="Meiryo"/>
          <w:color w:val="221F1F"/>
          <w:spacing w:val="0"/>
          <w:w w:val="89"/>
          <w:sz w:val="22"/>
          <w:szCs w:val="22"/>
        </w:rPr>
        <w:t>ely</w:t>
      </w:r>
      <w:r>
        <w:rPr>
          <w:rFonts w:cs="Meiryo" w:hAnsi="Meiryo" w:eastAsia="Meiryo" w:ascii="Meiryo"/>
          <w:color w:val="221F1F"/>
          <w:spacing w:val="35"/>
          <w:w w:val="89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to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obser</w:t>
      </w:r>
      <w:r>
        <w:rPr>
          <w:rFonts w:cs="Meiryo" w:hAnsi="Meiryo" w:eastAsia="Meiryo" w:ascii="Meiryo"/>
          <w:color w:val="221F1F"/>
          <w:spacing w:val="-4"/>
          <w:w w:val="88"/>
          <w:sz w:val="22"/>
          <w:szCs w:val="22"/>
        </w:rPr>
        <w:t>v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e</w:t>
      </w:r>
      <w:r>
        <w:rPr>
          <w:rFonts w:cs="Meiryo" w:hAnsi="Meiryo" w:eastAsia="Meiryo" w:ascii="Meiryo"/>
          <w:color w:val="221F1F"/>
          <w:spacing w:val="-21"/>
          <w:w w:val="88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this</w:t>
      </w:r>
      <w:r>
        <w:rPr>
          <w:rFonts w:cs="Meiryo" w:hAnsi="Meiryo" w:eastAsia="Meiryo" w:ascii="Meiryo"/>
          <w:color w:val="221F1F"/>
          <w:spacing w:val="23"/>
          <w:w w:val="88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high</w:t>
      </w:r>
      <w:r>
        <w:rPr>
          <w:rFonts w:cs="Meiryo" w:hAnsi="Meiryo" w:eastAsia="Meiryo" w:ascii="Meiryo"/>
          <w:color w:val="221F1F"/>
          <w:spacing w:val="17"/>
          <w:w w:val="88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risk,</w:t>
      </w:r>
      <w:r>
        <w:rPr>
          <w:rFonts w:cs="Meiryo" w:hAnsi="Meiryo" w:eastAsia="Meiryo" w:ascii="Meiryo"/>
          <w:color w:val="221F1F"/>
          <w:spacing w:val="17"/>
          <w:w w:val="88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l</w:t>
      </w:r>
      <w:r>
        <w:rPr>
          <w:rFonts w:cs="Meiryo" w:hAnsi="Meiryo" w:eastAsia="Meiryo" w:ascii="Meiryo"/>
          <w:color w:val="221F1F"/>
          <w:spacing w:val="-5"/>
          <w:w w:val="88"/>
          <w:sz w:val="22"/>
          <w:szCs w:val="22"/>
        </w:rPr>
        <w:t>o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w</w:t>
      </w:r>
      <w:r>
        <w:rPr>
          <w:rFonts w:cs="Meiryo" w:hAnsi="Meiryo" w:eastAsia="Meiryo" w:ascii="Meiryo"/>
          <w:color w:val="221F1F"/>
          <w:spacing w:val="9"/>
          <w:w w:val="88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re</w:t>
      </w:r>
      <w:r>
        <w:rPr>
          <w:rFonts w:cs="Meiryo" w:hAnsi="Meiryo" w:eastAsia="Meiryo" w:ascii="Meiryo"/>
          <w:color w:val="221F1F"/>
          <w:spacing w:val="-5"/>
          <w:w w:val="88"/>
          <w:sz w:val="22"/>
          <w:szCs w:val="22"/>
        </w:rPr>
        <w:t>w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ard</w:t>
      </w:r>
      <w:r>
        <w:rPr>
          <w:rFonts w:cs="Meiryo" w:hAnsi="Meiryo" w:eastAsia="Meiryo" w:ascii="Meiryo"/>
          <w:color w:val="221F1F"/>
          <w:spacing w:val="2"/>
          <w:w w:val="88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trade</w:t>
      </w:r>
      <w:r>
        <w:rPr>
          <w:rFonts w:cs="Meiryo" w:hAnsi="Meiryo" w:eastAsia="Meiryo" w:ascii="Meiryo"/>
          <w:color w:val="221F1F"/>
          <w:spacing w:val="15"/>
          <w:w w:val="88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oﬀ,</w:t>
      </w:r>
      <w:r>
        <w:rPr>
          <w:rFonts w:cs="Meiryo" w:hAnsi="Meiryo" w:eastAsia="Meiryo" w:ascii="Meiryo"/>
          <w:color w:val="221F1F"/>
          <w:spacing w:val="-6"/>
          <w:w w:val="88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and</w:t>
      </w:r>
      <w:r>
        <w:rPr>
          <w:rFonts w:cs="Meiryo" w:hAnsi="Meiryo" w:eastAsia="Meiryo" w:ascii="Meiryo"/>
          <w:color w:val="221F1F"/>
          <w:spacing w:val="12"/>
          <w:w w:val="88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act</w:t>
      </w:r>
      <w:r>
        <w:rPr>
          <w:rFonts w:cs="Meiryo" w:hAnsi="Meiryo" w:eastAsia="Meiryo" w:ascii="Meiryo"/>
          <w:color w:val="221F1F"/>
          <w:spacing w:val="-29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u</w:t>
      </w:r>
      <w:r>
        <w:rPr>
          <w:rFonts w:cs="Meiryo" w:hAnsi="Meiryo" w:eastAsia="Meiryo" w:ascii="Meiryo"/>
          <w:color w:val="221F1F"/>
          <w:spacing w:val="5"/>
          <w:w w:val="87"/>
          <w:sz w:val="22"/>
          <w:szCs w:val="22"/>
        </w:rPr>
        <w:t>p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on</w:t>
      </w:r>
      <w:r>
        <w:rPr>
          <w:rFonts w:cs="Meiryo" w:hAnsi="Meiryo" w:eastAsia="Meiryo" w:ascii="Meiryo"/>
          <w:color w:val="221F1F"/>
          <w:spacing w:val="18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su</w:t>
      </w:r>
      <w:r>
        <w:rPr>
          <w:rFonts w:cs="Meiryo" w:hAnsi="Meiryo" w:eastAsia="Meiryo" w:ascii="Meiryo"/>
          <w:color w:val="221F1F"/>
          <w:spacing w:val="-5"/>
          <w:w w:val="87"/>
          <w:sz w:val="22"/>
          <w:szCs w:val="22"/>
        </w:rPr>
        <w:t>c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h</w:t>
      </w:r>
      <w:r>
        <w:rPr>
          <w:rFonts w:cs="Meiryo" w:hAnsi="Meiryo" w:eastAsia="Meiryo" w:ascii="Meiryo"/>
          <w:color w:val="221F1F"/>
          <w:spacing w:val="8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obser</w:t>
      </w:r>
      <w:r>
        <w:rPr>
          <w:rFonts w:cs="Meiryo" w:hAnsi="Meiryo" w:eastAsia="Meiryo" w:ascii="Meiryo"/>
          <w:color w:val="221F1F"/>
          <w:spacing w:val="-10"/>
          <w:w w:val="87"/>
          <w:sz w:val="22"/>
          <w:szCs w:val="22"/>
        </w:rPr>
        <w:t>v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ations</w:t>
      </w:r>
      <w:r>
        <w:rPr>
          <w:rFonts w:cs="Meiryo" w:hAnsi="Meiryo" w:eastAsia="Meiryo" w:ascii="Meiryo"/>
          <w:color w:val="221F1F"/>
          <w:spacing w:val="14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-6"/>
          <w:w w:val="100"/>
          <w:sz w:val="22"/>
          <w:szCs w:val="22"/>
        </w:rPr>
        <w:t>b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y</w:t>
      </w:r>
      <w:r>
        <w:rPr>
          <w:rFonts w:cs="Meiryo" w:hAnsi="Meiryo" w:eastAsia="Meiryo" w:ascii="Meiryo"/>
          <w:color w:val="221F1F"/>
          <w:spacing w:val="-22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del</w:t>
      </w:r>
      <w:r>
        <w:rPr>
          <w:rFonts w:cs="Meiryo" w:hAnsi="Meiryo" w:eastAsia="Meiryo" w:ascii="Meiryo"/>
          <w:color w:val="221F1F"/>
          <w:spacing w:val="-6"/>
          <w:w w:val="100"/>
          <w:sz w:val="22"/>
          <w:szCs w:val="22"/>
        </w:rPr>
        <w:t>a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ying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90"/>
          <w:sz w:val="22"/>
          <w:szCs w:val="22"/>
        </w:rPr>
        <w:t>i</w:t>
      </w:r>
      <w:r>
        <w:rPr>
          <w:rFonts w:cs="Meiryo" w:hAnsi="Meiryo" w:eastAsia="Meiryo" w:ascii="Meiryo"/>
          <w:color w:val="221F1F"/>
          <w:spacing w:val="-5"/>
          <w:w w:val="90"/>
          <w:sz w:val="22"/>
          <w:szCs w:val="22"/>
        </w:rPr>
        <w:t>n</w:t>
      </w:r>
      <w:r>
        <w:rPr>
          <w:rFonts w:cs="Meiryo" w:hAnsi="Meiryo" w:eastAsia="Meiryo" w:ascii="Meiryo"/>
          <w:color w:val="221F1F"/>
          <w:spacing w:val="0"/>
          <w:w w:val="90"/>
          <w:sz w:val="22"/>
          <w:szCs w:val="22"/>
        </w:rPr>
        <w:t>tercourse.</w:t>
      </w:r>
      <w:r>
        <w:rPr>
          <w:rFonts w:cs="Meiryo" w:hAnsi="Meiryo" w:eastAsia="Meiryo" w:ascii="Meiryo"/>
          <w:color w:val="221F1F"/>
          <w:spacing w:val="-14"/>
          <w:w w:val="9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-5"/>
          <w:w w:val="90"/>
          <w:sz w:val="22"/>
          <w:szCs w:val="22"/>
        </w:rPr>
        <w:t>A</w:t>
      </w:r>
      <w:r>
        <w:rPr>
          <w:rFonts w:cs="Meiryo" w:hAnsi="Meiryo" w:eastAsia="Meiryo" w:ascii="Meiryo"/>
          <w:color w:val="221F1F"/>
          <w:spacing w:val="0"/>
          <w:w w:val="90"/>
          <w:sz w:val="22"/>
          <w:szCs w:val="22"/>
        </w:rPr>
        <w:t>ccordingl</w:t>
      </w:r>
      <w:r>
        <w:rPr>
          <w:rFonts w:cs="Meiryo" w:hAnsi="Meiryo" w:eastAsia="Meiryo" w:ascii="Meiryo"/>
          <w:color w:val="221F1F"/>
          <w:spacing w:val="-15"/>
          <w:w w:val="90"/>
          <w:sz w:val="22"/>
          <w:szCs w:val="22"/>
        </w:rPr>
        <w:t>y</w:t>
      </w:r>
      <w:r>
        <w:rPr>
          <w:rFonts w:cs="Meiryo" w:hAnsi="Meiryo" w:eastAsia="Meiryo" w:ascii="Meiryo"/>
          <w:color w:val="221F1F"/>
          <w:spacing w:val="0"/>
          <w:w w:val="90"/>
          <w:sz w:val="22"/>
          <w:szCs w:val="22"/>
        </w:rPr>
        <w:t>,</w:t>
      </w:r>
      <w:r>
        <w:rPr>
          <w:rFonts w:cs="Meiryo" w:hAnsi="Meiryo" w:eastAsia="Meiryo" w:ascii="Meiryo"/>
          <w:color w:val="221F1F"/>
          <w:spacing w:val="25"/>
          <w:w w:val="9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90"/>
          <w:sz w:val="22"/>
          <w:szCs w:val="22"/>
        </w:rPr>
        <w:t>i</w:t>
      </w:r>
      <w:r>
        <w:rPr>
          <w:rFonts w:cs="Meiryo" w:hAnsi="Meiryo" w:eastAsia="Meiryo" w:ascii="Meiryo"/>
          <w:color w:val="221F1F"/>
          <w:spacing w:val="-5"/>
          <w:w w:val="90"/>
          <w:sz w:val="22"/>
          <w:szCs w:val="22"/>
        </w:rPr>
        <w:t>n</w:t>
      </w:r>
      <w:r>
        <w:rPr>
          <w:rFonts w:cs="Meiryo" w:hAnsi="Meiryo" w:eastAsia="Meiryo" w:ascii="Meiryo"/>
          <w:color w:val="221F1F"/>
          <w:spacing w:val="0"/>
          <w:w w:val="90"/>
          <w:sz w:val="22"/>
          <w:szCs w:val="22"/>
        </w:rPr>
        <w:t>tellige</w:t>
      </w:r>
      <w:r>
        <w:rPr>
          <w:rFonts w:cs="Meiryo" w:hAnsi="Meiryo" w:eastAsia="Meiryo" w:ascii="Meiryo"/>
          <w:color w:val="221F1F"/>
          <w:spacing w:val="-5"/>
          <w:w w:val="90"/>
          <w:sz w:val="22"/>
          <w:szCs w:val="22"/>
        </w:rPr>
        <w:t>n</w:t>
      </w:r>
      <w:r>
        <w:rPr>
          <w:rFonts w:cs="Meiryo" w:hAnsi="Meiryo" w:eastAsia="Meiryo" w:ascii="Meiryo"/>
          <w:color w:val="221F1F"/>
          <w:spacing w:val="0"/>
          <w:w w:val="90"/>
          <w:sz w:val="22"/>
          <w:szCs w:val="22"/>
        </w:rPr>
        <w:t>t</w:t>
      </w:r>
      <w:r>
        <w:rPr>
          <w:rFonts w:cs="Meiryo" w:hAnsi="Meiryo" w:eastAsia="Meiryo" w:ascii="Meiryo"/>
          <w:color w:val="221F1F"/>
          <w:spacing w:val="26"/>
          <w:w w:val="9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90"/>
          <w:sz w:val="22"/>
          <w:szCs w:val="22"/>
        </w:rPr>
        <w:t>individuals</w:t>
      </w:r>
      <w:r>
        <w:rPr>
          <w:rFonts w:cs="Meiryo" w:hAnsi="Meiryo" w:eastAsia="Meiryo" w:ascii="Meiryo"/>
          <w:color w:val="221F1F"/>
          <w:spacing w:val="40"/>
          <w:w w:val="9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5"/>
          <w:w w:val="85"/>
          <w:sz w:val="22"/>
          <w:szCs w:val="22"/>
        </w:rPr>
        <w:t>p</w:t>
      </w:r>
      <w:r>
        <w:rPr>
          <w:rFonts w:cs="Meiryo" w:hAnsi="Meiryo" w:eastAsia="Meiryo" w:ascii="Meiryo"/>
          <w:color w:val="221F1F"/>
          <w:spacing w:val="0"/>
          <w:w w:val="85"/>
          <w:sz w:val="22"/>
          <w:szCs w:val="22"/>
        </w:rPr>
        <w:t>ercei</w:t>
      </w:r>
      <w:r>
        <w:rPr>
          <w:rFonts w:cs="Meiryo" w:hAnsi="Meiryo" w:eastAsia="Meiryo" w:ascii="Meiryo"/>
          <w:color w:val="221F1F"/>
          <w:spacing w:val="-5"/>
          <w:w w:val="85"/>
          <w:sz w:val="22"/>
          <w:szCs w:val="22"/>
        </w:rPr>
        <w:t>v</w:t>
      </w:r>
      <w:r>
        <w:rPr>
          <w:rFonts w:cs="Meiryo" w:hAnsi="Meiryo" w:eastAsia="Meiryo" w:ascii="Meiryo"/>
          <w:color w:val="221F1F"/>
          <w:spacing w:val="0"/>
          <w:w w:val="85"/>
          <w:sz w:val="22"/>
          <w:szCs w:val="22"/>
        </w:rPr>
        <w:t>e</w:t>
      </w:r>
      <w:r>
        <w:rPr>
          <w:rFonts w:cs="Meiryo" w:hAnsi="Meiryo" w:eastAsia="Meiryo" w:ascii="Meiryo"/>
          <w:color w:val="221F1F"/>
          <w:spacing w:val="21"/>
          <w:w w:val="85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5"/>
          <w:sz w:val="22"/>
          <w:szCs w:val="22"/>
        </w:rPr>
        <w:t>the</w:t>
      </w:r>
      <w:r>
        <w:rPr>
          <w:rFonts w:cs="Meiryo" w:hAnsi="Meiryo" w:eastAsia="Meiryo" w:ascii="Meiryo"/>
          <w:color w:val="221F1F"/>
          <w:spacing w:val="21"/>
          <w:w w:val="85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5"/>
          <w:sz w:val="22"/>
          <w:szCs w:val="22"/>
        </w:rPr>
        <w:t>consequences</w:t>
      </w:r>
      <w:r>
        <w:rPr>
          <w:rFonts w:cs="Meiryo" w:hAnsi="Meiryo" w:eastAsia="Meiryo" w:ascii="Meiryo"/>
          <w:color w:val="221F1F"/>
          <w:spacing w:val="-5"/>
          <w:w w:val="85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of</w:t>
      </w:r>
      <w:r>
        <w:rPr>
          <w:rFonts w:cs="Meiryo" w:hAnsi="Meiryo" w:eastAsia="Meiryo" w:ascii="Meiryo"/>
          <w:color w:val="221F1F"/>
          <w:spacing w:val="-30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9"/>
          <w:sz w:val="22"/>
          <w:szCs w:val="22"/>
        </w:rPr>
        <w:t>early</w:t>
      </w:r>
      <w:r>
        <w:rPr>
          <w:rFonts w:cs="Meiryo" w:hAnsi="Meiryo" w:eastAsia="Meiryo" w:ascii="Meiryo"/>
          <w:color w:val="221F1F"/>
          <w:spacing w:val="8"/>
          <w:w w:val="89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6"/>
          <w:sz w:val="22"/>
          <w:szCs w:val="22"/>
        </w:rPr>
        <w:t>AFI</w:t>
      </w:r>
      <w:r>
        <w:rPr>
          <w:rFonts w:cs="Meiryo" w:hAnsi="Meiryo" w:eastAsia="Meiryo" w:ascii="Meiryo"/>
          <w:color w:val="000000"/>
          <w:spacing w:val="0"/>
          <w:w w:val="100"/>
          <w:sz w:val="22"/>
          <w:szCs w:val="22"/>
        </w:rPr>
      </w:r>
    </w:p>
    <w:p>
      <w:pPr>
        <w:rPr>
          <w:rFonts w:cs="Meiryo" w:hAnsi="Meiryo" w:eastAsia="Meiryo" w:ascii="Meiryo"/>
          <w:sz w:val="22"/>
          <w:szCs w:val="22"/>
        </w:rPr>
        <w:jc w:val="left"/>
        <w:spacing w:before="5"/>
        <w:ind w:left="155"/>
      </w:pP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to</w:t>
      </w:r>
      <w:r>
        <w:rPr>
          <w:rFonts w:cs="Meiryo" w:hAnsi="Meiryo" w:eastAsia="Meiryo" w:ascii="Meiryo"/>
          <w:color w:val="221F1F"/>
          <w:spacing w:val="-20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h</w:t>
      </w:r>
      <w:r>
        <w:rPr>
          <w:rFonts w:cs="Meiryo" w:hAnsi="Meiryo" w:eastAsia="Meiryo" w:ascii="Meiryo"/>
          <w:color w:val="221F1F"/>
          <w:spacing w:val="-5"/>
          <w:w w:val="87"/>
          <w:sz w:val="22"/>
          <w:szCs w:val="22"/>
        </w:rPr>
        <w:t>a</w:t>
      </w:r>
      <w:r>
        <w:rPr>
          <w:rFonts w:cs="Meiryo" w:hAnsi="Meiryo" w:eastAsia="Meiryo" w:ascii="Meiryo"/>
          <w:color w:val="221F1F"/>
          <w:spacing w:val="-5"/>
          <w:w w:val="87"/>
          <w:sz w:val="22"/>
          <w:szCs w:val="22"/>
        </w:rPr>
        <w:t>v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e</w:t>
      </w:r>
      <w:r>
        <w:rPr>
          <w:rFonts w:cs="Meiryo" w:hAnsi="Meiryo" w:eastAsia="Meiryo" w:ascii="Meiryo"/>
          <w:color w:val="221F1F"/>
          <w:spacing w:val="5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career–shattering</w:t>
      </w:r>
      <w:r>
        <w:rPr>
          <w:rFonts w:cs="Meiryo" w:hAnsi="Meiryo" w:eastAsia="Meiryo" w:ascii="Meiryo"/>
          <w:color w:val="221F1F"/>
          <w:spacing w:val="11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outcomes</w:t>
      </w:r>
      <w:r>
        <w:rPr>
          <w:rFonts w:cs="Meiryo" w:hAnsi="Meiryo" w:eastAsia="Meiryo" w:ascii="Meiryo"/>
          <w:color w:val="221F1F"/>
          <w:spacing w:val="-1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(Hal</w:t>
      </w:r>
      <w:r>
        <w:rPr>
          <w:rFonts w:cs="Meiryo" w:hAnsi="Meiryo" w:eastAsia="Meiryo" w:ascii="Meiryo"/>
          <w:color w:val="221F1F"/>
          <w:spacing w:val="6"/>
          <w:w w:val="87"/>
          <w:sz w:val="22"/>
          <w:szCs w:val="22"/>
        </w:rPr>
        <w:t>p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ern</w:t>
      </w:r>
      <w:r>
        <w:rPr>
          <w:rFonts w:cs="Meiryo" w:hAnsi="Meiryo" w:eastAsia="Meiryo" w:ascii="Meiryo"/>
          <w:color w:val="221F1F"/>
          <w:spacing w:val="46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et</w:t>
      </w:r>
      <w:r>
        <w:rPr>
          <w:rFonts w:cs="Meiryo" w:hAnsi="Meiryo" w:eastAsia="Meiryo" w:ascii="Meiryo"/>
          <w:color w:val="221F1F"/>
          <w:spacing w:val="-28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2"/>
          <w:sz w:val="22"/>
          <w:szCs w:val="22"/>
        </w:rPr>
        <w:t>al.,</w:t>
      </w:r>
      <w:r>
        <w:rPr>
          <w:rFonts w:cs="Meiryo" w:hAnsi="Meiryo" w:eastAsia="Meiryo" w:ascii="Meiryo"/>
          <w:color w:val="221F1F"/>
          <w:spacing w:val="29"/>
          <w:w w:val="82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2"/>
          <w:sz w:val="22"/>
          <w:szCs w:val="22"/>
        </w:rPr>
        <w:t>2000;</w:t>
      </w:r>
      <w:r>
        <w:rPr>
          <w:rFonts w:cs="Meiryo" w:hAnsi="Meiryo" w:eastAsia="Meiryo" w:ascii="Meiryo"/>
          <w:color w:val="221F1F"/>
          <w:spacing w:val="-12"/>
          <w:w w:val="82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2"/>
          <w:sz w:val="22"/>
          <w:szCs w:val="22"/>
        </w:rPr>
        <w:t>Harden</w:t>
      </w:r>
      <w:r>
        <w:rPr>
          <w:rFonts w:cs="Meiryo" w:hAnsi="Meiryo" w:eastAsia="Meiryo" w:ascii="Meiryo"/>
          <w:color w:val="221F1F"/>
          <w:spacing w:val="0"/>
          <w:w w:val="82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14"/>
          <w:w w:val="82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&amp;</w:t>
      </w:r>
      <w:r>
        <w:rPr>
          <w:rFonts w:cs="Meiryo" w:hAnsi="Meiryo" w:eastAsia="Meiryo" w:ascii="Meiryo"/>
          <w:color w:val="221F1F"/>
          <w:spacing w:val="10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Mendle,</w:t>
      </w:r>
      <w:r>
        <w:rPr>
          <w:rFonts w:cs="Meiryo" w:hAnsi="Meiryo" w:eastAsia="Meiryo" w:ascii="Meiryo"/>
          <w:color w:val="221F1F"/>
          <w:spacing w:val="51"/>
          <w:w w:val="86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2011).</w:t>
      </w:r>
      <w:r>
        <w:rPr>
          <w:rFonts w:cs="Meiryo" w:hAnsi="Meiryo" w:eastAsia="Meiryo" w:ascii="Meiryo"/>
          <w:color w:val="000000"/>
          <w:spacing w:val="0"/>
          <w:w w:val="100"/>
          <w:sz w:val="22"/>
          <w:szCs w:val="22"/>
        </w:rPr>
      </w:r>
    </w:p>
    <w:p>
      <w:pPr>
        <w:rPr>
          <w:rFonts w:cs="Meiryo" w:hAnsi="Meiryo" w:eastAsia="Meiryo" w:ascii="Meiryo"/>
          <w:sz w:val="22"/>
          <w:szCs w:val="22"/>
        </w:rPr>
        <w:jc w:val="left"/>
        <w:spacing w:before="23" w:lineRule="auto" w:line="252"/>
        <w:ind w:left="155" w:right="91" w:firstLine="542"/>
      </w:pP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Indeed,</w:t>
      </w:r>
      <w:r>
        <w:rPr>
          <w:rFonts w:cs="Meiryo" w:hAnsi="Meiryo" w:eastAsia="Meiryo" w:ascii="Meiryo"/>
          <w:color w:val="221F1F"/>
          <w:spacing w:val="-20"/>
          <w:w w:val="88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the</w:t>
      </w:r>
      <w:r>
        <w:rPr>
          <w:rFonts w:cs="Meiryo" w:hAnsi="Meiryo" w:eastAsia="Meiryo" w:ascii="Meiryo"/>
          <w:color w:val="221F1F"/>
          <w:spacing w:val="5"/>
          <w:w w:val="88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literature</w:t>
      </w:r>
      <w:r>
        <w:rPr>
          <w:rFonts w:cs="Meiryo" w:hAnsi="Meiryo" w:eastAsia="Meiryo" w:ascii="Meiryo"/>
          <w:color w:val="221F1F"/>
          <w:spacing w:val="34"/>
          <w:w w:val="88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is</w:t>
      </w:r>
      <w:r>
        <w:rPr>
          <w:rFonts w:cs="Meiryo" w:hAnsi="Meiryo" w:eastAsia="Meiryo" w:ascii="Meiryo"/>
          <w:color w:val="221F1F"/>
          <w:spacing w:val="-23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9"/>
          <w:sz w:val="22"/>
          <w:szCs w:val="22"/>
        </w:rPr>
        <w:t>consiste</w:t>
      </w:r>
      <w:r>
        <w:rPr>
          <w:rFonts w:cs="Meiryo" w:hAnsi="Meiryo" w:eastAsia="Meiryo" w:ascii="Meiryo"/>
          <w:color w:val="221F1F"/>
          <w:spacing w:val="-5"/>
          <w:w w:val="89"/>
          <w:sz w:val="22"/>
          <w:szCs w:val="22"/>
        </w:rPr>
        <w:t>n</w:t>
      </w:r>
      <w:r>
        <w:rPr>
          <w:rFonts w:cs="Meiryo" w:hAnsi="Meiryo" w:eastAsia="Meiryo" w:ascii="Meiryo"/>
          <w:color w:val="221F1F"/>
          <w:spacing w:val="0"/>
          <w:w w:val="89"/>
          <w:sz w:val="22"/>
          <w:szCs w:val="22"/>
        </w:rPr>
        <w:t>t</w:t>
      </w:r>
      <w:r>
        <w:rPr>
          <w:rFonts w:cs="Meiryo" w:hAnsi="Meiryo" w:eastAsia="Meiryo" w:ascii="Meiryo"/>
          <w:color w:val="221F1F"/>
          <w:spacing w:val="-6"/>
          <w:w w:val="89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9"/>
          <w:sz w:val="22"/>
          <w:szCs w:val="22"/>
        </w:rPr>
        <w:t>with</w:t>
      </w:r>
      <w:r>
        <w:rPr>
          <w:rFonts w:cs="Meiryo" w:hAnsi="Meiryo" w:eastAsia="Meiryo" w:ascii="Meiryo"/>
          <w:color w:val="221F1F"/>
          <w:spacing w:val="23"/>
          <w:w w:val="89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9"/>
          <w:sz w:val="22"/>
          <w:szCs w:val="22"/>
        </w:rPr>
        <w:t>this</w:t>
      </w:r>
      <w:r>
        <w:rPr>
          <w:rFonts w:cs="Meiryo" w:hAnsi="Meiryo" w:eastAsia="Meiryo" w:ascii="Meiryo"/>
          <w:color w:val="221F1F"/>
          <w:spacing w:val="16"/>
          <w:w w:val="89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9"/>
          <w:sz w:val="22"/>
          <w:szCs w:val="22"/>
        </w:rPr>
        <w:t>theor</w:t>
      </w:r>
      <w:r>
        <w:rPr>
          <w:rFonts w:cs="Meiryo" w:hAnsi="Meiryo" w:eastAsia="Meiryo" w:ascii="Meiryo"/>
          <w:color w:val="221F1F"/>
          <w:spacing w:val="-15"/>
          <w:w w:val="89"/>
          <w:sz w:val="22"/>
          <w:szCs w:val="22"/>
        </w:rPr>
        <w:t>y</w:t>
      </w:r>
      <w:r>
        <w:rPr>
          <w:rFonts w:cs="Meiryo" w:hAnsi="Meiryo" w:eastAsia="Meiryo" w:ascii="Meiryo"/>
          <w:color w:val="221F1F"/>
          <w:spacing w:val="0"/>
          <w:w w:val="89"/>
          <w:sz w:val="22"/>
          <w:szCs w:val="22"/>
        </w:rPr>
        <w:t>.</w:t>
      </w:r>
      <w:r>
        <w:rPr>
          <w:rFonts w:cs="Meiryo" w:hAnsi="Meiryo" w:eastAsia="Meiryo" w:ascii="Meiryo"/>
          <w:color w:val="221F1F"/>
          <w:spacing w:val="21"/>
          <w:w w:val="89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9"/>
          <w:sz w:val="22"/>
          <w:szCs w:val="22"/>
        </w:rPr>
        <w:t>Those</w:t>
      </w:r>
      <w:r>
        <w:rPr>
          <w:rFonts w:cs="Meiryo" w:hAnsi="Meiryo" w:eastAsia="Meiryo" w:ascii="Meiryo"/>
          <w:color w:val="221F1F"/>
          <w:spacing w:val="4"/>
          <w:w w:val="89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9"/>
          <w:sz w:val="22"/>
          <w:szCs w:val="22"/>
        </w:rPr>
        <w:t>with</w:t>
      </w:r>
      <w:r>
        <w:rPr>
          <w:rFonts w:cs="Meiryo" w:hAnsi="Meiryo" w:eastAsia="Meiryo" w:ascii="Meiryo"/>
          <w:color w:val="221F1F"/>
          <w:spacing w:val="23"/>
          <w:w w:val="89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9"/>
          <w:sz w:val="22"/>
          <w:szCs w:val="22"/>
        </w:rPr>
        <w:t>higher</w:t>
      </w:r>
      <w:r>
        <w:rPr>
          <w:rFonts w:cs="Meiryo" w:hAnsi="Meiryo" w:eastAsia="Meiryo" w:ascii="Meiryo"/>
          <w:color w:val="221F1F"/>
          <w:spacing w:val="-3"/>
          <w:w w:val="89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9"/>
          <w:sz w:val="22"/>
          <w:szCs w:val="22"/>
        </w:rPr>
        <w:t>educational</w:t>
      </w:r>
      <w:r>
        <w:rPr>
          <w:rFonts w:cs="Meiryo" w:hAnsi="Meiryo" w:eastAsia="Meiryo" w:ascii="Meiryo"/>
          <w:color w:val="221F1F"/>
          <w:spacing w:val="0"/>
          <w:w w:val="89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9"/>
          <w:sz w:val="22"/>
          <w:szCs w:val="22"/>
        </w:rPr>
        <w:t>goals</w:t>
      </w:r>
      <w:r>
        <w:rPr>
          <w:rFonts w:cs="Meiryo" w:hAnsi="Meiryo" w:eastAsia="Meiryo" w:ascii="Meiryo"/>
          <w:color w:val="221F1F"/>
          <w:spacing w:val="-14"/>
          <w:w w:val="89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9"/>
          <w:sz w:val="22"/>
          <w:szCs w:val="22"/>
        </w:rPr>
        <w:t>del</w:t>
      </w:r>
      <w:r>
        <w:rPr>
          <w:rFonts w:cs="Meiryo" w:hAnsi="Meiryo" w:eastAsia="Meiryo" w:ascii="Meiryo"/>
          <w:color w:val="221F1F"/>
          <w:spacing w:val="-5"/>
          <w:w w:val="89"/>
          <w:sz w:val="22"/>
          <w:szCs w:val="22"/>
        </w:rPr>
        <w:t>a</w:t>
      </w:r>
      <w:r>
        <w:rPr>
          <w:rFonts w:cs="Meiryo" w:hAnsi="Meiryo" w:eastAsia="Meiryo" w:ascii="Meiryo"/>
          <w:color w:val="221F1F"/>
          <w:spacing w:val="0"/>
          <w:w w:val="89"/>
          <w:sz w:val="22"/>
          <w:szCs w:val="22"/>
        </w:rPr>
        <w:t>y</w:t>
      </w:r>
      <w:r>
        <w:rPr>
          <w:rFonts w:cs="Meiryo" w:hAnsi="Meiryo" w:eastAsia="Meiryo" w:ascii="Meiryo"/>
          <w:color w:val="221F1F"/>
          <w:spacing w:val="7"/>
          <w:w w:val="89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9"/>
          <w:sz w:val="22"/>
          <w:szCs w:val="22"/>
        </w:rPr>
        <w:t>their</w:t>
      </w:r>
      <w:r>
        <w:rPr>
          <w:rFonts w:cs="Meiryo" w:hAnsi="Meiryo" w:eastAsia="Meiryo" w:ascii="Meiryo"/>
          <w:color w:val="221F1F"/>
          <w:spacing w:val="18"/>
          <w:w w:val="89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9"/>
          <w:sz w:val="22"/>
          <w:szCs w:val="22"/>
        </w:rPr>
        <w:t>ﬁrst</w:t>
      </w:r>
      <w:r>
        <w:rPr>
          <w:rFonts w:cs="Meiryo" w:hAnsi="Meiryo" w:eastAsia="Meiryo" w:ascii="Meiryo"/>
          <w:color w:val="221F1F"/>
          <w:spacing w:val="15"/>
          <w:w w:val="89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9"/>
          <w:sz w:val="22"/>
          <w:szCs w:val="22"/>
        </w:rPr>
        <w:t>i</w:t>
      </w:r>
      <w:r>
        <w:rPr>
          <w:rFonts w:cs="Meiryo" w:hAnsi="Meiryo" w:eastAsia="Meiryo" w:ascii="Meiryo"/>
          <w:color w:val="221F1F"/>
          <w:spacing w:val="-5"/>
          <w:w w:val="89"/>
          <w:sz w:val="22"/>
          <w:szCs w:val="22"/>
        </w:rPr>
        <w:t>n</w:t>
      </w:r>
      <w:r>
        <w:rPr>
          <w:rFonts w:cs="Meiryo" w:hAnsi="Meiryo" w:eastAsia="Meiryo" w:ascii="Meiryo"/>
          <w:color w:val="221F1F"/>
          <w:spacing w:val="0"/>
          <w:w w:val="89"/>
          <w:sz w:val="22"/>
          <w:szCs w:val="22"/>
        </w:rPr>
        <w:t>tercourse</w:t>
      </w:r>
      <w:r>
        <w:rPr>
          <w:rFonts w:cs="Meiryo" w:hAnsi="Meiryo" w:eastAsia="Meiryo" w:ascii="Meiryo"/>
          <w:color w:val="221F1F"/>
          <w:spacing w:val="-11"/>
          <w:w w:val="89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9"/>
          <w:sz w:val="22"/>
          <w:szCs w:val="22"/>
        </w:rPr>
        <w:t>(Boislard</w:t>
      </w:r>
      <w:r>
        <w:rPr>
          <w:rFonts w:cs="Meiryo" w:hAnsi="Meiryo" w:eastAsia="Meiryo" w:ascii="Meiryo"/>
          <w:color w:val="221F1F"/>
          <w:spacing w:val="37"/>
          <w:w w:val="89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&amp;</w:t>
      </w:r>
      <w:r>
        <w:rPr>
          <w:rFonts w:cs="Meiryo" w:hAnsi="Meiryo" w:eastAsia="Meiryo" w:ascii="Meiryo"/>
          <w:color w:val="221F1F"/>
          <w:spacing w:val="10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-6"/>
          <w:w w:val="95"/>
          <w:sz w:val="22"/>
          <w:szCs w:val="22"/>
        </w:rPr>
        <w:t>P</w:t>
      </w:r>
      <w:r>
        <w:rPr>
          <w:rFonts w:cs="Meiryo" w:hAnsi="Meiryo" w:eastAsia="Meiryo" w:ascii="Meiryo"/>
          <w:color w:val="221F1F"/>
          <w:spacing w:val="0"/>
          <w:w w:val="95"/>
          <w:sz w:val="22"/>
          <w:szCs w:val="22"/>
        </w:rPr>
        <w:t>oulin,</w:t>
      </w:r>
      <w:r>
        <w:rPr>
          <w:rFonts w:cs="Meiryo" w:hAnsi="Meiryo" w:eastAsia="Meiryo" w:ascii="Meiryo"/>
          <w:color w:val="221F1F"/>
          <w:spacing w:val="4"/>
          <w:w w:val="95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2"/>
          <w:sz w:val="22"/>
          <w:szCs w:val="22"/>
        </w:rPr>
        <w:t>2011;</w:t>
      </w:r>
      <w:r>
        <w:rPr>
          <w:rFonts w:cs="Meiryo" w:hAnsi="Meiryo" w:eastAsia="Meiryo" w:ascii="Meiryo"/>
          <w:color w:val="221F1F"/>
          <w:spacing w:val="-12"/>
          <w:w w:val="82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2"/>
          <w:sz w:val="22"/>
          <w:szCs w:val="22"/>
        </w:rPr>
        <w:t>S</w:t>
      </w:r>
      <w:r>
        <w:rPr>
          <w:rFonts w:cs="Meiryo" w:hAnsi="Meiryo" w:eastAsia="Meiryo" w:ascii="Meiryo"/>
          <w:color w:val="221F1F"/>
          <w:spacing w:val="-5"/>
          <w:w w:val="82"/>
          <w:sz w:val="22"/>
          <w:szCs w:val="22"/>
        </w:rPr>
        <w:t>c</w:t>
      </w:r>
      <w:r>
        <w:rPr>
          <w:rFonts w:cs="Meiryo" w:hAnsi="Meiryo" w:eastAsia="Meiryo" w:ascii="Meiryo"/>
          <w:color w:val="221F1F"/>
          <w:spacing w:val="-5"/>
          <w:w w:val="82"/>
          <w:sz w:val="22"/>
          <w:szCs w:val="22"/>
        </w:rPr>
        <w:t>h</w:t>
      </w:r>
      <w:r>
        <w:rPr>
          <w:rFonts w:cs="Meiryo" w:hAnsi="Meiryo" w:eastAsia="Meiryo" w:ascii="Meiryo"/>
          <w:color w:val="221F1F"/>
          <w:spacing w:val="-10"/>
          <w:w w:val="82"/>
          <w:sz w:val="22"/>
          <w:szCs w:val="22"/>
        </w:rPr>
        <w:t>v</w:t>
      </w:r>
      <w:r>
        <w:rPr>
          <w:rFonts w:cs="Meiryo" w:hAnsi="Meiryo" w:eastAsia="Meiryo" w:ascii="Meiryo"/>
          <w:color w:val="221F1F"/>
          <w:spacing w:val="0"/>
          <w:w w:val="82"/>
          <w:sz w:val="22"/>
          <w:szCs w:val="22"/>
        </w:rPr>
        <w:t>ane</w:t>
      </w:r>
      <w:r>
        <w:rPr>
          <w:rFonts w:cs="Meiryo" w:hAnsi="Meiryo" w:eastAsia="Meiryo" w:ascii="Meiryo"/>
          <w:color w:val="221F1F"/>
          <w:spacing w:val="-5"/>
          <w:w w:val="82"/>
          <w:sz w:val="22"/>
          <w:szCs w:val="22"/>
        </w:rPr>
        <w:t>v</w:t>
      </w:r>
      <w:r>
        <w:rPr>
          <w:rFonts w:cs="Meiryo" w:hAnsi="Meiryo" w:eastAsia="Meiryo" w:ascii="Meiryo"/>
          <w:color w:val="221F1F"/>
          <w:spacing w:val="0"/>
          <w:w w:val="82"/>
          <w:sz w:val="22"/>
          <w:szCs w:val="22"/>
        </w:rPr>
        <w:t>eldt,</w:t>
      </w:r>
      <w:r>
        <w:rPr>
          <w:rFonts w:cs="Meiryo" w:hAnsi="Meiryo" w:eastAsia="Meiryo" w:ascii="Meiryo"/>
          <w:color w:val="221F1F"/>
          <w:spacing w:val="0"/>
          <w:w w:val="82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37"/>
          <w:w w:val="82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Miller,</w:t>
      </w:r>
      <w:r>
        <w:rPr>
          <w:rFonts w:cs="Meiryo" w:hAnsi="Meiryo" w:eastAsia="Meiryo" w:ascii="Meiryo"/>
          <w:color w:val="221F1F"/>
          <w:spacing w:val="-20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93"/>
          <w:sz w:val="22"/>
          <w:szCs w:val="22"/>
        </w:rPr>
        <w:t>Berr</w:t>
      </w:r>
      <w:r>
        <w:rPr>
          <w:rFonts w:cs="Meiryo" w:hAnsi="Meiryo" w:eastAsia="Meiryo" w:ascii="Meiryo"/>
          <w:color w:val="221F1F"/>
          <w:spacing w:val="-18"/>
          <w:w w:val="93"/>
          <w:sz w:val="22"/>
          <w:szCs w:val="22"/>
        </w:rPr>
        <w:t>y</w:t>
      </w:r>
      <w:r>
        <w:rPr>
          <w:rFonts w:cs="Meiryo" w:hAnsi="Meiryo" w:eastAsia="Meiryo" w:ascii="Meiryo"/>
          <w:color w:val="221F1F"/>
          <w:spacing w:val="0"/>
          <w:w w:val="79"/>
          <w:sz w:val="22"/>
          <w:szCs w:val="22"/>
        </w:rPr>
        <w:t>,</w:t>
      </w:r>
      <w:r>
        <w:rPr>
          <w:rFonts w:cs="Meiryo" w:hAnsi="Meiryo" w:eastAsia="Meiryo" w:ascii="Meiryo"/>
          <w:color w:val="000000"/>
          <w:spacing w:val="0"/>
          <w:w w:val="100"/>
          <w:sz w:val="22"/>
          <w:szCs w:val="22"/>
        </w:rPr>
      </w:r>
    </w:p>
    <w:p>
      <w:pPr>
        <w:rPr>
          <w:rFonts w:cs="Meiryo" w:hAnsi="Meiryo" w:eastAsia="Meiryo" w:ascii="Meiryo"/>
          <w:sz w:val="22"/>
          <w:szCs w:val="22"/>
        </w:rPr>
        <w:jc w:val="left"/>
        <w:spacing w:before="5" w:lineRule="auto" w:line="252"/>
        <w:ind w:left="155" w:right="437"/>
      </w:pP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&amp;</w:t>
      </w:r>
      <w:r>
        <w:rPr>
          <w:rFonts w:cs="Meiryo" w:hAnsi="Meiryo" w:eastAsia="Meiryo" w:ascii="Meiryo"/>
          <w:color w:val="221F1F"/>
          <w:spacing w:val="10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5"/>
          <w:sz w:val="22"/>
          <w:szCs w:val="22"/>
        </w:rPr>
        <w:t>Lee,</w:t>
      </w:r>
      <w:r>
        <w:rPr>
          <w:rFonts w:cs="Meiryo" w:hAnsi="Meiryo" w:eastAsia="Meiryo" w:ascii="Meiryo"/>
          <w:color w:val="221F1F"/>
          <w:spacing w:val="19"/>
          <w:w w:val="85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5"/>
          <w:sz w:val="22"/>
          <w:szCs w:val="22"/>
        </w:rPr>
        <w:t>2001),</w:t>
      </w:r>
      <w:r>
        <w:rPr>
          <w:rFonts w:cs="Meiryo" w:hAnsi="Meiryo" w:eastAsia="Meiryo" w:ascii="Meiryo"/>
          <w:color w:val="221F1F"/>
          <w:spacing w:val="-18"/>
          <w:w w:val="85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5"/>
          <w:sz w:val="22"/>
          <w:szCs w:val="22"/>
        </w:rPr>
        <w:t>while</w:t>
      </w:r>
      <w:r>
        <w:rPr>
          <w:rFonts w:cs="Meiryo" w:hAnsi="Meiryo" w:eastAsia="Meiryo" w:ascii="Meiryo"/>
          <w:color w:val="221F1F"/>
          <w:spacing w:val="32"/>
          <w:w w:val="85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5"/>
          <w:sz w:val="22"/>
          <w:szCs w:val="22"/>
        </w:rPr>
        <w:t>those</w:t>
      </w:r>
      <w:r>
        <w:rPr>
          <w:rFonts w:cs="Meiryo" w:hAnsi="Meiryo" w:eastAsia="Meiryo" w:ascii="Meiryo"/>
          <w:color w:val="221F1F"/>
          <w:spacing w:val="11"/>
          <w:w w:val="85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5"/>
          <w:sz w:val="22"/>
          <w:szCs w:val="22"/>
        </w:rPr>
        <w:t>who</w:t>
      </w:r>
      <w:r>
        <w:rPr>
          <w:rFonts w:cs="Meiryo" w:hAnsi="Meiryo" w:eastAsia="Meiryo" w:ascii="Meiryo"/>
          <w:color w:val="221F1F"/>
          <w:spacing w:val="19"/>
          <w:w w:val="85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5"/>
          <w:sz w:val="22"/>
          <w:szCs w:val="22"/>
        </w:rPr>
        <w:t>had</w:t>
      </w:r>
      <w:r>
        <w:rPr>
          <w:rFonts w:cs="Meiryo" w:hAnsi="Meiryo" w:eastAsia="Meiryo" w:ascii="Meiryo"/>
          <w:color w:val="221F1F"/>
          <w:spacing w:val="26"/>
          <w:w w:val="85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5"/>
          <w:sz w:val="22"/>
          <w:szCs w:val="22"/>
        </w:rPr>
        <w:t>previously</w:t>
      </w:r>
      <w:r>
        <w:rPr>
          <w:rFonts w:cs="Meiryo" w:hAnsi="Meiryo" w:eastAsia="Meiryo" w:ascii="Meiryo"/>
          <w:color w:val="221F1F"/>
          <w:spacing w:val="0"/>
          <w:w w:val="85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2"/>
          <w:w w:val="85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5"/>
          <w:sz w:val="22"/>
          <w:szCs w:val="22"/>
        </w:rPr>
        <w:t>re</w:t>
      </w:r>
      <w:r>
        <w:rPr>
          <w:rFonts w:cs="Meiryo" w:hAnsi="Meiryo" w:eastAsia="Meiryo" w:ascii="Meiryo"/>
          <w:color w:val="221F1F"/>
          <w:spacing w:val="5"/>
          <w:w w:val="85"/>
          <w:sz w:val="22"/>
          <w:szCs w:val="22"/>
        </w:rPr>
        <w:t>p</w:t>
      </w:r>
      <w:r>
        <w:rPr>
          <w:rFonts w:cs="Meiryo" w:hAnsi="Meiryo" w:eastAsia="Meiryo" w:ascii="Meiryo"/>
          <w:color w:val="221F1F"/>
          <w:spacing w:val="0"/>
          <w:w w:val="85"/>
          <w:sz w:val="22"/>
          <w:szCs w:val="22"/>
        </w:rPr>
        <w:t>orted</w:t>
      </w:r>
      <w:r>
        <w:rPr>
          <w:rFonts w:cs="Meiryo" w:hAnsi="Meiryo" w:eastAsia="Meiryo" w:ascii="Meiryo"/>
          <w:color w:val="221F1F"/>
          <w:spacing w:val="33"/>
          <w:w w:val="85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5"/>
          <w:sz w:val="22"/>
          <w:szCs w:val="22"/>
        </w:rPr>
        <w:t>higher</w:t>
      </w:r>
      <w:r>
        <w:rPr>
          <w:rFonts w:cs="Meiryo" w:hAnsi="Meiryo" w:eastAsia="Meiryo" w:ascii="Meiryo"/>
          <w:color w:val="221F1F"/>
          <w:spacing w:val="31"/>
          <w:w w:val="85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5"/>
          <w:sz w:val="22"/>
          <w:szCs w:val="22"/>
        </w:rPr>
        <w:t>goals,</w:t>
      </w:r>
      <w:r>
        <w:rPr>
          <w:rFonts w:cs="Meiryo" w:hAnsi="Meiryo" w:eastAsia="Meiryo" w:ascii="Meiryo"/>
          <w:color w:val="221F1F"/>
          <w:spacing w:val="11"/>
          <w:w w:val="85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but</w:t>
      </w:r>
      <w:r>
        <w:rPr>
          <w:rFonts w:cs="Meiryo" w:hAnsi="Meiryo" w:eastAsia="Meiryo" w:ascii="Meiryo"/>
          <w:color w:val="221F1F"/>
          <w:spacing w:val="-26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3"/>
          <w:sz w:val="22"/>
          <w:szCs w:val="22"/>
        </w:rPr>
        <w:t>engaged</w:t>
      </w:r>
      <w:r>
        <w:rPr>
          <w:rFonts w:cs="Meiryo" w:hAnsi="Meiryo" w:eastAsia="Meiryo" w:ascii="Meiryo"/>
          <w:color w:val="221F1F"/>
          <w:spacing w:val="13"/>
          <w:w w:val="83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in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early</w:t>
      </w:r>
      <w:r>
        <w:rPr>
          <w:rFonts w:cs="Meiryo" w:hAnsi="Meiryo" w:eastAsia="Meiryo" w:ascii="Meiryo"/>
          <w:color w:val="221F1F"/>
          <w:spacing w:val="20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sexual</w:t>
      </w:r>
      <w:r>
        <w:rPr>
          <w:rFonts w:cs="Meiryo" w:hAnsi="Meiryo" w:eastAsia="Meiryo" w:ascii="Meiryo"/>
          <w:color w:val="221F1F"/>
          <w:spacing w:val="10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i</w:t>
      </w:r>
      <w:r>
        <w:rPr>
          <w:rFonts w:cs="Meiryo" w:hAnsi="Meiryo" w:eastAsia="Meiryo" w:ascii="Meiryo"/>
          <w:color w:val="221F1F"/>
          <w:spacing w:val="-5"/>
          <w:w w:val="87"/>
          <w:sz w:val="22"/>
          <w:szCs w:val="22"/>
        </w:rPr>
        <w:t>n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tercourse</w:t>
      </w:r>
      <w:r>
        <w:rPr>
          <w:rFonts w:cs="Meiryo" w:hAnsi="Meiryo" w:eastAsia="Meiryo" w:ascii="Meiryo"/>
          <w:color w:val="221F1F"/>
          <w:spacing w:val="14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reduced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their</w:t>
      </w:r>
      <w:r>
        <w:rPr>
          <w:rFonts w:cs="Meiryo" w:hAnsi="Meiryo" w:eastAsia="Meiryo" w:ascii="Meiryo"/>
          <w:color w:val="221F1F"/>
          <w:spacing w:val="28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goals</w:t>
      </w:r>
      <w:r>
        <w:rPr>
          <w:rFonts w:cs="Meiryo" w:hAnsi="Meiryo" w:eastAsia="Meiryo" w:ascii="Meiryo"/>
          <w:color w:val="221F1F"/>
          <w:spacing w:val="-1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(S</w:t>
      </w:r>
      <w:r>
        <w:rPr>
          <w:rFonts w:cs="Meiryo" w:hAnsi="Meiryo" w:eastAsia="Meiryo" w:ascii="Meiryo"/>
          <w:color w:val="221F1F"/>
          <w:spacing w:val="-5"/>
          <w:w w:val="87"/>
          <w:sz w:val="22"/>
          <w:szCs w:val="22"/>
        </w:rPr>
        <w:t>c</w:t>
      </w:r>
      <w:r>
        <w:rPr>
          <w:rFonts w:cs="Meiryo" w:hAnsi="Meiryo" w:eastAsia="Meiryo" w:ascii="Meiryo"/>
          <w:color w:val="221F1F"/>
          <w:spacing w:val="-5"/>
          <w:w w:val="87"/>
          <w:sz w:val="22"/>
          <w:szCs w:val="22"/>
        </w:rPr>
        <w:t>h</w:t>
      </w:r>
      <w:r>
        <w:rPr>
          <w:rFonts w:cs="Meiryo" w:hAnsi="Meiryo" w:eastAsia="Meiryo" w:ascii="Meiryo"/>
          <w:color w:val="221F1F"/>
          <w:spacing w:val="-10"/>
          <w:w w:val="87"/>
          <w:sz w:val="22"/>
          <w:szCs w:val="22"/>
        </w:rPr>
        <w:t>v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ane</w:t>
      </w:r>
      <w:r>
        <w:rPr>
          <w:rFonts w:cs="Meiryo" w:hAnsi="Meiryo" w:eastAsia="Meiryo" w:ascii="Meiryo"/>
          <w:color w:val="221F1F"/>
          <w:spacing w:val="-5"/>
          <w:w w:val="87"/>
          <w:sz w:val="22"/>
          <w:szCs w:val="22"/>
        </w:rPr>
        <w:t>v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eldt</w:t>
      </w:r>
      <w:r>
        <w:rPr>
          <w:rFonts w:cs="Meiryo" w:hAnsi="Meiryo" w:eastAsia="Meiryo" w:ascii="Meiryo"/>
          <w:color w:val="221F1F"/>
          <w:spacing w:val="27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et</w:t>
      </w:r>
      <w:r>
        <w:rPr>
          <w:rFonts w:cs="Meiryo" w:hAnsi="Meiryo" w:eastAsia="Meiryo" w:ascii="Meiryo"/>
          <w:color w:val="221F1F"/>
          <w:spacing w:val="-28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4"/>
          <w:sz w:val="22"/>
          <w:szCs w:val="22"/>
        </w:rPr>
        <w:t>al.,</w:t>
      </w:r>
      <w:r>
        <w:rPr>
          <w:rFonts w:cs="Meiryo" w:hAnsi="Meiryo" w:eastAsia="Meiryo" w:ascii="Meiryo"/>
          <w:color w:val="221F1F"/>
          <w:spacing w:val="21"/>
          <w:w w:val="84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4"/>
          <w:sz w:val="22"/>
          <w:szCs w:val="22"/>
        </w:rPr>
        <w:t>2001).</w:t>
      </w:r>
      <w:r>
        <w:rPr>
          <w:rFonts w:cs="Meiryo" w:hAnsi="Meiryo" w:eastAsia="Meiryo" w:ascii="Meiryo"/>
          <w:color w:val="221F1F"/>
          <w:spacing w:val="14"/>
          <w:w w:val="84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Be</w:t>
      </w:r>
      <w:r>
        <w:rPr>
          <w:rFonts w:cs="Meiryo" w:hAnsi="Meiryo" w:eastAsia="Meiryo" w:ascii="Meiryo"/>
          <w:color w:val="221F1F"/>
          <w:spacing w:val="-6"/>
          <w:w w:val="100"/>
          <w:sz w:val="22"/>
          <w:szCs w:val="22"/>
        </w:rPr>
        <w:t>y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ond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academic</w:t>
      </w:r>
      <w:r>
        <w:rPr>
          <w:rFonts w:cs="Meiryo" w:hAnsi="Meiryo" w:eastAsia="Meiryo" w:ascii="Meiryo"/>
          <w:color w:val="221F1F"/>
          <w:spacing w:val="9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goals,</w:t>
      </w:r>
      <w:r>
        <w:rPr>
          <w:rFonts w:cs="Meiryo" w:hAnsi="Meiryo" w:eastAsia="Meiryo" w:ascii="Meiryo"/>
          <w:color w:val="221F1F"/>
          <w:spacing w:val="-3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those</w:t>
      </w:r>
      <w:r>
        <w:rPr>
          <w:rFonts w:cs="Meiryo" w:hAnsi="Meiryo" w:eastAsia="Meiryo" w:ascii="Meiryo"/>
          <w:color w:val="221F1F"/>
          <w:spacing w:val="-3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with</w:t>
      </w:r>
      <w:r>
        <w:rPr>
          <w:rFonts w:cs="Meiryo" w:hAnsi="Meiryo" w:eastAsia="Meiryo" w:ascii="Meiryo"/>
          <w:color w:val="221F1F"/>
          <w:spacing w:val="36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a</w:t>
      </w:r>
      <w:r>
        <w:rPr>
          <w:rFonts w:cs="Meiryo" w:hAnsi="Meiryo" w:eastAsia="Meiryo" w:ascii="Meiryo"/>
          <w:color w:val="221F1F"/>
          <w:spacing w:val="-19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greater</w:t>
      </w:r>
      <w:r>
        <w:rPr>
          <w:rFonts w:cs="Meiryo" w:hAnsi="Meiryo" w:eastAsia="Meiryo" w:ascii="Meiryo"/>
          <w:color w:val="221F1F"/>
          <w:spacing w:val="-7"/>
          <w:w w:val="88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aﬃni</w:t>
      </w:r>
      <w:r>
        <w:rPr>
          <w:rFonts w:cs="Meiryo" w:hAnsi="Meiryo" w:eastAsia="Meiryo" w:ascii="Meiryo"/>
          <w:color w:val="221F1F"/>
          <w:spacing w:val="-5"/>
          <w:w w:val="88"/>
          <w:sz w:val="22"/>
          <w:szCs w:val="22"/>
        </w:rPr>
        <w:t>t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y</w:t>
      </w:r>
      <w:r>
        <w:rPr>
          <w:rFonts w:cs="Meiryo" w:hAnsi="Meiryo" w:eastAsia="Meiryo" w:ascii="Meiryo"/>
          <w:color w:val="221F1F"/>
          <w:spacing w:val="38"/>
          <w:w w:val="88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for</w:t>
      </w:r>
      <w:r>
        <w:rPr>
          <w:rFonts w:cs="Meiryo" w:hAnsi="Meiryo" w:eastAsia="Meiryo" w:ascii="Meiryo"/>
          <w:color w:val="221F1F"/>
          <w:spacing w:val="11"/>
          <w:w w:val="88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risk</w:t>
      </w:r>
      <w:r>
        <w:rPr>
          <w:rFonts w:cs="Meiryo" w:hAnsi="Meiryo" w:eastAsia="Meiryo" w:ascii="Meiryo"/>
          <w:color w:val="221F1F"/>
          <w:spacing w:val="24"/>
          <w:w w:val="88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and</w:t>
      </w:r>
      <w:r>
        <w:rPr>
          <w:rFonts w:cs="Meiryo" w:hAnsi="Meiryo" w:eastAsia="Meiryo" w:ascii="Meiryo"/>
          <w:color w:val="221F1F"/>
          <w:spacing w:val="12"/>
          <w:w w:val="88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those</w:t>
      </w:r>
      <w:r>
        <w:rPr>
          <w:rFonts w:cs="Meiryo" w:hAnsi="Meiryo" w:eastAsia="Meiryo" w:ascii="Meiryo"/>
          <w:color w:val="221F1F"/>
          <w:spacing w:val="-10"/>
          <w:w w:val="88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who</w:t>
      </w:r>
      <w:r>
        <w:rPr>
          <w:rFonts w:cs="Meiryo" w:hAnsi="Meiryo" w:eastAsia="Meiryo" w:ascii="Meiryo"/>
          <w:color w:val="221F1F"/>
          <w:spacing w:val="3"/>
          <w:w w:val="88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5"/>
          <w:w w:val="88"/>
          <w:sz w:val="22"/>
          <w:szCs w:val="22"/>
        </w:rPr>
        <w:t>p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ercei</w:t>
      </w:r>
      <w:r>
        <w:rPr>
          <w:rFonts w:cs="Meiryo" w:hAnsi="Meiryo" w:eastAsia="Meiryo" w:ascii="Meiryo"/>
          <w:color w:val="221F1F"/>
          <w:spacing w:val="-5"/>
          <w:w w:val="88"/>
          <w:sz w:val="22"/>
          <w:szCs w:val="22"/>
        </w:rPr>
        <w:t>v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e</w:t>
      </w:r>
      <w:r>
        <w:rPr>
          <w:rFonts w:cs="Meiryo" w:hAnsi="Meiryo" w:eastAsia="Meiryo" w:ascii="Meiryo"/>
          <w:color w:val="221F1F"/>
          <w:spacing w:val="-8"/>
          <w:w w:val="88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6"/>
          <w:w w:val="91"/>
          <w:sz w:val="22"/>
          <w:szCs w:val="22"/>
        </w:rPr>
        <w:t>b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eneﬁts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from</w:t>
      </w:r>
      <w:r>
        <w:rPr>
          <w:rFonts w:cs="Meiryo" w:hAnsi="Meiryo" w:eastAsia="Meiryo" w:ascii="Meiryo"/>
          <w:color w:val="221F1F"/>
          <w:spacing w:val="14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teen-pregnancy</w:t>
      </w:r>
      <w:r>
        <w:rPr>
          <w:rFonts w:cs="Meiryo" w:hAnsi="Meiryo" w:eastAsia="Meiryo" w:ascii="Meiryo"/>
          <w:color w:val="221F1F"/>
          <w:spacing w:val="-7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are</w:t>
      </w:r>
      <w:r>
        <w:rPr>
          <w:rFonts w:cs="Meiryo" w:hAnsi="Meiryo" w:eastAsia="Meiryo" w:ascii="Meiryo"/>
          <w:color w:val="221F1F"/>
          <w:spacing w:val="-1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more</w:t>
      </w:r>
      <w:r>
        <w:rPr>
          <w:rFonts w:cs="Meiryo" w:hAnsi="Meiryo" w:eastAsia="Meiryo" w:ascii="Meiryo"/>
          <w:color w:val="221F1F"/>
          <w:spacing w:val="-2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li</w:t>
      </w:r>
      <w:r>
        <w:rPr>
          <w:rFonts w:cs="Meiryo" w:hAnsi="Meiryo" w:eastAsia="Meiryo" w:ascii="Meiryo"/>
          <w:color w:val="221F1F"/>
          <w:spacing w:val="-5"/>
          <w:w w:val="87"/>
          <w:sz w:val="22"/>
          <w:szCs w:val="22"/>
        </w:rPr>
        <w:t>k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ely</w:t>
      </w:r>
      <w:r>
        <w:rPr>
          <w:rFonts w:cs="Meiryo" w:hAnsi="Meiryo" w:eastAsia="Meiryo" w:ascii="Meiryo"/>
          <w:color w:val="221F1F"/>
          <w:spacing w:val="49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to</w:t>
      </w:r>
      <w:r>
        <w:rPr>
          <w:rFonts w:cs="Meiryo" w:hAnsi="Meiryo" w:eastAsia="Meiryo" w:ascii="Meiryo"/>
          <w:color w:val="221F1F"/>
          <w:spacing w:val="-19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2"/>
          <w:sz w:val="22"/>
          <w:szCs w:val="22"/>
        </w:rPr>
        <w:t>engage</w:t>
      </w:r>
      <w:r>
        <w:rPr>
          <w:rFonts w:cs="Meiryo" w:hAnsi="Meiryo" w:eastAsia="Meiryo" w:ascii="Meiryo"/>
          <w:color w:val="221F1F"/>
          <w:spacing w:val="13"/>
          <w:w w:val="82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in</w:t>
      </w:r>
      <w:r>
        <w:rPr>
          <w:rFonts w:cs="Meiryo" w:hAnsi="Meiryo" w:eastAsia="Meiryo" w:ascii="Meiryo"/>
          <w:color w:val="221F1F"/>
          <w:spacing w:val="-11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91"/>
          <w:sz w:val="22"/>
          <w:szCs w:val="22"/>
        </w:rPr>
        <w:t>risky</w:t>
      </w:r>
      <w:r>
        <w:rPr>
          <w:rFonts w:cs="Meiryo" w:hAnsi="Meiryo" w:eastAsia="Meiryo" w:ascii="Meiryo"/>
          <w:color w:val="221F1F"/>
          <w:spacing w:val="12"/>
          <w:w w:val="91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91"/>
          <w:sz w:val="22"/>
          <w:szCs w:val="22"/>
        </w:rPr>
        <w:t>sexual</w:t>
      </w:r>
      <w:r>
        <w:rPr>
          <w:rFonts w:cs="Meiryo" w:hAnsi="Meiryo" w:eastAsia="Meiryo" w:ascii="Meiryo"/>
          <w:color w:val="221F1F"/>
          <w:spacing w:val="-20"/>
          <w:w w:val="91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91"/>
          <w:sz w:val="22"/>
          <w:szCs w:val="22"/>
        </w:rPr>
        <w:t>activities</w:t>
      </w:r>
      <w:r>
        <w:rPr>
          <w:rFonts w:cs="Meiryo" w:hAnsi="Meiryo" w:eastAsia="Meiryo" w:ascii="Meiryo"/>
          <w:color w:val="221F1F"/>
          <w:spacing w:val="16"/>
          <w:w w:val="91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91"/>
          <w:sz w:val="22"/>
          <w:szCs w:val="22"/>
        </w:rPr>
        <w:t>(Raﬀaelli</w:t>
      </w:r>
      <w:r>
        <w:rPr>
          <w:rFonts w:cs="Meiryo" w:hAnsi="Meiryo" w:eastAsia="Meiryo" w:ascii="Meiryo"/>
          <w:color w:val="221F1F"/>
          <w:spacing w:val="26"/>
          <w:w w:val="91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7"/>
          <w:sz w:val="22"/>
          <w:szCs w:val="22"/>
        </w:rPr>
        <w:t>&amp;</w:t>
      </w:r>
      <w:r>
        <w:rPr>
          <w:rFonts w:cs="Meiryo" w:hAnsi="Meiryo" w:eastAsia="Meiryo" w:ascii="Meiryo"/>
          <w:color w:val="000000"/>
          <w:spacing w:val="0"/>
          <w:w w:val="100"/>
          <w:sz w:val="22"/>
          <w:szCs w:val="22"/>
        </w:rPr>
      </w:r>
    </w:p>
    <w:p>
      <w:pPr>
        <w:rPr>
          <w:rFonts w:cs="Meiryo" w:hAnsi="Meiryo" w:eastAsia="Meiryo" w:ascii="Meiryo"/>
          <w:sz w:val="22"/>
          <w:szCs w:val="22"/>
        </w:rPr>
        <w:jc w:val="left"/>
        <w:spacing w:before="5" w:lineRule="auto" w:line="252"/>
        <w:ind w:left="155" w:right="90"/>
      </w:pP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Cr</w:t>
      </w:r>
      <w:r>
        <w:rPr>
          <w:rFonts w:cs="Meiryo" w:hAnsi="Meiryo" w:eastAsia="Meiryo" w:ascii="Meiryo"/>
          <w:color w:val="221F1F"/>
          <w:spacing w:val="6"/>
          <w:w w:val="86"/>
          <w:sz w:val="22"/>
          <w:szCs w:val="22"/>
        </w:rPr>
        <w:t>o</w:t>
      </w:r>
      <w:r>
        <w:rPr>
          <w:rFonts w:cs="Meiryo" w:hAnsi="Meiryo" w:eastAsia="Meiryo" w:ascii="Meiryo"/>
          <w:color w:val="221F1F"/>
          <w:spacing w:val="-5"/>
          <w:w w:val="86"/>
          <w:sz w:val="22"/>
          <w:szCs w:val="22"/>
        </w:rPr>
        <w:t>c</w:t>
      </w:r>
      <w:r>
        <w:rPr>
          <w:rFonts w:cs="Meiryo" w:hAnsi="Meiryo" w:eastAsia="Meiryo" w:ascii="Meiryo"/>
          <w:color w:val="221F1F"/>
          <w:spacing w:val="-5"/>
          <w:w w:val="86"/>
          <w:sz w:val="22"/>
          <w:szCs w:val="22"/>
        </w:rPr>
        <w:t>k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ett,</w:t>
      </w:r>
      <w:r>
        <w:rPr>
          <w:rFonts w:cs="Meiryo" w:hAnsi="Meiryo" w:eastAsia="Meiryo" w:ascii="Meiryo"/>
          <w:color w:val="221F1F"/>
          <w:spacing w:val="64"/>
          <w:w w:val="86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2003).</w:t>
      </w:r>
      <w:r>
        <w:rPr>
          <w:rFonts w:cs="Meiryo" w:hAnsi="Meiryo" w:eastAsia="Meiryo" w:ascii="Meiryo"/>
          <w:color w:val="221F1F"/>
          <w:spacing w:val="-4"/>
          <w:w w:val="86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A</w:t>
      </w:r>
      <w:r>
        <w:rPr>
          <w:rFonts w:cs="Meiryo" w:hAnsi="Meiryo" w:eastAsia="Meiryo" w:ascii="Meiryo"/>
          <w:color w:val="221F1F"/>
          <w:spacing w:val="8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greater</w:t>
      </w:r>
      <w:r>
        <w:rPr>
          <w:rFonts w:cs="Meiryo" w:hAnsi="Meiryo" w:eastAsia="Meiryo" w:ascii="Meiryo"/>
          <w:color w:val="221F1F"/>
          <w:spacing w:val="-13"/>
          <w:w w:val="88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understanding</w:t>
      </w:r>
      <w:r>
        <w:rPr>
          <w:rFonts w:cs="Meiryo" w:hAnsi="Meiryo" w:eastAsia="Meiryo" w:ascii="Meiryo"/>
          <w:color w:val="221F1F"/>
          <w:spacing w:val="18"/>
          <w:w w:val="88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of</w:t>
      </w:r>
      <w:r>
        <w:rPr>
          <w:rFonts w:cs="Meiryo" w:hAnsi="Meiryo" w:eastAsia="Meiryo" w:ascii="Meiryo"/>
          <w:color w:val="221F1F"/>
          <w:spacing w:val="-2"/>
          <w:w w:val="88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the</w:t>
      </w:r>
      <w:r>
        <w:rPr>
          <w:rFonts w:cs="Meiryo" w:hAnsi="Meiryo" w:eastAsia="Meiryo" w:ascii="Meiryo"/>
          <w:color w:val="221F1F"/>
          <w:spacing w:val="2"/>
          <w:w w:val="88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risks</w:t>
      </w:r>
      <w:r>
        <w:rPr>
          <w:rFonts w:cs="Meiryo" w:hAnsi="Meiryo" w:eastAsia="Meiryo" w:ascii="Meiryo"/>
          <w:color w:val="221F1F"/>
          <w:spacing w:val="8"/>
          <w:w w:val="88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ass</w:t>
      </w:r>
      <w:r>
        <w:rPr>
          <w:rFonts w:cs="Meiryo" w:hAnsi="Meiryo" w:eastAsia="Meiryo" w:ascii="Meiryo"/>
          <w:color w:val="221F1F"/>
          <w:spacing w:val="6"/>
          <w:w w:val="88"/>
          <w:sz w:val="22"/>
          <w:szCs w:val="22"/>
        </w:rPr>
        <w:t>o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ciated</w:t>
      </w:r>
      <w:r>
        <w:rPr>
          <w:rFonts w:cs="Meiryo" w:hAnsi="Meiryo" w:eastAsia="Meiryo" w:ascii="Meiryo"/>
          <w:color w:val="221F1F"/>
          <w:spacing w:val="-12"/>
          <w:w w:val="88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with</w:t>
      </w:r>
      <w:r>
        <w:rPr>
          <w:rFonts w:cs="Meiryo" w:hAnsi="Meiryo" w:eastAsia="Meiryo" w:ascii="Meiryo"/>
          <w:color w:val="221F1F"/>
          <w:spacing w:val="25"/>
          <w:w w:val="88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sexual</w:t>
      </w:r>
      <w:r>
        <w:rPr>
          <w:rFonts w:cs="Meiryo" w:hAnsi="Meiryo" w:eastAsia="Meiryo" w:ascii="Meiryo"/>
          <w:color w:val="221F1F"/>
          <w:spacing w:val="-4"/>
          <w:w w:val="88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95"/>
          <w:sz w:val="22"/>
          <w:szCs w:val="22"/>
        </w:rPr>
        <w:t>i</w:t>
      </w:r>
      <w:r>
        <w:rPr>
          <w:rFonts w:cs="Meiryo" w:hAnsi="Meiryo" w:eastAsia="Meiryo" w:ascii="Meiryo"/>
          <w:color w:val="221F1F"/>
          <w:spacing w:val="-6"/>
          <w:w w:val="95"/>
          <w:sz w:val="22"/>
          <w:szCs w:val="22"/>
        </w:rPr>
        <w:t>n</w:t>
      </w:r>
      <w:r>
        <w:rPr>
          <w:rFonts w:cs="Meiryo" w:hAnsi="Meiryo" w:eastAsia="Meiryo" w:ascii="Meiryo"/>
          <w:color w:val="221F1F"/>
          <w:spacing w:val="0"/>
          <w:w w:val="85"/>
          <w:sz w:val="22"/>
          <w:szCs w:val="22"/>
        </w:rPr>
        <w:t>tercourse,</w:t>
      </w:r>
      <w:r>
        <w:rPr>
          <w:rFonts w:cs="Meiryo" w:hAnsi="Meiryo" w:eastAsia="Meiryo" w:ascii="Meiryo"/>
          <w:color w:val="221F1F"/>
          <w:spacing w:val="0"/>
          <w:w w:val="85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4"/>
          <w:sz w:val="22"/>
          <w:szCs w:val="22"/>
        </w:rPr>
        <w:t>su</w:t>
      </w:r>
      <w:r>
        <w:rPr>
          <w:rFonts w:cs="Meiryo" w:hAnsi="Meiryo" w:eastAsia="Meiryo" w:ascii="Meiryo"/>
          <w:color w:val="221F1F"/>
          <w:spacing w:val="-5"/>
          <w:w w:val="84"/>
          <w:sz w:val="22"/>
          <w:szCs w:val="22"/>
        </w:rPr>
        <w:t>c</w:t>
      </w:r>
      <w:r>
        <w:rPr>
          <w:rFonts w:cs="Meiryo" w:hAnsi="Meiryo" w:eastAsia="Meiryo" w:ascii="Meiryo"/>
          <w:color w:val="221F1F"/>
          <w:spacing w:val="0"/>
          <w:w w:val="84"/>
          <w:sz w:val="22"/>
          <w:szCs w:val="22"/>
        </w:rPr>
        <w:t>h</w:t>
      </w:r>
      <w:r>
        <w:rPr>
          <w:rFonts w:cs="Meiryo" w:hAnsi="Meiryo" w:eastAsia="Meiryo" w:ascii="Meiryo"/>
          <w:color w:val="221F1F"/>
          <w:spacing w:val="18"/>
          <w:w w:val="84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4"/>
          <w:sz w:val="22"/>
          <w:szCs w:val="22"/>
        </w:rPr>
        <w:t>a</w:t>
      </w:r>
      <w:r>
        <w:rPr>
          <w:rFonts w:cs="Meiryo" w:hAnsi="Meiryo" w:eastAsia="Meiryo" w:ascii="Meiryo"/>
          <w:color w:val="221F1F"/>
          <w:spacing w:val="0"/>
          <w:w w:val="84"/>
          <w:sz w:val="22"/>
          <w:szCs w:val="22"/>
        </w:rPr>
        <w:t>s</w:t>
      </w:r>
      <w:r>
        <w:rPr>
          <w:rFonts w:cs="Meiryo" w:hAnsi="Meiryo" w:eastAsia="Meiryo" w:ascii="Meiryo"/>
          <w:color w:val="221F1F"/>
          <w:spacing w:val="1"/>
          <w:w w:val="84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HIV</w:t>
      </w:r>
      <w:r>
        <w:rPr>
          <w:rFonts w:cs="Meiryo" w:hAnsi="Meiryo" w:eastAsia="Meiryo" w:ascii="Meiryo"/>
          <w:color w:val="221F1F"/>
          <w:spacing w:val="-4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transmission,</w:t>
      </w:r>
      <w:r>
        <w:rPr>
          <w:rFonts w:cs="Meiryo" w:hAnsi="Meiryo" w:eastAsia="Meiryo" w:ascii="Meiryo"/>
          <w:color w:val="221F1F"/>
          <w:spacing w:val="3"/>
          <w:w w:val="88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is</w:t>
      </w:r>
      <w:r>
        <w:rPr>
          <w:rFonts w:cs="Meiryo" w:hAnsi="Meiryo" w:eastAsia="Meiryo" w:ascii="Meiryo"/>
          <w:color w:val="221F1F"/>
          <w:spacing w:val="-26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also</w:t>
      </w:r>
      <w:r>
        <w:rPr>
          <w:rFonts w:cs="Meiryo" w:hAnsi="Meiryo" w:eastAsia="Meiryo" w:ascii="Meiryo"/>
          <w:color w:val="221F1F"/>
          <w:spacing w:val="-7"/>
          <w:w w:val="88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ass</w:t>
      </w:r>
      <w:r>
        <w:rPr>
          <w:rFonts w:cs="Meiryo" w:hAnsi="Meiryo" w:eastAsia="Meiryo" w:ascii="Meiryo"/>
          <w:color w:val="221F1F"/>
          <w:spacing w:val="6"/>
          <w:w w:val="88"/>
          <w:sz w:val="22"/>
          <w:szCs w:val="22"/>
        </w:rPr>
        <w:t>o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ciated</w:t>
      </w:r>
      <w:r>
        <w:rPr>
          <w:rFonts w:cs="Meiryo" w:hAnsi="Meiryo" w:eastAsia="Meiryo" w:ascii="Meiryo"/>
          <w:color w:val="221F1F"/>
          <w:spacing w:val="-13"/>
          <w:w w:val="88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with</w:t>
      </w:r>
      <w:r>
        <w:rPr>
          <w:rFonts w:cs="Meiryo" w:hAnsi="Meiryo" w:eastAsia="Meiryo" w:ascii="Meiryo"/>
          <w:color w:val="221F1F"/>
          <w:spacing w:val="25"/>
          <w:w w:val="88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del</w:t>
      </w:r>
      <w:r>
        <w:rPr>
          <w:rFonts w:cs="Meiryo" w:hAnsi="Meiryo" w:eastAsia="Meiryo" w:ascii="Meiryo"/>
          <w:color w:val="221F1F"/>
          <w:spacing w:val="-5"/>
          <w:w w:val="88"/>
          <w:sz w:val="22"/>
          <w:szCs w:val="22"/>
        </w:rPr>
        <w:t>a</w:t>
      </w:r>
      <w:r>
        <w:rPr>
          <w:rFonts w:cs="Meiryo" w:hAnsi="Meiryo" w:eastAsia="Meiryo" w:ascii="Meiryo"/>
          <w:color w:val="221F1F"/>
          <w:spacing w:val="-5"/>
          <w:w w:val="88"/>
          <w:sz w:val="22"/>
          <w:szCs w:val="22"/>
        </w:rPr>
        <w:t>y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e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d</w:t>
      </w:r>
      <w:r>
        <w:rPr>
          <w:rFonts w:cs="Meiryo" w:hAnsi="Meiryo" w:eastAsia="Meiryo" w:ascii="Meiryo"/>
          <w:color w:val="221F1F"/>
          <w:spacing w:val="-4"/>
          <w:w w:val="88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AFI</w:t>
      </w:r>
      <w:r>
        <w:rPr>
          <w:rFonts w:cs="Meiryo" w:hAnsi="Meiryo" w:eastAsia="Meiryo" w:ascii="Meiryo"/>
          <w:color w:val="221F1F"/>
          <w:spacing w:val="14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(C.</w:t>
      </w:r>
      <w:r>
        <w:rPr>
          <w:rFonts w:cs="Meiryo" w:hAnsi="Meiryo" w:eastAsia="Meiryo" w:ascii="Meiryo"/>
          <w:color w:val="221F1F"/>
          <w:spacing w:val="-23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Mathews</w:t>
      </w:r>
      <w:r>
        <w:rPr>
          <w:rFonts w:cs="Meiryo" w:hAnsi="Meiryo" w:eastAsia="Meiryo" w:ascii="Meiryo"/>
          <w:color w:val="221F1F"/>
          <w:spacing w:val="41"/>
          <w:w w:val="86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et</w:t>
      </w:r>
      <w:r>
        <w:rPr>
          <w:rFonts w:cs="Meiryo" w:hAnsi="Meiryo" w:eastAsia="Meiryo" w:ascii="Meiryo"/>
          <w:color w:val="221F1F"/>
          <w:spacing w:val="6"/>
          <w:w w:val="86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al.,</w:t>
      </w:r>
      <w:r>
        <w:rPr>
          <w:rFonts w:cs="Meiryo" w:hAnsi="Meiryo" w:eastAsia="Meiryo" w:ascii="Meiryo"/>
          <w:color w:val="221F1F"/>
          <w:spacing w:val="7"/>
          <w:w w:val="86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2009).</w:t>
      </w:r>
      <w:r>
        <w:rPr>
          <w:rFonts w:cs="Meiryo" w:hAnsi="Meiryo" w:eastAsia="Meiryo" w:ascii="Meiryo"/>
          <w:color w:val="000000"/>
          <w:spacing w:val="0"/>
          <w:w w:val="100"/>
          <w:sz w:val="22"/>
          <w:szCs w:val="22"/>
        </w:rPr>
      </w:r>
    </w:p>
    <w:p>
      <w:pPr>
        <w:rPr>
          <w:rFonts w:cs="Meiryo" w:hAnsi="Meiryo" w:eastAsia="Meiryo" w:ascii="Meiryo"/>
          <w:sz w:val="22"/>
          <w:szCs w:val="22"/>
        </w:rPr>
        <w:jc w:val="left"/>
        <w:spacing w:before="5"/>
        <w:ind w:left="697"/>
      </w:pP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Smarter</w:t>
      </w:r>
      <w:r>
        <w:rPr>
          <w:rFonts w:cs="Meiryo" w:hAnsi="Meiryo" w:eastAsia="Meiryo" w:ascii="Meiryo"/>
          <w:color w:val="221F1F"/>
          <w:spacing w:val="18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adolesce</w:t>
      </w:r>
      <w:r>
        <w:rPr>
          <w:rFonts w:cs="Meiryo" w:hAnsi="Meiryo" w:eastAsia="Meiryo" w:ascii="Meiryo"/>
          <w:color w:val="221F1F"/>
          <w:spacing w:val="-5"/>
          <w:w w:val="87"/>
          <w:sz w:val="22"/>
          <w:szCs w:val="22"/>
        </w:rPr>
        <w:t>n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ts</w:t>
      </w:r>
      <w:r>
        <w:rPr>
          <w:rFonts w:cs="Meiryo" w:hAnsi="Meiryo" w:eastAsia="Meiryo" w:ascii="Meiryo"/>
          <w:color w:val="221F1F"/>
          <w:spacing w:val="-9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are</w:t>
      </w:r>
      <w:r>
        <w:rPr>
          <w:rFonts w:cs="Meiryo" w:hAnsi="Meiryo" w:eastAsia="Meiryo" w:ascii="Meiryo"/>
          <w:color w:val="221F1F"/>
          <w:spacing w:val="-1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more</w:t>
      </w:r>
      <w:r>
        <w:rPr>
          <w:rFonts w:cs="Meiryo" w:hAnsi="Meiryo" w:eastAsia="Meiryo" w:ascii="Meiryo"/>
          <w:color w:val="221F1F"/>
          <w:spacing w:val="-2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li</w:t>
      </w:r>
      <w:r>
        <w:rPr>
          <w:rFonts w:cs="Meiryo" w:hAnsi="Meiryo" w:eastAsia="Meiryo" w:ascii="Meiryo"/>
          <w:color w:val="221F1F"/>
          <w:spacing w:val="-5"/>
          <w:w w:val="87"/>
          <w:sz w:val="22"/>
          <w:szCs w:val="22"/>
        </w:rPr>
        <w:t>k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ely</w:t>
      </w:r>
      <w:r>
        <w:rPr>
          <w:rFonts w:cs="Meiryo" w:hAnsi="Meiryo" w:eastAsia="Meiryo" w:ascii="Meiryo"/>
          <w:color w:val="221F1F"/>
          <w:spacing w:val="49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to</w:t>
      </w:r>
      <w:r>
        <w:rPr>
          <w:rFonts w:cs="Meiryo" w:hAnsi="Meiryo" w:eastAsia="Meiryo" w:ascii="Meiryo"/>
          <w:color w:val="221F1F"/>
          <w:spacing w:val="-20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re</w:t>
      </w:r>
      <w:r>
        <w:rPr>
          <w:rFonts w:cs="Meiryo" w:hAnsi="Meiryo" w:eastAsia="Meiryo" w:ascii="Meiryo"/>
          <w:color w:val="221F1F"/>
          <w:spacing w:val="5"/>
          <w:w w:val="87"/>
          <w:sz w:val="22"/>
          <w:szCs w:val="22"/>
        </w:rPr>
        <w:t>p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ort</w:t>
      </w:r>
      <w:r>
        <w:rPr>
          <w:rFonts w:cs="Meiryo" w:hAnsi="Meiryo" w:eastAsia="Meiryo" w:ascii="Meiryo"/>
          <w:color w:val="221F1F"/>
          <w:spacing w:val="22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del</w:t>
      </w:r>
      <w:r>
        <w:rPr>
          <w:rFonts w:cs="Meiryo" w:hAnsi="Meiryo" w:eastAsia="Meiryo" w:ascii="Meiryo"/>
          <w:color w:val="221F1F"/>
          <w:spacing w:val="-5"/>
          <w:w w:val="87"/>
          <w:sz w:val="22"/>
          <w:szCs w:val="22"/>
        </w:rPr>
        <w:t>a</w:t>
      </w:r>
      <w:r>
        <w:rPr>
          <w:rFonts w:cs="Meiryo" w:hAnsi="Meiryo" w:eastAsia="Meiryo" w:ascii="Meiryo"/>
          <w:color w:val="221F1F"/>
          <w:spacing w:val="-5"/>
          <w:w w:val="87"/>
          <w:sz w:val="22"/>
          <w:szCs w:val="22"/>
        </w:rPr>
        <w:t>y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e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d</w:t>
      </w:r>
      <w:r>
        <w:rPr>
          <w:rFonts w:cs="Meiryo" w:hAnsi="Meiryo" w:eastAsia="Meiryo" w:ascii="Meiryo"/>
          <w:color w:val="221F1F"/>
          <w:spacing w:val="12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9"/>
          <w:sz w:val="22"/>
          <w:szCs w:val="22"/>
        </w:rPr>
        <w:t>i</w:t>
      </w:r>
      <w:r>
        <w:rPr>
          <w:rFonts w:cs="Meiryo" w:hAnsi="Meiryo" w:eastAsia="Meiryo" w:ascii="Meiryo"/>
          <w:color w:val="221F1F"/>
          <w:spacing w:val="-6"/>
          <w:w w:val="90"/>
          <w:sz w:val="22"/>
          <w:szCs w:val="22"/>
        </w:rPr>
        <w:t>n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tercourse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91"/>
          <w:sz w:val="22"/>
          <w:szCs w:val="22"/>
        </w:rPr>
        <w:t>(Hal</w:t>
      </w:r>
      <w:r>
        <w:rPr>
          <w:rFonts w:cs="Meiryo" w:hAnsi="Meiryo" w:eastAsia="Meiryo" w:ascii="Meiryo"/>
          <w:color w:val="221F1F"/>
          <w:spacing w:val="6"/>
          <w:w w:val="91"/>
          <w:sz w:val="22"/>
          <w:szCs w:val="22"/>
        </w:rPr>
        <w:t>p</w:t>
      </w:r>
      <w:r>
        <w:rPr>
          <w:rFonts w:cs="Meiryo" w:hAnsi="Meiryo" w:eastAsia="Meiryo" w:ascii="Meiryo"/>
          <w:color w:val="221F1F"/>
          <w:spacing w:val="0"/>
          <w:w w:val="91"/>
          <w:sz w:val="22"/>
          <w:szCs w:val="22"/>
        </w:rPr>
        <w:t>ern</w:t>
      </w:r>
      <w:r>
        <w:rPr>
          <w:rFonts w:cs="Meiryo" w:hAnsi="Meiryo" w:eastAsia="Meiryo" w:ascii="Meiryo"/>
          <w:color w:val="221F1F"/>
          <w:spacing w:val="6"/>
          <w:w w:val="91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et</w:t>
      </w:r>
      <w:r>
        <w:rPr>
          <w:rFonts w:cs="Meiryo" w:hAnsi="Meiryo" w:eastAsia="Meiryo" w:ascii="Meiryo"/>
          <w:color w:val="221F1F"/>
          <w:spacing w:val="-28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al.,</w:t>
      </w:r>
      <w:r>
        <w:rPr>
          <w:rFonts w:cs="Meiryo" w:hAnsi="Meiryo" w:eastAsia="Meiryo" w:ascii="Meiryo"/>
          <w:color w:val="000000"/>
          <w:spacing w:val="0"/>
          <w:w w:val="100"/>
          <w:sz w:val="22"/>
          <w:szCs w:val="22"/>
        </w:rPr>
      </w:r>
    </w:p>
    <w:p>
      <w:pPr>
        <w:rPr>
          <w:rFonts w:cs="Meiryo" w:hAnsi="Meiryo" w:eastAsia="Meiryo" w:ascii="Meiryo"/>
          <w:sz w:val="22"/>
          <w:szCs w:val="22"/>
        </w:rPr>
        <w:jc w:val="left"/>
        <w:spacing w:before="23" w:lineRule="auto" w:line="252"/>
        <w:ind w:left="155" w:right="493"/>
      </w:pPr>
      <w:r>
        <w:rPr>
          <w:rFonts w:cs="Meiryo" w:hAnsi="Meiryo" w:eastAsia="Meiryo" w:ascii="Meiryo"/>
          <w:color w:val="221F1F"/>
          <w:spacing w:val="0"/>
          <w:w w:val="78"/>
          <w:sz w:val="22"/>
          <w:szCs w:val="22"/>
        </w:rPr>
        <w:t>2000;</w:t>
      </w:r>
      <w:r>
        <w:rPr>
          <w:rFonts w:cs="Meiryo" w:hAnsi="Meiryo" w:eastAsia="Meiryo" w:ascii="Meiryo"/>
          <w:color w:val="221F1F"/>
          <w:spacing w:val="16"/>
          <w:w w:val="78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Mott,</w:t>
      </w:r>
      <w:r>
        <w:rPr>
          <w:rFonts w:cs="Meiryo" w:hAnsi="Meiryo" w:eastAsia="Meiryo" w:ascii="Meiryo"/>
          <w:color w:val="221F1F"/>
          <w:spacing w:val="-17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78"/>
          <w:sz w:val="22"/>
          <w:szCs w:val="22"/>
        </w:rPr>
        <w:t>1983;</w:t>
      </w:r>
      <w:r>
        <w:rPr>
          <w:rFonts w:cs="Meiryo" w:hAnsi="Meiryo" w:eastAsia="Meiryo" w:ascii="Meiryo"/>
          <w:color w:val="221F1F"/>
          <w:spacing w:val="16"/>
          <w:w w:val="78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-6"/>
          <w:w w:val="100"/>
          <w:sz w:val="22"/>
          <w:szCs w:val="22"/>
        </w:rPr>
        <w:t>P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aul</w:t>
      </w:r>
      <w:r>
        <w:rPr>
          <w:rFonts w:cs="Meiryo" w:hAnsi="Meiryo" w:eastAsia="Meiryo" w:ascii="Meiryo"/>
          <w:color w:val="221F1F"/>
          <w:spacing w:val="-11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et</w:t>
      </w:r>
      <w:r>
        <w:rPr>
          <w:rFonts w:cs="Meiryo" w:hAnsi="Meiryo" w:eastAsia="Meiryo" w:ascii="Meiryo"/>
          <w:color w:val="221F1F"/>
          <w:spacing w:val="-28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2"/>
          <w:sz w:val="22"/>
          <w:szCs w:val="22"/>
        </w:rPr>
        <w:t>al.,</w:t>
      </w:r>
      <w:r>
        <w:rPr>
          <w:rFonts w:cs="Meiryo" w:hAnsi="Meiryo" w:eastAsia="Meiryo" w:ascii="Meiryo"/>
          <w:color w:val="221F1F"/>
          <w:spacing w:val="29"/>
          <w:w w:val="82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2"/>
          <w:sz w:val="22"/>
          <w:szCs w:val="22"/>
        </w:rPr>
        <w:t>2000;</w:t>
      </w:r>
      <w:r>
        <w:rPr>
          <w:rFonts w:cs="Meiryo" w:hAnsi="Meiryo" w:eastAsia="Meiryo" w:ascii="Meiryo"/>
          <w:color w:val="221F1F"/>
          <w:spacing w:val="-12"/>
          <w:w w:val="82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-16"/>
          <w:w w:val="90"/>
          <w:sz w:val="22"/>
          <w:szCs w:val="22"/>
        </w:rPr>
        <w:t>W</w:t>
      </w:r>
      <w:r>
        <w:rPr>
          <w:rFonts w:cs="Meiryo" w:hAnsi="Meiryo" w:eastAsia="Meiryo" w:ascii="Meiryo"/>
          <w:color w:val="221F1F"/>
          <w:spacing w:val="5"/>
          <w:w w:val="90"/>
          <w:sz w:val="22"/>
          <w:szCs w:val="22"/>
        </w:rPr>
        <w:t>o</w:t>
      </w:r>
      <w:r>
        <w:rPr>
          <w:rFonts w:cs="Meiryo" w:hAnsi="Meiryo" w:eastAsia="Meiryo" w:ascii="Meiryo"/>
          <w:color w:val="221F1F"/>
          <w:spacing w:val="5"/>
          <w:w w:val="90"/>
          <w:sz w:val="22"/>
          <w:szCs w:val="22"/>
        </w:rPr>
        <w:t>o</w:t>
      </w:r>
      <w:r>
        <w:rPr>
          <w:rFonts w:cs="Meiryo" w:hAnsi="Meiryo" w:eastAsia="Meiryo" w:ascii="Meiryo"/>
          <w:color w:val="221F1F"/>
          <w:spacing w:val="0"/>
          <w:w w:val="90"/>
          <w:sz w:val="22"/>
          <w:szCs w:val="22"/>
        </w:rPr>
        <w:t>d</w:t>
      </w:r>
      <w:r>
        <w:rPr>
          <w:rFonts w:cs="Meiryo" w:hAnsi="Meiryo" w:eastAsia="Meiryo" w:ascii="Meiryo"/>
          <w:color w:val="221F1F"/>
          <w:spacing w:val="-5"/>
          <w:w w:val="90"/>
          <w:sz w:val="22"/>
          <w:szCs w:val="22"/>
        </w:rPr>
        <w:t>w</w:t>
      </w:r>
      <w:r>
        <w:rPr>
          <w:rFonts w:cs="Meiryo" w:hAnsi="Meiryo" w:eastAsia="Meiryo" w:ascii="Meiryo"/>
          <w:color w:val="221F1F"/>
          <w:spacing w:val="0"/>
          <w:w w:val="90"/>
          <w:sz w:val="22"/>
          <w:szCs w:val="22"/>
        </w:rPr>
        <w:t>ard</w:t>
      </w:r>
      <w:r>
        <w:rPr>
          <w:rFonts w:cs="Meiryo" w:hAnsi="Meiryo" w:eastAsia="Meiryo" w:ascii="Meiryo"/>
          <w:color w:val="221F1F"/>
          <w:spacing w:val="10"/>
          <w:w w:val="9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et</w:t>
      </w:r>
      <w:r>
        <w:rPr>
          <w:rFonts w:cs="Meiryo" w:hAnsi="Meiryo" w:eastAsia="Meiryo" w:ascii="Meiryo"/>
          <w:color w:val="221F1F"/>
          <w:spacing w:val="-28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5"/>
          <w:sz w:val="22"/>
          <w:szCs w:val="22"/>
        </w:rPr>
        <w:t>al.,</w:t>
      </w:r>
      <w:r>
        <w:rPr>
          <w:rFonts w:cs="Meiryo" w:hAnsi="Meiryo" w:eastAsia="Meiryo" w:ascii="Meiryo"/>
          <w:color w:val="221F1F"/>
          <w:spacing w:val="17"/>
          <w:w w:val="85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5"/>
          <w:sz w:val="22"/>
          <w:szCs w:val="22"/>
        </w:rPr>
        <w:t>2001).</w:t>
      </w:r>
      <w:r>
        <w:rPr>
          <w:rFonts w:cs="Meiryo" w:hAnsi="Meiryo" w:eastAsia="Meiryo" w:ascii="Meiryo"/>
          <w:color w:val="221F1F"/>
          <w:spacing w:val="6"/>
          <w:w w:val="85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5"/>
          <w:sz w:val="22"/>
          <w:szCs w:val="22"/>
        </w:rPr>
        <w:t>Be</w:t>
      </w:r>
      <w:r>
        <w:rPr>
          <w:rFonts w:cs="Meiryo" w:hAnsi="Meiryo" w:eastAsia="Meiryo" w:ascii="Meiryo"/>
          <w:color w:val="221F1F"/>
          <w:spacing w:val="-5"/>
          <w:w w:val="85"/>
          <w:sz w:val="22"/>
          <w:szCs w:val="22"/>
        </w:rPr>
        <w:t>y</w:t>
      </w:r>
      <w:r>
        <w:rPr>
          <w:rFonts w:cs="Meiryo" w:hAnsi="Meiryo" w:eastAsia="Meiryo" w:ascii="Meiryo"/>
          <w:color w:val="221F1F"/>
          <w:spacing w:val="0"/>
          <w:w w:val="85"/>
          <w:sz w:val="22"/>
          <w:szCs w:val="22"/>
        </w:rPr>
        <w:t>ond</w:t>
      </w:r>
      <w:r>
        <w:rPr>
          <w:rFonts w:cs="Meiryo" w:hAnsi="Meiryo" w:eastAsia="Meiryo" w:ascii="Meiryo"/>
          <w:color w:val="221F1F"/>
          <w:spacing w:val="49"/>
          <w:w w:val="85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i</w:t>
      </w:r>
      <w:r>
        <w:rPr>
          <w:rFonts w:cs="Meiryo" w:hAnsi="Meiryo" w:eastAsia="Meiryo" w:ascii="Meiryo"/>
          <w:color w:val="221F1F"/>
          <w:spacing w:val="-6"/>
          <w:w w:val="100"/>
          <w:sz w:val="22"/>
          <w:szCs w:val="22"/>
        </w:rPr>
        <w:t>n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tercourse,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smarter</w:t>
      </w:r>
      <w:r>
        <w:rPr>
          <w:rFonts w:cs="Meiryo" w:hAnsi="Meiryo" w:eastAsia="Meiryo" w:ascii="Meiryo"/>
          <w:color w:val="221F1F"/>
          <w:spacing w:val="1"/>
          <w:w w:val="88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individuals</w:t>
      </w:r>
      <w:r>
        <w:rPr>
          <w:rFonts w:cs="Meiryo" w:hAnsi="Meiryo" w:eastAsia="Meiryo" w:ascii="Meiryo"/>
          <w:color w:val="221F1F"/>
          <w:spacing w:val="65"/>
          <w:w w:val="88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ap</w:t>
      </w:r>
      <w:r>
        <w:rPr>
          <w:rFonts w:cs="Meiryo" w:hAnsi="Meiryo" w:eastAsia="Meiryo" w:ascii="Meiryo"/>
          <w:color w:val="221F1F"/>
          <w:spacing w:val="5"/>
          <w:w w:val="88"/>
          <w:sz w:val="22"/>
          <w:szCs w:val="22"/>
        </w:rPr>
        <w:t>p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ear</w:t>
      </w:r>
      <w:r>
        <w:rPr>
          <w:rFonts w:cs="Meiryo" w:hAnsi="Meiryo" w:eastAsia="Meiryo" w:ascii="Meiryo"/>
          <w:color w:val="221F1F"/>
          <w:spacing w:val="-1"/>
          <w:w w:val="88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to</w:t>
      </w:r>
      <w:r>
        <w:rPr>
          <w:rFonts w:cs="Meiryo" w:hAnsi="Meiryo" w:eastAsia="Meiryo" w:ascii="Meiryo"/>
          <w:color w:val="221F1F"/>
          <w:spacing w:val="-20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5"/>
          <w:w w:val="86"/>
          <w:sz w:val="22"/>
          <w:szCs w:val="22"/>
        </w:rPr>
        <w:t>p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ost</w:t>
      </w:r>
      <w:r>
        <w:rPr>
          <w:rFonts w:cs="Meiryo" w:hAnsi="Meiryo" w:eastAsia="Meiryo" w:ascii="Meiryo"/>
          <w:color w:val="221F1F"/>
          <w:spacing w:val="6"/>
          <w:w w:val="86"/>
          <w:sz w:val="22"/>
          <w:szCs w:val="22"/>
        </w:rPr>
        <w:t>p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one</w:t>
      </w:r>
      <w:r>
        <w:rPr>
          <w:rFonts w:cs="Meiryo" w:hAnsi="Meiryo" w:eastAsia="Meiryo" w:ascii="Meiryo"/>
          <w:color w:val="221F1F"/>
          <w:spacing w:val="15"/>
          <w:w w:val="86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all</w:t>
      </w:r>
      <w:r>
        <w:rPr>
          <w:rFonts w:cs="Meiryo" w:hAnsi="Meiryo" w:eastAsia="Meiryo" w:ascii="Meiryo"/>
          <w:color w:val="221F1F"/>
          <w:spacing w:val="-8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91"/>
          <w:sz w:val="22"/>
          <w:szCs w:val="22"/>
        </w:rPr>
        <w:t>sexual/roma</w:t>
      </w:r>
      <w:r>
        <w:rPr>
          <w:rFonts w:cs="Meiryo" w:hAnsi="Meiryo" w:eastAsia="Meiryo" w:ascii="Meiryo"/>
          <w:color w:val="221F1F"/>
          <w:spacing w:val="-5"/>
          <w:w w:val="91"/>
          <w:sz w:val="22"/>
          <w:szCs w:val="22"/>
        </w:rPr>
        <w:t>n</w:t>
      </w:r>
      <w:r>
        <w:rPr>
          <w:rFonts w:cs="Meiryo" w:hAnsi="Meiryo" w:eastAsia="Meiryo" w:ascii="Meiryo"/>
          <w:color w:val="221F1F"/>
          <w:spacing w:val="0"/>
          <w:w w:val="91"/>
          <w:sz w:val="22"/>
          <w:szCs w:val="22"/>
        </w:rPr>
        <w:t>tic</w:t>
      </w:r>
      <w:r>
        <w:rPr>
          <w:rFonts w:cs="Meiryo" w:hAnsi="Meiryo" w:eastAsia="Meiryo" w:ascii="Meiryo"/>
          <w:color w:val="221F1F"/>
          <w:spacing w:val="-9"/>
          <w:w w:val="91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91"/>
          <w:sz w:val="22"/>
          <w:szCs w:val="22"/>
        </w:rPr>
        <w:t>activi</w:t>
      </w:r>
      <w:r>
        <w:rPr>
          <w:rFonts w:cs="Meiryo" w:hAnsi="Meiryo" w:eastAsia="Meiryo" w:ascii="Meiryo"/>
          <w:color w:val="221F1F"/>
          <w:spacing w:val="-5"/>
          <w:w w:val="91"/>
          <w:sz w:val="22"/>
          <w:szCs w:val="22"/>
        </w:rPr>
        <w:t>t</w:t>
      </w:r>
      <w:r>
        <w:rPr>
          <w:rFonts w:cs="Meiryo" w:hAnsi="Meiryo" w:eastAsia="Meiryo" w:ascii="Meiryo"/>
          <w:color w:val="221F1F"/>
          <w:spacing w:val="0"/>
          <w:w w:val="91"/>
          <w:sz w:val="22"/>
          <w:szCs w:val="22"/>
        </w:rPr>
        <w:t>y</w:t>
      </w:r>
      <w:r>
        <w:rPr>
          <w:rFonts w:cs="Meiryo" w:hAnsi="Meiryo" w:eastAsia="Meiryo" w:ascii="Meiryo"/>
          <w:color w:val="221F1F"/>
          <w:spacing w:val="40"/>
          <w:w w:val="91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91"/>
          <w:sz w:val="22"/>
          <w:szCs w:val="22"/>
        </w:rPr>
        <w:t>(Hal</w:t>
      </w:r>
      <w:r>
        <w:rPr>
          <w:rFonts w:cs="Meiryo" w:hAnsi="Meiryo" w:eastAsia="Meiryo" w:ascii="Meiryo"/>
          <w:color w:val="221F1F"/>
          <w:spacing w:val="6"/>
          <w:w w:val="91"/>
          <w:sz w:val="22"/>
          <w:szCs w:val="22"/>
        </w:rPr>
        <w:t>p</w:t>
      </w:r>
      <w:r>
        <w:rPr>
          <w:rFonts w:cs="Meiryo" w:hAnsi="Meiryo" w:eastAsia="Meiryo" w:ascii="Meiryo"/>
          <w:color w:val="221F1F"/>
          <w:spacing w:val="0"/>
          <w:w w:val="91"/>
          <w:sz w:val="22"/>
          <w:szCs w:val="22"/>
        </w:rPr>
        <w:t>ern</w:t>
      </w:r>
      <w:r>
        <w:rPr>
          <w:rFonts w:cs="Meiryo" w:hAnsi="Meiryo" w:eastAsia="Meiryo" w:ascii="Meiryo"/>
          <w:color w:val="221F1F"/>
          <w:spacing w:val="6"/>
          <w:w w:val="91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et</w:t>
      </w:r>
      <w:r>
        <w:rPr>
          <w:rFonts w:cs="Meiryo" w:hAnsi="Meiryo" w:eastAsia="Meiryo" w:ascii="Meiryo"/>
          <w:color w:val="221F1F"/>
          <w:spacing w:val="-28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al.,</w:t>
      </w:r>
      <w:r>
        <w:rPr>
          <w:rFonts w:cs="Meiryo" w:hAnsi="Meiryo" w:eastAsia="Meiryo" w:ascii="Meiryo"/>
          <w:color w:val="000000"/>
          <w:spacing w:val="0"/>
          <w:w w:val="100"/>
          <w:sz w:val="22"/>
          <w:szCs w:val="22"/>
        </w:rPr>
      </w:r>
    </w:p>
    <w:p>
      <w:pPr>
        <w:rPr>
          <w:rFonts w:cs="Meiryo" w:hAnsi="Meiryo" w:eastAsia="Meiryo" w:ascii="Meiryo"/>
          <w:sz w:val="22"/>
          <w:szCs w:val="22"/>
        </w:rPr>
        <w:jc w:val="left"/>
        <w:spacing w:before="5" w:lineRule="auto" w:line="252"/>
        <w:ind w:left="155" w:right="241"/>
      </w:pP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2000).</w:t>
      </w:r>
      <w:r>
        <w:rPr>
          <w:rFonts w:cs="Meiryo" w:hAnsi="Meiryo" w:eastAsia="Meiryo" w:ascii="Meiryo"/>
          <w:color w:val="221F1F"/>
          <w:spacing w:val="-2"/>
          <w:w w:val="86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Su</w:t>
      </w:r>
      <w:r>
        <w:rPr>
          <w:rFonts w:cs="Meiryo" w:hAnsi="Meiryo" w:eastAsia="Meiryo" w:ascii="Meiryo"/>
          <w:color w:val="221F1F"/>
          <w:spacing w:val="-5"/>
          <w:w w:val="86"/>
          <w:sz w:val="22"/>
          <w:szCs w:val="22"/>
        </w:rPr>
        <w:t>c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h</w:t>
      </w:r>
      <w:r>
        <w:rPr>
          <w:rFonts w:cs="Meiryo" w:hAnsi="Meiryo" w:eastAsia="Meiryo" w:ascii="Meiryo"/>
          <w:color w:val="221F1F"/>
          <w:spacing w:val="22"/>
          <w:w w:val="86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blan</w:t>
      </w:r>
      <w:r>
        <w:rPr>
          <w:rFonts w:cs="Meiryo" w:hAnsi="Meiryo" w:eastAsia="Meiryo" w:ascii="Meiryo"/>
          <w:color w:val="221F1F"/>
          <w:spacing w:val="-5"/>
          <w:w w:val="86"/>
          <w:sz w:val="22"/>
          <w:szCs w:val="22"/>
        </w:rPr>
        <w:t>k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et</w:t>
      </w:r>
      <w:r>
        <w:rPr>
          <w:rFonts w:cs="Meiryo" w:hAnsi="Meiryo" w:eastAsia="Meiryo" w:ascii="Meiryo"/>
          <w:color w:val="221F1F"/>
          <w:spacing w:val="45"/>
          <w:w w:val="86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del</w:t>
      </w:r>
      <w:r>
        <w:rPr>
          <w:rFonts w:cs="Meiryo" w:hAnsi="Meiryo" w:eastAsia="Meiryo" w:ascii="Meiryo"/>
          <w:color w:val="221F1F"/>
          <w:spacing w:val="-5"/>
          <w:w w:val="86"/>
          <w:sz w:val="22"/>
          <w:szCs w:val="22"/>
        </w:rPr>
        <w:t>a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ys</w:t>
      </w:r>
      <w:r>
        <w:rPr>
          <w:rFonts w:cs="Meiryo" w:hAnsi="Meiryo" w:eastAsia="Meiryo" w:ascii="Meiryo"/>
          <w:color w:val="221F1F"/>
          <w:spacing w:val="17"/>
          <w:w w:val="86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m</w:t>
      </w:r>
      <w:r>
        <w:rPr>
          <w:rFonts w:cs="Meiryo" w:hAnsi="Meiryo" w:eastAsia="Meiryo" w:ascii="Meiryo"/>
          <w:color w:val="221F1F"/>
          <w:spacing w:val="-5"/>
          <w:w w:val="86"/>
          <w:sz w:val="22"/>
          <w:szCs w:val="22"/>
        </w:rPr>
        <w:t>a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y</w:t>
      </w:r>
      <w:r>
        <w:rPr>
          <w:rFonts w:cs="Meiryo" w:hAnsi="Meiryo" w:eastAsia="Meiryo" w:ascii="Meiryo"/>
          <w:color w:val="221F1F"/>
          <w:spacing w:val="17"/>
          <w:w w:val="86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5"/>
          <w:w w:val="86"/>
          <w:sz w:val="22"/>
          <w:szCs w:val="22"/>
        </w:rPr>
        <w:t>b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e</w:t>
      </w:r>
      <w:r>
        <w:rPr>
          <w:rFonts w:cs="Meiryo" w:hAnsi="Meiryo" w:eastAsia="Meiryo" w:ascii="Meiryo"/>
          <w:color w:val="221F1F"/>
          <w:spacing w:val="6"/>
          <w:w w:val="86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a</w:t>
      </w:r>
      <w:r>
        <w:rPr>
          <w:rFonts w:cs="Meiryo" w:hAnsi="Meiryo" w:eastAsia="Meiryo" w:ascii="Meiryo"/>
          <w:color w:val="221F1F"/>
          <w:spacing w:val="-19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9"/>
          <w:sz w:val="22"/>
          <w:szCs w:val="22"/>
        </w:rPr>
        <w:t>proacti</w:t>
      </w:r>
      <w:r>
        <w:rPr>
          <w:rFonts w:cs="Meiryo" w:hAnsi="Meiryo" w:eastAsia="Meiryo" w:ascii="Meiryo"/>
          <w:color w:val="221F1F"/>
          <w:spacing w:val="-4"/>
          <w:w w:val="89"/>
          <w:sz w:val="22"/>
          <w:szCs w:val="22"/>
        </w:rPr>
        <w:t>v</w:t>
      </w:r>
      <w:r>
        <w:rPr>
          <w:rFonts w:cs="Meiryo" w:hAnsi="Meiryo" w:eastAsia="Meiryo" w:ascii="Meiryo"/>
          <w:color w:val="221F1F"/>
          <w:spacing w:val="0"/>
          <w:w w:val="89"/>
          <w:sz w:val="22"/>
          <w:szCs w:val="22"/>
        </w:rPr>
        <w:t>e</w:t>
      </w:r>
      <w:r>
        <w:rPr>
          <w:rFonts w:cs="Meiryo" w:hAnsi="Meiryo" w:eastAsia="Meiryo" w:ascii="Meiryo"/>
          <w:color w:val="221F1F"/>
          <w:spacing w:val="9"/>
          <w:w w:val="89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9"/>
          <w:sz w:val="22"/>
          <w:szCs w:val="22"/>
        </w:rPr>
        <w:t>a</w:t>
      </w:r>
      <w:r>
        <w:rPr>
          <w:rFonts w:cs="Meiryo" w:hAnsi="Meiryo" w:eastAsia="Meiryo" w:ascii="Meiryo"/>
          <w:color w:val="221F1F"/>
          <w:spacing w:val="0"/>
          <w:w w:val="89"/>
          <w:sz w:val="22"/>
          <w:szCs w:val="22"/>
        </w:rPr>
        <w:t>ttempt</w:t>
      </w:r>
      <w:r>
        <w:rPr>
          <w:rFonts w:cs="Meiryo" w:hAnsi="Meiryo" w:eastAsia="Meiryo" w:ascii="Meiryo"/>
          <w:color w:val="221F1F"/>
          <w:spacing w:val="19"/>
          <w:w w:val="89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to</w:t>
      </w:r>
      <w:r>
        <w:rPr>
          <w:rFonts w:cs="Meiryo" w:hAnsi="Meiryo" w:eastAsia="Meiryo" w:ascii="Meiryo"/>
          <w:color w:val="221F1F"/>
          <w:spacing w:val="-20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-5"/>
          <w:w w:val="90"/>
          <w:sz w:val="22"/>
          <w:szCs w:val="22"/>
        </w:rPr>
        <w:t>a</w:t>
      </w:r>
      <w:r>
        <w:rPr>
          <w:rFonts w:cs="Meiryo" w:hAnsi="Meiryo" w:eastAsia="Meiryo" w:ascii="Meiryo"/>
          <w:color w:val="221F1F"/>
          <w:spacing w:val="-5"/>
          <w:w w:val="90"/>
          <w:sz w:val="22"/>
          <w:szCs w:val="22"/>
        </w:rPr>
        <w:t>v</w:t>
      </w:r>
      <w:r>
        <w:rPr>
          <w:rFonts w:cs="Meiryo" w:hAnsi="Meiryo" w:eastAsia="Meiryo" w:ascii="Meiryo"/>
          <w:color w:val="221F1F"/>
          <w:spacing w:val="0"/>
          <w:w w:val="90"/>
          <w:sz w:val="22"/>
          <w:szCs w:val="22"/>
        </w:rPr>
        <w:t>oid</w:t>
      </w:r>
      <w:r>
        <w:rPr>
          <w:rFonts w:cs="Meiryo" w:hAnsi="Meiryo" w:eastAsia="Meiryo" w:ascii="Meiryo"/>
          <w:color w:val="221F1F"/>
          <w:spacing w:val="7"/>
          <w:w w:val="9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90"/>
          <w:sz w:val="22"/>
          <w:szCs w:val="22"/>
        </w:rPr>
        <w:t>ﬁrst</w:t>
      </w:r>
      <w:r>
        <w:rPr>
          <w:rFonts w:cs="Meiryo" w:hAnsi="Meiryo" w:eastAsia="Meiryo" w:ascii="Meiryo"/>
          <w:color w:val="221F1F"/>
          <w:spacing w:val="11"/>
          <w:w w:val="9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i</w:t>
      </w:r>
      <w:r>
        <w:rPr>
          <w:rFonts w:cs="Meiryo" w:hAnsi="Meiryo" w:eastAsia="Meiryo" w:ascii="Meiryo"/>
          <w:color w:val="221F1F"/>
          <w:spacing w:val="-6"/>
          <w:w w:val="100"/>
          <w:sz w:val="22"/>
          <w:szCs w:val="22"/>
        </w:rPr>
        <w:t>n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tercourse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precursors.</w:t>
      </w:r>
      <w:r>
        <w:rPr>
          <w:rFonts w:cs="Meiryo" w:hAnsi="Meiryo" w:eastAsia="Meiryo" w:ascii="Meiryo"/>
          <w:color w:val="221F1F"/>
          <w:spacing w:val="34"/>
          <w:w w:val="86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T</w:t>
      </w:r>
      <w:r>
        <w:rPr>
          <w:rFonts w:cs="Meiryo" w:hAnsi="Meiryo" w:eastAsia="Meiryo" w:ascii="Meiryo"/>
          <w:color w:val="221F1F"/>
          <w:spacing w:val="-5"/>
          <w:w w:val="86"/>
          <w:sz w:val="22"/>
          <w:szCs w:val="22"/>
        </w:rPr>
        <w:t>h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us,</w:t>
      </w:r>
      <w:r>
        <w:rPr>
          <w:rFonts w:cs="Meiryo" w:hAnsi="Meiryo" w:eastAsia="Meiryo" w:ascii="Meiryo"/>
          <w:color w:val="221F1F"/>
          <w:spacing w:val="43"/>
          <w:w w:val="86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ma</w:t>
      </w:r>
      <w:r>
        <w:rPr>
          <w:rFonts w:cs="Meiryo" w:hAnsi="Meiryo" w:eastAsia="Meiryo" w:ascii="Meiryo"/>
          <w:color w:val="221F1F"/>
          <w:spacing w:val="-5"/>
          <w:w w:val="86"/>
          <w:sz w:val="22"/>
          <w:szCs w:val="22"/>
        </w:rPr>
        <w:t>n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y</w:t>
      </w:r>
      <w:r>
        <w:rPr>
          <w:rFonts w:cs="Meiryo" w:hAnsi="Meiryo" w:eastAsia="Meiryo" w:ascii="Meiryo"/>
          <w:color w:val="221F1F"/>
          <w:spacing w:val="22"/>
          <w:w w:val="86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resear</w:t>
      </w:r>
      <w:r>
        <w:rPr>
          <w:rFonts w:cs="Meiryo" w:hAnsi="Meiryo" w:eastAsia="Meiryo" w:ascii="Meiryo"/>
          <w:color w:val="221F1F"/>
          <w:spacing w:val="-4"/>
          <w:w w:val="86"/>
          <w:sz w:val="22"/>
          <w:szCs w:val="22"/>
        </w:rPr>
        <w:t>c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hers</w:t>
      </w:r>
      <w:r>
        <w:rPr>
          <w:rFonts w:cs="Meiryo" w:hAnsi="Meiryo" w:eastAsia="Meiryo" w:ascii="Meiryo"/>
          <w:color w:val="221F1F"/>
          <w:spacing w:val="-16"/>
          <w:w w:val="86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h</w:t>
      </w:r>
      <w:r>
        <w:rPr>
          <w:rFonts w:cs="Meiryo" w:hAnsi="Meiryo" w:eastAsia="Meiryo" w:ascii="Meiryo"/>
          <w:color w:val="221F1F"/>
          <w:spacing w:val="-5"/>
          <w:w w:val="86"/>
          <w:sz w:val="22"/>
          <w:szCs w:val="22"/>
        </w:rPr>
        <w:t>a</w:t>
      </w:r>
      <w:r>
        <w:rPr>
          <w:rFonts w:cs="Meiryo" w:hAnsi="Meiryo" w:eastAsia="Meiryo" w:ascii="Meiryo"/>
          <w:color w:val="221F1F"/>
          <w:spacing w:val="-5"/>
          <w:w w:val="86"/>
          <w:sz w:val="22"/>
          <w:szCs w:val="22"/>
        </w:rPr>
        <w:t>v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e</w:t>
      </w:r>
      <w:r>
        <w:rPr>
          <w:rFonts w:cs="Meiryo" w:hAnsi="Meiryo" w:eastAsia="Meiryo" w:ascii="Meiryo"/>
          <w:color w:val="221F1F"/>
          <w:spacing w:val="10"/>
          <w:w w:val="86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concluded</w:t>
      </w:r>
      <w:r>
        <w:rPr>
          <w:rFonts w:cs="Meiryo" w:hAnsi="Meiryo" w:eastAsia="Meiryo" w:ascii="Meiryo"/>
          <w:color w:val="221F1F"/>
          <w:spacing w:val="31"/>
          <w:w w:val="86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that</w:t>
      </w:r>
      <w:r>
        <w:rPr>
          <w:rFonts w:cs="Meiryo" w:hAnsi="Meiryo" w:eastAsia="Meiryo" w:ascii="Meiryo"/>
          <w:color w:val="221F1F"/>
          <w:spacing w:val="41"/>
          <w:w w:val="86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“[h]igher</w:t>
      </w:r>
      <w:r>
        <w:rPr>
          <w:rFonts w:cs="Meiryo" w:hAnsi="Meiryo" w:eastAsia="Meiryo" w:ascii="Meiryo"/>
          <w:color w:val="221F1F"/>
          <w:spacing w:val="1"/>
          <w:w w:val="86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i</w:t>
      </w:r>
      <w:r>
        <w:rPr>
          <w:rFonts w:cs="Meiryo" w:hAnsi="Meiryo" w:eastAsia="Meiryo" w:ascii="Meiryo"/>
          <w:color w:val="221F1F"/>
          <w:spacing w:val="-5"/>
          <w:w w:val="86"/>
          <w:sz w:val="22"/>
          <w:szCs w:val="22"/>
        </w:rPr>
        <w:t>n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telligence</w:t>
      </w:r>
      <w:r>
        <w:rPr>
          <w:rFonts w:cs="Meiryo" w:hAnsi="Meiryo" w:eastAsia="Meiryo" w:ascii="Meiryo"/>
          <w:color w:val="221F1F"/>
          <w:spacing w:val="46"/>
          <w:w w:val="86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o</w:t>
      </w:r>
      <w:r>
        <w:rPr>
          <w:rFonts w:cs="Meiryo" w:hAnsi="Meiryo" w:eastAsia="Meiryo" w:ascii="Meiryo"/>
          <w:color w:val="221F1F"/>
          <w:spacing w:val="6"/>
          <w:w w:val="87"/>
          <w:sz w:val="22"/>
          <w:szCs w:val="22"/>
        </w:rPr>
        <w:t>p</w:t>
      </w:r>
      <w:r>
        <w:rPr>
          <w:rFonts w:cs="Meiryo" w:hAnsi="Meiryo" w:eastAsia="Meiryo" w:ascii="Meiryo"/>
          <w:color w:val="221F1F"/>
          <w:spacing w:val="0"/>
          <w:w w:val="84"/>
          <w:sz w:val="22"/>
          <w:szCs w:val="22"/>
        </w:rPr>
        <w:t>erates</w:t>
      </w:r>
      <w:r>
        <w:rPr>
          <w:rFonts w:cs="Meiryo" w:hAnsi="Meiryo" w:eastAsia="Meiryo" w:ascii="Meiryo"/>
          <w:color w:val="221F1F"/>
          <w:spacing w:val="0"/>
          <w:w w:val="84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2"/>
          <w:sz w:val="22"/>
          <w:szCs w:val="22"/>
        </w:rPr>
        <w:t>as</w:t>
      </w:r>
      <w:r>
        <w:rPr>
          <w:rFonts w:cs="Meiryo" w:hAnsi="Meiryo" w:eastAsia="Meiryo" w:ascii="Meiryo"/>
          <w:color w:val="221F1F"/>
          <w:spacing w:val="12"/>
          <w:w w:val="82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a</w:t>
      </w:r>
      <w:r>
        <w:rPr>
          <w:rFonts w:cs="Meiryo" w:hAnsi="Meiryo" w:eastAsia="Meiryo" w:ascii="Meiryo"/>
          <w:color w:val="221F1F"/>
          <w:spacing w:val="-19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protecti</w:t>
      </w:r>
      <w:r>
        <w:rPr>
          <w:rFonts w:cs="Meiryo" w:hAnsi="Meiryo" w:eastAsia="Meiryo" w:ascii="Meiryo"/>
          <w:color w:val="221F1F"/>
          <w:spacing w:val="-4"/>
          <w:w w:val="86"/>
          <w:sz w:val="22"/>
          <w:szCs w:val="22"/>
        </w:rPr>
        <w:t>v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e</w:t>
      </w:r>
      <w:r>
        <w:rPr>
          <w:rFonts w:cs="Meiryo" w:hAnsi="Meiryo" w:eastAsia="Meiryo" w:ascii="Meiryo"/>
          <w:color w:val="221F1F"/>
          <w:spacing w:val="44"/>
          <w:w w:val="86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factor</w:t>
      </w:r>
      <w:r>
        <w:rPr>
          <w:rFonts w:cs="Meiryo" w:hAnsi="Meiryo" w:eastAsia="Meiryo" w:ascii="Meiryo"/>
          <w:color w:val="221F1F"/>
          <w:spacing w:val="35"/>
          <w:w w:val="86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against</w:t>
      </w:r>
      <w:r>
        <w:rPr>
          <w:rFonts w:cs="Meiryo" w:hAnsi="Meiryo" w:eastAsia="Meiryo" w:ascii="Meiryo"/>
          <w:color w:val="221F1F"/>
          <w:spacing w:val="26"/>
          <w:w w:val="86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early</w:t>
      </w:r>
      <w:r>
        <w:rPr>
          <w:rFonts w:cs="Meiryo" w:hAnsi="Meiryo" w:eastAsia="Meiryo" w:ascii="Meiryo"/>
          <w:color w:val="221F1F"/>
          <w:spacing w:val="26"/>
          <w:w w:val="86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sexual</w:t>
      </w:r>
      <w:r>
        <w:rPr>
          <w:rFonts w:cs="Meiryo" w:hAnsi="Meiryo" w:eastAsia="Meiryo" w:ascii="Meiryo"/>
          <w:color w:val="221F1F"/>
          <w:spacing w:val="16"/>
          <w:w w:val="86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activi</w:t>
      </w:r>
      <w:r>
        <w:rPr>
          <w:rFonts w:cs="Meiryo" w:hAnsi="Meiryo" w:eastAsia="Meiryo" w:ascii="Meiryo"/>
          <w:color w:val="221F1F"/>
          <w:spacing w:val="-4"/>
          <w:w w:val="86"/>
          <w:sz w:val="22"/>
          <w:szCs w:val="22"/>
        </w:rPr>
        <w:t>t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y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17"/>
          <w:w w:val="86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during</w:t>
      </w:r>
      <w:r>
        <w:rPr>
          <w:rFonts w:cs="Meiryo" w:hAnsi="Meiryo" w:eastAsia="Meiryo" w:ascii="Meiryo"/>
          <w:color w:val="221F1F"/>
          <w:spacing w:val="37"/>
          <w:w w:val="86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adolescence,</w:t>
      </w:r>
      <w:r>
        <w:rPr>
          <w:rFonts w:cs="Meiryo" w:hAnsi="Meiryo" w:eastAsia="Meiryo" w:ascii="Meiryo"/>
          <w:color w:val="221F1F"/>
          <w:spacing w:val="-17"/>
          <w:w w:val="86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and</w:t>
      </w:r>
      <w:r>
        <w:rPr>
          <w:rFonts w:cs="Meiryo" w:hAnsi="Meiryo" w:eastAsia="Meiryo" w:ascii="Meiryo"/>
          <w:color w:val="221F1F"/>
          <w:spacing w:val="21"/>
          <w:w w:val="86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l</w:t>
      </w:r>
      <w:r>
        <w:rPr>
          <w:rFonts w:cs="Meiryo" w:hAnsi="Meiryo" w:eastAsia="Meiryo" w:ascii="Meiryo"/>
          <w:color w:val="221F1F"/>
          <w:spacing w:val="-6"/>
          <w:w w:val="100"/>
          <w:sz w:val="22"/>
          <w:szCs w:val="22"/>
        </w:rPr>
        <w:t>o</w:t>
      </w:r>
      <w:r>
        <w:rPr>
          <w:rFonts w:cs="Meiryo" w:hAnsi="Meiryo" w:eastAsia="Meiryo" w:ascii="Meiryo"/>
          <w:color w:val="221F1F"/>
          <w:spacing w:val="-6"/>
          <w:w w:val="100"/>
          <w:sz w:val="22"/>
          <w:szCs w:val="22"/>
        </w:rPr>
        <w:t>w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er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i</w:t>
      </w:r>
      <w:r>
        <w:rPr>
          <w:rFonts w:cs="Meiryo" w:hAnsi="Meiryo" w:eastAsia="Meiryo" w:ascii="Meiryo"/>
          <w:color w:val="221F1F"/>
          <w:spacing w:val="-5"/>
          <w:w w:val="88"/>
          <w:sz w:val="22"/>
          <w:szCs w:val="22"/>
        </w:rPr>
        <w:t>n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telligence,</w:t>
      </w:r>
      <w:r>
        <w:rPr>
          <w:rFonts w:cs="Meiryo" w:hAnsi="Meiryo" w:eastAsia="Meiryo" w:ascii="Meiryo"/>
          <w:color w:val="221F1F"/>
          <w:spacing w:val="10"/>
          <w:w w:val="88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to</w:t>
      </w:r>
      <w:r>
        <w:rPr>
          <w:rFonts w:cs="Meiryo" w:hAnsi="Meiryo" w:eastAsia="Meiryo" w:ascii="Meiryo"/>
          <w:color w:val="221F1F"/>
          <w:spacing w:val="-20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a</w:t>
      </w:r>
      <w:r>
        <w:rPr>
          <w:rFonts w:cs="Meiryo" w:hAnsi="Meiryo" w:eastAsia="Meiryo" w:ascii="Meiryo"/>
          <w:color w:val="221F1F"/>
          <w:spacing w:val="-19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5"/>
          <w:w w:val="91"/>
          <w:sz w:val="22"/>
          <w:szCs w:val="22"/>
        </w:rPr>
        <w:t>p</w:t>
      </w:r>
      <w:r>
        <w:rPr>
          <w:rFonts w:cs="Meiryo" w:hAnsi="Meiryo" w:eastAsia="Meiryo" w:ascii="Meiryo"/>
          <w:color w:val="221F1F"/>
          <w:spacing w:val="0"/>
          <w:w w:val="91"/>
          <w:sz w:val="22"/>
          <w:szCs w:val="22"/>
        </w:rPr>
        <w:t>oi</w:t>
      </w:r>
      <w:r>
        <w:rPr>
          <w:rFonts w:cs="Meiryo" w:hAnsi="Meiryo" w:eastAsia="Meiryo" w:ascii="Meiryo"/>
          <w:color w:val="221F1F"/>
          <w:spacing w:val="-5"/>
          <w:w w:val="91"/>
          <w:sz w:val="22"/>
          <w:szCs w:val="22"/>
        </w:rPr>
        <w:t>n</w:t>
      </w:r>
      <w:r>
        <w:rPr>
          <w:rFonts w:cs="Meiryo" w:hAnsi="Meiryo" w:eastAsia="Meiryo" w:ascii="Meiryo"/>
          <w:color w:val="221F1F"/>
          <w:spacing w:val="0"/>
          <w:w w:val="91"/>
          <w:sz w:val="22"/>
          <w:szCs w:val="22"/>
        </w:rPr>
        <w:t>t,</w:t>
      </w:r>
      <w:r>
        <w:rPr>
          <w:rFonts w:cs="Meiryo" w:hAnsi="Meiryo" w:eastAsia="Meiryo" w:ascii="Meiryo"/>
          <w:color w:val="221F1F"/>
          <w:spacing w:val="6"/>
          <w:w w:val="91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is</w:t>
      </w:r>
      <w:r>
        <w:rPr>
          <w:rFonts w:cs="Meiryo" w:hAnsi="Meiryo" w:eastAsia="Meiryo" w:ascii="Meiryo"/>
          <w:color w:val="221F1F"/>
          <w:spacing w:val="-19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a</w:t>
      </w:r>
      <w:r>
        <w:rPr>
          <w:rFonts w:cs="Meiryo" w:hAnsi="Meiryo" w:eastAsia="Meiryo" w:ascii="Meiryo"/>
          <w:color w:val="221F1F"/>
          <w:spacing w:val="-19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91"/>
          <w:sz w:val="22"/>
          <w:szCs w:val="22"/>
        </w:rPr>
        <w:t>risk</w:t>
      </w:r>
      <w:r>
        <w:rPr>
          <w:rFonts w:cs="Meiryo" w:hAnsi="Meiryo" w:eastAsia="Meiryo" w:ascii="Meiryo"/>
          <w:color w:val="221F1F"/>
          <w:spacing w:val="9"/>
          <w:w w:val="91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91"/>
          <w:sz w:val="22"/>
          <w:szCs w:val="22"/>
        </w:rPr>
        <w:t>factor</w:t>
      </w:r>
      <w:r>
        <w:rPr>
          <w:rFonts w:cs="Meiryo" w:hAnsi="Meiryo" w:eastAsia="Meiryo" w:ascii="Meiryo"/>
          <w:color w:val="221F1F"/>
          <w:spacing w:val="-28"/>
          <w:w w:val="91"/>
          <w:sz w:val="22"/>
          <w:szCs w:val="22"/>
        </w:rPr>
        <w:t>.</w:t>
      </w:r>
      <w:r>
        <w:rPr>
          <w:rFonts w:cs="Meiryo" w:hAnsi="Meiryo" w:eastAsia="Meiryo" w:ascii="Meiryo"/>
          <w:color w:val="221F1F"/>
          <w:spacing w:val="0"/>
          <w:w w:val="91"/>
          <w:sz w:val="22"/>
          <w:szCs w:val="22"/>
        </w:rPr>
        <w:t>”</w:t>
      </w:r>
      <w:r>
        <w:rPr>
          <w:rFonts w:cs="Meiryo" w:hAnsi="Meiryo" w:eastAsia="Meiryo" w:ascii="Meiryo"/>
          <w:color w:val="221F1F"/>
          <w:spacing w:val="24"/>
          <w:w w:val="91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91"/>
          <w:sz w:val="22"/>
          <w:szCs w:val="22"/>
        </w:rPr>
        <w:t>(Hal</w:t>
      </w:r>
      <w:r>
        <w:rPr>
          <w:rFonts w:cs="Meiryo" w:hAnsi="Meiryo" w:eastAsia="Meiryo" w:ascii="Meiryo"/>
          <w:color w:val="221F1F"/>
          <w:spacing w:val="6"/>
          <w:w w:val="91"/>
          <w:sz w:val="22"/>
          <w:szCs w:val="22"/>
        </w:rPr>
        <w:t>p</w:t>
      </w:r>
      <w:r>
        <w:rPr>
          <w:rFonts w:cs="Meiryo" w:hAnsi="Meiryo" w:eastAsia="Meiryo" w:ascii="Meiryo"/>
          <w:color w:val="221F1F"/>
          <w:spacing w:val="0"/>
          <w:w w:val="91"/>
          <w:sz w:val="22"/>
          <w:szCs w:val="22"/>
        </w:rPr>
        <w:t>ern</w:t>
      </w:r>
      <w:r>
        <w:rPr>
          <w:rFonts w:cs="Meiryo" w:hAnsi="Meiryo" w:eastAsia="Meiryo" w:ascii="Meiryo"/>
          <w:color w:val="221F1F"/>
          <w:spacing w:val="6"/>
          <w:w w:val="91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et</w:t>
      </w:r>
      <w:r>
        <w:rPr>
          <w:rFonts w:cs="Meiryo" w:hAnsi="Meiryo" w:eastAsia="Meiryo" w:ascii="Meiryo"/>
          <w:color w:val="221F1F"/>
          <w:spacing w:val="-28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1"/>
          <w:sz w:val="22"/>
          <w:szCs w:val="22"/>
        </w:rPr>
        <w:t>al.,</w:t>
      </w:r>
      <w:r>
        <w:rPr>
          <w:rFonts w:cs="Meiryo" w:hAnsi="Meiryo" w:eastAsia="Meiryo" w:ascii="Meiryo"/>
          <w:color w:val="221F1F"/>
          <w:spacing w:val="33"/>
          <w:w w:val="81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1"/>
          <w:sz w:val="22"/>
          <w:szCs w:val="22"/>
        </w:rPr>
        <w:t>2000)[pg.,</w:t>
      </w:r>
      <w:r>
        <w:rPr>
          <w:rFonts w:cs="Meiryo" w:hAnsi="Meiryo" w:eastAsia="Meiryo" w:ascii="Meiryo"/>
          <w:color w:val="221F1F"/>
          <w:spacing w:val="14"/>
          <w:w w:val="81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1"/>
          <w:sz w:val="22"/>
          <w:szCs w:val="22"/>
        </w:rPr>
        <w:t>213].</w:t>
      </w:r>
      <w:r>
        <w:rPr>
          <w:rFonts w:cs="Meiryo" w:hAnsi="Meiryo" w:eastAsia="Meiryo" w:ascii="Meiryo"/>
          <w:color w:val="000000"/>
          <w:spacing w:val="0"/>
          <w:w w:val="100"/>
          <w:sz w:val="22"/>
          <w:szCs w:val="22"/>
        </w:rPr>
      </w:r>
    </w:p>
    <w:p>
      <w:pPr>
        <w:rPr>
          <w:rFonts w:cs="Meiryo" w:hAnsi="Meiryo" w:eastAsia="Meiryo" w:ascii="Meiryo"/>
          <w:sz w:val="22"/>
          <w:szCs w:val="22"/>
        </w:rPr>
        <w:jc w:val="left"/>
        <w:spacing w:before="5" w:lineRule="auto" w:line="252"/>
        <w:ind w:left="155" w:right="224" w:firstLine="542"/>
        <w:sectPr>
          <w:pgMar w:header="684" w:footer="0" w:top="900" w:bottom="280" w:left="1720" w:right="1720"/>
          <w:pgSz w:w="12240" w:h="15840"/>
        </w:sectPr>
      </w:pP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H</w:t>
      </w:r>
      <w:r>
        <w:rPr>
          <w:rFonts w:cs="Meiryo" w:hAnsi="Meiryo" w:eastAsia="Meiryo" w:ascii="Meiryo"/>
          <w:color w:val="221F1F"/>
          <w:spacing w:val="-5"/>
          <w:w w:val="88"/>
          <w:sz w:val="22"/>
          <w:szCs w:val="22"/>
        </w:rPr>
        <w:t>o</w:t>
      </w:r>
      <w:r>
        <w:rPr>
          <w:rFonts w:cs="Meiryo" w:hAnsi="Meiryo" w:eastAsia="Meiryo" w:ascii="Meiryo"/>
          <w:color w:val="221F1F"/>
          <w:spacing w:val="-5"/>
          <w:w w:val="88"/>
          <w:sz w:val="22"/>
          <w:szCs w:val="22"/>
        </w:rPr>
        <w:t>w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e</w:t>
      </w:r>
      <w:r>
        <w:rPr>
          <w:rFonts w:cs="Meiryo" w:hAnsi="Meiryo" w:eastAsia="Meiryo" w:ascii="Meiryo"/>
          <w:color w:val="221F1F"/>
          <w:spacing w:val="-5"/>
          <w:w w:val="88"/>
          <w:sz w:val="22"/>
          <w:szCs w:val="22"/>
        </w:rPr>
        <w:t>v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er,</w:t>
      </w:r>
      <w:r>
        <w:rPr>
          <w:rFonts w:cs="Meiryo" w:hAnsi="Meiryo" w:eastAsia="Meiryo" w:ascii="Meiryo"/>
          <w:color w:val="221F1F"/>
          <w:spacing w:val="-6"/>
          <w:w w:val="88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Hal</w:t>
      </w:r>
      <w:r>
        <w:rPr>
          <w:rFonts w:cs="Meiryo" w:hAnsi="Meiryo" w:eastAsia="Meiryo" w:ascii="Meiryo"/>
          <w:color w:val="221F1F"/>
          <w:spacing w:val="5"/>
          <w:w w:val="88"/>
          <w:sz w:val="22"/>
          <w:szCs w:val="22"/>
        </w:rPr>
        <w:t>p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ern</w:t>
      </w:r>
      <w:r>
        <w:rPr>
          <w:rFonts w:cs="Meiryo" w:hAnsi="Meiryo" w:eastAsia="Meiryo" w:ascii="Meiryo"/>
          <w:color w:val="221F1F"/>
          <w:spacing w:val="35"/>
          <w:w w:val="88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et</w:t>
      </w:r>
      <w:r>
        <w:rPr>
          <w:rFonts w:cs="Meiryo" w:hAnsi="Meiryo" w:eastAsia="Meiryo" w:ascii="Meiryo"/>
          <w:color w:val="221F1F"/>
          <w:spacing w:val="-28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al.</w:t>
      </w:r>
      <w:r>
        <w:rPr>
          <w:rFonts w:cs="Meiryo" w:hAnsi="Meiryo" w:eastAsia="Meiryo" w:ascii="Meiryo"/>
          <w:color w:val="221F1F"/>
          <w:spacing w:val="-30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(2000)</w:t>
      </w:r>
      <w:r>
        <w:rPr>
          <w:rFonts w:cs="Meiryo" w:hAnsi="Meiryo" w:eastAsia="Meiryo" w:ascii="Meiryo"/>
          <w:color w:val="221F1F"/>
          <w:spacing w:val="-19"/>
          <w:w w:val="86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and</w:t>
      </w:r>
      <w:r>
        <w:rPr>
          <w:rFonts w:cs="Meiryo" w:hAnsi="Meiryo" w:eastAsia="Meiryo" w:ascii="Meiryo"/>
          <w:color w:val="221F1F"/>
          <w:spacing w:val="21"/>
          <w:w w:val="86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ma</w:t>
      </w:r>
      <w:r>
        <w:rPr>
          <w:rFonts w:cs="Meiryo" w:hAnsi="Meiryo" w:eastAsia="Meiryo" w:ascii="Meiryo"/>
          <w:color w:val="221F1F"/>
          <w:spacing w:val="-5"/>
          <w:w w:val="86"/>
          <w:sz w:val="22"/>
          <w:szCs w:val="22"/>
        </w:rPr>
        <w:t>n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y</w:t>
      </w:r>
      <w:r>
        <w:rPr>
          <w:rFonts w:cs="Meiryo" w:hAnsi="Meiryo" w:eastAsia="Meiryo" w:ascii="Meiryo"/>
          <w:color w:val="221F1F"/>
          <w:spacing w:val="22"/>
          <w:w w:val="86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o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f</w:t>
      </w:r>
      <w:r>
        <w:rPr>
          <w:rFonts w:cs="Meiryo" w:hAnsi="Meiryo" w:eastAsia="Meiryo" w:ascii="Meiryo"/>
          <w:color w:val="221F1F"/>
          <w:spacing w:val="-28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5"/>
          <w:sz w:val="22"/>
          <w:szCs w:val="22"/>
        </w:rPr>
        <w:t>the</w:t>
      </w:r>
      <w:r>
        <w:rPr>
          <w:rFonts w:cs="Meiryo" w:hAnsi="Meiryo" w:eastAsia="Meiryo" w:ascii="Meiryo"/>
          <w:color w:val="221F1F"/>
          <w:spacing w:val="21"/>
          <w:w w:val="85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5"/>
          <w:sz w:val="22"/>
          <w:szCs w:val="22"/>
        </w:rPr>
        <w:t>other</w:t>
      </w:r>
      <w:r>
        <w:rPr>
          <w:rFonts w:cs="Meiryo" w:hAnsi="Meiryo" w:eastAsia="Meiryo" w:ascii="Meiryo"/>
          <w:color w:val="221F1F"/>
          <w:spacing w:val="28"/>
          <w:w w:val="85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5"/>
          <w:sz w:val="22"/>
          <w:szCs w:val="22"/>
        </w:rPr>
        <w:t>studies</w:t>
      </w:r>
      <w:r>
        <w:rPr>
          <w:rFonts w:cs="Meiryo" w:hAnsi="Meiryo" w:eastAsia="Meiryo" w:ascii="Meiryo"/>
          <w:color w:val="221F1F"/>
          <w:spacing w:val="25"/>
          <w:w w:val="85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-5"/>
          <w:w w:val="85"/>
          <w:sz w:val="22"/>
          <w:szCs w:val="22"/>
        </w:rPr>
        <w:t>w</w:t>
      </w:r>
      <w:r>
        <w:rPr>
          <w:rFonts w:cs="Meiryo" w:hAnsi="Meiryo" w:eastAsia="Meiryo" w:ascii="Meiryo"/>
          <w:color w:val="221F1F"/>
          <w:spacing w:val="0"/>
          <w:w w:val="85"/>
          <w:sz w:val="22"/>
          <w:szCs w:val="22"/>
        </w:rPr>
        <w:t>e</w:t>
      </w:r>
      <w:r>
        <w:rPr>
          <w:rFonts w:cs="Meiryo" w:hAnsi="Meiryo" w:eastAsia="Meiryo" w:ascii="Meiryo"/>
          <w:color w:val="221F1F"/>
          <w:spacing w:val="1"/>
          <w:w w:val="85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5"/>
          <w:sz w:val="22"/>
          <w:szCs w:val="22"/>
        </w:rPr>
        <w:t>h</w:t>
      </w:r>
      <w:r>
        <w:rPr>
          <w:rFonts w:cs="Meiryo" w:hAnsi="Meiryo" w:eastAsia="Meiryo" w:ascii="Meiryo"/>
          <w:color w:val="221F1F"/>
          <w:spacing w:val="-5"/>
          <w:w w:val="85"/>
          <w:sz w:val="22"/>
          <w:szCs w:val="22"/>
        </w:rPr>
        <w:t>a</w:t>
      </w:r>
      <w:r>
        <w:rPr>
          <w:rFonts w:cs="Meiryo" w:hAnsi="Meiryo" w:eastAsia="Meiryo" w:ascii="Meiryo"/>
          <w:color w:val="221F1F"/>
          <w:spacing w:val="-5"/>
          <w:w w:val="85"/>
          <w:sz w:val="22"/>
          <w:szCs w:val="22"/>
        </w:rPr>
        <w:t>v</w:t>
      </w:r>
      <w:r>
        <w:rPr>
          <w:rFonts w:cs="Meiryo" w:hAnsi="Meiryo" w:eastAsia="Meiryo" w:ascii="Meiryo"/>
          <w:color w:val="221F1F"/>
          <w:spacing w:val="0"/>
          <w:w w:val="85"/>
          <w:sz w:val="22"/>
          <w:szCs w:val="22"/>
        </w:rPr>
        <w:t>e</w:t>
      </w:r>
      <w:r>
        <w:rPr>
          <w:rFonts w:cs="Meiryo" w:hAnsi="Meiryo" w:eastAsia="Meiryo" w:ascii="Meiryo"/>
          <w:color w:val="221F1F"/>
          <w:spacing w:val="16"/>
          <w:w w:val="85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5"/>
          <w:sz w:val="22"/>
          <w:szCs w:val="22"/>
        </w:rPr>
        <w:t>referenced</w:t>
      </w:r>
      <w:r>
        <w:rPr>
          <w:rFonts w:cs="Meiryo" w:hAnsi="Meiryo" w:eastAsia="Meiryo" w:ascii="Meiryo"/>
          <w:color w:val="221F1F"/>
          <w:spacing w:val="0"/>
          <w:w w:val="85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3"/>
          <w:sz w:val="22"/>
          <w:szCs w:val="22"/>
        </w:rPr>
        <w:t>a</w:t>
      </w:r>
      <w:r>
        <w:rPr>
          <w:rFonts w:cs="Meiryo" w:hAnsi="Meiryo" w:eastAsia="Meiryo" w:ascii="Meiryo"/>
          <w:color w:val="221F1F"/>
          <w:spacing w:val="5"/>
          <w:w w:val="83"/>
          <w:sz w:val="22"/>
          <w:szCs w:val="22"/>
        </w:rPr>
        <w:t>b</w:t>
      </w:r>
      <w:r>
        <w:rPr>
          <w:rFonts w:cs="Meiryo" w:hAnsi="Meiryo" w:eastAsia="Meiryo" w:ascii="Meiryo"/>
          <w:color w:val="221F1F"/>
          <w:spacing w:val="-5"/>
          <w:w w:val="83"/>
          <w:sz w:val="22"/>
          <w:szCs w:val="22"/>
        </w:rPr>
        <w:t>o</w:t>
      </w:r>
      <w:r>
        <w:rPr>
          <w:rFonts w:cs="Meiryo" w:hAnsi="Meiryo" w:eastAsia="Meiryo" w:ascii="Meiryo"/>
          <w:color w:val="221F1F"/>
          <w:spacing w:val="-5"/>
          <w:w w:val="83"/>
          <w:sz w:val="22"/>
          <w:szCs w:val="22"/>
        </w:rPr>
        <w:t>v</w:t>
      </w:r>
      <w:r>
        <w:rPr>
          <w:rFonts w:cs="Meiryo" w:hAnsi="Meiryo" w:eastAsia="Meiryo" w:ascii="Meiryo"/>
          <w:color w:val="221F1F"/>
          <w:spacing w:val="0"/>
          <w:w w:val="83"/>
          <w:sz w:val="22"/>
          <w:szCs w:val="22"/>
        </w:rPr>
        <w:t>e(e.g.,</w:t>
      </w:r>
      <w:r>
        <w:rPr>
          <w:rFonts w:cs="Meiryo" w:hAnsi="Meiryo" w:eastAsia="Meiryo" w:ascii="Meiryo"/>
          <w:color w:val="221F1F"/>
          <w:spacing w:val="16"/>
          <w:w w:val="83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C.</w:t>
      </w:r>
      <w:r>
        <w:rPr>
          <w:rFonts w:cs="Meiryo" w:hAnsi="Meiryo" w:eastAsia="Meiryo" w:ascii="Meiryo"/>
          <w:color w:val="221F1F"/>
          <w:spacing w:val="-5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90"/>
          <w:sz w:val="22"/>
          <w:szCs w:val="22"/>
        </w:rPr>
        <w:t>Mathews</w:t>
      </w:r>
      <w:r>
        <w:rPr>
          <w:rFonts w:cs="Meiryo" w:hAnsi="Meiryo" w:eastAsia="Meiryo" w:ascii="Meiryo"/>
          <w:color w:val="221F1F"/>
          <w:spacing w:val="7"/>
          <w:w w:val="9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et</w:t>
      </w:r>
      <w:r>
        <w:rPr>
          <w:rFonts w:cs="Meiryo" w:hAnsi="Meiryo" w:eastAsia="Meiryo" w:ascii="Meiryo"/>
          <w:color w:val="221F1F"/>
          <w:spacing w:val="-28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2"/>
          <w:sz w:val="22"/>
          <w:szCs w:val="22"/>
        </w:rPr>
        <w:t>al.,</w:t>
      </w:r>
      <w:r>
        <w:rPr>
          <w:rFonts w:cs="Meiryo" w:hAnsi="Meiryo" w:eastAsia="Meiryo" w:ascii="Meiryo"/>
          <w:color w:val="221F1F"/>
          <w:spacing w:val="29"/>
          <w:w w:val="82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2"/>
          <w:sz w:val="22"/>
          <w:szCs w:val="22"/>
        </w:rPr>
        <w:t>2009;</w:t>
      </w:r>
      <w:r>
        <w:rPr>
          <w:rFonts w:cs="Meiryo" w:hAnsi="Meiryo" w:eastAsia="Meiryo" w:ascii="Meiryo"/>
          <w:color w:val="221F1F"/>
          <w:spacing w:val="-12"/>
          <w:w w:val="82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B.</w:t>
      </w:r>
      <w:r>
        <w:rPr>
          <w:rFonts w:cs="Meiryo" w:hAnsi="Meiryo" w:eastAsia="Meiryo" w:ascii="Meiryo"/>
          <w:color w:val="221F1F"/>
          <w:spacing w:val="-10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C.</w:t>
      </w:r>
      <w:r>
        <w:rPr>
          <w:rFonts w:cs="Meiryo" w:hAnsi="Meiryo" w:eastAsia="Meiryo" w:ascii="Meiryo"/>
          <w:color w:val="221F1F"/>
          <w:spacing w:val="-5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Miller</w:t>
      </w:r>
      <w:r>
        <w:rPr>
          <w:rFonts w:cs="Meiryo" w:hAnsi="Meiryo" w:eastAsia="Meiryo" w:ascii="Meiryo"/>
          <w:color w:val="221F1F"/>
          <w:spacing w:val="-1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et</w:t>
      </w:r>
      <w:r>
        <w:rPr>
          <w:rFonts w:cs="Meiryo" w:hAnsi="Meiryo" w:eastAsia="Meiryo" w:ascii="Meiryo"/>
          <w:color w:val="221F1F"/>
          <w:spacing w:val="-28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2"/>
          <w:sz w:val="22"/>
          <w:szCs w:val="22"/>
        </w:rPr>
        <w:t>al.,</w:t>
      </w:r>
      <w:r>
        <w:rPr>
          <w:rFonts w:cs="Meiryo" w:hAnsi="Meiryo" w:eastAsia="Meiryo" w:ascii="Meiryo"/>
          <w:color w:val="221F1F"/>
          <w:spacing w:val="29"/>
          <w:w w:val="82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2"/>
          <w:sz w:val="22"/>
          <w:szCs w:val="22"/>
        </w:rPr>
        <w:t>1997;</w:t>
      </w:r>
      <w:r>
        <w:rPr>
          <w:rFonts w:cs="Meiryo" w:hAnsi="Meiryo" w:eastAsia="Meiryo" w:ascii="Meiryo"/>
          <w:color w:val="221F1F"/>
          <w:spacing w:val="-12"/>
          <w:w w:val="82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-6"/>
          <w:w w:val="100"/>
          <w:sz w:val="22"/>
          <w:szCs w:val="22"/>
        </w:rPr>
        <w:t>P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aul</w:t>
      </w:r>
      <w:r>
        <w:rPr>
          <w:rFonts w:cs="Meiryo" w:hAnsi="Meiryo" w:eastAsia="Meiryo" w:ascii="Meiryo"/>
          <w:color w:val="221F1F"/>
          <w:spacing w:val="-11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et</w:t>
      </w:r>
      <w:r>
        <w:rPr>
          <w:rFonts w:cs="Meiryo" w:hAnsi="Meiryo" w:eastAsia="Meiryo" w:ascii="Meiryo"/>
          <w:color w:val="221F1F"/>
          <w:spacing w:val="-28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4"/>
          <w:sz w:val="22"/>
          <w:szCs w:val="22"/>
        </w:rPr>
        <w:t>al.,</w:t>
      </w:r>
      <w:r>
        <w:rPr>
          <w:rFonts w:cs="Meiryo" w:hAnsi="Meiryo" w:eastAsia="Meiryo" w:ascii="Meiryo"/>
          <w:color w:val="221F1F"/>
          <w:spacing w:val="21"/>
          <w:w w:val="84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4"/>
          <w:sz w:val="22"/>
          <w:szCs w:val="22"/>
        </w:rPr>
        <w:t>2000)</w:t>
      </w:r>
      <w:r>
        <w:rPr>
          <w:rFonts w:cs="Meiryo" w:hAnsi="Meiryo" w:eastAsia="Meiryo" w:ascii="Meiryo"/>
          <w:color w:val="221F1F"/>
          <w:spacing w:val="-7"/>
          <w:w w:val="84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h</w:t>
      </w:r>
      <w:r>
        <w:rPr>
          <w:rFonts w:cs="Meiryo" w:hAnsi="Meiryo" w:eastAsia="Meiryo" w:ascii="Meiryo"/>
          <w:color w:val="221F1F"/>
          <w:spacing w:val="-6"/>
          <w:w w:val="88"/>
          <w:sz w:val="22"/>
          <w:szCs w:val="22"/>
        </w:rPr>
        <w:t>a</w:t>
      </w:r>
      <w:r>
        <w:rPr>
          <w:rFonts w:cs="Meiryo" w:hAnsi="Meiryo" w:eastAsia="Meiryo" w:ascii="Meiryo"/>
          <w:color w:val="221F1F"/>
          <w:spacing w:val="-6"/>
          <w:w w:val="93"/>
          <w:sz w:val="22"/>
          <w:szCs w:val="22"/>
        </w:rPr>
        <w:t>v</w:t>
      </w:r>
      <w:r>
        <w:rPr>
          <w:rFonts w:cs="Meiryo" w:hAnsi="Meiryo" w:eastAsia="Meiryo" w:ascii="Meiryo"/>
          <w:color w:val="221F1F"/>
          <w:spacing w:val="0"/>
          <w:w w:val="77"/>
          <w:sz w:val="22"/>
          <w:szCs w:val="22"/>
        </w:rPr>
        <w:t>e</w:t>
      </w:r>
      <w:r>
        <w:rPr>
          <w:rFonts w:cs="Meiryo" w:hAnsi="Meiryo" w:eastAsia="Meiryo" w:ascii="Meiryo"/>
          <w:color w:val="221F1F"/>
          <w:spacing w:val="0"/>
          <w:w w:val="7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used</w:t>
      </w:r>
      <w:r>
        <w:rPr>
          <w:rFonts w:cs="Meiryo" w:hAnsi="Meiryo" w:eastAsia="Meiryo" w:ascii="Meiryo"/>
          <w:color w:val="221F1F"/>
          <w:spacing w:val="-6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5"/>
          <w:w w:val="87"/>
          <w:sz w:val="22"/>
          <w:szCs w:val="22"/>
        </w:rPr>
        <w:t>b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e</w:t>
      </w:r>
      <w:r>
        <w:rPr>
          <w:rFonts w:cs="Meiryo" w:hAnsi="Meiryo" w:eastAsia="Meiryo" w:ascii="Meiryo"/>
          <w:color w:val="221F1F"/>
          <w:spacing w:val="-5"/>
          <w:w w:val="87"/>
          <w:sz w:val="22"/>
          <w:szCs w:val="22"/>
        </w:rPr>
        <w:t>t</w:t>
      </w:r>
      <w:r>
        <w:rPr>
          <w:rFonts w:cs="Meiryo" w:hAnsi="Meiryo" w:eastAsia="Meiryo" w:ascii="Meiryo"/>
          <w:color w:val="221F1F"/>
          <w:spacing w:val="-5"/>
          <w:w w:val="87"/>
          <w:sz w:val="22"/>
          <w:szCs w:val="22"/>
        </w:rPr>
        <w:t>w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een</w:t>
      </w:r>
      <w:r>
        <w:rPr>
          <w:rFonts w:cs="Meiryo" w:hAnsi="Meiryo" w:eastAsia="Meiryo" w:ascii="Meiryo"/>
          <w:color w:val="221F1F"/>
          <w:spacing w:val="-12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family</w:t>
      </w:r>
      <w:r>
        <w:rPr>
          <w:rFonts w:cs="Meiryo" w:hAnsi="Meiryo" w:eastAsia="Meiryo" w:ascii="Meiryo"/>
          <w:color w:val="221F1F"/>
          <w:spacing w:val="42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designs,</w:t>
      </w:r>
      <w:r>
        <w:rPr>
          <w:rFonts w:cs="Meiryo" w:hAnsi="Meiryo" w:eastAsia="Meiryo" w:ascii="Meiryo"/>
          <w:color w:val="221F1F"/>
          <w:spacing w:val="-18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-5"/>
          <w:w w:val="87"/>
          <w:sz w:val="22"/>
          <w:szCs w:val="22"/>
        </w:rPr>
        <w:t>t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ypically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12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cross-sectional</w:t>
      </w:r>
      <w:r>
        <w:rPr>
          <w:rFonts w:cs="Meiryo" w:hAnsi="Meiryo" w:eastAsia="Meiryo" w:ascii="Meiryo"/>
          <w:color w:val="221F1F"/>
          <w:spacing w:val="-6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in</w:t>
      </w:r>
      <w:r>
        <w:rPr>
          <w:rFonts w:cs="Meiryo" w:hAnsi="Meiryo" w:eastAsia="Meiryo" w:ascii="Meiryo"/>
          <w:color w:val="221F1F"/>
          <w:spacing w:val="-11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nature.</w:t>
      </w:r>
      <w:r>
        <w:rPr>
          <w:rFonts w:cs="Meiryo" w:hAnsi="Meiryo" w:eastAsia="Meiryo" w:ascii="Meiryo"/>
          <w:color w:val="221F1F"/>
          <w:spacing w:val="41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Su</w:t>
      </w:r>
      <w:r>
        <w:rPr>
          <w:rFonts w:cs="Meiryo" w:hAnsi="Meiryo" w:eastAsia="Meiryo" w:ascii="Meiryo"/>
          <w:color w:val="221F1F"/>
          <w:spacing w:val="-5"/>
          <w:w w:val="87"/>
          <w:sz w:val="22"/>
          <w:szCs w:val="22"/>
        </w:rPr>
        <w:t>c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h</w:t>
      </w:r>
      <w:r>
        <w:rPr>
          <w:rFonts w:cs="Meiryo" w:hAnsi="Meiryo" w:eastAsia="Meiryo" w:ascii="Meiryo"/>
          <w:color w:val="221F1F"/>
          <w:spacing w:val="16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designs</w:t>
      </w:r>
      <w:r>
        <w:rPr>
          <w:rFonts w:cs="Meiryo" w:hAnsi="Meiryo" w:eastAsia="Meiryo" w:ascii="Meiryo"/>
          <w:color w:val="221F1F"/>
          <w:spacing w:val="-7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cannot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5"/>
          <w:sz w:val="22"/>
          <w:szCs w:val="22"/>
        </w:rPr>
        <w:t>distinguish</w:t>
      </w:r>
      <w:r>
        <w:rPr>
          <w:rFonts w:cs="Meiryo" w:hAnsi="Meiryo" w:eastAsia="Meiryo" w:ascii="Meiryo"/>
          <w:color w:val="221F1F"/>
          <w:spacing w:val="0"/>
          <w:w w:val="85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15"/>
          <w:w w:val="85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5"/>
          <w:w w:val="85"/>
          <w:sz w:val="22"/>
          <w:szCs w:val="22"/>
        </w:rPr>
        <w:t>b</w:t>
      </w:r>
      <w:r>
        <w:rPr>
          <w:rFonts w:cs="Meiryo" w:hAnsi="Meiryo" w:eastAsia="Meiryo" w:ascii="Meiryo"/>
          <w:color w:val="221F1F"/>
          <w:spacing w:val="0"/>
          <w:w w:val="85"/>
          <w:sz w:val="22"/>
          <w:szCs w:val="22"/>
        </w:rPr>
        <w:t>e</w:t>
      </w:r>
      <w:r>
        <w:rPr>
          <w:rFonts w:cs="Meiryo" w:hAnsi="Meiryo" w:eastAsia="Meiryo" w:ascii="Meiryo"/>
          <w:color w:val="221F1F"/>
          <w:spacing w:val="-5"/>
          <w:w w:val="85"/>
          <w:sz w:val="22"/>
          <w:szCs w:val="22"/>
        </w:rPr>
        <w:t>t</w:t>
      </w:r>
      <w:r>
        <w:rPr>
          <w:rFonts w:cs="Meiryo" w:hAnsi="Meiryo" w:eastAsia="Meiryo" w:ascii="Meiryo"/>
          <w:color w:val="221F1F"/>
          <w:spacing w:val="-5"/>
          <w:w w:val="85"/>
          <w:sz w:val="22"/>
          <w:szCs w:val="22"/>
        </w:rPr>
        <w:t>w</w:t>
      </w:r>
      <w:r>
        <w:rPr>
          <w:rFonts w:cs="Meiryo" w:hAnsi="Meiryo" w:eastAsia="Meiryo" w:ascii="Meiryo"/>
          <w:color w:val="221F1F"/>
          <w:spacing w:val="0"/>
          <w:w w:val="85"/>
          <w:sz w:val="22"/>
          <w:szCs w:val="22"/>
        </w:rPr>
        <w:t>een</w:t>
      </w:r>
      <w:r>
        <w:rPr>
          <w:rFonts w:cs="Meiryo" w:hAnsi="Meiryo" w:eastAsia="Meiryo" w:ascii="Meiryo"/>
          <w:color w:val="221F1F"/>
          <w:spacing w:val="8"/>
          <w:w w:val="85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5"/>
          <w:sz w:val="22"/>
          <w:szCs w:val="22"/>
        </w:rPr>
        <w:t>pr</w:t>
      </w:r>
      <w:r>
        <w:rPr>
          <w:rFonts w:cs="Meiryo" w:hAnsi="Meiryo" w:eastAsia="Meiryo" w:ascii="Meiryo"/>
          <w:color w:val="221F1F"/>
          <w:spacing w:val="6"/>
          <w:w w:val="85"/>
          <w:sz w:val="22"/>
          <w:szCs w:val="22"/>
        </w:rPr>
        <w:t>o</w:t>
      </w:r>
      <w:r>
        <w:rPr>
          <w:rFonts w:cs="Meiryo" w:hAnsi="Meiryo" w:eastAsia="Meiryo" w:ascii="Meiryo"/>
          <w:color w:val="221F1F"/>
          <w:spacing w:val="0"/>
          <w:w w:val="85"/>
          <w:sz w:val="22"/>
          <w:szCs w:val="22"/>
        </w:rPr>
        <w:t>cesses</w:t>
      </w:r>
      <w:r>
        <w:rPr>
          <w:rFonts w:cs="Meiryo" w:hAnsi="Meiryo" w:eastAsia="Meiryo" w:ascii="Meiryo"/>
          <w:color w:val="221F1F"/>
          <w:spacing w:val="-16"/>
          <w:w w:val="85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5"/>
          <w:sz w:val="22"/>
          <w:szCs w:val="22"/>
        </w:rPr>
        <w:t>that</w:t>
      </w:r>
      <w:r>
        <w:rPr>
          <w:rFonts w:cs="Meiryo" w:hAnsi="Meiryo" w:eastAsia="Meiryo" w:ascii="Meiryo"/>
          <w:color w:val="221F1F"/>
          <w:spacing w:val="46"/>
          <w:w w:val="85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5"/>
          <w:sz w:val="22"/>
          <w:szCs w:val="22"/>
        </w:rPr>
        <w:t>act</w:t>
      </w:r>
      <w:r>
        <w:rPr>
          <w:rFonts w:cs="Meiryo" w:hAnsi="Meiryo" w:eastAsia="Meiryo" w:ascii="Meiryo"/>
          <w:color w:val="221F1F"/>
          <w:spacing w:val="30"/>
          <w:w w:val="85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to</w:t>
      </w:r>
      <w:r>
        <w:rPr>
          <w:rFonts w:cs="Meiryo" w:hAnsi="Meiryo" w:eastAsia="Meiryo" w:ascii="Meiryo"/>
          <w:color w:val="221F1F"/>
          <w:spacing w:val="-19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create</w:t>
      </w:r>
      <w:r>
        <w:rPr>
          <w:rFonts w:cs="Meiryo" w:hAnsi="Meiryo" w:eastAsia="Meiryo" w:ascii="Meiryo"/>
          <w:color w:val="221F1F"/>
          <w:spacing w:val="10"/>
          <w:w w:val="86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diﬀerences</w:t>
      </w:r>
      <w:r>
        <w:rPr>
          <w:rFonts w:cs="Meiryo" w:hAnsi="Meiryo" w:eastAsia="Meiryo" w:ascii="Meiryo"/>
          <w:color w:val="221F1F"/>
          <w:spacing w:val="-2"/>
          <w:w w:val="86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5"/>
          <w:w w:val="86"/>
          <w:sz w:val="22"/>
          <w:szCs w:val="22"/>
        </w:rPr>
        <w:t>b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e</w:t>
      </w:r>
      <w:r>
        <w:rPr>
          <w:rFonts w:cs="Meiryo" w:hAnsi="Meiryo" w:eastAsia="Meiryo" w:ascii="Meiryo"/>
          <w:color w:val="221F1F"/>
          <w:spacing w:val="-5"/>
          <w:w w:val="86"/>
          <w:sz w:val="22"/>
          <w:szCs w:val="22"/>
        </w:rPr>
        <w:t>t</w:t>
      </w:r>
      <w:r>
        <w:rPr>
          <w:rFonts w:cs="Meiryo" w:hAnsi="Meiryo" w:eastAsia="Meiryo" w:ascii="Meiryo"/>
          <w:color w:val="221F1F"/>
          <w:spacing w:val="-5"/>
          <w:w w:val="86"/>
          <w:sz w:val="22"/>
          <w:szCs w:val="22"/>
        </w:rPr>
        <w:t>w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een</w:t>
      </w:r>
      <w:r>
        <w:rPr>
          <w:rFonts w:cs="Meiryo" w:hAnsi="Meiryo" w:eastAsia="Meiryo" w:ascii="Meiryo"/>
          <w:color w:val="221F1F"/>
          <w:spacing w:val="-2"/>
          <w:w w:val="86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families</w:t>
      </w:r>
      <w:r>
        <w:rPr>
          <w:rFonts w:cs="Meiryo" w:hAnsi="Meiryo" w:eastAsia="Meiryo" w:ascii="Meiryo"/>
          <w:color w:val="221F1F"/>
          <w:spacing w:val="34"/>
          <w:w w:val="86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and</w:t>
      </w:r>
      <w:r>
        <w:rPr>
          <w:rFonts w:cs="Meiryo" w:hAnsi="Meiryo" w:eastAsia="Meiryo" w:ascii="Meiryo"/>
          <w:color w:val="000000"/>
          <w:spacing w:val="0"/>
          <w:w w:val="100"/>
          <w:sz w:val="22"/>
          <w:szCs w:val="2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10" w:lineRule="exact" w:line="280"/>
      </w:pPr>
      <w:r>
        <w:rPr>
          <w:sz w:val="28"/>
          <w:szCs w:val="28"/>
        </w:rPr>
      </w:r>
    </w:p>
    <w:p>
      <w:pPr>
        <w:rPr>
          <w:rFonts w:cs="Meiryo" w:hAnsi="Meiryo" w:eastAsia="Meiryo" w:ascii="Meiryo"/>
          <w:sz w:val="22"/>
          <w:szCs w:val="22"/>
        </w:rPr>
        <w:jc w:val="left"/>
        <w:spacing w:lineRule="exact" w:line="320"/>
        <w:ind w:left="155"/>
      </w:pPr>
      <w:r>
        <w:rPr>
          <w:rFonts w:cs="Meiryo" w:hAnsi="Meiryo" w:eastAsia="Meiryo" w:ascii="Meiryo"/>
          <w:color w:val="221F1F"/>
          <w:spacing w:val="0"/>
          <w:w w:val="85"/>
          <w:position w:val="3"/>
          <w:sz w:val="22"/>
          <w:szCs w:val="22"/>
        </w:rPr>
        <w:t>pr</w:t>
      </w:r>
      <w:r>
        <w:rPr>
          <w:rFonts w:cs="Meiryo" w:hAnsi="Meiryo" w:eastAsia="Meiryo" w:ascii="Meiryo"/>
          <w:color w:val="221F1F"/>
          <w:spacing w:val="6"/>
          <w:w w:val="85"/>
          <w:position w:val="3"/>
          <w:sz w:val="22"/>
          <w:szCs w:val="22"/>
        </w:rPr>
        <w:t>o</w:t>
      </w:r>
      <w:r>
        <w:rPr>
          <w:rFonts w:cs="Meiryo" w:hAnsi="Meiryo" w:eastAsia="Meiryo" w:ascii="Meiryo"/>
          <w:color w:val="221F1F"/>
          <w:spacing w:val="0"/>
          <w:w w:val="85"/>
          <w:position w:val="3"/>
          <w:sz w:val="22"/>
          <w:szCs w:val="22"/>
        </w:rPr>
        <w:t>cesses</w:t>
      </w:r>
      <w:r>
        <w:rPr>
          <w:rFonts w:cs="Meiryo" w:hAnsi="Meiryo" w:eastAsia="Meiryo" w:ascii="Meiryo"/>
          <w:color w:val="221F1F"/>
          <w:spacing w:val="-16"/>
          <w:w w:val="85"/>
          <w:position w:val="3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5"/>
          <w:position w:val="3"/>
          <w:sz w:val="22"/>
          <w:szCs w:val="22"/>
        </w:rPr>
        <w:t>that</w:t>
      </w:r>
      <w:r>
        <w:rPr>
          <w:rFonts w:cs="Meiryo" w:hAnsi="Meiryo" w:eastAsia="Meiryo" w:ascii="Meiryo"/>
          <w:color w:val="221F1F"/>
          <w:spacing w:val="46"/>
          <w:w w:val="85"/>
          <w:position w:val="3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5"/>
          <w:position w:val="3"/>
          <w:sz w:val="22"/>
          <w:szCs w:val="22"/>
        </w:rPr>
        <w:t>create</w:t>
      </w:r>
      <w:r>
        <w:rPr>
          <w:rFonts w:cs="Meiryo" w:hAnsi="Meiryo" w:eastAsia="Meiryo" w:ascii="Meiryo"/>
          <w:color w:val="221F1F"/>
          <w:spacing w:val="18"/>
          <w:w w:val="85"/>
          <w:position w:val="3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5"/>
          <w:position w:val="3"/>
          <w:sz w:val="22"/>
          <w:szCs w:val="22"/>
        </w:rPr>
        <w:t>diﬀerences</w:t>
      </w:r>
      <w:r>
        <w:rPr>
          <w:rFonts w:cs="Meiryo" w:hAnsi="Meiryo" w:eastAsia="Meiryo" w:ascii="Meiryo"/>
          <w:color w:val="221F1F"/>
          <w:spacing w:val="10"/>
          <w:w w:val="85"/>
          <w:position w:val="3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5"/>
          <w:position w:val="3"/>
          <w:sz w:val="22"/>
          <w:szCs w:val="22"/>
        </w:rPr>
        <w:t>among</w:t>
      </w:r>
      <w:r>
        <w:rPr>
          <w:rFonts w:cs="Meiryo" w:hAnsi="Meiryo" w:eastAsia="Meiryo" w:ascii="Meiryo"/>
          <w:color w:val="221F1F"/>
          <w:spacing w:val="19"/>
          <w:w w:val="85"/>
          <w:position w:val="3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5"/>
          <w:position w:val="3"/>
          <w:sz w:val="22"/>
          <w:szCs w:val="22"/>
        </w:rPr>
        <w:t>family</w:t>
      </w:r>
      <w:r>
        <w:rPr>
          <w:rFonts w:cs="Meiryo" w:hAnsi="Meiryo" w:eastAsia="Meiryo" w:ascii="Meiryo"/>
          <w:color w:val="221F1F"/>
          <w:spacing w:val="56"/>
          <w:w w:val="85"/>
          <w:position w:val="3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5"/>
          <w:position w:val="3"/>
          <w:sz w:val="22"/>
          <w:szCs w:val="22"/>
        </w:rPr>
        <w:t>me</w:t>
      </w:r>
      <w:r>
        <w:rPr>
          <w:rFonts w:cs="Meiryo" w:hAnsi="Meiryo" w:eastAsia="Meiryo" w:ascii="Meiryo"/>
          <w:color w:val="221F1F"/>
          <w:spacing w:val="-5"/>
          <w:w w:val="85"/>
          <w:position w:val="3"/>
          <w:sz w:val="22"/>
          <w:szCs w:val="22"/>
        </w:rPr>
        <w:t>m</w:t>
      </w:r>
      <w:r>
        <w:rPr>
          <w:rFonts w:cs="Meiryo" w:hAnsi="Meiryo" w:eastAsia="Meiryo" w:ascii="Meiryo"/>
          <w:color w:val="221F1F"/>
          <w:spacing w:val="5"/>
          <w:w w:val="85"/>
          <w:position w:val="3"/>
          <w:sz w:val="22"/>
          <w:szCs w:val="22"/>
        </w:rPr>
        <w:t>b</w:t>
      </w:r>
      <w:r>
        <w:rPr>
          <w:rFonts w:cs="Meiryo" w:hAnsi="Meiryo" w:eastAsia="Meiryo" w:ascii="Meiryo"/>
          <w:color w:val="221F1F"/>
          <w:spacing w:val="0"/>
          <w:w w:val="85"/>
          <w:position w:val="3"/>
          <w:sz w:val="22"/>
          <w:szCs w:val="22"/>
        </w:rPr>
        <w:t>ers(Lahey</w:t>
      </w:r>
      <w:r>
        <w:rPr>
          <w:rFonts w:cs="Meiryo" w:hAnsi="Meiryo" w:eastAsia="Meiryo" w:ascii="Meiryo"/>
          <w:color w:val="221F1F"/>
          <w:spacing w:val="46"/>
          <w:w w:val="85"/>
          <w:position w:val="3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position w:val="3"/>
          <w:sz w:val="22"/>
          <w:szCs w:val="22"/>
        </w:rPr>
        <w:t>&amp;</w:t>
      </w:r>
      <w:r>
        <w:rPr>
          <w:rFonts w:cs="Meiryo" w:hAnsi="Meiryo" w:eastAsia="Meiryo" w:ascii="Meiryo"/>
          <w:color w:val="221F1F"/>
          <w:spacing w:val="10"/>
          <w:w w:val="100"/>
          <w:position w:val="3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7"/>
          <w:position w:val="3"/>
          <w:sz w:val="22"/>
          <w:szCs w:val="22"/>
        </w:rPr>
        <w:t>D’Onofrio,</w:t>
      </w:r>
      <w:r>
        <w:rPr>
          <w:rFonts w:cs="Meiryo" w:hAnsi="Meiryo" w:eastAsia="Meiryo" w:ascii="Meiryo"/>
          <w:color w:val="221F1F"/>
          <w:spacing w:val="0"/>
          <w:w w:val="87"/>
          <w:position w:val="3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10"/>
          <w:w w:val="87"/>
          <w:position w:val="3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7"/>
          <w:position w:val="3"/>
          <w:sz w:val="22"/>
          <w:szCs w:val="22"/>
        </w:rPr>
        <w:t>2010).</w:t>
      </w:r>
      <w:r>
        <w:rPr>
          <w:rFonts w:cs="Meiryo" w:hAnsi="Meiryo" w:eastAsia="Meiryo" w:ascii="Meiryo"/>
          <w:color w:val="000000"/>
          <w:spacing w:val="0"/>
          <w:w w:val="100"/>
          <w:position w:val="0"/>
          <w:sz w:val="22"/>
          <w:szCs w:val="22"/>
        </w:rPr>
      </w:r>
    </w:p>
    <w:p>
      <w:pPr>
        <w:rPr>
          <w:rFonts w:cs="Meiryo" w:hAnsi="Meiryo" w:eastAsia="Meiryo" w:ascii="Meiryo"/>
          <w:sz w:val="22"/>
          <w:szCs w:val="22"/>
        </w:rPr>
        <w:jc w:val="left"/>
        <w:spacing w:before="23" w:lineRule="auto" w:line="252"/>
        <w:ind w:left="155" w:right="560"/>
      </w:pP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T</w:t>
      </w:r>
      <w:r>
        <w:rPr>
          <w:rFonts w:cs="Meiryo" w:hAnsi="Meiryo" w:eastAsia="Meiryo" w:ascii="Meiryo"/>
          <w:color w:val="221F1F"/>
          <w:spacing w:val="-5"/>
          <w:w w:val="88"/>
          <w:sz w:val="22"/>
          <w:szCs w:val="22"/>
        </w:rPr>
        <w:t>h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us</w:t>
      </w:r>
      <w:r>
        <w:rPr>
          <w:rFonts w:cs="Meiryo" w:hAnsi="Meiryo" w:eastAsia="Meiryo" w:ascii="Meiryo"/>
          <w:color w:val="221F1F"/>
          <w:spacing w:val="38"/>
          <w:w w:val="88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the</w:t>
      </w:r>
      <w:r>
        <w:rPr>
          <w:rFonts w:cs="Meiryo" w:hAnsi="Meiryo" w:eastAsia="Meiryo" w:ascii="Meiryo"/>
          <w:color w:val="221F1F"/>
          <w:spacing w:val="8"/>
          <w:w w:val="88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previous</w:t>
      </w:r>
      <w:r>
        <w:rPr>
          <w:rFonts w:cs="Meiryo" w:hAnsi="Meiryo" w:eastAsia="Meiryo" w:ascii="Meiryo"/>
          <w:color w:val="221F1F"/>
          <w:spacing w:val="9"/>
          <w:w w:val="88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studies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do</w:t>
      </w:r>
      <w:r>
        <w:rPr>
          <w:rFonts w:cs="Meiryo" w:hAnsi="Meiryo" w:eastAsia="Meiryo" w:ascii="Meiryo"/>
          <w:color w:val="221F1F"/>
          <w:spacing w:val="5"/>
          <w:w w:val="88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no</w:t>
      </w:r>
      <w:r>
        <w:rPr>
          <w:rFonts w:cs="Meiryo" w:hAnsi="Meiryo" w:eastAsia="Meiryo" w:ascii="Meiryo"/>
          <w:color w:val="221F1F"/>
          <w:spacing w:val="5"/>
          <w:w w:val="88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pr</w:t>
      </w:r>
      <w:r>
        <w:rPr>
          <w:rFonts w:cs="Meiryo" w:hAnsi="Meiryo" w:eastAsia="Meiryo" w:ascii="Meiryo"/>
          <w:color w:val="221F1F"/>
          <w:spacing w:val="-5"/>
          <w:w w:val="88"/>
          <w:sz w:val="22"/>
          <w:szCs w:val="22"/>
        </w:rPr>
        <w:t>o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vide</w:t>
      </w:r>
      <w:r>
        <w:rPr>
          <w:rFonts w:cs="Meiryo" w:hAnsi="Meiryo" w:eastAsia="Meiryo" w:ascii="Meiryo"/>
          <w:color w:val="221F1F"/>
          <w:spacing w:val="20"/>
          <w:w w:val="88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conclusi</w:t>
      </w:r>
      <w:r>
        <w:rPr>
          <w:rFonts w:cs="Meiryo" w:hAnsi="Meiryo" w:eastAsia="Meiryo" w:ascii="Meiryo"/>
          <w:color w:val="221F1F"/>
          <w:spacing w:val="-5"/>
          <w:w w:val="88"/>
          <w:sz w:val="22"/>
          <w:szCs w:val="22"/>
        </w:rPr>
        <w:t>v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e</w:t>
      </w:r>
      <w:r>
        <w:rPr>
          <w:rFonts w:cs="Meiryo" w:hAnsi="Meiryo" w:eastAsia="Meiryo" w:ascii="Meiryo"/>
          <w:color w:val="221F1F"/>
          <w:spacing w:val="13"/>
          <w:w w:val="88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evidence</w:t>
      </w:r>
      <w:r>
        <w:rPr>
          <w:rFonts w:cs="Meiryo" w:hAnsi="Meiryo" w:eastAsia="Meiryo" w:ascii="Meiryo"/>
          <w:color w:val="221F1F"/>
          <w:spacing w:val="-11"/>
          <w:w w:val="88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that</w:t>
      </w:r>
      <w:r>
        <w:rPr>
          <w:rFonts w:cs="Meiryo" w:hAnsi="Meiryo" w:eastAsia="Meiryo" w:ascii="Meiryo"/>
          <w:color w:val="221F1F"/>
          <w:spacing w:val="30"/>
          <w:w w:val="88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i</w:t>
      </w:r>
      <w:r>
        <w:rPr>
          <w:rFonts w:cs="Meiryo" w:hAnsi="Meiryo" w:eastAsia="Meiryo" w:ascii="Meiryo"/>
          <w:color w:val="221F1F"/>
          <w:spacing w:val="-5"/>
          <w:w w:val="88"/>
          <w:sz w:val="22"/>
          <w:szCs w:val="22"/>
        </w:rPr>
        <w:t>n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telligence</w:t>
      </w:r>
      <w:r>
        <w:rPr>
          <w:rFonts w:cs="Meiryo" w:hAnsi="Meiryo" w:eastAsia="Meiryo" w:ascii="Meiryo"/>
          <w:color w:val="221F1F"/>
          <w:spacing w:val="22"/>
          <w:w w:val="88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is</w:t>
      </w:r>
      <w:r>
        <w:rPr>
          <w:rFonts w:cs="Meiryo" w:hAnsi="Meiryo" w:eastAsia="Meiryo" w:ascii="Meiryo"/>
          <w:color w:val="221F1F"/>
          <w:spacing w:val="-19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the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causal</w:t>
      </w:r>
      <w:r>
        <w:rPr>
          <w:rFonts w:cs="Meiryo" w:hAnsi="Meiryo" w:eastAsia="Meiryo" w:ascii="Meiryo"/>
          <w:color w:val="221F1F"/>
          <w:spacing w:val="8"/>
          <w:w w:val="88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inﬂuence</w:t>
      </w:r>
      <w:r>
        <w:rPr>
          <w:rFonts w:cs="Meiryo" w:hAnsi="Meiryo" w:eastAsia="Meiryo" w:ascii="Meiryo"/>
          <w:color w:val="221F1F"/>
          <w:spacing w:val="-2"/>
          <w:w w:val="88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5"/>
          <w:w w:val="88"/>
          <w:sz w:val="22"/>
          <w:szCs w:val="22"/>
        </w:rPr>
        <w:t>b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ehind</w:t>
      </w:r>
      <w:r>
        <w:rPr>
          <w:rFonts w:cs="Meiryo" w:hAnsi="Meiryo" w:eastAsia="Meiryo" w:ascii="Meiryo"/>
          <w:color w:val="221F1F"/>
          <w:spacing w:val="19"/>
          <w:w w:val="88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the</w:t>
      </w:r>
      <w:r>
        <w:rPr>
          <w:rFonts w:cs="Meiryo" w:hAnsi="Meiryo" w:eastAsia="Meiryo" w:ascii="Meiryo"/>
          <w:color w:val="221F1F"/>
          <w:spacing w:val="8"/>
          <w:w w:val="88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AFI-i</w:t>
      </w:r>
      <w:r>
        <w:rPr>
          <w:rFonts w:cs="Meiryo" w:hAnsi="Meiryo" w:eastAsia="Meiryo" w:ascii="Meiryo"/>
          <w:color w:val="221F1F"/>
          <w:spacing w:val="-5"/>
          <w:w w:val="88"/>
          <w:sz w:val="22"/>
          <w:szCs w:val="22"/>
        </w:rPr>
        <w:t>n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telligence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13"/>
          <w:w w:val="88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relationship.</w:t>
      </w:r>
      <w:r>
        <w:rPr>
          <w:rFonts w:cs="Meiryo" w:hAnsi="Meiryo" w:eastAsia="Meiryo" w:ascii="Meiryo"/>
          <w:color w:val="000000"/>
          <w:spacing w:val="0"/>
          <w:w w:val="100"/>
          <w:sz w:val="22"/>
          <w:szCs w:val="22"/>
        </w:rPr>
      </w:r>
    </w:p>
    <w:p>
      <w:pPr>
        <w:rPr>
          <w:sz w:val="24"/>
          <w:szCs w:val="24"/>
        </w:rPr>
        <w:jc w:val="left"/>
        <w:spacing w:before="7" w:lineRule="exact" w:line="240"/>
      </w:pPr>
      <w:r>
        <w:rPr>
          <w:sz w:val="24"/>
          <w:szCs w:val="24"/>
        </w:rPr>
      </w:r>
    </w:p>
    <w:p>
      <w:pPr>
        <w:rPr>
          <w:rFonts w:cs="Meiryo" w:hAnsi="Meiryo" w:eastAsia="Meiryo" w:ascii="Meiryo"/>
          <w:sz w:val="22"/>
          <w:szCs w:val="22"/>
        </w:rPr>
        <w:jc w:val="left"/>
        <w:ind w:left="155"/>
      </w:pPr>
      <w:r>
        <w:rPr>
          <w:rFonts w:cs="Meiryo" w:hAnsi="Meiryo" w:eastAsia="Meiryo" w:ascii="Meiryo"/>
          <w:b/>
          <w:color w:val="221F1F"/>
          <w:spacing w:val="0"/>
          <w:w w:val="91"/>
          <w:sz w:val="22"/>
          <w:szCs w:val="22"/>
        </w:rPr>
        <w:t>I</w:t>
      </w:r>
      <w:r>
        <w:rPr>
          <w:rFonts w:cs="Meiryo" w:hAnsi="Meiryo" w:eastAsia="Meiryo" w:ascii="Meiryo"/>
          <w:b/>
          <w:color w:val="221F1F"/>
          <w:spacing w:val="-6"/>
          <w:w w:val="91"/>
          <w:sz w:val="22"/>
          <w:szCs w:val="22"/>
        </w:rPr>
        <w:t>n</w:t>
      </w:r>
      <w:r>
        <w:rPr>
          <w:rFonts w:cs="Meiryo" w:hAnsi="Meiryo" w:eastAsia="Meiryo" w:ascii="Meiryo"/>
          <w:b/>
          <w:color w:val="221F1F"/>
          <w:spacing w:val="0"/>
          <w:w w:val="91"/>
          <w:sz w:val="22"/>
          <w:szCs w:val="22"/>
        </w:rPr>
        <w:t>telligence</w:t>
      </w:r>
      <w:r>
        <w:rPr>
          <w:rFonts w:cs="Meiryo" w:hAnsi="Meiryo" w:eastAsia="Meiryo" w:ascii="Meiryo"/>
          <w:b/>
          <w:color w:val="221F1F"/>
          <w:spacing w:val="25"/>
          <w:w w:val="91"/>
          <w:sz w:val="22"/>
          <w:szCs w:val="22"/>
        </w:rPr>
        <w:t> </w:t>
      </w:r>
      <w:r>
        <w:rPr>
          <w:rFonts w:cs="Meiryo" w:hAnsi="Meiryo" w:eastAsia="Meiryo" w:ascii="Meiryo"/>
          <w:b/>
          <w:color w:val="221F1F"/>
          <w:spacing w:val="0"/>
          <w:w w:val="100"/>
          <w:sz w:val="22"/>
          <w:szCs w:val="22"/>
        </w:rPr>
        <w:t>as</w:t>
      </w:r>
      <w:r>
        <w:rPr>
          <w:rFonts w:cs="Meiryo" w:hAnsi="Meiryo" w:eastAsia="Meiryo" w:ascii="Meiryo"/>
          <w:b/>
          <w:color w:val="221F1F"/>
          <w:spacing w:val="-27"/>
          <w:w w:val="100"/>
          <w:sz w:val="22"/>
          <w:szCs w:val="22"/>
        </w:rPr>
        <w:t> </w:t>
      </w:r>
      <w:r>
        <w:rPr>
          <w:rFonts w:cs="Meiryo" w:hAnsi="Meiryo" w:eastAsia="Meiryo" w:ascii="Meiryo"/>
          <w:b/>
          <w:color w:val="221F1F"/>
          <w:spacing w:val="0"/>
          <w:w w:val="100"/>
          <w:sz w:val="22"/>
          <w:szCs w:val="22"/>
        </w:rPr>
        <w:t>a</w:t>
      </w:r>
      <w:r>
        <w:rPr>
          <w:rFonts w:cs="Meiryo" w:hAnsi="Meiryo" w:eastAsia="Meiryo" w:ascii="Meiryo"/>
          <w:b/>
          <w:color w:val="221F1F"/>
          <w:spacing w:val="-5"/>
          <w:w w:val="100"/>
          <w:sz w:val="22"/>
          <w:szCs w:val="22"/>
        </w:rPr>
        <w:t> </w:t>
      </w:r>
      <w:r>
        <w:rPr>
          <w:rFonts w:cs="Meiryo" w:hAnsi="Meiryo" w:eastAsia="Meiryo" w:ascii="Meiryo"/>
          <w:b/>
          <w:color w:val="221F1F"/>
          <w:spacing w:val="0"/>
          <w:w w:val="100"/>
          <w:sz w:val="22"/>
          <w:szCs w:val="22"/>
        </w:rPr>
        <w:t>Confound</w:t>
      </w:r>
      <w:r>
        <w:rPr>
          <w:rFonts w:cs="Meiryo" w:hAnsi="Meiryo" w:eastAsia="Meiryo" w:ascii="Meiryo"/>
          <w:color w:val="000000"/>
          <w:spacing w:val="0"/>
          <w:w w:val="100"/>
          <w:sz w:val="22"/>
          <w:szCs w:val="22"/>
        </w:rPr>
      </w:r>
    </w:p>
    <w:p>
      <w:pPr>
        <w:rPr>
          <w:sz w:val="16"/>
          <w:szCs w:val="16"/>
        </w:rPr>
        <w:jc w:val="left"/>
        <w:spacing w:before="8" w:lineRule="exact" w:line="160"/>
      </w:pPr>
      <w:r>
        <w:rPr>
          <w:sz w:val="16"/>
          <w:szCs w:val="16"/>
        </w:rPr>
      </w:r>
    </w:p>
    <w:p>
      <w:pPr>
        <w:rPr>
          <w:rFonts w:cs="Meiryo" w:hAnsi="Meiryo" w:eastAsia="Meiryo" w:ascii="Meiryo"/>
          <w:sz w:val="22"/>
          <w:szCs w:val="22"/>
        </w:rPr>
        <w:jc w:val="left"/>
        <w:spacing w:lineRule="auto" w:line="252"/>
        <w:ind w:left="155" w:right="114" w:firstLine="542"/>
      </w:pP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A</w:t>
      </w:r>
      <w:r>
        <w:rPr>
          <w:rFonts w:cs="Meiryo" w:hAnsi="Meiryo" w:eastAsia="Meiryo" w:ascii="Meiryo"/>
          <w:color w:val="221F1F"/>
          <w:spacing w:val="14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90"/>
          <w:sz w:val="22"/>
          <w:szCs w:val="22"/>
        </w:rPr>
        <w:t>equally</w:t>
      </w:r>
      <w:r>
        <w:rPr>
          <w:rFonts w:cs="Meiryo" w:hAnsi="Meiryo" w:eastAsia="Meiryo" w:ascii="Meiryo"/>
          <w:color w:val="221F1F"/>
          <w:spacing w:val="7"/>
          <w:w w:val="9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-12"/>
          <w:w w:val="100"/>
          <w:sz w:val="22"/>
          <w:szCs w:val="22"/>
        </w:rPr>
        <w:t>v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alid</w:t>
      </w:r>
      <w:r>
        <w:rPr>
          <w:rFonts w:cs="Meiryo" w:hAnsi="Meiryo" w:eastAsia="Meiryo" w:ascii="Meiryo"/>
          <w:color w:val="221F1F"/>
          <w:spacing w:val="-28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92"/>
          <w:sz w:val="22"/>
          <w:szCs w:val="22"/>
        </w:rPr>
        <w:t>family</w:t>
      </w:r>
      <w:r>
        <w:rPr>
          <w:rFonts w:cs="Meiryo" w:hAnsi="Meiryo" w:eastAsia="Meiryo" w:ascii="Meiryo"/>
          <w:color w:val="221F1F"/>
          <w:spacing w:val="5"/>
          <w:w w:val="92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of</w:t>
      </w:r>
      <w:r>
        <w:rPr>
          <w:rFonts w:cs="Meiryo" w:hAnsi="Meiryo" w:eastAsia="Meiryo" w:ascii="Meiryo"/>
          <w:color w:val="221F1F"/>
          <w:spacing w:val="-30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9"/>
          <w:sz w:val="22"/>
          <w:szCs w:val="22"/>
        </w:rPr>
        <w:t>explanations</w:t>
      </w:r>
      <w:r>
        <w:rPr>
          <w:rFonts w:cs="Meiryo" w:hAnsi="Meiryo" w:eastAsia="Meiryo" w:ascii="Meiryo"/>
          <w:color w:val="221F1F"/>
          <w:spacing w:val="8"/>
          <w:w w:val="89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9"/>
          <w:sz w:val="22"/>
          <w:szCs w:val="22"/>
        </w:rPr>
        <w:t>exist</w:t>
      </w:r>
      <w:r>
        <w:rPr>
          <w:rFonts w:cs="Meiryo" w:hAnsi="Meiryo" w:eastAsia="Meiryo" w:ascii="Meiryo"/>
          <w:color w:val="221F1F"/>
          <w:spacing w:val="7"/>
          <w:w w:val="89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in</w:t>
      </w:r>
      <w:r>
        <w:rPr>
          <w:rFonts w:cs="Meiryo" w:hAnsi="Meiryo" w:eastAsia="Meiryo" w:ascii="Meiryo"/>
          <w:color w:val="221F1F"/>
          <w:spacing w:val="-11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9"/>
          <w:sz w:val="22"/>
          <w:szCs w:val="22"/>
        </w:rPr>
        <w:t>whi</w:t>
      </w:r>
      <w:r>
        <w:rPr>
          <w:rFonts w:cs="Meiryo" w:hAnsi="Meiryo" w:eastAsia="Meiryo" w:ascii="Meiryo"/>
          <w:color w:val="221F1F"/>
          <w:spacing w:val="-5"/>
          <w:w w:val="89"/>
          <w:sz w:val="22"/>
          <w:szCs w:val="22"/>
        </w:rPr>
        <w:t>c</w:t>
      </w:r>
      <w:r>
        <w:rPr>
          <w:rFonts w:cs="Meiryo" w:hAnsi="Meiryo" w:eastAsia="Meiryo" w:ascii="Meiryo"/>
          <w:color w:val="221F1F"/>
          <w:spacing w:val="0"/>
          <w:w w:val="89"/>
          <w:sz w:val="22"/>
          <w:szCs w:val="22"/>
        </w:rPr>
        <w:t>h</w:t>
      </w:r>
      <w:r>
        <w:rPr>
          <w:rFonts w:cs="Meiryo" w:hAnsi="Meiryo" w:eastAsia="Meiryo" w:ascii="Meiryo"/>
          <w:color w:val="221F1F"/>
          <w:spacing w:val="13"/>
          <w:w w:val="89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9"/>
          <w:sz w:val="22"/>
          <w:szCs w:val="22"/>
        </w:rPr>
        <w:t>i</w:t>
      </w:r>
      <w:r>
        <w:rPr>
          <w:rFonts w:cs="Meiryo" w:hAnsi="Meiryo" w:eastAsia="Meiryo" w:ascii="Meiryo"/>
          <w:color w:val="221F1F"/>
          <w:spacing w:val="-5"/>
          <w:w w:val="89"/>
          <w:sz w:val="22"/>
          <w:szCs w:val="22"/>
        </w:rPr>
        <w:t>n</w:t>
      </w:r>
      <w:r>
        <w:rPr>
          <w:rFonts w:cs="Meiryo" w:hAnsi="Meiryo" w:eastAsia="Meiryo" w:ascii="Meiryo"/>
          <w:color w:val="221F1F"/>
          <w:spacing w:val="0"/>
          <w:w w:val="89"/>
          <w:sz w:val="22"/>
          <w:szCs w:val="22"/>
        </w:rPr>
        <w:t>telligence</w:t>
      </w:r>
      <w:r>
        <w:rPr>
          <w:rFonts w:cs="Meiryo" w:hAnsi="Meiryo" w:eastAsia="Meiryo" w:ascii="Meiryo"/>
          <w:color w:val="221F1F"/>
          <w:spacing w:val="9"/>
          <w:w w:val="89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is</w:t>
      </w:r>
      <w:r>
        <w:rPr>
          <w:rFonts w:cs="Meiryo" w:hAnsi="Meiryo" w:eastAsia="Meiryo" w:ascii="Meiryo"/>
          <w:color w:val="221F1F"/>
          <w:spacing w:val="-19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9"/>
          <w:sz w:val="22"/>
          <w:szCs w:val="22"/>
        </w:rPr>
        <w:t>not</w:t>
      </w:r>
      <w:r>
        <w:rPr>
          <w:rFonts w:cs="Meiryo" w:hAnsi="Meiryo" w:eastAsia="Meiryo" w:ascii="Meiryo"/>
          <w:color w:val="221F1F"/>
          <w:spacing w:val="11"/>
          <w:w w:val="89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9"/>
          <w:sz w:val="22"/>
          <w:szCs w:val="22"/>
        </w:rPr>
        <w:t>the</w:t>
      </w:r>
      <w:r>
        <w:rPr>
          <w:rFonts w:cs="Meiryo" w:hAnsi="Meiryo" w:eastAsia="Meiryo" w:ascii="Meiryo"/>
          <w:color w:val="221F1F"/>
          <w:spacing w:val="4"/>
          <w:w w:val="89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dri</w:t>
      </w:r>
      <w:r>
        <w:rPr>
          <w:rFonts w:cs="Meiryo" w:hAnsi="Meiryo" w:eastAsia="Meiryo" w:ascii="Meiryo"/>
          <w:color w:val="221F1F"/>
          <w:spacing w:val="-6"/>
          <w:w w:val="100"/>
          <w:sz w:val="22"/>
          <w:szCs w:val="22"/>
        </w:rPr>
        <w:t>v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er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of</w:t>
      </w:r>
      <w:r>
        <w:rPr>
          <w:rFonts w:cs="Meiryo" w:hAnsi="Meiryo" w:eastAsia="Meiryo" w:ascii="Meiryo"/>
          <w:color w:val="221F1F"/>
          <w:spacing w:val="-30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9"/>
          <w:sz w:val="22"/>
          <w:szCs w:val="22"/>
        </w:rPr>
        <w:t>the</w:t>
      </w:r>
      <w:r>
        <w:rPr>
          <w:rFonts w:cs="Meiryo" w:hAnsi="Meiryo" w:eastAsia="Meiryo" w:ascii="Meiryo"/>
          <w:color w:val="221F1F"/>
          <w:spacing w:val="4"/>
          <w:w w:val="89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9"/>
          <w:sz w:val="22"/>
          <w:szCs w:val="22"/>
        </w:rPr>
        <w:t>AFI-i</w:t>
      </w:r>
      <w:r>
        <w:rPr>
          <w:rFonts w:cs="Meiryo" w:hAnsi="Meiryo" w:eastAsia="Meiryo" w:ascii="Meiryo"/>
          <w:color w:val="221F1F"/>
          <w:spacing w:val="-5"/>
          <w:w w:val="89"/>
          <w:sz w:val="22"/>
          <w:szCs w:val="22"/>
        </w:rPr>
        <w:t>n</w:t>
      </w:r>
      <w:r>
        <w:rPr>
          <w:rFonts w:cs="Meiryo" w:hAnsi="Meiryo" w:eastAsia="Meiryo" w:ascii="Meiryo"/>
          <w:color w:val="221F1F"/>
          <w:spacing w:val="0"/>
          <w:w w:val="89"/>
          <w:sz w:val="22"/>
          <w:szCs w:val="22"/>
        </w:rPr>
        <w:t>telligence</w:t>
      </w:r>
      <w:r>
        <w:rPr>
          <w:rFonts w:cs="Meiryo" w:hAnsi="Meiryo" w:eastAsia="Meiryo" w:ascii="Meiryo"/>
          <w:color w:val="221F1F"/>
          <w:spacing w:val="63"/>
          <w:w w:val="89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9"/>
          <w:sz w:val="22"/>
          <w:szCs w:val="22"/>
        </w:rPr>
        <w:t>relationship,</w:t>
      </w:r>
      <w:r>
        <w:rPr>
          <w:rFonts w:cs="Meiryo" w:hAnsi="Meiryo" w:eastAsia="Meiryo" w:ascii="Meiryo"/>
          <w:color w:val="221F1F"/>
          <w:spacing w:val="21"/>
          <w:w w:val="89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9"/>
          <w:sz w:val="22"/>
          <w:szCs w:val="22"/>
        </w:rPr>
        <w:t>merely</w:t>
      </w:r>
      <w:r>
        <w:rPr>
          <w:rFonts w:cs="Meiryo" w:hAnsi="Meiryo" w:eastAsia="Meiryo" w:ascii="Meiryo"/>
          <w:color w:val="221F1F"/>
          <w:spacing w:val="-8"/>
          <w:w w:val="89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a</w:t>
      </w:r>
      <w:r>
        <w:rPr>
          <w:rFonts w:cs="Meiryo" w:hAnsi="Meiryo" w:eastAsia="Meiryo" w:ascii="Meiryo"/>
          <w:color w:val="221F1F"/>
          <w:spacing w:val="-19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theoretically</w:t>
      </w:r>
      <w:r>
        <w:rPr>
          <w:rFonts w:cs="Meiryo" w:hAnsi="Meiryo" w:eastAsia="Meiryo" w:ascii="Meiryo"/>
          <w:color w:val="221F1F"/>
          <w:spacing w:val="48"/>
          <w:w w:val="88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attracti</w:t>
      </w:r>
      <w:r>
        <w:rPr>
          <w:rFonts w:cs="Meiryo" w:hAnsi="Meiryo" w:eastAsia="Meiryo" w:ascii="Meiryo"/>
          <w:color w:val="221F1F"/>
          <w:spacing w:val="-4"/>
          <w:w w:val="88"/>
          <w:sz w:val="22"/>
          <w:szCs w:val="22"/>
        </w:rPr>
        <w:t>v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e</w:t>
      </w:r>
      <w:r>
        <w:rPr>
          <w:rFonts w:cs="Meiryo" w:hAnsi="Meiryo" w:eastAsia="Meiryo" w:ascii="Meiryo"/>
          <w:color w:val="221F1F"/>
          <w:spacing w:val="47"/>
          <w:w w:val="88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confound.</w:t>
      </w:r>
      <w:r>
        <w:rPr>
          <w:rFonts w:cs="Meiryo" w:hAnsi="Meiryo" w:eastAsia="Meiryo" w:ascii="Meiryo"/>
          <w:color w:val="221F1F"/>
          <w:spacing w:val="22"/>
          <w:w w:val="88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Instead,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-10"/>
          <w:w w:val="86"/>
          <w:sz w:val="22"/>
          <w:szCs w:val="22"/>
        </w:rPr>
        <w:t>v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arious</w:t>
      </w:r>
      <w:r>
        <w:rPr>
          <w:rFonts w:cs="Meiryo" w:hAnsi="Meiryo" w:eastAsia="Meiryo" w:ascii="Meiryo"/>
          <w:color w:val="221F1F"/>
          <w:spacing w:val="30"/>
          <w:w w:val="86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confounds</w:t>
      </w:r>
      <w:r>
        <w:rPr>
          <w:rFonts w:cs="Meiryo" w:hAnsi="Meiryo" w:eastAsia="Meiryo" w:ascii="Meiryo"/>
          <w:color w:val="221F1F"/>
          <w:spacing w:val="20"/>
          <w:w w:val="86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including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3"/>
          <w:w w:val="86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family</w:t>
      </w:r>
      <w:r>
        <w:rPr>
          <w:rFonts w:cs="Meiryo" w:hAnsi="Meiryo" w:eastAsia="Meiryo" w:ascii="Meiryo"/>
          <w:color w:val="221F1F"/>
          <w:spacing w:val="48"/>
          <w:w w:val="86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le</w:t>
      </w:r>
      <w:r>
        <w:rPr>
          <w:rFonts w:cs="Meiryo" w:hAnsi="Meiryo" w:eastAsia="Meiryo" w:ascii="Meiryo"/>
          <w:color w:val="221F1F"/>
          <w:spacing w:val="-5"/>
          <w:w w:val="86"/>
          <w:sz w:val="22"/>
          <w:szCs w:val="22"/>
        </w:rPr>
        <w:t>v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el</w:t>
      </w:r>
      <w:r>
        <w:rPr>
          <w:rFonts w:cs="Meiryo" w:hAnsi="Meiryo" w:eastAsia="Meiryo" w:ascii="Meiryo"/>
          <w:color w:val="221F1F"/>
          <w:spacing w:val="20"/>
          <w:w w:val="86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selection</w:t>
      </w:r>
      <w:r>
        <w:rPr>
          <w:rFonts w:cs="Meiryo" w:hAnsi="Meiryo" w:eastAsia="Meiryo" w:ascii="Meiryo"/>
          <w:color w:val="221F1F"/>
          <w:spacing w:val="19"/>
          <w:w w:val="86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eﬀects,</w:t>
      </w:r>
      <w:r>
        <w:rPr>
          <w:rFonts w:cs="Meiryo" w:hAnsi="Meiryo" w:eastAsia="Meiryo" w:ascii="Meiryo"/>
          <w:color w:val="221F1F"/>
          <w:spacing w:val="-14"/>
          <w:w w:val="86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or</w:t>
      </w:r>
      <w:r>
        <w:rPr>
          <w:rFonts w:cs="Meiryo" w:hAnsi="Meiryo" w:eastAsia="Meiryo" w:ascii="Meiryo"/>
          <w:color w:val="221F1F"/>
          <w:spacing w:val="-27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third</w:t>
      </w:r>
      <w:r>
        <w:rPr>
          <w:rFonts w:cs="Meiryo" w:hAnsi="Meiryo" w:eastAsia="Meiryo" w:ascii="Meiryo"/>
          <w:color w:val="221F1F"/>
          <w:spacing w:val="-26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-11"/>
          <w:w w:val="88"/>
          <w:sz w:val="22"/>
          <w:szCs w:val="22"/>
        </w:rPr>
        <w:t>v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ariables</w:t>
      </w:r>
      <w:r>
        <w:rPr>
          <w:rFonts w:cs="Meiryo" w:hAnsi="Meiryo" w:eastAsia="Meiryo" w:ascii="Meiryo"/>
          <w:color w:val="221F1F"/>
          <w:spacing w:val="14"/>
          <w:w w:val="88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at</w:t>
      </w:r>
      <w:r>
        <w:rPr>
          <w:rFonts w:cs="Meiryo" w:hAnsi="Meiryo" w:eastAsia="Meiryo" w:ascii="Meiryo"/>
          <w:color w:val="221F1F"/>
          <w:spacing w:val="-18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the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individual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3"/>
          <w:w w:val="88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le</w:t>
      </w:r>
      <w:r>
        <w:rPr>
          <w:rFonts w:cs="Meiryo" w:hAnsi="Meiryo" w:eastAsia="Meiryo" w:ascii="Meiryo"/>
          <w:color w:val="221F1F"/>
          <w:spacing w:val="-5"/>
          <w:w w:val="88"/>
          <w:sz w:val="22"/>
          <w:szCs w:val="22"/>
        </w:rPr>
        <w:t>v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el</w:t>
      </w:r>
      <w:r>
        <w:rPr>
          <w:rFonts w:cs="Meiryo" w:hAnsi="Meiryo" w:eastAsia="Meiryo" w:ascii="Meiryo"/>
          <w:color w:val="221F1F"/>
          <w:spacing w:val="8"/>
          <w:w w:val="88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could</w:t>
      </w:r>
      <w:r>
        <w:rPr>
          <w:rFonts w:cs="Meiryo" w:hAnsi="Meiryo" w:eastAsia="Meiryo" w:ascii="Meiryo"/>
          <w:color w:val="221F1F"/>
          <w:spacing w:val="19"/>
          <w:w w:val="88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5"/>
          <w:w w:val="88"/>
          <w:sz w:val="22"/>
          <w:szCs w:val="22"/>
        </w:rPr>
        <w:t>b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e</w:t>
      </w:r>
      <w:r>
        <w:rPr>
          <w:rFonts w:cs="Meiryo" w:hAnsi="Meiryo" w:eastAsia="Meiryo" w:ascii="Meiryo"/>
          <w:color w:val="221F1F"/>
          <w:spacing w:val="-1"/>
          <w:w w:val="88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causing</w:t>
      </w:r>
      <w:r>
        <w:rPr>
          <w:rFonts w:cs="Meiryo" w:hAnsi="Meiryo" w:eastAsia="Meiryo" w:ascii="Meiryo"/>
          <w:color w:val="221F1F"/>
          <w:spacing w:val="1"/>
          <w:w w:val="88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the</w:t>
      </w:r>
      <w:r>
        <w:rPr>
          <w:rFonts w:cs="Meiryo" w:hAnsi="Meiryo" w:eastAsia="Meiryo" w:ascii="Meiryo"/>
          <w:color w:val="221F1F"/>
          <w:spacing w:val="8"/>
          <w:w w:val="88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relationship.</w:t>
      </w:r>
      <w:r>
        <w:rPr>
          <w:rFonts w:cs="Meiryo" w:hAnsi="Meiryo" w:eastAsia="Meiryo" w:ascii="Meiryo"/>
          <w:color w:val="221F1F"/>
          <w:spacing w:val="59"/>
          <w:w w:val="88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Indeed</w:t>
      </w:r>
      <w:r>
        <w:rPr>
          <w:rFonts w:cs="Meiryo" w:hAnsi="Meiryo" w:eastAsia="Meiryo" w:ascii="Meiryo"/>
          <w:color w:val="221F1F"/>
          <w:spacing w:val="-7"/>
          <w:w w:val="88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ma</w:t>
      </w:r>
      <w:r>
        <w:rPr>
          <w:rFonts w:cs="Meiryo" w:hAnsi="Meiryo" w:eastAsia="Meiryo" w:ascii="Meiryo"/>
          <w:color w:val="221F1F"/>
          <w:spacing w:val="-5"/>
          <w:w w:val="88"/>
          <w:sz w:val="22"/>
          <w:szCs w:val="22"/>
        </w:rPr>
        <w:t>n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y</w:t>
      </w:r>
      <w:r>
        <w:rPr>
          <w:rFonts w:cs="Meiryo" w:hAnsi="Meiryo" w:eastAsia="Meiryo" w:ascii="Meiryo"/>
          <w:color w:val="221F1F"/>
          <w:spacing w:val="9"/>
          <w:w w:val="88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su</w:t>
      </w:r>
      <w:r>
        <w:rPr>
          <w:rFonts w:cs="Meiryo" w:hAnsi="Meiryo" w:eastAsia="Meiryo" w:ascii="Meiryo"/>
          <w:color w:val="221F1F"/>
          <w:spacing w:val="-5"/>
          <w:w w:val="88"/>
          <w:sz w:val="22"/>
          <w:szCs w:val="22"/>
        </w:rPr>
        <w:t>c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h</w:t>
      </w:r>
      <w:r>
        <w:rPr>
          <w:rFonts w:cs="Meiryo" w:hAnsi="Meiryo" w:eastAsia="Meiryo" w:ascii="Meiryo"/>
          <w:color w:val="221F1F"/>
          <w:spacing w:val="3"/>
          <w:w w:val="88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ﬁndings</w:t>
      </w:r>
      <w:r>
        <w:rPr>
          <w:rFonts w:cs="Meiryo" w:hAnsi="Meiryo" w:eastAsia="Meiryo" w:ascii="Meiryo"/>
          <w:color w:val="221F1F"/>
          <w:spacing w:val="16"/>
          <w:w w:val="88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that</w:t>
      </w:r>
      <w:r>
        <w:rPr>
          <w:rFonts w:cs="Meiryo" w:hAnsi="Meiryo" w:eastAsia="Meiryo" w:ascii="Meiryo"/>
          <w:color w:val="221F1F"/>
          <w:spacing w:val="30"/>
          <w:w w:val="88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link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i</w:t>
      </w:r>
      <w:r>
        <w:rPr>
          <w:rFonts w:cs="Meiryo" w:hAnsi="Meiryo" w:eastAsia="Meiryo" w:ascii="Meiryo"/>
          <w:color w:val="221F1F"/>
          <w:spacing w:val="-5"/>
          <w:w w:val="88"/>
          <w:sz w:val="22"/>
          <w:szCs w:val="22"/>
        </w:rPr>
        <w:t>n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telligence</w:t>
      </w:r>
      <w:r>
        <w:rPr>
          <w:rFonts w:cs="Meiryo" w:hAnsi="Meiryo" w:eastAsia="Meiryo" w:ascii="Meiryo"/>
          <w:color w:val="221F1F"/>
          <w:spacing w:val="21"/>
          <w:w w:val="88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with</w:t>
      </w:r>
      <w:r>
        <w:rPr>
          <w:rFonts w:cs="Meiryo" w:hAnsi="Meiryo" w:eastAsia="Meiryo" w:ascii="Meiryo"/>
          <w:color w:val="221F1F"/>
          <w:spacing w:val="31"/>
          <w:w w:val="88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-11"/>
          <w:w w:val="88"/>
          <w:sz w:val="22"/>
          <w:szCs w:val="22"/>
        </w:rPr>
        <w:t>v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arious</w:t>
      </w:r>
      <w:r>
        <w:rPr>
          <w:rFonts w:cs="Meiryo" w:hAnsi="Meiryo" w:eastAsia="Meiryo" w:ascii="Meiryo"/>
          <w:color w:val="221F1F"/>
          <w:spacing w:val="14"/>
          <w:w w:val="88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outcomes</w:t>
      </w:r>
      <w:r>
        <w:rPr>
          <w:rFonts w:cs="Meiryo" w:hAnsi="Meiryo" w:eastAsia="Meiryo" w:ascii="Meiryo"/>
          <w:color w:val="221F1F"/>
          <w:spacing w:val="-12"/>
          <w:w w:val="88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are</w:t>
      </w:r>
      <w:r>
        <w:rPr>
          <w:rFonts w:cs="Meiryo" w:hAnsi="Meiryo" w:eastAsia="Meiryo" w:ascii="Meiryo"/>
          <w:color w:val="221F1F"/>
          <w:spacing w:val="-5"/>
          <w:w w:val="88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the</w:t>
      </w:r>
      <w:r>
        <w:rPr>
          <w:rFonts w:cs="Meiryo" w:hAnsi="Meiryo" w:eastAsia="Meiryo" w:ascii="Meiryo"/>
          <w:color w:val="221F1F"/>
          <w:spacing w:val="8"/>
          <w:w w:val="88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pr</w:t>
      </w:r>
      <w:r>
        <w:rPr>
          <w:rFonts w:cs="Meiryo" w:hAnsi="Meiryo" w:eastAsia="Meiryo" w:ascii="Meiryo"/>
          <w:color w:val="221F1F"/>
          <w:spacing w:val="6"/>
          <w:w w:val="88"/>
          <w:sz w:val="22"/>
          <w:szCs w:val="22"/>
        </w:rPr>
        <w:t>o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duct</w:t>
      </w:r>
      <w:r>
        <w:rPr>
          <w:rFonts w:cs="Meiryo" w:hAnsi="Meiryo" w:eastAsia="Meiryo" w:ascii="Meiryo"/>
          <w:color w:val="221F1F"/>
          <w:spacing w:val="31"/>
          <w:w w:val="88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of</w:t>
      </w:r>
      <w:r>
        <w:rPr>
          <w:rFonts w:cs="Meiryo" w:hAnsi="Meiryo" w:eastAsia="Meiryo" w:ascii="Meiryo"/>
          <w:color w:val="221F1F"/>
          <w:spacing w:val="-30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misattributing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20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5"/>
          <w:w w:val="87"/>
          <w:sz w:val="22"/>
          <w:szCs w:val="22"/>
        </w:rPr>
        <w:t>b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e</w:t>
      </w:r>
      <w:r>
        <w:rPr>
          <w:rFonts w:cs="Meiryo" w:hAnsi="Meiryo" w:eastAsia="Meiryo" w:ascii="Meiryo"/>
          <w:color w:val="221F1F"/>
          <w:spacing w:val="-5"/>
          <w:w w:val="87"/>
          <w:sz w:val="22"/>
          <w:szCs w:val="22"/>
        </w:rPr>
        <w:t>t</w:t>
      </w:r>
      <w:r>
        <w:rPr>
          <w:rFonts w:cs="Meiryo" w:hAnsi="Meiryo" w:eastAsia="Meiryo" w:ascii="Meiryo"/>
          <w:color w:val="221F1F"/>
          <w:spacing w:val="-5"/>
          <w:w w:val="87"/>
          <w:sz w:val="22"/>
          <w:szCs w:val="22"/>
        </w:rPr>
        <w:t>w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een</w:t>
      </w:r>
      <w:r>
        <w:rPr>
          <w:rFonts w:cs="Meiryo" w:hAnsi="Meiryo" w:eastAsia="Meiryo" w:ascii="Meiryo"/>
          <w:color w:val="221F1F"/>
          <w:spacing w:val="-12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family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confounds</w:t>
      </w:r>
      <w:r>
        <w:rPr>
          <w:rFonts w:cs="Meiryo" w:hAnsi="Meiryo" w:eastAsia="Meiryo" w:ascii="Meiryo"/>
          <w:color w:val="221F1F"/>
          <w:spacing w:val="9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to</w:t>
      </w:r>
      <w:r>
        <w:rPr>
          <w:rFonts w:cs="Meiryo" w:hAnsi="Meiryo" w:eastAsia="Meiryo" w:ascii="Meiryo"/>
          <w:color w:val="221F1F"/>
          <w:spacing w:val="-19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individual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3"/>
          <w:w w:val="88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le</w:t>
      </w:r>
      <w:r>
        <w:rPr>
          <w:rFonts w:cs="Meiryo" w:hAnsi="Meiryo" w:eastAsia="Meiryo" w:ascii="Meiryo"/>
          <w:color w:val="221F1F"/>
          <w:spacing w:val="-5"/>
          <w:w w:val="88"/>
          <w:sz w:val="22"/>
          <w:szCs w:val="22"/>
        </w:rPr>
        <w:t>v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el</w:t>
      </w:r>
      <w:r>
        <w:rPr>
          <w:rFonts w:cs="Meiryo" w:hAnsi="Meiryo" w:eastAsia="Meiryo" w:ascii="Meiryo"/>
          <w:color w:val="221F1F"/>
          <w:spacing w:val="8"/>
          <w:w w:val="88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causes.</w:t>
      </w:r>
      <w:r>
        <w:rPr>
          <w:rFonts w:cs="Meiryo" w:hAnsi="Meiryo" w:eastAsia="Meiryo" w:ascii="Meiryo"/>
          <w:color w:val="000000"/>
          <w:spacing w:val="0"/>
          <w:w w:val="100"/>
          <w:sz w:val="22"/>
          <w:szCs w:val="22"/>
        </w:rPr>
      </w:r>
    </w:p>
    <w:p>
      <w:pPr>
        <w:rPr>
          <w:rFonts w:cs="Meiryo" w:hAnsi="Meiryo" w:eastAsia="Meiryo" w:ascii="Meiryo"/>
          <w:sz w:val="22"/>
          <w:szCs w:val="22"/>
        </w:rPr>
        <w:jc w:val="left"/>
        <w:spacing w:before="5" w:lineRule="auto" w:line="252"/>
        <w:ind w:left="155" w:right="89" w:firstLine="542"/>
      </w:pP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The</w:t>
      </w:r>
      <w:r>
        <w:rPr>
          <w:rFonts w:cs="Meiryo" w:hAnsi="Meiryo" w:eastAsia="Meiryo" w:ascii="Meiryo"/>
          <w:color w:val="221F1F"/>
          <w:spacing w:val="-25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relationship</w:t>
      </w:r>
      <w:r>
        <w:rPr>
          <w:rFonts w:cs="Meiryo" w:hAnsi="Meiryo" w:eastAsia="Meiryo" w:ascii="Meiryo"/>
          <w:color w:val="221F1F"/>
          <w:spacing w:val="47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5"/>
          <w:w w:val="87"/>
          <w:sz w:val="22"/>
          <w:szCs w:val="22"/>
        </w:rPr>
        <w:t>b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e</w:t>
      </w:r>
      <w:r>
        <w:rPr>
          <w:rFonts w:cs="Meiryo" w:hAnsi="Meiryo" w:eastAsia="Meiryo" w:ascii="Meiryo"/>
          <w:color w:val="221F1F"/>
          <w:spacing w:val="-5"/>
          <w:w w:val="87"/>
          <w:sz w:val="22"/>
          <w:szCs w:val="22"/>
        </w:rPr>
        <w:t>t</w:t>
      </w:r>
      <w:r>
        <w:rPr>
          <w:rFonts w:cs="Meiryo" w:hAnsi="Meiryo" w:eastAsia="Meiryo" w:ascii="Meiryo"/>
          <w:color w:val="221F1F"/>
          <w:spacing w:val="-5"/>
          <w:w w:val="87"/>
          <w:sz w:val="22"/>
          <w:szCs w:val="22"/>
        </w:rPr>
        <w:t>w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een</w:t>
      </w:r>
      <w:r>
        <w:rPr>
          <w:rFonts w:cs="Meiryo" w:hAnsi="Meiryo" w:eastAsia="Meiryo" w:ascii="Meiryo"/>
          <w:color w:val="221F1F"/>
          <w:spacing w:val="-12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birth</w:t>
      </w:r>
      <w:r>
        <w:rPr>
          <w:rFonts w:cs="Meiryo" w:hAnsi="Meiryo" w:eastAsia="Meiryo" w:ascii="Meiryo"/>
          <w:color w:val="221F1F"/>
          <w:spacing w:val="-26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order</w:t>
      </w:r>
      <w:r>
        <w:rPr>
          <w:rFonts w:cs="Meiryo" w:hAnsi="Meiryo" w:eastAsia="Meiryo" w:ascii="Meiryo"/>
          <w:color w:val="221F1F"/>
          <w:spacing w:val="3"/>
          <w:w w:val="88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and</w:t>
      </w:r>
      <w:r>
        <w:rPr>
          <w:rFonts w:cs="Meiryo" w:hAnsi="Meiryo" w:eastAsia="Meiryo" w:ascii="Meiryo"/>
          <w:color w:val="221F1F"/>
          <w:spacing w:val="12"/>
          <w:w w:val="88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i</w:t>
      </w:r>
      <w:r>
        <w:rPr>
          <w:rFonts w:cs="Meiryo" w:hAnsi="Meiryo" w:eastAsia="Meiryo" w:ascii="Meiryo"/>
          <w:color w:val="221F1F"/>
          <w:spacing w:val="-5"/>
          <w:w w:val="88"/>
          <w:sz w:val="22"/>
          <w:szCs w:val="22"/>
        </w:rPr>
        <w:t>n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telligence</w:t>
      </w:r>
      <w:r>
        <w:rPr>
          <w:rFonts w:cs="Meiryo" w:hAnsi="Meiryo" w:eastAsia="Meiryo" w:ascii="Meiryo"/>
          <w:color w:val="221F1F"/>
          <w:spacing w:val="22"/>
          <w:w w:val="88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is</w:t>
      </w:r>
      <w:r>
        <w:rPr>
          <w:rFonts w:cs="Meiryo" w:hAnsi="Meiryo" w:eastAsia="Meiryo" w:ascii="Meiryo"/>
          <w:color w:val="221F1F"/>
          <w:spacing w:val="-19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a</w:t>
      </w:r>
      <w:r>
        <w:rPr>
          <w:rFonts w:cs="Meiryo" w:hAnsi="Meiryo" w:eastAsia="Meiryo" w:ascii="Meiryo"/>
          <w:color w:val="221F1F"/>
          <w:spacing w:val="-19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classic</w:t>
      </w:r>
      <w:r>
        <w:rPr>
          <w:rFonts w:cs="Meiryo" w:hAnsi="Meiryo" w:eastAsia="Meiryo" w:ascii="Meiryo"/>
          <w:color w:val="221F1F"/>
          <w:spacing w:val="15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example</w:t>
      </w:r>
      <w:r>
        <w:rPr>
          <w:rFonts w:cs="Meiryo" w:hAnsi="Meiryo" w:eastAsia="Meiryo" w:ascii="Meiryo"/>
          <w:color w:val="221F1F"/>
          <w:spacing w:val="9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of</w:t>
      </w:r>
      <w:r>
        <w:rPr>
          <w:rFonts w:cs="Meiryo" w:hAnsi="Meiryo" w:eastAsia="Meiryo" w:ascii="Meiryo"/>
          <w:color w:val="221F1F"/>
          <w:spacing w:val="-30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this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misattribution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15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(See</w:t>
      </w:r>
      <w:r>
        <w:rPr>
          <w:rFonts w:cs="Meiryo" w:hAnsi="Meiryo" w:eastAsia="Meiryo" w:ascii="Meiryo"/>
          <w:color w:val="221F1F"/>
          <w:spacing w:val="-20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R</w:t>
      </w:r>
      <w:r>
        <w:rPr>
          <w:rFonts w:cs="Meiryo" w:hAnsi="Meiryo" w:eastAsia="Meiryo" w:ascii="Meiryo"/>
          <w:color w:val="221F1F"/>
          <w:spacing w:val="6"/>
          <w:w w:val="87"/>
          <w:sz w:val="22"/>
          <w:szCs w:val="22"/>
        </w:rPr>
        <w:t>o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dgers,</w:t>
      </w:r>
      <w:r>
        <w:rPr>
          <w:rFonts w:cs="Meiryo" w:hAnsi="Meiryo" w:eastAsia="Meiryo" w:ascii="Meiryo"/>
          <w:color w:val="221F1F"/>
          <w:spacing w:val="5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Cle</w:t>
      </w:r>
      <w:r>
        <w:rPr>
          <w:rFonts w:cs="Meiryo" w:hAnsi="Meiryo" w:eastAsia="Meiryo" w:ascii="Meiryo"/>
          <w:color w:val="221F1F"/>
          <w:spacing w:val="-5"/>
          <w:w w:val="87"/>
          <w:sz w:val="22"/>
          <w:szCs w:val="22"/>
        </w:rPr>
        <w:t>v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eland,</w:t>
      </w:r>
      <w:r>
        <w:rPr>
          <w:rFonts w:cs="Meiryo" w:hAnsi="Meiryo" w:eastAsia="Meiryo" w:ascii="Meiryo"/>
          <w:color w:val="221F1F"/>
          <w:spacing w:val="41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-10"/>
          <w:w w:val="87"/>
          <w:sz w:val="22"/>
          <w:szCs w:val="22"/>
        </w:rPr>
        <w:t>v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a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n</w:t>
      </w:r>
      <w:r>
        <w:rPr>
          <w:rFonts w:cs="Meiryo" w:hAnsi="Meiryo" w:eastAsia="Meiryo" w:ascii="Meiryo"/>
          <w:color w:val="221F1F"/>
          <w:spacing w:val="13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den</w:t>
      </w:r>
      <w:r>
        <w:rPr>
          <w:rFonts w:cs="Meiryo" w:hAnsi="Meiryo" w:eastAsia="Meiryo" w:ascii="Meiryo"/>
          <w:color w:val="221F1F"/>
          <w:spacing w:val="1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Oord,</w:t>
      </w:r>
      <w:r>
        <w:rPr>
          <w:rFonts w:cs="Meiryo" w:hAnsi="Meiryo" w:eastAsia="Meiryo" w:ascii="Meiryo"/>
          <w:color w:val="221F1F"/>
          <w:spacing w:val="29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&amp;</w:t>
      </w:r>
      <w:r>
        <w:rPr>
          <w:rFonts w:cs="Meiryo" w:hAnsi="Meiryo" w:eastAsia="Meiryo" w:ascii="Meiryo"/>
          <w:color w:val="221F1F"/>
          <w:spacing w:val="6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R</w:t>
      </w:r>
      <w:r>
        <w:rPr>
          <w:rFonts w:cs="Meiryo" w:hAnsi="Meiryo" w:eastAsia="Meiryo" w:ascii="Meiryo"/>
          <w:color w:val="221F1F"/>
          <w:spacing w:val="-5"/>
          <w:w w:val="87"/>
          <w:sz w:val="22"/>
          <w:szCs w:val="22"/>
        </w:rPr>
        <w:t>o</w:t>
      </w:r>
      <w:r>
        <w:rPr>
          <w:rFonts w:cs="Meiryo" w:hAnsi="Meiryo" w:eastAsia="Meiryo" w:ascii="Meiryo"/>
          <w:color w:val="221F1F"/>
          <w:spacing w:val="-5"/>
          <w:w w:val="87"/>
          <w:sz w:val="22"/>
          <w:szCs w:val="22"/>
        </w:rPr>
        <w:t>w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e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,</w:t>
      </w:r>
      <w:r>
        <w:rPr>
          <w:rFonts w:cs="Meiryo" w:hAnsi="Meiryo" w:eastAsia="Meiryo" w:ascii="Meiryo"/>
          <w:color w:val="221F1F"/>
          <w:spacing w:val="9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2"/>
          <w:sz w:val="22"/>
          <w:szCs w:val="22"/>
        </w:rPr>
        <w:t>2000,</w:t>
      </w:r>
      <w:r>
        <w:rPr>
          <w:rFonts w:cs="Meiryo" w:hAnsi="Meiryo" w:eastAsia="Meiryo" w:ascii="Meiryo"/>
          <w:color w:val="221F1F"/>
          <w:spacing w:val="-3"/>
          <w:w w:val="82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2"/>
          <w:sz w:val="22"/>
          <w:szCs w:val="22"/>
        </w:rPr>
        <w:t>R</w:t>
      </w:r>
      <w:r>
        <w:rPr>
          <w:rFonts w:cs="Meiryo" w:hAnsi="Meiryo" w:eastAsia="Meiryo" w:ascii="Meiryo"/>
          <w:color w:val="221F1F"/>
          <w:spacing w:val="6"/>
          <w:w w:val="82"/>
          <w:sz w:val="22"/>
          <w:szCs w:val="22"/>
        </w:rPr>
        <w:t>o</w:t>
      </w:r>
      <w:r>
        <w:rPr>
          <w:rFonts w:cs="Meiryo" w:hAnsi="Meiryo" w:eastAsia="Meiryo" w:ascii="Meiryo"/>
          <w:color w:val="221F1F"/>
          <w:spacing w:val="0"/>
          <w:w w:val="82"/>
          <w:sz w:val="22"/>
          <w:szCs w:val="22"/>
        </w:rPr>
        <w:t>dgers,</w:t>
      </w:r>
      <w:r>
        <w:rPr>
          <w:rFonts w:cs="Meiryo" w:hAnsi="Meiryo" w:eastAsia="Meiryo" w:ascii="Meiryo"/>
          <w:color w:val="221F1F"/>
          <w:spacing w:val="56"/>
          <w:w w:val="82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2"/>
          <w:sz w:val="22"/>
          <w:szCs w:val="22"/>
        </w:rPr>
        <w:t>2014,</w:t>
      </w:r>
      <w:r>
        <w:rPr>
          <w:rFonts w:cs="Meiryo" w:hAnsi="Meiryo" w:eastAsia="Meiryo" w:ascii="Meiryo"/>
          <w:color w:val="221F1F"/>
          <w:spacing w:val="-3"/>
          <w:w w:val="82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or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91"/>
          <w:sz w:val="22"/>
          <w:szCs w:val="22"/>
        </w:rPr>
        <w:t>Damian</w:t>
      </w:r>
      <w:r>
        <w:rPr>
          <w:rFonts w:cs="Meiryo" w:hAnsi="Meiryo" w:eastAsia="Meiryo" w:ascii="Meiryo"/>
          <w:color w:val="221F1F"/>
          <w:spacing w:val="7"/>
          <w:w w:val="91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&amp;</w:t>
      </w:r>
      <w:r>
        <w:rPr>
          <w:rFonts w:cs="Meiryo" w:hAnsi="Meiryo" w:eastAsia="Meiryo" w:ascii="Meiryo"/>
          <w:color w:val="221F1F"/>
          <w:spacing w:val="10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Ro</w:t>
      </w:r>
      <w:r>
        <w:rPr>
          <w:rFonts w:cs="Meiryo" w:hAnsi="Meiryo" w:eastAsia="Meiryo" w:ascii="Meiryo"/>
          <w:color w:val="221F1F"/>
          <w:spacing w:val="6"/>
          <w:w w:val="88"/>
          <w:sz w:val="22"/>
          <w:szCs w:val="22"/>
        </w:rPr>
        <w:t>b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erts,</w:t>
      </w:r>
      <w:r>
        <w:rPr>
          <w:rFonts w:cs="Meiryo" w:hAnsi="Meiryo" w:eastAsia="Meiryo" w:ascii="Meiryo"/>
          <w:color w:val="221F1F"/>
          <w:spacing w:val="23"/>
          <w:w w:val="88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2015).</w:t>
      </w:r>
      <w:r>
        <w:rPr>
          <w:rFonts w:cs="Meiryo" w:hAnsi="Meiryo" w:eastAsia="Meiryo" w:ascii="Meiryo"/>
          <w:color w:val="221F1F"/>
          <w:spacing w:val="-17"/>
          <w:w w:val="88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Be</w:t>
      </w:r>
      <w:r>
        <w:rPr>
          <w:rFonts w:cs="Meiryo" w:hAnsi="Meiryo" w:eastAsia="Meiryo" w:ascii="Meiryo"/>
          <w:color w:val="221F1F"/>
          <w:spacing w:val="-5"/>
          <w:w w:val="88"/>
          <w:sz w:val="22"/>
          <w:szCs w:val="22"/>
        </w:rPr>
        <w:t>t</w:t>
      </w:r>
      <w:r>
        <w:rPr>
          <w:rFonts w:cs="Meiryo" w:hAnsi="Meiryo" w:eastAsia="Meiryo" w:ascii="Meiryo"/>
          <w:color w:val="221F1F"/>
          <w:spacing w:val="-5"/>
          <w:w w:val="88"/>
          <w:sz w:val="22"/>
          <w:szCs w:val="22"/>
        </w:rPr>
        <w:t>w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een</w:t>
      </w:r>
      <w:r>
        <w:rPr>
          <w:rFonts w:cs="Meiryo" w:hAnsi="Meiryo" w:eastAsia="Meiryo" w:ascii="Meiryo"/>
          <w:color w:val="221F1F"/>
          <w:spacing w:val="-3"/>
          <w:w w:val="88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family</w:t>
      </w:r>
      <w:r>
        <w:rPr>
          <w:rFonts w:cs="Meiryo" w:hAnsi="Meiryo" w:eastAsia="Meiryo" w:ascii="Meiryo"/>
          <w:color w:val="221F1F"/>
          <w:spacing w:val="34"/>
          <w:w w:val="88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studies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h</w:t>
      </w:r>
      <w:r>
        <w:rPr>
          <w:rFonts w:cs="Meiryo" w:hAnsi="Meiryo" w:eastAsia="Meiryo" w:ascii="Meiryo"/>
          <w:color w:val="221F1F"/>
          <w:spacing w:val="-5"/>
          <w:w w:val="88"/>
          <w:sz w:val="22"/>
          <w:szCs w:val="22"/>
        </w:rPr>
        <w:t>a</w:t>
      </w:r>
      <w:r>
        <w:rPr>
          <w:rFonts w:cs="Meiryo" w:hAnsi="Meiryo" w:eastAsia="Meiryo" w:ascii="Meiryo"/>
          <w:color w:val="221F1F"/>
          <w:spacing w:val="-5"/>
          <w:w w:val="88"/>
          <w:sz w:val="22"/>
          <w:szCs w:val="22"/>
        </w:rPr>
        <w:t>v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e</w:t>
      </w:r>
      <w:r>
        <w:rPr>
          <w:rFonts w:cs="Meiryo" w:hAnsi="Meiryo" w:eastAsia="Meiryo" w:ascii="Meiryo"/>
          <w:color w:val="221F1F"/>
          <w:spacing w:val="-1"/>
          <w:w w:val="88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consiste</w:t>
      </w:r>
      <w:r>
        <w:rPr>
          <w:rFonts w:cs="Meiryo" w:hAnsi="Meiryo" w:eastAsia="Meiryo" w:ascii="Meiryo"/>
          <w:color w:val="221F1F"/>
          <w:spacing w:val="-5"/>
          <w:w w:val="88"/>
          <w:sz w:val="22"/>
          <w:szCs w:val="22"/>
        </w:rPr>
        <w:t>n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tly</w:t>
      </w:r>
      <w:r>
        <w:rPr>
          <w:rFonts w:cs="Meiryo" w:hAnsi="Meiryo" w:eastAsia="Meiryo" w:ascii="Meiryo"/>
          <w:color w:val="221F1F"/>
          <w:spacing w:val="27"/>
          <w:w w:val="88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found</w:t>
      </w:r>
      <w:r>
        <w:rPr>
          <w:rFonts w:cs="Meiryo" w:hAnsi="Meiryo" w:eastAsia="Meiryo" w:ascii="Meiryo"/>
          <w:color w:val="221F1F"/>
          <w:spacing w:val="14"/>
          <w:w w:val="88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that</w:t>
      </w:r>
      <w:r>
        <w:rPr>
          <w:rFonts w:cs="Meiryo" w:hAnsi="Meiryo" w:eastAsia="Meiryo" w:ascii="Meiryo"/>
          <w:color w:val="221F1F"/>
          <w:spacing w:val="30"/>
          <w:w w:val="88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ﬁrst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6"/>
          <w:w w:val="100"/>
          <w:sz w:val="22"/>
          <w:szCs w:val="22"/>
        </w:rPr>
        <w:t>b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orn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-5"/>
          <w:w w:val="89"/>
          <w:sz w:val="22"/>
          <w:szCs w:val="22"/>
        </w:rPr>
        <w:t>c</w:t>
      </w:r>
      <w:r>
        <w:rPr>
          <w:rFonts w:cs="Meiryo" w:hAnsi="Meiryo" w:eastAsia="Meiryo" w:ascii="Meiryo"/>
          <w:color w:val="221F1F"/>
          <w:spacing w:val="0"/>
          <w:w w:val="89"/>
          <w:sz w:val="22"/>
          <w:szCs w:val="22"/>
        </w:rPr>
        <w:t>hildren</w:t>
      </w:r>
      <w:r>
        <w:rPr>
          <w:rFonts w:cs="Meiryo" w:hAnsi="Meiryo" w:eastAsia="Meiryo" w:ascii="Meiryo"/>
          <w:color w:val="221F1F"/>
          <w:spacing w:val="19"/>
          <w:w w:val="89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9"/>
          <w:sz w:val="22"/>
          <w:szCs w:val="22"/>
        </w:rPr>
        <w:t>h</w:t>
      </w:r>
      <w:r>
        <w:rPr>
          <w:rFonts w:cs="Meiryo" w:hAnsi="Meiryo" w:eastAsia="Meiryo" w:ascii="Meiryo"/>
          <w:color w:val="221F1F"/>
          <w:spacing w:val="-5"/>
          <w:w w:val="89"/>
          <w:sz w:val="22"/>
          <w:szCs w:val="22"/>
        </w:rPr>
        <w:t>a</w:t>
      </w:r>
      <w:r>
        <w:rPr>
          <w:rFonts w:cs="Meiryo" w:hAnsi="Meiryo" w:eastAsia="Meiryo" w:ascii="Meiryo"/>
          <w:color w:val="221F1F"/>
          <w:spacing w:val="-5"/>
          <w:w w:val="89"/>
          <w:sz w:val="22"/>
          <w:szCs w:val="22"/>
        </w:rPr>
        <w:t>v</w:t>
      </w:r>
      <w:r>
        <w:rPr>
          <w:rFonts w:cs="Meiryo" w:hAnsi="Meiryo" w:eastAsia="Meiryo" w:ascii="Meiryo"/>
          <w:color w:val="221F1F"/>
          <w:spacing w:val="0"/>
          <w:w w:val="89"/>
          <w:sz w:val="22"/>
          <w:szCs w:val="22"/>
        </w:rPr>
        <w:t>e</w:t>
      </w:r>
      <w:r>
        <w:rPr>
          <w:rFonts w:cs="Meiryo" w:hAnsi="Meiryo" w:eastAsia="Meiryo" w:ascii="Meiryo"/>
          <w:color w:val="221F1F"/>
          <w:spacing w:val="-7"/>
          <w:w w:val="89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9"/>
          <w:sz w:val="22"/>
          <w:szCs w:val="22"/>
        </w:rPr>
        <w:t>higher</w:t>
      </w:r>
      <w:r>
        <w:rPr>
          <w:rFonts w:cs="Meiryo" w:hAnsi="Meiryo" w:eastAsia="Meiryo" w:ascii="Meiryo"/>
          <w:color w:val="221F1F"/>
          <w:spacing w:val="1"/>
          <w:w w:val="89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9"/>
          <w:sz w:val="22"/>
          <w:szCs w:val="22"/>
        </w:rPr>
        <w:t>IQs</w:t>
      </w:r>
      <w:r>
        <w:rPr>
          <w:rFonts w:cs="Meiryo" w:hAnsi="Meiryo" w:eastAsia="Meiryo" w:ascii="Meiryo"/>
          <w:color w:val="221F1F"/>
          <w:spacing w:val="18"/>
          <w:w w:val="89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9"/>
          <w:sz w:val="22"/>
          <w:szCs w:val="22"/>
        </w:rPr>
        <w:t>than</w:t>
      </w:r>
      <w:r>
        <w:rPr>
          <w:rFonts w:cs="Meiryo" w:hAnsi="Meiryo" w:eastAsia="Meiryo" w:ascii="Meiryo"/>
          <w:color w:val="221F1F"/>
          <w:spacing w:val="18"/>
          <w:w w:val="89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9"/>
          <w:sz w:val="22"/>
          <w:szCs w:val="22"/>
        </w:rPr>
        <w:t>later</w:t>
      </w:r>
      <w:r>
        <w:rPr>
          <w:rFonts w:cs="Meiryo" w:hAnsi="Meiryo" w:eastAsia="Meiryo" w:ascii="Meiryo"/>
          <w:color w:val="221F1F"/>
          <w:spacing w:val="13"/>
          <w:w w:val="89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5"/>
          <w:w w:val="89"/>
          <w:sz w:val="22"/>
          <w:szCs w:val="22"/>
        </w:rPr>
        <w:t>b</w:t>
      </w:r>
      <w:r>
        <w:rPr>
          <w:rFonts w:cs="Meiryo" w:hAnsi="Meiryo" w:eastAsia="Meiryo" w:ascii="Meiryo"/>
          <w:color w:val="221F1F"/>
          <w:spacing w:val="0"/>
          <w:w w:val="89"/>
          <w:sz w:val="22"/>
          <w:szCs w:val="22"/>
        </w:rPr>
        <w:t>orn</w:t>
      </w:r>
      <w:r>
        <w:rPr>
          <w:rFonts w:cs="Meiryo" w:hAnsi="Meiryo" w:eastAsia="Meiryo" w:ascii="Meiryo"/>
          <w:color w:val="221F1F"/>
          <w:spacing w:val="7"/>
          <w:w w:val="89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-5"/>
          <w:w w:val="89"/>
          <w:sz w:val="22"/>
          <w:szCs w:val="22"/>
        </w:rPr>
        <w:t>c</w:t>
      </w:r>
      <w:r>
        <w:rPr>
          <w:rFonts w:cs="Meiryo" w:hAnsi="Meiryo" w:eastAsia="Meiryo" w:ascii="Meiryo"/>
          <w:color w:val="221F1F"/>
          <w:spacing w:val="0"/>
          <w:w w:val="89"/>
          <w:sz w:val="22"/>
          <w:szCs w:val="22"/>
        </w:rPr>
        <w:t>hildren</w:t>
      </w:r>
      <w:r>
        <w:rPr>
          <w:rFonts w:cs="Meiryo" w:hAnsi="Meiryo" w:eastAsia="Meiryo" w:ascii="Meiryo"/>
          <w:color w:val="221F1F"/>
          <w:spacing w:val="19"/>
          <w:w w:val="89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9"/>
          <w:sz w:val="22"/>
          <w:szCs w:val="22"/>
        </w:rPr>
        <w:t>(Belmo</w:t>
      </w:r>
      <w:r>
        <w:rPr>
          <w:rFonts w:cs="Meiryo" w:hAnsi="Meiryo" w:eastAsia="Meiryo" w:ascii="Meiryo"/>
          <w:color w:val="221F1F"/>
          <w:spacing w:val="-5"/>
          <w:w w:val="89"/>
          <w:sz w:val="22"/>
          <w:szCs w:val="22"/>
        </w:rPr>
        <w:t>n</w:t>
      </w:r>
      <w:r>
        <w:rPr>
          <w:rFonts w:cs="Meiryo" w:hAnsi="Meiryo" w:eastAsia="Meiryo" w:ascii="Meiryo"/>
          <w:color w:val="221F1F"/>
          <w:spacing w:val="0"/>
          <w:w w:val="89"/>
          <w:sz w:val="22"/>
          <w:szCs w:val="22"/>
        </w:rPr>
        <w:t>t</w:t>
      </w:r>
      <w:r>
        <w:rPr>
          <w:rFonts w:cs="Meiryo" w:hAnsi="Meiryo" w:eastAsia="Meiryo" w:ascii="Meiryo"/>
          <w:color w:val="221F1F"/>
          <w:spacing w:val="26"/>
          <w:w w:val="89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&amp;</w:t>
      </w:r>
      <w:r>
        <w:rPr>
          <w:rFonts w:cs="Meiryo" w:hAnsi="Meiryo" w:eastAsia="Meiryo" w:ascii="Meiryo"/>
          <w:color w:val="221F1F"/>
          <w:spacing w:val="10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Marolla,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14"/>
          <w:w w:val="86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1973;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5"/>
          <w:sz w:val="22"/>
          <w:szCs w:val="22"/>
        </w:rPr>
        <w:t>Z</w:t>
      </w:r>
      <w:r>
        <w:rPr>
          <w:rFonts w:cs="Meiryo" w:hAnsi="Meiryo" w:eastAsia="Meiryo" w:ascii="Meiryo"/>
          <w:color w:val="221F1F"/>
          <w:spacing w:val="5"/>
          <w:w w:val="85"/>
          <w:sz w:val="22"/>
          <w:szCs w:val="22"/>
        </w:rPr>
        <w:t>a</w:t>
      </w:r>
      <w:r>
        <w:rPr>
          <w:rFonts w:cs="Meiryo" w:hAnsi="Meiryo" w:eastAsia="Meiryo" w:ascii="Meiryo"/>
          <w:color w:val="221F1F"/>
          <w:spacing w:val="0"/>
          <w:w w:val="85"/>
          <w:sz w:val="22"/>
          <w:szCs w:val="22"/>
        </w:rPr>
        <w:t>jonc,</w:t>
      </w:r>
      <w:r>
        <w:rPr>
          <w:rFonts w:cs="Meiryo" w:hAnsi="Meiryo" w:eastAsia="Meiryo" w:ascii="Meiryo"/>
          <w:color w:val="221F1F"/>
          <w:spacing w:val="35"/>
          <w:w w:val="85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5"/>
          <w:sz w:val="22"/>
          <w:szCs w:val="22"/>
        </w:rPr>
        <w:t>1976),</w:t>
      </w:r>
      <w:r>
        <w:rPr>
          <w:rFonts w:cs="Meiryo" w:hAnsi="Meiryo" w:eastAsia="Meiryo" w:ascii="Meiryo"/>
          <w:color w:val="221F1F"/>
          <w:spacing w:val="-18"/>
          <w:w w:val="85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5"/>
          <w:sz w:val="22"/>
          <w:szCs w:val="22"/>
        </w:rPr>
        <w:t>and</w:t>
      </w:r>
      <w:r>
        <w:rPr>
          <w:rFonts w:cs="Meiryo" w:hAnsi="Meiryo" w:eastAsia="Meiryo" w:ascii="Meiryo"/>
          <w:color w:val="221F1F"/>
          <w:spacing w:val="26"/>
          <w:w w:val="85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5"/>
          <w:sz w:val="22"/>
          <w:szCs w:val="22"/>
        </w:rPr>
        <w:t>that</w:t>
      </w:r>
      <w:r>
        <w:rPr>
          <w:rFonts w:cs="Meiryo" w:hAnsi="Meiryo" w:eastAsia="Meiryo" w:ascii="Meiryo"/>
          <w:color w:val="221F1F"/>
          <w:spacing w:val="46"/>
          <w:w w:val="85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5"/>
          <w:sz w:val="22"/>
          <w:szCs w:val="22"/>
        </w:rPr>
        <w:t>ﬁrst</w:t>
      </w:r>
      <w:r>
        <w:rPr>
          <w:rFonts w:cs="Meiryo" w:hAnsi="Meiryo" w:eastAsia="Meiryo" w:ascii="Meiryo"/>
          <w:color w:val="221F1F"/>
          <w:spacing w:val="36"/>
          <w:w w:val="85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5"/>
          <w:w w:val="85"/>
          <w:sz w:val="22"/>
          <w:szCs w:val="22"/>
        </w:rPr>
        <w:t>b</w:t>
      </w:r>
      <w:r>
        <w:rPr>
          <w:rFonts w:cs="Meiryo" w:hAnsi="Meiryo" w:eastAsia="Meiryo" w:ascii="Meiryo"/>
          <w:color w:val="221F1F"/>
          <w:spacing w:val="0"/>
          <w:w w:val="85"/>
          <w:sz w:val="22"/>
          <w:szCs w:val="22"/>
        </w:rPr>
        <w:t>orns</w:t>
      </w:r>
      <w:r>
        <w:rPr>
          <w:rFonts w:cs="Meiryo" w:hAnsi="Meiryo" w:eastAsia="Meiryo" w:ascii="Meiryo"/>
          <w:color w:val="221F1F"/>
          <w:spacing w:val="24"/>
          <w:w w:val="85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5"/>
          <w:sz w:val="22"/>
          <w:szCs w:val="22"/>
        </w:rPr>
        <w:t>are</w:t>
      </w:r>
      <w:r>
        <w:rPr>
          <w:rFonts w:cs="Meiryo" w:hAnsi="Meiryo" w:eastAsia="Meiryo" w:ascii="Meiryo"/>
          <w:color w:val="221F1F"/>
          <w:spacing w:val="8"/>
          <w:w w:val="85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5"/>
          <w:sz w:val="22"/>
          <w:szCs w:val="22"/>
        </w:rPr>
        <w:t>higher</w:t>
      </w:r>
      <w:r>
        <w:rPr>
          <w:rFonts w:cs="Meiryo" w:hAnsi="Meiryo" w:eastAsia="Meiryo" w:ascii="Meiryo"/>
          <w:color w:val="221F1F"/>
          <w:spacing w:val="31"/>
          <w:w w:val="85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5"/>
          <w:sz w:val="22"/>
          <w:szCs w:val="22"/>
        </w:rPr>
        <w:t>a</w:t>
      </w:r>
      <w:r>
        <w:rPr>
          <w:rFonts w:cs="Meiryo" w:hAnsi="Meiryo" w:eastAsia="Meiryo" w:ascii="Meiryo"/>
          <w:color w:val="221F1F"/>
          <w:spacing w:val="-5"/>
          <w:w w:val="85"/>
          <w:sz w:val="22"/>
          <w:szCs w:val="22"/>
        </w:rPr>
        <w:t>c</w:t>
      </w:r>
      <w:r>
        <w:rPr>
          <w:rFonts w:cs="Meiryo" w:hAnsi="Meiryo" w:eastAsia="Meiryo" w:ascii="Meiryo"/>
          <w:color w:val="221F1F"/>
          <w:spacing w:val="0"/>
          <w:w w:val="85"/>
          <w:sz w:val="22"/>
          <w:szCs w:val="22"/>
        </w:rPr>
        <w:t>hie</w:t>
      </w:r>
      <w:r>
        <w:rPr>
          <w:rFonts w:cs="Meiryo" w:hAnsi="Meiryo" w:eastAsia="Meiryo" w:ascii="Meiryo"/>
          <w:color w:val="221F1F"/>
          <w:spacing w:val="-5"/>
          <w:w w:val="85"/>
          <w:sz w:val="22"/>
          <w:szCs w:val="22"/>
        </w:rPr>
        <w:t>v</w:t>
      </w:r>
      <w:r>
        <w:rPr>
          <w:rFonts w:cs="Meiryo" w:hAnsi="Meiryo" w:eastAsia="Meiryo" w:ascii="Meiryo"/>
          <w:color w:val="221F1F"/>
          <w:spacing w:val="0"/>
          <w:w w:val="85"/>
          <w:sz w:val="22"/>
          <w:szCs w:val="22"/>
        </w:rPr>
        <w:t>ers</w:t>
      </w:r>
      <w:r>
        <w:rPr>
          <w:rFonts w:cs="Meiryo" w:hAnsi="Meiryo" w:eastAsia="Meiryo" w:ascii="Meiryo"/>
          <w:color w:val="221F1F"/>
          <w:spacing w:val="19"/>
          <w:w w:val="85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(Clark</w:t>
      </w:r>
      <w:r>
        <w:rPr>
          <w:rFonts w:cs="Meiryo" w:hAnsi="Meiryo" w:eastAsia="Meiryo" w:ascii="Meiryo"/>
          <w:color w:val="221F1F"/>
          <w:spacing w:val="-26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&amp;</w:t>
      </w:r>
      <w:r>
        <w:rPr>
          <w:rFonts w:cs="Meiryo" w:hAnsi="Meiryo" w:eastAsia="Meiryo" w:ascii="Meiryo"/>
          <w:color w:val="221F1F"/>
          <w:spacing w:val="10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2"/>
          <w:sz w:val="22"/>
          <w:szCs w:val="22"/>
        </w:rPr>
        <w:t>Rice,</w:t>
      </w:r>
      <w:r>
        <w:rPr>
          <w:rFonts w:cs="Meiryo" w:hAnsi="Meiryo" w:eastAsia="Meiryo" w:ascii="Meiryo"/>
          <w:color w:val="221F1F"/>
          <w:spacing w:val="0"/>
          <w:w w:val="82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3"/>
          <w:w w:val="82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2"/>
          <w:sz w:val="22"/>
          <w:szCs w:val="22"/>
        </w:rPr>
        <w:t>1982;</w:t>
      </w:r>
      <w:r>
        <w:rPr>
          <w:rFonts w:cs="Meiryo" w:hAnsi="Meiryo" w:eastAsia="Meiryo" w:ascii="Meiryo"/>
          <w:color w:val="221F1F"/>
          <w:spacing w:val="-12"/>
          <w:w w:val="82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Galton,</w:t>
      </w:r>
      <w:r>
        <w:rPr>
          <w:rFonts w:cs="Meiryo" w:hAnsi="Meiryo" w:eastAsia="Meiryo" w:ascii="Meiryo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15"/>
          <w:szCs w:val="15"/>
        </w:rPr>
        <w:jc w:val="left"/>
        <w:spacing w:before="5" w:lineRule="auto" w:line="252"/>
        <w:ind w:left="155" w:right="162"/>
      </w:pPr>
      <w:r>
        <w:rPr>
          <w:rFonts w:cs="Meiryo" w:hAnsi="Meiryo" w:eastAsia="Meiryo" w:ascii="Meiryo"/>
          <w:color w:val="221F1F"/>
          <w:spacing w:val="0"/>
          <w:w w:val="81"/>
          <w:sz w:val="22"/>
          <w:szCs w:val="22"/>
        </w:rPr>
        <w:t>1875).</w:t>
      </w:r>
      <w:r>
        <w:rPr>
          <w:rFonts w:cs="Meiryo" w:hAnsi="Meiryo" w:eastAsia="Meiryo" w:ascii="Meiryo"/>
          <w:color w:val="221F1F"/>
          <w:spacing w:val="38"/>
          <w:w w:val="81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-18"/>
          <w:w w:val="100"/>
          <w:sz w:val="22"/>
          <w:szCs w:val="22"/>
        </w:rPr>
        <w:t>Y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et</w:t>
      </w:r>
      <w:r>
        <w:rPr>
          <w:rFonts w:cs="Meiryo" w:hAnsi="Meiryo" w:eastAsia="Meiryo" w:ascii="Meiryo"/>
          <w:color w:val="221F1F"/>
          <w:spacing w:val="-2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within</w:t>
      </w:r>
      <w:r>
        <w:rPr>
          <w:rFonts w:cs="Meiryo" w:hAnsi="Meiryo" w:eastAsia="Meiryo" w:ascii="Meiryo"/>
          <w:color w:val="221F1F"/>
          <w:spacing w:val="47"/>
          <w:w w:val="88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family</w:t>
      </w:r>
      <w:r>
        <w:rPr>
          <w:rFonts w:cs="Meiryo" w:hAnsi="Meiryo" w:eastAsia="Meiryo" w:ascii="Meiryo"/>
          <w:color w:val="221F1F"/>
          <w:spacing w:val="34"/>
          <w:w w:val="88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studies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h</w:t>
      </w:r>
      <w:r>
        <w:rPr>
          <w:rFonts w:cs="Meiryo" w:hAnsi="Meiryo" w:eastAsia="Meiryo" w:ascii="Meiryo"/>
          <w:color w:val="221F1F"/>
          <w:spacing w:val="-5"/>
          <w:w w:val="88"/>
          <w:sz w:val="22"/>
          <w:szCs w:val="22"/>
        </w:rPr>
        <w:t>a</w:t>
      </w:r>
      <w:r>
        <w:rPr>
          <w:rFonts w:cs="Meiryo" w:hAnsi="Meiryo" w:eastAsia="Meiryo" w:ascii="Meiryo"/>
          <w:color w:val="221F1F"/>
          <w:spacing w:val="-5"/>
          <w:w w:val="88"/>
          <w:sz w:val="22"/>
          <w:szCs w:val="22"/>
        </w:rPr>
        <w:t>v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e</w:t>
      </w:r>
      <w:r>
        <w:rPr>
          <w:rFonts w:cs="Meiryo" w:hAnsi="Meiryo" w:eastAsia="Meiryo" w:ascii="Meiryo"/>
          <w:color w:val="221F1F"/>
          <w:spacing w:val="-1"/>
          <w:w w:val="88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just</w:t>
      </w:r>
      <w:r>
        <w:rPr>
          <w:rFonts w:cs="Meiryo" w:hAnsi="Meiryo" w:eastAsia="Meiryo" w:ascii="Meiryo"/>
          <w:color w:val="221F1F"/>
          <w:spacing w:val="16"/>
          <w:w w:val="88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as</w:t>
      </w:r>
      <w:r>
        <w:rPr>
          <w:rFonts w:cs="Meiryo" w:hAnsi="Meiryo" w:eastAsia="Meiryo" w:ascii="Meiryo"/>
          <w:color w:val="221F1F"/>
          <w:spacing w:val="-6"/>
          <w:w w:val="88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consiste</w:t>
      </w:r>
      <w:r>
        <w:rPr>
          <w:rFonts w:cs="Meiryo" w:hAnsi="Meiryo" w:eastAsia="Meiryo" w:ascii="Meiryo"/>
          <w:color w:val="221F1F"/>
          <w:spacing w:val="-5"/>
          <w:w w:val="88"/>
          <w:sz w:val="22"/>
          <w:szCs w:val="22"/>
        </w:rPr>
        <w:t>n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tly</w:t>
      </w:r>
      <w:r>
        <w:rPr>
          <w:rFonts w:cs="Meiryo" w:hAnsi="Meiryo" w:eastAsia="Meiryo" w:ascii="Meiryo"/>
          <w:color w:val="221F1F"/>
          <w:spacing w:val="27"/>
          <w:w w:val="88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found</w:t>
      </w:r>
      <w:r>
        <w:rPr>
          <w:rFonts w:cs="Meiryo" w:hAnsi="Meiryo" w:eastAsia="Meiryo" w:ascii="Meiryo"/>
          <w:color w:val="221F1F"/>
          <w:spacing w:val="14"/>
          <w:w w:val="88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zero</w:t>
      </w:r>
      <w:r>
        <w:rPr>
          <w:rFonts w:cs="Meiryo" w:hAnsi="Meiryo" w:eastAsia="Meiryo" w:ascii="Meiryo"/>
          <w:color w:val="221F1F"/>
          <w:spacing w:val="-6"/>
          <w:w w:val="88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relationship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9"/>
          <w:sz w:val="22"/>
          <w:szCs w:val="22"/>
        </w:rPr>
        <w:t>(Berbaum</w:t>
      </w:r>
      <w:r>
        <w:rPr>
          <w:rFonts w:cs="Meiryo" w:hAnsi="Meiryo" w:eastAsia="Meiryo" w:ascii="Meiryo"/>
          <w:color w:val="221F1F"/>
          <w:spacing w:val="8"/>
          <w:w w:val="89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&amp;</w:t>
      </w:r>
      <w:r>
        <w:rPr>
          <w:rFonts w:cs="Meiryo" w:hAnsi="Meiryo" w:eastAsia="Meiryo" w:ascii="Meiryo"/>
          <w:color w:val="221F1F"/>
          <w:spacing w:val="10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91"/>
          <w:sz w:val="22"/>
          <w:szCs w:val="22"/>
        </w:rPr>
        <w:t>Moreland,</w:t>
      </w:r>
      <w:r>
        <w:rPr>
          <w:rFonts w:cs="Meiryo" w:hAnsi="Meiryo" w:eastAsia="Meiryo" w:ascii="Meiryo"/>
          <w:color w:val="221F1F"/>
          <w:spacing w:val="7"/>
          <w:w w:val="91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78"/>
          <w:sz w:val="22"/>
          <w:szCs w:val="22"/>
        </w:rPr>
        <w:t>1980;</w:t>
      </w:r>
      <w:r>
        <w:rPr>
          <w:rFonts w:cs="Meiryo" w:hAnsi="Meiryo" w:eastAsia="Meiryo" w:ascii="Meiryo"/>
          <w:color w:val="221F1F"/>
          <w:spacing w:val="16"/>
          <w:w w:val="78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90"/>
          <w:sz w:val="22"/>
          <w:szCs w:val="22"/>
        </w:rPr>
        <w:t>Retherford</w:t>
      </w:r>
      <w:r>
        <w:rPr>
          <w:rFonts w:cs="Meiryo" w:hAnsi="Meiryo" w:eastAsia="Meiryo" w:ascii="Meiryo"/>
          <w:color w:val="221F1F"/>
          <w:spacing w:val="7"/>
          <w:w w:val="9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&amp;</w:t>
      </w:r>
      <w:r>
        <w:rPr>
          <w:rFonts w:cs="Meiryo" w:hAnsi="Meiryo" w:eastAsia="Meiryo" w:ascii="Meiryo"/>
          <w:color w:val="221F1F"/>
          <w:spacing w:val="10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2"/>
          <w:sz w:val="22"/>
          <w:szCs w:val="22"/>
        </w:rPr>
        <w:t>Se</w:t>
      </w:r>
      <w:r>
        <w:rPr>
          <w:rFonts w:cs="Meiryo" w:hAnsi="Meiryo" w:eastAsia="Meiryo" w:ascii="Meiryo"/>
          <w:color w:val="221F1F"/>
          <w:spacing w:val="-5"/>
          <w:w w:val="82"/>
          <w:sz w:val="22"/>
          <w:szCs w:val="22"/>
        </w:rPr>
        <w:t>w</w:t>
      </w:r>
      <w:r>
        <w:rPr>
          <w:rFonts w:cs="Meiryo" w:hAnsi="Meiryo" w:eastAsia="Meiryo" w:ascii="Meiryo"/>
          <w:color w:val="221F1F"/>
          <w:spacing w:val="0"/>
          <w:w w:val="82"/>
          <w:sz w:val="22"/>
          <w:szCs w:val="22"/>
        </w:rPr>
        <w:t>ell,</w:t>
      </w:r>
      <w:r>
        <w:rPr>
          <w:rFonts w:cs="Meiryo" w:hAnsi="Meiryo" w:eastAsia="Meiryo" w:ascii="Meiryo"/>
          <w:color w:val="221F1F"/>
          <w:spacing w:val="42"/>
          <w:w w:val="82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2"/>
          <w:sz w:val="22"/>
          <w:szCs w:val="22"/>
        </w:rPr>
        <w:t>1991;</w:t>
      </w:r>
      <w:r>
        <w:rPr>
          <w:rFonts w:cs="Meiryo" w:hAnsi="Meiryo" w:eastAsia="Meiryo" w:ascii="Meiryo"/>
          <w:color w:val="221F1F"/>
          <w:spacing w:val="-12"/>
          <w:w w:val="82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2"/>
          <w:sz w:val="22"/>
          <w:szCs w:val="22"/>
        </w:rPr>
        <w:t>R</w:t>
      </w:r>
      <w:r>
        <w:rPr>
          <w:rFonts w:cs="Meiryo" w:hAnsi="Meiryo" w:eastAsia="Meiryo" w:ascii="Meiryo"/>
          <w:color w:val="221F1F"/>
          <w:spacing w:val="6"/>
          <w:w w:val="82"/>
          <w:sz w:val="22"/>
          <w:szCs w:val="22"/>
        </w:rPr>
        <w:t>o</w:t>
      </w:r>
      <w:r>
        <w:rPr>
          <w:rFonts w:cs="Meiryo" w:hAnsi="Meiryo" w:eastAsia="Meiryo" w:ascii="Meiryo"/>
          <w:color w:val="221F1F"/>
          <w:spacing w:val="0"/>
          <w:w w:val="82"/>
          <w:sz w:val="22"/>
          <w:szCs w:val="22"/>
        </w:rPr>
        <w:t>dgers</w:t>
      </w:r>
      <w:r>
        <w:rPr>
          <w:rFonts w:cs="Meiryo" w:hAnsi="Meiryo" w:eastAsia="Meiryo" w:ascii="Meiryo"/>
          <w:color w:val="221F1F"/>
          <w:spacing w:val="0"/>
          <w:w w:val="82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5"/>
          <w:w w:val="82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et</w:t>
      </w:r>
      <w:r>
        <w:rPr>
          <w:rFonts w:cs="Meiryo" w:hAnsi="Meiryo" w:eastAsia="Meiryo" w:ascii="Meiryo"/>
          <w:color w:val="221F1F"/>
          <w:spacing w:val="-28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4"/>
          <w:sz w:val="22"/>
          <w:szCs w:val="22"/>
        </w:rPr>
        <w:t>al.,</w:t>
      </w:r>
      <w:r>
        <w:rPr>
          <w:rFonts w:cs="Meiryo" w:hAnsi="Meiryo" w:eastAsia="Meiryo" w:ascii="Meiryo"/>
          <w:color w:val="221F1F"/>
          <w:spacing w:val="21"/>
          <w:w w:val="84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4"/>
          <w:sz w:val="22"/>
          <w:szCs w:val="22"/>
        </w:rPr>
        <w:t>2000).</w:t>
      </w:r>
      <w:r>
        <w:rPr>
          <w:rFonts w:cs="Meiryo" w:hAnsi="Meiryo" w:eastAsia="Meiryo" w:ascii="Meiryo"/>
          <w:color w:val="221F1F"/>
          <w:spacing w:val="0"/>
          <w:w w:val="84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More</w:t>
      </w:r>
      <w:r>
        <w:rPr>
          <w:rFonts w:cs="Meiryo" w:hAnsi="Meiryo" w:eastAsia="Meiryo" w:ascii="Meiryo"/>
          <w:color w:val="221F1F"/>
          <w:spacing w:val="-4"/>
          <w:w w:val="87"/>
          <w:sz w:val="22"/>
          <w:szCs w:val="22"/>
        </w:rPr>
        <w:t>o</w:t>
      </w:r>
      <w:r>
        <w:rPr>
          <w:rFonts w:cs="Meiryo" w:hAnsi="Meiryo" w:eastAsia="Meiryo" w:ascii="Meiryo"/>
          <w:color w:val="221F1F"/>
          <w:spacing w:val="-5"/>
          <w:w w:val="87"/>
          <w:sz w:val="22"/>
          <w:szCs w:val="22"/>
        </w:rPr>
        <w:t>v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e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r,</w:t>
      </w:r>
      <w:r>
        <w:rPr>
          <w:rFonts w:cs="Meiryo" w:hAnsi="Meiryo" w:eastAsia="Meiryo" w:ascii="Meiryo"/>
          <w:color w:val="221F1F"/>
          <w:spacing w:val="28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when</w:t>
      </w:r>
      <w:r>
        <w:rPr>
          <w:rFonts w:cs="Meiryo" w:hAnsi="Meiryo" w:eastAsia="Meiryo" w:ascii="Meiryo"/>
          <w:color w:val="221F1F"/>
          <w:spacing w:val="3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within</w:t>
      </w:r>
      <w:r>
        <w:rPr>
          <w:rFonts w:cs="Meiryo" w:hAnsi="Meiryo" w:eastAsia="Meiryo" w:ascii="Meiryo"/>
          <w:color w:val="221F1F"/>
          <w:spacing w:val="54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and</w:t>
      </w:r>
      <w:r>
        <w:rPr>
          <w:rFonts w:cs="Meiryo" w:hAnsi="Meiryo" w:eastAsia="Meiryo" w:ascii="Meiryo"/>
          <w:color w:val="221F1F"/>
          <w:spacing w:val="17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5"/>
          <w:w w:val="87"/>
          <w:sz w:val="22"/>
          <w:szCs w:val="22"/>
        </w:rPr>
        <w:t>b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e</w:t>
      </w:r>
      <w:r>
        <w:rPr>
          <w:rFonts w:cs="Meiryo" w:hAnsi="Meiryo" w:eastAsia="Meiryo" w:ascii="Meiryo"/>
          <w:color w:val="221F1F"/>
          <w:spacing w:val="-5"/>
          <w:w w:val="87"/>
          <w:sz w:val="22"/>
          <w:szCs w:val="22"/>
        </w:rPr>
        <w:t>t</w:t>
      </w:r>
      <w:r>
        <w:rPr>
          <w:rFonts w:cs="Meiryo" w:hAnsi="Meiryo" w:eastAsia="Meiryo" w:ascii="Meiryo"/>
          <w:color w:val="221F1F"/>
          <w:spacing w:val="-5"/>
          <w:w w:val="87"/>
          <w:sz w:val="22"/>
          <w:szCs w:val="22"/>
        </w:rPr>
        <w:t>w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e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en</w:t>
      </w:r>
      <w:r>
        <w:rPr>
          <w:rFonts w:cs="Meiryo" w:hAnsi="Meiryo" w:eastAsia="Meiryo" w:ascii="Meiryo"/>
          <w:color w:val="221F1F"/>
          <w:spacing w:val="-12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analyses</w:t>
      </w:r>
      <w:r>
        <w:rPr>
          <w:rFonts w:cs="Meiryo" w:hAnsi="Meiryo" w:eastAsia="Meiryo" w:ascii="Meiryo"/>
          <w:color w:val="221F1F"/>
          <w:spacing w:val="1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are</w:t>
      </w:r>
      <w:r>
        <w:rPr>
          <w:rFonts w:cs="Meiryo" w:hAnsi="Meiryo" w:eastAsia="Meiryo" w:ascii="Meiryo"/>
          <w:color w:val="221F1F"/>
          <w:spacing w:val="-1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si</w:t>
      </w:r>
      <w:r>
        <w:rPr>
          <w:rFonts w:cs="Meiryo" w:hAnsi="Meiryo" w:eastAsia="Meiryo" w:ascii="Meiryo"/>
          <w:color w:val="221F1F"/>
          <w:spacing w:val="-5"/>
          <w:w w:val="87"/>
          <w:sz w:val="22"/>
          <w:szCs w:val="22"/>
        </w:rPr>
        <w:t>m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ultaneously</w:t>
      </w:r>
      <w:r>
        <w:rPr>
          <w:rFonts w:cs="Meiryo" w:hAnsi="Meiryo" w:eastAsia="Meiryo" w:ascii="Meiryo"/>
          <w:color w:val="221F1F"/>
          <w:spacing w:val="37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conducted,</w:t>
      </w:r>
      <w:r>
        <w:rPr>
          <w:rFonts w:cs="Meiryo" w:hAnsi="Meiryo" w:eastAsia="Meiryo" w:ascii="Meiryo"/>
          <w:color w:val="221F1F"/>
          <w:spacing w:val="21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the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meth</w:t>
      </w:r>
      <w:r>
        <w:rPr>
          <w:rFonts w:cs="Meiryo" w:hAnsi="Meiryo" w:eastAsia="Meiryo" w:ascii="Meiryo"/>
          <w:color w:val="221F1F"/>
          <w:spacing w:val="6"/>
          <w:w w:val="86"/>
          <w:sz w:val="22"/>
          <w:szCs w:val="22"/>
        </w:rPr>
        <w:t>o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dological</w:t>
      </w:r>
      <w:r>
        <w:rPr>
          <w:rFonts w:cs="Meiryo" w:hAnsi="Meiryo" w:eastAsia="Meiryo" w:ascii="Meiryo"/>
          <w:color w:val="221F1F"/>
          <w:spacing w:val="56"/>
          <w:w w:val="86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source</w:t>
      </w:r>
      <w:r>
        <w:rPr>
          <w:rFonts w:cs="Meiryo" w:hAnsi="Meiryo" w:eastAsia="Meiryo" w:ascii="Meiryo"/>
          <w:color w:val="221F1F"/>
          <w:spacing w:val="3"/>
          <w:w w:val="86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of</w:t>
      </w:r>
      <w:r>
        <w:rPr>
          <w:rFonts w:cs="Meiryo" w:hAnsi="Meiryo" w:eastAsia="Meiryo" w:ascii="Meiryo"/>
          <w:color w:val="221F1F"/>
          <w:spacing w:val="-30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the</w:t>
      </w:r>
      <w:r>
        <w:rPr>
          <w:rFonts w:cs="Meiryo" w:hAnsi="Meiryo" w:eastAsia="Meiryo" w:ascii="Meiryo"/>
          <w:color w:val="221F1F"/>
          <w:spacing w:val="16"/>
          <w:w w:val="86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IQ-birth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6"/>
          <w:w w:val="86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order</w:t>
      </w:r>
      <w:r>
        <w:rPr>
          <w:rFonts w:cs="Meiryo" w:hAnsi="Meiryo" w:eastAsia="Meiryo" w:ascii="Meiryo"/>
          <w:color w:val="221F1F"/>
          <w:spacing w:val="16"/>
          <w:w w:val="86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eﬀect</w:t>
      </w:r>
      <w:r>
        <w:rPr>
          <w:rFonts w:cs="Meiryo" w:hAnsi="Meiryo" w:eastAsia="Meiryo" w:ascii="Meiryo"/>
          <w:color w:val="221F1F"/>
          <w:spacing w:val="3"/>
          <w:w w:val="86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are</w:t>
      </w:r>
      <w:r>
        <w:rPr>
          <w:rFonts w:cs="Meiryo" w:hAnsi="Meiryo" w:eastAsia="Meiryo" w:ascii="Meiryo"/>
          <w:color w:val="221F1F"/>
          <w:spacing w:val="3"/>
          <w:w w:val="86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clearly</w:t>
      </w:r>
      <w:r>
        <w:rPr>
          <w:rFonts w:cs="Meiryo" w:hAnsi="Meiryo" w:eastAsia="Meiryo" w:ascii="Meiryo"/>
          <w:color w:val="221F1F"/>
          <w:spacing w:val="38"/>
          <w:w w:val="86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re</w:t>
      </w:r>
      <w:r>
        <w:rPr>
          <w:rFonts w:cs="Meiryo" w:hAnsi="Meiryo" w:eastAsia="Meiryo" w:ascii="Meiryo"/>
          <w:color w:val="221F1F"/>
          <w:spacing w:val="-5"/>
          <w:w w:val="86"/>
          <w:sz w:val="22"/>
          <w:szCs w:val="22"/>
        </w:rPr>
        <w:t>v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ealed</w:t>
      </w:r>
      <w:r>
        <w:rPr>
          <w:rFonts w:cs="Meiryo" w:hAnsi="Meiryo" w:eastAsia="Meiryo" w:ascii="Meiryo"/>
          <w:color w:val="221F1F"/>
          <w:spacing w:val="6"/>
          <w:w w:val="86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–</w:t>
      </w:r>
      <w:r>
        <w:rPr>
          <w:rFonts w:cs="Meiryo" w:hAnsi="Meiryo" w:eastAsia="Meiryo" w:ascii="Meiryo"/>
          <w:color w:val="221F1F"/>
          <w:spacing w:val="1"/>
          <w:w w:val="86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5"/>
          <w:w w:val="86"/>
          <w:sz w:val="22"/>
          <w:szCs w:val="22"/>
        </w:rPr>
        <w:t>b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e</w:t>
      </w:r>
      <w:r>
        <w:rPr>
          <w:rFonts w:cs="Meiryo" w:hAnsi="Meiryo" w:eastAsia="Meiryo" w:ascii="Meiryo"/>
          <w:color w:val="221F1F"/>
          <w:spacing w:val="-5"/>
          <w:w w:val="86"/>
          <w:sz w:val="22"/>
          <w:szCs w:val="22"/>
        </w:rPr>
        <w:t>t</w:t>
      </w:r>
      <w:r>
        <w:rPr>
          <w:rFonts w:cs="Meiryo" w:hAnsi="Meiryo" w:eastAsia="Meiryo" w:ascii="Meiryo"/>
          <w:color w:val="221F1F"/>
          <w:spacing w:val="-5"/>
          <w:w w:val="86"/>
          <w:sz w:val="22"/>
          <w:szCs w:val="22"/>
        </w:rPr>
        <w:t>w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een</w:t>
      </w:r>
      <w:r>
        <w:rPr>
          <w:rFonts w:cs="Meiryo" w:hAnsi="Meiryo" w:eastAsia="Meiryo" w:ascii="Meiryo"/>
          <w:color w:val="221F1F"/>
          <w:spacing w:val="-2"/>
          <w:w w:val="86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family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5"/>
          <w:sz w:val="22"/>
          <w:szCs w:val="22"/>
        </w:rPr>
        <w:t>diﬀerences</w:t>
      </w:r>
      <w:r>
        <w:rPr>
          <w:rFonts w:cs="Meiryo" w:hAnsi="Meiryo" w:eastAsia="Meiryo" w:ascii="Meiryo"/>
          <w:color w:val="221F1F"/>
          <w:spacing w:val="10"/>
          <w:w w:val="85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in</w:t>
      </w:r>
      <w:r>
        <w:rPr>
          <w:rFonts w:cs="Meiryo" w:hAnsi="Meiryo" w:eastAsia="Meiryo" w:ascii="Meiryo"/>
          <w:color w:val="221F1F"/>
          <w:spacing w:val="-11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9"/>
          <w:sz w:val="22"/>
          <w:szCs w:val="22"/>
        </w:rPr>
        <w:t>family</w:t>
      </w:r>
      <w:r>
        <w:rPr>
          <w:rFonts w:cs="Meiryo" w:hAnsi="Meiryo" w:eastAsia="Meiryo" w:ascii="Meiryo"/>
          <w:color w:val="221F1F"/>
          <w:spacing w:val="27"/>
          <w:w w:val="89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9"/>
          <w:sz w:val="22"/>
          <w:szCs w:val="22"/>
        </w:rPr>
        <w:t>size</w:t>
      </w:r>
      <w:r>
        <w:rPr>
          <w:rFonts w:cs="Meiryo" w:hAnsi="Meiryo" w:eastAsia="Meiryo" w:ascii="Meiryo"/>
          <w:color w:val="221F1F"/>
          <w:spacing w:val="-9"/>
          <w:w w:val="89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9"/>
          <w:sz w:val="22"/>
          <w:szCs w:val="22"/>
        </w:rPr>
        <w:t>(Bla</w:t>
      </w:r>
      <w:r>
        <w:rPr>
          <w:rFonts w:cs="Meiryo" w:hAnsi="Meiryo" w:eastAsia="Meiryo" w:ascii="Meiryo"/>
          <w:color w:val="221F1F"/>
          <w:spacing w:val="-5"/>
          <w:w w:val="89"/>
          <w:sz w:val="22"/>
          <w:szCs w:val="22"/>
        </w:rPr>
        <w:t>c</w:t>
      </w:r>
      <w:r>
        <w:rPr>
          <w:rFonts w:cs="Meiryo" w:hAnsi="Meiryo" w:eastAsia="Meiryo" w:ascii="Meiryo"/>
          <w:color w:val="221F1F"/>
          <w:spacing w:val="0"/>
          <w:w w:val="89"/>
          <w:sz w:val="22"/>
          <w:szCs w:val="22"/>
        </w:rPr>
        <w:t>k,</w:t>
      </w:r>
      <w:r>
        <w:rPr>
          <w:rFonts w:cs="Meiryo" w:hAnsi="Meiryo" w:eastAsia="Meiryo" w:ascii="Meiryo"/>
          <w:color w:val="221F1F"/>
          <w:spacing w:val="33"/>
          <w:w w:val="89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9"/>
          <w:sz w:val="22"/>
          <w:szCs w:val="22"/>
        </w:rPr>
        <w:t>De</w:t>
      </w:r>
      <w:r>
        <w:rPr>
          <w:rFonts w:cs="Meiryo" w:hAnsi="Meiryo" w:eastAsia="Meiryo" w:ascii="Meiryo"/>
          <w:color w:val="221F1F"/>
          <w:spacing w:val="-5"/>
          <w:w w:val="89"/>
          <w:sz w:val="22"/>
          <w:szCs w:val="22"/>
        </w:rPr>
        <w:t>v</w:t>
      </w:r>
      <w:r>
        <w:rPr>
          <w:rFonts w:cs="Meiryo" w:hAnsi="Meiryo" w:eastAsia="Meiryo" w:ascii="Meiryo"/>
          <w:color w:val="221F1F"/>
          <w:spacing w:val="0"/>
          <w:w w:val="89"/>
          <w:sz w:val="22"/>
          <w:szCs w:val="22"/>
        </w:rPr>
        <w:t>ereux,</w:t>
      </w:r>
      <w:r>
        <w:rPr>
          <w:rFonts w:cs="Meiryo" w:hAnsi="Meiryo" w:eastAsia="Meiryo" w:ascii="Meiryo"/>
          <w:color w:val="221F1F"/>
          <w:spacing w:val="-12"/>
          <w:w w:val="89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&amp;</w:t>
      </w:r>
      <w:r>
        <w:rPr>
          <w:rFonts w:cs="Meiryo" w:hAnsi="Meiryo" w:eastAsia="Meiryo" w:ascii="Meiryo"/>
          <w:color w:val="221F1F"/>
          <w:spacing w:val="10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2"/>
          <w:sz w:val="22"/>
          <w:szCs w:val="22"/>
        </w:rPr>
        <w:t>Sal</w:t>
      </w:r>
      <w:r>
        <w:rPr>
          <w:rFonts w:cs="Meiryo" w:hAnsi="Meiryo" w:eastAsia="Meiryo" w:ascii="Meiryo"/>
          <w:color w:val="221F1F"/>
          <w:spacing w:val="-10"/>
          <w:w w:val="82"/>
          <w:sz w:val="22"/>
          <w:szCs w:val="22"/>
        </w:rPr>
        <w:t>v</w:t>
      </w:r>
      <w:r>
        <w:rPr>
          <w:rFonts w:cs="Meiryo" w:hAnsi="Meiryo" w:eastAsia="Meiryo" w:ascii="Meiryo"/>
          <w:color w:val="221F1F"/>
          <w:spacing w:val="0"/>
          <w:w w:val="82"/>
          <w:sz w:val="22"/>
          <w:szCs w:val="22"/>
        </w:rPr>
        <w:t>anes,</w:t>
      </w:r>
      <w:r>
        <w:rPr>
          <w:rFonts w:cs="Meiryo" w:hAnsi="Meiryo" w:eastAsia="Meiryo" w:ascii="Meiryo"/>
          <w:color w:val="221F1F"/>
          <w:spacing w:val="50"/>
          <w:w w:val="82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2"/>
          <w:sz w:val="22"/>
          <w:szCs w:val="22"/>
        </w:rPr>
        <w:t>2011;</w:t>
      </w:r>
      <w:r>
        <w:rPr>
          <w:rFonts w:cs="Meiryo" w:hAnsi="Meiryo" w:eastAsia="Meiryo" w:ascii="Meiryo"/>
          <w:color w:val="221F1F"/>
          <w:spacing w:val="-12"/>
          <w:w w:val="82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2"/>
          <w:sz w:val="22"/>
          <w:szCs w:val="22"/>
        </w:rPr>
        <w:t>R</w:t>
      </w:r>
      <w:r>
        <w:rPr>
          <w:rFonts w:cs="Meiryo" w:hAnsi="Meiryo" w:eastAsia="Meiryo" w:ascii="Meiryo"/>
          <w:color w:val="221F1F"/>
          <w:spacing w:val="6"/>
          <w:w w:val="82"/>
          <w:sz w:val="22"/>
          <w:szCs w:val="22"/>
        </w:rPr>
        <w:t>o</w:t>
      </w:r>
      <w:r>
        <w:rPr>
          <w:rFonts w:cs="Meiryo" w:hAnsi="Meiryo" w:eastAsia="Meiryo" w:ascii="Meiryo"/>
          <w:color w:val="221F1F"/>
          <w:spacing w:val="0"/>
          <w:w w:val="82"/>
          <w:sz w:val="22"/>
          <w:szCs w:val="22"/>
        </w:rPr>
        <w:t>dgers</w:t>
      </w:r>
      <w:r>
        <w:rPr>
          <w:rFonts w:cs="Meiryo" w:hAnsi="Meiryo" w:eastAsia="Meiryo" w:ascii="Meiryo"/>
          <w:color w:val="221F1F"/>
          <w:spacing w:val="0"/>
          <w:w w:val="82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4"/>
          <w:w w:val="82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et</w:t>
      </w:r>
      <w:r>
        <w:rPr>
          <w:rFonts w:cs="Meiryo" w:hAnsi="Meiryo" w:eastAsia="Meiryo" w:ascii="Meiryo"/>
          <w:color w:val="221F1F"/>
          <w:spacing w:val="-28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2"/>
          <w:sz w:val="22"/>
          <w:szCs w:val="22"/>
        </w:rPr>
        <w:t>al.,</w:t>
      </w:r>
      <w:r>
        <w:rPr>
          <w:rFonts w:cs="Meiryo" w:hAnsi="Meiryo" w:eastAsia="Meiryo" w:ascii="Meiryo"/>
          <w:color w:val="221F1F"/>
          <w:spacing w:val="29"/>
          <w:w w:val="82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2"/>
          <w:sz w:val="22"/>
          <w:szCs w:val="22"/>
        </w:rPr>
        <w:t>2000;</w:t>
      </w:r>
      <w:r>
        <w:rPr>
          <w:rFonts w:cs="Meiryo" w:hAnsi="Meiryo" w:eastAsia="Meiryo" w:ascii="Meiryo"/>
          <w:color w:val="221F1F"/>
          <w:spacing w:val="0"/>
          <w:w w:val="82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Wi</w:t>
      </w:r>
      <w:r>
        <w:rPr>
          <w:rFonts w:cs="Meiryo" w:hAnsi="Meiryo" w:eastAsia="Meiryo" w:ascii="Meiryo"/>
          <w:color w:val="221F1F"/>
          <w:spacing w:val="-5"/>
          <w:w w:val="88"/>
          <w:sz w:val="22"/>
          <w:szCs w:val="22"/>
        </w:rPr>
        <w:t>c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hman,</w:t>
      </w:r>
      <w:r>
        <w:rPr>
          <w:rFonts w:cs="Meiryo" w:hAnsi="Meiryo" w:eastAsia="Meiryo" w:ascii="Meiryo"/>
          <w:color w:val="221F1F"/>
          <w:spacing w:val="43"/>
          <w:w w:val="88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R</w:t>
      </w:r>
      <w:r>
        <w:rPr>
          <w:rFonts w:cs="Meiryo" w:hAnsi="Meiryo" w:eastAsia="Meiryo" w:ascii="Meiryo"/>
          <w:color w:val="221F1F"/>
          <w:spacing w:val="6"/>
          <w:w w:val="88"/>
          <w:sz w:val="22"/>
          <w:szCs w:val="22"/>
        </w:rPr>
        <w:t>o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dgers,</w:t>
      </w:r>
      <w:r>
        <w:rPr>
          <w:rFonts w:cs="Meiryo" w:hAnsi="Meiryo" w:eastAsia="Meiryo" w:ascii="Meiryo"/>
          <w:color w:val="221F1F"/>
          <w:spacing w:val="-1"/>
          <w:w w:val="88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&amp;</w:t>
      </w:r>
      <w:r>
        <w:rPr>
          <w:rFonts w:cs="Meiryo" w:hAnsi="Meiryo" w:eastAsia="Meiryo" w:ascii="Meiryo"/>
          <w:color w:val="221F1F"/>
          <w:spacing w:val="10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92"/>
          <w:sz w:val="22"/>
          <w:szCs w:val="22"/>
        </w:rPr>
        <w:t>Maccallum,</w:t>
      </w:r>
      <w:r>
        <w:rPr>
          <w:rFonts w:cs="Meiryo" w:hAnsi="Meiryo" w:eastAsia="Meiryo" w:ascii="Meiryo"/>
          <w:color w:val="221F1F"/>
          <w:spacing w:val="5"/>
          <w:w w:val="92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0"/>
          <w:sz w:val="22"/>
          <w:szCs w:val="22"/>
        </w:rPr>
        <w:t>2006,</w:t>
      </w:r>
      <w:r>
        <w:rPr>
          <w:rFonts w:cs="Meiryo" w:hAnsi="Meiryo" w:eastAsia="Meiryo" w:ascii="Meiryo"/>
          <w:color w:val="221F1F"/>
          <w:spacing w:val="15"/>
          <w:w w:val="8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0"/>
          <w:sz w:val="22"/>
          <w:szCs w:val="22"/>
        </w:rPr>
        <w:t>2007).</w:t>
      </w:r>
      <w:r>
        <w:rPr>
          <w:rFonts w:cs="Meiryo" w:hAnsi="Meiryo" w:eastAsia="Meiryo" w:ascii="Meiryo"/>
          <w:color w:val="221F1F"/>
          <w:spacing w:val="47"/>
          <w:w w:val="8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-6"/>
          <w:w w:val="94"/>
          <w:sz w:val="22"/>
          <w:szCs w:val="22"/>
        </w:rPr>
        <w:t>P</w:t>
      </w:r>
      <w:r>
        <w:rPr>
          <w:rFonts w:cs="Meiryo" w:hAnsi="Meiryo" w:eastAsia="Meiryo" w:ascii="Meiryo"/>
          <w:color w:val="221F1F"/>
          <w:spacing w:val="0"/>
          <w:w w:val="94"/>
          <w:sz w:val="22"/>
          <w:szCs w:val="22"/>
        </w:rPr>
        <w:t>ote</w:t>
      </w:r>
      <w:r>
        <w:rPr>
          <w:rFonts w:cs="Meiryo" w:hAnsi="Meiryo" w:eastAsia="Meiryo" w:ascii="Meiryo"/>
          <w:color w:val="221F1F"/>
          <w:spacing w:val="-6"/>
          <w:w w:val="94"/>
          <w:sz w:val="22"/>
          <w:szCs w:val="22"/>
        </w:rPr>
        <w:t>n</w:t>
      </w:r>
      <w:r>
        <w:rPr>
          <w:rFonts w:cs="Meiryo" w:hAnsi="Meiryo" w:eastAsia="Meiryo" w:ascii="Meiryo"/>
          <w:color w:val="221F1F"/>
          <w:spacing w:val="0"/>
          <w:w w:val="94"/>
          <w:sz w:val="22"/>
          <w:szCs w:val="22"/>
        </w:rPr>
        <w:t>tial</w:t>
      </w:r>
      <w:r>
        <w:rPr>
          <w:rFonts w:cs="Meiryo" w:hAnsi="Meiryo" w:eastAsia="Meiryo" w:ascii="Meiryo"/>
          <w:color w:val="221F1F"/>
          <w:spacing w:val="9"/>
          <w:w w:val="94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3"/>
          <w:sz w:val="22"/>
          <w:szCs w:val="22"/>
        </w:rPr>
        <w:t>causes</w:t>
      </w:r>
      <w:r>
        <w:rPr>
          <w:rFonts w:cs="Meiryo" w:hAnsi="Meiryo" w:eastAsia="Meiryo" w:ascii="Meiryo"/>
          <w:color w:val="221F1F"/>
          <w:spacing w:val="12"/>
          <w:w w:val="83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of</w:t>
      </w:r>
      <w:r>
        <w:rPr>
          <w:rFonts w:cs="Meiryo" w:hAnsi="Meiryo" w:eastAsia="Meiryo" w:ascii="Meiryo"/>
          <w:color w:val="221F1F"/>
          <w:spacing w:val="-30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92"/>
          <w:sz w:val="22"/>
          <w:szCs w:val="22"/>
        </w:rPr>
        <w:t>this</w:t>
      </w:r>
      <w:r>
        <w:rPr>
          <w:rFonts w:cs="Meiryo" w:hAnsi="Meiryo" w:eastAsia="Meiryo" w:ascii="Meiryo"/>
          <w:color w:val="221F1F"/>
          <w:spacing w:val="5"/>
          <w:w w:val="92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confound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9"/>
          <w:sz w:val="22"/>
          <w:szCs w:val="22"/>
        </w:rPr>
        <w:t>include</w:t>
      </w:r>
      <w:r>
        <w:rPr>
          <w:rFonts w:cs="Meiryo" w:hAnsi="Meiryo" w:eastAsia="Meiryo" w:ascii="Meiryo"/>
          <w:color w:val="221F1F"/>
          <w:spacing w:val="15"/>
          <w:w w:val="89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9"/>
          <w:sz w:val="22"/>
          <w:szCs w:val="22"/>
        </w:rPr>
        <w:t>pare</w:t>
      </w:r>
      <w:r>
        <w:rPr>
          <w:rFonts w:cs="Meiryo" w:hAnsi="Meiryo" w:eastAsia="Meiryo" w:ascii="Meiryo"/>
          <w:color w:val="221F1F"/>
          <w:spacing w:val="-5"/>
          <w:w w:val="89"/>
          <w:sz w:val="22"/>
          <w:szCs w:val="22"/>
        </w:rPr>
        <w:t>n</w:t>
      </w:r>
      <w:r>
        <w:rPr>
          <w:rFonts w:cs="Meiryo" w:hAnsi="Meiryo" w:eastAsia="Meiryo" w:ascii="Meiryo"/>
          <w:color w:val="221F1F"/>
          <w:spacing w:val="0"/>
          <w:w w:val="89"/>
          <w:sz w:val="22"/>
          <w:szCs w:val="22"/>
        </w:rPr>
        <w:t>tal</w:t>
      </w:r>
      <w:r>
        <w:rPr>
          <w:rFonts w:cs="Meiryo" w:hAnsi="Meiryo" w:eastAsia="Meiryo" w:ascii="Meiryo"/>
          <w:color w:val="221F1F"/>
          <w:spacing w:val="13"/>
          <w:w w:val="89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IQ</w:t>
      </w:r>
      <w:r>
        <w:rPr>
          <w:rFonts w:cs="Meiryo" w:hAnsi="Meiryo" w:eastAsia="Meiryo" w:ascii="Meiryo"/>
          <w:color w:val="221F1F"/>
          <w:spacing w:val="-9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9"/>
          <w:sz w:val="22"/>
          <w:szCs w:val="22"/>
        </w:rPr>
        <w:t>and</w:t>
      </w:r>
      <w:r>
        <w:rPr>
          <w:rFonts w:cs="Meiryo" w:hAnsi="Meiryo" w:eastAsia="Meiryo" w:ascii="Meiryo"/>
          <w:color w:val="221F1F"/>
          <w:spacing w:val="7"/>
          <w:w w:val="89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95"/>
          <w:sz w:val="22"/>
          <w:szCs w:val="22"/>
        </w:rPr>
        <w:t>SES</w:t>
      </w:r>
      <w:r>
        <w:rPr>
          <w:rFonts w:cs="Times New Roman" w:hAnsi="Times New Roman" w:eastAsia="Times New Roman" w:ascii="Times New Roman"/>
          <w:color w:val="221F1F"/>
          <w:spacing w:val="0"/>
          <w:w w:val="106"/>
          <w:position w:val="8"/>
          <w:sz w:val="15"/>
          <w:szCs w:val="15"/>
        </w:rPr>
        <w:t>1</w:t>
      </w:r>
      <w:r>
        <w:rPr>
          <w:rFonts w:cs="Times New Roman" w:hAnsi="Times New Roman" w:eastAsia="Times New Roman" w:ascii="Times New Roman"/>
          <w:color w:val="221F1F"/>
          <w:spacing w:val="-28"/>
          <w:w w:val="100"/>
          <w:position w:val="8"/>
          <w:sz w:val="15"/>
          <w:szCs w:val="15"/>
        </w:rPr>
        <w:t> </w:t>
      </w:r>
      <w:r>
        <w:rPr>
          <w:rFonts w:cs="Meiryo" w:hAnsi="Meiryo" w:eastAsia="Meiryo" w:ascii="Meiryo"/>
          <w:color w:val="221F1F"/>
          <w:spacing w:val="0"/>
          <w:w w:val="89"/>
          <w:position w:val="0"/>
          <w:sz w:val="22"/>
          <w:szCs w:val="22"/>
        </w:rPr>
        <w:t>(</w:t>
      </w:r>
      <w:r>
        <w:rPr>
          <w:rFonts w:cs="Meiryo" w:hAnsi="Meiryo" w:eastAsia="Meiryo" w:ascii="Meiryo"/>
          <w:color w:val="221F1F"/>
          <w:spacing w:val="-5"/>
          <w:w w:val="89"/>
          <w:position w:val="0"/>
          <w:sz w:val="22"/>
          <w:szCs w:val="22"/>
        </w:rPr>
        <w:t>P</w:t>
      </w:r>
      <w:r>
        <w:rPr>
          <w:rFonts w:cs="Meiryo" w:hAnsi="Meiryo" w:eastAsia="Meiryo" w:ascii="Meiryo"/>
          <w:color w:val="221F1F"/>
          <w:spacing w:val="0"/>
          <w:w w:val="89"/>
          <w:position w:val="0"/>
          <w:sz w:val="22"/>
          <w:szCs w:val="22"/>
        </w:rPr>
        <w:t>age</w:t>
      </w:r>
      <w:r>
        <w:rPr>
          <w:rFonts w:cs="Meiryo" w:hAnsi="Meiryo" w:eastAsia="Meiryo" w:ascii="Meiryo"/>
          <w:color w:val="221F1F"/>
          <w:spacing w:val="7"/>
          <w:w w:val="89"/>
          <w:position w:val="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position w:val="0"/>
          <w:sz w:val="22"/>
          <w:szCs w:val="22"/>
        </w:rPr>
        <w:t>&amp;</w:t>
      </w:r>
      <w:r>
        <w:rPr>
          <w:rFonts w:cs="Meiryo" w:hAnsi="Meiryo" w:eastAsia="Meiryo" w:ascii="Meiryo"/>
          <w:color w:val="221F1F"/>
          <w:spacing w:val="10"/>
          <w:w w:val="100"/>
          <w:position w:val="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91"/>
          <w:position w:val="0"/>
          <w:sz w:val="22"/>
          <w:szCs w:val="22"/>
        </w:rPr>
        <w:t>G</w:t>
      </w:r>
      <w:r>
        <w:rPr>
          <w:rFonts w:cs="Meiryo" w:hAnsi="Meiryo" w:eastAsia="Meiryo" w:ascii="Meiryo"/>
          <w:color w:val="221F1F"/>
          <w:spacing w:val="0"/>
          <w:w w:val="91"/>
          <w:position w:val="0"/>
          <w:sz w:val="22"/>
          <w:szCs w:val="22"/>
        </w:rPr>
        <w:t>randon,</w:t>
      </w:r>
      <w:r>
        <w:rPr>
          <w:rFonts w:cs="Meiryo" w:hAnsi="Meiryo" w:eastAsia="Meiryo" w:ascii="Meiryo"/>
          <w:color w:val="221F1F"/>
          <w:spacing w:val="7"/>
          <w:w w:val="91"/>
          <w:position w:val="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2"/>
          <w:position w:val="0"/>
          <w:sz w:val="22"/>
          <w:szCs w:val="22"/>
        </w:rPr>
        <w:t>1979;</w:t>
      </w:r>
      <w:r>
        <w:rPr>
          <w:rFonts w:cs="Meiryo" w:hAnsi="Meiryo" w:eastAsia="Meiryo" w:ascii="Meiryo"/>
          <w:color w:val="221F1F"/>
          <w:spacing w:val="-12"/>
          <w:w w:val="82"/>
          <w:position w:val="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2"/>
          <w:position w:val="0"/>
          <w:sz w:val="22"/>
          <w:szCs w:val="22"/>
        </w:rPr>
        <w:t>R</w:t>
      </w:r>
      <w:r>
        <w:rPr>
          <w:rFonts w:cs="Meiryo" w:hAnsi="Meiryo" w:eastAsia="Meiryo" w:ascii="Meiryo"/>
          <w:color w:val="221F1F"/>
          <w:spacing w:val="6"/>
          <w:w w:val="82"/>
          <w:position w:val="0"/>
          <w:sz w:val="22"/>
          <w:szCs w:val="22"/>
        </w:rPr>
        <w:t>o</w:t>
      </w:r>
      <w:r>
        <w:rPr>
          <w:rFonts w:cs="Meiryo" w:hAnsi="Meiryo" w:eastAsia="Meiryo" w:ascii="Meiryo"/>
          <w:color w:val="221F1F"/>
          <w:spacing w:val="0"/>
          <w:w w:val="82"/>
          <w:position w:val="0"/>
          <w:sz w:val="22"/>
          <w:szCs w:val="22"/>
        </w:rPr>
        <w:t>dgers</w:t>
      </w:r>
      <w:r>
        <w:rPr>
          <w:rFonts w:cs="Meiryo" w:hAnsi="Meiryo" w:eastAsia="Meiryo" w:ascii="Meiryo"/>
          <w:color w:val="221F1F"/>
          <w:spacing w:val="0"/>
          <w:w w:val="82"/>
          <w:position w:val="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5"/>
          <w:w w:val="82"/>
          <w:position w:val="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position w:val="0"/>
          <w:sz w:val="22"/>
          <w:szCs w:val="22"/>
        </w:rPr>
        <w:t>et</w:t>
      </w:r>
      <w:r>
        <w:rPr>
          <w:rFonts w:cs="Meiryo" w:hAnsi="Meiryo" w:eastAsia="Meiryo" w:ascii="Meiryo"/>
          <w:color w:val="221F1F"/>
          <w:spacing w:val="-28"/>
          <w:w w:val="100"/>
          <w:position w:val="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2"/>
          <w:position w:val="0"/>
          <w:sz w:val="22"/>
          <w:szCs w:val="22"/>
        </w:rPr>
        <w:t>al.,</w:t>
      </w:r>
      <w:r>
        <w:rPr>
          <w:rFonts w:cs="Meiryo" w:hAnsi="Meiryo" w:eastAsia="Meiryo" w:ascii="Meiryo"/>
          <w:color w:val="221F1F"/>
          <w:spacing w:val="29"/>
          <w:w w:val="82"/>
          <w:position w:val="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2"/>
          <w:position w:val="0"/>
          <w:sz w:val="22"/>
          <w:szCs w:val="22"/>
        </w:rPr>
        <w:t>2000).</w:t>
      </w:r>
      <w:r>
        <w:rPr>
          <w:rFonts w:cs="Meiryo" w:hAnsi="Meiryo" w:eastAsia="Meiryo" w:ascii="Meiryo"/>
          <w:color w:val="221F1F"/>
          <w:spacing w:val="30"/>
          <w:w w:val="82"/>
          <w:position w:val="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2"/>
          <w:position w:val="0"/>
          <w:sz w:val="22"/>
          <w:szCs w:val="22"/>
        </w:rPr>
        <w:t>See</w:t>
      </w:r>
      <w:r>
        <w:rPr>
          <w:rFonts w:cs="Meiryo" w:hAnsi="Meiryo" w:eastAsia="Meiryo" w:ascii="Meiryo"/>
          <w:color w:val="221F1F"/>
          <w:spacing w:val="0"/>
          <w:w w:val="82"/>
          <w:position w:val="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6"/>
          <w:position w:val="0"/>
          <w:sz w:val="22"/>
          <w:szCs w:val="22"/>
        </w:rPr>
        <w:t>Anastasi</w:t>
      </w:r>
      <w:r>
        <w:rPr>
          <w:rFonts w:cs="Meiryo" w:hAnsi="Meiryo" w:eastAsia="Meiryo" w:ascii="Meiryo"/>
          <w:color w:val="221F1F"/>
          <w:spacing w:val="0"/>
          <w:w w:val="86"/>
          <w:position w:val="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6"/>
          <w:position w:val="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6"/>
          <w:position w:val="0"/>
          <w:sz w:val="22"/>
          <w:szCs w:val="22"/>
        </w:rPr>
        <w:t>(1956)</w:t>
      </w:r>
      <w:r>
        <w:rPr>
          <w:rFonts w:cs="Meiryo" w:hAnsi="Meiryo" w:eastAsia="Meiryo" w:ascii="Meiryo"/>
          <w:color w:val="221F1F"/>
          <w:spacing w:val="-19"/>
          <w:w w:val="86"/>
          <w:position w:val="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6"/>
          <w:position w:val="0"/>
          <w:sz w:val="22"/>
          <w:szCs w:val="22"/>
        </w:rPr>
        <w:t>for</w:t>
      </w:r>
      <w:r>
        <w:rPr>
          <w:rFonts w:cs="Meiryo" w:hAnsi="Meiryo" w:eastAsia="Meiryo" w:ascii="Meiryo"/>
          <w:color w:val="221F1F"/>
          <w:spacing w:val="18"/>
          <w:w w:val="86"/>
          <w:position w:val="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6"/>
          <w:position w:val="0"/>
          <w:sz w:val="22"/>
          <w:szCs w:val="22"/>
        </w:rPr>
        <w:t>an</w:t>
      </w:r>
      <w:r>
        <w:rPr>
          <w:rFonts w:cs="Meiryo" w:hAnsi="Meiryo" w:eastAsia="Meiryo" w:ascii="Meiryo"/>
          <w:color w:val="221F1F"/>
          <w:spacing w:val="15"/>
          <w:w w:val="86"/>
          <w:position w:val="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6"/>
          <w:position w:val="0"/>
          <w:sz w:val="22"/>
          <w:szCs w:val="22"/>
        </w:rPr>
        <w:t>insig</w:t>
      </w:r>
      <w:r>
        <w:rPr>
          <w:rFonts w:cs="Meiryo" w:hAnsi="Meiryo" w:eastAsia="Meiryo" w:ascii="Meiryo"/>
          <w:color w:val="221F1F"/>
          <w:spacing w:val="-5"/>
          <w:w w:val="86"/>
          <w:position w:val="0"/>
          <w:sz w:val="22"/>
          <w:szCs w:val="22"/>
        </w:rPr>
        <w:t>h</w:t>
      </w:r>
      <w:r>
        <w:rPr>
          <w:rFonts w:cs="Meiryo" w:hAnsi="Meiryo" w:eastAsia="Meiryo" w:ascii="Meiryo"/>
          <w:color w:val="221F1F"/>
          <w:spacing w:val="0"/>
          <w:w w:val="86"/>
          <w:position w:val="0"/>
          <w:sz w:val="22"/>
          <w:szCs w:val="22"/>
        </w:rPr>
        <w:t>tful</w:t>
      </w:r>
      <w:r>
        <w:rPr>
          <w:rFonts w:cs="Meiryo" w:hAnsi="Meiryo" w:eastAsia="Meiryo" w:ascii="Meiryo"/>
          <w:color w:val="221F1F"/>
          <w:spacing w:val="0"/>
          <w:w w:val="86"/>
          <w:position w:val="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4"/>
          <w:w w:val="86"/>
          <w:position w:val="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-5"/>
          <w:w w:val="86"/>
          <w:position w:val="0"/>
          <w:sz w:val="22"/>
          <w:szCs w:val="22"/>
        </w:rPr>
        <w:t>o</w:t>
      </w:r>
      <w:r>
        <w:rPr>
          <w:rFonts w:cs="Meiryo" w:hAnsi="Meiryo" w:eastAsia="Meiryo" w:ascii="Meiryo"/>
          <w:color w:val="221F1F"/>
          <w:spacing w:val="-5"/>
          <w:w w:val="86"/>
          <w:position w:val="0"/>
          <w:sz w:val="22"/>
          <w:szCs w:val="22"/>
        </w:rPr>
        <w:t>v</w:t>
      </w:r>
      <w:r>
        <w:rPr>
          <w:rFonts w:cs="Meiryo" w:hAnsi="Meiryo" w:eastAsia="Meiryo" w:ascii="Meiryo"/>
          <w:color w:val="221F1F"/>
          <w:spacing w:val="0"/>
          <w:w w:val="86"/>
          <w:position w:val="0"/>
          <w:sz w:val="22"/>
          <w:szCs w:val="22"/>
        </w:rPr>
        <w:t>erview,</w:t>
      </w:r>
      <w:r>
        <w:rPr>
          <w:rFonts w:cs="Meiryo" w:hAnsi="Meiryo" w:eastAsia="Meiryo" w:ascii="Meiryo"/>
          <w:color w:val="221F1F"/>
          <w:spacing w:val="14"/>
          <w:w w:val="86"/>
          <w:position w:val="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6"/>
          <w:position w:val="0"/>
          <w:sz w:val="22"/>
          <w:szCs w:val="22"/>
        </w:rPr>
        <w:t>written</w:t>
      </w:r>
      <w:r>
        <w:rPr>
          <w:rFonts w:cs="Meiryo" w:hAnsi="Meiryo" w:eastAsia="Meiryo" w:ascii="Meiryo"/>
          <w:color w:val="221F1F"/>
          <w:spacing w:val="48"/>
          <w:w w:val="86"/>
          <w:position w:val="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6"/>
          <w:position w:val="0"/>
          <w:sz w:val="22"/>
          <w:szCs w:val="22"/>
        </w:rPr>
        <w:t>prior</w:t>
      </w:r>
      <w:r>
        <w:rPr>
          <w:rFonts w:cs="Meiryo" w:hAnsi="Meiryo" w:eastAsia="Meiryo" w:ascii="Meiryo"/>
          <w:color w:val="221F1F"/>
          <w:spacing w:val="41"/>
          <w:w w:val="86"/>
          <w:position w:val="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position w:val="0"/>
          <w:sz w:val="22"/>
          <w:szCs w:val="22"/>
        </w:rPr>
        <w:t>to</w:t>
      </w:r>
      <w:r>
        <w:rPr>
          <w:rFonts w:cs="Meiryo" w:hAnsi="Meiryo" w:eastAsia="Meiryo" w:ascii="Meiryo"/>
          <w:color w:val="221F1F"/>
          <w:spacing w:val="-20"/>
          <w:w w:val="100"/>
          <w:position w:val="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9"/>
          <w:position w:val="0"/>
          <w:sz w:val="22"/>
          <w:szCs w:val="22"/>
        </w:rPr>
        <w:t>the</w:t>
      </w:r>
      <w:r>
        <w:rPr>
          <w:rFonts w:cs="Meiryo" w:hAnsi="Meiryo" w:eastAsia="Meiryo" w:ascii="Meiryo"/>
          <w:color w:val="221F1F"/>
          <w:spacing w:val="4"/>
          <w:w w:val="89"/>
          <w:position w:val="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9"/>
          <w:position w:val="0"/>
          <w:sz w:val="22"/>
          <w:szCs w:val="22"/>
        </w:rPr>
        <w:t>IQ-birth</w:t>
      </w:r>
      <w:r>
        <w:rPr>
          <w:rFonts w:cs="Meiryo" w:hAnsi="Meiryo" w:eastAsia="Meiryo" w:ascii="Meiryo"/>
          <w:color w:val="221F1F"/>
          <w:spacing w:val="42"/>
          <w:w w:val="89"/>
          <w:position w:val="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9"/>
          <w:position w:val="0"/>
          <w:sz w:val="22"/>
          <w:szCs w:val="22"/>
        </w:rPr>
        <w:t>order</w:t>
      </w:r>
      <w:r>
        <w:rPr>
          <w:rFonts w:cs="Meiryo" w:hAnsi="Meiryo" w:eastAsia="Meiryo" w:ascii="Meiryo"/>
          <w:color w:val="221F1F"/>
          <w:spacing w:val="-3"/>
          <w:w w:val="89"/>
          <w:position w:val="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position w:val="0"/>
          <w:sz w:val="22"/>
          <w:szCs w:val="22"/>
        </w:rPr>
        <w:t>debate</w:t>
      </w:r>
      <w:r>
        <w:rPr>
          <w:rFonts w:cs="Meiryo" w:hAnsi="Meiryo" w:eastAsia="Meiryo" w:ascii="Meiryo"/>
          <w:color w:val="221F1F"/>
          <w:spacing w:val="-1"/>
          <w:w w:val="100"/>
          <w:position w:val="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8"/>
          <w:sz w:val="15"/>
          <w:szCs w:val="15"/>
        </w:rPr>
        <w:t>2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15"/>
          <w:szCs w:val="15"/>
        </w:rPr>
      </w:r>
    </w:p>
    <w:p>
      <w:pPr>
        <w:rPr>
          <w:rFonts w:cs="Meiryo" w:hAnsi="Meiryo" w:eastAsia="Meiryo" w:ascii="Meiryo"/>
          <w:sz w:val="22"/>
          <w:szCs w:val="22"/>
        </w:rPr>
        <w:jc w:val="center"/>
        <w:spacing w:before="5"/>
        <w:ind w:left="660" w:right="330"/>
      </w:pP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Be</w:t>
      </w:r>
      <w:r>
        <w:rPr>
          <w:rFonts w:cs="Meiryo" w:hAnsi="Meiryo" w:eastAsia="Meiryo" w:ascii="Meiryo"/>
          <w:color w:val="221F1F"/>
          <w:spacing w:val="-5"/>
          <w:w w:val="86"/>
          <w:sz w:val="22"/>
          <w:szCs w:val="22"/>
        </w:rPr>
        <w:t>t</w:t>
      </w:r>
      <w:r>
        <w:rPr>
          <w:rFonts w:cs="Meiryo" w:hAnsi="Meiryo" w:eastAsia="Meiryo" w:ascii="Meiryo"/>
          <w:color w:val="221F1F"/>
          <w:spacing w:val="-5"/>
          <w:w w:val="86"/>
          <w:sz w:val="22"/>
          <w:szCs w:val="22"/>
        </w:rPr>
        <w:t>w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een</w:t>
      </w:r>
      <w:r>
        <w:rPr>
          <w:rFonts w:cs="Meiryo" w:hAnsi="Meiryo" w:eastAsia="Meiryo" w:ascii="Meiryo"/>
          <w:color w:val="221F1F"/>
          <w:spacing w:val="17"/>
          <w:w w:val="86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family</w:t>
      </w:r>
      <w:r>
        <w:rPr>
          <w:rFonts w:cs="Meiryo" w:hAnsi="Meiryo" w:eastAsia="Meiryo" w:ascii="Meiryo"/>
          <w:color w:val="221F1F"/>
          <w:spacing w:val="48"/>
          <w:w w:val="86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inﬂuences</w:t>
      </w:r>
      <w:r>
        <w:rPr>
          <w:rFonts w:cs="Meiryo" w:hAnsi="Meiryo" w:eastAsia="Meiryo" w:ascii="Meiryo"/>
          <w:color w:val="221F1F"/>
          <w:spacing w:val="20"/>
          <w:w w:val="86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su</w:t>
      </w:r>
      <w:r>
        <w:rPr>
          <w:rFonts w:cs="Meiryo" w:hAnsi="Meiryo" w:eastAsia="Meiryo" w:ascii="Meiryo"/>
          <w:color w:val="221F1F"/>
          <w:spacing w:val="-5"/>
          <w:w w:val="86"/>
          <w:sz w:val="22"/>
          <w:szCs w:val="22"/>
        </w:rPr>
        <w:t>c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h</w:t>
      </w:r>
      <w:r>
        <w:rPr>
          <w:rFonts w:cs="Meiryo" w:hAnsi="Meiryo" w:eastAsia="Meiryo" w:ascii="Meiryo"/>
          <w:color w:val="221F1F"/>
          <w:spacing w:val="14"/>
          <w:w w:val="86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a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s</w:t>
      </w:r>
      <w:r>
        <w:rPr>
          <w:rFonts w:cs="Meiryo" w:hAnsi="Meiryo" w:eastAsia="Meiryo" w:ascii="Meiryo"/>
          <w:color w:val="221F1F"/>
          <w:spacing w:val="2"/>
          <w:w w:val="86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SES</w:t>
      </w:r>
      <w:r>
        <w:rPr>
          <w:rFonts w:cs="Meiryo" w:hAnsi="Meiryo" w:eastAsia="Meiryo" w:ascii="Meiryo"/>
          <w:color w:val="221F1F"/>
          <w:spacing w:val="-22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and</w:t>
      </w:r>
      <w:r>
        <w:rPr>
          <w:rFonts w:cs="Meiryo" w:hAnsi="Meiryo" w:eastAsia="Meiryo" w:ascii="Meiryo"/>
          <w:color w:val="221F1F"/>
          <w:spacing w:val="12"/>
          <w:w w:val="88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maternal</w:t>
      </w:r>
      <w:r>
        <w:rPr>
          <w:rFonts w:cs="Meiryo" w:hAnsi="Meiryo" w:eastAsia="Meiryo" w:ascii="Meiryo"/>
          <w:color w:val="221F1F"/>
          <w:spacing w:val="19"/>
          <w:w w:val="88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i</w:t>
      </w:r>
      <w:r>
        <w:rPr>
          <w:rFonts w:cs="Meiryo" w:hAnsi="Meiryo" w:eastAsia="Meiryo" w:ascii="Meiryo"/>
          <w:color w:val="221F1F"/>
          <w:spacing w:val="-5"/>
          <w:w w:val="88"/>
          <w:sz w:val="22"/>
          <w:szCs w:val="22"/>
        </w:rPr>
        <w:t>n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telligence</w:t>
      </w:r>
      <w:r>
        <w:rPr>
          <w:rFonts w:cs="Meiryo" w:hAnsi="Meiryo" w:eastAsia="Meiryo" w:ascii="Meiryo"/>
          <w:color w:val="221F1F"/>
          <w:spacing w:val="21"/>
          <w:w w:val="88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could</w:t>
      </w:r>
      <w:r>
        <w:rPr>
          <w:rFonts w:cs="Meiryo" w:hAnsi="Meiryo" w:eastAsia="Meiryo" w:ascii="Meiryo"/>
          <w:color w:val="221F1F"/>
          <w:spacing w:val="19"/>
          <w:w w:val="88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dri</w:t>
      </w:r>
      <w:r>
        <w:rPr>
          <w:rFonts w:cs="Meiryo" w:hAnsi="Meiryo" w:eastAsia="Meiryo" w:ascii="Meiryo"/>
          <w:color w:val="221F1F"/>
          <w:spacing w:val="-5"/>
          <w:w w:val="88"/>
          <w:sz w:val="22"/>
          <w:szCs w:val="22"/>
        </w:rPr>
        <w:t>v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e</w:t>
      </w:r>
      <w:r>
        <w:rPr>
          <w:rFonts w:cs="Meiryo" w:hAnsi="Meiryo" w:eastAsia="Meiryo" w:ascii="Meiryo"/>
          <w:color w:val="221F1F"/>
          <w:spacing w:val="22"/>
          <w:w w:val="88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the</w:t>
      </w:r>
      <w:r>
        <w:rPr>
          <w:rFonts w:cs="Meiryo" w:hAnsi="Meiryo" w:eastAsia="Meiryo" w:ascii="Meiryo"/>
          <w:color w:val="000000"/>
          <w:spacing w:val="0"/>
          <w:w w:val="100"/>
          <w:sz w:val="22"/>
          <w:szCs w:val="22"/>
        </w:rPr>
      </w:r>
    </w:p>
    <w:p>
      <w:pPr>
        <w:rPr>
          <w:rFonts w:cs="Meiryo" w:hAnsi="Meiryo" w:eastAsia="Meiryo" w:ascii="Meiryo"/>
          <w:sz w:val="18"/>
          <w:szCs w:val="18"/>
        </w:rPr>
        <w:jc w:val="center"/>
        <w:spacing w:before="31"/>
        <w:ind w:left="362" w:right="108"/>
      </w:pPr>
      <w:r>
        <w:pict>
          <v:group style="position:absolute;margin-left:93.733pt;margin-top:4.67831pt;width:33.867pt;height:0pt;mso-position-horizontal-relative:page;mso-position-vertical-relative:paragraph;z-index:-544" coordorigin="1875,94" coordsize="677,0">
            <v:shape style="position:absolute;left:1875;top:94;width:677;height:0" coordorigin="1875,94" coordsize="677,0" path="m1875,94l2552,94e" filled="f" stroked="t" strokeweight="0.118pt" strokecolor="#221F1F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color w:val="221F1F"/>
          <w:w w:val="114"/>
          <w:position w:val="7"/>
          <w:sz w:val="13"/>
          <w:szCs w:val="13"/>
        </w:rPr>
        <w:t>1</w:t>
      </w:r>
      <w:r>
        <w:rPr>
          <w:rFonts w:cs="Times New Roman" w:hAnsi="Times New Roman" w:eastAsia="Times New Roman" w:ascii="Times New Roman"/>
          <w:color w:val="221F1F"/>
          <w:spacing w:val="-23"/>
          <w:w w:val="100"/>
          <w:position w:val="7"/>
          <w:sz w:val="13"/>
          <w:szCs w:val="13"/>
        </w:rPr>
        <w:t> </w:t>
      </w:r>
      <w:r>
        <w:rPr>
          <w:rFonts w:cs="Meiryo" w:hAnsi="Meiryo" w:eastAsia="Meiryo" w:ascii="Meiryo"/>
          <w:color w:val="221F1F"/>
          <w:spacing w:val="0"/>
          <w:w w:val="89"/>
          <w:position w:val="0"/>
          <w:sz w:val="18"/>
          <w:szCs w:val="18"/>
        </w:rPr>
        <w:t>Selection</w:t>
      </w:r>
      <w:r>
        <w:rPr>
          <w:rFonts w:cs="Meiryo" w:hAnsi="Meiryo" w:eastAsia="Meiryo" w:ascii="Meiryo"/>
          <w:color w:val="221F1F"/>
          <w:spacing w:val="20"/>
          <w:w w:val="89"/>
          <w:position w:val="0"/>
          <w:sz w:val="18"/>
          <w:szCs w:val="18"/>
        </w:rPr>
        <w:t> </w:t>
      </w:r>
      <w:r>
        <w:rPr>
          <w:rFonts w:cs="Meiryo" w:hAnsi="Meiryo" w:eastAsia="Meiryo" w:ascii="Meiryo"/>
          <w:color w:val="221F1F"/>
          <w:spacing w:val="0"/>
          <w:w w:val="89"/>
          <w:position w:val="0"/>
          <w:sz w:val="18"/>
          <w:szCs w:val="18"/>
        </w:rPr>
        <w:t>eﬀects</w:t>
      </w:r>
      <w:r>
        <w:rPr>
          <w:rFonts w:cs="Meiryo" w:hAnsi="Meiryo" w:eastAsia="Meiryo" w:ascii="Meiryo"/>
          <w:color w:val="221F1F"/>
          <w:spacing w:val="-16"/>
          <w:w w:val="89"/>
          <w:position w:val="0"/>
          <w:sz w:val="18"/>
          <w:szCs w:val="18"/>
        </w:rPr>
        <w:t> </w:t>
      </w:r>
      <w:r>
        <w:rPr>
          <w:rFonts w:cs="Meiryo" w:hAnsi="Meiryo" w:eastAsia="Meiryo" w:ascii="Meiryo"/>
          <w:color w:val="221F1F"/>
          <w:spacing w:val="0"/>
          <w:w w:val="89"/>
          <w:position w:val="0"/>
          <w:sz w:val="18"/>
          <w:szCs w:val="18"/>
        </w:rPr>
        <w:t>b</w:t>
      </w:r>
      <w:r>
        <w:rPr>
          <w:rFonts w:cs="Meiryo" w:hAnsi="Meiryo" w:eastAsia="Meiryo" w:ascii="Meiryo"/>
          <w:color w:val="221F1F"/>
          <w:spacing w:val="0"/>
          <w:w w:val="89"/>
          <w:position w:val="0"/>
          <w:sz w:val="18"/>
          <w:szCs w:val="18"/>
        </w:rPr>
        <w:t>ased</w:t>
      </w:r>
      <w:r>
        <w:rPr>
          <w:rFonts w:cs="Meiryo" w:hAnsi="Meiryo" w:eastAsia="Meiryo" w:ascii="Meiryo"/>
          <w:color w:val="221F1F"/>
          <w:spacing w:val="-6"/>
          <w:w w:val="89"/>
          <w:position w:val="0"/>
          <w:sz w:val="18"/>
          <w:szCs w:val="18"/>
        </w:rPr>
        <w:t> </w:t>
      </w:r>
      <w:r>
        <w:rPr>
          <w:rFonts w:cs="Meiryo" w:hAnsi="Meiryo" w:eastAsia="Meiryo" w:ascii="Meiryo"/>
          <w:color w:val="221F1F"/>
          <w:spacing w:val="0"/>
          <w:w w:val="89"/>
          <w:position w:val="0"/>
          <w:sz w:val="18"/>
          <w:szCs w:val="18"/>
        </w:rPr>
        <w:t>o</w:t>
      </w:r>
      <w:r>
        <w:rPr>
          <w:rFonts w:cs="Meiryo" w:hAnsi="Meiryo" w:eastAsia="Meiryo" w:ascii="Meiryo"/>
          <w:color w:val="221F1F"/>
          <w:spacing w:val="0"/>
          <w:w w:val="89"/>
          <w:position w:val="0"/>
          <w:sz w:val="18"/>
          <w:szCs w:val="18"/>
        </w:rPr>
        <w:t>n</w:t>
      </w:r>
      <w:r>
        <w:rPr>
          <w:rFonts w:cs="Meiryo" w:hAnsi="Meiryo" w:eastAsia="Meiryo" w:ascii="Meiryo"/>
          <w:color w:val="221F1F"/>
          <w:spacing w:val="-2"/>
          <w:w w:val="89"/>
          <w:position w:val="0"/>
          <w:sz w:val="18"/>
          <w:szCs w:val="18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position w:val="0"/>
          <w:sz w:val="18"/>
          <w:szCs w:val="18"/>
        </w:rPr>
        <w:t>SES</w:t>
      </w:r>
      <w:r>
        <w:rPr>
          <w:rFonts w:cs="Meiryo" w:hAnsi="Meiryo" w:eastAsia="Meiryo" w:ascii="Meiryo"/>
          <w:color w:val="221F1F"/>
          <w:spacing w:val="-18"/>
          <w:w w:val="100"/>
          <w:position w:val="0"/>
          <w:sz w:val="18"/>
          <w:szCs w:val="18"/>
        </w:rPr>
        <w:t> </w:t>
      </w:r>
      <w:r>
        <w:rPr>
          <w:rFonts w:cs="Meiryo" w:hAnsi="Meiryo" w:eastAsia="Meiryo" w:ascii="Meiryo"/>
          <w:color w:val="221F1F"/>
          <w:spacing w:val="0"/>
          <w:w w:val="93"/>
          <w:position w:val="0"/>
          <w:sz w:val="18"/>
          <w:szCs w:val="18"/>
        </w:rPr>
        <w:t>should</w:t>
      </w:r>
      <w:r>
        <w:rPr>
          <w:rFonts w:cs="Meiryo" w:hAnsi="Meiryo" w:eastAsia="Meiryo" w:ascii="Meiryo"/>
          <w:color w:val="221F1F"/>
          <w:spacing w:val="-11"/>
          <w:w w:val="93"/>
          <w:position w:val="0"/>
          <w:sz w:val="18"/>
          <w:szCs w:val="18"/>
        </w:rPr>
        <w:t> </w:t>
      </w:r>
      <w:r>
        <w:rPr>
          <w:rFonts w:cs="Meiryo" w:hAnsi="Meiryo" w:eastAsia="Meiryo" w:ascii="Meiryo"/>
          <w:color w:val="221F1F"/>
          <w:spacing w:val="0"/>
          <w:w w:val="93"/>
          <w:position w:val="0"/>
          <w:sz w:val="18"/>
          <w:szCs w:val="18"/>
        </w:rPr>
        <w:t>not</w:t>
      </w:r>
      <w:r>
        <w:rPr>
          <w:rFonts w:cs="Meiryo" w:hAnsi="Meiryo" w:eastAsia="Meiryo" w:ascii="Meiryo"/>
          <w:color w:val="221F1F"/>
          <w:spacing w:val="-4"/>
          <w:w w:val="93"/>
          <w:position w:val="0"/>
          <w:sz w:val="18"/>
          <w:szCs w:val="18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position w:val="0"/>
          <w:sz w:val="18"/>
          <w:szCs w:val="18"/>
        </w:rPr>
        <w:t>t</w:t>
      </w:r>
      <w:r>
        <w:rPr>
          <w:rFonts w:cs="Meiryo" w:hAnsi="Meiryo" w:eastAsia="Meiryo" w:ascii="Meiryo"/>
          <w:color w:val="221F1F"/>
          <w:spacing w:val="0"/>
          <w:w w:val="100"/>
          <w:position w:val="0"/>
          <w:sz w:val="18"/>
          <w:szCs w:val="18"/>
        </w:rPr>
        <w:t>o</w:t>
      </w:r>
      <w:r>
        <w:rPr>
          <w:rFonts w:cs="Meiryo" w:hAnsi="Meiryo" w:eastAsia="Meiryo" w:ascii="Meiryo"/>
          <w:color w:val="221F1F"/>
          <w:spacing w:val="-21"/>
          <w:w w:val="100"/>
          <w:position w:val="0"/>
          <w:sz w:val="18"/>
          <w:szCs w:val="18"/>
        </w:rPr>
        <w:t> </w:t>
      </w:r>
      <w:r>
        <w:rPr>
          <w:rFonts w:cs="Meiryo" w:hAnsi="Meiryo" w:eastAsia="Meiryo" w:ascii="Meiryo"/>
          <w:color w:val="221F1F"/>
          <w:spacing w:val="4"/>
          <w:w w:val="88"/>
          <w:position w:val="0"/>
          <w:sz w:val="18"/>
          <w:szCs w:val="18"/>
        </w:rPr>
        <w:t>b</w:t>
      </w:r>
      <w:r>
        <w:rPr>
          <w:rFonts w:cs="Meiryo" w:hAnsi="Meiryo" w:eastAsia="Meiryo" w:ascii="Meiryo"/>
          <w:color w:val="221F1F"/>
          <w:spacing w:val="0"/>
          <w:w w:val="88"/>
          <w:position w:val="0"/>
          <w:sz w:val="18"/>
          <w:szCs w:val="18"/>
        </w:rPr>
        <w:t>e</w:t>
      </w:r>
      <w:r>
        <w:rPr>
          <w:rFonts w:cs="Meiryo" w:hAnsi="Meiryo" w:eastAsia="Meiryo" w:ascii="Meiryo"/>
          <w:color w:val="221F1F"/>
          <w:spacing w:val="-4"/>
          <w:w w:val="88"/>
          <w:position w:val="0"/>
          <w:sz w:val="18"/>
          <w:szCs w:val="18"/>
        </w:rPr>
        <w:t> </w:t>
      </w:r>
      <w:r>
        <w:rPr>
          <w:rFonts w:cs="Meiryo" w:hAnsi="Meiryo" w:eastAsia="Meiryo" w:ascii="Meiryo"/>
          <w:color w:val="221F1F"/>
          <w:spacing w:val="0"/>
          <w:w w:val="88"/>
          <w:position w:val="0"/>
          <w:sz w:val="18"/>
          <w:szCs w:val="18"/>
        </w:rPr>
        <w:t>c</w:t>
      </w:r>
      <w:r>
        <w:rPr>
          <w:rFonts w:cs="Meiryo" w:hAnsi="Meiryo" w:eastAsia="Meiryo" w:ascii="Meiryo"/>
          <w:color w:val="221F1F"/>
          <w:spacing w:val="0"/>
          <w:w w:val="88"/>
          <w:position w:val="0"/>
          <w:sz w:val="18"/>
          <w:szCs w:val="18"/>
        </w:rPr>
        <w:t>onfused</w:t>
      </w:r>
      <w:r>
        <w:rPr>
          <w:rFonts w:cs="Meiryo" w:hAnsi="Meiryo" w:eastAsia="Meiryo" w:ascii="Meiryo"/>
          <w:color w:val="221F1F"/>
          <w:spacing w:val="7"/>
          <w:w w:val="88"/>
          <w:position w:val="0"/>
          <w:sz w:val="18"/>
          <w:szCs w:val="18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position w:val="0"/>
          <w:sz w:val="18"/>
          <w:szCs w:val="18"/>
        </w:rPr>
        <w:t>with</w:t>
      </w:r>
      <w:r>
        <w:rPr>
          <w:rFonts w:cs="Meiryo" w:hAnsi="Meiryo" w:eastAsia="Meiryo" w:ascii="Meiryo"/>
          <w:color w:val="221F1F"/>
          <w:spacing w:val="-22"/>
          <w:w w:val="100"/>
          <w:position w:val="0"/>
          <w:sz w:val="18"/>
          <w:szCs w:val="18"/>
        </w:rPr>
        <w:t> </w:t>
      </w:r>
      <w:r>
        <w:rPr>
          <w:rFonts w:cs="Meiryo" w:hAnsi="Meiryo" w:eastAsia="Meiryo" w:ascii="Meiryo"/>
          <w:color w:val="221F1F"/>
          <w:spacing w:val="0"/>
          <w:w w:val="90"/>
          <w:position w:val="0"/>
          <w:sz w:val="18"/>
          <w:szCs w:val="18"/>
        </w:rPr>
        <w:t>the</w:t>
      </w:r>
      <w:r>
        <w:rPr>
          <w:rFonts w:cs="Meiryo" w:hAnsi="Meiryo" w:eastAsia="Meiryo" w:ascii="Meiryo"/>
          <w:color w:val="221F1F"/>
          <w:spacing w:val="-2"/>
          <w:w w:val="90"/>
          <w:position w:val="0"/>
          <w:sz w:val="18"/>
          <w:szCs w:val="18"/>
        </w:rPr>
        <w:t> </w:t>
      </w:r>
      <w:r>
        <w:rPr>
          <w:rFonts w:cs="Meiryo" w:hAnsi="Meiryo" w:eastAsia="Meiryo" w:ascii="Meiryo"/>
          <w:color w:val="221F1F"/>
          <w:spacing w:val="0"/>
          <w:w w:val="90"/>
          <w:position w:val="0"/>
          <w:sz w:val="18"/>
          <w:szCs w:val="18"/>
        </w:rPr>
        <w:t>c</w:t>
      </w:r>
      <w:r>
        <w:rPr>
          <w:rFonts w:cs="Meiryo" w:hAnsi="Meiryo" w:eastAsia="Meiryo" w:ascii="Meiryo"/>
          <w:color w:val="221F1F"/>
          <w:spacing w:val="0"/>
          <w:w w:val="90"/>
          <w:position w:val="0"/>
          <w:sz w:val="18"/>
          <w:szCs w:val="18"/>
        </w:rPr>
        <w:t>onﬂuence/resource</w:t>
      </w:r>
      <w:r>
        <w:rPr>
          <w:rFonts w:cs="Meiryo" w:hAnsi="Meiryo" w:eastAsia="Meiryo" w:ascii="Meiryo"/>
          <w:color w:val="221F1F"/>
          <w:spacing w:val="-3"/>
          <w:w w:val="90"/>
          <w:position w:val="0"/>
          <w:sz w:val="18"/>
          <w:szCs w:val="18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position w:val="0"/>
          <w:sz w:val="18"/>
          <w:szCs w:val="18"/>
        </w:rPr>
        <w:t>dilution</w:t>
      </w:r>
      <w:r>
        <w:rPr>
          <w:rFonts w:cs="Meiryo" w:hAnsi="Meiryo" w:eastAsia="Meiryo" w:ascii="Meiryo"/>
          <w:color w:val="221F1F"/>
          <w:spacing w:val="-23"/>
          <w:w w:val="100"/>
          <w:position w:val="0"/>
          <w:sz w:val="18"/>
          <w:szCs w:val="18"/>
        </w:rPr>
        <w:t> </w:t>
      </w:r>
      <w:r>
        <w:rPr>
          <w:rFonts w:cs="Meiryo" w:hAnsi="Meiryo" w:eastAsia="Meiryo" w:ascii="Meiryo"/>
          <w:color w:val="221F1F"/>
          <w:spacing w:val="0"/>
          <w:w w:val="89"/>
          <w:position w:val="0"/>
          <w:sz w:val="18"/>
          <w:szCs w:val="18"/>
        </w:rPr>
        <w:t>m</w:t>
      </w:r>
      <w:r>
        <w:rPr>
          <w:rFonts w:cs="Meiryo" w:hAnsi="Meiryo" w:eastAsia="Meiryo" w:ascii="Meiryo"/>
          <w:color w:val="221F1F"/>
          <w:spacing w:val="5"/>
          <w:w w:val="89"/>
          <w:position w:val="0"/>
          <w:sz w:val="18"/>
          <w:szCs w:val="18"/>
        </w:rPr>
        <w:t>o</w:t>
      </w:r>
      <w:r>
        <w:rPr>
          <w:rFonts w:cs="Meiryo" w:hAnsi="Meiryo" w:eastAsia="Meiryo" w:ascii="Meiryo"/>
          <w:color w:val="221F1F"/>
          <w:spacing w:val="0"/>
          <w:w w:val="92"/>
          <w:position w:val="0"/>
          <w:sz w:val="18"/>
          <w:szCs w:val="18"/>
        </w:rPr>
        <w:t>del</w:t>
      </w:r>
      <w:r>
        <w:rPr>
          <w:rFonts w:cs="Meiryo" w:hAnsi="Meiryo" w:eastAsia="Meiryo" w:ascii="Meiryo"/>
          <w:color w:val="000000"/>
          <w:spacing w:val="0"/>
          <w:w w:val="100"/>
          <w:position w:val="0"/>
          <w:sz w:val="18"/>
          <w:szCs w:val="18"/>
        </w:rPr>
      </w:r>
    </w:p>
    <w:p>
      <w:pPr>
        <w:rPr>
          <w:rFonts w:cs="Meiryo" w:hAnsi="Meiryo" w:eastAsia="Meiryo" w:ascii="Meiryo"/>
          <w:sz w:val="18"/>
          <w:szCs w:val="18"/>
        </w:rPr>
        <w:jc w:val="left"/>
        <w:spacing w:before="23"/>
        <w:ind w:left="155"/>
      </w:pPr>
      <w:r>
        <w:rPr>
          <w:rFonts w:cs="Meiryo" w:hAnsi="Meiryo" w:eastAsia="Meiryo" w:ascii="Meiryo"/>
          <w:color w:val="221F1F"/>
          <w:spacing w:val="0"/>
          <w:w w:val="86"/>
          <w:sz w:val="18"/>
          <w:szCs w:val="18"/>
        </w:rPr>
        <w:t>(Bla</w:t>
      </w:r>
      <w:r>
        <w:rPr>
          <w:rFonts w:cs="Meiryo" w:hAnsi="Meiryo" w:eastAsia="Meiryo" w:ascii="Meiryo"/>
          <w:color w:val="221F1F"/>
          <w:spacing w:val="-4"/>
          <w:w w:val="86"/>
          <w:sz w:val="18"/>
          <w:szCs w:val="18"/>
        </w:rPr>
        <w:t>k</w:t>
      </w:r>
      <w:r>
        <w:rPr>
          <w:rFonts w:cs="Meiryo" w:hAnsi="Meiryo" w:eastAsia="Meiryo" w:ascii="Meiryo"/>
          <w:color w:val="221F1F"/>
          <w:spacing w:val="0"/>
          <w:w w:val="86"/>
          <w:sz w:val="18"/>
          <w:szCs w:val="18"/>
        </w:rPr>
        <w:t>e,</w:t>
      </w:r>
      <w:r>
        <w:rPr>
          <w:rFonts w:cs="Meiryo" w:hAnsi="Meiryo" w:eastAsia="Meiryo" w:ascii="Meiryo"/>
          <w:color w:val="221F1F"/>
          <w:spacing w:val="0"/>
          <w:w w:val="86"/>
          <w:sz w:val="18"/>
          <w:szCs w:val="18"/>
        </w:rPr>
        <w:t> </w:t>
      </w:r>
      <w:r>
        <w:rPr>
          <w:rFonts w:cs="Meiryo" w:hAnsi="Meiryo" w:eastAsia="Meiryo" w:ascii="Meiryo"/>
          <w:color w:val="221F1F"/>
          <w:spacing w:val="12"/>
          <w:w w:val="86"/>
          <w:sz w:val="18"/>
          <w:szCs w:val="18"/>
        </w:rPr>
        <w:t> </w:t>
      </w:r>
      <w:r>
        <w:rPr>
          <w:rFonts w:cs="Meiryo" w:hAnsi="Meiryo" w:eastAsia="Meiryo" w:ascii="Meiryo"/>
          <w:color w:val="221F1F"/>
          <w:spacing w:val="0"/>
          <w:w w:val="86"/>
          <w:sz w:val="18"/>
          <w:szCs w:val="18"/>
        </w:rPr>
        <w:t>1981;</w:t>
      </w:r>
      <w:r>
        <w:rPr>
          <w:rFonts w:cs="Meiryo" w:hAnsi="Meiryo" w:eastAsia="Meiryo" w:ascii="Meiryo"/>
          <w:color w:val="221F1F"/>
          <w:spacing w:val="-16"/>
          <w:w w:val="86"/>
          <w:sz w:val="18"/>
          <w:szCs w:val="18"/>
        </w:rPr>
        <w:t> </w:t>
      </w:r>
      <w:r>
        <w:rPr>
          <w:rFonts w:cs="Meiryo" w:hAnsi="Meiryo" w:eastAsia="Meiryo" w:ascii="Meiryo"/>
          <w:color w:val="221F1F"/>
          <w:spacing w:val="0"/>
          <w:w w:val="86"/>
          <w:sz w:val="18"/>
          <w:szCs w:val="18"/>
        </w:rPr>
        <w:t>Z</w:t>
      </w:r>
      <w:r>
        <w:rPr>
          <w:rFonts w:cs="Meiryo" w:hAnsi="Meiryo" w:eastAsia="Meiryo" w:ascii="Meiryo"/>
          <w:color w:val="221F1F"/>
          <w:spacing w:val="4"/>
          <w:w w:val="86"/>
          <w:sz w:val="18"/>
          <w:szCs w:val="18"/>
        </w:rPr>
        <w:t>a</w:t>
      </w:r>
      <w:r>
        <w:rPr>
          <w:rFonts w:cs="Meiryo" w:hAnsi="Meiryo" w:eastAsia="Meiryo" w:ascii="Meiryo"/>
          <w:color w:val="221F1F"/>
          <w:spacing w:val="0"/>
          <w:w w:val="86"/>
          <w:sz w:val="18"/>
          <w:szCs w:val="18"/>
        </w:rPr>
        <w:t>jonc</w:t>
      </w:r>
      <w:r>
        <w:rPr>
          <w:rFonts w:cs="Meiryo" w:hAnsi="Meiryo" w:eastAsia="Meiryo" w:ascii="Meiryo"/>
          <w:color w:val="221F1F"/>
          <w:spacing w:val="47"/>
          <w:w w:val="86"/>
          <w:sz w:val="18"/>
          <w:szCs w:val="18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18"/>
          <w:szCs w:val="18"/>
        </w:rPr>
        <w:t>&amp;</w:t>
      </w:r>
      <w:r>
        <w:rPr>
          <w:rFonts w:cs="Meiryo" w:hAnsi="Meiryo" w:eastAsia="Meiryo" w:ascii="Meiryo"/>
          <w:color w:val="221F1F"/>
          <w:spacing w:val="16"/>
          <w:w w:val="100"/>
          <w:sz w:val="18"/>
          <w:szCs w:val="18"/>
        </w:rPr>
        <w:t> </w:t>
      </w:r>
      <w:r>
        <w:rPr>
          <w:rFonts w:cs="Meiryo" w:hAnsi="Meiryo" w:eastAsia="Meiryo" w:ascii="Meiryo"/>
          <w:color w:val="221F1F"/>
          <w:spacing w:val="0"/>
          <w:w w:val="94"/>
          <w:sz w:val="18"/>
          <w:szCs w:val="18"/>
        </w:rPr>
        <w:t>Bargh,</w:t>
      </w:r>
      <w:r>
        <w:rPr>
          <w:rFonts w:cs="Meiryo" w:hAnsi="Meiryo" w:eastAsia="Meiryo" w:ascii="Meiryo"/>
          <w:color w:val="221F1F"/>
          <w:spacing w:val="6"/>
          <w:w w:val="94"/>
          <w:sz w:val="18"/>
          <w:szCs w:val="18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18"/>
          <w:szCs w:val="18"/>
        </w:rPr>
        <w:t>1980)</w:t>
      </w:r>
      <w:r>
        <w:rPr>
          <w:rFonts w:cs="Meiryo" w:hAnsi="Meiryo" w:eastAsia="Meiryo" w:ascii="Meiryo"/>
          <w:color w:val="000000"/>
          <w:spacing w:val="0"/>
          <w:w w:val="100"/>
          <w:sz w:val="18"/>
          <w:szCs w:val="18"/>
        </w:rPr>
      </w:r>
    </w:p>
    <w:p>
      <w:pPr>
        <w:rPr>
          <w:rFonts w:cs="Meiryo" w:hAnsi="Meiryo" w:eastAsia="Meiryo" w:ascii="Meiryo"/>
          <w:sz w:val="18"/>
          <w:szCs w:val="18"/>
        </w:rPr>
        <w:jc w:val="center"/>
        <w:spacing w:lineRule="exact" w:line="260"/>
        <w:ind w:left="372" w:right="118"/>
      </w:pPr>
      <w:r>
        <w:rPr>
          <w:rFonts w:cs="Times New Roman" w:hAnsi="Times New Roman" w:eastAsia="Times New Roman" w:ascii="Times New Roman"/>
          <w:color w:val="221F1F"/>
          <w:w w:val="114"/>
          <w:position w:val="9"/>
          <w:sz w:val="13"/>
          <w:szCs w:val="13"/>
        </w:rPr>
        <w:t>2</w:t>
      </w:r>
      <w:r>
        <w:rPr>
          <w:rFonts w:cs="Times New Roman" w:hAnsi="Times New Roman" w:eastAsia="Times New Roman" w:ascii="Times New Roman"/>
          <w:color w:val="221F1F"/>
          <w:spacing w:val="-23"/>
          <w:w w:val="100"/>
          <w:position w:val="9"/>
          <w:sz w:val="13"/>
          <w:szCs w:val="13"/>
        </w:rPr>
        <w:t> </w:t>
      </w:r>
      <w:r>
        <w:rPr>
          <w:rFonts w:cs="Meiryo" w:hAnsi="Meiryo" w:eastAsia="Meiryo" w:ascii="Meiryo"/>
          <w:color w:val="221F1F"/>
          <w:spacing w:val="0"/>
          <w:w w:val="96"/>
          <w:position w:val="3"/>
          <w:sz w:val="18"/>
          <w:szCs w:val="18"/>
        </w:rPr>
        <w:t>“</w:t>
      </w:r>
      <w:r>
        <w:rPr>
          <w:rFonts w:cs="Meiryo" w:hAnsi="Meiryo" w:eastAsia="Meiryo" w:ascii="Meiryo"/>
          <w:color w:val="221F1F"/>
          <w:spacing w:val="-5"/>
          <w:w w:val="96"/>
          <w:position w:val="3"/>
          <w:sz w:val="18"/>
          <w:szCs w:val="18"/>
        </w:rPr>
        <w:t>P</w:t>
      </w:r>
      <w:r>
        <w:rPr>
          <w:rFonts w:cs="Meiryo" w:hAnsi="Meiryo" w:eastAsia="Meiryo" w:ascii="Meiryo"/>
          <w:color w:val="221F1F"/>
          <w:spacing w:val="0"/>
          <w:w w:val="96"/>
          <w:position w:val="3"/>
          <w:sz w:val="18"/>
          <w:szCs w:val="18"/>
        </w:rPr>
        <w:t>are</w:t>
      </w:r>
      <w:r>
        <w:rPr>
          <w:rFonts w:cs="Meiryo" w:hAnsi="Meiryo" w:eastAsia="Meiryo" w:ascii="Meiryo"/>
          <w:color w:val="221F1F"/>
          <w:spacing w:val="-5"/>
          <w:w w:val="96"/>
          <w:position w:val="3"/>
          <w:sz w:val="18"/>
          <w:szCs w:val="18"/>
        </w:rPr>
        <w:t>n</w:t>
      </w:r>
      <w:r>
        <w:rPr>
          <w:rFonts w:cs="Meiryo" w:hAnsi="Meiryo" w:eastAsia="Meiryo" w:ascii="Meiryo"/>
          <w:color w:val="221F1F"/>
          <w:spacing w:val="0"/>
          <w:w w:val="96"/>
          <w:position w:val="3"/>
          <w:sz w:val="18"/>
          <w:szCs w:val="18"/>
        </w:rPr>
        <w:t>t</w:t>
      </w:r>
      <w:r>
        <w:rPr>
          <w:rFonts w:cs="Meiryo" w:hAnsi="Meiryo" w:eastAsia="Meiryo" w:ascii="Meiryo"/>
          <w:color w:val="221F1F"/>
          <w:spacing w:val="0"/>
          <w:w w:val="96"/>
          <w:position w:val="3"/>
          <w:sz w:val="18"/>
          <w:szCs w:val="18"/>
        </w:rPr>
        <w:t>heticall</w:t>
      </w:r>
      <w:r>
        <w:rPr>
          <w:rFonts w:cs="Meiryo" w:hAnsi="Meiryo" w:eastAsia="Meiryo" w:ascii="Meiryo"/>
          <w:color w:val="221F1F"/>
          <w:spacing w:val="-13"/>
          <w:w w:val="96"/>
          <w:position w:val="3"/>
          <w:sz w:val="18"/>
          <w:szCs w:val="18"/>
        </w:rPr>
        <w:t>y</w:t>
      </w:r>
      <w:r>
        <w:rPr>
          <w:rFonts w:cs="Meiryo" w:hAnsi="Meiryo" w:eastAsia="Meiryo" w:ascii="Meiryo"/>
          <w:color w:val="221F1F"/>
          <w:spacing w:val="0"/>
          <w:w w:val="96"/>
          <w:position w:val="3"/>
          <w:sz w:val="18"/>
          <w:szCs w:val="18"/>
        </w:rPr>
        <w:t>,</w:t>
      </w:r>
      <w:r>
        <w:rPr>
          <w:rFonts w:cs="Meiryo" w:hAnsi="Meiryo" w:eastAsia="Meiryo" w:ascii="Meiryo"/>
          <w:color w:val="221F1F"/>
          <w:spacing w:val="1"/>
          <w:w w:val="96"/>
          <w:position w:val="3"/>
          <w:sz w:val="18"/>
          <w:szCs w:val="18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position w:val="3"/>
          <w:sz w:val="18"/>
          <w:szCs w:val="18"/>
        </w:rPr>
        <w:t>i</w:t>
      </w:r>
      <w:r>
        <w:rPr>
          <w:rFonts w:cs="Meiryo" w:hAnsi="Meiryo" w:eastAsia="Meiryo" w:ascii="Meiryo"/>
          <w:color w:val="221F1F"/>
          <w:spacing w:val="0"/>
          <w:w w:val="100"/>
          <w:position w:val="3"/>
          <w:sz w:val="18"/>
          <w:szCs w:val="18"/>
        </w:rPr>
        <w:t>t</w:t>
      </w:r>
      <w:r>
        <w:rPr>
          <w:rFonts w:cs="Meiryo" w:hAnsi="Meiryo" w:eastAsia="Meiryo" w:ascii="Meiryo"/>
          <w:color w:val="221F1F"/>
          <w:spacing w:val="3"/>
          <w:w w:val="100"/>
          <w:position w:val="3"/>
          <w:sz w:val="18"/>
          <w:szCs w:val="18"/>
        </w:rPr>
        <w:t> </w:t>
      </w:r>
      <w:r>
        <w:rPr>
          <w:rFonts w:cs="Meiryo" w:hAnsi="Meiryo" w:eastAsia="Meiryo" w:ascii="Meiryo"/>
          <w:color w:val="221F1F"/>
          <w:spacing w:val="0"/>
          <w:w w:val="89"/>
          <w:position w:val="3"/>
          <w:sz w:val="18"/>
          <w:szCs w:val="18"/>
        </w:rPr>
        <w:t>m</w:t>
      </w:r>
      <w:r>
        <w:rPr>
          <w:rFonts w:cs="Meiryo" w:hAnsi="Meiryo" w:eastAsia="Meiryo" w:ascii="Meiryo"/>
          <w:color w:val="221F1F"/>
          <w:spacing w:val="-4"/>
          <w:w w:val="89"/>
          <w:position w:val="3"/>
          <w:sz w:val="18"/>
          <w:szCs w:val="18"/>
        </w:rPr>
        <w:t>a</w:t>
      </w:r>
      <w:r>
        <w:rPr>
          <w:rFonts w:cs="Meiryo" w:hAnsi="Meiryo" w:eastAsia="Meiryo" w:ascii="Meiryo"/>
          <w:color w:val="221F1F"/>
          <w:spacing w:val="0"/>
          <w:w w:val="89"/>
          <w:position w:val="3"/>
          <w:sz w:val="18"/>
          <w:szCs w:val="18"/>
        </w:rPr>
        <w:t>y</w:t>
      </w:r>
      <w:r>
        <w:rPr>
          <w:rFonts w:cs="Meiryo" w:hAnsi="Meiryo" w:eastAsia="Meiryo" w:ascii="Meiryo"/>
          <w:color w:val="221F1F"/>
          <w:spacing w:val="9"/>
          <w:w w:val="89"/>
          <w:position w:val="3"/>
          <w:sz w:val="18"/>
          <w:szCs w:val="18"/>
        </w:rPr>
        <w:t> </w:t>
      </w:r>
      <w:r>
        <w:rPr>
          <w:rFonts w:cs="Meiryo" w:hAnsi="Meiryo" w:eastAsia="Meiryo" w:ascii="Meiryo"/>
          <w:color w:val="221F1F"/>
          <w:spacing w:val="4"/>
          <w:w w:val="89"/>
          <w:position w:val="3"/>
          <w:sz w:val="18"/>
          <w:szCs w:val="18"/>
        </w:rPr>
        <w:t>b</w:t>
      </w:r>
      <w:r>
        <w:rPr>
          <w:rFonts w:cs="Meiryo" w:hAnsi="Meiryo" w:eastAsia="Meiryo" w:ascii="Meiryo"/>
          <w:color w:val="221F1F"/>
          <w:spacing w:val="0"/>
          <w:w w:val="89"/>
          <w:position w:val="3"/>
          <w:sz w:val="18"/>
          <w:szCs w:val="18"/>
        </w:rPr>
        <w:t>e</w:t>
      </w:r>
      <w:r>
        <w:rPr>
          <w:rFonts w:cs="Meiryo" w:hAnsi="Meiryo" w:eastAsia="Meiryo" w:ascii="Meiryo"/>
          <w:color w:val="221F1F"/>
          <w:spacing w:val="-3"/>
          <w:w w:val="89"/>
          <w:position w:val="3"/>
          <w:sz w:val="18"/>
          <w:szCs w:val="18"/>
        </w:rPr>
        <w:t> </w:t>
      </w:r>
      <w:r>
        <w:rPr>
          <w:rFonts w:cs="Meiryo" w:hAnsi="Meiryo" w:eastAsia="Meiryo" w:ascii="Meiryo"/>
          <w:color w:val="221F1F"/>
          <w:spacing w:val="0"/>
          <w:w w:val="89"/>
          <w:position w:val="3"/>
          <w:sz w:val="18"/>
          <w:szCs w:val="18"/>
        </w:rPr>
        <w:t>added</w:t>
      </w:r>
      <w:r>
        <w:rPr>
          <w:rFonts w:cs="Meiryo" w:hAnsi="Meiryo" w:eastAsia="Meiryo" w:ascii="Meiryo"/>
          <w:color w:val="221F1F"/>
          <w:spacing w:val="11"/>
          <w:w w:val="89"/>
          <w:position w:val="3"/>
          <w:sz w:val="18"/>
          <w:szCs w:val="18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position w:val="3"/>
          <w:sz w:val="18"/>
          <w:szCs w:val="18"/>
        </w:rPr>
        <w:t>t</w:t>
      </w:r>
      <w:r>
        <w:rPr>
          <w:rFonts w:cs="Meiryo" w:hAnsi="Meiryo" w:eastAsia="Meiryo" w:ascii="Meiryo"/>
          <w:color w:val="221F1F"/>
          <w:spacing w:val="0"/>
          <w:w w:val="100"/>
          <w:position w:val="3"/>
          <w:sz w:val="18"/>
          <w:szCs w:val="18"/>
        </w:rPr>
        <w:t>hat</w:t>
      </w:r>
      <w:r>
        <w:rPr>
          <w:rFonts w:cs="Meiryo" w:hAnsi="Meiryo" w:eastAsia="Meiryo" w:ascii="Meiryo"/>
          <w:color w:val="221F1F"/>
          <w:spacing w:val="-17"/>
          <w:w w:val="100"/>
          <w:position w:val="3"/>
          <w:sz w:val="18"/>
          <w:szCs w:val="18"/>
        </w:rPr>
        <w:t> </w:t>
      </w:r>
      <w:r>
        <w:rPr>
          <w:rFonts w:cs="Meiryo" w:hAnsi="Meiryo" w:eastAsia="Meiryo" w:ascii="Meiryo"/>
          <w:color w:val="221F1F"/>
          <w:spacing w:val="0"/>
          <w:w w:val="91"/>
          <w:position w:val="3"/>
          <w:sz w:val="18"/>
          <w:szCs w:val="18"/>
        </w:rPr>
        <w:t>studies</w:t>
      </w:r>
      <w:r>
        <w:rPr>
          <w:rFonts w:cs="Meiryo" w:hAnsi="Meiryo" w:eastAsia="Meiryo" w:ascii="Meiryo"/>
          <w:color w:val="221F1F"/>
          <w:spacing w:val="0"/>
          <w:w w:val="91"/>
          <w:position w:val="3"/>
          <w:sz w:val="18"/>
          <w:szCs w:val="18"/>
        </w:rPr>
        <w:t> </w:t>
      </w:r>
      <w:r>
        <w:rPr>
          <w:rFonts w:cs="Meiryo" w:hAnsi="Meiryo" w:eastAsia="Meiryo" w:ascii="Meiryo"/>
          <w:color w:val="221F1F"/>
          <w:spacing w:val="0"/>
          <w:w w:val="91"/>
          <w:position w:val="3"/>
          <w:sz w:val="18"/>
          <w:szCs w:val="18"/>
        </w:rPr>
        <w:t>on</w:t>
      </w:r>
      <w:r>
        <w:rPr>
          <w:rFonts w:cs="Meiryo" w:hAnsi="Meiryo" w:eastAsia="Meiryo" w:ascii="Meiryo"/>
          <w:color w:val="221F1F"/>
          <w:spacing w:val="-4"/>
          <w:w w:val="91"/>
          <w:position w:val="3"/>
          <w:sz w:val="18"/>
          <w:szCs w:val="18"/>
        </w:rPr>
        <w:t> </w:t>
      </w:r>
      <w:r>
        <w:rPr>
          <w:rFonts w:cs="Meiryo" w:hAnsi="Meiryo" w:eastAsia="Meiryo" w:ascii="Meiryo"/>
          <w:color w:val="221F1F"/>
          <w:spacing w:val="0"/>
          <w:w w:val="91"/>
          <w:position w:val="3"/>
          <w:sz w:val="18"/>
          <w:szCs w:val="18"/>
        </w:rPr>
        <w:t>the</w:t>
      </w:r>
      <w:r>
        <w:rPr>
          <w:rFonts w:cs="Meiryo" w:hAnsi="Meiryo" w:eastAsia="Meiryo" w:ascii="Meiryo"/>
          <w:color w:val="221F1F"/>
          <w:spacing w:val="0"/>
          <w:w w:val="91"/>
          <w:position w:val="3"/>
          <w:sz w:val="18"/>
          <w:szCs w:val="18"/>
        </w:rPr>
        <w:t> </w:t>
      </w:r>
      <w:r>
        <w:rPr>
          <w:rFonts w:cs="Meiryo" w:hAnsi="Meiryo" w:eastAsia="Meiryo" w:ascii="Meiryo"/>
          <w:color w:val="221F1F"/>
          <w:spacing w:val="0"/>
          <w:w w:val="91"/>
          <w:position w:val="3"/>
          <w:sz w:val="18"/>
          <w:szCs w:val="18"/>
        </w:rPr>
        <w:t>r</w:t>
      </w:r>
      <w:r>
        <w:rPr>
          <w:rFonts w:cs="Meiryo" w:hAnsi="Meiryo" w:eastAsia="Meiryo" w:ascii="Meiryo"/>
          <w:color w:val="221F1F"/>
          <w:spacing w:val="0"/>
          <w:w w:val="91"/>
          <w:position w:val="3"/>
          <w:sz w:val="18"/>
          <w:szCs w:val="18"/>
        </w:rPr>
        <w:t>elation</w:t>
      </w:r>
      <w:r>
        <w:rPr>
          <w:rFonts w:cs="Meiryo" w:hAnsi="Meiryo" w:eastAsia="Meiryo" w:ascii="Meiryo"/>
          <w:color w:val="221F1F"/>
          <w:spacing w:val="22"/>
          <w:w w:val="91"/>
          <w:position w:val="3"/>
          <w:sz w:val="18"/>
          <w:szCs w:val="18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position w:val="3"/>
          <w:sz w:val="18"/>
          <w:szCs w:val="18"/>
        </w:rPr>
        <w:t>of</w:t>
      </w:r>
      <w:r>
        <w:rPr>
          <w:rFonts w:cs="Meiryo" w:hAnsi="Meiryo" w:eastAsia="Meiryo" w:ascii="Meiryo"/>
          <w:color w:val="221F1F"/>
          <w:spacing w:val="-24"/>
          <w:w w:val="100"/>
          <w:position w:val="3"/>
          <w:sz w:val="18"/>
          <w:szCs w:val="18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position w:val="3"/>
          <w:sz w:val="18"/>
          <w:szCs w:val="18"/>
        </w:rPr>
        <w:t>birth</w:t>
      </w:r>
      <w:r>
        <w:rPr>
          <w:rFonts w:cs="Meiryo" w:hAnsi="Meiryo" w:eastAsia="Meiryo" w:ascii="Meiryo"/>
          <w:color w:val="221F1F"/>
          <w:spacing w:val="-10"/>
          <w:w w:val="100"/>
          <w:position w:val="3"/>
          <w:sz w:val="18"/>
          <w:szCs w:val="18"/>
        </w:rPr>
        <w:t> </w:t>
      </w:r>
      <w:r>
        <w:rPr>
          <w:rFonts w:cs="Meiryo" w:hAnsi="Meiryo" w:eastAsia="Meiryo" w:ascii="Meiryo"/>
          <w:color w:val="221F1F"/>
          <w:spacing w:val="0"/>
          <w:w w:val="91"/>
          <w:position w:val="3"/>
          <w:sz w:val="18"/>
          <w:szCs w:val="18"/>
        </w:rPr>
        <w:t>order</w:t>
      </w:r>
      <w:r>
        <w:rPr>
          <w:rFonts w:cs="Meiryo" w:hAnsi="Meiryo" w:eastAsia="Meiryo" w:ascii="Meiryo"/>
          <w:color w:val="221F1F"/>
          <w:spacing w:val="0"/>
          <w:w w:val="91"/>
          <w:position w:val="3"/>
          <w:sz w:val="18"/>
          <w:szCs w:val="18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position w:val="3"/>
          <w:sz w:val="18"/>
          <w:szCs w:val="18"/>
        </w:rPr>
        <w:t>to</w:t>
      </w:r>
      <w:r>
        <w:rPr>
          <w:rFonts w:cs="Meiryo" w:hAnsi="Meiryo" w:eastAsia="Meiryo" w:ascii="Meiryo"/>
          <w:color w:val="221F1F"/>
          <w:spacing w:val="-16"/>
          <w:w w:val="100"/>
          <w:position w:val="3"/>
          <w:sz w:val="18"/>
          <w:szCs w:val="18"/>
        </w:rPr>
        <w:t> </w:t>
      </w:r>
      <w:r>
        <w:rPr>
          <w:rFonts w:cs="Meiryo" w:hAnsi="Meiryo" w:eastAsia="Meiryo" w:ascii="Meiryo"/>
          <w:color w:val="221F1F"/>
          <w:spacing w:val="0"/>
          <w:w w:val="91"/>
          <w:position w:val="3"/>
          <w:sz w:val="18"/>
          <w:szCs w:val="18"/>
        </w:rPr>
        <w:t>i</w:t>
      </w:r>
      <w:r>
        <w:rPr>
          <w:rFonts w:cs="Meiryo" w:hAnsi="Meiryo" w:eastAsia="Meiryo" w:ascii="Meiryo"/>
          <w:color w:val="221F1F"/>
          <w:spacing w:val="-5"/>
          <w:w w:val="91"/>
          <w:position w:val="3"/>
          <w:sz w:val="18"/>
          <w:szCs w:val="18"/>
        </w:rPr>
        <w:t>n</w:t>
      </w:r>
      <w:r>
        <w:rPr>
          <w:rFonts w:cs="Meiryo" w:hAnsi="Meiryo" w:eastAsia="Meiryo" w:ascii="Meiryo"/>
          <w:color w:val="221F1F"/>
          <w:spacing w:val="0"/>
          <w:w w:val="91"/>
          <w:position w:val="3"/>
          <w:sz w:val="18"/>
          <w:szCs w:val="18"/>
        </w:rPr>
        <w:t>tellectual</w:t>
      </w:r>
      <w:r>
        <w:rPr>
          <w:rFonts w:cs="Meiryo" w:hAnsi="Meiryo" w:eastAsia="Meiryo" w:ascii="Meiryo"/>
          <w:color w:val="221F1F"/>
          <w:spacing w:val="43"/>
          <w:w w:val="91"/>
          <w:position w:val="3"/>
          <w:sz w:val="18"/>
          <w:szCs w:val="18"/>
        </w:rPr>
        <w:t> </w:t>
      </w:r>
      <w:r>
        <w:rPr>
          <w:rFonts w:cs="Meiryo" w:hAnsi="Meiryo" w:eastAsia="Meiryo" w:ascii="Meiryo"/>
          <w:color w:val="221F1F"/>
          <w:spacing w:val="0"/>
          <w:w w:val="91"/>
          <w:position w:val="3"/>
          <w:sz w:val="18"/>
          <w:szCs w:val="18"/>
        </w:rPr>
        <w:t>a</w:t>
      </w:r>
      <w:r>
        <w:rPr>
          <w:rFonts w:cs="Meiryo" w:hAnsi="Meiryo" w:eastAsia="Meiryo" w:ascii="Meiryo"/>
          <w:color w:val="221F1F"/>
          <w:spacing w:val="0"/>
          <w:w w:val="91"/>
          <w:position w:val="3"/>
          <w:sz w:val="18"/>
          <w:szCs w:val="18"/>
        </w:rPr>
        <w:t>nd</w:t>
      </w:r>
      <w:r>
        <w:rPr>
          <w:rFonts w:cs="Meiryo" w:hAnsi="Meiryo" w:eastAsia="Meiryo" w:ascii="Meiryo"/>
          <w:color w:val="221F1F"/>
          <w:spacing w:val="3"/>
          <w:w w:val="91"/>
          <w:position w:val="3"/>
          <w:sz w:val="18"/>
          <w:szCs w:val="18"/>
        </w:rPr>
        <w:t> </w:t>
      </w:r>
      <w:r>
        <w:rPr>
          <w:rFonts w:cs="Meiryo" w:hAnsi="Meiryo" w:eastAsia="Meiryo" w:ascii="Meiryo"/>
          <w:color w:val="221F1F"/>
          <w:spacing w:val="0"/>
          <w:w w:val="91"/>
          <w:position w:val="3"/>
          <w:sz w:val="18"/>
          <w:szCs w:val="18"/>
        </w:rPr>
        <w:t>other</w:t>
      </w:r>
      <w:r>
        <w:rPr>
          <w:rFonts w:cs="Meiryo" w:hAnsi="Meiryo" w:eastAsia="Meiryo" w:ascii="Meiryo"/>
          <w:color w:val="000000"/>
          <w:spacing w:val="0"/>
          <w:w w:val="100"/>
          <w:position w:val="0"/>
          <w:sz w:val="18"/>
          <w:szCs w:val="18"/>
        </w:rPr>
      </w:r>
    </w:p>
    <w:p>
      <w:pPr>
        <w:rPr>
          <w:rFonts w:cs="Meiryo" w:hAnsi="Meiryo" w:eastAsia="Meiryo" w:ascii="Meiryo"/>
          <w:sz w:val="18"/>
          <w:szCs w:val="18"/>
        </w:rPr>
        <w:jc w:val="left"/>
        <w:spacing w:before="23" w:lineRule="auto" w:line="255"/>
        <w:ind w:left="155" w:right="102"/>
        <w:sectPr>
          <w:pgMar w:header="684" w:footer="0" w:top="900" w:bottom="280" w:left="1720" w:right="1720"/>
          <w:pgSz w:w="12240" w:h="15840"/>
        </w:sectPr>
      </w:pPr>
      <w:r>
        <w:rPr>
          <w:rFonts w:cs="Meiryo" w:hAnsi="Meiryo" w:eastAsia="Meiryo" w:ascii="Meiryo"/>
          <w:color w:val="221F1F"/>
          <w:spacing w:val="0"/>
          <w:w w:val="91"/>
          <w:sz w:val="18"/>
          <w:szCs w:val="18"/>
        </w:rPr>
        <w:t>psy</w:t>
      </w:r>
      <w:r>
        <w:rPr>
          <w:rFonts w:cs="Meiryo" w:hAnsi="Meiryo" w:eastAsia="Meiryo" w:ascii="Meiryo"/>
          <w:color w:val="221F1F"/>
          <w:spacing w:val="-5"/>
          <w:w w:val="91"/>
          <w:sz w:val="18"/>
          <w:szCs w:val="18"/>
        </w:rPr>
        <w:t>c</w:t>
      </w:r>
      <w:r>
        <w:rPr>
          <w:rFonts w:cs="Meiryo" w:hAnsi="Meiryo" w:eastAsia="Meiryo" w:ascii="Meiryo"/>
          <w:color w:val="221F1F"/>
          <w:spacing w:val="0"/>
          <w:w w:val="91"/>
          <w:sz w:val="18"/>
          <w:szCs w:val="18"/>
        </w:rPr>
        <w:t>hological</w:t>
      </w:r>
      <w:r>
        <w:rPr>
          <w:rFonts w:cs="Meiryo" w:hAnsi="Meiryo" w:eastAsia="Meiryo" w:ascii="Meiryo"/>
          <w:color w:val="221F1F"/>
          <w:spacing w:val="29"/>
          <w:w w:val="91"/>
          <w:sz w:val="18"/>
          <w:szCs w:val="18"/>
        </w:rPr>
        <w:t> </w:t>
      </w:r>
      <w:r>
        <w:rPr>
          <w:rFonts w:cs="Meiryo" w:hAnsi="Meiryo" w:eastAsia="Meiryo" w:ascii="Meiryo"/>
          <w:color w:val="221F1F"/>
          <w:spacing w:val="-5"/>
          <w:w w:val="91"/>
          <w:sz w:val="18"/>
          <w:szCs w:val="18"/>
        </w:rPr>
        <w:t>c</w:t>
      </w:r>
      <w:r>
        <w:rPr>
          <w:rFonts w:cs="Meiryo" w:hAnsi="Meiryo" w:eastAsia="Meiryo" w:ascii="Meiryo"/>
          <w:color w:val="221F1F"/>
          <w:spacing w:val="0"/>
          <w:w w:val="91"/>
          <w:sz w:val="18"/>
          <w:szCs w:val="18"/>
        </w:rPr>
        <w:t>haracteristics</w:t>
      </w:r>
      <w:r>
        <w:rPr>
          <w:rFonts w:cs="Meiryo" w:hAnsi="Meiryo" w:eastAsia="Meiryo" w:ascii="Meiryo"/>
          <w:color w:val="221F1F"/>
          <w:spacing w:val="38"/>
          <w:w w:val="91"/>
          <w:sz w:val="18"/>
          <w:szCs w:val="18"/>
        </w:rPr>
        <w:t> </w:t>
      </w:r>
      <w:r>
        <w:rPr>
          <w:rFonts w:cs="Meiryo" w:hAnsi="Meiryo" w:eastAsia="Meiryo" w:ascii="Meiryo"/>
          <w:color w:val="221F1F"/>
          <w:spacing w:val="0"/>
          <w:w w:val="91"/>
          <w:sz w:val="18"/>
          <w:szCs w:val="18"/>
        </w:rPr>
        <w:t>h</w:t>
      </w:r>
      <w:r>
        <w:rPr>
          <w:rFonts w:cs="Meiryo" w:hAnsi="Meiryo" w:eastAsia="Meiryo" w:ascii="Meiryo"/>
          <w:color w:val="221F1F"/>
          <w:spacing w:val="-5"/>
          <w:w w:val="91"/>
          <w:sz w:val="18"/>
          <w:szCs w:val="18"/>
        </w:rPr>
        <w:t>a</w:t>
      </w:r>
      <w:r>
        <w:rPr>
          <w:rFonts w:cs="Meiryo" w:hAnsi="Meiryo" w:eastAsia="Meiryo" w:ascii="Meiryo"/>
          <w:color w:val="221F1F"/>
          <w:spacing w:val="-5"/>
          <w:w w:val="91"/>
          <w:sz w:val="18"/>
          <w:szCs w:val="18"/>
        </w:rPr>
        <w:t>v</w:t>
      </w:r>
      <w:r>
        <w:rPr>
          <w:rFonts w:cs="Meiryo" w:hAnsi="Meiryo" w:eastAsia="Meiryo" w:ascii="Meiryo"/>
          <w:color w:val="221F1F"/>
          <w:spacing w:val="0"/>
          <w:w w:val="91"/>
          <w:sz w:val="18"/>
          <w:szCs w:val="18"/>
        </w:rPr>
        <w:t>e</w:t>
      </w:r>
      <w:r>
        <w:rPr>
          <w:rFonts w:cs="Meiryo" w:hAnsi="Meiryo" w:eastAsia="Meiryo" w:ascii="Meiryo"/>
          <w:color w:val="221F1F"/>
          <w:spacing w:val="8"/>
          <w:w w:val="91"/>
          <w:sz w:val="18"/>
          <w:szCs w:val="18"/>
        </w:rPr>
        <w:t> </w:t>
      </w:r>
      <w:r>
        <w:rPr>
          <w:rFonts w:cs="Meiryo" w:hAnsi="Meiryo" w:eastAsia="Meiryo" w:ascii="Meiryo"/>
          <w:color w:val="221F1F"/>
          <w:spacing w:val="0"/>
          <w:w w:val="91"/>
          <w:sz w:val="18"/>
          <w:szCs w:val="18"/>
        </w:rPr>
        <w:t>freque</w:t>
      </w:r>
      <w:r>
        <w:rPr>
          <w:rFonts w:cs="Meiryo" w:hAnsi="Meiryo" w:eastAsia="Meiryo" w:ascii="Meiryo"/>
          <w:color w:val="221F1F"/>
          <w:spacing w:val="-4"/>
          <w:w w:val="91"/>
          <w:sz w:val="18"/>
          <w:szCs w:val="18"/>
        </w:rPr>
        <w:t>n</w:t>
      </w:r>
      <w:r>
        <w:rPr>
          <w:rFonts w:cs="Meiryo" w:hAnsi="Meiryo" w:eastAsia="Meiryo" w:ascii="Meiryo"/>
          <w:color w:val="221F1F"/>
          <w:spacing w:val="0"/>
          <w:w w:val="91"/>
          <w:sz w:val="18"/>
          <w:szCs w:val="18"/>
        </w:rPr>
        <w:t>tly</w:t>
      </w:r>
      <w:r>
        <w:rPr>
          <w:rFonts w:cs="Meiryo" w:hAnsi="Meiryo" w:eastAsia="Meiryo" w:ascii="Meiryo"/>
          <w:color w:val="221F1F"/>
          <w:spacing w:val="26"/>
          <w:w w:val="91"/>
          <w:sz w:val="18"/>
          <w:szCs w:val="18"/>
        </w:rPr>
        <w:t> </w:t>
      </w:r>
      <w:r>
        <w:rPr>
          <w:rFonts w:cs="Meiryo" w:hAnsi="Meiryo" w:eastAsia="Meiryo" w:ascii="Meiryo"/>
          <w:color w:val="221F1F"/>
          <w:spacing w:val="0"/>
          <w:w w:val="91"/>
          <w:sz w:val="18"/>
          <w:szCs w:val="18"/>
        </w:rPr>
        <w:t>yielded</w:t>
      </w:r>
      <w:r>
        <w:rPr>
          <w:rFonts w:cs="Meiryo" w:hAnsi="Meiryo" w:eastAsia="Meiryo" w:ascii="Meiryo"/>
          <w:color w:val="221F1F"/>
          <w:spacing w:val="28"/>
          <w:w w:val="91"/>
          <w:sz w:val="18"/>
          <w:szCs w:val="18"/>
        </w:rPr>
        <w:t> </w:t>
      </w:r>
      <w:r>
        <w:rPr>
          <w:rFonts w:cs="Meiryo" w:hAnsi="Meiryo" w:eastAsia="Meiryo" w:ascii="Meiryo"/>
          <w:color w:val="221F1F"/>
          <w:spacing w:val="0"/>
          <w:w w:val="91"/>
          <w:sz w:val="18"/>
          <w:szCs w:val="18"/>
        </w:rPr>
        <w:t>a</w:t>
      </w:r>
      <w:r>
        <w:rPr>
          <w:rFonts w:cs="Meiryo" w:hAnsi="Meiryo" w:eastAsia="Meiryo" w:ascii="Meiryo"/>
          <w:color w:val="221F1F"/>
          <w:spacing w:val="-5"/>
          <w:w w:val="91"/>
          <w:sz w:val="18"/>
          <w:szCs w:val="18"/>
        </w:rPr>
        <w:t>m</w:t>
      </w:r>
      <w:r>
        <w:rPr>
          <w:rFonts w:cs="Meiryo" w:hAnsi="Meiryo" w:eastAsia="Meiryo" w:ascii="Meiryo"/>
          <w:color w:val="221F1F"/>
          <w:spacing w:val="0"/>
          <w:w w:val="91"/>
          <w:sz w:val="18"/>
          <w:szCs w:val="18"/>
        </w:rPr>
        <w:t>biguous</w:t>
      </w:r>
      <w:r>
        <w:rPr>
          <w:rFonts w:cs="Meiryo" w:hAnsi="Meiryo" w:eastAsia="Meiryo" w:ascii="Meiryo"/>
          <w:color w:val="221F1F"/>
          <w:spacing w:val="11"/>
          <w:w w:val="91"/>
          <w:sz w:val="18"/>
          <w:szCs w:val="18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18"/>
          <w:szCs w:val="18"/>
        </w:rPr>
        <w:t>a</w:t>
      </w:r>
      <w:r>
        <w:rPr>
          <w:rFonts w:cs="Meiryo" w:hAnsi="Meiryo" w:eastAsia="Meiryo" w:ascii="Meiryo"/>
          <w:color w:val="221F1F"/>
          <w:spacing w:val="0"/>
          <w:w w:val="100"/>
          <w:sz w:val="18"/>
          <w:szCs w:val="18"/>
        </w:rPr>
        <w:t>nd</w:t>
      </w:r>
      <w:r>
        <w:rPr>
          <w:rFonts w:cs="Meiryo" w:hAnsi="Meiryo" w:eastAsia="Meiryo" w:ascii="Meiryo"/>
          <w:color w:val="221F1F"/>
          <w:spacing w:val="-16"/>
          <w:w w:val="100"/>
          <w:sz w:val="18"/>
          <w:szCs w:val="18"/>
        </w:rPr>
        <w:t> </w:t>
      </w:r>
      <w:r>
        <w:rPr>
          <w:rFonts w:cs="Meiryo" w:hAnsi="Meiryo" w:eastAsia="Meiryo" w:ascii="Meiryo"/>
          <w:color w:val="221F1F"/>
          <w:spacing w:val="0"/>
          <w:w w:val="90"/>
          <w:sz w:val="18"/>
          <w:szCs w:val="18"/>
        </w:rPr>
        <w:t>inconsiste</w:t>
      </w:r>
      <w:r>
        <w:rPr>
          <w:rFonts w:cs="Meiryo" w:hAnsi="Meiryo" w:eastAsia="Meiryo" w:ascii="Meiryo"/>
          <w:color w:val="221F1F"/>
          <w:spacing w:val="-4"/>
          <w:w w:val="90"/>
          <w:sz w:val="18"/>
          <w:szCs w:val="18"/>
        </w:rPr>
        <w:t>n</w:t>
      </w:r>
      <w:r>
        <w:rPr>
          <w:rFonts w:cs="Meiryo" w:hAnsi="Meiryo" w:eastAsia="Meiryo" w:ascii="Meiryo"/>
          <w:color w:val="221F1F"/>
          <w:spacing w:val="0"/>
          <w:w w:val="90"/>
          <w:sz w:val="18"/>
          <w:szCs w:val="18"/>
        </w:rPr>
        <w:t>t</w:t>
      </w:r>
      <w:r>
        <w:rPr>
          <w:rFonts w:cs="Meiryo" w:hAnsi="Meiryo" w:eastAsia="Meiryo" w:ascii="Meiryo"/>
          <w:color w:val="221F1F"/>
          <w:spacing w:val="45"/>
          <w:w w:val="90"/>
          <w:sz w:val="18"/>
          <w:szCs w:val="18"/>
        </w:rPr>
        <w:t> </w:t>
      </w:r>
      <w:r>
        <w:rPr>
          <w:rFonts w:cs="Meiryo" w:hAnsi="Meiryo" w:eastAsia="Meiryo" w:ascii="Meiryo"/>
          <w:color w:val="221F1F"/>
          <w:spacing w:val="0"/>
          <w:w w:val="90"/>
          <w:sz w:val="18"/>
          <w:szCs w:val="18"/>
        </w:rPr>
        <w:t>results</w:t>
      </w:r>
      <w:r>
        <w:rPr>
          <w:rFonts w:cs="Meiryo" w:hAnsi="Meiryo" w:eastAsia="Meiryo" w:ascii="Meiryo"/>
          <w:color w:val="221F1F"/>
          <w:spacing w:val="21"/>
          <w:w w:val="90"/>
          <w:sz w:val="18"/>
          <w:szCs w:val="18"/>
        </w:rPr>
        <w:t> </w:t>
      </w:r>
      <w:r>
        <w:rPr>
          <w:rFonts w:cs="Meiryo" w:hAnsi="Meiryo" w:eastAsia="Meiryo" w:ascii="Meiryo"/>
          <w:color w:val="221F1F"/>
          <w:spacing w:val="4"/>
          <w:w w:val="90"/>
          <w:sz w:val="18"/>
          <w:szCs w:val="18"/>
        </w:rPr>
        <w:t>b</w:t>
      </w:r>
      <w:r>
        <w:rPr>
          <w:rFonts w:cs="Meiryo" w:hAnsi="Meiryo" w:eastAsia="Meiryo" w:ascii="Meiryo"/>
          <w:color w:val="221F1F"/>
          <w:spacing w:val="0"/>
          <w:w w:val="90"/>
          <w:sz w:val="18"/>
          <w:szCs w:val="18"/>
        </w:rPr>
        <w:t>ecause</w:t>
      </w:r>
      <w:r>
        <w:rPr>
          <w:rFonts w:cs="Meiryo" w:hAnsi="Meiryo" w:eastAsia="Meiryo" w:ascii="Meiryo"/>
          <w:color w:val="221F1F"/>
          <w:spacing w:val="-3"/>
          <w:w w:val="90"/>
          <w:sz w:val="18"/>
          <w:szCs w:val="18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18"/>
          <w:szCs w:val="18"/>
        </w:rPr>
        <w:t>o</w:t>
      </w:r>
      <w:r>
        <w:rPr>
          <w:rFonts w:cs="Meiryo" w:hAnsi="Meiryo" w:eastAsia="Meiryo" w:ascii="Meiryo"/>
          <w:color w:val="221F1F"/>
          <w:spacing w:val="0"/>
          <w:w w:val="100"/>
          <w:sz w:val="18"/>
          <w:szCs w:val="18"/>
        </w:rPr>
        <w:t>f</w:t>
      </w:r>
      <w:r>
        <w:rPr>
          <w:rFonts w:cs="Meiryo" w:hAnsi="Meiryo" w:eastAsia="Meiryo" w:ascii="Meiryo"/>
          <w:color w:val="221F1F"/>
          <w:spacing w:val="-8"/>
          <w:w w:val="100"/>
          <w:sz w:val="18"/>
          <w:szCs w:val="18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18"/>
          <w:szCs w:val="18"/>
        </w:rPr>
        <w:t>t</w:t>
      </w:r>
      <w:r>
        <w:rPr>
          <w:rFonts w:cs="Meiryo" w:hAnsi="Meiryo" w:eastAsia="Meiryo" w:ascii="Meiryo"/>
          <w:color w:val="221F1F"/>
          <w:spacing w:val="0"/>
          <w:w w:val="100"/>
          <w:sz w:val="18"/>
          <w:szCs w:val="18"/>
        </w:rPr>
        <w:t>he</w:t>
      </w:r>
      <w:r>
        <w:rPr>
          <w:rFonts w:cs="Meiryo" w:hAnsi="Meiryo" w:eastAsia="Meiryo" w:ascii="Meiryo"/>
          <w:color w:val="221F1F"/>
          <w:spacing w:val="0"/>
          <w:w w:val="100"/>
          <w:sz w:val="18"/>
          <w:szCs w:val="18"/>
        </w:rPr>
        <w:t> </w:t>
      </w:r>
      <w:r>
        <w:rPr>
          <w:rFonts w:cs="Meiryo" w:hAnsi="Meiryo" w:eastAsia="Meiryo" w:ascii="Meiryo"/>
          <w:color w:val="221F1F"/>
          <w:spacing w:val="0"/>
          <w:w w:val="94"/>
          <w:sz w:val="18"/>
          <w:szCs w:val="18"/>
        </w:rPr>
        <w:t>failure</w:t>
      </w:r>
      <w:r>
        <w:rPr>
          <w:rFonts w:cs="Meiryo" w:hAnsi="Meiryo" w:eastAsia="Meiryo" w:ascii="Meiryo"/>
          <w:color w:val="221F1F"/>
          <w:spacing w:val="6"/>
          <w:w w:val="94"/>
          <w:sz w:val="18"/>
          <w:szCs w:val="18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18"/>
          <w:szCs w:val="18"/>
        </w:rPr>
        <w:t>to</w:t>
      </w:r>
      <w:r>
        <w:rPr>
          <w:rFonts w:cs="Meiryo" w:hAnsi="Meiryo" w:eastAsia="Meiryo" w:ascii="Meiryo"/>
          <w:color w:val="221F1F"/>
          <w:spacing w:val="-7"/>
          <w:w w:val="100"/>
          <w:sz w:val="18"/>
          <w:szCs w:val="18"/>
        </w:rPr>
        <w:t> </w:t>
      </w:r>
      <w:r>
        <w:rPr>
          <w:rFonts w:cs="Meiryo" w:hAnsi="Meiryo" w:eastAsia="Meiryo" w:ascii="Meiryo"/>
          <w:color w:val="221F1F"/>
          <w:spacing w:val="0"/>
          <w:w w:val="92"/>
          <w:sz w:val="18"/>
          <w:szCs w:val="18"/>
        </w:rPr>
        <w:t>ta</w:t>
      </w:r>
      <w:r>
        <w:rPr>
          <w:rFonts w:cs="Meiryo" w:hAnsi="Meiryo" w:eastAsia="Meiryo" w:ascii="Meiryo"/>
          <w:color w:val="221F1F"/>
          <w:spacing w:val="-5"/>
          <w:w w:val="92"/>
          <w:sz w:val="18"/>
          <w:szCs w:val="18"/>
        </w:rPr>
        <w:t>k</w:t>
      </w:r>
      <w:r>
        <w:rPr>
          <w:rFonts w:cs="Meiryo" w:hAnsi="Meiryo" w:eastAsia="Meiryo" w:ascii="Meiryo"/>
          <w:color w:val="221F1F"/>
          <w:spacing w:val="0"/>
          <w:w w:val="92"/>
          <w:sz w:val="18"/>
          <w:szCs w:val="18"/>
        </w:rPr>
        <w:t>e</w:t>
      </w:r>
      <w:r>
        <w:rPr>
          <w:rFonts w:cs="Meiryo" w:hAnsi="Meiryo" w:eastAsia="Meiryo" w:ascii="Meiryo"/>
          <w:color w:val="221F1F"/>
          <w:spacing w:val="7"/>
          <w:w w:val="92"/>
          <w:sz w:val="18"/>
          <w:szCs w:val="18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18"/>
          <w:szCs w:val="18"/>
        </w:rPr>
        <w:t>f</w:t>
      </w:r>
      <w:r>
        <w:rPr>
          <w:rFonts w:cs="Meiryo" w:hAnsi="Meiryo" w:eastAsia="Meiryo" w:ascii="Meiryo"/>
          <w:color w:val="221F1F"/>
          <w:spacing w:val="0"/>
          <w:w w:val="100"/>
          <w:sz w:val="18"/>
          <w:szCs w:val="18"/>
        </w:rPr>
        <w:t>amily</w:t>
      </w:r>
      <w:r>
        <w:rPr>
          <w:rFonts w:cs="Meiryo" w:hAnsi="Meiryo" w:eastAsia="Meiryo" w:ascii="Meiryo"/>
          <w:color w:val="221F1F"/>
          <w:spacing w:val="-20"/>
          <w:w w:val="100"/>
          <w:sz w:val="18"/>
          <w:szCs w:val="18"/>
        </w:rPr>
        <w:t> </w:t>
      </w:r>
      <w:r>
        <w:rPr>
          <w:rFonts w:cs="Meiryo" w:hAnsi="Meiryo" w:eastAsia="Meiryo" w:ascii="Meiryo"/>
          <w:color w:val="221F1F"/>
          <w:spacing w:val="0"/>
          <w:w w:val="88"/>
          <w:sz w:val="18"/>
          <w:szCs w:val="18"/>
        </w:rPr>
        <w:t>size</w:t>
      </w:r>
      <w:r>
        <w:rPr>
          <w:rFonts w:cs="Meiryo" w:hAnsi="Meiryo" w:eastAsia="Meiryo" w:ascii="Meiryo"/>
          <w:color w:val="221F1F"/>
          <w:spacing w:val="9"/>
          <w:w w:val="88"/>
          <w:sz w:val="18"/>
          <w:szCs w:val="18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18"/>
          <w:szCs w:val="18"/>
        </w:rPr>
        <w:t>i</w:t>
      </w:r>
      <w:r>
        <w:rPr>
          <w:rFonts w:cs="Meiryo" w:hAnsi="Meiryo" w:eastAsia="Meiryo" w:ascii="Meiryo"/>
          <w:color w:val="221F1F"/>
          <w:spacing w:val="-5"/>
          <w:w w:val="100"/>
          <w:sz w:val="18"/>
          <w:szCs w:val="18"/>
        </w:rPr>
        <w:t>n</w:t>
      </w:r>
      <w:r>
        <w:rPr>
          <w:rFonts w:cs="Meiryo" w:hAnsi="Meiryo" w:eastAsia="Meiryo" w:ascii="Meiryo"/>
          <w:color w:val="221F1F"/>
          <w:spacing w:val="0"/>
          <w:w w:val="100"/>
          <w:sz w:val="18"/>
          <w:szCs w:val="18"/>
        </w:rPr>
        <w:t>t</w:t>
      </w:r>
      <w:r>
        <w:rPr>
          <w:rFonts w:cs="Meiryo" w:hAnsi="Meiryo" w:eastAsia="Meiryo" w:ascii="Meiryo"/>
          <w:color w:val="221F1F"/>
          <w:spacing w:val="0"/>
          <w:w w:val="100"/>
          <w:sz w:val="18"/>
          <w:szCs w:val="18"/>
        </w:rPr>
        <w:t>o</w:t>
      </w:r>
      <w:r>
        <w:rPr>
          <w:rFonts w:cs="Meiryo" w:hAnsi="Meiryo" w:eastAsia="Meiryo" w:ascii="Meiryo"/>
          <w:color w:val="221F1F"/>
          <w:spacing w:val="-10"/>
          <w:w w:val="100"/>
          <w:sz w:val="18"/>
          <w:szCs w:val="18"/>
        </w:rPr>
        <w:t> </w:t>
      </w:r>
      <w:r>
        <w:rPr>
          <w:rFonts w:cs="Meiryo" w:hAnsi="Meiryo" w:eastAsia="Meiryo" w:ascii="Meiryo"/>
          <w:color w:val="221F1F"/>
          <w:spacing w:val="0"/>
          <w:w w:val="93"/>
          <w:sz w:val="18"/>
          <w:szCs w:val="18"/>
        </w:rPr>
        <w:t>a</w:t>
      </w:r>
      <w:r>
        <w:rPr>
          <w:rFonts w:cs="Meiryo" w:hAnsi="Meiryo" w:eastAsia="Meiryo" w:ascii="Meiryo"/>
          <w:color w:val="221F1F"/>
          <w:spacing w:val="0"/>
          <w:w w:val="93"/>
          <w:sz w:val="18"/>
          <w:szCs w:val="18"/>
        </w:rPr>
        <w:t>ccou</w:t>
      </w:r>
      <w:r>
        <w:rPr>
          <w:rFonts w:cs="Meiryo" w:hAnsi="Meiryo" w:eastAsia="Meiryo" w:ascii="Meiryo"/>
          <w:color w:val="221F1F"/>
          <w:spacing w:val="-5"/>
          <w:w w:val="93"/>
          <w:sz w:val="18"/>
          <w:szCs w:val="18"/>
        </w:rPr>
        <w:t>n</w:t>
      </w:r>
      <w:r>
        <w:rPr>
          <w:rFonts w:cs="Meiryo" w:hAnsi="Meiryo" w:eastAsia="Meiryo" w:ascii="Meiryo"/>
          <w:color w:val="221F1F"/>
          <w:spacing w:val="0"/>
          <w:w w:val="93"/>
          <w:sz w:val="18"/>
          <w:szCs w:val="18"/>
        </w:rPr>
        <w:t>t</w:t>
      </w:r>
      <w:r>
        <w:rPr>
          <w:rFonts w:cs="Meiryo" w:hAnsi="Meiryo" w:eastAsia="Meiryo" w:ascii="Meiryo"/>
          <w:color w:val="221F1F"/>
          <w:spacing w:val="-24"/>
          <w:w w:val="93"/>
          <w:sz w:val="18"/>
          <w:szCs w:val="18"/>
        </w:rPr>
        <w:t>.</w:t>
      </w:r>
      <w:r>
        <w:rPr>
          <w:rFonts w:cs="Meiryo" w:hAnsi="Meiryo" w:eastAsia="Meiryo" w:ascii="Meiryo"/>
          <w:color w:val="221F1F"/>
          <w:spacing w:val="0"/>
          <w:w w:val="93"/>
          <w:sz w:val="18"/>
          <w:szCs w:val="18"/>
        </w:rPr>
        <w:t>”(Anastasi,</w:t>
      </w:r>
      <w:r>
        <w:rPr>
          <w:rFonts w:cs="Meiryo" w:hAnsi="Meiryo" w:eastAsia="Meiryo" w:ascii="Meiryo"/>
          <w:color w:val="221F1F"/>
          <w:spacing w:val="11"/>
          <w:w w:val="93"/>
          <w:sz w:val="18"/>
          <w:szCs w:val="18"/>
        </w:rPr>
        <w:t> </w:t>
      </w:r>
      <w:r>
        <w:rPr>
          <w:rFonts w:cs="Meiryo" w:hAnsi="Meiryo" w:eastAsia="Meiryo" w:ascii="Meiryo"/>
          <w:color w:val="221F1F"/>
          <w:spacing w:val="0"/>
          <w:w w:val="83"/>
          <w:sz w:val="18"/>
          <w:szCs w:val="18"/>
        </w:rPr>
        <w:t>1956,</w:t>
      </w:r>
      <w:r>
        <w:rPr>
          <w:rFonts w:cs="Meiryo" w:hAnsi="Meiryo" w:eastAsia="Meiryo" w:ascii="Meiryo"/>
          <w:color w:val="221F1F"/>
          <w:spacing w:val="12"/>
          <w:w w:val="83"/>
          <w:sz w:val="18"/>
          <w:szCs w:val="18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18"/>
          <w:szCs w:val="18"/>
        </w:rPr>
        <w:t>pg</w:t>
      </w:r>
      <w:r>
        <w:rPr>
          <w:rFonts w:cs="Meiryo" w:hAnsi="Meiryo" w:eastAsia="Meiryo" w:ascii="Meiryo"/>
          <w:color w:val="221F1F"/>
          <w:spacing w:val="-20"/>
          <w:w w:val="100"/>
          <w:sz w:val="18"/>
          <w:szCs w:val="18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18"/>
          <w:szCs w:val="18"/>
        </w:rPr>
        <w:t>201)</w:t>
      </w:r>
      <w:r>
        <w:rPr>
          <w:rFonts w:cs="Meiryo" w:hAnsi="Meiryo" w:eastAsia="Meiryo" w:ascii="Meiryo"/>
          <w:color w:val="000000"/>
          <w:spacing w:val="0"/>
          <w:w w:val="100"/>
          <w:sz w:val="18"/>
          <w:szCs w:val="18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10" w:lineRule="exact" w:line="280"/>
      </w:pPr>
      <w:r>
        <w:rPr>
          <w:sz w:val="28"/>
          <w:szCs w:val="28"/>
        </w:rPr>
      </w:r>
    </w:p>
    <w:p>
      <w:pPr>
        <w:rPr>
          <w:rFonts w:cs="Meiryo" w:hAnsi="Meiryo" w:eastAsia="Meiryo" w:ascii="Meiryo"/>
          <w:sz w:val="22"/>
          <w:szCs w:val="22"/>
        </w:rPr>
        <w:jc w:val="left"/>
        <w:spacing w:lineRule="exact" w:line="320"/>
        <w:ind w:left="155"/>
      </w:pPr>
      <w:r>
        <w:rPr>
          <w:rFonts w:cs="Meiryo" w:hAnsi="Meiryo" w:eastAsia="Meiryo" w:ascii="Meiryo"/>
          <w:color w:val="221F1F"/>
          <w:spacing w:val="0"/>
          <w:w w:val="88"/>
          <w:position w:val="3"/>
          <w:sz w:val="22"/>
          <w:szCs w:val="22"/>
        </w:rPr>
        <w:t>relationship.</w:t>
      </w:r>
      <w:r>
        <w:rPr>
          <w:rFonts w:cs="Meiryo" w:hAnsi="Meiryo" w:eastAsia="Meiryo" w:ascii="Meiryo"/>
          <w:color w:val="221F1F"/>
          <w:spacing w:val="59"/>
          <w:w w:val="88"/>
          <w:position w:val="3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8"/>
          <w:position w:val="3"/>
          <w:sz w:val="22"/>
          <w:szCs w:val="22"/>
        </w:rPr>
        <w:t>S</w:t>
      </w:r>
      <w:r>
        <w:rPr>
          <w:rFonts w:cs="Meiryo" w:hAnsi="Meiryo" w:eastAsia="Meiryo" w:ascii="Meiryo"/>
          <w:color w:val="221F1F"/>
          <w:spacing w:val="5"/>
          <w:w w:val="88"/>
          <w:position w:val="3"/>
          <w:sz w:val="22"/>
          <w:szCs w:val="22"/>
        </w:rPr>
        <w:t>o</w:t>
      </w:r>
      <w:r>
        <w:rPr>
          <w:rFonts w:cs="Meiryo" w:hAnsi="Meiryo" w:eastAsia="Meiryo" w:ascii="Meiryo"/>
          <w:color w:val="221F1F"/>
          <w:spacing w:val="0"/>
          <w:w w:val="88"/>
          <w:position w:val="3"/>
          <w:sz w:val="22"/>
          <w:szCs w:val="22"/>
        </w:rPr>
        <w:t>ci</w:t>
      </w:r>
      <w:r>
        <w:rPr>
          <w:rFonts w:cs="Meiryo" w:hAnsi="Meiryo" w:eastAsia="Meiryo" w:ascii="Meiryo"/>
          <w:color w:val="221F1F"/>
          <w:spacing w:val="5"/>
          <w:w w:val="88"/>
          <w:position w:val="3"/>
          <w:sz w:val="22"/>
          <w:szCs w:val="22"/>
        </w:rPr>
        <w:t>o</w:t>
      </w:r>
      <w:r>
        <w:rPr>
          <w:rFonts w:cs="Meiryo" w:hAnsi="Meiryo" w:eastAsia="Meiryo" w:ascii="Meiryo"/>
          <w:color w:val="221F1F"/>
          <w:spacing w:val="0"/>
          <w:w w:val="88"/>
          <w:position w:val="3"/>
          <w:sz w:val="22"/>
          <w:szCs w:val="22"/>
        </w:rPr>
        <w:t>economic</w:t>
      </w:r>
      <w:r>
        <w:rPr>
          <w:rFonts w:cs="Meiryo" w:hAnsi="Meiryo" w:eastAsia="Meiryo" w:ascii="Meiryo"/>
          <w:color w:val="221F1F"/>
          <w:spacing w:val="-9"/>
          <w:w w:val="88"/>
          <w:position w:val="3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8"/>
          <w:position w:val="3"/>
          <w:sz w:val="22"/>
          <w:szCs w:val="22"/>
        </w:rPr>
        <w:t>status</w:t>
      </w:r>
      <w:r>
        <w:rPr>
          <w:rFonts w:cs="Meiryo" w:hAnsi="Meiryo" w:eastAsia="Meiryo" w:ascii="Meiryo"/>
          <w:color w:val="221F1F"/>
          <w:spacing w:val="9"/>
          <w:w w:val="88"/>
          <w:position w:val="3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position w:val="3"/>
          <w:sz w:val="22"/>
          <w:szCs w:val="22"/>
        </w:rPr>
        <w:t>is</w:t>
      </w:r>
      <w:r>
        <w:rPr>
          <w:rFonts w:cs="Meiryo" w:hAnsi="Meiryo" w:eastAsia="Meiryo" w:ascii="Meiryo"/>
          <w:color w:val="221F1F"/>
          <w:spacing w:val="-19"/>
          <w:w w:val="100"/>
          <w:position w:val="3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8"/>
          <w:position w:val="3"/>
          <w:sz w:val="22"/>
          <w:szCs w:val="22"/>
        </w:rPr>
        <w:t>ass</w:t>
      </w:r>
      <w:r>
        <w:rPr>
          <w:rFonts w:cs="Meiryo" w:hAnsi="Meiryo" w:eastAsia="Meiryo" w:ascii="Meiryo"/>
          <w:color w:val="221F1F"/>
          <w:spacing w:val="6"/>
          <w:w w:val="88"/>
          <w:position w:val="3"/>
          <w:sz w:val="22"/>
          <w:szCs w:val="22"/>
        </w:rPr>
        <w:t>o</w:t>
      </w:r>
      <w:r>
        <w:rPr>
          <w:rFonts w:cs="Meiryo" w:hAnsi="Meiryo" w:eastAsia="Meiryo" w:ascii="Meiryo"/>
          <w:color w:val="221F1F"/>
          <w:spacing w:val="0"/>
          <w:w w:val="88"/>
          <w:position w:val="3"/>
          <w:sz w:val="22"/>
          <w:szCs w:val="22"/>
        </w:rPr>
        <w:t>ciated</w:t>
      </w:r>
      <w:r>
        <w:rPr>
          <w:rFonts w:cs="Meiryo" w:hAnsi="Meiryo" w:eastAsia="Meiryo" w:ascii="Meiryo"/>
          <w:color w:val="221F1F"/>
          <w:spacing w:val="-6"/>
          <w:w w:val="88"/>
          <w:position w:val="3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8"/>
          <w:position w:val="3"/>
          <w:sz w:val="22"/>
          <w:szCs w:val="22"/>
        </w:rPr>
        <w:t>with</w:t>
      </w:r>
      <w:r>
        <w:rPr>
          <w:rFonts w:cs="Meiryo" w:hAnsi="Meiryo" w:eastAsia="Meiryo" w:ascii="Meiryo"/>
          <w:color w:val="221F1F"/>
          <w:spacing w:val="31"/>
          <w:w w:val="88"/>
          <w:position w:val="3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8"/>
          <w:position w:val="3"/>
          <w:sz w:val="22"/>
          <w:szCs w:val="22"/>
        </w:rPr>
        <w:t>the</w:t>
      </w:r>
      <w:r>
        <w:rPr>
          <w:rFonts w:cs="Meiryo" w:hAnsi="Meiryo" w:eastAsia="Meiryo" w:ascii="Meiryo"/>
          <w:color w:val="221F1F"/>
          <w:spacing w:val="8"/>
          <w:w w:val="88"/>
          <w:position w:val="3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8"/>
          <w:position w:val="3"/>
          <w:sz w:val="22"/>
          <w:szCs w:val="22"/>
        </w:rPr>
        <w:t>onset</w:t>
      </w:r>
      <w:r>
        <w:rPr>
          <w:rFonts w:cs="Meiryo" w:hAnsi="Meiryo" w:eastAsia="Meiryo" w:ascii="Meiryo"/>
          <w:color w:val="221F1F"/>
          <w:spacing w:val="-9"/>
          <w:w w:val="88"/>
          <w:position w:val="3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position w:val="3"/>
          <w:sz w:val="22"/>
          <w:szCs w:val="22"/>
        </w:rPr>
        <w:t>of</w:t>
      </w:r>
      <w:r>
        <w:rPr>
          <w:rFonts w:cs="Meiryo" w:hAnsi="Meiryo" w:eastAsia="Meiryo" w:ascii="Meiryo"/>
          <w:color w:val="221F1F"/>
          <w:spacing w:val="-30"/>
          <w:w w:val="100"/>
          <w:position w:val="3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91"/>
          <w:position w:val="3"/>
          <w:sz w:val="22"/>
          <w:szCs w:val="22"/>
        </w:rPr>
        <w:t>ﬁrst</w:t>
      </w:r>
      <w:r>
        <w:rPr>
          <w:rFonts w:cs="Meiryo" w:hAnsi="Meiryo" w:eastAsia="Meiryo" w:ascii="Meiryo"/>
          <w:color w:val="221F1F"/>
          <w:spacing w:val="7"/>
          <w:w w:val="91"/>
          <w:position w:val="3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position w:val="3"/>
          <w:sz w:val="22"/>
          <w:szCs w:val="22"/>
        </w:rPr>
        <w:t>i</w:t>
      </w:r>
      <w:r>
        <w:rPr>
          <w:rFonts w:cs="Meiryo" w:hAnsi="Meiryo" w:eastAsia="Meiryo" w:ascii="Meiryo"/>
          <w:color w:val="221F1F"/>
          <w:spacing w:val="-6"/>
          <w:w w:val="100"/>
          <w:position w:val="3"/>
          <w:sz w:val="22"/>
          <w:szCs w:val="22"/>
        </w:rPr>
        <w:t>n</w:t>
      </w:r>
      <w:r>
        <w:rPr>
          <w:rFonts w:cs="Meiryo" w:hAnsi="Meiryo" w:eastAsia="Meiryo" w:ascii="Meiryo"/>
          <w:color w:val="221F1F"/>
          <w:spacing w:val="0"/>
          <w:w w:val="100"/>
          <w:position w:val="3"/>
          <w:sz w:val="22"/>
          <w:szCs w:val="22"/>
        </w:rPr>
        <w:t>tercourse</w:t>
      </w:r>
      <w:r>
        <w:rPr>
          <w:rFonts w:cs="Meiryo" w:hAnsi="Meiryo" w:eastAsia="Meiryo" w:ascii="Meiryo"/>
          <w:color w:val="000000"/>
          <w:spacing w:val="0"/>
          <w:w w:val="100"/>
          <w:position w:val="0"/>
          <w:sz w:val="22"/>
          <w:szCs w:val="22"/>
        </w:rPr>
      </w:r>
    </w:p>
    <w:p>
      <w:pPr>
        <w:rPr>
          <w:rFonts w:cs="Meiryo" w:hAnsi="Meiryo" w:eastAsia="Meiryo" w:ascii="Meiryo"/>
          <w:sz w:val="22"/>
          <w:szCs w:val="22"/>
        </w:rPr>
        <w:jc w:val="left"/>
        <w:spacing w:before="23"/>
        <w:ind w:left="155"/>
      </w:pP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(Lammers,</w:t>
      </w:r>
      <w:r>
        <w:rPr>
          <w:rFonts w:cs="Meiryo" w:hAnsi="Meiryo" w:eastAsia="Meiryo" w:ascii="Meiryo"/>
          <w:color w:val="221F1F"/>
          <w:spacing w:val="-3"/>
          <w:w w:val="88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Ireland,</w:t>
      </w:r>
      <w:r>
        <w:rPr>
          <w:rFonts w:cs="Meiryo" w:hAnsi="Meiryo" w:eastAsia="Meiryo" w:ascii="Meiryo"/>
          <w:color w:val="221F1F"/>
          <w:spacing w:val="9"/>
          <w:w w:val="88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Resni</w:t>
      </w:r>
      <w:r>
        <w:rPr>
          <w:rFonts w:cs="Meiryo" w:hAnsi="Meiryo" w:eastAsia="Meiryo" w:ascii="Meiryo"/>
          <w:color w:val="221F1F"/>
          <w:spacing w:val="-5"/>
          <w:w w:val="88"/>
          <w:sz w:val="22"/>
          <w:szCs w:val="22"/>
        </w:rPr>
        <w:t>c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k,</w:t>
      </w:r>
      <w:r>
        <w:rPr>
          <w:rFonts w:cs="Meiryo" w:hAnsi="Meiryo" w:eastAsia="Meiryo" w:ascii="Meiryo"/>
          <w:color w:val="221F1F"/>
          <w:spacing w:val="30"/>
          <w:w w:val="88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&amp;</w:t>
      </w:r>
      <w:r>
        <w:rPr>
          <w:rFonts w:cs="Meiryo" w:hAnsi="Meiryo" w:eastAsia="Meiryo" w:ascii="Meiryo"/>
          <w:color w:val="221F1F"/>
          <w:spacing w:val="10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5"/>
          <w:sz w:val="22"/>
          <w:szCs w:val="22"/>
        </w:rPr>
        <w:t>Blum,</w:t>
      </w:r>
      <w:r>
        <w:rPr>
          <w:rFonts w:cs="Meiryo" w:hAnsi="Meiryo" w:eastAsia="Meiryo" w:ascii="Meiryo"/>
          <w:color w:val="221F1F"/>
          <w:spacing w:val="60"/>
          <w:w w:val="85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5"/>
          <w:sz w:val="22"/>
          <w:szCs w:val="22"/>
        </w:rPr>
        <w:t>2000)</w:t>
      </w:r>
      <w:r>
        <w:rPr>
          <w:rFonts w:cs="Meiryo" w:hAnsi="Meiryo" w:eastAsia="Meiryo" w:ascii="Meiryo"/>
          <w:color w:val="221F1F"/>
          <w:spacing w:val="-15"/>
          <w:w w:val="85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5"/>
          <w:sz w:val="22"/>
          <w:szCs w:val="22"/>
        </w:rPr>
        <w:t>and</w:t>
      </w:r>
      <w:r>
        <w:rPr>
          <w:rFonts w:cs="Meiryo" w:hAnsi="Meiryo" w:eastAsia="Meiryo" w:ascii="Meiryo"/>
          <w:color w:val="221F1F"/>
          <w:spacing w:val="26"/>
          <w:w w:val="85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5"/>
          <w:sz w:val="22"/>
          <w:szCs w:val="22"/>
        </w:rPr>
        <w:t>correlated</w:t>
      </w:r>
      <w:r>
        <w:rPr>
          <w:rFonts w:cs="Meiryo" w:hAnsi="Meiryo" w:eastAsia="Meiryo" w:ascii="Meiryo"/>
          <w:color w:val="221F1F"/>
          <w:spacing w:val="43"/>
          <w:w w:val="85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5"/>
          <w:sz w:val="22"/>
          <w:szCs w:val="22"/>
        </w:rPr>
        <w:t>with</w:t>
      </w:r>
      <w:r>
        <w:rPr>
          <w:rFonts w:cs="Meiryo" w:hAnsi="Meiryo" w:eastAsia="Meiryo" w:ascii="Meiryo"/>
          <w:color w:val="221F1F"/>
          <w:spacing w:val="47"/>
          <w:w w:val="85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5"/>
          <w:sz w:val="22"/>
          <w:szCs w:val="22"/>
        </w:rPr>
        <w:t>i</w:t>
      </w:r>
      <w:r>
        <w:rPr>
          <w:rFonts w:cs="Meiryo" w:hAnsi="Meiryo" w:eastAsia="Meiryo" w:ascii="Meiryo"/>
          <w:color w:val="221F1F"/>
          <w:spacing w:val="-5"/>
          <w:w w:val="85"/>
          <w:sz w:val="22"/>
          <w:szCs w:val="22"/>
        </w:rPr>
        <w:t>n</w:t>
      </w:r>
      <w:r>
        <w:rPr>
          <w:rFonts w:cs="Meiryo" w:hAnsi="Meiryo" w:eastAsia="Meiryo" w:ascii="Meiryo"/>
          <w:color w:val="221F1F"/>
          <w:spacing w:val="0"/>
          <w:w w:val="85"/>
          <w:sz w:val="22"/>
          <w:szCs w:val="22"/>
        </w:rPr>
        <w:t>telligence</w:t>
      </w:r>
      <w:r>
        <w:rPr>
          <w:rFonts w:cs="Meiryo" w:hAnsi="Meiryo" w:eastAsia="Meiryo" w:ascii="Meiryo"/>
          <w:color w:val="221F1F"/>
          <w:spacing w:val="60"/>
          <w:w w:val="85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(Murr</w:t>
      </w:r>
      <w:r>
        <w:rPr>
          <w:rFonts w:cs="Meiryo" w:hAnsi="Meiryo" w:eastAsia="Meiryo" w:ascii="Meiryo"/>
          <w:color w:val="221F1F"/>
          <w:spacing w:val="-5"/>
          <w:w w:val="100"/>
          <w:sz w:val="22"/>
          <w:szCs w:val="22"/>
        </w:rPr>
        <w:t>a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y,</w:t>
      </w:r>
      <w:r>
        <w:rPr>
          <w:rFonts w:cs="Meiryo" w:hAnsi="Meiryo" w:eastAsia="Meiryo" w:ascii="Meiryo"/>
          <w:color w:val="000000"/>
          <w:spacing w:val="0"/>
          <w:w w:val="100"/>
          <w:sz w:val="22"/>
          <w:szCs w:val="22"/>
        </w:rPr>
      </w:r>
    </w:p>
    <w:p>
      <w:pPr>
        <w:rPr>
          <w:rFonts w:cs="Meiryo" w:hAnsi="Meiryo" w:eastAsia="Meiryo" w:ascii="Meiryo"/>
          <w:sz w:val="22"/>
          <w:szCs w:val="22"/>
        </w:rPr>
        <w:jc w:val="left"/>
        <w:spacing w:before="23" w:lineRule="auto" w:line="252"/>
        <w:ind w:left="155" w:right="243"/>
      </w:pPr>
      <w:r>
        <w:rPr>
          <w:rFonts w:cs="Meiryo" w:hAnsi="Meiryo" w:eastAsia="Meiryo" w:ascii="Meiryo"/>
          <w:color w:val="221F1F"/>
          <w:spacing w:val="0"/>
          <w:w w:val="82"/>
          <w:sz w:val="22"/>
          <w:szCs w:val="22"/>
        </w:rPr>
        <w:t>1998;</w:t>
      </w:r>
      <w:r>
        <w:rPr>
          <w:rFonts w:cs="Meiryo" w:hAnsi="Meiryo" w:eastAsia="Meiryo" w:ascii="Meiryo"/>
          <w:color w:val="221F1F"/>
          <w:spacing w:val="-12"/>
          <w:w w:val="82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2"/>
          <w:sz w:val="22"/>
          <w:szCs w:val="22"/>
        </w:rPr>
        <w:t>Neisser</w:t>
      </w:r>
      <w:r>
        <w:rPr>
          <w:rFonts w:cs="Meiryo" w:hAnsi="Meiryo" w:eastAsia="Meiryo" w:ascii="Meiryo"/>
          <w:color w:val="221F1F"/>
          <w:spacing w:val="52"/>
          <w:w w:val="82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2"/>
          <w:sz w:val="22"/>
          <w:szCs w:val="22"/>
        </w:rPr>
        <w:t>e</w:t>
      </w:r>
      <w:r>
        <w:rPr>
          <w:rFonts w:cs="Meiryo" w:hAnsi="Meiryo" w:eastAsia="Meiryo" w:ascii="Meiryo"/>
          <w:color w:val="221F1F"/>
          <w:spacing w:val="0"/>
          <w:w w:val="82"/>
          <w:sz w:val="22"/>
          <w:szCs w:val="22"/>
        </w:rPr>
        <w:t>t</w:t>
      </w:r>
      <w:r>
        <w:rPr>
          <w:rFonts w:cs="Meiryo" w:hAnsi="Meiryo" w:eastAsia="Meiryo" w:ascii="Meiryo"/>
          <w:color w:val="221F1F"/>
          <w:spacing w:val="23"/>
          <w:w w:val="82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2"/>
          <w:sz w:val="22"/>
          <w:szCs w:val="22"/>
        </w:rPr>
        <w:t>al.,</w:t>
      </w:r>
      <w:r>
        <w:rPr>
          <w:rFonts w:cs="Meiryo" w:hAnsi="Meiryo" w:eastAsia="Meiryo" w:ascii="Meiryo"/>
          <w:color w:val="221F1F"/>
          <w:spacing w:val="29"/>
          <w:w w:val="82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2"/>
          <w:sz w:val="22"/>
          <w:szCs w:val="22"/>
        </w:rPr>
        <w:t>1996;</w:t>
      </w:r>
      <w:r>
        <w:rPr>
          <w:rFonts w:cs="Meiryo" w:hAnsi="Meiryo" w:eastAsia="Meiryo" w:ascii="Meiryo"/>
          <w:color w:val="221F1F"/>
          <w:spacing w:val="-12"/>
          <w:w w:val="82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2"/>
          <w:sz w:val="22"/>
          <w:szCs w:val="22"/>
        </w:rPr>
        <w:t>Strenze,</w:t>
      </w:r>
      <w:r>
        <w:rPr>
          <w:rFonts w:cs="Meiryo" w:hAnsi="Meiryo" w:eastAsia="Meiryo" w:ascii="Meiryo"/>
          <w:color w:val="221F1F"/>
          <w:spacing w:val="49"/>
          <w:w w:val="82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2"/>
          <w:sz w:val="22"/>
          <w:szCs w:val="22"/>
        </w:rPr>
        <w:t>2007).</w:t>
      </w:r>
      <w:r>
        <w:rPr>
          <w:rFonts w:cs="Meiryo" w:hAnsi="Meiryo" w:eastAsia="Meiryo" w:ascii="Meiryo"/>
          <w:color w:val="221F1F"/>
          <w:spacing w:val="30"/>
          <w:w w:val="82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-6"/>
          <w:w w:val="93"/>
          <w:sz w:val="22"/>
          <w:szCs w:val="22"/>
        </w:rPr>
        <w:t>P</w:t>
      </w:r>
      <w:r>
        <w:rPr>
          <w:rFonts w:cs="Meiryo" w:hAnsi="Meiryo" w:eastAsia="Meiryo" w:ascii="Meiryo"/>
          <w:color w:val="221F1F"/>
          <w:spacing w:val="0"/>
          <w:w w:val="93"/>
          <w:sz w:val="22"/>
          <w:szCs w:val="22"/>
        </w:rPr>
        <w:t>are</w:t>
      </w:r>
      <w:r>
        <w:rPr>
          <w:rFonts w:cs="Meiryo" w:hAnsi="Meiryo" w:eastAsia="Meiryo" w:ascii="Meiryo"/>
          <w:color w:val="221F1F"/>
          <w:spacing w:val="-6"/>
          <w:w w:val="93"/>
          <w:sz w:val="22"/>
          <w:szCs w:val="22"/>
        </w:rPr>
        <w:t>n</w:t>
      </w:r>
      <w:r>
        <w:rPr>
          <w:rFonts w:cs="Meiryo" w:hAnsi="Meiryo" w:eastAsia="Meiryo" w:ascii="Meiryo"/>
          <w:color w:val="221F1F"/>
          <w:spacing w:val="0"/>
          <w:w w:val="93"/>
          <w:sz w:val="22"/>
          <w:szCs w:val="22"/>
        </w:rPr>
        <w:t>tal</w:t>
      </w:r>
      <w:r>
        <w:rPr>
          <w:rFonts w:cs="Meiryo" w:hAnsi="Meiryo" w:eastAsia="Meiryo" w:ascii="Meiryo"/>
          <w:color w:val="221F1F"/>
          <w:spacing w:val="6"/>
          <w:w w:val="93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9"/>
          <w:sz w:val="22"/>
          <w:szCs w:val="22"/>
        </w:rPr>
        <w:t>i</w:t>
      </w:r>
      <w:r>
        <w:rPr>
          <w:rFonts w:cs="Meiryo" w:hAnsi="Meiryo" w:eastAsia="Meiryo" w:ascii="Meiryo"/>
          <w:color w:val="221F1F"/>
          <w:spacing w:val="-5"/>
          <w:w w:val="89"/>
          <w:sz w:val="22"/>
          <w:szCs w:val="22"/>
        </w:rPr>
        <w:t>n</w:t>
      </w:r>
      <w:r>
        <w:rPr>
          <w:rFonts w:cs="Meiryo" w:hAnsi="Meiryo" w:eastAsia="Meiryo" w:ascii="Meiryo"/>
          <w:color w:val="221F1F"/>
          <w:spacing w:val="0"/>
          <w:w w:val="89"/>
          <w:sz w:val="22"/>
          <w:szCs w:val="22"/>
        </w:rPr>
        <w:t>telligence</w:t>
      </w:r>
      <w:r>
        <w:rPr>
          <w:rFonts w:cs="Meiryo" w:hAnsi="Meiryo" w:eastAsia="Meiryo" w:ascii="Meiryo"/>
          <w:color w:val="221F1F"/>
          <w:spacing w:val="9"/>
          <w:w w:val="89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9"/>
          <w:sz w:val="22"/>
          <w:szCs w:val="22"/>
        </w:rPr>
        <w:t>and</w:t>
      </w:r>
      <w:r>
        <w:rPr>
          <w:rFonts w:cs="Meiryo" w:hAnsi="Meiryo" w:eastAsia="Meiryo" w:ascii="Meiryo"/>
          <w:color w:val="221F1F"/>
          <w:spacing w:val="7"/>
          <w:w w:val="89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9"/>
          <w:sz w:val="22"/>
          <w:szCs w:val="22"/>
        </w:rPr>
        <w:t>pare</w:t>
      </w:r>
      <w:r>
        <w:rPr>
          <w:rFonts w:cs="Meiryo" w:hAnsi="Meiryo" w:eastAsia="Meiryo" w:ascii="Meiryo"/>
          <w:color w:val="221F1F"/>
          <w:spacing w:val="-5"/>
          <w:w w:val="89"/>
          <w:sz w:val="22"/>
          <w:szCs w:val="22"/>
        </w:rPr>
        <w:t>n</w:t>
      </w:r>
      <w:r>
        <w:rPr>
          <w:rFonts w:cs="Meiryo" w:hAnsi="Meiryo" w:eastAsia="Meiryo" w:ascii="Meiryo"/>
          <w:color w:val="221F1F"/>
          <w:spacing w:val="0"/>
          <w:w w:val="89"/>
          <w:sz w:val="22"/>
          <w:szCs w:val="22"/>
        </w:rPr>
        <w:t>tal</w:t>
      </w:r>
      <w:r>
        <w:rPr>
          <w:rFonts w:cs="Meiryo" w:hAnsi="Meiryo" w:eastAsia="Meiryo" w:ascii="Meiryo"/>
          <w:color w:val="221F1F"/>
          <w:spacing w:val="13"/>
          <w:w w:val="89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education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9"/>
          <w:sz w:val="22"/>
          <w:szCs w:val="22"/>
        </w:rPr>
        <w:t>are</w:t>
      </w:r>
      <w:r>
        <w:rPr>
          <w:rFonts w:cs="Meiryo" w:hAnsi="Meiryo" w:eastAsia="Meiryo" w:ascii="Meiryo"/>
          <w:color w:val="221F1F"/>
          <w:spacing w:val="-10"/>
          <w:w w:val="89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9"/>
          <w:sz w:val="22"/>
          <w:szCs w:val="22"/>
        </w:rPr>
        <w:t>also</w:t>
      </w:r>
      <w:r>
        <w:rPr>
          <w:rFonts w:cs="Meiryo" w:hAnsi="Meiryo" w:eastAsia="Meiryo" w:ascii="Meiryo"/>
          <w:color w:val="221F1F"/>
          <w:spacing w:val="-4"/>
          <w:w w:val="89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9"/>
          <w:sz w:val="22"/>
          <w:szCs w:val="22"/>
        </w:rPr>
        <w:t>lin</w:t>
      </w:r>
      <w:r>
        <w:rPr>
          <w:rFonts w:cs="Meiryo" w:hAnsi="Meiryo" w:eastAsia="Meiryo" w:ascii="Meiryo"/>
          <w:color w:val="221F1F"/>
          <w:spacing w:val="-5"/>
          <w:w w:val="89"/>
          <w:sz w:val="22"/>
          <w:szCs w:val="22"/>
        </w:rPr>
        <w:t>k</w:t>
      </w:r>
      <w:r>
        <w:rPr>
          <w:rFonts w:cs="Meiryo" w:hAnsi="Meiryo" w:eastAsia="Meiryo" w:ascii="Meiryo"/>
          <w:color w:val="221F1F"/>
          <w:spacing w:val="0"/>
          <w:w w:val="89"/>
          <w:sz w:val="22"/>
          <w:szCs w:val="22"/>
        </w:rPr>
        <w:t>ed</w:t>
      </w:r>
      <w:r>
        <w:rPr>
          <w:rFonts w:cs="Meiryo" w:hAnsi="Meiryo" w:eastAsia="Meiryo" w:ascii="Meiryo"/>
          <w:color w:val="221F1F"/>
          <w:spacing w:val="23"/>
          <w:w w:val="89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9"/>
          <w:sz w:val="22"/>
          <w:szCs w:val="22"/>
        </w:rPr>
        <w:t>with</w:t>
      </w:r>
      <w:r>
        <w:rPr>
          <w:rFonts w:cs="Meiryo" w:hAnsi="Meiryo" w:eastAsia="Meiryo" w:ascii="Meiryo"/>
          <w:color w:val="221F1F"/>
          <w:spacing w:val="26"/>
          <w:w w:val="89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-5"/>
          <w:w w:val="89"/>
          <w:sz w:val="22"/>
          <w:szCs w:val="22"/>
        </w:rPr>
        <w:t>c</w:t>
      </w:r>
      <w:r>
        <w:rPr>
          <w:rFonts w:cs="Meiryo" w:hAnsi="Meiryo" w:eastAsia="Meiryo" w:ascii="Meiryo"/>
          <w:color w:val="221F1F"/>
          <w:spacing w:val="0"/>
          <w:w w:val="89"/>
          <w:sz w:val="22"/>
          <w:szCs w:val="22"/>
        </w:rPr>
        <w:t>hild</w:t>
      </w:r>
      <w:r>
        <w:rPr>
          <w:rFonts w:cs="Meiryo" w:hAnsi="Meiryo" w:eastAsia="Meiryo" w:ascii="Meiryo"/>
          <w:color w:val="221F1F"/>
          <w:spacing w:val="31"/>
          <w:w w:val="89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9"/>
          <w:sz w:val="22"/>
          <w:szCs w:val="22"/>
        </w:rPr>
        <w:t>i</w:t>
      </w:r>
      <w:r>
        <w:rPr>
          <w:rFonts w:cs="Meiryo" w:hAnsi="Meiryo" w:eastAsia="Meiryo" w:ascii="Meiryo"/>
          <w:color w:val="221F1F"/>
          <w:spacing w:val="-5"/>
          <w:w w:val="89"/>
          <w:sz w:val="22"/>
          <w:szCs w:val="22"/>
        </w:rPr>
        <w:t>n</w:t>
      </w:r>
      <w:r>
        <w:rPr>
          <w:rFonts w:cs="Meiryo" w:hAnsi="Meiryo" w:eastAsia="Meiryo" w:ascii="Meiryo"/>
          <w:color w:val="221F1F"/>
          <w:spacing w:val="0"/>
          <w:w w:val="89"/>
          <w:sz w:val="22"/>
          <w:szCs w:val="22"/>
        </w:rPr>
        <w:t>telligence</w:t>
      </w:r>
      <w:r>
        <w:rPr>
          <w:rFonts w:cs="Meiryo" w:hAnsi="Meiryo" w:eastAsia="Meiryo" w:ascii="Meiryo"/>
          <w:color w:val="221F1F"/>
          <w:spacing w:val="8"/>
          <w:w w:val="89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9"/>
          <w:sz w:val="22"/>
          <w:szCs w:val="22"/>
        </w:rPr>
        <w:t>(Bou</w:t>
      </w:r>
      <w:r>
        <w:rPr>
          <w:rFonts w:cs="Meiryo" w:hAnsi="Meiryo" w:eastAsia="Meiryo" w:ascii="Meiryo"/>
          <w:color w:val="221F1F"/>
          <w:spacing w:val="-5"/>
          <w:w w:val="89"/>
          <w:sz w:val="22"/>
          <w:szCs w:val="22"/>
        </w:rPr>
        <w:t>c</w:t>
      </w:r>
      <w:r>
        <w:rPr>
          <w:rFonts w:cs="Meiryo" w:hAnsi="Meiryo" w:eastAsia="Meiryo" w:ascii="Meiryo"/>
          <w:color w:val="221F1F"/>
          <w:spacing w:val="0"/>
          <w:w w:val="89"/>
          <w:sz w:val="22"/>
          <w:szCs w:val="22"/>
        </w:rPr>
        <w:t>hard,</w:t>
      </w:r>
      <w:r>
        <w:rPr>
          <w:rFonts w:cs="Meiryo" w:hAnsi="Meiryo" w:eastAsia="Meiryo" w:ascii="Meiryo"/>
          <w:color w:val="221F1F"/>
          <w:spacing w:val="13"/>
          <w:w w:val="89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Jr.,</w:t>
      </w:r>
      <w:r>
        <w:rPr>
          <w:rFonts w:cs="Meiryo" w:hAnsi="Meiryo" w:eastAsia="Meiryo" w:ascii="Meiryo"/>
          <w:color w:val="221F1F"/>
          <w:spacing w:val="-25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2"/>
          <w:sz w:val="22"/>
          <w:szCs w:val="22"/>
        </w:rPr>
        <w:t>2004;</w:t>
      </w:r>
      <w:r>
        <w:rPr>
          <w:rFonts w:cs="Meiryo" w:hAnsi="Meiryo" w:eastAsia="Meiryo" w:ascii="Meiryo"/>
          <w:color w:val="221F1F"/>
          <w:spacing w:val="-12"/>
          <w:w w:val="82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2"/>
          <w:sz w:val="22"/>
          <w:szCs w:val="22"/>
        </w:rPr>
        <w:t>Devlin,</w:t>
      </w:r>
      <w:r>
        <w:rPr>
          <w:rFonts w:cs="Meiryo" w:hAnsi="Meiryo" w:eastAsia="Meiryo" w:ascii="Meiryo"/>
          <w:color w:val="221F1F"/>
          <w:spacing w:val="0"/>
          <w:w w:val="82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25"/>
          <w:w w:val="82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2"/>
          <w:sz w:val="22"/>
          <w:szCs w:val="22"/>
        </w:rPr>
        <w:t>Daniels,</w:t>
      </w:r>
      <w:r>
        <w:rPr>
          <w:rFonts w:cs="Meiryo" w:hAnsi="Meiryo" w:eastAsia="Meiryo" w:ascii="Meiryo"/>
          <w:color w:val="221F1F"/>
          <w:spacing w:val="0"/>
          <w:w w:val="82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20"/>
          <w:w w:val="82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&amp;</w:t>
      </w:r>
      <w:r>
        <w:rPr>
          <w:rFonts w:cs="Meiryo" w:hAnsi="Meiryo" w:eastAsia="Meiryo" w:ascii="Meiryo"/>
          <w:color w:val="221F1F"/>
          <w:spacing w:val="10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7"/>
          <w:sz w:val="22"/>
          <w:szCs w:val="22"/>
        </w:rPr>
        <w:t>R</w:t>
      </w:r>
      <w:r>
        <w:rPr>
          <w:rFonts w:cs="Meiryo" w:hAnsi="Meiryo" w:eastAsia="Meiryo" w:ascii="Meiryo"/>
          <w:color w:val="221F1F"/>
          <w:spacing w:val="6"/>
          <w:w w:val="84"/>
          <w:sz w:val="22"/>
          <w:szCs w:val="22"/>
        </w:rPr>
        <w:t>o</w:t>
      </w:r>
      <w:r>
        <w:rPr>
          <w:rFonts w:cs="Meiryo" w:hAnsi="Meiryo" w:eastAsia="Meiryo" w:ascii="Meiryo"/>
          <w:color w:val="221F1F"/>
          <w:spacing w:val="0"/>
          <w:w w:val="83"/>
          <w:sz w:val="22"/>
          <w:szCs w:val="22"/>
        </w:rPr>
        <w:t>eder,</w:t>
      </w:r>
      <w:r>
        <w:rPr>
          <w:rFonts w:cs="Meiryo" w:hAnsi="Meiryo" w:eastAsia="Meiryo" w:ascii="Meiryo"/>
          <w:color w:val="000000"/>
          <w:spacing w:val="0"/>
          <w:w w:val="100"/>
          <w:sz w:val="22"/>
          <w:szCs w:val="22"/>
        </w:rPr>
      </w:r>
    </w:p>
    <w:p>
      <w:pPr>
        <w:rPr>
          <w:rFonts w:cs="Meiryo" w:hAnsi="Meiryo" w:eastAsia="Meiryo" w:ascii="Meiryo"/>
          <w:sz w:val="22"/>
          <w:szCs w:val="22"/>
        </w:rPr>
        <w:jc w:val="left"/>
        <w:spacing w:before="5" w:lineRule="auto" w:line="252"/>
        <w:ind w:left="155" w:right="165"/>
      </w:pPr>
      <w:r>
        <w:rPr>
          <w:rFonts w:cs="Meiryo" w:hAnsi="Meiryo" w:eastAsia="Meiryo" w:ascii="Meiryo"/>
          <w:color w:val="221F1F"/>
          <w:spacing w:val="0"/>
          <w:w w:val="82"/>
          <w:sz w:val="22"/>
          <w:szCs w:val="22"/>
        </w:rPr>
        <w:t>1997;</w:t>
      </w:r>
      <w:r>
        <w:rPr>
          <w:rFonts w:cs="Meiryo" w:hAnsi="Meiryo" w:eastAsia="Meiryo" w:ascii="Meiryo"/>
          <w:color w:val="221F1F"/>
          <w:spacing w:val="-12"/>
          <w:w w:val="82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2"/>
          <w:sz w:val="22"/>
          <w:szCs w:val="22"/>
        </w:rPr>
        <w:t>Mercy</w:t>
      </w:r>
      <w:r>
        <w:rPr>
          <w:rFonts w:cs="Meiryo" w:hAnsi="Meiryo" w:eastAsia="Meiryo" w:ascii="Meiryo"/>
          <w:color w:val="221F1F"/>
          <w:spacing w:val="0"/>
          <w:w w:val="82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29"/>
          <w:w w:val="82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&amp;</w:t>
      </w:r>
      <w:r>
        <w:rPr>
          <w:rFonts w:cs="Meiryo" w:hAnsi="Meiryo" w:eastAsia="Meiryo" w:ascii="Meiryo"/>
          <w:color w:val="221F1F"/>
          <w:spacing w:val="10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5"/>
          <w:sz w:val="22"/>
          <w:szCs w:val="22"/>
        </w:rPr>
        <w:t>Steelman,</w:t>
      </w:r>
      <w:r>
        <w:rPr>
          <w:rFonts w:cs="Meiryo" w:hAnsi="Meiryo" w:eastAsia="Meiryo" w:ascii="Meiryo"/>
          <w:color w:val="221F1F"/>
          <w:spacing w:val="21"/>
          <w:w w:val="85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5"/>
          <w:sz w:val="22"/>
          <w:szCs w:val="22"/>
        </w:rPr>
        <w:t>1982),</w:t>
      </w:r>
      <w:r>
        <w:rPr>
          <w:rFonts w:cs="Meiryo" w:hAnsi="Meiryo" w:eastAsia="Meiryo" w:ascii="Meiryo"/>
          <w:color w:val="221F1F"/>
          <w:spacing w:val="-18"/>
          <w:w w:val="85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5"/>
          <w:sz w:val="22"/>
          <w:szCs w:val="22"/>
        </w:rPr>
        <w:t>and</w:t>
      </w:r>
      <w:r>
        <w:rPr>
          <w:rFonts w:cs="Meiryo" w:hAnsi="Meiryo" w:eastAsia="Meiryo" w:ascii="Meiryo"/>
          <w:color w:val="221F1F"/>
          <w:spacing w:val="26"/>
          <w:w w:val="85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5"/>
          <w:w w:val="85"/>
          <w:sz w:val="22"/>
          <w:szCs w:val="22"/>
        </w:rPr>
        <w:t>p</w:t>
      </w:r>
      <w:r>
        <w:rPr>
          <w:rFonts w:cs="Meiryo" w:hAnsi="Meiryo" w:eastAsia="Meiryo" w:ascii="Meiryo"/>
          <w:color w:val="221F1F"/>
          <w:spacing w:val="0"/>
          <w:w w:val="85"/>
          <w:sz w:val="22"/>
          <w:szCs w:val="22"/>
        </w:rPr>
        <w:t>ose</w:t>
      </w:r>
      <w:r>
        <w:rPr>
          <w:rFonts w:cs="Meiryo" w:hAnsi="Meiryo" w:eastAsia="Meiryo" w:ascii="Meiryo"/>
          <w:color w:val="221F1F"/>
          <w:spacing w:val="1"/>
          <w:w w:val="85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-5"/>
          <w:w w:val="85"/>
          <w:sz w:val="22"/>
          <w:szCs w:val="22"/>
        </w:rPr>
        <w:t>v</w:t>
      </w:r>
      <w:r>
        <w:rPr>
          <w:rFonts w:cs="Meiryo" w:hAnsi="Meiryo" w:eastAsia="Meiryo" w:ascii="Meiryo"/>
          <w:color w:val="221F1F"/>
          <w:spacing w:val="0"/>
          <w:w w:val="85"/>
          <w:sz w:val="22"/>
          <w:szCs w:val="22"/>
        </w:rPr>
        <w:t>ery</w:t>
      </w:r>
      <w:r>
        <w:rPr>
          <w:rFonts w:cs="Meiryo" w:hAnsi="Meiryo" w:eastAsia="Meiryo" w:ascii="Meiryo"/>
          <w:color w:val="221F1F"/>
          <w:spacing w:val="27"/>
          <w:w w:val="85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5"/>
          <w:sz w:val="22"/>
          <w:szCs w:val="22"/>
        </w:rPr>
        <w:t>viable</w:t>
      </w:r>
      <w:r>
        <w:rPr>
          <w:rFonts w:cs="Meiryo" w:hAnsi="Meiryo" w:eastAsia="Meiryo" w:ascii="Meiryo"/>
          <w:color w:val="221F1F"/>
          <w:spacing w:val="48"/>
          <w:w w:val="85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5"/>
          <w:sz w:val="22"/>
          <w:szCs w:val="22"/>
        </w:rPr>
        <w:t>alternati</w:t>
      </w:r>
      <w:r>
        <w:rPr>
          <w:rFonts w:cs="Meiryo" w:hAnsi="Meiryo" w:eastAsia="Meiryo" w:ascii="Meiryo"/>
          <w:color w:val="221F1F"/>
          <w:spacing w:val="-4"/>
          <w:w w:val="85"/>
          <w:sz w:val="22"/>
          <w:szCs w:val="22"/>
        </w:rPr>
        <w:t>v</w:t>
      </w:r>
      <w:r>
        <w:rPr>
          <w:rFonts w:cs="Meiryo" w:hAnsi="Meiryo" w:eastAsia="Meiryo" w:ascii="Meiryo"/>
          <w:color w:val="221F1F"/>
          <w:spacing w:val="0"/>
          <w:w w:val="85"/>
          <w:sz w:val="22"/>
          <w:szCs w:val="22"/>
        </w:rPr>
        <w:t>e</w:t>
      </w:r>
      <w:r>
        <w:rPr>
          <w:rFonts w:cs="Meiryo" w:hAnsi="Meiryo" w:eastAsia="Meiryo" w:ascii="Meiryo"/>
          <w:color w:val="221F1F"/>
          <w:spacing w:val="0"/>
          <w:w w:val="85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7"/>
          <w:w w:val="85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5"/>
          <w:sz w:val="22"/>
          <w:szCs w:val="22"/>
        </w:rPr>
        <w:t>explanations</w:t>
      </w:r>
      <w:r>
        <w:rPr>
          <w:rFonts w:cs="Meiryo" w:hAnsi="Meiryo" w:eastAsia="Meiryo" w:ascii="Meiryo"/>
          <w:color w:val="221F1F"/>
          <w:spacing w:val="0"/>
          <w:w w:val="85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2"/>
          <w:w w:val="85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in</w:t>
      </w:r>
      <w:r>
        <w:rPr>
          <w:rFonts w:cs="Meiryo" w:hAnsi="Meiryo" w:eastAsia="Meiryo" w:ascii="Meiryo"/>
          <w:color w:val="221F1F"/>
          <w:spacing w:val="-11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whi</w:t>
      </w:r>
      <w:r>
        <w:rPr>
          <w:rFonts w:cs="Meiryo" w:hAnsi="Meiryo" w:eastAsia="Meiryo" w:ascii="Meiryo"/>
          <w:color w:val="221F1F"/>
          <w:spacing w:val="-6"/>
          <w:w w:val="100"/>
          <w:sz w:val="22"/>
          <w:szCs w:val="22"/>
        </w:rPr>
        <w:t>c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h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pare</w:t>
      </w:r>
      <w:r>
        <w:rPr>
          <w:rFonts w:cs="Meiryo" w:hAnsi="Meiryo" w:eastAsia="Meiryo" w:ascii="Meiryo"/>
          <w:color w:val="221F1F"/>
          <w:spacing w:val="-5"/>
          <w:w w:val="87"/>
          <w:sz w:val="22"/>
          <w:szCs w:val="22"/>
        </w:rPr>
        <w:t>n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ts</w:t>
      </w:r>
      <w:r>
        <w:rPr>
          <w:rFonts w:cs="Meiryo" w:hAnsi="Meiryo" w:eastAsia="Meiryo" w:ascii="Meiryo"/>
          <w:color w:val="221F1F"/>
          <w:spacing w:val="12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are</w:t>
      </w:r>
      <w:r>
        <w:rPr>
          <w:rFonts w:cs="Meiryo" w:hAnsi="Meiryo" w:eastAsia="Meiryo" w:ascii="Meiryo"/>
          <w:color w:val="221F1F"/>
          <w:spacing w:val="-2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the</w:t>
      </w:r>
      <w:r>
        <w:rPr>
          <w:rFonts w:cs="Meiryo" w:hAnsi="Meiryo" w:eastAsia="Meiryo" w:ascii="Meiryo"/>
          <w:color w:val="221F1F"/>
          <w:spacing w:val="12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one</w:t>
      </w:r>
      <w:r>
        <w:rPr>
          <w:rFonts w:cs="Meiryo" w:hAnsi="Meiryo" w:eastAsia="Meiryo" w:ascii="Meiryo"/>
          <w:color w:val="221F1F"/>
          <w:spacing w:val="-7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dissuading</w:t>
      </w:r>
      <w:r>
        <w:rPr>
          <w:rFonts w:cs="Meiryo" w:hAnsi="Meiryo" w:eastAsia="Meiryo" w:ascii="Meiryo"/>
          <w:color w:val="221F1F"/>
          <w:spacing w:val="20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their</w:t>
      </w:r>
      <w:r>
        <w:rPr>
          <w:rFonts w:cs="Meiryo" w:hAnsi="Meiryo" w:eastAsia="Meiryo" w:ascii="Meiryo"/>
          <w:color w:val="221F1F"/>
          <w:spacing w:val="29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-5"/>
          <w:w w:val="87"/>
          <w:sz w:val="22"/>
          <w:szCs w:val="22"/>
        </w:rPr>
        <w:t>c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hildren</w:t>
      </w:r>
      <w:r>
        <w:rPr>
          <w:rFonts w:cs="Meiryo" w:hAnsi="Meiryo" w:eastAsia="Meiryo" w:ascii="Meiryo"/>
          <w:color w:val="221F1F"/>
          <w:spacing w:val="37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from</w:t>
      </w:r>
      <w:r>
        <w:rPr>
          <w:rFonts w:cs="Meiryo" w:hAnsi="Meiryo" w:eastAsia="Meiryo" w:ascii="Meiryo"/>
          <w:color w:val="221F1F"/>
          <w:spacing w:val="14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engaging</w:t>
      </w:r>
      <w:r>
        <w:rPr>
          <w:rFonts w:cs="Meiryo" w:hAnsi="Meiryo" w:eastAsia="Meiryo" w:ascii="Meiryo"/>
          <w:color w:val="221F1F"/>
          <w:spacing w:val="-10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in</w:t>
      </w:r>
      <w:r>
        <w:rPr>
          <w:rFonts w:cs="Meiryo" w:hAnsi="Meiryo" w:eastAsia="Meiryo" w:ascii="Meiryo"/>
          <w:color w:val="221F1F"/>
          <w:spacing w:val="-11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early</w:t>
      </w:r>
      <w:r>
        <w:rPr>
          <w:rFonts w:cs="Meiryo" w:hAnsi="Meiryo" w:eastAsia="Meiryo" w:ascii="Meiryo"/>
          <w:color w:val="221F1F"/>
          <w:spacing w:val="20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i</w:t>
      </w:r>
      <w:r>
        <w:rPr>
          <w:rFonts w:cs="Meiryo" w:hAnsi="Meiryo" w:eastAsia="Meiryo" w:ascii="Meiryo"/>
          <w:color w:val="221F1F"/>
          <w:spacing w:val="-5"/>
          <w:w w:val="87"/>
          <w:sz w:val="22"/>
          <w:szCs w:val="22"/>
        </w:rPr>
        <w:t>n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tercourse.</w:t>
      </w:r>
      <w:r>
        <w:rPr>
          <w:rFonts w:cs="Meiryo" w:hAnsi="Meiryo" w:eastAsia="Meiryo" w:ascii="Meiryo"/>
          <w:color w:val="221F1F"/>
          <w:spacing w:val="27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-18"/>
          <w:w w:val="100"/>
          <w:sz w:val="22"/>
          <w:szCs w:val="22"/>
        </w:rPr>
        <w:t>F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o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r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example,</w:t>
      </w:r>
      <w:r>
        <w:rPr>
          <w:rFonts w:cs="Meiryo" w:hAnsi="Meiryo" w:eastAsia="Meiryo" w:ascii="Meiryo"/>
          <w:color w:val="221F1F"/>
          <w:spacing w:val="-1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daug</w:t>
      </w:r>
      <w:r>
        <w:rPr>
          <w:rFonts w:cs="Meiryo" w:hAnsi="Meiryo" w:eastAsia="Meiryo" w:ascii="Meiryo"/>
          <w:color w:val="221F1F"/>
          <w:spacing w:val="-5"/>
          <w:w w:val="87"/>
          <w:sz w:val="22"/>
          <w:szCs w:val="22"/>
        </w:rPr>
        <w:t>h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ters</w:t>
      </w:r>
      <w:r>
        <w:rPr>
          <w:rFonts w:cs="Meiryo" w:hAnsi="Meiryo" w:eastAsia="Meiryo" w:ascii="Meiryo"/>
          <w:color w:val="221F1F"/>
          <w:spacing w:val="10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whose</w:t>
      </w:r>
      <w:r>
        <w:rPr>
          <w:rFonts w:cs="Meiryo" w:hAnsi="Meiryo" w:eastAsia="Meiryo" w:ascii="Meiryo"/>
          <w:color w:val="221F1F"/>
          <w:spacing w:val="-19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mothers</w:t>
      </w:r>
      <w:r>
        <w:rPr>
          <w:rFonts w:cs="Meiryo" w:hAnsi="Meiryo" w:eastAsia="Meiryo" w:ascii="Meiryo"/>
          <w:color w:val="221F1F"/>
          <w:spacing w:val="1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com</w:t>
      </w:r>
      <w:r>
        <w:rPr>
          <w:rFonts w:cs="Meiryo" w:hAnsi="Meiryo" w:eastAsia="Meiryo" w:ascii="Meiryo"/>
          <w:color w:val="221F1F"/>
          <w:spacing w:val="-5"/>
          <w:w w:val="87"/>
          <w:sz w:val="22"/>
          <w:szCs w:val="22"/>
        </w:rPr>
        <w:t>m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unicated</w:t>
      </w:r>
      <w:r>
        <w:rPr>
          <w:rFonts w:cs="Meiryo" w:hAnsi="Meiryo" w:eastAsia="Meiryo" w:ascii="Meiryo"/>
          <w:color w:val="221F1F"/>
          <w:spacing w:val="29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freque</w:t>
      </w:r>
      <w:r>
        <w:rPr>
          <w:rFonts w:cs="Meiryo" w:hAnsi="Meiryo" w:eastAsia="Meiryo" w:ascii="Meiryo"/>
          <w:color w:val="221F1F"/>
          <w:spacing w:val="-5"/>
          <w:w w:val="87"/>
          <w:sz w:val="22"/>
          <w:szCs w:val="22"/>
        </w:rPr>
        <w:t>n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tly</w:t>
      </w:r>
      <w:r>
        <w:rPr>
          <w:rFonts w:cs="Meiryo" w:hAnsi="Meiryo" w:eastAsia="Meiryo" w:ascii="Meiryo"/>
          <w:color w:val="221F1F"/>
          <w:spacing w:val="31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a</w:t>
      </w:r>
      <w:r>
        <w:rPr>
          <w:rFonts w:cs="Meiryo" w:hAnsi="Meiryo" w:eastAsia="Meiryo" w:ascii="Meiryo"/>
          <w:color w:val="221F1F"/>
          <w:spacing w:val="5"/>
          <w:w w:val="87"/>
          <w:sz w:val="22"/>
          <w:szCs w:val="22"/>
        </w:rPr>
        <w:t>b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out</w:t>
      </w:r>
      <w:r>
        <w:rPr>
          <w:rFonts w:cs="Meiryo" w:hAnsi="Meiryo" w:eastAsia="Meiryo" w:ascii="Meiryo"/>
          <w:color w:val="221F1F"/>
          <w:spacing w:val="24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the</w:t>
      </w:r>
      <w:r>
        <w:rPr>
          <w:rFonts w:cs="Meiryo" w:hAnsi="Meiryo" w:eastAsia="Meiryo" w:ascii="Meiryo"/>
          <w:color w:val="221F1F"/>
          <w:spacing w:val="12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risk</w:t>
      </w:r>
      <w:r>
        <w:rPr>
          <w:rFonts w:cs="Meiryo" w:hAnsi="Meiryo" w:eastAsia="Meiryo" w:ascii="Meiryo"/>
          <w:color w:val="221F1F"/>
          <w:spacing w:val="28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2"/>
          <w:sz w:val="22"/>
          <w:szCs w:val="22"/>
        </w:rPr>
        <w:t>ass</w:t>
      </w:r>
      <w:r>
        <w:rPr>
          <w:rFonts w:cs="Meiryo" w:hAnsi="Meiryo" w:eastAsia="Meiryo" w:ascii="Meiryo"/>
          <w:color w:val="221F1F"/>
          <w:spacing w:val="7"/>
          <w:w w:val="82"/>
          <w:sz w:val="22"/>
          <w:szCs w:val="22"/>
        </w:rPr>
        <w:t>o</w:t>
      </w:r>
      <w:r>
        <w:rPr>
          <w:rFonts w:cs="Meiryo" w:hAnsi="Meiryo" w:eastAsia="Meiryo" w:ascii="Meiryo"/>
          <w:color w:val="221F1F"/>
          <w:spacing w:val="0"/>
          <w:w w:val="90"/>
          <w:sz w:val="22"/>
          <w:szCs w:val="22"/>
        </w:rPr>
        <w:t>ciated</w:t>
      </w:r>
      <w:r>
        <w:rPr>
          <w:rFonts w:cs="Meiryo" w:hAnsi="Meiryo" w:eastAsia="Meiryo" w:ascii="Meiryo"/>
          <w:color w:val="221F1F"/>
          <w:spacing w:val="0"/>
          <w:w w:val="9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with</w:t>
      </w:r>
      <w:r>
        <w:rPr>
          <w:rFonts w:cs="Meiryo" w:hAnsi="Meiryo" w:eastAsia="Meiryo" w:ascii="Meiryo"/>
          <w:color w:val="221F1F"/>
          <w:spacing w:val="36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sexual</w:t>
      </w:r>
      <w:r>
        <w:rPr>
          <w:rFonts w:cs="Meiryo" w:hAnsi="Meiryo" w:eastAsia="Meiryo" w:ascii="Meiryo"/>
          <w:color w:val="221F1F"/>
          <w:spacing w:val="10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i</w:t>
      </w:r>
      <w:r>
        <w:rPr>
          <w:rFonts w:cs="Meiryo" w:hAnsi="Meiryo" w:eastAsia="Meiryo" w:ascii="Meiryo"/>
          <w:color w:val="221F1F"/>
          <w:spacing w:val="-5"/>
          <w:w w:val="87"/>
          <w:sz w:val="22"/>
          <w:szCs w:val="22"/>
        </w:rPr>
        <w:t>n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tercourse</w:t>
      </w:r>
      <w:r>
        <w:rPr>
          <w:rFonts w:cs="Meiryo" w:hAnsi="Meiryo" w:eastAsia="Meiryo" w:ascii="Meiryo"/>
          <w:color w:val="221F1F"/>
          <w:spacing w:val="14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-5"/>
          <w:w w:val="87"/>
          <w:sz w:val="22"/>
          <w:szCs w:val="22"/>
        </w:rPr>
        <w:t>w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ere</w:t>
      </w:r>
      <w:r>
        <w:rPr>
          <w:rFonts w:cs="Meiryo" w:hAnsi="Meiryo" w:eastAsia="Meiryo" w:ascii="Meiryo"/>
          <w:color w:val="221F1F"/>
          <w:spacing w:val="-15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less</w:t>
      </w:r>
      <w:r>
        <w:rPr>
          <w:rFonts w:cs="Meiryo" w:hAnsi="Meiryo" w:eastAsia="Meiryo" w:ascii="Meiryo"/>
          <w:color w:val="221F1F"/>
          <w:spacing w:val="-11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li</w:t>
      </w:r>
      <w:r>
        <w:rPr>
          <w:rFonts w:cs="Meiryo" w:hAnsi="Meiryo" w:eastAsia="Meiryo" w:ascii="Meiryo"/>
          <w:color w:val="221F1F"/>
          <w:spacing w:val="-5"/>
          <w:w w:val="87"/>
          <w:sz w:val="22"/>
          <w:szCs w:val="22"/>
        </w:rPr>
        <w:t>k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ely</w:t>
      </w:r>
      <w:r>
        <w:rPr>
          <w:rFonts w:cs="Meiryo" w:hAnsi="Meiryo" w:eastAsia="Meiryo" w:ascii="Meiryo"/>
          <w:color w:val="221F1F"/>
          <w:spacing w:val="49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to</w:t>
      </w:r>
      <w:r>
        <w:rPr>
          <w:rFonts w:cs="Meiryo" w:hAnsi="Meiryo" w:eastAsia="Meiryo" w:ascii="Meiryo"/>
          <w:color w:val="221F1F"/>
          <w:spacing w:val="-19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5"/>
          <w:sz w:val="22"/>
          <w:szCs w:val="22"/>
        </w:rPr>
        <w:t>h</w:t>
      </w:r>
      <w:r>
        <w:rPr>
          <w:rFonts w:cs="Meiryo" w:hAnsi="Meiryo" w:eastAsia="Meiryo" w:ascii="Meiryo"/>
          <w:color w:val="221F1F"/>
          <w:spacing w:val="-5"/>
          <w:w w:val="85"/>
          <w:sz w:val="22"/>
          <w:szCs w:val="22"/>
        </w:rPr>
        <w:t>a</w:t>
      </w:r>
      <w:r>
        <w:rPr>
          <w:rFonts w:cs="Meiryo" w:hAnsi="Meiryo" w:eastAsia="Meiryo" w:ascii="Meiryo"/>
          <w:color w:val="221F1F"/>
          <w:spacing w:val="-5"/>
          <w:w w:val="85"/>
          <w:sz w:val="22"/>
          <w:szCs w:val="22"/>
        </w:rPr>
        <w:t>v</w:t>
      </w:r>
      <w:r>
        <w:rPr>
          <w:rFonts w:cs="Meiryo" w:hAnsi="Meiryo" w:eastAsia="Meiryo" w:ascii="Meiryo"/>
          <w:color w:val="221F1F"/>
          <w:spacing w:val="0"/>
          <w:w w:val="85"/>
          <w:sz w:val="22"/>
          <w:szCs w:val="22"/>
        </w:rPr>
        <w:t>e</w:t>
      </w:r>
      <w:r>
        <w:rPr>
          <w:rFonts w:cs="Meiryo" w:hAnsi="Meiryo" w:eastAsia="Meiryo" w:ascii="Meiryo"/>
          <w:color w:val="221F1F"/>
          <w:spacing w:val="16"/>
          <w:w w:val="85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5"/>
          <w:sz w:val="22"/>
          <w:szCs w:val="22"/>
        </w:rPr>
        <w:t>unprotected</w:t>
      </w:r>
      <w:r>
        <w:rPr>
          <w:rFonts w:cs="Meiryo" w:hAnsi="Meiryo" w:eastAsia="Meiryo" w:ascii="Meiryo"/>
          <w:color w:val="221F1F"/>
          <w:spacing w:val="50"/>
          <w:w w:val="85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5"/>
          <w:sz w:val="22"/>
          <w:szCs w:val="22"/>
        </w:rPr>
        <w:t>sex</w:t>
      </w:r>
      <w:r>
        <w:rPr>
          <w:rFonts w:cs="Meiryo" w:hAnsi="Meiryo" w:eastAsia="Meiryo" w:ascii="Meiryo"/>
          <w:color w:val="221F1F"/>
          <w:spacing w:val="3"/>
          <w:w w:val="85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5"/>
          <w:sz w:val="22"/>
          <w:szCs w:val="22"/>
        </w:rPr>
        <w:t>and</w:t>
      </w:r>
      <w:r>
        <w:rPr>
          <w:rFonts w:cs="Meiryo" w:hAnsi="Meiryo" w:eastAsia="Meiryo" w:ascii="Meiryo"/>
          <w:color w:val="221F1F"/>
          <w:spacing w:val="26"/>
          <w:w w:val="85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5"/>
          <w:sz w:val="22"/>
          <w:szCs w:val="22"/>
        </w:rPr>
        <w:t>engaged</w:t>
      </w:r>
      <w:r>
        <w:rPr>
          <w:rFonts w:cs="Meiryo" w:hAnsi="Meiryo" w:eastAsia="Meiryo" w:ascii="Meiryo"/>
          <w:color w:val="221F1F"/>
          <w:spacing w:val="-7"/>
          <w:w w:val="85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in</w:t>
      </w:r>
      <w:r>
        <w:rPr>
          <w:rFonts w:cs="Meiryo" w:hAnsi="Meiryo" w:eastAsia="Meiryo" w:ascii="Meiryo"/>
          <w:color w:val="221F1F"/>
          <w:spacing w:val="-11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2"/>
          <w:sz w:val="22"/>
          <w:szCs w:val="22"/>
        </w:rPr>
        <w:t>sex</w:t>
      </w:r>
      <w:r>
        <w:rPr>
          <w:rFonts w:cs="Meiryo" w:hAnsi="Meiryo" w:eastAsia="Meiryo" w:ascii="Meiryo"/>
          <w:color w:val="221F1F"/>
          <w:spacing w:val="16"/>
          <w:w w:val="82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2"/>
          <w:sz w:val="22"/>
          <w:szCs w:val="22"/>
        </w:rPr>
        <w:t>less</w:t>
      </w:r>
      <w:r>
        <w:rPr>
          <w:rFonts w:cs="Meiryo" w:hAnsi="Meiryo" w:eastAsia="Meiryo" w:ascii="Meiryo"/>
          <w:color w:val="221F1F"/>
          <w:spacing w:val="0"/>
          <w:w w:val="82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9"/>
          <w:sz w:val="22"/>
          <w:szCs w:val="22"/>
        </w:rPr>
        <w:t>freque</w:t>
      </w:r>
      <w:r>
        <w:rPr>
          <w:rFonts w:cs="Meiryo" w:hAnsi="Meiryo" w:eastAsia="Meiryo" w:ascii="Meiryo"/>
          <w:color w:val="221F1F"/>
          <w:spacing w:val="-5"/>
          <w:w w:val="89"/>
          <w:sz w:val="22"/>
          <w:szCs w:val="22"/>
        </w:rPr>
        <w:t>n</w:t>
      </w:r>
      <w:r>
        <w:rPr>
          <w:rFonts w:cs="Meiryo" w:hAnsi="Meiryo" w:eastAsia="Meiryo" w:ascii="Meiryo"/>
          <w:color w:val="221F1F"/>
          <w:spacing w:val="0"/>
          <w:w w:val="89"/>
          <w:sz w:val="22"/>
          <w:szCs w:val="22"/>
        </w:rPr>
        <w:t>tly</w:t>
      </w:r>
      <w:r>
        <w:rPr>
          <w:rFonts w:cs="Meiryo" w:hAnsi="Meiryo" w:eastAsia="Meiryo" w:ascii="Meiryo"/>
          <w:color w:val="221F1F"/>
          <w:spacing w:val="8"/>
          <w:w w:val="89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9"/>
          <w:sz w:val="22"/>
          <w:szCs w:val="22"/>
        </w:rPr>
        <w:t>(Hut</w:t>
      </w:r>
      <w:r>
        <w:rPr>
          <w:rFonts w:cs="Meiryo" w:hAnsi="Meiryo" w:eastAsia="Meiryo" w:ascii="Meiryo"/>
          <w:color w:val="221F1F"/>
          <w:spacing w:val="-5"/>
          <w:w w:val="89"/>
          <w:sz w:val="22"/>
          <w:szCs w:val="22"/>
        </w:rPr>
        <w:t>c</w:t>
      </w:r>
      <w:r>
        <w:rPr>
          <w:rFonts w:cs="Meiryo" w:hAnsi="Meiryo" w:eastAsia="Meiryo" w:ascii="Meiryo"/>
          <w:color w:val="221F1F"/>
          <w:spacing w:val="0"/>
          <w:w w:val="89"/>
          <w:sz w:val="22"/>
          <w:szCs w:val="22"/>
        </w:rPr>
        <w:t>hinson,</w:t>
      </w:r>
      <w:r>
        <w:rPr>
          <w:rFonts w:cs="Meiryo" w:hAnsi="Meiryo" w:eastAsia="Meiryo" w:ascii="Meiryo"/>
          <w:color w:val="221F1F"/>
          <w:spacing w:val="20"/>
          <w:w w:val="89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9"/>
          <w:sz w:val="22"/>
          <w:szCs w:val="22"/>
        </w:rPr>
        <w:t>Jemmott,</w:t>
      </w:r>
      <w:r>
        <w:rPr>
          <w:rFonts w:cs="Meiryo" w:hAnsi="Meiryo" w:eastAsia="Meiryo" w:ascii="Meiryo"/>
          <w:color w:val="221F1F"/>
          <w:spacing w:val="18"/>
          <w:w w:val="89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9"/>
          <w:sz w:val="22"/>
          <w:szCs w:val="22"/>
        </w:rPr>
        <w:t>Jemmott,</w:t>
      </w:r>
      <w:r>
        <w:rPr>
          <w:rFonts w:cs="Meiryo" w:hAnsi="Meiryo" w:eastAsia="Meiryo" w:ascii="Meiryo"/>
          <w:color w:val="221F1F"/>
          <w:spacing w:val="18"/>
          <w:w w:val="89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9"/>
          <w:sz w:val="22"/>
          <w:szCs w:val="22"/>
        </w:rPr>
        <w:t>Br</w:t>
      </w:r>
      <w:r>
        <w:rPr>
          <w:rFonts w:cs="Meiryo" w:hAnsi="Meiryo" w:eastAsia="Meiryo" w:ascii="Meiryo"/>
          <w:color w:val="221F1F"/>
          <w:spacing w:val="-5"/>
          <w:w w:val="89"/>
          <w:sz w:val="22"/>
          <w:szCs w:val="22"/>
        </w:rPr>
        <w:t>a</w:t>
      </w:r>
      <w:r>
        <w:rPr>
          <w:rFonts w:cs="Meiryo" w:hAnsi="Meiryo" w:eastAsia="Meiryo" w:ascii="Meiryo"/>
          <w:color w:val="221F1F"/>
          <w:spacing w:val="-5"/>
          <w:w w:val="89"/>
          <w:sz w:val="22"/>
          <w:szCs w:val="22"/>
        </w:rPr>
        <w:t>v</w:t>
      </w:r>
      <w:r>
        <w:rPr>
          <w:rFonts w:cs="Meiryo" w:hAnsi="Meiryo" w:eastAsia="Meiryo" w:ascii="Meiryo"/>
          <w:color w:val="221F1F"/>
          <w:spacing w:val="0"/>
          <w:w w:val="89"/>
          <w:sz w:val="22"/>
          <w:szCs w:val="22"/>
        </w:rPr>
        <w:t>erman,</w:t>
      </w:r>
      <w:r>
        <w:rPr>
          <w:rFonts w:cs="Meiryo" w:hAnsi="Meiryo" w:eastAsia="Meiryo" w:ascii="Meiryo"/>
          <w:color w:val="221F1F"/>
          <w:spacing w:val="3"/>
          <w:w w:val="89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&amp;</w:t>
      </w:r>
      <w:r>
        <w:rPr>
          <w:rFonts w:cs="Meiryo" w:hAnsi="Meiryo" w:eastAsia="Meiryo" w:ascii="Meiryo"/>
          <w:color w:val="221F1F"/>
          <w:spacing w:val="10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-18"/>
          <w:w w:val="114"/>
          <w:sz w:val="22"/>
          <w:szCs w:val="22"/>
        </w:rPr>
        <w:t>F</w:t>
      </w:r>
      <w:r>
        <w:rPr>
          <w:rFonts w:cs="Meiryo" w:hAnsi="Meiryo" w:eastAsia="Meiryo" w:ascii="Meiryo"/>
          <w:color w:val="221F1F"/>
          <w:spacing w:val="0"/>
          <w:w w:val="84"/>
          <w:sz w:val="22"/>
          <w:szCs w:val="22"/>
        </w:rPr>
        <w:t>ong,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2003).</w:t>
      </w:r>
      <w:r>
        <w:rPr>
          <w:rFonts w:cs="Meiryo" w:hAnsi="Meiryo" w:eastAsia="Meiryo" w:ascii="Meiryo"/>
          <w:color w:val="221F1F"/>
          <w:spacing w:val="-9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T</w:t>
      </w:r>
      <w:r>
        <w:rPr>
          <w:rFonts w:cs="Meiryo" w:hAnsi="Meiryo" w:eastAsia="Meiryo" w:ascii="Meiryo"/>
          <w:color w:val="221F1F"/>
          <w:spacing w:val="-5"/>
          <w:w w:val="87"/>
          <w:sz w:val="22"/>
          <w:szCs w:val="22"/>
        </w:rPr>
        <w:t>h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us</w:t>
      </w:r>
      <w:r>
        <w:rPr>
          <w:rFonts w:cs="Meiryo" w:hAnsi="Meiryo" w:eastAsia="Meiryo" w:ascii="Meiryo"/>
          <w:color w:val="221F1F"/>
          <w:spacing w:val="44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it</w:t>
      </w:r>
      <w:r>
        <w:rPr>
          <w:rFonts w:cs="Meiryo" w:hAnsi="Meiryo" w:eastAsia="Meiryo" w:ascii="Meiryo"/>
          <w:color w:val="221F1F"/>
          <w:spacing w:val="6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could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5"/>
          <w:w w:val="87"/>
          <w:sz w:val="22"/>
          <w:szCs w:val="22"/>
        </w:rPr>
        <w:t>b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e</w:t>
      </w:r>
      <w:r>
        <w:rPr>
          <w:rFonts w:cs="Meiryo" w:hAnsi="Meiryo" w:eastAsia="Meiryo" w:ascii="Meiryo"/>
          <w:color w:val="221F1F"/>
          <w:spacing w:val="2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that</w:t>
      </w:r>
      <w:r>
        <w:rPr>
          <w:rFonts w:cs="Meiryo" w:hAnsi="Meiryo" w:eastAsia="Meiryo" w:ascii="Meiryo"/>
          <w:color w:val="221F1F"/>
          <w:spacing w:val="35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i</w:t>
      </w:r>
      <w:r>
        <w:rPr>
          <w:rFonts w:cs="Meiryo" w:hAnsi="Meiryo" w:eastAsia="Meiryo" w:ascii="Meiryo"/>
          <w:color w:val="221F1F"/>
          <w:spacing w:val="-5"/>
          <w:w w:val="87"/>
          <w:sz w:val="22"/>
          <w:szCs w:val="22"/>
        </w:rPr>
        <w:t>n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tellige</w:t>
      </w:r>
      <w:r>
        <w:rPr>
          <w:rFonts w:cs="Meiryo" w:hAnsi="Meiryo" w:eastAsia="Meiryo" w:ascii="Meiryo"/>
          <w:color w:val="221F1F"/>
          <w:spacing w:val="-5"/>
          <w:w w:val="87"/>
          <w:sz w:val="22"/>
          <w:szCs w:val="22"/>
        </w:rPr>
        <w:t>n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t</w:t>
      </w:r>
      <w:r>
        <w:rPr>
          <w:rFonts w:cs="Meiryo" w:hAnsi="Meiryo" w:eastAsia="Meiryo" w:ascii="Meiryo"/>
          <w:color w:val="221F1F"/>
          <w:spacing w:val="58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mothers,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not</w:t>
      </w:r>
      <w:r>
        <w:rPr>
          <w:rFonts w:cs="Meiryo" w:hAnsi="Meiryo" w:eastAsia="Meiryo" w:ascii="Meiryo"/>
          <w:color w:val="221F1F"/>
          <w:spacing w:val="19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i</w:t>
      </w:r>
      <w:r>
        <w:rPr>
          <w:rFonts w:cs="Meiryo" w:hAnsi="Meiryo" w:eastAsia="Meiryo" w:ascii="Meiryo"/>
          <w:color w:val="221F1F"/>
          <w:spacing w:val="-5"/>
          <w:w w:val="87"/>
          <w:sz w:val="22"/>
          <w:szCs w:val="22"/>
        </w:rPr>
        <w:t>n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tellige</w:t>
      </w:r>
      <w:r>
        <w:rPr>
          <w:rFonts w:cs="Meiryo" w:hAnsi="Meiryo" w:eastAsia="Meiryo" w:ascii="Meiryo"/>
          <w:color w:val="221F1F"/>
          <w:spacing w:val="-5"/>
          <w:w w:val="87"/>
          <w:sz w:val="22"/>
          <w:szCs w:val="22"/>
        </w:rPr>
        <w:t>n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t</w:t>
      </w:r>
      <w:r>
        <w:rPr>
          <w:rFonts w:cs="Meiryo" w:hAnsi="Meiryo" w:eastAsia="Meiryo" w:ascii="Meiryo"/>
          <w:color w:val="221F1F"/>
          <w:spacing w:val="58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-5"/>
          <w:w w:val="87"/>
          <w:sz w:val="22"/>
          <w:szCs w:val="22"/>
        </w:rPr>
        <w:t>c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hildren,</w:t>
      </w:r>
      <w:r>
        <w:rPr>
          <w:rFonts w:cs="Meiryo" w:hAnsi="Meiryo" w:eastAsia="Meiryo" w:ascii="Meiryo"/>
          <w:color w:val="221F1F"/>
          <w:spacing w:val="32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are</w:t>
      </w:r>
      <w:r>
        <w:rPr>
          <w:rFonts w:cs="Meiryo" w:hAnsi="Meiryo" w:eastAsia="Meiryo" w:ascii="Meiryo"/>
          <w:color w:val="221F1F"/>
          <w:spacing w:val="-1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the</w:t>
      </w:r>
      <w:r>
        <w:rPr>
          <w:rFonts w:cs="Meiryo" w:hAnsi="Meiryo" w:eastAsia="Meiryo" w:ascii="Meiryo"/>
          <w:color w:val="221F1F"/>
          <w:spacing w:val="12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ones</w:t>
      </w:r>
      <w:r>
        <w:rPr>
          <w:rFonts w:cs="Meiryo" w:hAnsi="Meiryo" w:eastAsia="Meiryo" w:ascii="Meiryo"/>
          <w:color w:val="221F1F"/>
          <w:spacing w:val="-16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recognizing</w:t>
      </w:r>
      <w:r>
        <w:rPr>
          <w:rFonts w:cs="Meiryo" w:hAnsi="Meiryo" w:eastAsia="Meiryo" w:ascii="Meiryo"/>
          <w:color w:val="221F1F"/>
          <w:spacing w:val="22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the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4"/>
          <w:sz w:val="22"/>
          <w:szCs w:val="22"/>
        </w:rPr>
        <w:t>consequences</w:t>
      </w:r>
      <w:r>
        <w:rPr>
          <w:rFonts w:cs="Meiryo" w:hAnsi="Meiryo" w:eastAsia="Meiryo" w:ascii="Meiryo"/>
          <w:color w:val="221F1F"/>
          <w:spacing w:val="11"/>
          <w:w w:val="84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of</w:t>
      </w:r>
      <w:r>
        <w:rPr>
          <w:rFonts w:cs="Meiryo" w:hAnsi="Meiryo" w:eastAsia="Meiryo" w:ascii="Meiryo"/>
          <w:color w:val="221F1F"/>
          <w:spacing w:val="-30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early</w:t>
      </w:r>
      <w:r>
        <w:rPr>
          <w:rFonts w:cs="Meiryo" w:hAnsi="Meiryo" w:eastAsia="Meiryo" w:ascii="Meiryo"/>
          <w:color w:val="221F1F"/>
          <w:spacing w:val="14"/>
          <w:w w:val="88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i</w:t>
      </w:r>
      <w:r>
        <w:rPr>
          <w:rFonts w:cs="Meiryo" w:hAnsi="Meiryo" w:eastAsia="Meiryo" w:ascii="Meiryo"/>
          <w:color w:val="221F1F"/>
          <w:spacing w:val="-5"/>
          <w:w w:val="88"/>
          <w:sz w:val="22"/>
          <w:szCs w:val="22"/>
        </w:rPr>
        <w:t>n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tercourse</w:t>
      </w:r>
      <w:r>
        <w:rPr>
          <w:rFonts w:cs="Meiryo" w:hAnsi="Meiryo" w:eastAsia="Meiryo" w:ascii="Meiryo"/>
          <w:color w:val="221F1F"/>
          <w:spacing w:val="2"/>
          <w:w w:val="88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and</w:t>
      </w:r>
      <w:r>
        <w:rPr>
          <w:rFonts w:cs="Meiryo" w:hAnsi="Meiryo" w:eastAsia="Meiryo" w:ascii="Meiryo"/>
          <w:color w:val="221F1F"/>
          <w:spacing w:val="12"/>
          <w:w w:val="88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acting</w:t>
      </w:r>
      <w:r>
        <w:rPr>
          <w:rFonts w:cs="Meiryo" w:hAnsi="Meiryo" w:eastAsia="Meiryo" w:ascii="Meiryo"/>
          <w:color w:val="221F1F"/>
          <w:spacing w:val="22"/>
          <w:w w:val="88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accordingl</w:t>
      </w:r>
      <w:r>
        <w:rPr>
          <w:rFonts w:cs="Meiryo" w:hAnsi="Meiryo" w:eastAsia="Meiryo" w:ascii="Meiryo"/>
          <w:color w:val="221F1F"/>
          <w:spacing w:val="-15"/>
          <w:w w:val="88"/>
          <w:sz w:val="22"/>
          <w:szCs w:val="22"/>
        </w:rPr>
        <w:t>y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.in</w:t>
      </w:r>
      <w:r>
        <w:rPr>
          <w:rFonts w:cs="Meiryo" w:hAnsi="Meiryo" w:eastAsia="Meiryo" w:ascii="Meiryo"/>
          <w:color w:val="221F1F"/>
          <w:spacing w:val="38"/>
          <w:w w:val="88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order</w:t>
      </w:r>
      <w:r>
        <w:rPr>
          <w:rFonts w:cs="Meiryo" w:hAnsi="Meiryo" w:eastAsia="Meiryo" w:ascii="Meiryo"/>
          <w:color w:val="221F1F"/>
          <w:spacing w:val="3"/>
          <w:w w:val="88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to</w:t>
      </w:r>
      <w:r>
        <w:rPr>
          <w:rFonts w:cs="Meiryo" w:hAnsi="Meiryo" w:eastAsia="Meiryo" w:ascii="Meiryo"/>
          <w:color w:val="221F1F"/>
          <w:spacing w:val="-19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truly</w:t>
      </w:r>
      <w:r>
        <w:rPr>
          <w:rFonts w:cs="Meiryo" w:hAnsi="Meiryo" w:eastAsia="Meiryo" w:ascii="Meiryo"/>
          <w:color w:val="221F1F"/>
          <w:spacing w:val="-20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understand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the</w:t>
      </w:r>
      <w:r>
        <w:rPr>
          <w:rFonts w:cs="Meiryo" w:hAnsi="Meiryo" w:eastAsia="Meiryo" w:ascii="Meiryo"/>
          <w:color w:val="221F1F"/>
          <w:spacing w:val="8"/>
          <w:w w:val="88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causal</w:t>
      </w:r>
      <w:r>
        <w:rPr>
          <w:rFonts w:cs="Meiryo" w:hAnsi="Meiryo" w:eastAsia="Meiryo" w:ascii="Meiryo"/>
          <w:color w:val="221F1F"/>
          <w:spacing w:val="9"/>
          <w:w w:val="88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nature</w:t>
      </w:r>
      <w:r>
        <w:rPr>
          <w:rFonts w:cs="Meiryo" w:hAnsi="Meiryo" w:eastAsia="Meiryo" w:ascii="Meiryo"/>
          <w:color w:val="221F1F"/>
          <w:spacing w:val="16"/>
          <w:w w:val="88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of</w:t>
      </w:r>
      <w:r>
        <w:rPr>
          <w:rFonts w:cs="Meiryo" w:hAnsi="Meiryo" w:eastAsia="Meiryo" w:ascii="Meiryo"/>
          <w:color w:val="221F1F"/>
          <w:spacing w:val="-30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9"/>
          <w:sz w:val="22"/>
          <w:szCs w:val="22"/>
        </w:rPr>
        <w:t>i</w:t>
      </w:r>
      <w:r>
        <w:rPr>
          <w:rFonts w:cs="Meiryo" w:hAnsi="Meiryo" w:eastAsia="Meiryo" w:ascii="Meiryo"/>
          <w:color w:val="221F1F"/>
          <w:spacing w:val="-5"/>
          <w:w w:val="89"/>
          <w:sz w:val="22"/>
          <w:szCs w:val="22"/>
        </w:rPr>
        <w:t>n</w:t>
      </w:r>
      <w:r>
        <w:rPr>
          <w:rFonts w:cs="Meiryo" w:hAnsi="Meiryo" w:eastAsia="Meiryo" w:ascii="Meiryo"/>
          <w:color w:val="221F1F"/>
          <w:spacing w:val="0"/>
          <w:w w:val="89"/>
          <w:sz w:val="22"/>
          <w:szCs w:val="22"/>
        </w:rPr>
        <w:t>telligence</w:t>
      </w:r>
      <w:r>
        <w:rPr>
          <w:rFonts w:cs="Meiryo" w:hAnsi="Meiryo" w:eastAsia="Meiryo" w:ascii="Meiryo"/>
          <w:color w:val="221F1F"/>
          <w:spacing w:val="8"/>
          <w:w w:val="89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9"/>
          <w:sz w:val="22"/>
          <w:szCs w:val="22"/>
        </w:rPr>
        <w:t>on</w:t>
      </w:r>
      <w:r>
        <w:rPr>
          <w:rFonts w:cs="Meiryo" w:hAnsi="Meiryo" w:eastAsia="Meiryo" w:ascii="Meiryo"/>
          <w:color w:val="221F1F"/>
          <w:spacing w:val="2"/>
          <w:w w:val="89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9"/>
          <w:sz w:val="22"/>
          <w:szCs w:val="22"/>
        </w:rPr>
        <w:t>Age</w:t>
      </w:r>
      <w:r>
        <w:rPr>
          <w:rFonts w:cs="Meiryo" w:hAnsi="Meiryo" w:eastAsia="Meiryo" w:ascii="Meiryo"/>
          <w:color w:val="221F1F"/>
          <w:spacing w:val="15"/>
          <w:w w:val="89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at</w:t>
      </w:r>
      <w:r>
        <w:rPr>
          <w:rFonts w:cs="Meiryo" w:hAnsi="Meiryo" w:eastAsia="Meiryo" w:ascii="Meiryo"/>
          <w:color w:val="221F1F"/>
          <w:spacing w:val="-18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First</w:t>
      </w:r>
      <w:r>
        <w:rPr>
          <w:rFonts w:cs="Meiryo" w:hAnsi="Meiryo" w:eastAsia="Meiryo" w:ascii="Meiryo"/>
          <w:color w:val="221F1F"/>
          <w:spacing w:val="-5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3"/>
          <w:sz w:val="22"/>
          <w:szCs w:val="22"/>
        </w:rPr>
        <w:t>I</w:t>
      </w:r>
      <w:r>
        <w:rPr>
          <w:rFonts w:cs="Meiryo" w:hAnsi="Meiryo" w:eastAsia="Meiryo" w:ascii="Meiryo"/>
          <w:color w:val="221F1F"/>
          <w:spacing w:val="-5"/>
          <w:w w:val="83"/>
          <w:sz w:val="22"/>
          <w:szCs w:val="22"/>
        </w:rPr>
        <w:t>n</w:t>
      </w:r>
      <w:r>
        <w:rPr>
          <w:rFonts w:cs="Meiryo" w:hAnsi="Meiryo" w:eastAsia="Meiryo" w:ascii="Meiryo"/>
          <w:color w:val="221F1F"/>
          <w:spacing w:val="0"/>
          <w:w w:val="83"/>
          <w:sz w:val="22"/>
          <w:szCs w:val="22"/>
        </w:rPr>
        <w:t>tercourse,</w:t>
      </w:r>
      <w:r>
        <w:rPr>
          <w:rFonts w:cs="Meiryo" w:hAnsi="Meiryo" w:eastAsia="Meiryo" w:ascii="Meiryo"/>
          <w:color w:val="221F1F"/>
          <w:spacing w:val="47"/>
          <w:w w:val="83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-5"/>
          <w:w w:val="83"/>
          <w:sz w:val="22"/>
          <w:szCs w:val="22"/>
        </w:rPr>
        <w:t>w</w:t>
      </w:r>
      <w:r>
        <w:rPr>
          <w:rFonts w:cs="Meiryo" w:hAnsi="Meiryo" w:eastAsia="Meiryo" w:ascii="Meiryo"/>
          <w:color w:val="221F1F"/>
          <w:spacing w:val="0"/>
          <w:w w:val="83"/>
          <w:sz w:val="22"/>
          <w:szCs w:val="22"/>
        </w:rPr>
        <w:t>e</w:t>
      </w:r>
      <w:r>
        <w:rPr>
          <w:rFonts w:cs="Meiryo" w:hAnsi="Meiryo" w:eastAsia="Meiryo" w:ascii="Meiryo"/>
          <w:color w:val="221F1F"/>
          <w:spacing w:val="9"/>
          <w:w w:val="83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3"/>
          <w:sz w:val="22"/>
          <w:szCs w:val="22"/>
        </w:rPr>
        <w:t>need</w:t>
      </w:r>
      <w:r>
        <w:rPr>
          <w:rFonts w:cs="Meiryo" w:hAnsi="Meiryo" w:eastAsia="Meiryo" w:ascii="Meiryo"/>
          <w:color w:val="221F1F"/>
          <w:spacing w:val="17"/>
          <w:w w:val="83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to</w:t>
      </w:r>
      <w:r>
        <w:rPr>
          <w:rFonts w:cs="Meiryo" w:hAnsi="Meiryo" w:eastAsia="Meiryo" w:ascii="Meiryo"/>
          <w:color w:val="221F1F"/>
          <w:spacing w:val="-20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5"/>
          <w:w w:val="86"/>
          <w:sz w:val="22"/>
          <w:szCs w:val="22"/>
        </w:rPr>
        <w:t>b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e</w:t>
      </w:r>
      <w:r>
        <w:rPr>
          <w:rFonts w:cs="Meiryo" w:hAnsi="Meiryo" w:eastAsia="Meiryo" w:ascii="Meiryo"/>
          <w:color w:val="221F1F"/>
          <w:spacing w:val="6"/>
          <w:w w:val="86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able</w:t>
      </w:r>
      <w:r>
        <w:rPr>
          <w:rFonts w:cs="Meiryo" w:hAnsi="Meiryo" w:eastAsia="Meiryo" w:ascii="Meiryo"/>
          <w:color w:val="221F1F"/>
          <w:spacing w:val="18"/>
          <w:w w:val="86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to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u</w:t>
      </w:r>
      <w:r>
        <w:rPr>
          <w:rFonts w:cs="Meiryo" w:hAnsi="Meiryo" w:eastAsia="Meiryo" w:ascii="Meiryo"/>
          <w:color w:val="221F1F"/>
          <w:spacing w:val="-5"/>
          <w:w w:val="87"/>
          <w:sz w:val="22"/>
          <w:szCs w:val="22"/>
        </w:rPr>
        <w:t>n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tangle</w:t>
      </w:r>
      <w:r>
        <w:rPr>
          <w:rFonts w:cs="Meiryo" w:hAnsi="Meiryo" w:eastAsia="Meiryo" w:ascii="Meiryo"/>
          <w:color w:val="221F1F"/>
          <w:spacing w:val="24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5"/>
          <w:w w:val="87"/>
          <w:sz w:val="22"/>
          <w:szCs w:val="22"/>
        </w:rPr>
        <w:t>b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e</w:t>
      </w:r>
      <w:r>
        <w:rPr>
          <w:rFonts w:cs="Meiryo" w:hAnsi="Meiryo" w:eastAsia="Meiryo" w:ascii="Meiryo"/>
          <w:color w:val="221F1F"/>
          <w:spacing w:val="-5"/>
          <w:w w:val="87"/>
          <w:sz w:val="22"/>
          <w:szCs w:val="22"/>
        </w:rPr>
        <w:t>t</w:t>
      </w:r>
      <w:r>
        <w:rPr>
          <w:rFonts w:cs="Meiryo" w:hAnsi="Meiryo" w:eastAsia="Meiryo" w:ascii="Meiryo"/>
          <w:color w:val="221F1F"/>
          <w:spacing w:val="-5"/>
          <w:w w:val="87"/>
          <w:sz w:val="22"/>
          <w:szCs w:val="22"/>
        </w:rPr>
        <w:t>w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een</w:t>
      </w:r>
      <w:r>
        <w:rPr>
          <w:rFonts w:cs="Meiryo" w:hAnsi="Meiryo" w:eastAsia="Meiryo" w:ascii="Meiryo"/>
          <w:color w:val="221F1F"/>
          <w:spacing w:val="-12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and</w:t>
      </w:r>
      <w:r>
        <w:rPr>
          <w:rFonts w:cs="Meiryo" w:hAnsi="Meiryo" w:eastAsia="Meiryo" w:ascii="Meiryo"/>
          <w:color w:val="221F1F"/>
          <w:spacing w:val="17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within</w:t>
      </w:r>
      <w:r>
        <w:rPr>
          <w:rFonts w:cs="Meiryo" w:hAnsi="Meiryo" w:eastAsia="Meiryo" w:ascii="Meiryo"/>
          <w:color w:val="221F1F"/>
          <w:spacing w:val="54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family</w:t>
      </w:r>
      <w:r>
        <w:rPr>
          <w:rFonts w:cs="Meiryo" w:hAnsi="Meiryo" w:eastAsia="Meiryo" w:ascii="Meiryo"/>
          <w:color w:val="221F1F"/>
          <w:spacing w:val="41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9"/>
          <w:sz w:val="22"/>
          <w:szCs w:val="22"/>
        </w:rPr>
        <w:t>pr</w:t>
      </w:r>
      <w:r>
        <w:rPr>
          <w:rFonts w:cs="Meiryo" w:hAnsi="Meiryo" w:eastAsia="Meiryo" w:ascii="Meiryo"/>
          <w:color w:val="221F1F"/>
          <w:spacing w:val="7"/>
          <w:w w:val="89"/>
          <w:sz w:val="22"/>
          <w:szCs w:val="22"/>
        </w:rPr>
        <w:t>o</w:t>
      </w:r>
      <w:r>
        <w:rPr>
          <w:rFonts w:cs="Meiryo" w:hAnsi="Meiryo" w:eastAsia="Meiryo" w:ascii="Meiryo"/>
          <w:color w:val="221F1F"/>
          <w:spacing w:val="0"/>
          <w:w w:val="79"/>
          <w:sz w:val="22"/>
          <w:szCs w:val="22"/>
        </w:rPr>
        <w:t>cesses.</w:t>
      </w:r>
      <w:r>
        <w:rPr>
          <w:rFonts w:cs="Meiryo" w:hAnsi="Meiryo" w:eastAsia="Meiryo" w:ascii="Meiryo"/>
          <w:color w:val="000000"/>
          <w:spacing w:val="0"/>
          <w:w w:val="100"/>
          <w:sz w:val="22"/>
          <w:szCs w:val="22"/>
        </w:rPr>
      </w:r>
    </w:p>
    <w:p>
      <w:pPr>
        <w:rPr>
          <w:sz w:val="24"/>
          <w:szCs w:val="24"/>
        </w:rPr>
        <w:jc w:val="left"/>
        <w:spacing w:before="7" w:lineRule="exact" w:line="240"/>
      </w:pPr>
      <w:r>
        <w:rPr>
          <w:sz w:val="24"/>
          <w:szCs w:val="24"/>
        </w:rPr>
      </w:r>
    </w:p>
    <w:p>
      <w:pPr>
        <w:rPr>
          <w:rFonts w:cs="Meiryo" w:hAnsi="Meiryo" w:eastAsia="Meiryo" w:ascii="Meiryo"/>
          <w:sz w:val="22"/>
          <w:szCs w:val="22"/>
        </w:rPr>
        <w:jc w:val="left"/>
        <w:ind w:left="155"/>
      </w:pPr>
      <w:r>
        <w:rPr>
          <w:rFonts w:cs="Meiryo" w:hAnsi="Meiryo" w:eastAsia="Meiryo" w:ascii="Meiryo"/>
          <w:b/>
          <w:color w:val="221F1F"/>
          <w:spacing w:val="0"/>
          <w:w w:val="100"/>
          <w:sz w:val="22"/>
          <w:szCs w:val="22"/>
        </w:rPr>
        <w:t>Prior</w:t>
      </w:r>
      <w:r>
        <w:rPr>
          <w:rFonts w:cs="Meiryo" w:hAnsi="Meiryo" w:eastAsia="Meiryo" w:ascii="Meiryo"/>
          <w:b/>
          <w:color w:val="221F1F"/>
          <w:spacing w:val="18"/>
          <w:w w:val="100"/>
          <w:sz w:val="22"/>
          <w:szCs w:val="22"/>
        </w:rPr>
        <w:t> </w:t>
      </w:r>
      <w:r>
        <w:rPr>
          <w:rFonts w:cs="Meiryo" w:hAnsi="Meiryo" w:eastAsia="Meiryo" w:ascii="Meiryo"/>
          <w:b/>
          <w:color w:val="221F1F"/>
          <w:spacing w:val="0"/>
          <w:w w:val="100"/>
          <w:sz w:val="22"/>
          <w:szCs w:val="22"/>
        </w:rPr>
        <w:t>Within</w:t>
      </w:r>
      <w:r>
        <w:rPr>
          <w:rFonts w:cs="Meiryo" w:hAnsi="Meiryo" w:eastAsia="Meiryo" w:ascii="Meiryo"/>
          <w:b/>
          <w:color w:val="221F1F"/>
          <w:spacing w:val="35"/>
          <w:w w:val="100"/>
          <w:sz w:val="22"/>
          <w:szCs w:val="22"/>
        </w:rPr>
        <w:t> </w:t>
      </w:r>
      <w:r>
        <w:rPr>
          <w:rFonts w:cs="Meiryo" w:hAnsi="Meiryo" w:eastAsia="Meiryo" w:ascii="Meiryo"/>
          <w:b/>
          <w:color w:val="221F1F"/>
          <w:spacing w:val="-21"/>
          <w:w w:val="100"/>
          <w:sz w:val="22"/>
          <w:szCs w:val="22"/>
        </w:rPr>
        <w:t>F</w:t>
      </w:r>
      <w:r>
        <w:rPr>
          <w:rFonts w:cs="Meiryo" w:hAnsi="Meiryo" w:eastAsia="Meiryo" w:ascii="Meiryo"/>
          <w:b/>
          <w:color w:val="221F1F"/>
          <w:spacing w:val="0"/>
          <w:w w:val="100"/>
          <w:sz w:val="22"/>
          <w:szCs w:val="22"/>
        </w:rPr>
        <w:t>amily</w:t>
      </w:r>
      <w:r>
        <w:rPr>
          <w:rFonts w:cs="Meiryo" w:hAnsi="Meiryo" w:eastAsia="Meiryo" w:ascii="Meiryo"/>
          <w:b/>
          <w:color w:val="221F1F"/>
          <w:spacing w:val="10"/>
          <w:w w:val="100"/>
          <w:sz w:val="22"/>
          <w:szCs w:val="22"/>
        </w:rPr>
        <w:t> </w:t>
      </w:r>
      <w:r>
        <w:rPr>
          <w:rFonts w:cs="Meiryo" w:hAnsi="Meiryo" w:eastAsia="Meiryo" w:ascii="Meiryo"/>
          <w:b/>
          <w:color w:val="221F1F"/>
          <w:spacing w:val="0"/>
          <w:w w:val="100"/>
          <w:sz w:val="22"/>
          <w:szCs w:val="22"/>
        </w:rPr>
        <w:t>Analyses</w:t>
      </w:r>
      <w:r>
        <w:rPr>
          <w:rFonts w:cs="Meiryo" w:hAnsi="Meiryo" w:eastAsia="Meiryo" w:ascii="Meiryo"/>
          <w:color w:val="000000"/>
          <w:spacing w:val="0"/>
          <w:w w:val="100"/>
          <w:sz w:val="22"/>
          <w:szCs w:val="22"/>
        </w:rPr>
      </w:r>
    </w:p>
    <w:p>
      <w:pPr>
        <w:rPr>
          <w:sz w:val="16"/>
          <w:szCs w:val="16"/>
        </w:rPr>
        <w:jc w:val="left"/>
        <w:spacing w:before="8" w:lineRule="exact" w:line="160"/>
      </w:pPr>
      <w:r>
        <w:rPr>
          <w:sz w:val="16"/>
          <w:szCs w:val="16"/>
        </w:rPr>
      </w:r>
    </w:p>
    <w:p>
      <w:pPr>
        <w:rPr>
          <w:rFonts w:cs="Meiryo" w:hAnsi="Meiryo" w:eastAsia="Meiryo" w:ascii="Meiryo"/>
          <w:sz w:val="22"/>
          <w:szCs w:val="22"/>
        </w:rPr>
        <w:jc w:val="left"/>
        <w:spacing w:lineRule="auto" w:line="252"/>
        <w:ind w:left="155" w:right="142" w:firstLine="542"/>
      </w:pP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The</w:t>
      </w:r>
      <w:r>
        <w:rPr>
          <w:rFonts w:cs="Meiryo" w:hAnsi="Meiryo" w:eastAsia="Meiryo" w:ascii="Meiryo"/>
          <w:color w:val="221F1F"/>
          <w:spacing w:val="-25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5"/>
          <w:sz w:val="22"/>
          <w:szCs w:val="22"/>
        </w:rPr>
        <w:t>authors</w:t>
      </w:r>
      <w:r>
        <w:rPr>
          <w:rFonts w:cs="Meiryo" w:hAnsi="Meiryo" w:eastAsia="Meiryo" w:ascii="Meiryo"/>
          <w:color w:val="221F1F"/>
          <w:spacing w:val="36"/>
          <w:w w:val="85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5"/>
          <w:sz w:val="22"/>
          <w:szCs w:val="22"/>
        </w:rPr>
        <w:t>are</w:t>
      </w:r>
      <w:r>
        <w:rPr>
          <w:rFonts w:cs="Meiryo" w:hAnsi="Meiryo" w:eastAsia="Meiryo" w:ascii="Meiryo"/>
          <w:color w:val="221F1F"/>
          <w:spacing w:val="7"/>
          <w:w w:val="85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-5"/>
          <w:w w:val="85"/>
          <w:sz w:val="22"/>
          <w:szCs w:val="22"/>
        </w:rPr>
        <w:t>a</w:t>
      </w:r>
      <w:r>
        <w:rPr>
          <w:rFonts w:cs="Meiryo" w:hAnsi="Meiryo" w:eastAsia="Meiryo" w:ascii="Meiryo"/>
          <w:color w:val="221F1F"/>
          <w:spacing w:val="-5"/>
          <w:w w:val="85"/>
          <w:sz w:val="22"/>
          <w:szCs w:val="22"/>
        </w:rPr>
        <w:t>w</w:t>
      </w:r>
      <w:r>
        <w:rPr>
          <w:rFonts w:cs="Meiryo" w:hAnsi="Meiryo" w:eastAsia="Meiryo" w:ascii="Meiryo"/>
          <w:color w:val="221F1F"/>
          <w:spacing w:val="0"/>
          <w:w w:val="85"/>
          <w:sz w:val="22"/>
          <w:szCs w:val="22"/>
        </w:rPr>
        <w:t>are</w:t>
      </w:r>
      <w:r>
        <w:rPr>
          <w:rFonts w:cs="Meiryo" w:hAnsi="Meiryo" w:eastAsia="Meiryo" w:ascii="Meiryo"/>
          <w:color w:val="221F1F"/>
          <w:spacing w:val="9"/>
          <w:w w:val="85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of</w:t>
      </w:r>
      <w:r>
        <w:rPr>
          <w:rFonts w:cs="Meiryo" w:hAnsi="Meiryo" w:eastAsia="Meiryo" w:ascii="Meiryo"/>
          <w:color w:val="221F1F"/>
          <w:spacing w:val="-30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-5"/>
          <w:w w:val="87"/>
          <w:sz w:val="22"/>
          <w:szCs w:val="22"/>
        </w:rPr>
        <w:t>t</w:t>
      </w:r>
      <w:r>
        <w:rPr>
          <w:rFonts w:cs="Meiryo" w:hAnsi="Meiryo" w:eastAsia="Meiryo" w:ascii="Meiryo"/>
          <w:color w:val="221F1F"/>
          <w:spacing w:val="-5"/>
          <w:w w:val="87"/>
          <w:sz w:val="22"/>
          <w:szCs w:val="22"/>
        </w:rPr>
        <w:t>w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o</w:t>
      </w:r>
      <w:r>
        <w:rPr>
          <w:rFonts w:cs="Meiryo" w:hAnsi="Meiryo" w:eastAsia="Meiryo" w:ascii="Meiryo"/>
          <w:color w:val="221F1F"/>
          <w:spacing w:val="14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studies</w:t>
      </w:r>
      <w:r>
        <w:rPr>
          <w:rFonts w:cs="Meiryo" w:hAnsi="Meiryo" w:eastAsia="Meiryo" w:ascii="Meiryo"/>
          <w:color w:val="221F1F"/>
          <w:spacing w:val="9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whi</w:t>
      </w:r>
      <w:r>
        <w:rPr>
          <w:rFonts w:cs="Meiryo" w:hAnsi="Meiryo" w:eastAsia="Meiryo" w:ascii="Meiryo"/>
          <w:color w:val="221F1F"/>
          <w:spacing w:val="-5"/>
          <w:w w:val="87"/>
          <w:sz w:val="22"/>
          <w:szCs w:val="22"/>
        </w:rPr>
        <w:t>c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h</w:t>
      </w:r>
      <w:r>
        <w:rPr>
          <w:rFonts w:cs="Meiryo" w:hAnsi="Meiryo" w:eastAsia="Meiryo" w:ascii="Meiryo"/>
          <w:color w:val="221F1F"/>
          <w:spacing w:val="27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explicitly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19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u</w:t>
      </w:r>
      <w:r>
        <w:rPr>
          <w:rFonts w:cs="Meiryo" w:hAnsi="Meiryo" w:eastAsia="Meiryo" w:ascii="Meiryo"/>
          <w:color w:val="221F1F"/>
          <w:spacing w:val="-5"/>
          <w:w w:val="87"/>
          <w:sz w:val="22"/>
          <w:szCs w:val="22"/>
        </w:rPr>
        <w:t>n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tangled</w:t>
      </w:r>
      <w:r>
        <w:rPr>
          <w:rFonts w:cs="Meiryo" w:hAnsi="Meiryo" w:eastAsia="Meiryo" w:ascii="Meiryo"/>
          <w:color w:val="221F1F"/>
          <w:spacing w:val="33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5"/>
          <w:w w:val="87"/>
          <w:sz w:val="22"/>
          <w:szCs w:val="22"/>
        </w:rPr>
        <w:t>b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e</w:t>
      </w:r>
      <w:r>
        <w:rPr>
          <w:rFonts w:cs="Meiryo" w:hAnsi="Meiryo" w:eastAsia="Meiryo" w:ascii="Meiryo"/>
          <w:color w:val="221F1F"/>
          <w:spacing w:val="-5"/>
          <w:w w:val="87"/>
          <w:sz w:val="22"/>
          <w:szCs w:val="22"/>
        </w:rPr>
        <w:t>t</w:t>
      </w:r>
      <w:r>
        <w:rPr>
          <w:rFonts w:cs="Meiryo" w:hAnsi="Meiryo" w:eastAsia="Meiryo" w:ascii="Meiryo"/>
          <w:color w:val="221F1F"/>
          <w:spacing w:val="-5"/>
          <w:w w:val="87"/>
          <w:sz w:val="22"/>
          <w:szCs w:val="22"/>
        </w:rPr>
        <w:t>w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e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en</w:t>
      </w:r>
      <w:r>
        <w:rPr>
          <w:rFonts w:cs="Meiryo" w:hAnsi="Meiryo" w:eastAsia="Meiryo" w:ascii="Meiryo"/>
          <w:color w:val="221F1F"/>
          <w:spacing w:val="-12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and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9"/>
          <w:sz w:val="22"/>
          <w:szCs w:val="22"/>
        </w:rPr>
        <w:t>within</w:t>
      </w:r>
      <w:r>
        <w:rPr>
          <w:rFonts w:cs="Meiryo" w:hAnsi="Meiryo" w:eastAsia="Meiryo" w:ascii="Meiryo"/>
          <w:color w:val="221F1F"/>
          <w:spacing w:val="40"/>
          <w:w w:val="89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9"/>
          <w:sz w:val="22"/>
          <w:szCs w:val="22"/>
        </w:rPr>
        <w:t>family</w:t>
      </w:r>
      <w:r>
        <w:rPr>
          <w:rFonts w:cs="Meiryo" w:hAnsi="Meiryo" w:eastAsia="Meiryo" w:ascii="Meiryo"/>
          <w:color w:val="221F1F"/>
          <w:spacing w:val="28"/>
          <w:w w:val="89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9"/>
          <w:sz w:val="22"/>
          <w:szCs w:val="22"/>
        </w:rPr>
        <w:t>inﬂuences</w:t>
      </w:r>
      <w:r>
        <w:rPr>
          <w:rFonts w:cs="Meiryo" w:hAnsi="Meiryo" w:eastAsia="Meiryo" w:ascii="Meiryo"/>
          <w:color w:val="221F1F"/>
          <w:spacing w:val="-14"/>
          <w:w w:val="89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9"/>
          <w:sz w:val="22"/>
          <w:szCs w:val="22"/>
        </w:rPr>
        <w:t>on</w:t>
      </w:r>
      <w:r>
        <w:rPr>
          <w:rFonts w:cs="Meiryo" w:hAnsi="Meiryo" w:eastAsia="Meiryo" w:ascii="Meiryo"/>
          <w:color w:val="221F1F"/>
          <w:spacing w:val="2"/>
          <w:w w:val="89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9"/>
          <w:sz w:val="22"/>
          <w:szCs w:val="22"/>
        </w:rPr>
        <w:t>the</w:t>
      </w:r>
      <w:r>
        <w:rPr>
          <w:rFonts w:cs="Meiryo" w:hAnsi="Meiryo" w:eastAsia="Meiryo" w:ascii="Meiryo"/>
          <w:color w:val="221F1F"/>
          <w:spacing w:val="4"/>
          <w:w w:val="89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9"/>
          <w:sz w:val="22"/>
          <w:szCs w:val="22"/>
        </w:rPr>
        <w:t>AFI-i</w:t>
      </w:r>
      <w:r>
        <w:rPr>
          <w:rFonts w:cs="Meiryo" w:hAnsi="Meiryo" w:eastAsia="Meiryo" w:ascii="Meiryo"/>
          <w:color w:val="221F1F"/>
          <w:spacing w:val="-5"/>
          <w:w w:val="89"/>
          <w:sz w:val="22"/>
          <w:szCs w:val="22"/>
        </w:rPr>
        <w:t>n</w:t>
      </w:r>
      <w:r>
        <w:rPr>
          <w:rFonts w:cs="Meiryo" w:hAnsi="Meiryo" w:eastAsia="Meiryo" w:ascii="Meiryo"/>
          <w:color w:val="221F1F"/>
          <w:spacing w:val="0"/>
          <w:w w:val="89"/>
          <w:sz w:val="22"/>
          <w:szCs w:val="22"/>
        </w:rPr>
        <w:t>telligence</w:t>
      </w:r>
      <w:r>
        <w:rPr>
          <w:rFonts w:cs="Meiryo" w:hAnsi="Meiryo" w:eastAsia="Meiryo" w:ascii="Meiryo"/>
          <w:color w:val="221F1F"/>
          <w:spacing w:val="63"/>
          <w:w w:val="89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9"/>
          <w:sz w:val="22"/>
          <w:szCs w:val="22"/>
        </w:rPr>
        <w:t>relationship</w:t>
      </w:r>
      <w:r>
        <w:rPr>
          <w:rFonts w:cs="Meiryo" w:hAnsi="Meiryo" w:eastAsia="Meiryo" w:ascii="Meiryo"/>
          <w:color w:val="221F1F"/>
          <w:spacing w:val="21"/>
          <w:w w:val="89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9"/>
          <w:sz w:val="22"/>
          <w:szCs w:val="22"/>
        </w:rPr>
        <w:t>(Harden</w:t>
      </w:r>
      <w:r>
        <w:rPr>
          <w:rFonts w:cs="Meiryo" w:hAnsi="Meiryo" w:eastAsia="Meiryo" w:ascii="Meiryo"/>
          <w:color w:val="221F1F"/>
          <w:spacing w:val="17"/>
          <w:w w:val="89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&amp;</w:t>
      </w:r>
      <w:r>
        <w:rPr>
          <w:rFonts w:cs="Meiryo" w:hAnsi="Meiryo" w:eastAsia="Meiryo" w:ascii="Meiryo"/>
          <w:color w:val="221F1F"/>
          <w:spacing w:val="10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4"/>
          <w:sz w:val="22"/>
          <w:szCs w:val="22"/>
        </w:rPr>
        <w:t>Mendle,</w:t>
      </w:r>
      <w:r>
        <w:rPr>
          <w:rFonts w:cs="Meiryo" w:hAnsi="Meiryo" w:eastAsia="Meiryo" w:ascii="Meiryo"/>
          <w:color w:val="221F1F"/>
          <w:spacing w:val="0"/>
          <w:w w:val="84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7"/>
          <w:w w:val="84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4"/>
          <w:sz w:val="22"/>
          <w:szCs w:val="22"/>
        </w:rPr>
        <w:t>2011;</w:t>
      </w:r>
      <w:r>
        <w:rPr>
          <w:rFonts w:cs="Meiryo" w:hAnsi="Meiryo" w:eastAsia="Meiryo" w:ascii="Meiryo"/>
          <w:color w:val="221F1F"/>
          <w:spacing w:val="0"/>
          <w:w w:val="84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92"/>
          <w:sz w:val="22"/>
          <w:szCs w:val="22"/>
        </w:rPr>
        <w:t>Meredith,</w:t>
      </w:r>
      <w:r>
        <w:rPr>
          <w:rFonts w:cs="Meiryo" w:hAnsi="Meiryo" w:eastAsia="Meiryo" w:ascii="Meiryo"/>
          <w:color w:val="221F1F"/>
          <w:spacing w:val="5"/>
          <w:w w:val="92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1"/>
          <w:sz w:val="22"/>
          <w:szCs w:val="22"/>
        </w:rPr>
        <w:t>2013)</w:t>
      </w:r>
      <w:r>
        <w:rPr>
          <w:rFonts w:cs="Meiryo" w:hAnsi="Meiryo" w:eastAsia="Meiryo" w:ascii="Meiryo"/>
          <w:color w:val="221F1F"/>
          <w:spacing w:val="1"/>
          <w:w w:val="81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color w:val="221F1F"/>
          <w:spacing w:val="0"/>
          <w:w w:val="106"/>
          <w:position w:val="8"/>
          <w:sz w:val="15"/>
          <w:szCs w:val="15"/>
        </w:rPr>
        <w:t>3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8"/>
          <w:sz w:val="15"/>
          <w:szCs w:val="15"/>
        </w:rPr>
        <w:t>  </w:t>
      </w:r>
      <w:r>
        <w:rPr>
          <w:rFonts w:cs="Times New Roman" w:hAnsi="Times New Roman" w:eastAsia="Times New Roman" w:ascii="Times New Roman"/>
          <w:color w:val="221F1F"/>
          <w:spacing w:val="-5"/>
          <w:w w:val="100"/>
          <w:position w:val="8"/>
          <w:sz w:val="15"/>
          <w:szCs w:val="15"/>
        </w:rPr>
        <w:t> </w:t>
      </w:r>
      <w:r>
        <w:rPr>
          <w:rFonts w:cs="Meiryo" w:hAnsi="Meiryo" w:eastAsia="Meiryo" w:ascii="Meiryo"/>
          <w:color w:val="221F1F"/>
          <w:spacing w:val="0"/>
          <w:w w:val="90"/>
          <w:position w:val="0"/>
          <w:sz w:val="22"/>
          <w:szCs w:val="22"/>
        </w:rPr>
        <w:t>Harden</w:t>
      </w:r>
      <w:r>
        <w:rPr>
          <w:rFonts w:cs="Meiryo" w:hAnsi="Meiryo" w:eastAsia="Meiryo" w:ascii="Meiryo"/>
          <w:color w:val="221F1F"/>
          <w:spacing w:val="6"/>
          <w:w w:val="90"/>
          <w:position w:val="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position w:val="0"/>
          <w:sz w:val="22"/>
          <w:szCs w:val="22"/>
        </w:rPr>
        <w:t>&amp;</w:t>
      </w:r>
      <w:r>
        <w:rPr>
          <w:rFonts w:cs="Meiryo" w:hAnsi="Meiryo" w:eastAsia="Meiryo" w:ascii="Meiryo"/>
          <w:color w:val="221F1F"/>
          <w:spacing w:val="10"/>
          <w:w w:val="100"/>
          <w:position w:val="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4"/>
          <w:position w:val="0"/>
          <w:sz w:val="22"/>
          <w:szCs w:val="22"/>
        </w:rPr>
        <w:t>Mendle</w:t>
      </w:r>
      <w:r>
        <w:rPr>
          <w:rFonts w:cs="Meiryo" w:hAnsi="Meiryo" w:eastAsia="Meiryo" w:ascii="Meiryo"/>
          <w:color w:val="221F1F"/>
          <w:spacing w:val="0"/>
          <w:w w:val="84"/>
          <w:position w:val="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9"/>
          <w:w w:val="84"/>
          <w:position w:val="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4"/>
          <w:position w:val="0"/>
          <w:sz w:val="22"/>
          <w:szCs w:val="22"/>
        </w:rPr>
        <w:t>(2011)</w:t>
      </w:r>
      <w:r>
        <w:rPr>
          <w:rFonts w:cs="Meiryo" w:hAnsi="Meiryo" w:eastAsia="Meiryo" w:ascii="Meiryo"/>
          <w:color w:val="221F1F"/>
          <w:spacing w:val="-3"/>
          <w:w w:val="84"/>
          <w:position w:val="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4"/>
          <w:position w:val="0"/>
          <w:sz w:val="22"/>
          <w:szCs w:val="22"/>
        </w:rPr>
        <w:t>used</w:t>
      </w:r>
      <w:r>
        <w:rPr>
          <w:rFonts w:cs="Meiryo" w:hAnsi="Meiryo" w:eastAsia="Meiryo" w:ascii="Meiryo"/>
          <w:color w:val="221F1F"/>
          <w:spacing w:val="11"/>
          <w:w w:val="84"/>
          <w:position w:val="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4"/>
          <w:position w:val="0"/>
          <w:sz w:val="22"/>
          <w:szCs w:val="22"/>
        </w:rPr>
        <w:t>536</w:t>
      </w:r>
      <w:r>
        <w:rPr>
          <w:rFonts w:cs="Meiryo" w:hAnsi="Meiryo" w:eastAsia="Meiryo" w:ascii="Meiryo"/>
          <w:color w:val="221F1F"/>
          <w:spacing w:val="-4"/>
          <w:w w:val="84"/>
          <w:position w:val="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4"/>
          <w:position w:val="0"/>
          <w:sz w:val="22"/>
          <w:szCs w:val="22"/>
        </w:rPr>
        <w:t>same-sex</w:t>
      </w:r>
      <w:r>
        <w:rPr>
          <w:rFonts w:cs="Meiryo" w:hAnsi="Meiryo" w:eastAsia="Meiryo" w:ascii="Meiryo"/>
          <w:color w:val="221F1F"/>
          <w:spacing w:val="-10"/>
          <w:w w:val="84"/>
          <w:position w:val="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-5"/>
          <w:w w:val="84"/>
          <w:position w:val="0"/>
          <w:sz w:val="22"/>
          <w:szCs w:val="22"/>
        </w:rPr>
        <w:t>t</w:t>
      </w:r>
      <w:r>
        <w:rPr>
          <w:rFonts w:cs="Meiryo" w:hAnsi="Meiryo" w:eastAsia="Meiryo" w:ascii="Meiryo"/>
          <w:color w:val="221F1F"/>
          <w:spacing w:val="0"/>
          <w:w w:val="84"/>
          <w:position w:val="0"/>
          <w:sz w:val="22"/>
          <w:szCs w:val="22"/>
        </w:rPr>
        <w:t>win</w:t>
      </w:r>
      <w:r>
        <w:rPr>
          <w:rFonts w:cs="Meiryo" w:hAnsi="Meiryo" w:eastAsia="Meiryo" w:ascii="Meiryo"/>
          <w:color w:val="221F1F"/>
          <w:spacing w:val="51"/>
          <w:w w:val="84"/>
          <w:position w:val="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4"/>
          <w:position w:val="0"/>
          <w:sz w:val="22"/>
          <w:szCs w:val="22"/>
        </w:rPr>
        <w:t>pairs</w:t>
      </w:r>
      <w:r>
        <w:rPr>
          <w:rFonts w:cs="Meiryo" w:hAnsi="Meiryo" w:eastAsia="Meiryo" w:ascii="Meiryo"/>
          <w:color w:val="221F1F"/>
          <w:spacing w:val="43"/>
          <w:w w:val="84"/>
          <w:position w:val="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4"/>
          <w:position w:val="0"/>
          <w:sz w:val="22"/>
          <w:szCs w:val="22"/>
        </w:rPr>
        <w:t>from</w:t>
      </w:r>
      <w:r>
        <w:rPr>
          <w:rFonts w:cs="Meiryo" w:hAnsi="Meiryo" w:eastAsia="Meiryo" w:ascii="Meiryo"/>
          <w:color w:val="221F1F"/>
          <w:spacing w:val="31"/>
          <w:w w:val="84"/>
          <w:position w:val="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4"/>
          <w:position w:val="0"/>
          <w:sz w:val="22"/>
          <w:szCs w:val="22"/>
        </w:rPr>
        <w:t>the</w:t>
      </w:r>
      <w:r>
        <w:rPr>
          <w:rFonts w:cs="Meiryo" w:hAnsi="Meiryo" w:eastAsia="Meiryo" w:ascii="Meiryo"/>
          <w:color w:val="221F1F"/>
          <w:spacing w:val="25"/>
          <w:w w:val="84"/>
          <w:position w:val="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-6"/>
          <w:w w:val="100"/>
          <w:position w:val="0"/>
          <w:sz w:val="22"/>
          <w:szCs w:val="22"/>
        </w:rPr>
        <w:t>A</w:t>
      </w:r>
      <w:r>
        <w:rPr>
          <w:rFonts w:cs="Meiryo" w:hAnsi="Meiryo" w:eastAsia="Meiryo" w:ascii="Meiryo"/>
          <w:color w:val="221F1F"/>
          <w:spacing w:val="0"/>
          <w:w w:val="100"/>
          <w:position w:val="0"/>
          <w:sz w:val="22"/>
          <w:szCs w:val="22"/>
        </w:rPr>
        <w:t>dd</w:t>
      </w:r>
      <w:r>
        <w:rPr>
          <w:rFonts w:cs="Meiryo" w:hAnsi="Meiryo" w:eastAsia="Meiryo" w:ascii="Meiryo"/>
          <w:color w:val="221F1F"/>
          <w:spacing w:val="0"/>
          <w:w w:val="100"/>
          <w:position w:val="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92"/>
          <w:position w:val="0"/>
          <w:sz w:val="22"/>
          <w:szCs w:val="22"/>
        </w:rPr>
        <w:t>Health</w:t>
      </w:r>
      <w:r>
        <w:rPr>
          <w:rFonts w:cs="Meiryo" w:hAnsi="Meiryo" w:eastAsia="Meiryo" w:ascii="Meiryo"/>
          <w:color w:val="221F1F"/>
          <w:spacing w:val="5"/>
          <w:w w:val="92"/>
          <w:position w:val="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92"/>
          <w:position w:val="0"/>
          <w:sz w:val="22"/>
          <w:szCs w:val="22"/>
        </w:rPr>
        <w:t>Study</w:t>
      </w:r>
      <w:r>
        <w:rPr>
          <w:rFonts w:cs="Meiryo" w:hAnsi="Meiryo" w:eastAsia="Meiryo" w:ascii="Meiryo"/>
          <w:color w:val="221F1F"/>
          <w:spacing w:val="6"/>
          <w:w w:val="92"/>
          <w:position w:val="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position w:val="0"/>
          <w:sz w:val="22"/>
          <w:szCs w:val="22"/>
        </w:rPr>
        <w:t>to</w:t>
      </w:r>
      <w:r>
        <w:rPr>
          <w:rFonts w:cs="Meiryo" w:hAnsi="Meiryo" w:eastAsia="Meiryo" w:ascii="Meiryo"/>
          <w:color w:val="221F1F"/>
          <w:spacing w:val="-20"/>
          <w:w w:val="100"/>
          <w:position w:val="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6"/>
          <w:position w:val="0"/>
          <w:sz w:val="22"/>
          <w:szCs w:val="22"/>
        </w:rPr>
        <w:t>“test[]</w:t>
      </w:r>
      <w:r>
        <w:rPr>
          <w:rFonts w:cs="Meiryo" w:hAnsi="Meiryo" w:eastAsia="Meiryo" w:ascii="Meiryo"/>
          <w:color w:val="221F1F"/>
          <w:spacing w:val="-10"/>
          <w:w w:val="86"/>
          <w:position w:val="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6"/>
          <w:position w:val="0"/>
          <w:sz w:val="22"/>
          <w:szCs w:val="22"/>
        </w:rPr>
        <w:t>whether</w:t>
      </w:r>
      <w:r>
        <w:rPr>
          <w:rFonts w:cs="Meiryo" w:hAnsi="Meiryo" w:eastAsia="Meiryo" w:ascii="Meiryo"/>
          <w:color w:val="221F1F"/>
          <w:spacing w:val="19"/>
          <w:w w:val="86"/>
          <w:position w:val="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6"/>
          <w:position w:val="0"/>
          <w:sz w:val="22"/>
          <w:szCs w:val="22"/>
        </w:rPr>
        <w:t>relations</w:t>
      </w:r>
      <w:r>
        <w:rPr>
          <w:rFonts w:cs="Meiryo" w:hAnsi="Meiryo" w:eastAsia="Meiryo" w:ascii="Meiryo"/>
          <w:color w:val="221F1F"/>
          <w:spacing w:val="38"/>
          <w:w w:val="86"/>
          <w:position w:val="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5"/>
          <w:w w:val="86"/>
          <w:position w:val="0"/>
          <w:sz w:val="22"/>
          <w:szCs w:val="22"/>
        </w:rPr>
        <w:t>b</w:t>
      </w:r>
      <w:r>
        <w:rPr>
          <w:rFonts w:cs="Meiryo" w:hAnsi="Meiryo" w:eastAsia="Meiryo" w:ascii="Meiryo"/>
          <w:color w:val="221F1F"/>
          <w:spacing w:val="0"/>
          <w:w w:val="86"/>
          <w:position w:val="0"/>
          <w:sz w:val="22"/>
          <w:szCs w:val="22"/>
        </w:rPr>
        <w:t>e</w:t>
      </w:r>
      <w:r>
        <w:rPr>
          <w:rFonts w:cs="Meiryo" w:hAnsi="Meiryo" w:eastAsia="Meiryo" w:ascii="Meiryo"/>
          <w:color w:val="221F1F"/>
          <w:spacing w:val="-5"/>
          <w:w w:val="86"/>
          <w:position w:val="0"/>
          <w:sz w:val="22"/>
          <w:szCs w:val="22"/>
        </w:rPr>
        <w:t>t</w:t>
      </w:r>
      <w:r>
        <w:rPr>
          <w:rFonts w:cs="Meiryo" w:hAnsi="Meiryo" w:eastAsia="Meiryo" w:ascii="Meiryo"/>
          <w:color w:val="221F1F"/>
          <w:spacing w:val="-5"/>
          <w:w w:val="86"/>
          <w:position w:val="0"/>
          <w:sz w:val="22"/>
          <w:szCs w:val="22"/>
        </w:rPr>
        <w:t>w</w:t>
      </w:r>
      <w:r>
        <w:rPr>
          <w:rFonts w:cs="Meiryo" w:hAnsi="Meiryo" w:eastAsia="Meiryo" w:ascii="Meiryo"/>
          <w:color w:val="221F1F"/>
          <w:spacing w:val="0"/>
          <w:w w:val="86"/>
          <w:position w:val="0"/>
          <w:sz w:val="22"/>
          <w:szCs w:val="22"/>
        </w:rPr>
        <w:t>een</w:t>
      </w:r>
      <w:r>
        <w:rPr>
          <w:rFonts w:cs="Meiryo" w:hAnsi="Meiryo" w:eastAsia="Meiryo" w:ascii="Meiryo"/>
          <w:color w:val="221F1F"/>
          <w:spacing w:val="-2"/>
          <w:w w:val="86"/>
          <w:position w:val="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6"/>
          <w:position w:val="0"/>
          <w:sz w:val="22"/>
          <w:szCs w:val="22"/>
        </w:rPr>
        <w:t>i</w:t>
      </w:r>
      <w:r>
        <w:rPr>
          <w:rFonts w:cs="Meiryo" w:hAnsi="Meiryo" w:eastAsia="Meiryo" w:ascii="Meiryo"/>
          <w:color w:val="221F1F"/>
          <w:spacing w:val="-5"/>
          <w:w w:val="86"/>
          <w:position w:val="0"/>
          <w:sz w:val="22"/>
          <w:szCs w:val="22"/>
        </w:rPr>
        <w:t>n</w:t>
      </w:r>
      <w:r>
        <w:rPr>
          <w:rFonts w:cs="Meiryo" w:hAnsi="Meiryo" w:eastAsia="Meiryo" w:ascii="Meiryo"/>
          <w:color w:val="221F1F"/>
          <w:spacing w:val="0"/>
          <w:w w:val="86"/>
          <w:position w:val="0"/>
          <w:sz w:val="22"/>
          <w:szCs w:val="22"/>
        </w:rPr>
        <w:t>telligence,</w:t>
      </w:r>
      <w:r>
        <w:rPr>
          <w:rFonts w:cs="Meiryo" w:hAnsi="Meiryo" w:eastAsia="Meiryo" w:ascii="Meiryo"/>
          <w:color w:val="221F1F"/>
          <w:spacing w:val="38"/>
          <w:w w:val="86"/>
          <w:position w:val="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6"/>
          <w:position w:val="0"/>
          <w:sz w:val="22"/>
          <w:szCs w:val="22"/>
        </w:rPr>
        <w:t>academic</w:t>
      </w:r>
      <w:r>
        <w:rPr>
          <w:rFonts w:cs="Meiryo" w:hAnsi="Meiryo" w:eastAsia="Meiryo" w:ascii="Meiryo"/>
          <w:color w:val="221F1F"/>
          <w:spacing w:val="19"/>
          <w:w w:val="86"/>
          <w:position w:val="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6"/>
          <w:position w:val="0"/>
          <w:sz w:val="22"/>
          <w:szCs w:val="22"/>
        </w:rPr>
        <w:t>a</w:t>
      </w:r>
      <w:r>
        <w:rPr>
          <w:rFonts w:cs="Meiryo" w:hAnsi="Meiryo" w:eastAsia="Meiryo" w:ascii="Meiryo"/>
          <w:color w:val="221F1F"/>
          <w:spacing w:val="-6"/>
          <w:w w:val="86"/>
          <w:position w:val="0"/>
          <w:sz w:val="22"/>
          <w:szCs w:val="22"/>
        </w:rPr>
        <w:t>c</w:t>
      </w:r>
      <w:r>
        <w:rPr>
          <w:rFonts w:cs="Meiryo" w:hAnsi="Meiryo" w:eastAsia="Meiryo" w:ascii="Meiryo"/>
          <w:color w:val="221F1F"/>
          <w:spacing w:val="0"/>
          <w:w w:val="89"/>
          <w:position w:val="0"/>
          <w:sz w:val="22"/>
          <w:szCs w:val="22"/>
        </w:rPr>
        <w:t>hie</w:t>
      </w:r>
      <w:r>
        <w:rPr>
          <w:rFonts w:cs="Meiryo" w:hAnsi="Meiryo" w:eastAsia="Meiryo" w:ascii="Meiryo"/>
          <w:color w:val="221F1F"/>
          <w:spacing w:val="-6"/>
          <w:w w:val="89"/>
          <w:position w:val="0"/>
          <w:sz w:val="22"/>
          <w:szCs w:val="22"/>
        </w:rPr>
        <w:t>v</w:t>
      </w:r>
      <w:r>
        <w:rPr>
          <w:rFonts w:cs="Meiryo" w:hAnsi="Meiryo" w:eastAsia="Meiryo" w:ascii="Meiryo"/>
          <w:color w:val="221F1F"/>
          <w:spacing w:val="0"/>
          <w:w w:val="83"/>
          <w:position w:val="0"/>
          <w:sz w:val="22"/>
          <w:szCs w:val="22"/>
        </w:rPr>
        <w:t>eme</w:t>
      </w:r>
      <w:r>
        <w:rPr>
          <w:rFonts w:cs="Meiryo" w:hAnsi="Meiryo" w:eastAsia="Meiryo" w:ascii="Meiryo"/>
          <w:color w:val="221F1F"/>
          <w:spacing w:val="-6"/>
          <w:w w:val="83"/>
          <w:position w:val="0"/>
          <w:sz w:val="22"/>
          <w:szCs w:val="22"/>
        </w:rPr>
        <w:t>n</w:t>
      </w:r>
      <w:r>
        <w:rPr>
          <w:rFonts w:cs="Meiryo" w:hAnsi="Meiryo" w:eastAsia="Meiryo" w:ascii="Meiryo"/>
          <w:color w:val="221F1F"/>
          <w:spacing w:val="0"/>
          <w:w w:val="102"/>
          <w:position w:val="0"/>
          <w:sz w:val="22"/>
          <w:szCs w:val="22"/>
        </w:rPr>
        <w:t>t</w:t>
      </w:r>
      <w:r>
        <w:rPr>
          <w:rFonts w:cs="Meiryo" w:hAnsi="Meiryo" w:eastAsia="Meiryo" w:ascii="Meiryo"/>
          <w:color w:val="221F1F"/>
          <w:spacing w:val="0"/>
          <w:w w:val="102"/>
          <w:position w:val="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7"/>
          <w:position w:val="0"/>
          <w:sz w:val="22"/>
          <w:szCs w:val="22"/>
        </w:rPr>
        <w:t>and</w:t>
      </w:r>
      <w:r>
        <w:rPr>
          <w:rFonts w:cs="Meiryo" w:hAnsi="Meiryo" w:eastAsia="Meiryo" w:ascii="Meiryo"/>
          <w:color w:val="221F1F"/>
          <w:spacing w:val="17"/>
          <w:w w:val="87"/>
          <w:position w:val="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7"/>
          <w:position w:val="0"/>
          <w:sz w:val="22"/>
          <w:szCs w:val="22"/>
        </w:rPr>
        <w:t>age</w:t>
      </w:r>
      <w:r>
        <w:rPr>
          <w:rFonts w:cs="Meiryo" w:hAnsi="Meiryo" w:eastAsia="Meiryo" w:ascii="Meiryo"/>
          <w:color w:val="221F1F"/>
          <w:spacing w:val="-14"/>
          <w:w w:val="87"/>
          <w:position w:val="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position w:val="0"/>
          <w:sz w:val="22"/>
          <w:szCs w:val="22"/>
        </w:rPr>
        <w:t>at</w:t>
      </w:r>
      <w:r>
        <w:rPr>
          <w:rFonts w:cs="Meiryo" w:hAnsi="Meiryo" w:eastAsia="Meiryo" w:ascii="Meiryo"/>
          <w:color w:val="221F1F"/>
          <w:spacing w:val="-18"/>
          <w:w w:val="100"/>
          <w:position w:val="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5"/>
          <w:position w:val="0"/>
          <w:sz w:val="22"/>
          <w:szCs w:val="22"/>
        </w:rPr>
        <w:t>ﬁrst</w:t>
      </w:r>
      <w:r>
        <w:rPr>
          <w:rFonts w:cs="Meiryo" w:hAnsi="Meiryo" w:eastAsia="Meiryo" w:ascii="Meiryo"/>
          <w:color w:val="221F1F"/>
          <w:spacing w:val="35"/>
          <w:w w:val="85"/>
          <w:position w:val="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5"/>
          <w:position w:val="0"/>
          <w:sz w:val="22"/>
          <w:szCs w:val="22"/>
        </w:rPr>
        <w:t>sex</w:t>
      </w:r>
      <w:r>
        <w:rPr>
          <w:rFonts w:cs="Meiryo" w:hAnsi="Meiryo" w:eastAsia="Meiryo" w:ascii="Meiryo"/>
          <w:color w:val="221F1F"/>
          <w:spacing w:val="3"/>
          <w:w w:val="85"/>
          <w:position w:val="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-5"/>
          <w:w w:val="85"/>
          <w:position w:val="0"/>
          <w:sz w:val="22"/>
          <w:szCs w:val="22"/>
        </w:rPr>
        <w:t>w</w:t>
      </w:r>
      <w:r>
        <w:rPr>
          <w:rFonts w:cs="Meiryo" w:hAnsi="Meiryo" w:eastAsia="Meiryo" w:ascii="Meiryo"/>
          <w:color w:val="221F1F"/>
          <w:spacing w:val="0"/>
          <w:w w:val="85"/>
          <w:position w:val="0"/>
          <w:sz w:val="22"/>
          <w:szCs w:val="22"/>
        </w:rPr>
        <w:t>ere</w:t>
      </w:r>
      <w:r>
        <w:rPr>
          <w:rFonts w:cs="Meiryo" w:hAnsi="Meiryo" w:eastAsia="Meiryo" w:ascii="Meiryo"/>
          <w:color w:val="221F1F"/>
          <w:spacing w:val="-3"/>
          <w:w w:val="85"/>
          <w:position w:val="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5"/>
          <w:position w:val="0"/>
          <w:sz w:val="22"/>
          <w:szCs w:val="22"/>
        </w:rPr>
        <w:t>due</w:t>
      </w:r>
      <w:r>
        <w:rPr>
          <w:rFonts w:cs="Meiryo" w:hAnsi="Meiryo" w:eastAsia="Meiryo" w:ascii="Meiryo"/>
          <w:color w:val="221F1F"/>
          <w:spacing w:val="14"/>
          <w:w w:val="85"/>
          <w:position w:val="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position w:val="0"/>
          <w:sz w:val="22"/>
          <w:szCs w:val="22"/>
        </w:rPr>
        <w:t>to</w:t>
      </w:r>
      <w:r>
        <w:rPr>
          <w:rFonts w:cs="Meiryo" w:hAnsi="Meiryo" w:eastAsia="Meiryo" w:ascii="Meiryo"/>
          <w:color w:val="221F1F"/>
          <w:spacing w:val="-20"/>
          <w:w w:val="100"/>
          <w:position w:val="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7"/>
          <w:position w:val="0"/>
          <w:sz w:val="22"/>
          <w:szCs w:val="22"/>
        </w:rPr>
        <w:t>unmeasured</w:t>
      </w:r>
      <w:r>
        <w:rPr>
          <w:rFonts w:cs="Meiryo" w:hAnsi="Meiryo" w:eastAsia="Meiryo" w:ascii="Meiryo"/>
          <w:color w:val="221F1F"/>
          <w:spacing w:val="-4"/>
          <w:w w:val="87"/>
          <w:position w:val="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7"/>
          <w:position w:val="0"/>
          <w:sz w:val="22"/>
          <w:szCs w:val="22"/>
        </w:rPr>
        <w:t>genetic</w:t>
      </w:r>
      <w:r>
        <w:rPr>
          <w:rFonts w:cs="Meiryo" w:hAnsi="Meiryo" w:eastAsia="Meiryo" w:ascii="Meiryo"/>
          <w:color w:val="221F1F"/>
          <w:spacing w:val="1"/>
          <w:w w:val="87"/>
          <w:position w:val="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7"/>
          <w:position w:val="0"/>
          <w:sz w:val="22"/>
          <w:szCs w:val="22"/>
        </w:rPr>
        <w:t>and</w:t>
      </w:r>
      <w:r>
        <w:rPr>
          <w:rFonts w:cs="Meiryo" w:hAnsi="Meiryo" w:eastAsia="Meiryo" w:ascii="Meiryo"/>
          <w:color w:val="221F1F"/>
          <w:spacing w:val="17"/>
          <w:w w:val="87"/>
          <w:position w:val="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7"/>
          <w:position w:val="0"/>
          <w:sz w:val="22"/>
          <w:szCs w:val="22"/>
        </w:rPr>
        <w:t>e</w:t>
      </w:r>
      <w:r>
        <w:rPr>
          <w:rFonts w:cs="Meiryo" w:hAnsi="Meiryo" w:eastAsia="Meiryo" w:ascii="Meiryo"/>
          <w:color w:val="221F1F"/>
          <w:spacing w:val="-5"/>
          <w:w w:val="87"/>
          <w:position w:val="0"/>
          <w:sz w:val="22"/>
          <w:szCs w:val="22"/>
        </w:rPr>
        <w:t>n</w:t>
      </w:r>
      <w:r>
        <w:rPr>
          <w:rFonts w:cs="Meiryo" w:hAnsi="Meiryo" w:eastAsia="Meiryo" w:ascii="Meiryo"/>
          <w:color w:val="221F1F"/>
          <w:spacing w:val="0"/>
          <w:w w:val="87"/>
          <w:position w:val="0"/>
          <w:sz w:val="22"/>
          <w:szCs w:val="22"/>
        </w:rPr>
        <w:t>vironme</w:t>
      </w:r>
      <w:r>
        <w:rPr>
          <w:rFonts w:cs="Meiryo" w:hAnsi="Meiryo" w:eastAsia="Meiryo" w:ascii="Meiryo"/>
          <w:color w:val="221F1F"/>
          <w:spacing w:val="-4"/>
          <w:w w:val="87"/>
          <w:position w:val="0"/>
          <w:sz w:val="22"/>
          <w:szCs w:val="22"/>
        </w:rPr>
        <w:t>n</w:t>
      </w:r>
      <w:r>
        <w:rPr>
          <w:rFonts w:cs="Meiryo" w:hAnsi="Meiryo" w:eastAsia="Meiryo" w:ascii="Meiryo"/>
          <w:color w:val="221F1F"/>
          <w:spacing w:val="0"/>
          <w:w w:val="87"/>
          <w:position w:val="0"/>
          <w:sz w:val="22"/>
          <w:szCs w:val="22"/>
        </w:rPr>
        <w:t>tal</w:t>
      </w:r>
      <w:r>
        <w:rPr>
          <w:rFonts w:cs="Meiryo" w:hAnsi="Meiryo" w:eastAsia="Meiryo" w:ascii="Meiryo"/>
          <w:color w:val="221F1F"/>
          <w:spacing w:val="31"/>
          <w:w w:val="87"/>
          <w:position w:val="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position w:val="0"/>
          <w:sz w:val="22"/>
          <w:szCs w:val="22"/>
        </w:rPr>
        <w:t>diﬀerences</w:t>
      </w:r>
      <w:r>
        <w:rPr>
          <w:rFonts w:cs="Meiryo" w:hAnsi="Meiryo" w:eastAsia="Meiryo" w:ascii="Meiryo"/>
          <w:color w:val="221F1F"/>
          <w:spacing w:val="0"/>
          <w:w w:val="100"/>
          <w:position w:val="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5"/>
          <w:w w:val="84"/>
          <w:position w:val="0"/>
          <w:sz w:val="22"/>
          <w:szCs w:val="22"/>
        </w:rPr>
        <w:t>b</w:t>
      </w:r>
      <w:r>
        <w:rPr>
          <w:rFonts w:cs="Meiryo" w:hAnsi="Meiryo" w:eastAsia="Meiryo" w:ascii="Meiryo"/>
          <w:color w:val="221F1F"/>
          <w:spacing w:val="0"/>
          <w:w w:val="84"/>
          <w:position w:val="0"/>
          <w:sz w:val="22"/>
          <w:szCs w:val="22"/>
        </w:rPr>
        <w:t>e</w:t>
      </w:r>
      <w:r>
        <w:rPr>
          <w:rFonts w:cs="Meiryo" w:hAnsi="Meiryo" w:eastAsia="Meiryo" w:ascii="Meiryo"/>
          <w:color w:val="221F1F"/>
          <w:spacing w:val="-5"/>
          <w:w w:val="84"/>
          <w:position w:val="0"/>
          <w:sz w:val="22"/>
          <w:szCs w:val="22"/>
        </w:rPr>
        <w:t>t</w:t>
      </w:r>
      <w:r>
        <w:rPr>
          <w:rFonts w:cs="Meiryo" w:hAnsi="Meiryo" w:eastAsia="Meiryo" w:ascii="Meiryo"/>
          <w:color w:val="221F1F"/>
          <w:spacing w:val="-5"/>
          <w:w w:val="84"/>
          <w:position w:val="0"/>
          <w:sz w:val="22"/>
          <w:szCs w:val="22"/>
        </w:rPr>
        <w:t>w</w:t>
      </w:r>
      <w:r>
        <w:rPr>
          <w:rFonts w:cs="Meiryo" w:hAnsi="Meiryo" w:eastAsia="Meiryo" w:ascii="Meiryo"/>
          <w:color w:val="221F1F"/>
          <w:spacing w:val="0"/>
          <w:w w:val="84"/>
          <w:position w:val="0"/>
          <w:sz w:val="22"/>
          <w:szCs w:val="22"/>
        </w:rPr>
        <w:t>een</w:t>
      </w:r>
      <w:r>
        <w:rPr>
          <w:rFonts w:cs="Meiryo" w:hAnsi="Meiryo" w:eastAsia="Meiryo" w:ascii="Meiryo"/>
          <w:color w:val="221F1F"/>
          <w:spacing w:val="17"/>
          <w:w w:val="84"/>
          <w:position w:val="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91"/>
          <w:position w:val="0"/>
          <w:sz w:val="22"/>
          <w:szCs w:val="22"/>
        </w:rPr>
        <w:t>families</w:t>
      </w:r>
      <w:r>
        <w:rPr>
          <w:rFonts w:cs="Meiryo" w:hAnsi="Meiryo" w:eastAsia="Meiryo" w:ascii="Meiryo"/>
          <w:color w:val="221F1F"/>
          <w:spacing w:val="-28"/>
          <w:w w:val="91"/>
          <w:position w:val="0"/>
          <w:sz w:val="22"/>
          <w:szCs w:val="22"/>
        </w:rPr>
        <w:t>.</w:t>
      </w:r>
      <w:r>
        <w:rPr>
          <w:rFonts w:cs="Meiryo" w:hAnsi="Meiryo" w:eastAsia="Meiryo" w:ascii="Meiryo"/>
          <w:color w:val="221F1F"/>
          <w:spacing w:val="0"/>
          <w:w w:val="91"/>
          <w:position w:val="0"/>
          <w:sz w:val="22"/>
          <w:szCs w:val="22"/>
        </w:rPr>
        <w:t>”</w:t>
      </w:r>
      <w:r>
        <w:rPr>
          <w:rFonts w:cs="Meiryo" w:hAnsi="Meiryo" w:eastAsia="Meiryo" w:ascii="Meiryo"/>
          <w:color w:val="221F1F"/>
          <w:spacing w:val="14"/>
          <w:w w:val="91"/>
          <w:position w:val="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-16"/>
          <w:w w:val="91"/>
          <w:position w:val="0"/>
          <w:sz w:val="22"/>
          <w:szCs w:val="22"/>
        </w:rPr>
        <w:t>T</w:t>
      </w:r>
      <w:r>
        <w:rPr>
          <w:rFonts w:cs="Meiryo" w:hAnsi="Meiryo" w:eastAsia="Meiryo" w:ascii="Meiryo"/>
          <w:color w:val="221F1F"/>
          <w:spacing w:val="0"/>
          <w:w w:val="91"/>
          <w:position w:val="0"/>
          <w:sz w:val="22"/>
          <w:szCs w:val="22"/>
        </w:rPr>
        <w:t>wins</w:t>
      </w:r>
      <w:r>
        <w:rPr>
          <w:rFonts w:cs="Meiryo" w:hAnsi="Meiryo" w:eastAsia="Meiryo" w:ascii="Meiryo"/>
          <w:color w:val="221F1F"/>
          <w:spacing w:val="20"/>
          <w:w w:val="91"/>
          <w:position w:val="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7"/>
          <w:position w:val="0"/>
          <w:sz w:val="22"/>
          <w:szCs w:val="22"/>
        </w:rPr>
        <w:t>who</w:t>
      </w:r>
      <w:r>
        <w:rPr>
          <w:rFonts w:cs="Meiryo" w:hAnsi="Meiryo" w:eastAsia="Meiryo" w:ascii="Meiryo"/>
          <w:color w:val="221F1F"/>
          <w:spacing w:val="9"/>
          <w:w w:val="87"/>
          <w:position w:val="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7"/>
          <w:position w:val="0"/>
          <w:sz w:val="22"/>
          <w:szCs w:val="22"/>
        </w:rPr>
        <w:t>diﬀered</w:t>
      </w:r>
      <w:r>
        <w:rPr>
          <w:rFonts w:cs="Meiryo" w:hAnsi="Meiryo" w:eastAsia="Meiryo" w:ascii="Meiryo"/>
          <w:color w:val="221F1F"/>
          <w:spacing w:val="9"/>
          <w:w w:val="87"/>
          <w:position w:val="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position w:val="0"/>
          <w:sz w:val="22"/>
          <w:szCs w:val="22"/>
        </w:rPr>
        <w:t>in</w:t>
      </w:r>
      <w:r>
        <w:rPr>
          <w:rFonts w:cs="Meiryo" w:hAnsi="Meiryo" w:eastAsia="Meiryo" w:ascii="Meiryo"/>
          <w:color w:val="221F1F"/>
          <w:spacing w:val="-11"/>
          <w:w w:val="100"/>
          <w:position w:val="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90"/>
          <w:position w:val="0"/>
          <w:sz w:val="22"/>
          <w:szCs w:val="22"/>
        </w:rPr>
        <w:t>their</w:t>
      </w:r>
      <w:r>
        <w:rPr>
          <w:rFonts w:cs="Meiryo" w:hAnsi="Meiryo" w:eastAsia="Meiryo" w:ascii="Meiryo"/>
          <w:color w:val="221F1F"/>
          <w:spacing w:val="11"/>
          <w:w w:val="90"/>
          <w:position w:val="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90"/>
          <w:position w:val="0"/>
          <w:sz w:val="22"/>
          <w:szCs w:val="22"/>
        </w:rPr>
        <w:t>i</w:t>
      </w:r>
      <w:r>
        <w:rPr>
          <w:rFonts w:cs="Meiryo" w:hAnsi="Meiryo" w:eastAsia="Meiryo" w:ascii="Meiryo"/>
          <w:color w:val="221F1F"/>
          <w:spacing w:val="-5"/>
          <w:w w:val="90"/>
          <w:position w:val="0"/>
          <w:sz w:val="22"/>
          <w:szCs w:val="22"/>
        </w:rPr>
        <w:t>n</w:t>
      </w:r>
      <w:r>
        <w:rPr>
          <w:rFonts w:cs="Meiryo" w:hAnsi="Meiryo" w:eastAsia="Meiryo" w:ascii="Meiryo"/>
          <w:color w:val="221F1F"/>
          <w:spacing w:val="0"/>
          <w:w w:val="90"/>
          <w:position w:val="0"/>
          <w:sz w:val="22"/>
          <w:szCs w:val="22"/>
        </w:rPr>
        <w:t>telligence</w:t>
      </w:r>
      <w:r>
        <w:rPr>
          <w:rFonts w:cs="Meiryo" w:hAnsi="Meiryo" w:eastAsia="Meiryo" w:ascii="Meiryo"/>
          <w:color w:val="221F1F"/>
          <w:spacing w:val="-5"/>
          <w:w w:val="90"/>
          <w:position w:val="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position w:val="0"/>
          <w:sz w:val="22"/>
          <w:szCs w:val="22"/>
        </w:rPr>
        <w:t>or</w:t>
      </w:r>
      <w:r>
        <w:rPr>
          <w:rFonts w:cs="Meiryo" w:hAnsi="Meiryo" w:eastAsia="Meiryo" w:ascii="Meiryo"/>
          <w:color w:val="221F1F"/>
          <w:spacing w:val="-28"/>
          <w:w w:val="100"/>
          <w:position w:val="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91"/>
          <w:position w:val="0"/>
          <w:sz w:val="22"/>
          <w:szCs w:val="22"/>
        </w:rPr>
        <w:t>their</w:t>
      </w:r>
      <w:r>
        <w:rPr>
          <w:rFonts w:cs="Meiryo" w:hAnsi="Meiryo" w:eastAsia="Meiryo" w:ascii="Meiryo"/>
          <w:color w:val="221F1F"/>
          <w:spacing w:val="7"/>
          <w:w w:val="91"/>
          <w:position w:val="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position w:val="0"/>
          <w:sz w:val="22"/>
          <w:szCs w:val="22"/>
        </w:rPr>
        <w:t>academic</w:t>
      </w:r>
      <w:r>
        <w:rPr>
          <w:rFonts w:cs="Meiryo" w:hAnsi="Meiryo" w:eastAsia="Meiryo" w:ascii="Meiryo"/>
          <w:color w:val="000000"/>
          <w:spacing w:val="0"/>
          <w:w w:val="100"/>
          <w:position w:val="0"/>
          <w:sz w:val="22"/>
          <w:szCs w:val="22"/>
        </w:rPr>
      </w:r>
    </w:p>
    <w:p>
      <w:pPr>
        <w:rPr>
          <w:rFonts w:cs="Meiryo" w:hAnsi="Meiryo" w:eastAsia="Meiryo" w:ascii="Meiryo"/>
          <w:sz w:val="22"/>
          <w:szCs w:val="22"/>
        </w:rPr>
        <w:jc w:val="left"/>
        <w:spacing w:before="5" w:lineRule="auto" w:line="252"/>
        <w:ind w:left="155" w:right="405"/>
      </w:pP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a</w:t>
      </w:r>
      <w:r>
        <w:rPr>
          <w:rFonts w:cs="Meiryo" w:hAnsi="Meiryo" w:eastAsia="Meiryo" w:ascii="Meiryo"/>
          <w:color w:val="221F1F"/>
          <w:spacing w:val="-5"/>
          <w:w w:val="86"/>
          <w:sz w:val="22"/>
          <w:szCs w:val="22"/>
        </w:rPr>
        <w:t>c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hie</w:t>
      </w:r>
      <w:r>
        <w:rPr>
          <w:rFonts w:cs="Meiryo" w:hAnsi="Meiryo" w:eastAsia="Meiryo" w:ascii="Meiryo"/>
          <w:color w:val="221F1F"/>
          <w:spacing w:val="-5"/>
          <w:w w:val="86"/>
          <w:sz w:val="22"/>
          <w:szCs w:val="22"/>
        </w:rPr>
        <w:t>v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eme</w:t>
      </w:r>
      <w:r>
        <w:rPr>
          <w:rFonts w:cs="Meiryo" w:hAnsi="Meiryo" w:eastAsia="Meiryo" w:ascii="Meiryo"/>
          <w:color w:val="221F1F"/>
          <w:spacing w:val="-5"/>
          <w:w w:val="86"/>
          <w:sz w:val="22"/>
          <w:szCs w:val="22"/>
        </w:rPr>
        <w:t>n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t</w:t>
      </w:r>
      <w:r>
        <w:rPr>
          <w:rFonts w:cs="Meiryo" w:hAnsi="Meiryo" w:eastAsia="Meiryo" w:ascii="Meiryo"/>
          <w:color w:val="221F1F"/>
          <w:spacing w:val="15"/>
          <w:w w:val="86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did</w:t>
      </w:r>
      <w:r>
        <w:rPr>
          <w:rFonts w:cs="Meiryo" w:hAnsi="Meiryo" w:eastAsia="Meiryo" w:ascii="Meiryo"/>
          <w:color w:val="221F1F"/>
          <w:spacing w:val="-20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9"/>
          <w:sz w:val="22"/>
          <w:szCs w:val="22"/>
        </w:rPr>
        <w:t>not</w:t>
      </w:r>
      <w:r>
        <w:rPr>
          <w:rFonts w:cs="Meiryo" w:hAnsi="Meiryo" w:eastAsia="Meiryo" w:ascii="Meiryo"/>
          <w:color w:val="221F1F"/>
          <w:spacing w:val="11"/>
          <w:w w:val="89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9"/>
          <w:sz w:val="22"/>
          <w:szCs w:val="22"/>
        </w:rPr>
        <w:t>diﬀer</w:t>
      </w:r>
      <w:r>
        <w:rPr>
          <w:rFonts w:cs="Meiryo" w:hAnsi="Meiryo" w:eastAsia="Meiryo" w:ascii="Meiryo"/>
          <w:color w:val="221F1F"/>
          <w:spacing w:val="7"/>
          <w:w w:val="89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in</w:t>
      </w:r>
      <w:r>
        <w:rPr>
          <w:rFonts w:cs="Meiryo" w:hAnsi="Meiryo" w:eastAsia="Meiryo" w:ascii="Meiryo"/>
          <w:color w:val="221F1F"/>
          <w:spacing w:val="-11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their</w:t>
      </w:r>
      <w:r>
        <w:rPr>
          <w:rFonts w:cs="Meiryo" w:hAnsi="Meiryo" w:eastAsia="Meiryo" w:ascii="Meiryo"/>
          <w:color w:val="221F1F"/>
          <w:spacing w:val="34"/>
          <w:w w:val="86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age</w:t>
      </w:r>
      <w:r>
        <w:rPr>
          <w:rFonts w:cs="Meiryo" w:hAnsi="Meiryo" w:eastAsia="Meiryo" w:ascii="Meiryo"/>
          <w:color w:val="221F1F"/>
          <w:spacing w:val="-9"/>
          <w:w w:val="86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at</w:t>
      </w:r>
      <w:r>
        <w:rPr>
          <w:rFonts w:cs="Meiryo" w:hAnsi="Meiryo" w:eastAsia="Meiryo" w:ascii="Meiryo"/>
          <w:color w:val="221F1F"/>
          <w:spacing w:val="-18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90"/>
          <w:sz w:val="22"/>
          <w:szCs w:val="22"/>
        </w:rPr>
        <w:t>ﬁrst</w:t>
      </w:r>
      <w:r>
        <w:rPr>
          <w:rFonts w:cs="Meiryo" w:hAnsi="Meiryo" w:eastAsia="Meiryo" w:ascii="Meiryo"/>
          <w:color w:val="221F1F"/>
          <w:spacing w:val="11"/>
          <w:w w:val="9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90"/>
          <w:sz w:val="22"/>
          <w:szCs w:val="22"/>
        </w:rPr>
        <w:t>i</w:t>
      </w:r>
      <w:r>
        <w:rPr>
          <w:rFonts w:cs="Meiryo" w:hAnsi="Meiryo" w:eastAsia="Meiryo" w:ascii="Meiryo"/>
          <w:color w:val="221F1F"/>
          <w:spacing w:val="-5"/>
          <w:w w:val="90"/>
          <w:sz w:val="22"/>
          <w:szCs w:val="22"/>
        </w:rPr>
        <w:t>n</w:t>
      </w:r>
      <w:r>
        <w:rPr>
          <w:rFonts w:cs="Meiryo" w:hAnsi="Meiryo" w:eastAsia="Meiryo" w:ascii="Meiryo"/>
          <w:color w:val="221F1F"/>
          <w:spacing w:val="0"/>
          <w:w w:val="90"/>
          <w:sz w:val="22"/>
          <w:szCs w:val="22"/>
        </w:rPr>
        <w:t>tercourse.</w:t>
      </w:r>
      <w:r>
        <w:rPr>
          <w:rFonts w:cs="Meiryo" w:hAnsi="Meiryo" w:eastAsia="Meiryo" w:ascii="Meiryo"/>
          <w:color w:val="221F1F"/>
          <w:spacing w:val="-14"/>
          <w:w w:val="9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90"/>
          <w:sz w:val="22"/>
          <w:szCs w:val="22"/>
        </w:rPr>
        <w:t>They</w:t>
      </w:r>
      <w:r>
        <w:rPr>
          <w:rFonts w:cs="Meiryo" w:hAnsi="Meiryo" w:eastAsia="Meiryo" w:ascii="Meiryo"/>
          <w:color w:val="221F1F"/>
          <w:spacing w:val="28"/>
          <w:w w:val="9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90"/>
          <w:sz w:val="22"/>
          <w:szCs w:val="22"/>
        </w:rPr>
        <w:t>concluded</w:t>
      </w:r>
      <w:r>
        <w:rPr>
          <w:rFonts w:cs="Meiryo" w:hAnsi="Meiryo" w:eastAsia="Meiryo" w:ascii="Meiryo"/>
          <w:color w:val="221F1F"/>
          <w:spacing w:val="-15"/>
          <w:w w:val="9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90"/>
          <w:sz w:val="22"/>
          <w:szCs w:val="22"/>
        </w:rPr>
        <w:t>that</w:t>
      </w:r>
      <w:r>
        <w:rPr>
          <w:rFonts w:cs="Meiryo" w:hAnsi="Meiryo" w:eastAsia="Meiryo" w:ascii="Meiryo"/>
          <w:color w:val="221F1F"/>
          <w:spacing w:val="20"/>
          <w:w w:val="9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”the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ass</w:t>
      </w:r>
      <w:r>
        <w:rPr>
          <w:rFonts w:cs="Meiryo" w:hAnsi="Meiryo" w:eastAsia="Meiryo" w:ascii="Meiryo"/>
          <w:color w:val="221F1F"/>
          <w:spacing w:val="6"/>
          <w:w w:val="86"/>
          <w:sz w:val="22"/>
          <w:szCs w:val="22"/>
        </w:rPr>
        <w:t>o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ciation</w:t>
      </w:r>
      <w:r>
        <w:rPr>
          <w:rFonts w:cs="Meiryo" w:hAnsi="Meiryo" w:eastAsia="Meiryo" w:ascii="Meiryo"/>
          <w:color w:val="221F1F"/>
          <w:spacing w:val="34"/>
          <w:w w:val="86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5"/>
          <w:w w:val="86"/>
          <w:sz w:val="22"/>
          <w:szCs w:val="22"/>
        </w:rPr>
        <w:t>b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e</w:t>
      </w:r>
      <w:r>
        <w:rPr>
          <w:rFonts w:cs="Meiryo" w:hAnsi="Meiryo" w:eastAsia="Meiryo" w:ascii="Meiryo"/>
          <w:color w:val="221F1F"/>
          <w:spacing w:val="-5"/>
          <w:w w:val="86"/>
          <w:sz w:val="22"/>
          <w:szCs w:val="22"/>
        </w:rPr>
        <w:t>t</w:t>
      </w:r>
      <w:r>
        <w:rPr>
          <w:rFonts w:cs="Meiryo" w:hAnsi="Meiryo" w:eastAsia="Meiryo" w:ascii="Meiryo"/>
          <w:color w:val="221F1F"/>
          <w:spacing w:val="-5"/>
          <w:w w:val="86"/>
          <w:sz w:val="22"/>
          <w:szCs w:val="22"/>
        </w:rPr>
        <w:t>w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een</w:t>
      </w:r>
      <w:r>
        <w:rPr>
          <w:rFonts w:cs="Meiryo" w:hAnsi="Meiryo" w:eastAsia="Meiryo" w:ascii="Meiryo"/>
          <w:color w:val="221F1F"/>
          <w:spacing w:val="-2"/>
          <w:w w:val="86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i</w:t>
      </w:r>
      <w:r>
        <w:rPr>
          <w:rFonts w:cs="Meiryo" w:hAnsi="Meiryo" w:eastAsia="Meiryo" w:ascii="Meiryo"/>
          <w:color w:val="221F1F"/>
          <w:spacing w:val="-5"/>
          <w:w w:val="86"/>
          <w:sz w:val="22"/>
          <w:szCs w:val="22"/>
        </w:rPr>
        <w:t>n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telligence</w:t>
      </w:r>
      <w:r>
        <w:rPr>
          <w:rFonts w:cs="Meiryo" w:hAnsi="Meiryo" w:eastAsia="Meiryo" w:ascii="Meiryo"/>
          <w:color w:val="221F1F"/>
          <w:spacing w:val="46"/>
          <w:w w:val="86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and</w:t>
      </w:r>
      <w:r>
        <w:rPr>
          <w:rFonts w:cs="Meiryo" w:hAnsi="Meiryo" w:eastAsia="Meiryo" w:ascii="Meiryo"/>
          <w:color w:val="221F1F"/>
          <w:spacing w:val="21"/>
          <w:w w:val="86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age</w:t>
      </w:r>
      <w:r>
        <w:rPr>
          <w:rFonts w:cs="Meiryo" w:hAnsi="Meiryo" w:eastAsia="Meiryo" w:ascii="Meiryo"/>
          <w:color w:val="221F1F"/>
          <w:spacing w:val="-10"/>
          <w:w w:val="86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at</w:t>
      </w:r>
      <w:r>
        <w:rPr>
          <w:rFonts w:cs="Meiryo" w:hAnsi="Meiryo" w:eastAsia="Meiryo" w:ascii="Meiryo"/>
          <w:color w:val="221F1F"/>
          <w:spacing w:val="-18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ﬁrst</w:t>
      </w:r>
      <w:r>
        <w:rPr>
          <w:rFonts w:cs="Meiryo" w:hAnsi="Meiryo" w:eastAsia="Meiryo" w:ascii="Meiryo"/>
          <w:color w:val="221F1F"/>
          <w:spacing w:val="21"/>
          <w:w w:val="88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sex</w:t>
      </w:r>
      <w:r>
        <w:rPr>
          <w:rFonts w:cs="Meiryo" w:hAnsi="Meiryo" w:eastAsia="Meiryo" w:ascii="Meiryo"/>
          <w:color w:val="221F1F"/>
          <w:spacing w:val="-10"/>
          <w:w w:val="88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could</w:t>
      </w:r>
      <w:r>
        <w:rPr>
          <w:rFonts w:cs="Meiryo" w:hAnsi="Meiryo" w:eastAsia="Meiryo" w:ascii="Meiryo"/>
          <w:color w:val="221F1F"/>
          <w:spacing w:val="19"/>
          <w:w w:val="88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5"/>
          <w:w w:val="88"/>
          <w:sz w:val="22"/>
          <w:szCs w:val="22"/>
        </w:rPr>
        <w:t>b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e</w:t>
      </w:r>
      <w:r>
        <w:rPr>
          <w:rFonts w:cs="Meiryo" w:hAnsi="Meiryo" w:eastAsia="Meiryo" w:ascii="Meiryo"/>
          <w:color w:val="221F1F"/>
          <w:spacing w:val="-1"/>
          <w:w w:val="88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attributed</w:t>
      </w:r>
      <w:r>
        <w:rPr>
          <w:rFonts w:cs="Meiryo" w:hAnsi="Meiryo" w:eastAsia="Meiryo" w:ascii="Meiryo"/>
          <w:color w:val="221F1F"/>
          <w:spacing w:val="51"/>
          <w:w w:val="88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e</w:t>
      </w:r>
      <w:r>
        <w:rPr>
          <w:rFonts w:cs="Meiryo" w:hAnsi="Meiryo" w:eastAsia="Meiryo" w:ascii="Meiryo"/>
          <w:color w:val="221F1F"/>
          <w:spacing w:val="-5"/>
          <w:w w:val="88"/>
          <w:sz w:val="22"/>
          <w:szCs w:val="22"/>
        </w:rPr>
        <w:t>n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tirely</w:t>
      </w:r>
      <w:r>
        <w:rPr>
          <w:rFonts w:cs="Meiryo" w:hAnsi="Meiryo" w:eastAsia="Meiryo" w:ascii="Meiryo"/>
          <w:color w:val="221F1F"/>
          <w:spacing w:val="27"/>
          <w:w w:val="88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to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5"/>
          <w:sz w:val="22"/>
          <w:szCs w:val="22"/>
        </w:rPr>
        <w:t>unmeasured</w:t>
      </w:r>
      <w:r>
        <w:rPr>
          <w:rFonts w:cs="Meiryo" w:hAnsi="Meiryo" w:eastAsia="Meiryo" w:ascii="Meiryo"/>
          <w:color w:val="221F1F"/>
          <w:spacing w:val="24"/>
          <w:w w:val="85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5"/>
          <w:sz w:val="22"/>
          <w:szCs w:val="22"/>
        </w:rPr>
        <w:t>e</w:t>
      </w:r>
      <w:r>
        <w:rPr>
          <w:rFonts w:cs="Meiryo" w:hAnsi="Meiryo" w:eastAsia="Meiryo" w:ascii="Meiryo"/>
          <w:color w:val="221F1F"/>
          <w:spacing w:val="-5"/>
          <w:w w:val="85"/>
          <w:sz w:val="22"/>
          <w:szCs w:val="22"/>
        </w:rPr>
        <w:t>n</w:t>
      </w:r>
      <w:r>
        <w:rPr>
          <w:rFonts w:cs="Meiryo" w:hAnsi="Meiryo" w:eastAsia="Meiryo" w:ascii="Meiryo"/>
          <w:color w:val="221F1F"/>
          <w:spacing w:val="0"/>
          <w:w w:val="85"/>
          <w:sz w:val="22"/>
          <w:szCs w:val="22"/>
        </w:rPr>
        <w:t>vironme</w:t>
      </w:r>
      <w:r>
        <w:rPr>
          <w:rFonts w:cs="Meiryo" w:hAnsi="Meiryo" w:eastAsia="Meiryo" w:ascii="Meiryo"/>
          <w:color w:val="221F1F"/>
          <w:spacing w:val="-4"/>
          <w:w w:val="85"/>
          <w:sz w:val="22"/>
          <w:szCs w:val="22"/>
        </w:rPr>
        <w:t>n</w:t>
      </w:r>
      <w:r>
        <w:rPr>
          <w:rFonts w:cs="Meiryo" w:hAnsi="Meiryo" w:eastAsia="Meiryo" w:ascii="Meiryo"/>
          <w:color w:val="221F1F"/>
          <w:spacing w:val="0"/>
          <w:w w:val="85"/>
          <w:sz w:val="22"/>
          <w:szCs w:val="22"/>
        </w:rPr>
        <w:t>tal</w:t>
      </w:r>
      <w:r>
        <w:rPr>
          <w:rFonts w:cs="Meiryo" w:hAnsi="Meiryo" w:eastAsia="Meiryo" w:ascii="Meiryo"/>
          <w:color w:val="221F1F"/>
          <w:spacing w:val="63"/>
          <w:w w:val="85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5"/>
          <w:sz w:val="22"/>
          <w:szCs w:val="22"/>
        </w:rPr>
        <w:t>diﬀerences</w:t>
      </w:r>
      <w:r>
        <w:rPr>
          <w:rFonts w:cs="Meiryo" w:hAnsi="Meiryo" w:eastAsia="Meiryo" w:ascii="Meiryo"/>
          <w:color w:val="221F1F"/>
          <w:spacing w:val="10"/>
          <w:w w:val="85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5"/>
          <w:w w:val="85"/>
          <w:sz w:val="22"/>
          <w:szCs w:val="22"/>
        </w:rPr>
        <w:t>b</w:t>
      </w:r>
      <w:r>
        <w:rPr>
          <w:rFonts w:cs="Meiryo" w:hAnsi="Meiryo" w:eastAsia="Meiryo" w:ascii="Meiryo"/>
          <w:color w:val="221F1F"/>
          <w:spacing w:val="0"/>
          <w:w w:val="85"/>
          <w:sz w:val="22"/>
          <w:szCs w:val="22"/>
        </w:rPr>
        <w:t>e</w:t>
      </w:r>
      <w:r>
        <w:rPr>
          <w:rFonts w:cs="Meiryo" w:hAnsi="Meiryo" w:eastAsia="Meiryo" w:ascii="Meiryo"/>
          <w:color w:val="221F1F"/>
          <w:spacing w:val="-5"/>
          <w:w w:val="85"/>
          <w:sz w:val="22"/>
          <w:szCs w:val="22"/>
        </w:rPr>
        <w:t>t</w:t>
      </w:r>
      <w:r>
        <w:rPr>
          <w:rFonts w:cs="Meiryo" w:hAnsi="Meiryo" w:eastAsia="Meiryo" w:ascii="Meiryo"/>
          <w:color w:val="221F1F"/>
          <w:spacing w:val="-5"/>
          <w:w w:val="85"/>
          <w:sz w:val="22"/>
          <w:szCs w:val="22"/>
        </w:rPr>
        <w:t>w</w:t>
      </w:r>
      <w:r>
        <w:rPr>
          <w:rFonts w:cs="Meiryo" w:hAnsi="Meiryo" w:eastAsia="Meiryo" w:ascii="Meiryo"/>
          <w:color w:val="221F1F"/>
          <w:spacing w:val="0"/>
          <w:w w:val="85"/>
          <w:sz w:val="22"/>
          <w:szCs w:val="22"/>
        </w:rPr>
        <w:t>een</w:t>
      </w:r>
      <w:r>
        <w:rPr>
          <w:rFonts w:cs="Meiryo" w:hAnsi="Meiryo" w:eastAsia="Meiryo" w:ascii="Meiryo"/>
          <w:color w:val="221F1F"/>
          <w:spacing w:val="8"/>
          <w:w w:val="85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9"/>
          <w:sz w:val="22"/>
          <w:szCs w:val="22"/>
        </w:rPr>
        <w:t>families</w:t>
      </w:r>
      <w:r>
        <w:rPr>
          <w:rFonts w:cs="Meiryo" w:hAnsi="Meiryo" w:eastAsia="Meiryo" w:ascii="Meiryo"/>
          <w:color w:val="221F1F"/>
          <w:spacing w:val="-31"/>
          <w:w w:val="79"/>
          <w:sz w:val="22"/>
          <w:szCs w:val="22"/>
        </w:rPr>
        <w:t>.</w:t>
      </w:r>
      <w:r>
        <w:rPr>
          <w:rFonts w:cs="Meiryo" w:hAnsi="Meiryo" w:eastAsia="Meiryo" w:ascii="Meiryo"/>
          <w:color w:val="221F1F"/>
          <w:spacing w:val="0"/>
          <w:w w:val="104"/>
          <w:sz w:val="22"/>
          <w:szCs w:val="22"/>
        </w:rPr>
        <w:t>”</w:t>
      </w:r>
      <w:r>
        <w:rPr>
          <w:rFonts w:cs="Meiryo" w:hAnsi="Meiryo" w:eastAsia="Meiryo" w:ascii="Meiryo"/>
          <w:color w:val="000000"/>
          <w:spacing w:val="0"/>
          <w:w w:val="100"/>
          <w:sz w:val="22"/>
          <w:szCs w:val="22"/>
        </w:rPr>
      </w:r>
    </w:p>
    <w:p>
      <w:pPr>
        <w:rPr>
          <w:rFonts w:cs="Meiryo" w:hAnsi="Meiryo" w:eastAsia="Meiryo" w:ascii="Meiryo"/>
          <w:sz w:val="18"/>
          <w:szCs w:val="18"/>
        </w:rPr>
        <w:jc w:val="left"/>
        <w:spacing w:lineRule="exact" w:line="300"/>
        <w:ind w:left="408"/>
      </w:pPr>
      <w:r>
        <w:pict>
          <v:group style="position:absolute;margin-left:93.733pt;margin-top:1.63784pt;width:33.867pt;height:0pt;mso-position-horizontal-relative:page;mso-position-vertical-relative:paragraph;z-index:-543" coordorigin="1875,33" coordsize="677,0">
            <v:shape style="position:absolute;left:1875;top:33;width:677;height:0" coordorigin="1875,33" coordsize="677,0" path="m1875,33l2552,33e" filled="f" stroked="t" strokeweight="0.118pt" strokecolor="#221F1F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color w:val="221F1F"/>
          <w:w w:val="114"/>
          <w:position w:val="8"/>
          <w:sz w:val="13"/>
          <w:szCs w:val="13"/>
        </w:rPr>
        <w:t>3</w:t>
      </w:r>
      <w:r>
        <w:rPr>
          <w:rFonts w:cs="Times New Roman" w:hAnsi="Times New Roman" w:eastAsia="Times New Roman" w:ascii="Times New Roman"/>
          <w:color w:val="221F1F"/>
          <w:spacing w:val="-23"/>
          <w:w w:val="100"/>
          <w:position w:val="8"/>
          <w:sz w:val="13"/>
          <w:szCs w:val="13"/>
        </w:rPr>
        <w:t> </w:t>
      </w:r>
      <w:r>
        <w:rPr>
          <w:rFonts w:cs="Meiryo" w:hAnsi="Meiryo" w:eastAsia="Meiryo" w:ascii="Meiryo"/>
          <w:color w:val="221F1F"/>
          <w:spacing w:val="-15"/>
          <w:w w:val="95"/>
          <w:position w:val="2"/>
          <w:sz w:val="18"/>
          <w:szCs w:val="18"/>
        </w:rPr>
        <w:t>T</w:t>
      </w:r>
      <w:r>
        <w:rPr>
          <w:rFonts w:cs="Meiryo" w:hAnsi="Meiryo" w:eastAsia="Meiryo" w:ascii="Meiryo"/>
          <w:color w:val="221F1F"/>
          <w:spacing w:val="0"/>
          <w:w w:val="95"/>
          <w:position w:val="2"/>
          <w:sz w:val="18"/>
          <w:szCs w:val="18"/>
        </w:rPr>
        <w:t>e</w:t>
      </w:r>
      <w:r>
        <w:rPr>
          <w:rFonts w:cs="Meiryo" w:hAnsi="Meiryo" w:eastAsia="Meiryo" w:ascii="Meiryo"/>
          <w:color w:val="221F1F"/>
          <w:spacing w:val="-5"/>
          <w:w w:val="95"/>
          <w:position w:val="2"/>
          <w:sz w:val="18"/>
          <w:szCs w:val="18"/>
        </w:rPr>
        <w:t>c</w:t>
      </w:r>
      <w:r>
        <w:rPr>
          <w:rFonts w:cs="Meiryo" w:hAnsi="Meiryo" w:eastAsia="Meiryo" w:ascii="Meiryo"/>
          <w:color w:val="221F1F"/>
          <w:spacing w:val="0"/>
          <w:w w:val="95"/>
          <w:position w:val="2"/>
          <w:sz w:val="18"/>
          <w:szCs w:val="18"/>
        </w:rPr>
        <w:t>hnicall</w:t>
      </w:r>
      <w:r>
        <w:rPr>
          <w:rFonts w:cs="Meiryo" w:hAnsi="Meiryo" w:eastAsia="Meiryo" w:ascii="Meiryo"/>
          <w:color w:val="221F1F"/>
          <w:spacing w:val="-14"/>
          <w:w w:val="95"/>
          <w:position w:val="2"/>
          <w:sz w:val="18"/>
          <w:szCs w:val="18"/>
        </w:rPr>
        <w:t>y</w:t>
      </w:r>
      <w:r>
        <w:rPr>
          <w:rFonts w:cs="Meiryo" w:hAnsi="Meiryo" w:eastAsia="Meiryo" w:ascii="Meiryo"/>
          <w:color w:val="221F1F"/>
          <w:spacing w:val="0"/>
          <w:w w:val="95"/>
          <w:position w:val="2"/>
          <w:sz w:val="18"/>
          <w:szCs w:val="18"/>
        </w:rPr>
        <w:t>,</w:t>
      </w:r>
      <w:r>
        <w:rPr>
          <w:rFonts w:cs="Meiryo" w:hAnsi="Meiryo" w:eastAsia="Meiryo" w:ascii="Meiryo"/>
          <w:color w:val="221F1F"/>
          <w:spacing w:val="28"/>
          <w:w w:val="95"/>
          <w:position w:val="2"/>
          <w:sz w:val="18"/>
          <w:szCs w:val="18"/>
        </w:rPr>
        <w:t> </w:t>
      </w:r>
      <w:r>
        <w:rPr>
          <w:rFonts w:cs="Meiryo" w:hAnsi="Meiryo" w:eastAsia="Meiryo" w:ascii="Meiryo"/>
          <w:color w:val="221F1F"/>
          <w:spacing w:val="0"/>
          <w:w w:val="95"/>
          <w:position w:val="2"/>
          <w:sz w:val="18"/>
          <w:szCs w:val="18"/>
        </w:rPr>
        <w:t>t</w:t>
      </w:r>
      <w:r>
        <w:rPr>
          <w:rFonts w:cs="Meiryo" w:hAnsi="Meiryo" w:eastAsia="Meiryo" w:ascii="Meiryo"/>
          <w:color w:val="221F1F"/>
          <w:spacing w:val="0"/>
          <w:w w:val="95"/>
          <w:position w:val="2"/>
          <w:sz w:val="18"/>
          <w:szCs w:val="18"/>
        </w:rPr>
        <w:t>hree</w:t>
      </w:r>
      <w:r>
        <w:rPr>
          <w:rFonts w:cs="Meiryo" w:hAnsi="Meiryo" w:eastAsia="Meiryo" w:ascii="Meiryo"/>
          <w:color w:val="221F1F"/>
          <w:spacing w:val="-9"/>
          <w:w w:val="95"/>
          <w:position w:val="2"/>
          <w:sz w:val="18"/>
          <w:szCs w:val="18"/>
        </w:rPr>
        <w:t> </w:t>
      </w:r>
      <w:r>
        <w:rPr>
          <w:rFonts w:cs="Meiryo" w:hAnsi="Meiryo" w:eastAsia="Meiryo" w:ascii="Meiryo"/>
          <w:color w:val="221F1F"/>
          <w:spacing w:val="0"/>
          <w:w w:val="95"/>
          <w:position w:val="2"/>
          <w:sz w:val="18"/>
          <w:szCs w:val="18"/>
        </w:rPr>
        <w:t>studies</w:t>
      </w:r>
      <w:r>
        <w:rPr>
          <w:rFonts w:cs="Meiryo" w:hAnsi="Meiryo" w:eastAsia="Meiryo" w:ascii="Meiryo"/>
          <w:color w:val="221F1F"/>
          <w:spacing w:val="-9"/>
          <w:w w:val="95"/>
          <w:position w:val="2"/>
          <w:sz w:val="18"/>
          <w:szCs w:val="18"/>
        </w:rPr>
        <w:t> </w:t>
      </w:r>
      <w:r>
        <w:rPr>
          <w:rFonts w:cs="Meiryo" w:hAnsi="Meiryo" w:eastAsia="Meiryo" w:ascii="Meiryo"/>
          <w:color w:val="221F1F"/>
          <w:spacing w:val="0"/>
          <w:w w:val="95"/>
          <w:position w:val="2"/>
          <w:sz w:val="18"/>
          <w:szCs w:val="18"/>
        </w:rPr>
        <w:t>–</w:t>
      </w:r>
      <w:r>
        <w:rPr>
          <w:rFonts w:cs="Meiryo" w:hAnsi="Meiryo" w:eastAsia="Meiryo" w:ascii="Meiryo"/>
          <w:color w:val="221F1F"/>
          <w:spacing w:val="2"/>
          <w:w w:val="95"/>
          <w:position w:val="2"/>
          <w:sz w:val="18"/>
          <w:szCs w:val="18"/>
        </w:rPr>
        <w:t> </w:t>
      </w:r>
      <w:r>
        <w:rPr>
          <w:rFonts w:cs="Meiryo" w:hAnsi="Meiryo" w:eastAsia="Meiryo" w:ascii="Meiryo"/>
          <w:color w:val="221F1F"/>
          <w:spacing w:val="0"/>
          <w:w w:val="95"/>
          <w:position w:val="2"/>
          <w:sz w:val="18"/>
          <w:szCs w:val="18"/>
        </w:rPr>
        <w:t>N</w:t>
      </w:r>
      <w:r>
        <w:rPr>
          <w:rFonts w:cs="Meiryo" w:hAnsi="Meiryo" w:eastAsia="Meiryo" w:ascii="Meiryo"/>
          <w:color w:val="221F1F"/>
          <w:spacing w:val="0"/>
          <w:w w:val="95"/>
          <w:position w:val="2"/>
          <w:sz w:val="18"/>
          <w:szCs w:val="18"/>
        </w:rPr>
        <w:t>edelec,</w:t>
      </w:r>
      <w:r>
        <w:rPr>
          <w:rFonts w:cs="Meiryo" w:hAnsi="Meiryo" w:eastAsia="Meiryo" w:ascii="Meiryo"/>
          <w:color w:val="221F1F"/>
          <w:spacing w:val="-18"/>
          <w:w w:val="95"/>
          <w:position w:val="2"/>
          <w:sz w:val="18"/>
          <w:szCs w:val="18"/>
        </w:rPr>
        <w:t> </w:t>
      </w:r>
      <w:r>
        <w:rPr>
          <w:rFonts w:cs="Meiryo" w:hAnsi="Meiryo" w:eastAsia="Meiryo" w:ascii="Meiryo"/>
          <w:color w:val="221F1F"/>
          <w:spacing w:val="0"/>
          <w:w w:val="95"/>
          <w:position w:val="2"/>
          <w:sz w:val="18"/>
          <w:szCs w:val="18"/>
        </w:rPr>
        <w:t>S</w:t>
      </w:r>
      <w:r>
        <w:rPr>
          <w:rFonts w:cs="Meiryo" w:hAnsi="Meiryo" w:eastAsia="Meiryo" w:ascii="Meiryo"/>
          <w:color w:val="221F1F"/>
          <w:spacing w:val="-5"/>
          <w:w w:val="95"/>
          <w:position w:val="2"/>
          <w:sz w:val="18"/>
          <w:szCs w:val="18"/>
        </w:rPr>
        <w:t>c</w:t>
      </w:r>
      <w:r>
        <w:rPr>
          <w:rFonts w:cs="Meiryo" w:hAnsi="Meiryo" w:eastAsia="Meiryo" w:ascii="Meiryo"/>
          <w:color w:val="221F1F"/>
          <w:spacing w:val="-5"/>
          <w:w w:val="95"/>
          <w:position w:val="2"/>
          <w:sz w:val="18"/>
          <w:szCs w:val="18"/>
        </w:rPr>
        <w:t>h</w:t>
      </w:r>
      <w:r>
        <w:rPr>
          <w:rFonts w:cs="Meiryo" w:hAnsi="Meiryo" w:eastAsia="Meiryo" w:ascii="Meiryo"/>
          <w:color w:val="221F1F"/>
          <w:spacing w:val="-5"/>
          <w:w w:val="95"/>
          <w:position w:val="2"/>
          <w:sz w:val="18"/>
          <w:szCs w:val="18"/>
        </w:rPr>
        <w:t>w</w:t>
      </w:r>
      <w:r>
        <w:rPr>
          <w:rFonts w:cs="Meiryo" w:hAnsi="Meiryo" w:eastAsia="Meiryo" w:ascii="Meiryo"/>
          <w:color w:val="221F1F"/>
          <w:spacing w:val="0"/>
          <w:w w:val="95"/>
          <w:position w:val="2"/>
          <w:sz w:val="18"/>
          <w:szCs w:val="18"/>
        </w:rPr>
        <w:t>artz,</w:t>
      </w:r>
      <w:r>
        <w:rPr>
          <w:rFonts w:cs="Meiryo" w:hAnsi="Meiryo" w:eastAsia="Meiryo" w:ascii="Meiryo"/>
          <w:color w:val="221F1F"/>
          <w:spacing w:val="-9"/>
          <w:w w:val="95"/>
          <w:position w:val="2"/>
          <w:sz w:val="18"/>
          <w:szCs w:val="18"/>
        </w:rPr>
        <w:t> </w:t>
      </w:r>
      <w:r>
        <w:rPr>
          <w:rFonts w:cs="Meiryo" w:hAnsi="Meiryo" w:eastAsia="Meiryo" w:ascii="Meiryo"/>
          <w:color w:val="221F1F"/>
          <w:spacing w:val="0"/>
          <w:w w:val="95"/>
          <w:position w:val="2"/>
          <w:sz w:val="18"/>
          <w:szCs w:val="18"/>
        </w:rPr>
        <w:t>Connoll</w:t>
      </w:r>
      <w:r>
        <w:rPr>
          <w:rFonts w:cs="Meiryo" w:hAnsi="Meiryo" w:eastAsia="Meiryo" w:ascii="Meiryo"/>
          <w:color w:val="221F1F"/>
          <w:spacing w:val="-14"/>
          <w:w w:val="95"/>
          <w:position w:val="2"/>
          <w:sz w:val="18"/>
          <w:szCs w:val="18"/>
        </w:rPr>
        <w:t>y</w:t>
      </w:r>
      <w:r>
        <w:rPr>
          <w:rFonts w:cs="Meiryo" w:hAnsi="Meiryo" w:eastAsia="Meiryo" w:ascii="Meiryo"/>
          <w:color w:val="221F1F"/>
          <w:spacing w:val="0"/>
          <w:w w:val="95"/>
          <w:position w:val="2"/>
          <w:sz w:val="18"/>
          <w:szCs w:val="18"/>
        </w:rPr>
        <w:t>,</w:t>
      </w:r>
      <w:r>
        <w:rPr>
          <w:rFonts w:cs="Meiryo" w:hAnsi="Meiryo" w:eastAsia="Meiryo" w:ascii="Meiryo"/>
          <w:color w:val="221F1F"/>
          <w:spacing w:val="21"/>
          <w:w w:val="95"/>
          <w:position w:val="2"/>
          <w:sz w:val="18"/>
          <w:szCs w:val="18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position w:val="2"/>
          <w:sz w:val="18"/>
          <w:szCs w:val="18"/>
        </w:rPr>
        <w:t>&amp;</w:t>
      </w:r>
      <w:r>
        <w:rPr>
          <w:rFonts w:cs="Meiryo" w:hAnsi="Meiryo" w:eastAsia="Meiryo" w:ascii="Meiryo"/>
          <w:color w:val="221F1F"/>
          <w:spacing w:val="26"/>
          <w:w w:val="100"/>
          <w:position w:val="2"/>
          <w:sz w:val="18"/>
          <w:szCs w:val="18"/>
        </w:rPr>
        <w:t> </w:t>
      </w:r>
      <w:r>
        <w:rPr>
          <w:rFonts w:cs="Meiryo" w:hAnsi="Meiryo" w:eastAsia="Meiryo" w:ascii="Meiryo"/>
          <w:color w:val="221F1F"/>
          <w:spacing w:val="0"/>
          <w:w w:val="89"/>
          <w:position w:val="2"/>
          <w:sz w:val="18"/>
          <w:szCs w:val="18"/>
        </w:rPr>
        <w:t>B</w:t>
      </w:r>
      <w:r>
        <w:rPr>
          <w:rFonts w:cs="Meiryo" w:hAnsi="Meiryo" w:eastAsia="Meiryo" w:ascii="Meiryo"/>
          <w:color w:val="221F1F"/>
          <w:spacing w:val="0"/>
          <w:w w:val="89"/>
          <w:position w:val="2"/>
          <w:sz w:val="18"/>
          <w:szCs w:val="18"/>
        </w:rPr>
        <w:t>e</w:t>
      </w:r>
      <w:r>
        <w:rPr>
          <w:rFonts w:cs="Meiryo" w:hAnsi="Meiryo" w:eastAsia="Meiryo" w:ascii="Meiryo"/>
          <w:color w:val="221F1F"/>
          <w:spacing w:val="-4"/>
          <w:w w:val="89"/>
          <w:position w:val="2"/>
          <w:sz w:val="18"/>
          <w:szCs w:val="18"/>
        </w:rPr>
        <w:t>a</w:t>
      </w:r>
      <w:r>
        <w:rPr>
          <w:rFonts w:cs="Meiryo" w:hAnsi="Meiryo" w:eastAsia="Meiryo" w:ascii="Meiryo"/>
          <w:color w:val="221F1F"/>
          <w:spacing w:val="-4"/>
          <w:w w:val="89"/>
          <w:position w:val="2"/>
          <w:sz w:val="18"/>
          <w:szCs w:val="18"/>
        </w:rPr>
        <w:t>v</w:t>
      </w:r>
      <w:r>
        <w:rPr>
          <w:rFonts w:cs="Meiryo" w:hAnsi="Meiryo" w:eastAsia="Meiryo" w:ascii="Meiryo"/>
          <w:color w:val="221F1F"/>
          <w:spacing w:val="0"/>
          <w:w w:val="89"/>
          <w:position w:val="2"/>
          <w:sz w:val="18"/>
          <w:szCs w:val="18"/>
        </w:rPr>
        <w:t>e</w:t>
      </w:r>
      <w:r>
        <w:rPr>
          <w:rFonts w:cs="Meiryo" w:hAnsi="Meiryo" w:eastAsia="Meiryo" w:ascii="Meiryo"/>
          <w:color w:val="221F1F"/>
          <w:spacing w:val="0"/>
          <w:w w:val="89"/>
          <w:position w:val="2"/>
          <w:sz w:val="18"/>
          <w:szCs w:val="18"/>
        </w:rPr>
        <w:t>r</w:t>
      </w:r>
      <w:r>
        <w:rPr>
          <w:rFonts w:cs="Meiryo" w:hAnsi="Meiryo" w:eastAsia="Meiryo" w:ascii="Meiryo"/>
          <w:color w:val="221F1F"/>
          <w:spacing w:val="37"/>
          <w:w w:val="89"/>
          <w:position w:val="2"/>
          <w:sz w:val="18"/>
          <w:szCs w:val="18"/>
        </w:rPr>
        <w:t> </w:t>
      </w:r>
      <w:r>
        <w:rPr>
          <w:rFonts w:cs="Meiryo" w:hAnsi="Meiryo" w:eastAsia="Meiryo" w:ascii="Meiryo"/>
          <w:color w:val="221F1F"/>
          <w:spacing w:val="0"/>
          <w:w w:val="89"/>
          <w:position w:val="2"/>
          <w:sz w:val="18"/>
          <w:szCs w:val="18"/>
        </w:rPr>
        <w:t>(2012)</w:t>
      </w:r>
      <w:r>
        <w:rPr>
          <w:rFonts w:cs="Meiryo" w:hAnsi="Meiryo" w:eastAsia="Meiryo" w:ascii="Meiryo"/>
          <w:color w:val="221F1F"/>
          <w:spacing w:val="-5"/>
          <w:w w:val="89"/>
          <w:position w:val="2"/>
          <w:sz w:val="18"/>
          <w:szCs w:val="18"/>
        </w:rPr>
        <w:t> </w:t>
      </w:r>
      <w:r>
        <w:rPr>
          <w:rFonts w:cs="Meiryo" w:hAnsi="Meiryo" w:eastAsia="Meiryo" w:ascii="Meiryo"/>
          <w:color w:val="221F1F"/>
          <w:spacing w:val="0"/>
          <w:w w:val="89"/>
          <w:position w:val="2"/>
          <w:sz w:val="18"/>
          <w:szCs w:val="18"/>
        </w:rPr>
        <w:t>conducted</w:t>
      </w:r>
      <w:r>
        <w:rPr>
          <w:rFonts w:cs="Meiryo" w:hAnsi="Meiryo" w:eastAsia="Meiryo" w:ascii="Meiryo"/>
          <w:color w:val="221F1F"/>
          <w:spacing w:val="47"/>
          <w:w w:val="89"/>
          <w:position w:val="2"/>
          <w:sz w:val="18"/>
          <w:szCs w:val="18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position w:val="2"/>
          <w:sz w:val="18"/>
          <w:szCs w:val="18"/>
        </w:rPr>
        <w:t>a</w:t>
      </w:r>
      <w:r>
        <w:rPr>
          <w:rFonts w:cs="Meiryo" w:hAnsi="Meiryo" w:eastAsia="Meiryo" w:ascii="Meiryo"/>
          <w:color w:val="221F1F"/>
          <w:spacing w:val="0"/>
          <w:w w:val="100"/>
          <w:position w:val="2"/>
          <w:sz w:val="18"/>
          <w:szCs w:val="18"/>
        </w:rPr>
        <w:t>n</w:t>
      </w:r>
      <w:r>
        <w:rPr>
          <w:rFonts w:cs="Meiryo" w:hAnsi="Meiryo" w:eastAsia="Meiryo" w:ascii="Meiryo"/>
          <w:color w:val="221F1F"/>
          <w:spacing w:val="-7"/>
          <w:w w:val="100"/>
          <w:position w:val="2"/>
          <w:sz w:val="18"/>
          <w:szCs w:val="18"/>
        </w:rPr>
        <w:t> </w:t>
      </w:r>
      <w:r>
        <w:rPr>
          <w:rFonts w:cs="Meiryo" w:hAnsi="Meiryo" w:eastAsia="Meiryo" w:ascii="Meiryo"/>
          <w:color w:val="221F1F"/>
          <w:spacing w:val="0"/>
          <w:w w:val="80"/>
          <w:position w:val="2"/>
          <w:sz w:val="18"/>
          <w:szCs w:val="18"/>
        </w:rPr>
        <w:t>e</w:t>
      </w:r>
      <w:r>
        <w:rPr>
          <w:rFonts w:cs="Meiryo" w:hAnsi="Meiryo" w:eastAsia="Meiryo" w:ascii="Meiryo"/>
          <w:color w:val="221F1F"/>
          <w:spacing w:val="0"/>
          <w:w w:val="94"/>
          <w:position w:val="2"/>
          <w:sz w:val="18"/>
          <w:szCs w:val="18"/>
        </w:rPr>
        <w:t>xtensi</w:t>
      </w:r>
      <w:r>
        <w:rPr>
          <w:rFonts w:cs="Meiryo" w:hAnsi="Meiryo" w:eastAsia="Meiryo" w:ascii="Meiryo"/>
          <w:color w:val="221F1F"/>
          <w:spacing w:val="-4"/>
          <w:w w:val="94"/>
          <w:position w:val="2"/>
          <w:sz w:val="18"/>
          <w:szCs w:val="18"/>
        </w:rPr>
        <w:t>v</w:t>
      </w:r>
      <w:r>
        <w:rPr>
          <w:rFonts w:cs="Meiryo" w:hAnsi="Meiryo" w:eastAsia="Meiryo" w:ascii="Meiryo"/>
          <w:color w:val="221F1F"/>
          <w:spacing w:val="0"/>
          <w:w w:val="80"/>
          <w:position w:val="2"/>
          <w:sz w:val="18"/>
          <w:szCs w:val="18"/>
        </w:rPr>
        <w:t>e</w:t>
      </w:r>
      <w:r>
        <w:rPr>
          <w:rFonts w:cs="Meiryo" w:hAnsi="Meiryo" w:eastAsia="Meiryo" w:ascii="Meiryo"/>
          <w:color w:val="000000"/>
          <w:spacing w:val="0"/>
          <w:w w:val="100"/>
          <w:position w:val="0"/>
          <w:sz w:val="18"/>
          <w:szCs w:val="18"/>
        </w:rPr>
      </w:r>
    </w:p>
    <w:p>
      <w:pPr>
        <w:rPr>
          <w:rFonts w:cs="Meiryo" w:hAnsi="Meiryo" w:eastAsia="Meiryo" w:ascii="Meiryo"/>
          <w:sz w:val="18"/>
          <w:szCs w:val="18"/>
        </w:rPr>
        <w:jc w:val="both"/>
        <w:spacing w:before="23" w:lineRule="auto" w:line="255"/>
        <w:ind w:left="155" w:right="102"/>
      </w:pPr>
      <w:r>
        <w:rPr>
          <w:rFonts w:cs="Meiryo" w:hAnsi="Meiryo" w:eastAsia="Meiryo" w:ascii="Meiryo"/>
          <w:color w:val="221F1F"/>
          <w:spacing w:val="0"/>
          <w:w w:val="93"/>
          <w:sz w:val="18"/>
          <w:szCs w:val="18"/>
        </w:rPr>
        <w:t>exploratory</w:t>
      </w:r>
      <w:r>
        <w:rPr>
          <w:rFonts w:cs="Meiryo" w:hAnsi="Meiryo" w:eastAsia="Meiryo" w:ascii="Meiryo"/>
          <w:color w:val="221F1F"/>
          <w:spacing w:val="35"/>
          <w:w w:val="93"/>
          <w:sz w:val="18"/>
          <w:szCs w:val="18"/>
        </w:rPr>
        <w:t> </w:t>
      </w:r>
      <w:r>
        <w:rPr>
          <w:rFonts w:cs="Meiryo" w:hAnsi="Meiryo" w:eastAsia="Meiryo" w:ascii="Meiryo"/>
          <w:color w:val="221F1F"/>
          <w:spacing w:val="0"/>
          <w:w w:val="93"/>
          <w:sz w:val="18"/>
          <w:szCs w:val="18"/>
        </w:rPr>
        <w:t>analysis</w:t>
      </w:r>
      <w:r>
        <w:rPr>
          <w:rFonts w:cs="Meiryo" w:hAnsi="Meiryo" w:eastAsia="Meiryo" w:ascii="Meiryo"/>
          <w:color w:val="221F1F"/>
          <w:spacing w:val="18"/>
          <w:w w:val="93"/>
          <w:sz w:val="18"/>
          <w:szCs w:val="18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18"/>
          <w:szCs w:val="18"/>
        </w:rPr>
        <w:t>of</w:t>
      </w:r>
      <w:r>
        <w:rPr>
          <w:rFonts w:cs="Meiryo" w:hAnsi="Meiryo" w:eastAsia="Meiryo" w:ascii="Meiryo"/>
          <w:color w:val="221F1F"/>
          <w:spacing w:val="3"/>
          <w:w w:val="100"/>
          <w:sz w:val="18"/>
          <w:szCs w:val="18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18"/>
          <w:szCs w:val="18"/>
        </w:rPr>
        <w:t>MZ</w:t>
      </w:r>
      <w:r>
        <w:rPr>
          <w:rFonts w:cs="Meiryo" w:hAnsi="Meiryo" w:eastAsia="Meiryo" w:ascii="Meiryo"/>
          <w:color w:val="221F1F"/>
          <w:spacing w:val="39"/>
          <w:w w:val="100"/>
          <w:sz w:val="18"/>
          <w:szCs w:val="18"/>
        </w:rPr>
        <w:t> </w:t>
      </w:r>
      <w:r>
        <w:rPr>
          <w:rFonts w:cs="Meiryo" w:hAnsi="Meiryo" w:eastAsia="Meiryo" w:ascii="Meiryo"/>
          <w:color w:val="221F1F"/>
          <w:spacing w:val="-5"/>
          <w:w w:val="100"/>
          <w:sz w:val="18"/>
          <w:szCs w:val="18"/>
        </w:rPr>
        <w:t>t</w:t>
      </w:r>
      <w:r>
        <w:rPr>
          <w:rFonts w:cs="Meiryo" w:hAnsi="Meiryo" w:eastAsia="Meiryo" w:ascii="Meiryo"/>
          <w:color w:val="221F1F"/>
          <w:spacing w:val="0"/>
          <w:w w:val="100"/>
          <w:sz w:val="18"/>
          <w:szCs w:val="18"/>
        </w:rPr>
        <w:t>win</w:t>
      </w:r>
      <w:r>
        <w:rPr>
          <w:rFonts w:cs="Meiryo" w:hAnsi="Meiryo" w:eastAsia="Meiryo" w:ascii="Meiryo"/>
          <w:color w:val="221F1F"/>
          <w:spacing w:val="6"/>
          <w:w w:val="100"/>
          <w:sz w:val="18"/>
          <w:szCs w:val="18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18"/>
          <w:szCs w:val="18"/>
        </w:rPr>
        <w:t>pairs</w:t>
      </w:r>
      <w:r>
        <w:rPr>
          <w:rFonts w:cs="Meiryo" w:hAnsi="Meiryo" w:eastAsia="Meiryo" w:ascii="Meiryo"/>
          <w:color w:val="221F1F"/>
          <w:spacing w:val="-10"/>
          <w:w w:val="100"/>
          <w:sz w:val="18"/>
          <w:szCs w:val="18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18"/>
          <w:szCs w:val="18"/>
        </w:rPr>
        <w:t>from</w:t>
      </w:r>
      <w:r>
        <w:rPr>
          <w:rFonts w:cs="Meiryo" w:hAnsi="Meiryo" w:eastAsia="Meiryo" w:ascii="Meiryo"/>
          <w:color w:val="221F1F"/>
          <w:spacing w:val="-17"/>
          <w:w w:val="100"/>
          <w:sz w:val="18"/>
          <w:szCs w:val="18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18"/>
          <w:szCs w:val="18"/>
        </w:rPr>
        <w:t>the</w:t>
      </w:r>
      <w:r>
        <w:rPr>
          <w:rFonts w:cs="Meiryo" w:hAnsi="Meiryo" w:eastAsia="Meiryo" w:ascii="Meiryo"/>
          <w:color w:val="221F1F"/>
          <w:spacing w:val="-5"/>
          <w:w w:val="100"/>
          <w:sz w:val="18"/>
          <w:szCs w:val="18"/>
        </w:rPr>
        <w:t> </w:t>
      </w:r>
      <w:r>
        <w:rPr>
          <w:rFonts w:cs="Meiryo" w:hAnsi="Meiryo" w:eastAsia="Meiryo" w:ascii="Meiryo"/>
          <w:color w:val="221F1F"/>
          <w:spacing w:val="-5"/>
          <w:w w:val="100"/>
          <w:sz w:val="18"/>
          <w:szCs w:val="18"/>
        </w:rPr>
        <w:t>A</w:t>
      </w:r>
      <w:r>
        <w:rPr>
          <w:rFonts w:cs="Meiryo" w:hAnsi="Meiryo" w:eastAsia="Meiryo" w:ascii="Meiryo"/>
          <w:color w:val="221F1F"/>
          <w:spacing w:val="0"/>
          <w:w w:val="100"/>
          <w:sz w:val="18"/>
          <w:szCs w:val="18"/>
        </w:rPr>
        <w:t>dd</w:t>
      </w:r>
      <w:r>
        <w:rPr>
          <w:rFonts w:cs="Meiryo" w:hAnsi="Meiryo" w:eastAsia="Meiryo" w:ascii="Meiryo"/>
          <w:color w:val="221F1F"/>
          <w:spacing w:val="27"/>
          <w:w w:val="100"/>
          <w:sz w:val="18"/>
          <w:szCs w:val="18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18"/>
          <w:szCs w:val="18"/>
        </w:rPr>
        <w:t>Health</w:t>
      </w:r>
      <w:r>
        <w:rPr>
          <w:rFonts w:cs="Meiryo" w:hAnsi="Meiryo" w:eastAsia="Meiryo" w:ascii="Meiryo"/>
          <w:color w:val="221F1F"/>
          <w:spacing w:val="-3"/>
          <w:w w:val="100"/>
          <w:sz w:val="18"/>
          <w:szCs w:val="18"/>
        </w:rPr>
        <w:t> </w:t>
      </w:r>
      <w:r>
        <w:rPr>
          <w:rFonts w:cs="Meiryo" w:hAnsi="Meiryo" w:eastAsia="Meiryo" w:ascii="Meiryo"/>
          <w:color w:val="221F1F"/>
          <w:spacing w:val="0"/>
          <w:w w:val="93"/>
          <w:sz w:val="18"/>
          <w:szCs w:val="18"/>
        </w:rPr>
        <w:t>Stud</w:t>
      </w:r>
      <w:r>
        <w:rPr>
          <w:rFonts w:cs="Meiryo" w:hAnsi="Meiryo" w:eastAsia="Meiryo" w:ascii="Meiryo"/>
          <w:color w:val="221F1F"/>
          <w:spacing w:val="-14"/>
          <w:w w:val="93"/>
          <w:sz w:val="18"/>
          <w:szCs w:val="18"/>
        </w:rPr>
        <w:t>y</w:t>
      </w:r>
      <w:r>
        <w:rPr>
          <w:rFonts w:cs="Meiryo" w:hAnsi="Meiryo" w:eastAsia="Meiryo" w:ascii="Meiryo"/>
          <w:color w:val="221F1F"/>
          <w:spacing w:val="0"/>
          <w:w w:val="93"/>
          <w:sz w:val="18"/>
          <w:szCs w:val="18"/>
        </w:rPr>
        <w:t>.</w:t>
      </w:r>
      <w:r>
        <w:rPr>
          <w:rFonts w:cs="Meiryo" w:hAnsi="Meiryo" w:eastAsia="Meiryo" w:ascii="Meiryo"/>
          <w:color w:val="221F1F"/>
          <w:spacing w:val="0"/>
          <w:w w:val="93"/>
          <w:sz w:val="18"/>
          <w:szCs w:val="18"/>
        </w:rPr>
        <w:t> </w:t>
      </w:r>
      <w:r>
        <w:rPr>
          <w:rFonts w:cs="Meiryo" w:hAnsi="Meiryo" w:eastAsia="Meiryo" w:ascii="Meiryo"/>
          <w:color w:val="221F1F"/>
          <w:spacing w:val="27"/>
          <w:w w:val="93"/>
          <w:sz w:val="18"/>
          <w:szCs w:val="18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18"/>
          <w:szCs w:val="18"/>
        </w:rPr>
        <w:t>They</w:t>
      </w:r>
      <w:r>
        <w:rPr>
          <w:rFonts w:cs="Meiryo" w:hAnsi="Meiryo" w:eastAsia="Meiryo" w:ascii="Meiryo"/>
          <w:color w:val="221F1F"/>
          <w:spacing w:val="7"/>
          <w:w w:val="100"/>
          <w:sz w:val="18"/>
          <w:szCs w:val="18"/>
        </w:rPr>
        <w:t> </w:t>
      </w:r>
      <w:r>
        <w:rPr>
          <w:rFonts w:cs="Meiryo" w:hAnsi="Meiryo" w:eastAsia="Meiryo" w:ascii="Meiryo"/>
          <w:color w:val="221F1F"/>
          <w:spacing w:val="0"/>
          <w:w w:val="90"/>
          <w:sz w:val="18"/>
          <w:szCs w:val="18"/>
        </w:rPr>
        <w:t>used</w:t>
      </w:r>
      <w:r>
        <w:rPr>
          <w:rFonts w:cs="Meiryo" w:hAnsi="Meiryo" w:eastAsia="Meiryo" w:ascii="Meiryo"/>
          <w:color w:val="221F1F"/>
          <w:spacing w:val="18"/>
          <w:w w:val="90"/>
          <w:sz w:val="18"/>
          <w:szCs w:val="18"/>
        </w:rPr>
        <w:t> </w:t>
      </w:r>
      <w:r>
        <w:rPr>
          <w:rFonts w:cs="Meiryo" w:hAnsi="Meiryo" w:eastAsia="Meiryo" w:ascii="Meiryo"/>
          <w:color w:val="221F1F"/>
          <w:spacing w:val="0"/>
          <w:w w:val="90"/>
          <w:sz w:val="18"/>
          <w:szCs w:val="18"/>
        </w:rPr>
        <w:t>i</w:t>
      </w:r>
      <w:r>
        <w:rPr>
          <w:rFonts w:cs="Meiryo" w:hAnsi="Meiryo" w:eastAsia="Meiryo" w:ascii="Meiryo"/>
          <w:color w:val="221F1F"/>
          <w:spacing w:val="-4"/>
          <w:w w:val="90"/>
          <w:sz w:val="18"/>
          <w:szCs w:val="18"/>
        </w:rPr>
        <w:t>n</w:t>
      </w:r>
      <w:r>
        <w:rPr>
          <w:rFonts w:cs="Meiryo" w:hAnsi="Meiryo" w:eastAsia="Meiryo" w:ascii="Meiryo"/>
          <w:color w:val="221F1F"/>
          <w:spacing w:val="0"/>
          <w:w w:val="90"/>
          <w:sz w:val="18"/>
          <w:szCs w:val="18"/>
        </w:rPr>
        <w:t>telligence</w:t>
      </w:r>
      <w:r>
        <w:rPr>
          <w:rFonts w:cs="Meiryo" w:hAnsi="Meiryo" w:eastAsia="Meiryo" w:ascii="Meiryo"/>
          <w:color w:val="221F1F"/>
          <w:spacing w:val="49"/>
          <w:w w:val="90"/>
          <w:sz w:val="18"/>
          <w:szCs w:val="18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18"/>
          <w:szCs w:val="18"/>
        </w:rPr>
        <w:t>d</w:t>
      </w:r>
      <w:r>
        <w:rPr>
          <w:rFonts w:cs="Meiryo" w:hAnsi="Meiryo" w:eastAsia="Meiryo" w:ascii="Meiryo"/>
          <w:color w:val="221F1F"/>
          <w:spacing w:val="0"/>
          <w:w w:val="100"/>
          <w:sz w:val="18"/>
          <w:szCs w:val="18"/>
        </w:rPr>
        <w:t>iﬀerence</w:t>
      </w:r>
      <w:r>
        <w:rPr>
          <w:rFonts w:cs="Meiryo" w:hAnsi="Meiryo" w:eastAsia="Meiryo" w:ascii="Meiryo"/>
          <w:color w:val="221F1F"/>
          <w:spacing w:val="0"/>
          <w:w w:val="100"/>
          <w:sz w:val="18"/>
          <w:szCs w:val="18"/>
        </w:rPr>
        <w:t> </w:t>
      </w:r>
      <w:r>
        <w:rPr>
          <w:rFonts w:cs="Meiryo" w:hAnsi="Meiryo" w:eastAsia="Meiryo" w:ascii="Meiryo"/>
          <w:color w:val="221F1F"/>
          <w:spacing w:val="0"/>
          <w:w w:val="86"/>
          <w:sz w:val="18"/>
          <w:szCs w:val="18"/>
        </w:rPr>
        <w:t>scores</w:t>
      </w:r>
      <w:r>
        <w:rPr>
          <w:rFonts w:cs="Meiryo" w:hAnsi="Meiryo" w:eastAsia="Meiryo" w:ascii="Meiryo"/>
          <w:color w:val="221F1F"/>
          <w:spacing w:val="21"/>
          <w:w w:val="86"/>
          <w:sz w:val="18"/>
          <w:szCs w:val="18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18"/>
          <w:szCs w:val="18"/>
        </w:rPr>
        <w:t>t</w:t>
      </w:r>
      <w:r>
        <w:rPr>
          <w:rFonts w:cs="Meiryo" w:hAnsi="Meiryo" w:eastAsia="Meiryo" w:ascii="Meiryo"/>
          <w:color w:val="221F1F"/>
          <w:spacing w:val="0"/>
          <w:w w:val="100"/>
          <w:sz w:val="18"/>
          <w:szCs w:val="18"/>
        </w:rPr>
        <w:t>o</w:t>
      </w:r>
      <w:r>
        <w:rPr>
          <w:rFonts w:cs="Meiryo" w:hAnsi="Meiryo" w:eastAsia="Meiryo" w:ascii="Meiryo"/>
          <w:color w:val="221F1F"/>
          <w:spacing w:val="2"/>
          <w:w w:val="100"/>
          <w:sz w:val="18"/>
          <w:szCs w:val="18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18"/>
          <w:szCs w:val="18"/>
        </w:rPr>
        <w:t>predict</w:t>
      </w:r>
      <w:r>
        <w:rPr>
          <w:rFonts w:cs="Meiryo" w:hAnsi="Meiryo" w:eastAsia="Meiryo" w:ascii="Meiryo"/>
          <w:color w:val="221F1F"/>
          <w:spacing w:val="-17"/>
          <w:w w:val="100"/>
          <w:sz w:val="18"/>
          <w:szCs w:val="18"/>
        </w:rPr>
        <w:t> </w:t>
      </w:r>
      <w:r>
        <w:rPr>
          <w:rFonts w:cs="Meiryo" w:hAnsi="Meiryo" w:eastAsia="Meiryo" w:ascii="Meiryo"/>
          <w:color w:val="221F1F"/>
          <w:spacing w:val="-9"/>
          <w:w w:val="91"/>
          <w:sz w:val="18"/>
          <w:szCs w:val="18"/>
        </w:rPr>
        <w:t>v</w:t>
      </w:r>
      <w:r>
        <w:rPr>
          <w:rFonts w:cs="Meiryo" w:hAnsi="Meiryo" w:eastAsia="Meiryo" w:ascii="Meiryo"/>
          <w:color w:val="221F1F"/>
          <w:spacing w:val="0"/>
          <w:w w:val="91"/>
          <w:sz w:val="18"/>
          <w:szCs w:val="18"/>
        </w:rPr>
        <w:t>arious</w:t>
      </w:r>
      <w:r>
        <w:rPr>
          <w:rFonts w:cs="Meiryo" w:hAnsi="Meiryo" w:eastAsia="Meiryo" w:ascii="Meiryo"/>
          <w:color w:val="221F1F"/>
          <w:spacing w:val="29"/>
          <w:w w:val="91"/>
          <w:sz w:val="18"/>
          <w:szCs w:val="18"/>
        </w:rPr>
        <w:t> </w:t>
      </w:r>
      <w:r>
        <w:rPr>
          <w:rFonts w:cs="Meiryo" w:hAnsi="Meiryo" w:eastAsia="Meiryo" w:ascii="Meiryo"/>
          <w:color w:val="221F1F"/>
          <w:spacing w:val="0"/>
          <w:w w:val="91"/>
          <w:sz w:val="18"/>
          <w:szCs w:val="18"/>
        </w:rPr>
        <w:t>s</w:t>
      </w:r>
      <w:r>
        <w:rPr>
          <w:rFonts w:cs="Meiryo" w:hAnsi="Meiryo" w:eastAsia="Meiryo" w:ascii="Meiryo"/>
          <w:color w:val="221F1F"/>
          <w:spacing w:val="5"/>
          <w:w w:val="91"/>
          <w:sz w:val="18"/>
          <w:szCs w:val="18"/>
        </w:rPr>
        <w:t>o</w:t>
      </w:r>
      <w:r>
        <w:rPr>
          <w:rFonts w:cs="Meiryo" w:hAnsi="Meiryo" w:eastAsia="Meiryo" w:ascii="Meiryo"/>
          <w:color w:val="221F1F"/>
          <w:spacing w:val="0"/>
          <w:w w:val="91"/>
          <w:sz w:val="18"/>
          <w:szCs w:val="18"/>
        </w:rPr>
        <w:t>c</w:t>
      </w:r>
      <w:r>
        <w:rPr>
          <w:rFonts w:cs="Meiryo" w:hAnsi="Meiryo" w:eastAsia="Meiryo" w:ascii="Meiryo"/>
          <w:color w:val="221F1F"/>
          <w:spacing w:val="0"/>
          <w:w w:val="91"/>
          <w:sz w:val="18"/>
          <w:szCs w:val="18"/>
        </w:rPr>
        <w:t>ial</w:t>
      </w:r>
      <w:r>
        <w:rPr>
          <w:rFonts w:cs="Meiryo" w:hAnsi="Meiryo" w:eastAsia="Meiryo" w:ascii="Meiryo"/>
          <w:color w:val="221F1F"/>
          <w:spacing w:val="26"/>
          <w:w w:val="91"/>
          <w:sz w:val="18"/>
          <w:szCs w:val="18"/>
        </w:rPr>
        <w:t> </w:t>
      </w:r>
      <w:r>
        <w:rPr>
          <w:rFonts w:cs="Meiryo" w:hAnsi="Meiryo" w:eastAsia="Meiryo" w:ascii="Meiryo"/>
          <w:color w:val="221F1F"/>
          <w:spacing w:val="0"/>
          <w:w w:val="91"/>
          <w:sz w:val="18"/>
          <w:szCs w:val="18"/>
        </w:rPr>
        <w:t>outcomes.</w:t>
      </w:r>
      <w:r>
        <w:rPr>
          <w:rFonts w:cs="Meiryo" w:hAnsi="Meiryo" w:eastAsia="Meiryo" w:ascii="Meiryo"/>
          <w:color w:val="221F1F"/>
          <w:spacing w:val="42"/>
          <w:w w:val="91"/>
          <w:sz w:val="18"/>
          <w:szCs w:val="18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18"/>
          <w:szCs w:val="18"/>
        </w:rPr>
        <w:t>They</w:t>
      </w:r>
      <w:r>
        <w:rPr>
          <w:rFonts w:cs="Meiryo" w:hAnsi="Meiryo" w:eastAsia="Meiryo" w:ascii="Meiryo"/>
          <w:color w:val="221F1F"/>
          <w:spacing w:val="0"/>
          <w:w w:val="100"/>
          <w:sz w:val="18"/>
          <w:szCs w:val="18"/>
        </w:rPr>
        <w:t> </w:t>
      </w:r>
      <w:r>
        <w:rPr>
          <w:rFonts w:cs="Meiryo" w:hAnsi="Meiryo" w:eastAsia="Meiryo" w:ascii="Meiryo"/>
          <w:color w:val="221F1F"/>
          <w:spacing w:val="0"/>
          <w:w w:val="91"/>
          <w:sz w:val="18"/>
          <w:szCs w:val="18"/>
        </w:rPr>
        <w:t>generally</w:t>
      </w:r>
      <w:r>
        <w:rPr>
          <w:rFonts w:cs="Meiryo" w:hAnsi="Meiryo" w:eastAsia="Meiryo" w:ascii="Meiryo"/>
          <w:color w:val="221F1F"/>
          <w:spacing w:val="18"/>
          <w:w w:val="91"/>
          <w:sz w:val="18"/>
          <w:szCs w:val="18"/>
        </w:rPr>
        <w:t> </w:t>
      </w:r>
      <w:r>
        <w:rPr>
          <w:rFonts w:cs="Meiryo" w:hAnsi="Meiryo" w:eastAsia="Meiryo" w:ascii="Meiryo"/>
          <w:color w:val="221F1F"/>
          <w:spacing w:val="0"/>
          <w:w w:val="91"/>
          <w:sz w:val="18"/>
          <w:szCs w:val="18"/>
        </w:rPr>
        <w:t>found</w:t>
      </w:r>
      <w:r>
        <w:rPr>
          <w:rFonts w:cs="Meiryo" w:hAnsi="Meiryo" w:eastAsia="Meiryo" w:ascii="Meiryo"/>
          <w:color w:val="221F1F"/>
          <w:spacing w:val="23"/>
          <w:w w:val="91"/>
          <w:sz w:val="18"/>
          <w:szCs w:val="18"/>
        </w:rPr>
        <w:t> </w:t>
      </w:r>
      <w:r>
        <w:rPr>
          <w:rFonts w:cs="Meiryo" w:hAnsi="Meiryo" w:eastAsia="Meiryo" w:ascii="Meiryo"/>
          <w:color w:val="221F1F"/>
          <w:spacing w:val="-5"/>
          <w:w w:val="100"/>
          <w:sz w:val="18"/>
          <w:szCs w:val="18"/>
        </w:rPr>
        <w:t>n</w:t>
      </w:r>
      <w:r>
        <w:rPr>
          <w:rFonts w:cs="Meiryo" w:hAnsi="Meiryo" w:eastAsia="Meiryo" w:ascii="Meiryo"/>
          <w:color w:val="221F1F"/>
          <w:spacing w:val="0"/>
          <w:w w:val="100"/>
          <w:sz w:val="18"/>
          <w:szCs w:val="18"/>
        </w:rPr>
        <w:t>u</w:t>
      </w:r>
      <w:r>
        <w:rPr>
          <w:rFonts w:cs="Meiryo" w:hAnsi="Meiryo" w:eastAsia="Meiryo" w:ascii="Meiryo"/>
          <w:color w:val="221F1F"/>
          <w:spacing w:val="0"/>
          <w:w w:val="100"/>
          <w:sz w:val="18"/>
          <w:szCs w:val="18"/>
        </w:rPr>
        <w:t>ll</w:t>
      </w:r>
      <w:r>
        <w:rPr>
          <w:rFonts w:cs="Meiryo" w:hAnsi="Meiryo" w:eastAsia="Meiryo" w:ascii="Meiryo"/>
          <w:color w:val="221F1F"/>
          <w:spacing w:val="9"/>
          <w:w w:val="100"/>
          <w:sz w:val="18"/>
          <w:szCs w:val="18"/>
        </w:rPr>
        <w:t> </w:t>
      </w:r>
      <w:r>
        <w:rPr>
          <w:rFonts w:cs="Meiryo" w:hAnsi="Meiryo" w:eastAsia="Meiryo" w:ascii="Meiryo"/>
          <w:color w:val="221F1F"/>
          <w:spacing w:val="0"/>
          <w:w w:val="91"/>
          <w:sz w:val="18"/>
          <w:szCs w:val="18"/>
        </w:rPr>
        <w:t>results</w:t>
      </w:r>
      <w:r>
        <w:rPr>
          <w:rFonts w:cs="Meiryo" w:hAnsi="Meiryo" w:eastAsia="Meiryo" w:ascii="Meiryo"/>
          <w:color w:val="221F1F"/>
          <w:spacing w:val="18"/>
          <w:w w:val="91"/>
          <w:sz w:val="18"/>
          <w:szCs w:val="18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18"/>
          <w:szCs w:val="18"/>
        </w:rPr>
        <w:t>in</w:t>
      </w:r>
      <w:r>
        <w:rPr>
          <w:rFonts w:cs="Meiryo" w:hAnsi="Meiryo" w:eastAsia="Meiryo" w:ascii="Meiryo"/>
          <w:color w:val="221F1F"/>
          <w:spacing w:val="10"/>
          <w:w w:val="100"/>
          <w:sz w:val="18"/>
          <w:szCs w:val="18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18"/>
          <w:szCs w:val="18"/>
        </w:rPr>
        <w:t>their</w:t>
      </w:r>
      <w:r>
        <w:rPr>
          <w:rFonts w:cs="Meiryo" w:hAnsi="Meiryo" w:eastAsia="Meiryo" w:ascii="Meiryo"/>
          <w:color w:val="221F1F"/>
          <w:spacing w:val="-7"/>
          <w:w w:val="100"/>
          <w:sz w:val="18"/>
          <w:szCs w:val="18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18"/>
          <w:szCs w:val="18"/>
        </w:rPr>
        <w:t>small</w:t>
      </w:r>
      <w:r>
        <w:rPr>
          <w:rFonts w:cs="Meiryo" w:hAnsi="Meiryo" w:eastAsia="Meiryo" w:ascii="Meiryo"/>
          <w:color w:val="221F1F"/>
          <w:spacing w:val="-20"/>
          <w:w w:val="100"/>
          <w:sz w:val="18"/>
          <w:szCs w:val="18"/>
        </w:rPr>
        <w:t> </w:t>
      </w:r>
      <w:r>
        <w:rPr>
          <w:rFonts w:cs="Meiryo" w:hAnsi="Meiryo" w:eastAsia="Meiryo" w:ascii="Meiryo"/>
          <w:color w:val="221F1F"/>
          <w:spacing w:val="0"/>
          <w:w w:val="89"/>
          <w:sz w:val="18"/>
          <w:szCs w:val="18"/>
        </w:rPr>
        <w:t>samples</w:t>
      </w:r>
      <w:r>
        <w:rPr>
          <w:rFonts w:cs="Meiryo" w:hAnsi="Meiryo" w:eastAsia="Meiryo" w:ascii="Meiryo"/>
          <w:color w:val="221F1F"/>
          <w:spacing w:val="20"/>
          <w:w w:val="89"/>
          <w:sz w:val="18"/>
          <w:szCs w:val="18"/>
        </w:rPr>
        <w:t> </w:t>
      </w:r>
      <w:r>
        <w:rPr>
          <w:rFonts w:cs="Meiryo" w:hAnsi="Meiryo" w:eastAsia="Meiryo" w:ascii="Meiryo"/>
          <w:color w:val="221F1F"/>
          <w:spacing w:val="0"/>
          <w:w w:val="92"/>
          <w:sz w:val="18"/>
          <w:szCs w:val="18"/>
        </w:rPr>
        <w:t>(</w:t>
      </w:r>
      <w:r>
        <w:rPr>
          <w:rFonts w:cs="Meiryo" w:hAnsi="Meiryo" w:eastAsia="Meiryo" w:ascii="Meiryo"/>
          <w:color w:val="221F1F"/>
          <w:spacing w:val="0"/>
          <w:w w:val="105"/>
          <w:sz w:val="18"/>
          <w:szCs w:val="18"/>
        </w:rPr>
        <w:t>N</w:t>
      </w:r>
      <w:r>
        <w:rPr>
          <w:rFonts w:cs="Meiryo" w:hAnsi="Meiryo" w:eastAsia="Meiryo" w:ascii="Meiryo"/>
          <w:color w:val="221F1F"/>
          <w:spacing w:val="0"/>
          <w:w w:val="105"/>
          <w:sz w:val="18"/>
          <w:szCs w:val="18"/>
        </w:rPr>
        <w:t> </w:t>
      </w:r>
      <w:r>
        <w:rPr>
          <w:rFonts w:cs="Meiryo" w:hAnsi="Meiryo" w:eastAsia="Meiryo" w:ascii="Meiryo"/>
          <w:color w:val="221F1F"/>
          <w:spacing w:val="0"/>
          <w:w w:val="88"/>
          <w:sz w:val="18"/>
          <w:szCs w:val="18"/>
        </w:rPr>
        <w:t>ranged</w:t>
      </w:r>
      <w:r>
        <w:rPr>
          <w:rFonts w:cs="Meiryo" w:hAnsi="Meiryo" w:eastAsia="Meiryo" w:ascii="Meiryo"/>
          <w:color w:val="221F1F"/>
          <w:spacing w:val="22"/>
          <w:w w:val="88"/>
          <w:sz w:val="18"/>
          <w:szCs w:val="18"/>
        </w:rPr>
        <w:t> </w:t>
      </w:r>
      <w:r>
        <w:rPr>
          <w:rFonts w:cs="Meiryo" w:hAnsi="Meiryo" w:eastAsia="Meiryo" w:ascii="Meiryo"/>
          <w:color w:val="221F1F"/>
          <w:spacing w:val="0"/>
          <w:w w:val="88"/>
          <w:sz w:val="18"/>
          <w:szCs w:val="18"/>
        </w:rPr>
        <w:t>f</w:t>
      </w:r>
      <w:r>
        <w:rPr>
          <w:rFonts w:cs="Meiryo" w:hAnsi="Meiryo" w:eastAsia="Meiryo" w:ascii="Meiryo"/>
          <w:color w:val="221F1F"/>
          <w:spacing w:val="0"/>
          <w:w w:val="88"/>
          <w:sz w:val="18"/>
          <w:szCs w:val="18"/>
        </w:rPr>
        <w:t>rom</w:t>
      </w:r>
      <w:r>
        <w:rPr>
          <w:rFonts w:cs="Meiryo" w:hAnsi="Meiryo" w:eastAsia="Meiryo" w:ascii="Meiryo"/>
          <w:color w:val="221F1F"/>
          <w:spacing w:val="24"/>
          <w:w w:val="88"/>
          <w:sz w:val="18"/>
          <w:szCs w:val="18"/>
        </w:rPr>
        <w:t> </w:t>
      </w:r>
      <w:r>
        <w:rPr>
          <w:rFonts w:cs="Meiryo" w:hAnsi="Meiryo" w:eastAsia="Meiryo" w:ascii="Meiryo"/>
          <w:color w:val="221F1F"/>
          <w:spacing w:val="0"/>
          <w:w w:val="88"/>
          <w:sz w:val="18"/>
          <w:szCs w:val="18"/>
        </w:rPr>
        <w:t>48</w:t>
      </w:r>
      <w:r>
        <w:rPr>
          <w:rFonts w:cs="Meiryo" w:hAnsi="Meiryo" w:eastAsia="Meiryo" w:ascii="Meiryo"/>
          <w:color w:val="221F1F"/>
          <w:spacing w:val="-2"/>
          <w:w w:val="88"/>
          <w:sz w:val="18"/>
          <w:szCs w:val="18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18"/>
          <w:szCs w:val="18"/>
        </w:rPr>
        <w:t>to</w:t>
      </w:r>
      <w:r>
        <w:rPr>
          <w:rFonts w:cs="Meiryo" w:hAnsi="Meiryo" w:eastAsia="Meiryo" w:ascii="Meiryo"/>
          <w:color w:val="221F1F"/>
          <w:spacing w:val="-7"/>
          <w:w w:val="100"/>
          <w:sz w:val="18"/>
          <w:szCs w:val="18"/>
        </w:rPr>
        <w:t> </w:t>
      </w:r>
      <w:r>
        <w:rPr>
          <w:rFonts w:cs="Meiryo" w:hAnsi="Meiryo" w:eastAsia="Meiryo" w:ascii="Meiryo"/>
          <w:color w:val="221F1F"/>
          <w:spacing w:val="0"/>
          <w:w w:val="83"/>
          <w:sz w:val="18"/>
          <w:szCs w:val="18"/>
        </w:rPr>
        <w:t>166</w:t>
      </w:r>
      <w:r>
        <w:rPr>
          <w:rFonts w:cs="Meiryo" w:hAnsi="Meiryo" w:eastAsia="Meiryo" w:ascii="Meiryo"/>
          <w:color w:val="221F1F"/>
          <w:spacing w:val="12"/>
          <w:w w:val="83"/>
          <w:sz w:val="18"/>
          <w:szCs w:val="18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18"/>
          <w:szCs w:val="18"/>
        </w:rPr>
        <w:t>pairs).</w:t>
      </w:r>
      <w:r>
        <w:rPr>
          <w:rFonts w:cs="Meiryo" w:hAnsi="Meiryo" w:eastAsia="Meiryo" w:ascii="Meiryo"/>
          <w:color w:val="221F1F"/>
          <w:spacing w:val="-21"/>
          <w:w w:val="100"/>
          <w:sz w:val="18"/>
          <w:szCs w:val="18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18"/>
          <w:szCs w:val="18"/>
        </w:rPr>
        <w:t>Their</w:t>
      </w:r>
      <w:r>
        <w:rPr>
          <w:rFonts w:cs="Meiryo" w:hAnsi="Meiryo" w:eastAsia="Meiryo" w:ascii="Meiryo"/>
          <w:color w:val="221F1F"/>
          <w:spacing w:val="-3"/>
          <w:w w:val="100"/>
          <w:sz w:val="18"/>
          <w:szCs w:val="18"/>
        </w:rPr>
        <w:t> </w:t>
      </w:r>
      <w:r>
        <w:rPr>
          <w:rFonts w:cs="Meiryo" w:hAnsi="Meiryo" w:eastAsia="Meiryo" w:ascii="Meiryo"/>
          <w:color w:val="221F1F"/>
          <w:spacing w:val="0"/>
          <w:w w:val="89"/>
          <w:sz w:val="18"/>
          <w:szCs w:val="18"/>
        </w:rPr>
        <w:t>sample</w:t>
      </w:r>
      <w:r>
        <w:rPr>
          <w:rFonts w:cs="Meiryo" w:hAnsi="Meiryo" w:eastAsia="Meiryo" w:ascii="Meiryo"/>
          <w:color w:val="221F1F"/>
          <w:spacing w:val="9"/>
          <w:w w:val="89"/>
          <w:sz w:val="18"/>
          <w:szCs w:val="18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18"/>
          <w:szCs w:val="18"/>
        </w:rPr>
        <w:t>is</w:t>
      </w:r>
      <w:r>
        <w:rPr>
          <w:rFonts w:cs="Meiryo" w:hAnsi="Meiryo" w:eastAsia="Meiryo" w:ascii="Meiryo"/>
          <w:color w:val="221F1F"/>
          <w:spacing w:val="-7"/>
          <w:w w:val="100"/>
          <w:sz w:val="18"/>
          <w:szCs w:val="18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18"/>
          <w:szCs w:val="18"/>
        </w:rPr>
        <w:t>an</w:t>
      </w:r>
      <w:r>
        <w:rPr>
          <w:rFonts w:cs="Meiryo" w:hAnsi="Meiryo" w:eastAsia="Meiryo" w:ascii="Meiryo"/>
          <w:color w:val="221F1F"/>
          <w:spacing w:val="-17"/>
          <w:w w:val="100"/>
          <w:sz w:val="18"/>
          <w:szCs w:val="18"/>
        </w:rPr>
        <w:t> </w:t>
      </w:r>
      <w:r>
        <w:rPr>
          <w:rFonts w:cs="Meiryo" w:hAnsi="Meiryo" w:eastAsia="Meiryo" w:ascii="Meiryo"/>
          <w:color w:val="221F1F"/>
          <w:spacing w:val="0"/>
          <w:w w:val="89"/>
          <w:sz w:val="18"/>
          <w:szCs w:val="18"/>
        </w:rPr>
        <w:t>under</w:t>
      </w:r>
      <w:r>
        <w:rPr>
          <w:rFonts w:cs="Meiryo" w:hAnsi="Meiryo" w:eastAsia="Meiryo" w:ascii="Meiryo"/>
          <w:color w:val="221F1F"/>
          <w:spacing w:val="5"/>
          <w:w w:val="89"/>
          <w:sz w:val="18"/>
          <w:szCs w:val="18"/>
        </w:rPr>
        <w:t>p</w:t>
      </w:r>
      <w:r>
        <w:rPr>
          <w:rFonts w:cs="Meiryo" w:hAnsi="Meiryo" w:eastAsia="Meiryo" w:ascii="Meiryo"/>
          <w:color w:val="221F1F"/>
          <w:spacing w:val="-4"/>
          <w:w w:val="89"/>
          <w:sz w:val="18"/>
          <w:szCs w:val="18"/>
        </w:rPr>
        <w:t>o</w:t>
      </w:r>
      <w:r>
        <w:rPr>
          <w:rFonts w:cs="Meiryo" w:hAnsi="Meiryo" w:eastAsia="Meiryo" w:ascii="Meiryo"/>
          <w:color w:val="221F1F"/>
          <w:spacing w:val="-4"/>
          <w:w w:val="89"/>
          <w:sz w:val="18"/>
          <w:szCs w:val="18"/>
        </w:rPr>
        <w:t>w</w:t>
      </w:r>
      <w:r>
        <w:rPr>
          <w:rFonts w:cs="Meiryo" w:hAnsi="Meiryo" w:eastAsia="Meiryo" w:ascii="Meiryo"/>
          <w:color w:val="221F1F"/>
          <w:spacing w:val="0"/>
          <w:w w:val="89"/>
          <w:sz w:val="18"/>
          <w:szCs w:val="18"/>
        </w:rPr>
        <w:t>ered</w:t>
      </w:r>
      <w:r>
        <w:rPr>
          <w:rFonts w:cs="Meiryo" w:hAnsi="Meiryo" w:eastAsia="Meiryo" w:ascii="Meiryo"/>
          <w:color w:val="221F1F"/>
          <w:spacing w:val="18"/>
          <w:w w:val="89"/>
          <w:sz w:val="18"/>
          <w:szCs w:val="18"/>
        </w:rPr>
        <w:t> </w:t>
      </w:r>
      <w:r>
        <w:rPr>
          <w:rFonts w:cs="Meiryo" w:hAnsi="Meiryo" w:eastAsia="Meiryo" w:ascii="Meiryo"/>
          <w:color w:val="221F1F"/>
          <w:spacing w:val="0"/>
          <w:w w:val="89"/>
          <w:sz w:val="18"/>
          <w:szCs w:val="18"/>
        </w:rPr>
        <w:t>subset</w:t>
      </w:r>
      <w:r>
        <w:rPr>
          <w:rFonts w:cs="Meiryo" w:hAnsi="Meiryo" w:eastAsia="Meiryo" w:ascii="Meiryo"/>
          <w:color w:val="221F1F"/>
          <w:spacing w:val="9"/>
          <w:w w:val="89"/>
          <w:sz w:val="18"/>
          <w:szCs w:val="18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18"/>
          <w:szCs w:val="18"/>
        </w:rPr>
        <w:t>of</w:t>
      </w:r>
      <w:r>
        <w:rPr>
          <w:rFonts w:cs="Meiryo" w:hAnsi="Meiryo" w:eastAsia="Meiryo" w:ascii="Meiryo"/>
          <w:color w:val="221F1F"/>
          <w:spacing w:val="-15"/>
          <w:w w:val="100"/>
          <w:sz w:val="18"/>
          <w:szCs w:val="18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18"/>
          <w:szCs w:val="18"/>
        </w:rPr>
        <w:t>the</w:t>
      </w:r>
      <w:r>
        <w:rPr>
          <w:rFonts w:cs="Meiryo" w:hAnsi="Meiryo" w:eastAsia="Meiryo" w:ascii="Meiryo"/>
          <w:color w:val="221F1F"/>
          <w:spacing w:val="-23"/>
          <w:w w:val="100"/>
          <w:sz w:val="18"/>
          <w:szCs w:val="18"/>
        </w:rPr>
        <w:t> </w:t>
      </w:r>
      <w:r>
        <w:rPr>
          <w:rFonts w:cs="Meiryo" w:hAnsi="Meiryo" w:eastAsia="Meiryo" w:ascii="Meiryo"/>
          <w:color w:val="221F1F"/>
          <w:spacing w:val="0"/>
          <w:w w:val="87"/>
          <w:sz w:val="18"/>
          <w:szCs w:val="18"/>
        </w:rPr>
        <w:t>same</w:t>
      </w:r>
      <w:r>
        <w:rPr>
          <w:rFonts w:cs="Meiryo" w:hAnsi="Meiryo" w:eastAsia="Meiryo" w:ascii="Meiryo"/>
          <w:color w:val="221F1F"/>
          <w:spacing w:val="5"/>
          <w:w w:val="87"/>
          <w:sz w:val="18"/>
          <w:szCs w:val="18"/>
        </w:rPr>
        <w:t> </w:t>
      </w:r>
      <w:r>
        <w:rPr>
          <w:rFonts w:cs="Meiryo" w:hAnsi="Meiryo" w:eastAsia="Meiryo" w:ascii="Meiryo"/>
          <w:color w:val="221F1F"/>
          <w:spacing w:val="0"/>
          <w:w w:val="87"/>
          <w:sz w:val="18"/>
          <w:szCs w:val="18"/>
        </w:rPr>
        <w:t>sample</w:t>
      </w:r>
      <w:r>
        <w:rPr>
          <w:rFonts w:cs="Meiryo" w:hAnsi="Meiryo" w:eastAsia="Meiryo" w:ascii="Meiryo"/>
          <w:color w:val="221F1F"/>
          <w:spacing w:val="22"/>
          <w:w w:val="87"/>
          <w:sz w:val="18"/>
          <w:szCs w:val="18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18"/>
          <w:szCs w:val="18"/>
        </w:rPr>
        <w:t>that</w:t>
      </w:r>
      <w:r>
        <w:rPr>
          <w:rFonts w:cs="Meiryo" w:hAnsi="Meiryo" w:eastAsia="Meiryo" w:ascii="Meiryo"/>
          <w:color w:val="221F1F"/>
          <w:spacing w:val="-9"/>
          <w:w w:val="100"/>
          <w:sz w:val="18"/>
          <w:szCs w:val="18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18"/>
          <w:szCs w:val="18"/>
        </w:rPr>
        <w:t>Harden</w:t>
      </w:r>
      <w:r>
        <w:rPr>
          <w:rFonts w:cs="Meiryo" w:hAnsi="Meiryo" w:eastAsia="Meiryo" w:ascii="Meiryo"/>
          <w:color w:val="000000"/>
          <w:spacing w:val="0"/>
          <w:w w:val="100"/>
          <w:sz w:val="18"/>
          <w:szCs w:val="18"/>
        </w:rPr>
      </w:r>
    </w:p>
    <w:p>
      <w:pPr>
        <w:rPr>
          <w:rFonts w:cs="Meiryo" w:hAnsi="Meiryo" w:eastAsia="Meiryo" w:ascii="Meiryo"/>
          <w:sz w:val="18"/>
          <w:szCs w:val="18"/>
        </w:rPr>
        <w:jc w:val="left"/>
        <w:spacing w:before="5"/>
        <w:ind w:left="155"/>
        <w:sectPr>
          <w:pgMar w:header="684" w:footer="0" w:top="900" w:bottom="280" w:left="1720" w:right="1720"/>
          <w:pgSz w:w="12240" w:h="15840"/>
        </w:sectPr>
      </w:pPr>
      <w:r>
        <w:rPr>
          <w:rFonts w:cs="Meiryo" w:hAnsi="Meiryo" w:eastAsia="Meiryo" w:ascii="Meiryo"/>
          <w:color w:val="221F1F"/>
          <w:spacing w:val="0"/>
          <w:w w:val="100"/>
          <w:sz w:val="18"/>
          <w:szCs w:val="18"/>
        </w:rPr>
        <w:t>&amp;</w:t>
      </w:r>
      <w:r>
        <w:rPr>
          <w:rFonts w:cs="Meiryo" w:hAnsi="Meiryo" w:eastAsia="Meiryo" w:ascii="Meiryo"/>
          <w:color w:val="221F1F"/>
          <w:spacing w:val="16"/>
          <w:w w:val="100"/>
          <w:sz w:val="18"/>
          <w:szCs w:val="18"/>
        </w:rPr>
        <w:t> </w:t>
      </w:r>
      <w:r>
        <w:rPr>
          <w:rFonts w:cs="Meiryo" w:hAnsi="Meiryo" w:eastAsia="Meiryo" w:ascii="Meiryo"/>
          <w:color w:val="221F1F"/>
          <w:spacing w:val="0"/>
          <w:w w:val="95"/>
          <w:sz w:val="18"/>
          <w:szCs w:val="18"/>
        </w:rPr>
        <w:t>M</w:t>
      </w:r>
      <w:r>
        <w:rPr>
          <w:rFonts w:cs="Meiryo" w:hAnsi="Meiryo" w:eastAsia="Meiryo" w:ascii="Meiryo"/>
          <w:color w:val="221F1F"/>
          <w:spacing w:val="0"/>
          <w:w w:val="95"/>
          <w:sz w:val="18"/>
          <w:szCs w:val="18"/>
        </w:rPr>
        <w:t>endle</w:t>
      </w:r>
      <w:r>
        <w:rPr>
          <w:rFonts w:cs="Meiryo" w:hAnsi="Meiryo" w:eastAsia="Meiryo" w:ascii="Meiryo"/>
          <w:color w:val="221F1F"/>
          <w:spacing w:val="5"/>
          <w:w w:val="95"/>
          <w:sz w:val="18"/>
          <w:szCs w:val="18"/>
        </w:rPr>
        <w:t> </w:t>
      </w:r>
      <w:r>
        <w:rPr>
          <w:rFonts w:cs="Meiryo" w:hAnsi="Meiryo" w:eastAsia="Meiryo" w:ascii="Meiryo"/>
          <w:color w:val="221F1F"/>
          <w:spacing w:val="0"/>
          <w:w w:val="85"/>
          <w:sz w:val="18"/>
          <w:szCs w:val="18"/>
        </w:rPr>
        <w:t>(2011)</w:t>
      </w:r>
      <w:r>
        <w:rPr>
          <w:rFonts w:cs="Meiryo" w:hAnsi="Meiryo" w:eastAsia="Meiryo" w:ascii="Meiryo"/>
          <w:color w:val="221F1F"/>
          <w:spacing w:val="11"/>
          <w:w w:val="85"/>
          <w:sz w:val="18"/>
          <w:szCs w:val="18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18"/>
          <w:szCs w:val="18"/>
        </w:rPr>
        <w:t>used.</w:t>
      </w:r>
      <w:r>
        <w:rPr>
          <w:rFonts w:cs="Meiryo" w:hAnsi="Meiryo" w:eastAsia="Meiryo" w:ascii="Meiryo"/>
          <w:color w:val="000000"/>
          <w:spacing w:val="0"/>
          <w:w w:val="100"/>
          <w:sz w:val="18"/>
          <w:szCs w:val="18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11" w:lineRule="exact" w:line="280"/>
      </w:pPr>
      <w:r>
        <w:rPr>
          <w:sz w:val="28"/>
          <w:szCs w:val="28"/>
        </w:rPr>
      </w:r>
    </w:p>
    <w:p>
      <w:pPr>
        <w:rPr>
          <w:rFonts w:cs="Meiryo" w:hAnsi="Meiryo" w:eastAsia="Meiryo" w:ascii="Meiryo"/>
          <w:sz w:val="22"/>
          <w:szCs w:val="22"/>
        </w:rPr>
        <w:jc w:val="left"/>
        <w:spacing w:lineRule="exact" w:line="320"/>
        <w:ind w:left="155"/>
      </w:pPr>
      <w:r>
        <w:rPr>
          <w:rFonts w:cs="Meiryo" w:hAnsi="Meiryo" w:eastAsia="Meiryo" w:ascii="Meiryo"/>
          <w:b/>
          <w:color w:val="221F1F"/>
          <w:spacing w:val="0"/>
          <w:w w:val="100"/>
          <w:position w:val="3"/>
          <w:sz w:val="22"/>
          <w:szCs w:val="22"/>
        </w:rPr>
        <w:t>Curre</w:t>
      </w:r>
      <w:r>
        <w:rPr>
          <w:rFonts w:cs="Meiryo" w:hAnsi="Meiryo" w:eastAsia="Meiryo" w:ascii="Meiryo"/>
          <w:b/>
          <w:color w:val="221F1F"/>
          <w:spacing w:val="-6"/>
          <w:w w:val="100"/>
          <w:position w:val="3"/>
          <w:sz w:val="22"/>
          <w:szCs w:val="22"/>
        </w:rPr>
        <w:t>n</w:t>
      </w:r>
      <w:r>
        <w:rPr>
          <w:rFonts w:cs="Meiryo" w:hAnsi="Meiryo" w:eastAsia="Meiryo" w:ascii="Meiryo"/>
          <w:b/>
          <w:color w:val="221F1F"/>
          <w:spacing w:val="0"/>
          <w:w w:val="100"/>
          <w:position w:val="3"/>
          <w:sz w:val="22"/>
          <w:szCs w:val="22"/>
        </w:rPr>
        <w:t>t</w:t>
      </w:r>
      <w:r>
        <w:rPr>
          <w:rFonts w:cs="Meiryo" w:hAnsi="Meiryo" w:eastAsia="Meiryo" w:ascii="Meiryo"/>
          <w:b/>
          <w:color w:val="221F1F"/>
          <w:spacing w:val="9"/>
          <w:w w:val="100"/>
          <w:position w:val="3"/>
          <w:sz w:val="22"/>
          <w:szCs w:val="22"/>
        </w:rPr>
        <w:t> </w:t>
      </w:r>
      <w:r>
        <w:rPr>
          <w:rFonts w:cs="Meiryo" w:hAnsi="Meiryo" w:eastAsia="Meiryo" w:ascii="Meiryo"/>
          <w:b/>
          <w:color w:val="221F1F"/>
          <w:spacing w:val="0"/>
          <w:w w:val="100"/>
          <w:position w:val="3"/>
          <w:sz w:val="22"/>
          <w:szCs w:val="22"/>
        </w:rPr>
        <w:t>Study</w:t>
      </w:r>
      <w:r>
        <w:rPr>
          <w:rFonts w:cs="Meiryo" w:hAnsi="Meiryo" w:eastAsia="Meiryo" w:ascii="Meiryo"/>
          <w:color w:val="000000"/>
          <w:spacing w:val="0"/>
          <w:w w:val="100"/>
          <w:position w:val="0"/>
          <w:sz w:val="22"/>
          <w:szCs w:val="22"/>
        </w:rPr>
      </w:r>
    </w:p>
    <w:p>
      <w:pPr>
        <w:rPr>
          <w:sz w:val="16"/>
          <w:szCs w:val="16"/>
        </w:rPr>
        <w:jc w:val="left"/>
        <w:spacing w:before="8" w:lineRule="exact" w:line="160"/>
      </w:pPr>
      <w:r>
        <w:rPr>
          <w:sz w:val="16"/>
          <w:szCs w:val="16"/>
        </w:rPr>
      </w:r>
    </w:p>
    <w:p>
      <w:pPr>
        <w:rPr>
          <w:rFonts w:cs="Meiryo" w:hAnsi="Meiryo" w:eastAsia="Meiryo" w:ascii="Meiryo"/>
          <w:sz w:val="22"/>
          <w:szCs w:val="22"/>
        </w:rPr>
        <w:jc w:val="left"/>
        <w:spacing w:lineRule="auto" w:line="252"/>
        <w:ind w:left="155" w:right="90" w:firstLine="542"/>
      </w:pPr>
      <w:r>
        <w:rPr>
          <w:rFonts w:cs="Meiryo" w:hAnsi="Meiryo" w:eastAsia="Meiryo" w:ascii="Meiryo"/>
          <w:color w:val="221F1F"/>
          <w:spacing w:val="-18"/>
          <w:w w:val="100"/>
          <w:sz w:val="22"/>
          <w:szCs w:val="22"/>
        </w:rPr>
        <w:t>T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o</w:t>
      </w:r>
      <w:r>
        <w:rPr>
          <w:rFonts w:cs="Meiryo" w:hAnsi="Meiryo" w:eastAsia="Meiryo" w:ascii="Meiryo"/>
          <w:color w:val="221F1F"/>
          <w:spacing w:val="-4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summarize,</w:t>
      </w:r>
      <w:r>
        <w:rPr>
          <w:rFonts w:cs="Meiryo" w:hAnsi="Meiryo" w:eastAsia="Meiryo" w:ascii="Meiryo"/>
          <w:color w:val="221F1F"/>
          <w:spacing w:val="-4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the</w:t>
      </w:r>
      <w:r>
        <w:rPr>
          <w:rFonts w:cs="Meiryo" w:hAnsi="Meiryo" w:eastAsia="Meiryo" w:ascii="Meiryo"/>
          <w:color w:val="221F1F"/>
          <w:spacing w:val="12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curre</w:t>
      </w:r>
      <w:r>
        <w:rPr>
          <w:rFonts w:cs="Meiryo" w:hAnsi="Meiryo" w:eastAsia="Meiryo" w:ascii="Meiryo"/>
          <w:color w:val="221F1F"/>
          <w:spacing w:val="-5"/>
          <w:w w:val="87"/>
          <w:sz w:val="22"/>
          <w:szCs w:val="22"/>
        </w:rPr>
        <w:t>n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t</w:t>
      </w:r>
      <w:r>
        <w:rPr>
          <w:rFonts w:cs="Meiryo" w:hAnsi="Meiryo" w:eastAsia="Meiryo" w:ascii="Meiryo"/>
          <w:color w:val="221F1F"/>
          <w:spacing w:val="27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study</w:t>
      </w:r>
      <w:r>
        <w:rPr>
          <w:rFonts w:cs="Meiryo" w:hAnsi="Meiryo" w:eastAsia="Meiryo" w:ascii="Meiryo"/>
          <w:color w:val="221F1F"/>
          <w:spacing w:val="27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examines</w:t>
      </w:r>
      <w:r>
        <w:rPr>
          <w:rFonts w:cs="Meiryo" w:hAnsi="Meiryo" w:eastAsia="Meiryo" w:ascii="Meiryo"/>
          <w:color w:val="221F1F"/>
          <w:spacing w:val="-1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the</w:t>
      </w:r>
      <w:r>
        <w:rPr>
          <w:rFonts w:cs="Meiryo" w:hAnsi="Meiryo" w:eastAsia="Meiryo" w:ascii="Meiryo"/>
          <w:color w:val="221F1F"/>
          <w:spacing w:val="12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relationship</w:t>
      </w:r>
      <w:r>
        <w:rPr>
          <w:rFonts w:cs="Meiryo" w:hAnsi="Meiryo" w:eastAsia="Meiryo" w:ascii="Meiryo"/>
          <w:color w:val="221F1F"/>
          <w:spacing w:val="47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5"/>
          <w:w w:val="87"/>
          <w:sz w:val="22"/>
          <w:szCs w:val="22"/>
        </w:rPr>
        <w:t>b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e</w:t>
      </w:r>
      <w:r>
        <w:rPr>
          <w:rFonts w:cs="Meiryo" w:hAnsi="Meiryo" w:eastAsia="Meiryo" w:ascii="Meiryo"/>
          <w:color w:val="221F1F"/>
          <w:spacing w:val="-5"/>
          <w:w w:val="87"/>
          <w:sz w:val="22"/>
          <w:szCs w:val="22"/>
        </w:rPr>
        <w:t>t</w:t>
      </w:r>
      <w:r>
        <w:rPr>
          <w:rFonts w:cs="Meiryo" w:hAnsi="Meiryo" w:eastAsia="Meiryo" w:ascii="Meiryo"/>
          <w:color w:val="221F1F"/>
          <w:spacing w:val="-5"/>
          <w:w w:val="87"/>
          <w:sz w:val="22"/>
          <w:szCs w:val="22"/>
        </w:rPr>
        <w:t>w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een</w:t>
      </w:r>
      <w:r>
        <w:rPr>
          <w:rFonts w:cs="Meiryo" w:hAnsi="Meiryo" w:eastAsia="Meiryo" w:ascii="Meiryo"/>
          <w:color w:val="221F1F"/>
          <w:spacing w:val="-12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i</w:t>
      </w:r>
      <w:r>
        <w:rPr>
          <w:rFonts w:cs="Meiryo" w:hAnsi="Meiryo" w:eastAsia="Meiryo" w:ascii="Meiryo"/>
          <w:color w:val="221F1F"/>
          <w:spacing w:val="-6"/>
          <w:w w:val="100"/>
          <w:sz w:val="22"/>
          <w:szCs w:val="22"/>
        </w:rPr>
        <w:t>n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telligence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5"/>
          <w:sz w:val="22"/>
          <w:szCs w:val="22"/>
        </w:rPr>
        <w:t>and</w:t>
      </w:r>
      <w:r>
        <w:rPr>
          <w:rFonts w:cs="Meiryo" w:hAnsi="Meiryo" w:eastAsia="Meiryo" w:ascii="Meiryo"/>
          <w:color w:val="221F1F"/>
          <w:spacing w:val="26"/>
          <w:w w:val="85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5"/>
          <w:sz w:val="22"/>
          <w:szCs w:val="22"/>
        </w:rPr>
        <w:t>age</w:t>
      </w:r>
      <w:r>
        <w:rPr>
          <w:rFonts w:cs="Meiryo" w:hAnsi="Meiryo" w:eastAsia="Meiryo" w:ascii="Meiryo"/>
          <w:color w:val="221F1F"/>
          <w:spacing w:val="-4"/>
          <w:w w:val="85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at</w:t>
      </w:r>
      <w:r>
        <w:rPr>
          <w:rFonts w:cs="Meiryo" w:hAnsi="Meiryo" w:eastAsia="Meiryo" w:ascii="Meiryo"/>
          <w:color w:val="221F1F"/>
          <w:spacing w:val="-18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ﬁrst</w:t>
      </w:r>
      <w:r>
        <w:rPr>
          <w:rFonts w:cs="Meiryo" w:hAnsi="Meiryo" w:eastAsia="Meiryo" w:ascii="Meiryo"/>
          <w:color w:val="221F1F"/>
          <w:spacing w:val="20"/>
          <w:w w:val="88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i</w:t>
      </w:r>
      <w:r>
        <w:rPr>
          <w:rFonts w:cs="Meiryo" w:hAnsi="Meiryo" w:eastAsia="Meiryo" w:ascii="Meiryo"/>
          <w:color w:val="221F1F"/>
          <w:spacing w:val="-5"/>
          <w:w w:val="88"/>
          <w:sz w:val="22"/>
          <w:szCs w:val="22"/>
        </w:rPr>
        <w:t>n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tercourse,</w:t>
      </w:r>
      <w:r>
        <w:rPr>
          <w:rFonts w:cs="Meiryo" w:hAnsi="Meiryo" w:eastAsia="Meiryo" w:ascii="Meiryo"/>
          <w:color w:val="221F1F"/>
          <w:spacing w:val="-11"/>
          <w:w w:val="88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using</w:t>
      </w:r>
      <w:r>
        <w:rPr>
          <w:rFonts w:cs="Meiryo" w:hAnsi="Meiryo" w:eastAsia="Meiryo" w:ascii="Meiryo"/>
          <w:color w:val="221F1F"/>
          <w:spacing w:val="8"/>
          <w:w w:val="88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siblings</w:t>
      </w:r>
      <w:r>
        <w:rPr>
          <w:rFonts w:cs="Meiryo" w:hAnsi="Meiryo" w:eastAsia="Meiryo" w:ascii="Meiryo"/>
          <w:color w:val="221F1F"/>
          <w:spacing w:val="24"/>
          <w:w w:val="88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and</w:t>
      </w:r>
      <w:r>
        <w:rPr>
          <w:rFonts w:cs="Meiryo" w:hAnsi="Meiryo" w:eastAsia="Meiryo" w:ascii="Meiryo"/>
          <w:color w:val="221F1F"/>
          <w:spacing w:val="12"/>
          <w:w w:val="88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their</w:t>
      </w:r>
      <w:r>
        <w:rPr>
          <w:rFonts w:cs="Meiryo" w:hAnsi="Meiryo" w:eastAsia="Meiryo" w:ascii="Meiryo"/>
          <w:color w:val="221F1F"/>
          <w:spacing w:val="24"/>
          <w:w w:val="88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-5"/>
          <w:w w:val="88"/>
          <w:sz w:val="22"/>
          <w:szCs w:val="22"/>
        </w:rPr>
        <w:t>c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hildren</w:t>
      </w:r>
      <w:r>
        <w:rPr>
          <w:rFonts w:cs="Meiryo" w:hAnsi="Meiryo" w:eastAsia="Meiryo" w:ascii="Meiryo"/>
          <w:color w:val="221F1F"/>
          <w:spacing w:val="28"/>
          <w:w w:val="88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from</w:t>
      </w:r>
      <w:r>
        <w:rPr>
          <w:rFonts w:cs="Meiryo" w:hAnsi="Meiryo" w:eastAsia="Meiryo" w:ascii="Meiryo"/>
          <w:color w:val="221F1F"/>
          <w:spacing w:val="8"/>
          <w:w w:val="88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a</w:t>
      </w:r>
      <w:r>
        <w:rPr>
          <w:rFonts w:cs="Meiryo" w:hAnsi="Meiryo" w:eastAsia="Meiryo" w:ascii="Meiryo"/>
          <w:color w:val="221F1F"/>
          <w:spacing w:val="-19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-6"/>
          <w:w w:val="100"/>
          <w:sz w:val="22"/>
          <w:szCs w:val="22"/>
        </w:rPr>
        <w:t>m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ulti-generational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nationally</w:t>
      </w:r>
      <w:r>
        <w:rPr>
          <w:rFonts w:cs="Meiryo" w:hAnsi="Meiryo" w:eastAsia="Meiryo" w:ascii="Meiryo"/>
          <w:color w:val="221F1F"/>
          <w:spacing w:val="60"/>
          <w:w w:val="88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represe</w:t>
      </w:r>
      <w:r>
        <w:rPr>
          <w:rFonts w:cs="Meiryo" w:hAnsi="Meiryo" w:eastAsia="Meiryo" w:ascii="Meiryo"/>
          <w:color w:val="221F1F"/>
          <w:spacing w:val="-5"/>
          <w:w w:val="88"/>
          <w:sz w:val="22"/>
          <w:szCs w:val="22"/>
        </w:rPr>
        <w:t>n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tati</w:t>
      </w:r>
      <w:r>
        <w:rPr>
          <w:rFonts w:cs="Meiryo" w:hAnsi="Meiryo" w:eastAsia="Meiryo" w:ascii="Meiryo"/>
          <w:color w:val="221F1F"/>
          <w:spacing w:val="-4"/>
          <w:w w:val="88"/>
          <w:sz w:val="22"/>
          <w:szCs w:val="22"/>
        </w:rPr>
        <w:t>v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e</w:t>
      </w:r>
      <w:r>
        <w:rPr>
          <w:rFonts w:cs="Meiryo" w:hAnsi="Meiryo" w:eastAsia="Meiryo" w:ascii="Meiryo"/>
          <w:color w:val="221F1F"/>
          <w:spacing w:val="-9"/>
          <w:w w:val="88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sample.</w:t>
      </w:r>
      <w:r>
        <w:rPr>
          <w:rFonts w:cs="Meiryo" w:hAnsi="Meiryo" w:eastAsia="Meiryo" w:ascii="Meiryo"/>
          <w:color w:val="221F1F"/>
          <w:spacing w:val="7"/>
          <w:w w:val="88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This</w:t>
      </w:r>
      <w:r>
        <w:rPr>
          <w:rFonts w:cs="Meiryo" w:hAnsi="Meiryo" w:eastAsia="Meiryo" w:ascii="Meiryo"/>
          <w:color w:val="221F1F"/>
          <w:spacing w:val="-16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examination</w:t>
      </w:r>
      <w:r>
        <w:rPr>
          <w:rFonts w:cs="Meiryo" w:hAnsi="Meiryo" w:eastAsia="Meiryo" w:ascii="Meiryo"/>
          <w:color w:val="221F1F"/>
          <w:spacing w:val="21"/>
          <w:w w:val="88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extends</w:t>
      </w:r>
      <w:r>
        <w:rPr>
          <w:rFonts w:cs="Meiryo" w:hAnsi="Meiryo" w:eastAsia="Meiryo" w:ascii="Meiryo"/>
          <w:color w:val="221F1F"/>
          <w:spacing w:val="-10"/>
          <w:w w:val="88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the</w:t>
      </w:r>
      <w:r>
        <w:rPr>
          <w:rFonts w:cs="Meiryo" w:hAnsi="Meiryo" w:eastAsia="Meiryo" w:ascii="Meiryo"/>
          <w:color w:val="221F1F"/>
          <w:spacing w:val="6"/>
          <w:w w:val="88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i</w:t>
      </w:r>
      <w:r>
        <w:rPr>
          <w:rFonts w:cs="Meiryo" w:hAnsi="Meiryo" w:eastAsia="Meiryo" w:ascii="Meiryo"/>
          <w:color w:val="221F1F"/>
          <w:spacing w:val="-5"/>
          <w:w w:val="88"/>
          <w:sz w:val="22"/>
          <w:szCs w:val="22"/>
        </w:rPr>
        <w:t>n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telligence</w:t>
      </w:r>
      <w:r>
        <w:rPr>
          <w:rFonts w:cs="Meiryo" w:hAnsi="Meiryo" w:eastAsia="Meiryo" w:ascii="Meiryo"/>
          <w:color w:val="221F1F"/>
          <w:spacing w:val="20"/>
          <w:w w:val="88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literature</w:t>
      </w:r>
      <w:r>
        <w:rPr>
          <w:rFonts w:cs="Meiryo" w:hAnsi="Meiryo" w:eastAsia="Meiryo" w:ascii="Meiryo"/>
          <w:color w:val="221F1F"/>
          <w:spacing w:val="37"/>
          <w:w w:val="88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in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se</w:t>
      </w:r>
      <w:r>
        <w:rPr>
          <w:rFonts w:cs="Meiryo" w:hAnsi="Meiryo" w:eastAsia="Meiryo" w:ascii="Meiryo"/>
          <w:color w:val="221F1F"/>
          <w:spacing w:val="-5"/>
          <w:w w:val="86"/>
          <w:sz w:val="22"/>
          <w:szCs w:val="22"/>
        </w:rPr>
        <w:t>v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eral</w:t>
      </w:r>
      <w:r>
        <w:rPr>
          <w:rFonts w:cs="Meiryo" w:hAnsi="Meiryo" w:eastAsia="Meiryo" w:ascii="Meiryo"/>
          <w:color w:val="221F1F"/>
          <w:spacing w:val="6"/>
          <w:w w:val="86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-5"/>
          <w:w w:val="86"/>
          <w:sz w:val="22"/>
          <w:szCs w:val="22"/>
        </w:rPr>
        <w:t>k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e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y</w:t>
      </w:r>
      <w:r>
        <w:rPr>
          <w:rFonts w:cs="Meiryo" w:hAnsi="Meiryo" w:eastAsia="Meiryo" w:ascii="Meiryo"/>
          <w:color w:val="221F1F"/>
          <w:spacing w:val="17"/>
          <w:w w:val="86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-5"/>
          <w:w w:val="86"/>
          <w:sz w:val="22"/>
          <w:szCs w:val="22"/>
        </w:rPr>
        <w:t>w</w:t>
      </w:r>
      <w:r>
        <w:rPr>
          <w:rFonts w:cs="Meiryo" w:hAnsi="Meiryo" w:eastAsia="Meiryo" w:ascii="Meiryo"/>
          <w:color w:val="221F1F"/>
          <w:spacing w:val="-5"/>
          <w:w w:val="86"/>
          <w:sz w:val="22"/>
          <w:szCs w:val="22"/>
        </w:rPr>
        <w:t>a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ys.</w:t>
      </w:r>
      <w:r>
        <w:rPr>
          <w:rFonts w:cs="Meiryo" w:hAnsi="Meiryo" w:eastAsia="Meiryo" w:ascii="Meiryo"/>
          <w:color w:val="221F1F"/>
          <w:spacing w:val="29"/>
          <w:w w:val="86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-15"/>
          <w:w w:val="86"/>
          <w:sz w:val="22"/>
          <w:szCs w:val="22"/>
        </w:rPr>
        <w:t>W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e</w:t>
      </w:r>
      <w:r>
        <w:rPr>
          <w:rFonts w:cs="Meiryo" w:hAnsi="Meiryo" w:eastAsia="Meiryo" w:ascii="Meiryo"/>
          <w:color w:val="221F1F"/>
          <w:spacing w:val="31"/>
          <w:w w:val="86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(1)</w:t>
      </w:r>
      <w:r>
        <w:rPr>
          <w:rFonts w:cs="Meiryo" w:hAnsi="Meiryo" w:eastAsia="Meiryo" w:ascii="Meiryo"/>
          <w:color w:val="221F1F"/>
          <w:spacing w:val="7"/>
          <w:w w:val="86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tested</w:t>
      </w:r>
      <w:r>
        <w:rPr>
          <w:rFonts w:cs="Meiryo" w:hAnsi="Meiryo" w:eastAsia="Meiryo" w:ascii="Meiryo"/>
          <w:color w:val="221F1F"/>
          <w:spacing w:val="9"/>
          <w:w w:val="86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whether</w:t>
      </w:r>
      <w:r>
        <w:rPr>
          <w:rFonts w:cs="Meiryo" w:hAnsi="Meiryo" w:eastAsia="Meiryo" w:ascii="Meiryo"/>
          <w:color w:val="221F1F"/>
          <w:spacing w:val="19"/>
          <w:w w:val="86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the</w:t>
      </w:r>
      <w:r>
        <w:rPr>
          <w:rFonts w:cs="Meiryo" w:hAnsi="Meiryo" w:eastAsia="Meiryo" w:ascii="Meiryo"/>
          <w:color w:val="221F1F"/>
          <w:spacing w:val="16"/>
          <w:w w:val="86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relationship</w:t>
      </w:r>
      <w:r>
        <w:rPr>
          <w:rFonts w:cs="Meiryo" w:hAnsi="Meiryo" w:eastAsia="Meiryo" w:ascii="Meiryo"/>
          <w:color w:val="221F1F"/>
          <w:spacing w:val="60"/>
          <w:w w:val="86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5"/>
          <w:w w:val="86"/>
          <w:sz w:val="22"/>
          <w:szCs w:val="22"/>
        </w:rPr>
        <w:t>b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e</w:t>
      </w:r>
      <w:r>
        <w:rPr>
          <w:rFonts w:cs="Meiryo" w:hAnsi="Meiryo" w:eastAsia="Meiryo" w:ascii="Meiryo"/>
          <w:color w:val="221F1F"/>
          <w:spacing w:val="-5"/>
          <w:w w:val="86"/>
          <w:sz w:val="22"/>
          <w:szCs w:val="22"/>
        </w:rPr>
        <w:t>t</w:t>
      </w:r>
      <w:r>
        <w:rPr>
          <w:rFonts w:cs="Meiryo" w:hAnsi="Meiryo" w:eastAsia="Meiryo" w:ascii="Meiryo"/>
          <w:color w:val="221F1F"/>
          <w:spacing w:val="-5"/>
          <w:w w:val="86"/>
          <w:sz w:val="22"/>
          <w:szCs w:val="22"/>
        </w:rPr>
        <w:t>w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een</w:t>
      </w:r>
      <w:r>
        <w:rPr>
          <w:rFonts w:cs="Meiryo" w:hAnsi="Meiryo" w:eastAsia="Meiryo" w:ascii="Meiryo"/>
          <w:color w:val="221F1F"/>
          <w:spacing w:val="-2"/>
          <w:w w:val="86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i</w:t>
      </w:r>
      <w:r>
        <w:rPr>
          <w:rFonts w:cs="Meiryo" w:hAnsi="Meiryo" w:eastAsia="Meiryo" w:ascii="Meiryo"/>
          <w:color w:val="221F1F"/>
          <w:spacing w:val="-5"/>
          <w:w w:val="86"/>
          <w:sz w:val="22"/>
          <w:szCs w:val="22"/>
        </w:rPr>
        <w:t>n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telligence</w:t>
      </w:r>
      <w:r>
        <w:rPr>
          <w:rFonts w:cs="Meiryo" w:hAnsi="Meiryo" w:eastAsia="Meiryo" w:ascii="Meiryo"/>
          <w:color w:val="221F1F"/>
          <w:spacing w:val="46"/>
          <w:w w:val="86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and</w:t>
      </w:r>
      <w:r>
        <w:rPr>
          <w:rFonts w:cs="Meiryo" w:hAnsi="Meiryo" w:eastAsia="Meiryo" w:ascii="Meiryo"/>
          <w:color w:val="221F1F"/>
          <w:spacing w:val="21"/>
          <w:w w:val="86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age</w:t>
      </w:r>
      <w:r>
        <w:rPr>
          <w:rFonts w:cs="Meiryo" w:hAnsi="Meiryo" w:eastAsia="Meiryo" w:ascii="Meiryo"/>
          <w:color w:val="000000"/>
          <w:spacing w:val="0"/>
          <w:w w:val="100"/>
          <w:sz w:val="22"/>
          <w:szCs w:val="22"/>
        </w:rPr>
      </w:r>
    </w:p>
    <w:p>
      <w:pPr>
        <w:rPr>
          <w:rFonts w:cs="Meiryo" w:hAnsi="Meiryo" w:eastAsia="Meiryo" w:ascii="Meiryo"/>
          <w:sz w:val="22"/>
          <w:szCs w:val="22"/>
        </w:rPr>
        <w:jc w:val="left"/>
        <w:spacing w:before="5" w:lineRule="auto" w:line="252"/>
        <w:ind w:left="155" w:right="384"/>
      </w:pP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at</w:t>
      </w:r>
      <w:r>
        <w:rPr>
          <w:rFonts w:cs="Meiryo" w:hAnsi="Meiryo" w:eastAsia="Meiryo" w:ascii="Meiryo"/>
          <w:color w:val="221F1F"/>
          <w:spacing w:val="-18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ﬁrst</w:t>
      </w:r>
      <w:r>
        <w:rPr>
          <w:rFonts w:cs="Meiryo" w:hAnsi="Meiryo" w:eastAsia="Meiryo" w:ascii="Meiryo"/>
          <w:color w:val="221F1F"/>
          <w:spacing w:val="31"/>
          <w:w w:val="86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i</w:t>
      </w:r>
      <w:r>
        <w:rPr>
          <w:rFonts w:cs="Meiryo" w:hAnsi="Meiryo" w:eastAsia="Meiryo" w:ascii="Meiryo"/>
          <w:color w:val="221F1F"/>
          <w:spacing w:val="-5"/>
          <w:w w:val="86"/>
          <w:sz w:val="22"/>
          <w:szCs w:val="22"/>
        </w:rPr>
        <w:t>n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tercourse</w:t>
      </w:r>
      <w:r>
        <w:rPr>
          <w:rFonts w:cs="Meiryo" w:hAnsi="Meiryo" w:eastAsia="Meiryo" w:ascii="Meiryo"/>
          <w:color w:val="221F1F"/>
          <w:spacing w:val="27"/>
          <w:w w:val="86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-5"/>
          <w:w w:val="86"/>
          <w:sz w:val="22"/>
          <w:szCs w:val="22"/>
        </w:rPr>
        <w:t>w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a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s</w:t>
      </w:r>
      <w:r>
        <w:rPr>
          <w:rFonts w:cs="Meiryo" w:hAnsi="Meiryo" w:eastAsia="Meiryo" w:ascii="Meiryo"/>
          <w:color w:val="221F1F"/>
          <w:spacing w:val="1"/>
          <w:w w:val="86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consiste</w:t>
      </w:r>
      <w:r>
        <w:rPr>
          <w:rFonts w:cs="Meiryo" w:hAnsi="Meiryo" w:eastAsia="Meiryo" w:ascii="Meiryo"/>
          <w:color w:val="221F1F"/>
          <w:spacing w:val="-5"/>
          <w:w w:val="86"/>
          <w:sz w:val="22"/>
          <w:szCs w:val="22"/>
        </w:rPr>
        <w:t>n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t</w:t>
      </w:r>
      <w:r>
        <w:rPr>
          <w:rFonts w:cs="Meiryo" w:hAnsi="Meiryo" w:eastAsia="Meiryo" w:ascii="Meiryo"/>
          <w:color w:val="221F1F"/>
          <w:spacing w:val="32"/>
          <w:w w:val="86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using</w:t>
      </w:r>
      <w:r>
        <w:rPr>
          <w:rFonts w:cs="Meiryo" w:hAnsi="Meiryo" w:eastAsia="Meiryo" w:ascii="Meiryo"/>
          <w:color w:val="221F1F"/>
          <w:spacing w:val="21"/>
          <w:w w:val="86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5"/>
          <w:w w:val="86"/>
          <w:sz w:val="22"/>
          <w:szCs w:val="22"/>
        </w:rPr>
        <w:t>b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e</w:t>
      </w:r>
      <w:r>
        <w:rPr>
          <w:rFonts w:cs="Meiryo" w:hAnsi="Meiryo" w:eastAsia="Meiryo" w:ascii="Meiryo"/>
          <w:color w:val="221F1F"/>
          <w:spacing w:val="-5"/>
          <w:w w:val="86"/>
          <w:sz w:val="22"/>
          <w:szCs w:val="22"/>
        </w:rPr>
        <w:t>t</w:t>
      </w:r>
      <w:r>
        <w:rPr>
          <w:rFonts w:cs="Meiryo" w:hAnsi="Meiryo" w:eastAsia="Meiryo" w:ascii="Meiryo"/>
          <w:color w:val="221F1F"/>
          <w:spacing w:val="-5"/>
          <w:w w:val="86"/>
          <w:sz w:val="22"/>
          <w:szCs w:val="22"/>
        </w:rPr>
        <w:t>w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een</w:t>
      </w:r>
      <w:r>
        <w:rPr>
          <w:rFonts w:cs="Meiryo" w:hAnsi="Meiryo" w:eastAsia="Meiryo" w:ascii="Meiryo"/>
          <w:color w:val="221F1F"/>
          <w:spacing w:val="-2"/>
          <w:w w:val="86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and</w:t>
      </w:r>
      <w:r>
        <w:rPr>
          <w:rFonts w:cs="Meiryo" w:hAnsi="Meiryo" w:eastAsia="Meiryo" w:ascii="Meiryo"/>
          <w:color w:val="221F1F"/>
          <w:spacing w:val="21"/>
          <w:w w:val="86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within</w:t>
      </w:r>
      <w:r>
        <w:rPr>
          <w:rFonts w:cs="Meiryo" w:hAnsi="Meiryo" w:eastAsia="Meiryo" w:ascii="Meiryo"/>
          <w:color w:val="221F1F"/>
          <w:spacing w:val="61"/>
          <w:w w:val="86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family</w:t>
      </w:r>
      <w:r>
        <w:rPr>
          <w:rFonts w:cs="Meiryo" w:hAnsi="Meiryo" w:eastAsia="Meiryo" w:ascii="Meiryo"/>
          <w:color w:val="221F1F"/>
          <w:spacing w:val="48"/>
          <w:w w:val="86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analyses;</w:t>
      </w:r>
      <w:r>
        <w:rPr>
          <w:rFonts w:cs="Meiryo" w:hAnsi="Meiryo" w:eastAsia="Meiryo" w:ascii="Meiryo"/>
          <w:color w:val="221F1F"/>
          <w:spacing w:val="-10"/>
          <w:w w:val="86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(2)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9"/>
          <w:sz w:val="22"/>
          <w:szCs w:val="22"/>
        </w:rPr>
        <w:t>e</w:t>
      </w:r>
      <w:r>
        <w:rPr>
          <w:rFonts w:cs="Meiryo" w:hAnsi="Meiryo" w:eastAsia="Meiryo" w:ascii="Meiryo"/>
          <w:color w:val="221F1F"/>
          <w:spacing w:val="-11"/>
          <w:w w:val="89"/>
          <w:sz w:val="22"/>
          <w:szCs w:val="22"/>
        </w:rPr>
        <w:t>v</w:t>
      </w:r>
      <w:r>
        <w:rPr>
          <w:rFonts w:cs="Meiryo" w:hAnsi="Meiryo" w:eastAsia="Meiryo" w:ascii="Meiryo"/>
          <w:color w:val="221F1F"/>
          <w:spacing w:val="0"/>
          <w:w w:val="89"/>
          <w:sz w:val="22"/>
          <w:szCs w:val="22"/>
        </w:rPr>
        <w:t>aluated</w:t>
      </w:r>
      <w:r>
        <w:rPr>
          <w:rFonts w:cs="Meiryo" w:hAnsi="Meiryo" w:eastAsia="Meiryo" w:ascii="Meiryo"/>
          <w:color w:val="221F1F"/>
          <w:spacing w:val="-3"/>
          <w:w w:val="89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9"/>
          <w:sz w:val="22"/>
          <w:szCs w:val="22"/>
        </w:rPr>
        <w:t>the</w:t>
      </w:r>
      <w:r>
        <w:rPr>
          <w:rFonts w:cs="Meiryo" w:hAnsi="Meiryo" w:eastAsia="Meiryo" w:ascii="Meiryo"/>
          <w:color w:val="221F1F"/>
          <w:spacing w:val="4"/>
          <w:w w:val="89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9"/>
          <w:sz w:val="22"/>
          <w:szCs w:val="22"/>
        </w:rPr>
        <w:t>alternati</w:t>
      </w:r>
      <w:r>
        <w:rPr>
          <w:rFonts w:cs="Meiryo" w:hAnsi="Meiryo" w:eastAsia="Meiryo" w:ascii="Meiryo"/>
          <w:color w:val="221F1F"/>
          <w:spacing w:val="-4"/>
          <w:w w:val="89"/>
          <w:sz w:val="22"/>
          <w:szCs w:val="22"/>
        </w:rPr>
        <w:t>v</w:t>
      </w:r>
      <w:r>
        <w:rPr>
          <w:rFonts w:cs="Meiryo" w:hAnsi="Meiryo" w:eastAsia="Meiryo" w:ascii="Meiryo"/>
          <w:color w:val="221F1F"/>
          <w:spacing w:val="0"/>
          <w:w w:val="89"/>
          <w:sz w:val="22"/>
          <w:szCs w:val="22"/>
        </w:rPr>
        <w:t>e</w:t>
      </w:r>
      <w:r>
        <w:rPr>
          <w:rFonts w:cs="Meiryo" w:hAnsi="Meiryo" w:eastAsia="Meiryo" w:ascii="Meiryo"/>
          <w:color w:val="221F1F"/>
          <w:spacing w:val="22"/>
          <w:w w:val="89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9"/>
          <w:sz w:val="22"/>
          <w:szCs w:val="22"/>
        </w:rPr>
        <w:t>explanation</w:t>
      </w:r>
      <w:r>
        <w:rPr>
          <w:rFonts w:cs="Meiryo" w:hAnsi="Meiryo" w:eastAsia="Meiryo" w:ascii="Meiryo"/>
          <w:color w:val="221F1F"/>
          <w:spacing w:val="21"/>
          <w:w w:val="89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9"/>
          <w:sz w:val="22"/>
          <w:szCs w:val="22"/>
        </w:rPr>
        <w:t>that</w:t>
      </w:r>
      <w:r>
        <w:rPr>
          <w:rFonts w:cs="Meiryo" w:hAnsi="Meiryo" w:eastAsia="Meiryo" w:ascii="Meiryo"/>
          <w:color w:val="221F1F"/>
          <w:spacing w:val="25"/>
          <w:w w:val="89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9"/>
          <w:sz w:val="22"/>
          <w:szCs w:val="22"/>
        </w:rPr>
        <w:t>maternal</w:t>
      </w:r>
      <w:r>
        <w:rPr>
          <w:rFonts w:cs="Meiryo" w:hAnsi="Meiryo" w:eastAsia="Meiryo" w:ascii="Meiryo"/>
          <w:color w:val="221F1F"/>
          <w:spacing w:val="8"/>
          <w:w w:val="89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9"/>
          <w:sz w:val="22"/>
          <w:szCs w:val="22"/>
        </w:rPr>
        <w:t>i</w:t>
      </w:r>
      <w:r>
        <w:rPr>
          <w:rFonts w:cs="Meiryo" w:hAnsi="Meiryo" w:eastAsia="Meiryo" w:ascii="Meiryo"/>
          <w:color w:val="221F1F"/>
          <w:spacing w:val="-5"/>
          <w:w w:val="89"/>
          <w:sz w:val="22"/>
          <w:szCs w:val="22"/>
        </w:rPr>
        <w:t>n</w:t>
      </w:r>
      <w:r>
        <w:rPr>
          <w:rFonts w:cs="Meiryo" w:hAnsi="Meiryo" w:eastAsia="Meiryo" w:ascii="Meiryo"/>
          <w:color w:val="221F1F"/>
          <w:spacing w:val="0"/>
          <w:w w:val="89"/>
          <w:sz w:val="22"/>
          <w:szCs w:val="22"/>
        </w:rPr>
        <w:t>telligence</w:t>
      </w:r>
      <w:r>
        <w:rPr>
          <w:rFonts w:cs="Meiryo" w:hAnsi="Meiryo" w:eastAsia="Meiryo" w:ascii="Meiryo"/>
          <w:color w:val="221F1F"/>
          <w:spacing w:val="8"/>
          <w:w w:val="89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9"/>
          <w:sz w:val="22"/>
          <w:szCs w:val="22"/>
        </w:rPr>
        <w:t>inﬂuences</w:t>
      </w:r>
      <w:r>
        <w:rPr>
          <w:rFonts w:cs="Meiryo" w:hAnsi="Meiryo" w:eastAsia="Meiryo" w:ascii="Meiryo"/>
          <w:color w:val="221F1F"/>
          <w:spacing w:val="-14"/>
          <w:w w:val="89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-5"/>
          <w:w w:val="89"/>
          <w:sz w:val="22"/>
          <w:szCs w:val="22"/>
        </w:rPr>
        <w:t>c</w:t>
      </w:r>
      <w:r>
        <w:rPr>
          <w:rFonts w:cs="Meiryo" w:hAnsi="Meiryo" w:eastAsia="Meiryo" w:ascii="Meiryo"/>
          <w:color w:val="221F1F"/>
          <w:spacing w:val="0"/>
          <w:w w:val="89"/>
          <w:sz w:val="22"/>
          <w:szCs w:val="22"/>
        </w:rPr>
        <w:t>hild</w:t>
      </w:r>
      <w:r>
        <w:rPr>
          <w:rFonts w:cs="Meiryo" w:hAnsi="Meiryo" w:eastAsia="Meiryo" w:ascii="Meiryo"/>
          <w:color w:val="221F1F"/>
          <w:spacing w:val="31"/>
          <w:w w:val="89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AFI;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5"/>
          <w:sz w:val="22"/>
          <w:szCs w:val="22"/>
        </w:rPr>
        <w:t>and</w:t>
      </w:r>
      <w:r>
        <w:rPr>
          <w:rFonts w:cs="Meiryo" w:hAnsi="Meiryo" w:eastAsia="Meiryo" w:ascii="Meiryo"/>
          <w:color w:val="221F1F"/>
          <w:spacing w:val="26"/>
          <w:w w:val="85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5"/>
          <w:sz w:val="22"/>
          <w:szCs w:val="22"/>
        </w:rPr>
        <w:t>(3)</w:t>
      </w:r>
      <w:r>
        <w:rPr>
          <w:rFonts w:cs="Meiryo" w:hAnsi="Meiryo" w:eastAsia="Meiryo" w:ascii="Meiryo"/>
          <w:color w:val="221F1F"/>
          <w:spacing w:val="11"/>
          <w:w w:val="85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5"/>
          <w:sz w:val="22"/>
          <w:szCs w:val="22"/>
        </w:rPr>
        <w:t>replicated</w:t>
      </w:r>
      <w:r>
        <w:rPr>
          <w:rFonts w:cs="Meiryo" w:hAnsi="Meiryo" w:eastAsia="Meiryo" w:ascii="Meiryo"/>
          <w:color w:val="221F1F"/>
          <w:spacing w:val="0"/>
          <w:w w:val="85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5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5"/>
          <w:sz w:val="22"/>
          <w:szCs w:val="22"/>
        </w:rPr>
        <w:t>these</w:t>
      </w:r>
      <w:r>
        <w:rPr>
          <w:rFonts w:cs="Meiryo" w:hAnsi="Meiryo" w:eastAsia="Meiryo" w:ascii="Meiryo"/>
          <w:color w:val="221F1F"/>
          <w:spacing w:val="4"/>
          <w:w w:val="85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5"/>
          <w:sz w:val="22"/>
          <w:szCs w:val="22"/>
        </w:rPr>
        <w:t>ﬁndings</w:t>
      </w:r>
      <w:r>
        <w:rPr>
          <w:rFonts w:cs="Meiryo" w:hAnsi="Meiryo" w:eastAsia="Meiryo" w:ascii="Meiryo"/>
          <w:color w:val="221F1F"/>
          <w:spacing w:val="44"/>
          <w:w w:val="85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5"/>
          <w:sz w:val="22"/>
          <w:szCs w:val="22"/>
        </w:rPr>
        <w:t>using</w:t>
      </w:r>
      <w:r>
        <w:rPr>
          <w:rFonts w:cs="Meiryo" w:hAnsi="Meiryo" w:eastAsia="Meiryo" w:ascii="Meiryo"/>
          <w:color w:val="221F1F"/>
          <w:spacing w:val="27"/>
          <w:w w:val="85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5"/>
          <w:sz w:val="22"/>
          <w:szCs w:val="22"/>
        </w:rPr>
        <w:t>assessme</w:t>
      </w:r>
      <w:r>
        <w:rPr>
          <w:rFonts w:cs="Meiryo" w:hAnsi="Meiryo" w:eastAsia="Meiryo" w:ascii="Meiryo"/>
          <w:color w:val="221F1F"/>
          <w:spacing w:val="-5"/>
          <w:w w:val="85"/>
          <w:sz w:val="22"/>
          <w:szCs w:val="22"/>
        </w:rPr>
        <w:t>n</w:t>
      </w:r>
      <w:r>
        <w:rPr>
          <w:rFonts w:cs="Meiryo" w:hAnsi="Meiryo" w:eastAsia="Meiryo" w:ascii="Meiryo"/>
          <w:color w:val="221F1F"/>
          <w:spacing w:val="0"/>
          <w:w w:val="85"/>
          <w:sz w:val="22"/>
          <w:szCs w:val="22"/>
        </w:rPr>
        <w:t>ts</w:t>
      </w:r>
      <w:r>
        <w:rPr>
          <w:rFonts w:cs="Meiryo" w:hAnsi="Meiryo" w:eastAsia="Meiryo" w:ascii="Meiryo"/>
          <w:color w:val="221F1F"/>
          <w:spacing w:val="-18"/>
          <w:w w:val="85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of</w:t>
      </w:r>
      <w:r>
        <w:rPr>
          <w:rFonts w:cs="Meiryo" w:hAnsi="Meiryo" w:eastAsia="Meiryo" w:ascii="Meiryo"/>
          <w:color w:val="221F1F"/>
          <w:spacing w:val="-30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i</w:t>
      </w:r>
      <w:r>
        <w:rPr>
          <w:rFonts w:cs="Meiryo" w:hAnsi="Meiryo" w:eastAsia="Meiryo" w:ascii="Meiryo"/>
          <w:color w:val="221F1F"/>
          <w:spacing w:val="-5"/>
          <w:w w:val="86"/>
          <w:sz w:val="22"/>
          <w:szCs w:val="22"/>
        </w:rPr>
        <w:t>n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telligence</w:t>
      </w:r>
      <w:r>
        <w:rPr>
          <w:rFonts w:cs="Meiryo" w:hAnsi="Meiryo" w:eastAsia="Meiryo" w:ascii="Meiryo"/>
          <w:color w:val="221F1F"/>
          <w:spacing w:val="46"/>
          <w:w w:val="86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from</w:t>
      </w:r>
      <w:r>
        <w:rPr>
          <w:rFonts w:cs="Meiryo" w:hAnsi="Meiryo" w:eastAsia="Meiryo" w:ascii="Meiryo"/>
          <w:color w:val="221F1F"/>
          <w:spacing w:val="21"/>
          <w:w w:val="86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other</w:t>
      </w:r>
      <w:r>
        <w:rPr>
          <w:rFonts w:cs="Meiryo" w:hAnsi="Meiryo" w:eastAsia="Meiryo" w:ascii="Meiryo"/>
          <w:color w:val="221F1F"/>
          <w:spacing w:val="22"/>
          <w:w w:val="86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ages.</w:t>
      </w:r>
      <w:r>
        <w:rPr>
          <w:rFonts w:cs="Meiryo" w:hAnsi="Meiryo" w:eastAsia="Meiryo" w:ascii="Meiryo"/>
          <w:color w:val="000000"/>
          <w:spacing w:val="0"/>
          <w:w w:val="100"/>
          <w:sz w:val="22"/>
          <w:szCs w:val="22"/>
        </w:rPr>
      </w:r>
    </w:p>
    <w:p>
      <w:pPr>
        <w:rPr>
          <w:rFonts w:cs="Meiryo" w:hAnsi="Meiryo" w:eastAsia="Meiryo" w:ascii="Meiryo"/>
          <w:sz w:val="22"/>
          <w:szCs w:val="22"/>
        </w:rPr>
        <w:jc w:val="left"/>
        <w:spacing w:before="5"/>
        <w:ind w:left="697"/>
      </w:pPr>
      <w:r>
        <w:rPr>
          <w:rFonts w:cs="Meiryo" w:hAnsi="Meiryo" w:eastAsia="Meiryo" w:ascii="Meiryo"/>
          <w:color w:val="221F1F"/>
          <w:spacing w:val="-16"/>
          <w:w w:val="88"/>
          <w:sz w:val="22"/>
          <w:szCs w:val="22"/>
        </w:rPr>
        <w:t>W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e</w:t>
      </w:r>
      <w:r>
        <w:rPr>
          <w:rFonts w:cs="Meiryo" w:hAnsi="Meiryo" w:eastAsia="Meiryo" w:ascii="Meiryo"/>
          <w:color w:val="221F1F"/>
          <w:spacing w:val="23"/>
          <w:w w:val="88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made</w:t>
      </w:r>
      <w:r>
        <w:rPr>
          <w:rFonts w:cs="Meiryo" w:hAnsi="Meiryo" w:eastAsia="Meiryo" w:ascii="Meiryo"/>
          <w:color w:val="221F1F"/>
          <w:spacing w:val="-10"/>
          <w:w w:val="88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the</w:t>
      </w:r>
      <w:r>
        <w:rPr>
          <w:rFonts w:cs="Meiryo" w:hAnsi="Meiryo" w:eastAsia="Meiryo" w:ascii="Meiryo"/>
          <w:color w:val="221F1F"/>
          <w:spacing w:val="8"/>
          <w:w w:val="88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foll</w:t>
      </w:r>
      <w:r>
        <w:rPr>
          <w:rFonts w:cs="Meiryo" w:hAnsi="Meiryo" w:eastAsia="Meiryo" w:ascii="Meiryo"/>
          <w:color w:val="221F1F"/>
          <w:spacing w:val="-5"/>
          <w:w w:val="88"/>
          <w:sz w:val="22"/>
          <w:szCs w:val="22"/>
        </w:rPr>
        <w:t>o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wing</w:t>
      </w:r>
      <w:r>
        <w:rPr>
          <w:rFonts w:cs="Meiryo" w:hAnsi="Meiryo" w:eastAsia="Meiryo" w:ascii="Meiryo"/>
          <w:color w:val="221F1F"/>
          <w:spacing w:val="26"/>
          <w:w w:val="88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predictions,</w:t>
      </w:r>
      <w:r>
        <w:rPr>
          <w:rFonts w:cs="Meiryo" w:hAnsi="Meiryo" w:eastAsia="Meiryo" w:ascii="Meiryo"/>
          <w:color w:val="221F1F"/>
          <w:spacing w:val="21"/>
          <w:w w:val="88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based</w:t>
      </w:r>
      <w:r>
        <w:rPr>
          <w:rFonts w:cs="Meiryo" w:hAnsi="Meiryo" w:eastAsia="Meiryo" w:ascii="Meiryo"/>
          <w:color w:val="221F1F"/>
          <w:spacing w:val="-11"/>
          <w:w w:val="88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primary</w:t>
      </w:r>
      <w:r>
        <w:rPr>
          <w:rFonts w:cs="Meiryo" w:hAnsi="Meiryo" w:eastAsia="Meiryo" w:ascii="Meiryo"/>
          <w:color w:val="221F1F"/>
          <w:spacing w:val="34"/>
          <w:w w:val="88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u</w:t>
      </w:r>
      <w:r>
        <w:rPr>
          <w:rFonts w:cs="Meiryo" w:hAnsi="Meiryo" w:eastAsia="Meiryo" w:ascii="Meiryo"/>
          <w:color w:val="221F1F"/>
          <w:spacing w:val="5"/>
          <w:w w:val="88"/>
          <w:sz w:val="22"/>
          <w:szCs w:val="22"/>
        </w:rPr>
        <w:t>p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on</w:t>
      </w:r>
      <w:r>
        <w:rPr>
          <w:rFonts w:cs="Meiryo" w:hAnsi="Meiryo" w:eastAsia="Meiryo" w:ascii="Meiryo"/>
          <w:color w:val="221F1F"/>
          <w:spacing w:val="11"/>
          <w:w w:val="88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Harden</w:t>
      </w:r>
      <w:r>
        <w:rPr>
          <w:rFonts w:cs="Meiryo" w:hAnsi="Meiryo" w:eastAsia="Meiryo" w:ascii="Meiryo"/>
          <w:color w:val="221F1F"/>
          <w:spacing w:val="24"/>
          <w:w w:val="88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&amp;</w:t>
      </w:r>
      <w:r>
        <w:rPr>
          <w:rFonts w:cs="Meiryo" w:hAnsi="Meiryo" w:eastAsia="Meiryo" w:ascii="Meiryo"/>
          <w:color w:val="221F1F"/>
          <w:spacing w:val="10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Mendle</w:t>
      </w:r>
      <w:r>
        <w:rPr>
          <w:rFonts w:cs="Meiryo" w:hAnsi="Meiryo" w:eastAsia="Meiryo" w:ascii="Meiryo"/>
          <w:color w:val="221F1F"/>
          <w:spacing w:val="47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(2011)</w:t>
      </w:r>
      <w:r>
        <w:rPr>
          <w:rFonts w:cs="Meiryo" w:hAnsi="Meiryo" w:eastAsia="Meiryo" w:ascii="Meiryo"/>
          <w:color w:val="000000"/>
          <w:spacing w:val="0"/>
          <w:w w:val="100"/>
          <w:sz w:val="22"/>
          <w:szCs w:val="22"/>
        </w:rPr>
      </w:r>
    </w:p>
    <w:p>
      <w:pPr>
        <w:rPr>
          <w:rFonts w:cs="Meiryo" w:hAnsi="Meiryo" w:eastAsia="Meiryo" w:ascii="Meiryo"/>
          <w:sz w:val="22"/>
          <w:szCs w:val="22"/>
        </w:rPr>
        <w:jc w:val="left"/>
        <w:spacing w:before="23" w:lineRule="auto" w:line="252"/>
        <w:ind w:left="697" w:right="6314" w:hanging="542"/>
      </w:pP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and</w:t>
      </w:r>
      <w:r>
        <w:rPr>
          <w:rFonts w:cs="Meiryo" w:hAnsi="Meiryo" w:eastAsia="Meiryo" w:ascii="Meiryo"/>
          <w:color w:val="221F1F"/>
          <w:spacing w:val="17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Meredith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1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(2013):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Be</w:t>
      </w:r>
      <w:r>
        <w:rPr>
          <w:rFonts w:cs="Meiryo" w:hAnsi="Meiryo" w:eastAsia="Meiryo" w:ascii="Meiryo"/>
          <w:color w:val="221F1F"/>
          <w:spacing w:val="-5"/>
          <w:w w:val="86"/>
          <w:sz w:val="22"/>
          <w:szCs w:val="22"/>
        </w:rPr>
        <w:t>t</w:t>
      </w:r>
      <w:r>
        <w:rPr>
          <w:rFonts w:cs="Meiryo" w:hAnsi="Meiryo" w:eastAsia="Meiryo" w:ascii="Meiryo"/>
          <w:color w:val="221F1F"/>
          <w:spacing w:val="-5"/>
          <w:w w:val="86"/>
          <w:sz w:val="22"/>
          <w:szCs w:val="22"/>
        </w:rPr>
        <w:t>w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een</w:t>
      </w:r>
      <w:r>
        <w:rPr>
          <w:rFonts w:cs="Meiryo" w:hAnsi="Meiryo" w:eastAsia="Meiryo" w:ascii="Meiryo"/>
          <w:color w:val="221F1F"/>
          <w:spacing w:val="17"/>
          <w:w w:val="86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-18"/>
          <w:w w:val="114"/>
          <w:sz w:val="22"/>
          <w:szCs w:val="22"/>
        </w:rPr>
        <w:t>F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amilies,</w:t>
      </w:r>
      <w:r>
        <w:rPr>
          <w:rFonts w:cs="Meiryo" w:hAnsi="Meiryo" w:eastAsia="Meiryo" w:ascii="Meiryo"/>
          <w:color w:val="000000"/>
          <w:spacing w:val="0"/>
          <w:w w:val="100"/>
          <w:sz w:val="22"/>
          <w:szCs w:val="22"/>
        </w:rPr>
      </w:r>
    </w:p>
    <w:p>
      <w:pPr>
        <w:rPr>
          <w:rFonts w:cs="Meiryo" w:hAnsi="Meiryo" w:eastAsia="Meiryo" w:ascii="Meiryo"/>
          <w:sz w:val="22"/>
          <w:szCs w:val="22"/>
        </w:rPr>
        <w:jc w:val="both"/>
        <w:spacing w:before="5" w:lineRule="auto" w:line="252"/>
        <w:ind w:left="155" w:right="620" w:firstLine="542"/>
      </w:pP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1.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51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D</w:t>
      </w:r>
      <w:r>
        <w:rPr>
          <w:rFonts w:cs="Meiryo" w:hAnsi="Meiryo" w:eastAsia="Meiryo" w:ascii="Meiryo"/>
          <w:color w:val="221F1F"/>
          <w:spacing w:val="6"/>
          <w:w w:val="87"/>
          <w:sz w:val="22"/>
          <w:szCs w:val="22"/>
        </w:rPr>
        <w:t>o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es</w:t>
      </w:r>
      <w:r>
        <w:rPr>
          <w:rFonts w:cs="Meiryo" w:hAnsi="Meiryo" w:eastAsia="Meiryo" w:ascii="Meiryo"/>
          <w:color w:val="221F1F"/>
          <w:spacing w:val="9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Gen2</w:t>
      </w:r>
      <w:r>
        <w:rPr>
          <w:rFonts w:cs="Meiryo" w:hAnsi="Meiryo" w:eastAsia="Meiryo" w:ascii="Meiryo"/>
          <w:color w:val="221F1F"/>
          <w:spacing w:val="20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i</w:t>
      </w:r>
      <w:r>
        <w:rPr>
          <w:rFonts w:cs="Meiryo" w:hAnsi="Meiryo" w:eastAsia="Meiryo" w:ascii="Meiryo"/>
          <w:color w:val="221F1F"/>
          <w:spacing w:val="-5"/>
          <w:w w:val="87"/>
          <w:sz w:val="22"/>
          <w:szCs w:val="22"/>
        </w:rPr>
        <w:t>n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telligence</w:t>
      </w:r>
      <w:r>
        <w:rPr>
          <w:rFonts w:cs="Meiryo" w:hAnsi="Meiryo" w:eastAsia="Meiryo" w:ascii="Meiryo"/>
          <w:color w:val="221F1F"/>
          <w:spacing w:val="33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predict</w:t>
      </w:r>
      <w:r>
        <w:rPr>
          <w:rFonts w:cs="Meiryo" w:hAnsi="Meiryo" w:eastAsia="Meiryo" w:ascii="Meiryo"/>
          <w:color w:val="221F1F"/>
          <w:spacing w:val="38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Gen2</w:t>
      </w:r>
      <w:r>
        <w:rPr>
          <w:rFonts w:cs="Meiryo" w:hAnsi="Meiryo" w:eastAsia="Meiryo" w:ascii="Meiryo"/>
          <w:color w:val="221F1F"/>
          <w:spacing w:val="20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AFI?: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-16"/>
          <w:w w:val="89"/>
          <w:sz w:val="22"/>
          <w:szCs w:val="22"/>
        </w:rPr>
        <w:t>W</w:t>
      </w:r>
      <w:r>
        <w:rPr>
          <w:rFonts w:cs="Meiryo" w:hAnsi="Meiryo" w:eastAsia="Meiryo" w:ascii="Meiryo"/>
          <w:color w:val="221F1F"/>
          <w:spacing w:val="0"/>
          <w:w w:val="89"/>
          <w:sz w:val="22"/>
          <w:szCs w:val="22"/>
        </w:rPr>
        <w:t>e</w:t>
      </w:r>
      <w:r>
        <w:rPr>
          <w:rFonts w:cs="Meiryo" w:hAnsi="Meiryo" w:eastAsia="Meiryo" w:ascii="Meiryo"/>
          <w:color w:val="221F1F"/>
          <w:spacing w:val="19"/>
          <w:w w:val="89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9"/>
          <w:sz w:val="22"/>
          <w:szCs w:val="22"/>
        </w:rPr>
        <w:t>ex</w:t>
      </w:r>
      <w:r>
        <w:rPr>
          <w:rFonts w:cs="Meiryo" w:hAnsi="Meiryo" w:eastAsia="Meiryo" w:ascii="Meiryo"/>
          <w:color w:val="221F1F"/>
          <w:spacing w:val="5"/>
          <w:w w:val="89"/>
          <w:sz w:val="22"/>
          <w:szCs w:val="22"/>
        </w:rPr>
        <w:t>p</w:t>
      </w:r>
      <w:r>
        <w:rPr>
          <w:rFonts w:cs="Meiryo" w:hAnsi="Meiryo" w:eastAsia="Meiryo" w:ascii="Meiryo"/>
          <w:color w:val="221F1F"/>
          <w:spacing w:val="0"/>
          <w:w w:val="89"/>
          <w:sz w:val="22"/>
          <w:szCs w:val="22"/>
        </w:rPr>
        <w:t>ect</w:t>
      </w:r>
      <w:r>
        <w:rPr>
          <w:rFonts w:cs="Meiryo" w:hAnsi="Meiryo" w:eastAsia="Meiryo" w:ascii="Meiryo"/>
          <w:color w:val="221F1F"/>
          <w:spacing w:val="-6"/>
          <w:w w:val="89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9"/>
          <w:sz w:val="22"/>
          <w:szCs w:val="22"/>
        </w:rPr>
        <w:t>i</w:t>
      </w:r>
      <w:r>
        <w:rPr>
          <w:rFonts w:cs="Meiryo" w:hAnsi="Meiryo" w:eastAsia="Meiryo" w:ascii="Meiryo"/>
          <w:color w:val="221F1F"/>
          <w:spacing w:val="-5"/>
          <w:w w:val="89"/>
          <w:sz w:val="22"/>
          <w:szCs w:val="22"/>
        </w:rPr>
        <w:t>n</w:t>
      </w:r>
      <w:r>
        <w:rPr>
          <w:rFonts w:cs="Meiryo" w:hAnsi="Meiryo" w:eastAsia="Meiryo" w:ascii="Meiryo"/>
          <w:color w:val="221F1F"/>
          <w:spacing w:val="0"/>
          <w:w w:val="89"/>
          <w:sz w:val="22"/>
          <w:szCs w:val="22"/>
        </w:rPr>
        <w:t>telligence</w:t>
      </w:r>
      <w:r>
        <w:rPr>
          <w:rFonts w:cs="Meiryo" w:hAnsi="Meiryo" w:eastAsia="Meiryo" w:ascii="Meiryo"/>
          <w:color w:val="221F1F"/>
          <w:spacing w:val="8"/>
          <w:w w:val="89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to</w:t>
      </w:r>
      <w:r>
        <w:rPr>
          <w:rFonts w:cs="Meiryo" w:hAnsi="Meiryo" w:eastAsia="Meiryo" w:ascii="Meiryo"/>
          <w:color w:val="221F1F"/>
          <w:spacing w:val="-19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6"/>
          <w:w w:val="91"/>
          <w:sz w:val="22"/>
          <w:szCs w:val="22"/>
        </w:rPr>
        <w:t>b</w:t>
      </w:r>
      <w:r>
        <w:rPr>
          <w:rFonts w:cs="Meiryo" w:hAnsi="Meiryo" w:eastAsia="Meiryo" w:ascii="Meiryo"/>
          <w:color w:val="221F1F"/>
          <w:spacing w:val="0"/>
          <w:w w:val="77"/>
          <w:sz w:val="22"/>
          <w:szCs w:val="22"/>
        </w:rPr>
        <w:t>e</w:t>
      </w:r>
      <w:r>
        <w:rPr>
          <w:rFonts w:cs="Meiryo" w:hAnsi="Meiryo" w:eastAsia="Meiryo" w:ascii="Meiryo"/>
          <w:color w:val="221F1F"/>
          <w:spacing w:val="0"/>
          <w:w w:val="7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ass</w:t>
      </w:r>
      <w:r>
        <w:rPr>
          <w:rFonts w:cs="Meiryo" w:hAnsi="Meiryo" w:eastAsia="Meiryo" w:ascii="Meiryo"/>
          <w:color w:val="221F1F"/>
          <w:spacing w:val="6"/>
          <w:w w:val="86"/>
          <w:sz w:val="22"/>
          <w:szCs w:val="22"/>
        </w:rPr>
        <w:t>o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ciated</w:t>
      </w:r>
      <w:r>
        <w:rPr>
          <w:rFonts w:cs="Meiryo" w:hAnsi="Meiryo" w:eastAsia="Meiryo" w:ascii="Meiryo"/>
          <w:color w:val="221F1F"/>
          <w:spacing w:val="17"/>
          <w:w w:val="86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with</w:t>
      </w:r>
      <w:r>
        <w:rPr>
          <w:rFonts w:cs="Meiryo" w:hAnsi="Meiryo" w:eastAsia="Meiryo" w:ascii="Meiryo"/>
          <w:color w:val="221F1F"/>
          <w:spacing w:val="42"/>
          <w:w w:val="86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age</w:t>
      </w:r>
      <w:r>
        <w:rPr>
          <w:rFonts w:cs="Meiryo" w:hAnsi="Meiryo" w:eastAsia="Meiryo" w:ascii="Meiryo"/>
          <w:color w:val="221F1F"/>
          <w:spacing w:val="-10"/>
          <w:w w:val="86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of</w:t>
      </w:r>
      <w:r>
        <w:rPr>
          <w:rFonts w:cs="Meiryo" w:hAnsi="Meiryo" w:eastAsia="Meiryo" w:ascii="Meiryo"/>
          <w:color w:val="221F1F"/>
          <w:spacing w:val="-30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ﬁrst</w:t>
      </w:r>
      <w:r>
        <w:rPr>
          <w:rFonts w:cs="Meiryo" w:hAnsi="Meiryo" w:eastAsia="Meiryo" w:ascii="Meiryo"/>
          <w:color w:val="221F1F"/>
          <w:spacing w:val="31"/>
          <w:w w:val="86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i</w:t>
      </w:r>
      <w:r>
        <w:rPr>
          <w:rFonts w:cs="Meiryo" w:hAnsi="Meiryo" w:eastAsia="Meiryo" w:ascii="Meiryo"/>
          <w:color w:val="221F1F"/>
          <w:spacing w:val="-5"/>
          <w:w w:val="86"/>
          <w:sz w:val="22"/>
          <w:szCs w:val="22"/>
        </w:rPr>
        <w:t>n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tercourse</w:t>
      </w:r>
      <w:r>
        <w:rPr>
          <w:rFonts w:cs="Meiryo" w:hAnsi="Meiryo" w:eastAsia="Meiryo" w:ascii="Meiryo"/>
          <w:color w:val="221F1F"/>
          <w:spacing w:val="27"/>
          <w:w w:val="86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5"/>
          <w:w w:val="86"/>
          <w:sz w:val="22"/>
          <w:szCs w:val="22"/>
        </w:rPr>
        <w:t>b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ecause</w:t>
      </w:r>
      <w:r>
        <w:rPr>
          <w:rFonts w:cs="Meiryo" w:hAnsi="Meiryo" w:eastAsia="Meiryo" w:ascii="Meiryo"/>
          <w:color w:val="221F1F"/>
          <w:spacing w:val="-13"/>
          <w:w w:val="86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there</w:t>
      </w:r>
      <w:r>
        <w:rPr>
          <w:rFonts w:cs="Meiryo" w:hAnsi="Meiryo" w:eastAsia="Meiryo" w:ascii="Meiryo"/>
          <w:color w:val="221F1F"/>
          <w:spacing w:val="10"/>
          <w:w w:val="86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is</w:t>
      </w:r>
      <w:r>
        <w:rPr>
          <w:rFonts w:cs="Meiryo" w:hAnsi="Meiryo" w:eastAsia="Meiryo" w:ascii="Meiryo"/>
          <w:color w:val="221F1F"/>
          <w:spacing w:val="-19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a</w:t>
      </w:r>
      <w:r>
        <w:rPr>
          <w:rFonts w:cs="Meiryo" w:hAnsi="Meiryo" w:eastAsia="Meiryo" w:ascii="Meiryo"/>
          <w:color w:val="221F1F"/>
          <w:spacing w:val="-19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sizable</w:t>
      </w:r>
      <w:r>
        <w:rPr>
          <w:rFonts w:cs="Meiryo" w:hAnsi="Meiryo" w:eastAsia="Meiryo" w:ascii="Meiryo"/>
          <w:color w:val="221F1F"/>
          <w:spacing w:val="8"/>
          <w:w w:val="88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5"/>
          <w:w w:val="88"/>
          <w:sz w:val="22"/>
          <w:szCs w:val="22"/>
        </w:rPr>
        <w:t>b</w:t>
      </w:r>
      <w:r>
        <w:rPr>
          <w:rFonts w:cs="Meiryo" w:hAnsi="Meiryo" w:eastAsia="Meiryo" w:ascii="Meiryo"/>
          <w:color w:val="221F1F"/>
          <w:spacing w:val="5"/>
          <w:w w:val="88"/>
          <w:sz w:val="22"/>
          <w:szCs w:val="22"/>
        </w:rPr>
        <w:t>o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d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y</w:t>
      </w:r>
      <w:r>
        <w:rPr>
          <w:rFonts w:cs="Meiryo" w:hAnsi="Meiryo" w:eastAsia="Meiryo" w:ascii="Meiryo"/>
          <w:color w:val="221F1F"/>
          <w:spacing w:val="18"/>
          <w:w w:val="88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o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f</w:t>
      </w:r>
      <w:r>
        <w:rPr>
          <w:rFonts w:cs="Meiryo" w:hAnsi="Meiryo" w:eastAsia="Meiryo" w:ascii="Meiryo"/>
          <w:color w:val="221F1F"/>
          <w:spacing w:val="-28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literature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90"/>
          <w:sz w:val="22"/>
          <w:szCs w:val="22"/>
        </w:rPr>
        <w:t>re</w:t>
      </w:r>
      <w:r>
        <w:rPr>
          <w:rFonts w:cs="Meiryo" w:hAnsi="Meiryo" w:eastAsia="Meiryo" w:ascii="Meiryo"/>
          <w:color w:val="221F1F"/>
          <w:spacing w:val="5"/>
          <w:w w:val="90"/>
          <w:sz w:val="22"/>
          <w:szCs w:val="22"/>
        </w:rPr>
        <w:t>p</w:t>
      </w:r>
      <w:r>
        <w:rPr>
          <w:rFonts w:cs="Meiryo" w:hAnsi="Meiryo" w:eastAsia="Meiryo" w:ascii="Meiryo"/>
          <w:color w:val="221F1F"/>
          <w:spacing w:val="0"/>
          <w:w w:val="90"/>
          <w:sz w:val="22"/>
          <w:szCs w:val="22"/>
        </w:rPr>
        <w:t>orting</w:t>
      </w:r>
      <w:r>
        <w:rPr>
          <w:rFonts w:cs="Meiryo" w:hAnsi="Meiryo" w:eastAsia="Meiryo" w:ascii="Meiryo"/>
          <w:color w:val="221F1F"/>
          <w:spacing w:val="0"/>
          <w:w w:val="9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90"/>
          <w:sz w:val="22"/>
          <w:szCs w:val="22"/>
        </w:rPr>
        <w:t>that</w:t>
      </w:r>
      <w:r>
        <w:rPr>
          <w:rFonts w:cs="Meiryo" w:hAnsi="Meiryo" w:eastAsia="Meiryo" w:ascii="Meiryo"/>
          <w:color w:val="221F1F"/>
          <w:spacing w:val="20"/>
          <w:w w:val="9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90"/>
          <w:sz w:val="22"/>
          <w:szCs w:val="22"/>
        </w:rPr>
        <w:t>result</w:t>
      </w:r>
      <w:r>
        <w:rPr>
          <w:rFonts w:cs="Meiryo" w:hAnsi="Meiryo" w:eastAsia="Meiryo" w:ascii="Meiryo"/>
          <w:color w:val="221F1F"/>
          <w:spacing w:val="0"/>
          <w:w w:val="9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(Kir</w:t>
      </w:r>
      <w:r>
        <w:rPr>
          <w:rFonts w:cs="Meiryo" w:hAnsi="Meiryo" w:eastAsia="Meiryo" w:ascii="Meiryo"/>
          <w:color w:val="221F1F"/>
          <w:spacing w:val="-6"/>
          <w:w w:val="100"/>
          <w:sz w:val="22"/>
          <w:szCs w:val="22"/>
        </w:rPr>
        <w:t>b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y,</w:t>
      </w:r>
      <w:r>
        <w:rPr>
          <w:rFonts w:cs="Meiryo" w:hAnsi="Meiryo" w:eastAsia="Meiryo" w:ascii="Meiryo"/>
          <w:color w:val="221F1F"/>
          <w:spacing w:val="-25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2"/>
          <w:sz w:val="22"/>
          <w:szCs w:val="22"/>
        </w:rPr>
        <w:t>2002b;</w:t>
      </w:r>
      <w:r>
        <w:rPr>
          <w:rFonts w:cs="Meiryo" w:hAnsi="Meiryo" w:eastAsia="Meiryo" w:ascii="Meiryo"/>
          <w:color w:val="221F1F"/>
          <w:spacing w:val="-2"/>
          <w:w w:val="82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2"/>
          <w:sz w:val="22"/>
          <w:szCs w:val="22"/>
        </w:rPr>
        <w:t>Manl</w:t>
      </w:r>
      <w:r>
        <w:rPr>
          <w:rFonts w:cs="Meiryo" w:hAnsi="Meiryo" w:eastAsia="Meiryo" w:ascii="Meiryo"/>
          <w:color w:val="221F1F"/>
          <w:spacing w:val="-5"/>
          <w:w w:val="82"/>
          <w:sz w:val="22"/>
          <w:szCs w:val="22"/>
        </w:rPr>
        <w:t>o</w:t>
      </w:r>
      <w:r>
        <w:rPr>
          <w:rFonts w:cs="Meiryo" w:hAnsi="Meiryo" w:eastAsia="Meiryo" w:ascii="Meiryo"/>
          <w:color w:val="221F1F"/>
          <w:spacing w:val="-5"/>
          <w:w w:val="82"/>
          <w:sz w:val="22"/>
          <w:szCs w:val="22"/>
        </w:rPr>
        <w:t>v</w:t>
      </w:r>
      <w:r>
        <w:rPr>
          <w:rFonts w:cs="Meiryo" w:hAnsi="Meiryo" w:eastAsia="Meiryo" w:ascii="Meiryo"/>
          <w:color w:val="221F1F"/>
          <w:spacing w:val="0"/>
          <w:w w:val="82"/>
          <w:sz w:val="22"/>
          <w:szCs w:val="22"/>
        </w:rPr>
        <w:t>e</w:t>
      </w:r>
      <w:r>
        <w:rPr>
          <w:rFonts w:cs="Meiryo" w:hAnsi="Meiryo" w:eastAsia="Meiryo" w:ascii="Meiryo"/>
          <w:color w:val="221F1F"/>
          <w:spacing w:val="0"/>
          <w:w w:val="82"/>
          <w:sz w:val="22"/>
          <w:szCs w:val="22"/>
        </w:rPr>
        <w:t>,</w:t>
      </w:r>
      <w:r>
        <w:rPr>
          <w:rFonts w:cs="Meiryo" w:hAnsi="Meiryo" w:eastAsia="Meiryo" w:ascii="Meiryo"/>
          <w:color w:val="221F1F"/>
          <w:spacing w:val="0"/>
          <w:w w:val="82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36"/>
          <w:w w:val="82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2"/>
          <w:sz w:val="22"/>
          <w:szCs w:val="22"/>
        </w:rPr>
        <w:t>1998;</w:t>
      </w:r>
      <w:r>
        <w:rPr>
          <w:rFonts w:cs="Meiryo" w:hAnsi="Meiryo" w:eastAsia="Meiryo" w:ascii="Meiryo"/>
          <w:color w:val="221F1F"/>
          <w:spacing w:val="-12"/>
          <w:w w:val="82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93"/>
          <w:sz w:val="22"/>
          <w:szCs w:val="22"/>
        </w:rPr>
        <w:t>Raﬀaelli</w:t>
      </w:r>
      <w:r>
        <w:rPr>
          <w:rFonts w:cs="Meiryo" w:hAnsi="Meiryo" w:eastAsia="Meiryo" w:ascii="Meiryo"/>
          <w:color w:val="221F1F"/>
          <w:spacing w:val="5"/>
          <w:w w:val="93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&amp;</w:t>
      </w:r>
      <w:r>
        <w:rPr>
          <w:rFonts w:cs="Meiryo" w:hAnsi="Meiryo" w:eastAsia="Meiryo" w:ascii="Meiryo"/>
          <w:color w:val="221F1F"/>
          <w:spacing w:val="10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Cr</w:t>
      </w:r>
      <w:r>
        <w:rPr>
          <w:rFonts w:cs="Meiryo" w:hAnsi="Meiryo" w:eastAsia="Meiryo" w:ascii="Meiryo"/>
          <w:color w:val="221F1F"/>
          <w:spacing w:val="6"/>
          <w:w w:val="86"/>
          <w:sz w:val="22"/>
          <w:szCs w:val="22"/>
        </w:rPr>
        <w:t>o</w:t>
      </w:r>
      <w:r>
        <w:rPr>
          <w:rFonts w:cs="Meiryo" w:hAnsi="Meiryo" w:eastAsia="Meiryo" w:ascii="Meiryo"/>
          <w:color w:val="221F1F"/>
          <w:spacing w:val="-5"/>
          <w:w w:val="86"/>
          <w:sz w:val="22"/>
          <w:szCs w:val="22"/>
        </w:rPr>
        <w:t>c</w:t>
      </w:r>
      <w:r>
        <w:rPr>
          <w:rFonts w:cs="Meiryo" w:hAnsi="Meiryo" w:eastAsia="Meiryo" w:ascii="Meiryo"/>
          <w:color w:val="221F1F"/>
          <w:spacing w:val="-5"/>
          <w:w w:val="86"/>
          <w:sz w:val="22"/>
          <w:szCs w:val="22"/>
        </w:rPr>
        <w:t>k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ett,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5"/>
          <w:w w:val="86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2003).</w:t>
      </w:r>
      <w:r>
        <w:rPr>
          <w:rFonts w:cs="Meiryo" w:hAnsi="Meiryo" w:eastAsia="Meiryo" w:ascii="Meiryo"/>
          <w:color w:val="000000"/>
          <w:spacing w:val="0"/>
          <w:w w:val="100"/>
          <w:sz w:val="22"/>
          <w:szCs w:val="22"/>
        </w:rPr>
      </w:r>
    </w:p>
    <w:p>
      <w:pPr>
        <w:rPr>
          <w:rFonts w:cs="Meiryo" w:hAnsi="Meiryo" w:eastAsia="Meiryo" w:ascii="Meiryo"/>
          <w:sz w:val="22"/>
          <w:szCs w:val="22"/>
        </w:rPr>
        <w:jc w:val="left"/>
        <w:spacing w:before="5" w:lineRule="auto" w:line="252"/>
        <w:ind w:left="155" w:right="91" w:firstLine="542"/>
      </w:pP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2.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51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D</w:t>
      </w:r>
      <w:r>
        <w:rPr>
          <w:rFonts w:cs="Meiryo" w:hAnsi="Meiryo" w:eastAsia="Meiryo" w:ascii="Meiryo"/>
          <w:color w:val="221F1F"/>
          <w:spacing w:val="6"/>
          <w:w w:val="87"/>
          <w:sz w:val="22"/>
          <w:szCs w:val="22"/>
        </w:rPr>
        <w:t>o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es</w:t>
      </w:r>
      <w:r>
        <w:rPr>
          <w:rFonts w:cs="Meiryo" w:hAnsi="Meiryo" w:eastAsia="Meiryo" w:ascii="Meiryo"/>
          <w:color w:val="221F1F"/>
          <w:spacing w:val="9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Gen1</w:t>
      </w:r>
      <w:r>
        <w:rPr>
          <w:rFonts w:cs="Meiryo" w:hAnsi="Meiryo" w:eastAsia="Meiryo" w:ascii="Meiryo"/>
          <w:color w:val="221F1F"/>
          <w:spacing w:val="20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i</w:t>
      </w:r>
      <w:r>
        <w:rPr>
          <w:rFonts w:cs="Meiryo" w:hAnsi="Meiryo" w:eastAsia="Meiryo" w:ascii="Meiryo"/>
          <w:color w:val="221F1F"/>
          <w:spacing w:val="-5"/>
          <w:w w:val="87"/>
          <w:sz w:val="22"/>
          <w:szCs w:val="22"/>
        </w:rPr>
        <w:t>n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telligence</w:t>
      </w:r>
      <w:r>
        <w:rPr>
          <w:rFonts w:cs="Meiryo" w:hAnsi="Meiryo" w:eastAsia="Meiryo" w:ascii="Meiryo"/>
          <w:color w:val="221F1F"/>
          <w:spacing w:val="33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predict</w:t>
      </w:r>
      <w:r>
        <w:rPr>
          <w:rFonts w:cs="Meiryo" w:hAnsi="Meiryo" w:eastAsia="Meiryo" w:ascii="Meiryo"/>
          <w:color w:val="221F1F"/>
          <w:spacing w:val="38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Gen2</w:t>
      </w:r>
      <w:r>
        <w:rPr>
          <w:rFonts w:cs="Meiryo" w:hAnsi="Meiryo" w:eastAsia="Meiryo" w:ascii="Meiryo"/>
          <w:color w:val="221F1F"/>
          <w:spacing w:val="20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AFI?: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-16"/>
          <w:w w:val="88"/>
          <w:sz w:val="22"/>
          <w:szCs w:val="22"/>
        </w:rPr>
        <w:t>W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e</w:t>
      </w:r>
      <w:r>
        <w:rPr>
          <w:rFonts w:cs="Meiryo" w:hAnsi="Meiryo" w:eastAsia="Meiryo" w:ascii="Meiryo"/>
          <w:color w:val="221F1F"/>
          <w:spacing w:val="23"/>
          <w:w w:val="88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also</w:t>
      </w:r>
      <w:r>
        <w:rPr>
          <w:rFonts w:cs="Meiryo" w:hAnsi="Meiryo" w:eastAsia="Meiryo" w:ascii="Meiryo"/>
          <w:color w:val="221F1F"/>
          <w:spacing w:val="-1"/>
          <w:w w:val="88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ex</w:t>
      </w:r>
      <w:r>
        <w:rPr>
          <w:rFonts w:cs="Meiryo" w:hAnsi="Meiryo" w:eastAsia="Meiryo" w:ascii="Meiryo"/>
          <w:color w:val="221F1F"/>
          <w:spacing w:val="5"/>
          <w:w w:val="88"/>
          <w:sz w:val="22"/>
          <w:szCs w:val="22"/>
        </w:rPr>
        <w:t>p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ect</w:t>
      </w:r>
      <w:r>
        <w:rPr>
          <w:rFonts w:cs="Meiryo" w:hAnsi="Meiryo" w:eastAsia="Meiryo" w:ascii="Meiryo"/>
          <w:color w:val="221F1F"/>
          <w:spacing w:val="2"/>
          <w:w w:val="88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maternal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9"/>
          <w:sz w:val="22"/>
          <w:szCs w:val="22"/>
        </w:rPr>
        <w:t>i</w:t>
      </w:r>
      <w:r>
        <w:rPr>
          <w:rFonts w:cs="Meiryo" w:hAnsi="Meiryo" w:eastAsia="Meiryo" w:ascii="Meiryo"/>
          <w:color w:val="221F1F"/>
          <w:spacing w:val="-5"/>
          <w:w w:val="89"/>
          <w:sz w:val="22"/>
          <w:szCs w:val="22"/>
        </w:rPr>
        <w:t>n</w:t>
      </w:r>
      <w:r>
        <w:rPr>
          <w:rFonts w:cs="Meiryo" w:hAnsi="Meiryo" w:eastAsia="Meiryo" w:ascii="Meiryo"/>
          <w:color w:val="221F1F"/>
          <w:spacing w:val="0"/>
          <w:w w:val="89"/>
          <w:sz w:val="22"/>
          <w:szCs w:val="22"/>
        </w:rPr>
        <w:t>telligence</w:t>
      </w:r>
      <w:r>
        <w:rPr>
          <w:rFonts w:cs="Meiryo" w:hAnsi="Meiryo" w:eastAsia="Meiryo" w:ascii="Meiryo"/>
          <w:color w:val="221F1F"/>
          <w:spacing w:val="8"/>
          <w:w w:val="89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to</w:t>
      </w:r>
      <w:r>
        <w:rPr>
          <w:rFonts w:cs="Meiryo" w:hAnsi="Meiryo" w:eastAsia="Meiryo" w:ascii="Meiryo"/>
          <w:color w:val="221F1F"/>
          <w:spacing w:val="-20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5"/>
          <w:w w:val="86"/>
          <w:sz w:val="22"/>
          <w:szCs w:val="22"/>
        </w:rPr>
        <w:t>b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e</w:t>
      </w:r>
      <w:r>
        <w:rPr>
          <w:rFonts w:cs="Meiryo" w:hAnsi="Meiryo" w:eastAsia="Meiryo" w:ascii="Meiryo"/>
          <w:color w:val="221F1F"/>
          <w:spacing w:val="6"/>
          <w:w w:val="86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ass</w:t>
      </w:r>
      <w:r>
        <w:rPr>
          <w:rFonts w:cs="Meiryo" w:hAnsi="Meiryo" w:eastAsia="Meiryo" w:ascii="Meiryo"/>
          <w:color w:val="221F1F"/>
          <w:spacing w:val="6"/>
          <w:w w:val="86"/>
          <w:sz w:val="22"/>
          <w:szCs w:val="22"/>
        </w:rPr>
        <w:t>o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ciated</w:t>
      </w:r>
      <w:r>
        <w:rPr>
          <w:rFonts w:cs="Meiryo" w:hAnsi="Meiryo" w:eastAsia="Meiryo" w:ascii="Meiryo"/>
          <w:color w:val="221F1F"/>
          <w:spacing w:val="17"/>
          <w:w w:val="86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with</w:t>
      </w:r>
      <w:r>
        <w:rPr>
          <w:rFonts w:cs="Meiryo" w:hAnsi="Meiryo" w:eastAsia="Meiryo" w:ascii="Meiryo"/>
          <w:color w:val="221F1F"/>
          <w:spacing w:val="42"/>
          <w:w w:val="86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age</w:t>
      </w:r>
      <w:r>
        <w:rPr>
          <w:rFonts w:cs="Meiryo" w:hAnsi="Meiryo" w:eastAsia="Meiryo" w:ascii="Meiryo"/>
          <w:color w:val="221F1F"/>
          <w:spacing w:val="-10"/>
          <w:w w:val="86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of</w:t>
      </w:r>
      <w:r>
        <w:rPr>
          <w:rFonts w:cs="Meiryo" w:hAnsi="Meiryo" w:eastAsia="Meiryo" w:ascii="Meiryo"/>
          <w:color w:val="221F1F"/>
          <w:spacing w:val="-30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ﬁrst</w:t>
      </w:r>
      <w:r>
        <w:rPr>
          <w:rFonts w:cs="Meiryo" w:hAnsi="Meiryo" w:eastAsia="Meiryo" w:ascii="Meiryo"/>
          <w:color w:val="221F1F"/>
          <w:spacing w:val="31"/>
          <w:w w:val="86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i</w:t>
      </w:r>
      <w:r>
        <w:rPr>
          <w:rFonts w:cs="Meiryo" w:hAnsi="Meiryo" w:eastAsia="Meiryo" w:ascii="Meiryo"/>
          <w:color w:val="221F1F"/>
          <w:spacing w:val="-5"/>
          <w:w w:val="86"/>
          <w:sz w:val="22"/>
          <w:szCs w:val="22"/>
        </w:rPr>
        <w:t>n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tercourse</w:t>
      </w:r>
      <w:r>
        <w:rPr>
          <w:rFonts w:cs="Meiryo" w:hAnsi="Meiryo" w:eastAsia="Meiryo" w:ascii="Meiryo"/>
          <w:color w:val="221F1F"/>
          <w:spacing w:val="27"/>
          <w:w w:val="86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5"/>
          <w:w w:val="86"/>
          <w:sz w:val="22"/>
          <w:szCs w:val="22"/>
        </w:rPr>
        <w:t>b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ecause</w:t>
      </w:r>
      <w:r>
        <w:rPr>
          <w:rFonts w:cs="Meiryo" w:hAnsi="Meiryo" w:eastAsia="Meiryo" w:ascii="Meiryo"/>
          <w:color w:val="221F1F"/>
          <w:spacing w:val="-13"/>
          <w:w w:val="86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the</w:t>
      </w:r>
      <w:r>
        <w:rPr>
          <w:rFonts w:cs="Meiryo" w:hAnsi="Meiryo" w:eastAsia="Meiryo" w:ascii="Meiryo"/>
          <w:color w:val="221F1F"/>
          <w:spacing w:val="16"/>
          <w:w w:val="86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heritabili</w:t>
      </w:r>
      <w:r>
        <w:rPr>
          <w:rFonts w:cs="Meiryo" w:hAnsi="Meiryo" w:eastAsia="Meiryo" w:ascii="Meiryo"/>
          <w:color w:val="221F1F"/>
          <w:spacing w:val="-4"/>
          <w:w w:val="86"/>
          <w:sz w:val="22"/>
          <w:szCs w:val="22"/>
        </w:rPr>
        <w:t>t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y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34"/>
          <w:w w:val="86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o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f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9"/>
          <w:sz w:val="22"/>
          <w:szCs w:val="22"/>
        </w:rPr>
        <w:t>i</w:t>
      </w:r>
      <w:r>
        <w:rPr>
          <w:rFonts w:cs="Meiryo" w:hAnsi="Meiryo" w:eastAsia="Meiryo" w:ascii="Meiryo"/>
          <w:color w:val="221F1F"/>
          <w:spacing w:val="-5"/>
          <w:w w:val="89"/>
          <w:sz w:val="22"/>
          <w:szCs w:val="22"/>
        </w:rPr>
        <w:t>n</w:t>
      </w:r>
      <w:r>
        <w:rPr>
          <w:rFonts w:cs="Meiryo" w:hAnsi="Meiryo" w:eastAsia="Meiryo" w:ascii="Meiryo"/>
          <w:color w:val="221F1F"/>
          <w:spacing w:val="0"/>
          <w:w w:val="89"/>
          <w:sz w:val="22"/>
          <w:szCs w:val="22"/>
        </w:rPr>
        <w:t>telligence</w:t>
      </w:r>
      <w:r>
        <w:rPr>
          <w:rFonts w:cs="Meiryo" w:hAnsi="Meiryo" w:eastAsia="Meiryo" w:ascii="Meiryo"/>
          <w:color w:val="221F1F"/>
          <w:spacing w:val="8"/>
          <w:w w:val="89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is</w:t>
      </w:r>
      <w:r>
        <w:rPr>
          <w:rFonts w:cs="Meiryo" w:hAnsi="Meiryo" w:eastAsia="Meiryo" w:ascii="Meiryo"/>
          <w:color w:val="221F1F"/>
          <w:spacing w:val="-19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9"/>
          <w:sz w:val="22"/>
          <w:szCs w:val="22"/>
        </w:rPr>
        <w:t>quite</w:t>
      </w:r>
      <w:r>
        <w:rPr>
          <w:rFonts w:cs="Meiryo" w:hAnsi="Meiryo" w:eastAsia="Meiryo" w:ascii="Meiryo"/>
          <w:color w:val="221F1F"/>
          <w:spacing w:val="14"/>
          <w:w w:val="89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9"/>
          <w:sz w:val="22"/>
          <w:szCs w:val="22"/>
        </w:rPr>
        <w:t>high</w:t>
      </w:r>
      <w:r>
        <w:rPr>
          <w:rFonts w:cs="Meiryo" w:hAnsi="Meiryo" w:eastAsia="Meiryo" w:ascii="Meiryo"/>
          <w:color w:val="221F1F"/>
          <w:spacing w:val="12"/>
          <w:w w:val="89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9"/>
          <w:sz w:val="22"/>
          <w:szCs w:val="22"/>
        </w:rPr>
        <w:t>(Bou</w:t>
      </w:r>
      <w:r>
        <w:rPr>
          <w:rFonts w:cs="Meiryo" w:hAnsi="Meiryo" w:eastAsia="Meiryo" w:ascii="Meiryo"/>
          <w:color w:val="221F1F"/>
          <w:spacing w:val="-5"/>
          <w:w w:val="89"/>
          <w:sz w:val="22"/>
          <w:szCs w:val="22"/>
        </w:rPr>
        <w:t>c</w:t>
      </w:r>
      <w:r>
        <w:rPr>
          <w:rFonts w:cs="Meiryo" w:hAnsi="Meiryo" w:eastAsia="Meiryo" w:ascii="Meiryo"/>
          <w:color w:val="221F1F"/>
          <w:spacing w:val="0"/>
          <w:w w:val="89"/>
          <w:sz w:val="22"/>
          <w:szCs w:val="22"/>
        </w:rPr>
        <w:t>hard,</w:t>
      </w:r>
      <w:r>
        <w:rPr>
          <w:rFonts w:cs="Meiryo" w:hAnsi="Meiryo" w:eastAsia="Meiryo" w:ascii="Meiryo"/>
          <w:color w:val="221F1F"/>
          <w:spacing w:val="13"/>
          <w:w w:val="89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Jr.,</w:t>
      </w:r>
      <w:r>
        <w:rPr>
          <w:rFonts w:cs="Meiryo" w:hAnsi="Meiryo" w:eastAsia="Meiryo" w:ascii="Meiryo"/>
          <w:color w:val="221F1F"/>
          <w:spacing w:val="-25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2"/>
          <w:sz w:val="22"/>
          <w:szCs w:val="22"/>
        </w:rPr>
        <w:t>2004;</w:t>
      </w:r>
      <w:r>
        <w:rPr>
          <w:rFonts w:cs="Meiryo" w:hAnsi="Meiryo" w:eastAsia="Meiryo" w:ascii="Meiryo"/>
          <w:color w:val="221F1F"/>
          <w:spacing w:val="-12"/>
          <w:w w:val="82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2"/>
          <w:sz w:val="22"/>
          <w:szCs w:val="22"/>
        </w:rPr>
        <w:t>Devlin</w:t>
      </w:r>
      <w:r>
        <w:rPr>
          <w:rFonts w:cs="Meiryo" w:hAnsi="Meiryo" w:eastAsia="Meiryo" w:ascii="Meiryo"/>
          <w:color w:val="221F1F"/>
          <w:spacing w:val="0"/>
          <w:w w:val="82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31"/>
          <w:w w:val="82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et</w:t>
      </w:r>
      <w:r>
        <w:rPr>
          <w:rFonts w:cs="Meiryo" w:hAnsi="Meiryo" w:eastAsia="Meiryo" w:ascii="Meiryo"/>
          <w:color w:val="221F1F"/>
          <w:spacing w:val="-28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4"/>
          <w:sz w:val="22"/>
          <w:szCs w:val="22"/>
        </w:rPr>
        <w:t>al.,</w:t>
      </w:r>
      <w:r>
        <w:rPr>
          <w:rFonts w:cs="Meiryo" w:hAnsi="Meiryo" w:eastAsia="Meiryo" w:ascii="Meiryo"/>
          <w:color w:val="221F1F"/>
          <w:spacing w:val="21"/>
          <w:w w:val="84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4"/>
          <w:sz w:val="22"/>
          <w:szCs w:val="22"/>
        </w:rPr>
        <w:t>1997).</w:t>
      </w:r>
      <w:r>
        <w:rPr>
          <w:rFonts w:cs="Meiryo" w:hAnsi="Meiryo" w:eastAsia="Meiryo" w:ascii="Meiryo"/>
          <w:color w:val="221F1F"/>
          <w:spacing w:val="14"/>
          <w:w w:val="84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If</w:t>
      </w:r>
      <w:r>
        <w:rPr>
          <w:rFonts w:cs="Meiryo" w:hAnsi="Meiryo" w:eastAsia="Meiryo" w:ascii="Meiryo"/>
          <w:color w:val="221F1F"/>
          <w:spacing w:val="-17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9"/>
          <w:sz w:val="22"/>
          <w:szCs w:val="22"/>
        </w:rPr>
        <w:t>i</w:t>
      </w:r>
      <w:r>
        <w:rPr>
          <w:rFonts w:cs="Meiryo" w:hAnsi="Meiryo" w:eastAsia="Meiryo" w:ascii="Meiryo"/>
          <w:color w:val="221F1F"/>
          <w:spacing w:val="-5"/>
          <w:w w:val="89"/>
          <w:sz w:val="22"/>
          <w:szCs w:val="22"/>
        </w:rPr>
        <w:t>n</w:t>
      </w:r>
      <w:r>
        <w:rPr>
          <w:rFonts w:cs="Meiryo" w:hAnsi="Meiryo" w:eastAsia="Meiryo" w:ascii="Meiryo"/>
          <w:color w:val="221F1F"/>
          <w:spacing w:val="0"/>
          <w:w w:val="89"/>
          <w:sz w:val="22"/>
          <w:szCs w:val="22"/>
        </w:rPr>
        <w:t>telligence</w:t>
      </w:r>
      <w:r>
        <w:rPr>
          <w:rFonts w:cs="Meiryo" w:hAnsi="Meiryo" w:eastAsia="Meiryo" w:ascii="Meiryo"/>
          <w:color w:val="221F1F"/>
          <w:spacing w:val="8"/>
          <w:w w:val="89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d</w:t>
      </w:r>
      <w:r>
        <w:rPr>
          <w:rFonts w:cs="Meiryo" w:hAnsi="Meiryo" w:eastAsia="Meiryo" w:ascii="Meiryo"/>
          <w:color w:val="221F1F"/>
          <w:spacing w:val="7"/>
          <w:w w:val="87"/>
          <w:sz w:val="22"/>
          <w:szCs w:val="22"/>
        </w:rPr>
        <w:t>o</w:t>
      </w:r>
      <w:r>
        <w:rPr>
          <w:rFonts w:cs="Meiryo" w:hAnsi="Meiryo" w:eastAsia="Meiryo" w:ascii="Meiryo"/>
          <w:color w:val="221F1F"/>
          <w:spacing w:val="0"/>
          <w:w w:val="78"/>
          <w:sz w:val="22"/>
          <w:szCs w:val="22"/>
        </w:rPr>
        <w:t>es</w:t>
      </w:r>
      <w:r>
        <w:rPr>
          <w:rFonts w:cs="Meiryo" w:hAnsi="Meiryo" w:eastAsia="Meiryo" w:ascii="Meiryo"/>
          <w:color w:val="221F1F"/>
          <w:spacing w:val="0"/>
          <w:w w:val="78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causally</w:t>
      </w:r>
      <w:r>
        <w:rPr>
          <w:rFonts w:cs="Meiryo" w:hAnsi="Meiryo" w:eastAsia="Meiryo" w:ascii="Meiryo"/>
          <w:color w:val="221F1F"/>
          <w:spacing w:val="26"/>
          <w:w w:val="88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inﬂuence</w:t>
      </w:r>
      <w:r>
        <w:rPr>
          <w:rFonts w:cs="Meiryo" w:hAnsi="Meiryo" w:eastAsia="Meiryo" w:ascii="Meiryo"/>
          <w:color w:val="221F1F"/>
          <w:spacing w:val="-2"/>
          <w:w w:val="88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AFI</w:t>
      </w:r>
      <w:r>
        <w:rPr>
          <w:rFonts w:cs="Meiryo" w:hAnsi="Meiryo" w:eastAsia="Meiryo" w:ascii="Meiryo"/>
          <w:color w:val="221F1F"/>
          <w:spacing w:val="21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-5"/>
          <w:w w:val="87"/>
          <w:sz w:val="22"/>
          <w:szCs w:val="22"/>
        </w:rPr>
        <w:t>w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e</w:t>
      </w:r>
      <w:r>
        <w:rPr>
          <w:rFonts w:cs="Meiryo" w:hAnsi="Meiryo" w:eastAsia="Meiryo" w:ascii="Meiryo"/>
          <w:color w:val="221F1F"/>
          <w:spacing w:val="-7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-5"/>
          <w:w w:val="87"/>
          <w:sz w:val="22"/>
          <w:szCs w:val="22"/>
        </w:rPr>
        <w:t>w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ould</w:t>
      </w:r>
      <w:r>
        <w:rPr>
          <w:rFonts w:cs="Meiryo" w:hAnsi="Meiryo" w:eastAsia="Meiryo" w:ascii="Meiryo"/>
          <w:color w:val="221F1F"/>
          <w:spacing w:val="24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ex</w:t>
      </w:r>
      <w:r>
        <w:rPr>
          <w:rFonts w:cs="Meiryo" w:hAnsi="Meiryo" w:eastAsia="Meiryo" w:ascii="Meiryo"/>
          <w:color w:val="221F1F"/>
          <w:spacing w:val="5"/>
          <w:w w:val="87"/>
          <w:sz w:val="22"/>
          <w:szCs w:val="22"/>
        </w:rPr>
        <w:t>p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ect</w:t>
      </w:r>
      <w:r>
        <w:rPr>
          <w:rFonts w:cs="Meiryo" w:hAnsi="Meiryo" w:eastAsia="Meiryo" w:ascii="Meiryo"/>
          <w:color w:val="221F1F"/>
          <w:spacing w:val="9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that</w:t>
      </w:r>
      <w:r>
        <w:rPr>
          <w:rFonts w:cs="Meiryo" w:hAnsi="Meiryo" w:eastAsia="Meiryo" w:ascii="Meiryo"/>
          <w:color w:val="221F1F"/>
          <w:spacing w:val="35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the</w:t>
      </w:r>
      <w:r>
        <w:rPr>
          <w:rFonts w:cs="Meiryo" w:hAnsi="Meiryo" w:eastAsia="Meiryo" w:ascii="Meiryo"/>
          <w:color w:val="221F1F"/>
          <w:spacing w:val="12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cross-generational</w:t>
      </w:r>
      <w:r>
        <w:rPr>
          <w:rFonts w:cs="Meiryo" w:hAnsi="Meiryo" w:eastAsia="Meiryo" w:ascii="Meiryo"/>
          <w:color w:val="221F1F"/>
          <w:spacing w:val="-10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ass</w:t>
      </w:r>
      <w:r>
        <w:rPr>
          <w:rFonts w:cs="Meiryo" w:hAnsi="Meiryo" w:eastAsia="Meiryo" w:ascii="Meiryo"/>
          <w:color w:val="221F1F"/>
          <w:spacing w:val="6"/>
          <w:w w:val="87"/>
          <w:sz w:val="22"/>
          <w:szCs w:val="22"/>
        </w:rPr>
        <w:t>o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ciation</w:t>
      </w:r>
      <w:r>
        <w:rPr>
          <w:rFonts w:cs="Meiryo" w:hAnsi="Meiryo" w:eastAsia="Meiryo" w:ascii="Meiryo"/>
          <w:color w:val="221F1F"/>
          <w:spacing w:val="22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6"/>
          <w:w w:val="91"/>
          <w:sz w:val="22"/>
          <w:szCs w:val="22"/>
        </w:rPr>
        <w:t>b</w:t>
      </w:r>
      <w:r>
        <w:rPr>
          <w:rFonts w:cs="Meiryo" w:hAnsi="Meiryo" w:eastAsia="Meiryo" w:ascii="Meiryo"/>
          <w:color w:val="221F1F"/>
          <w:spacing w:val="0"/>
          <w:w w:val="77"/>
          <w:sz w:val="22"/>
          <w:szCs w:val="22"/>
        </w:rPr>
        <w:t>e</w:t>
      </w:r>
      <w:r>
        <w:rPr>
          <w:rFonts w:cs="Meiryo" w:hAnsi="Meiryo" w:eastAsia="Meiryo" w:ascii="Meiryo"/>
          <w:color w:val="221F1F"/>
          <w:spacing w:val="-6"/>
          <w:w w:val="102"/>
          <w:sz w:val="22"/>
          <w:szCs w:val="22"/>
        </w:rPr>
        <w:t>t</w:t>
      </w:r>
      <w:r>
        <w:rPr>
          <w:rFonts w:cs="Meiryo" w:hAnsi="Meiryo" w:eastAsia="Meiryo" w:ascii="Meiryo"/>
          <w:color w:val="221F1F"/>
          <w:spacing w:val="-6"/>
          <w:w w:val="86"/>
          <w:sz w:val="22"/>
          <w:szCs w:val="22"/>
        </w:rPr>
        <w:t>w</w:t>
      </w:r>
      <w:r>
        <w:rPr>
          <w:rFonts w:cs="Meiryo" w:hAnsi="Meiryo" w:eastAsia="Meiryo" w:ascii="Meiryo"/>
          <w:color w:val="221F1F"/>
          <w:spacing w:val="0"/>
          <w:w w:val="81"/>
          <w:sz w:val="22"/>
          <w:szCs w:val="22"/>
        </w:rPr>
        <w:t>een</w:t>
      </w:r>
      <w:r>
        <w:rPr>
          <w:rFonts w:cs="Meiryo" w:hAnsi="Meiryo" w:eastAsia="Meiryo" w:ascii="Meiryo"/>
          <w:color w:val="221F1F"/>
          <w:spacing w:val="0"/>
          <w:w w:val="81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AFI</w:t>
      </w:r>
      <w:r>
        <w:rPr>
          <w:rFonts w:cs="Meiryo" w:hAnsi="Meiryo" w:eastAsia="Meiryo" w:ascii="Meiryo"/>
          <w:color w:val="221F1F"/>
          <w:spacing w:val="21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and</w:t>
      </w:r>
      <w:r>
        <w:rPr>
          <w:rFonts w:cs="Meiryo" w:hAnsi="Meiryo" w:eastAsia="Meiryo" w:ascii="Meiryo"/>
          <w:color w:val="221F1F"/>
          <w:spacing w:val="17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i</w:t>
      </w:r>
      <w:r>
        <w:rPr>
          <w:rFonts w:cs="Meiryo" w:hAnsi="Meiryo" w:eastAsia="Meiryo" w:ascii="Meiryo"/>
          <w:color w:val="221F1F"/>
          <w:spacing w:val="-5"/>
          <w:w w:val="87"/>
          <w:sz w:val="22"/>
          <w:szCs w:val="22"/>
        </w:rPr>
        <w:t>n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telligence</w:t>
      </w:r>
      <w:r>
        <w:rPr>
          <w:rFonts w:cs="Meiryo" w:hAnsi="Meiryo" w:eastAsia="Meiryo" w:ascii="Meiryo"/>
          <w:color w:val="221F1F"/>
          <w:spacing w:val="34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-5"/>
          <w:w w:val="87"/>
          <w:sz w:val="22"/>
          <w:szCs w:val="22"/>
        </w:rPr>
        <w:t>w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ould</w:t>
      </w:r>
      <w:r>
        <w:rPr>
          <w:rFonts w:cs="Meiryo" w:hAnsi="Meiryo" w:eastAsia="Meiryo" w:ascii="Meiryo"/>
          <w:color w:val="221F1F"/>
          <w:spacing w:val="24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5"/>
          <w:w w:val="87"/>
          <w:sz w:val="22"/>
          <w:szCs w:val="22"/>
        </w:rPr>
        <w:t>b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e</w:t>
      </w:r>
      <w:r>
        <w:rPr>
          <w:rFonts w:cs="Meiryo" w:hAnsi="Meiryo" w:eastAsia="Meiryo" w:ascii="Meiryo"/>
          <w:color w:val="221F1F"/>
          <w:spacing w:val="2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considerably</w:t>
      </w:r>
      <w:r>
        <w:rPr>
          <w:rFonts w:cs="Meiryo" w:hAnsi="Meiryo" w:eastAsia="Meiryo" w:ascii="Meiryo"/>
          <w:color w:val="221F1F"/>
          <w:spacing w:val="36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-5"/>
          <w:w w:val="87"/>
          <w:sz w:val="22"/>
          <w:szCs w:val="22"/>
        </w:rPr>
        <w:t>w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ea</w:t>
      </w:r>
      <w:r>
        <w:rPr>
          <w:rFonts w:cs="Meiryo" w:hAnsi="Meiryo" w:eastAsia="Meiryo" w:ascii="Meiryo"/>
          <w:color w:val="221F1F"/>
          <w:spacing w:val="-5"/>
          <w:w w:val="87"/>
          <w:sz w:val="22"/>
          <w:szCs w:val="22"/>
        </w:rPr>
        <w:t>k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er,</w:t>
      </w:r>
      <w:r>
        <w:rPr>
          <w:rFonts w:cs="Meiryo" w:hAnsi="Meiryo" w:eastAsia="Meiryo" w:ascii="Meiryo"/>
          <w:color w:val="221F1F"/>
          <w:spacing w:val="-10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but</w:t>
      </w:r>
      <w:r>
        <w:rPr>
          <w:rFonts w:cs="Meiryo" w:hAnsi="Meiryo" w:eastAsia="Meiryo" w:ascii="Meiryo"/>
          <w:color w:val="221F1F"/>
          <w:spacing w:val="-26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existe</w:t>
      </w:r>
      <w:r>
        <w:rPr>
          <w:rFonts w:cs="Meiryo" w:hAnsi="Meiryo" w:eastAsia="Meiryo" w:ascii="Meiryo"/>
          <w:color w:val="221F1F"/>
          <w:spacing w:val="-5"/>
          <w:w w:val="86"/>
          <w:sz w:val="22"/>
          <w:szCs w:val="22"/>
        </w:rPr>
        <w:t>n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t.</w:t>
      </w:r>
      <w:r>
        <w:rPr>
          <w:rFonts w:cs="Meiryo" w:hAnsi="Meiryo" w:eastAsia="Meiryo" w:ascii="Meiryo"/>
          <w:color w:val="221F1F"/>
          <w:spacing w:val="48"/>
          <w:w w:val="86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H</w:t>
      </w:r>
      <w:r>
        <w:rPr>
          <w:rFonts w:cs="Meiryo" w:hAnsi="Meiryo" w:eastAsia="Meiryo" w:ascii="Meiryo"/>
          <w:color w:val="221F1F"/>
          <w:spacing w:val="-5"/>
          <w:w w:val="86"/>
          <w:sz w:val="22"/>
          <w:szCs w:val="22"/>
        </w:rPr>
        <w:t>o</w:t>
      </w:r>
      <w:r>
        <w:rPr>
          <w:rFonts w:cs="Meiryo" w:hAnsi="Meiryo" w:eastAsia="Meiryo" w:ascii="Meiryo"/>
          <w:color w:val="221F1F"/>
          <w:spacing w:val="-5"/>
          <w:w w:val="86"/>
          <w:sz w:val="22"/>
          <w:szCs w:val="22"/>
        </w:rPr>
        <w:t>w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e</w:t>
      </w:r>
      <w:r>
        <w:rPr>
          <w:rFonts w:cs="Meiryo" w:hAnsi="Meiryo" w:eastAsia="Meiryo" w:ascii="Meiryo"/>
          <w:color w:val="221F1F"/>
          <w:spacing w:val="-5"/>
          <w:w w:val="86"/>
          <w:sz w:val="22"/>
          <w:szCs w:val="22"/>
        </w:rPr>
        <w:t>v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er,</w:t>
      </w:r>
      <w:r>
        <w:rPr>
          <w:rFonts w:cs="Meiryo" w:hAnsi="Meiryo" w:eastAsia="Meiryo" w:ascii="Meiryo"/>
          <w:color w:val="221F1F"/>
          <w:spacing w:val="16"/>
          <w:w w:val="86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if</w:t>
      </w:r>
      <w:r>
        <w:rPr>
          <w:rFonts w:cs="Meiryo" w:hAnsi="Meiryo" w:eastAsia="Meiryo" w:ascii="Meiryo"/>
          <w:color w:val="221F1F"/>
          <w:spacing w:val="-2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the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91"/>
          <w:sz w:val="22"/>
          <w:szCs w:val="22"/>
        </w:rPr>
        <w:t>i</w:t>
      </w:r>
      <w:r>
        <w:rPr>
          <w:rFonts w:cs="Meiryo" w:hAnsi="Meiryo" w:eastAsia="Meiryo" w:ascii="Meiryo"/>
          <w:color w:val="221F1F"/>
          <w:spacing w:val="-5"/>
          <w:w w:val="91"/>
          <w:sz w:val="22"/>
          <w:szCs w:val="22"/>
        </w:rPr>
        <w:t>n</w:t>
      </w:r>
      <w:r>
        <w:rPr>
          <w:rFonts w:cs="Meiryo" w:hAnsi="Meiryo" w:eastAsia="Meiryo" w:ascii="Meiryo"/>
          <w:color w:val="221F1F"/>
          <w:spacing w:val="0"/>
          <w:w w:val="91"/>
          <w:sz w:val="22"/>
          <w:szCs w:val="22"/>
        </w:rPr>
        <w:t>telligence-AFI</w:t>
      </w:r>
      <w:r>
        <w:rPr>
          <w:rFonts w:cs="Meiryo" w:hAnsi="Meiryo" w:eastAsia="Meiryo" w:ascii="Meiryo"/>
          <w:color w:val="221F1F"/>
          <w:spacing w:val="28"/>
          <w:w w:val="91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91"/>
          <w:sz w:val="22"/>
          <w:szCs w:val="22"/>
        </w:rPr>
        <w:t>relationship</w:t>
      </w:r>
      <w:r>
        <w:rPr>
          <w:rFonts w:cs="Meiryo" w:hAnsi="Meiryo" w:eastAsia="Meiryo" w:ascii="Meiryo"/>
          <w:color w:val="221F1F"/>
          <w:spacing w:val="-7"/>
          <w:w w:val="91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is</w:t>
      </w:r>
      <w:r>
        <w:rPr>
          <w:rFonts w:cs="Meiryo" w:hAnsi="Meiryo" w:eastAsia="Meiryo" w:ascii="Meiryo"/>
          <w:color w:val="221F1F"/>
          <w:spacing w:val="-20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the</w:t>
      </w:r>
      <w:r>
        <w:rPr>
          <w:rFonts w:cs="Meiryo" w:hAnsi="Meiryo" w:eastAsia="Meiryo" w:ascii="Meiryo"/>
          <w:color w:val="221F1F"/>
          <w:spacing w:val="11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pr</w:t>
      </w:r>
      <w:r>
        <w:rPr>
          <w:rFonts w:cs="Meiryo" w:hAnsi="Meiryo" w:eastAsia="Meiryo" w:ascii="Meiryo"/>
          <w:color w:val="221F1F"/>
          <w:spacing w:val="6"/>
          <w:w w:val="87"/>
          <w:sz w:val="22"/>
          <w:szCs w:val="22"/>
        </w:rPr>
        <w:t>o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duct</w:t>
      </w:r>
      <w:r>
        <w:rPr>
          <w:rFonts w:cs="Meiryo" w:hAnsi="Meiryo" w:eastAsia="Meiryo" w:ascii="Meiryo"/>
          <w:color w:val="221F1F"/>
          <w:spacing w:val="39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of</w:t>
      </w:r>
      <w:r>
        <w:rPr>
          <w:rFonts w:cs="Meiryo" w:hAnsi="Meiryo" w:eastAsia="Meiryo" w:ascii="Meiryo"/>
          <w:color w:val="221F1F"/>
          <w:spacing w:val="6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5"/>
          <w:w w:val="87"/>
          <w:sz w:val="22"/>
          <w:szCs w:val="22"/>
        </w:rPr>
        <w:t>b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e</w:t>
      </w:r>
      <w:r>
        <w:rPr>
          <w:rFonts w:cs="Meiryo" w:hAnsi="Meiryo" w:eastAsia="Meiryo" w:ascii="Meiryo"/>
          <w:color w:val="221F1F"/>
          <w:spacing w:val="-5"/>
          <w:w w:val="87"/>
          <w:sz w:val="22"/>
          <w:szCs w:val="22"/>
        </w:rPr>
        <w:t>t</w:t>
      </w:r>
      <w:r>
        <w:rPr>
          <w:rFonts w:cs="Meiryo" w:hAnsi="Meiryo" w:eastAsia="Meiryo" w:ascii="Meiryo"/>
          <w:color w:val="221F1F"/>
          <w:spacing w:val="-5"/>
          <w:w w:val="87"/>
          <w:sz w:val="22"/>
          <w:szCs w:val="22"/>
        </w:rPr>
        <w:t>w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een</w:t>
      </w:r>
      <w:r>
        <w:rPr>
          <w:rFonts w:cs="Meiryo" w:hAnsi="Meiryo" w:eastAsia="Meiryo" w:ascii="Meiryo"/>
          <w:color w:val="221F1F"/>
          <w:spacing w:val="-13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family</w:t>
      </w:r>
      <w:r>
        <w:rPr>
          <w:rFonts w:cs="Meiryo" w:hAnsi="Meiryo" w:eastAsia="Meiryo" w:ascii="Meiryo"/>
          <w:color w:val="221F1F"/>
          <w:spacing w:val="41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confounds,</w:t>
      </w:r>
      <w:r>
        <w:rPr>
          <w:rFonts w:cs="Meiryo" w:hAnsi="Meiryo" w:eastAsia="Meiryo" w:ascii="Meiryo"/>
          <w:color w:val="221F1F"/>
          <w:spacing w:val="9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then</w:t>
      </w:r>
      <w:r>
        <w:rPr>
          <w:rFonts w:cs="Meiryo" w:hAnsi="Meiryo" w:eastAsia="Meiryo" w:ascii="Meiryo"/>
          <w:color w:val="221F1F"/>
          <w:spacing w:val="13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-5"/>
          <w:w w:val="87"/>
          <w:sz w:val="22"/>
          <w:szCs w:val="22"/>
        </w:rPr>
        <w:t>w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e</w:t>
      </w:r>
      <w:r>
        <w:rPr>
          <w:rFonts w:cs="Meiryo" w:hAnsi="Meiryo" w:eastAsia="Meiryo" w:ascii="Meiryo"/>
          <w:color w:val="221F1F"/>
          <w:spacing w:val="-8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-6"/>
          <w:w w:val="100"/>
          <w:sz w:val="22"/>
          <w:szCs w:val="22"/>
        </w:rPr>
        <w:t>w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ould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ex</w:t>
      </w:r>
      <w:r>
        <w:rPr>
          <w:rFonts w:cs="Meiryo" w:hAnsi="Meiryo" w:eastAsia="Meiryo" w:ascii="Meiryo"/>
          <w:color w:val="221F1F"/>
          <w:spacing w:val="5"/>
          <w:w w:val="87"/>
          <w:sz w:val="22"/>
          <w:szCs w:val="22"/>
        </w:rPr>
        <w:t>p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ect</w:t>
      </w:r>
      <w:r>
        <w:rPr>
          <w:rFonts w:cs="Meiryo" w:hAnsi="Meiryo" w:eastAsia="Meiryo" w:ascii="Meiryo"/>
          <w:color w:val="221F1F"/>
          <w:spacing w:val="9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that</w:t>
      </w:r>
      <w:r>
        <w:rPr>
          <w:rFonts w:cs="Meiryo" w:hAnsi="Meiryo" w:eastAsia="Meiryo" w:ascii="Meiryo"/>
          <w:color w:val="221F1F"/>
          <w:spacing w:val="35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the</w:t>
      </w:r>
      <w:r>
        <w:rPr>
          <w:rFonts w:cs="Meiryo" w:hAnsi="Meiryo" w:eastAsia="Meiryo" w:ascii="Meiryo"/>
          <w:color w:val="221F1F"/>
          <w:spacing w:val="12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cross-generational</w:t>
      </w:r>
      <w:r>
        <w:rPr>
          <w:rFonts w:cs="Meiryo" w:hAnsi="Meiryo" w:eastAsia="Meiryo" w:ascii="Meiryo"/>
          <w:color w:val="221F1F"/>
          <w:spacing w:val="-10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ass</w:t>
      </w:r>
      <w:r>
        <w:rPr>
          <w:rFonts w:cs="Meiryo" w:hAnsi="Meiryo" w:eastAsia="Meiryo" w:ascii="Meiryo"/>
          <w:color w:val="221F1F"/>
          <w:spacing w:val="6"/>
          <w:w w:val="87"/>
          <w:sz w:val="22"/>
          <w:szCs w:val="22"/>
        </w:rPr>
        <w:t>o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ciation</w:t>
      </w:r>
      <w:r>
        <w:rPr>
          <w:rFonts w:cs="Meiryo" w:hAnsi="Meiryo" w:eastAsia="Meiryo" w:ascii="Meiryo"/>
          <w:color w:val="221F1F"/>
          <w:spacing w:val="22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5"/>
          <w:w w:val="87"/>
          <w:sz w:val="22"/>
          <w:szCs w:val="22"/>
        </w:rPr>
        <w:t>b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e</w:t>
      </w:r>
      <w:r>
        <w:rPr>
          <w:rFonts w:cs="Meiryo" w:hAnsi="Meiryo" w:eastAsia="Meiryo" w:ascii="Meiryo"/>
          <w:color w:val="221F1F"/>
          <w:spacing w:val="-5"/>
          <w:w w:val="87"/>
          <w:sz w:val="22"/>
          <w:szCs w:val="22"/>
        </w:rPr>
        <w:t>t</w:t>
      </w:r>
      <w:r>
        <w:rPr>
          <w:rFonts w:cs="Meiryo" w:hAnsi="Meiryo" w:eastAsia="Meiryo" w:ascii="Meiryo"/>
          <w:color w:val="221F1F"/>
          <w:spacing w:val="-5"/>
          <w:w w:val="87"/>
          <w:sz w:val="22"/>
          <w:szCs w:val="22"/>
        </w:rPr>
        <w:t>w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een</w:t>
      </w:r>
      <w:r>
        <w:rPr>
          <w:rFonts w:cs="Meiryo" w:hAnsi="Meiryo" w:eastAsia="Meiryo" w:ascii="Meiryo"/>
          <w:color w:val="221F1F"/>
          <w:spacing w:val="-12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AFI</w:t>
      </w:r>
      <w:r>
        <w:rPr>
          <w:rFonts w:cs="Meiryo" w:hAnsi="Meiryo" w:eastAsia="Meiryo" w:ascii="Meiryo"/>
          <w:color w:val="221F1F"/>
          <w:spacing w:val="21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9"/>
          <w:sz w:val="22"/>
          <w:szCs w:val="22"/>
        </w:rPr>
        <w:t>and</w:t>
      </w:r>
      <w:r>
        <w:rPr>
          <w:rFonts w:cs="Meiryo" w:hAnsi="Meiryo" w:eastAsia="Meiryo" w:ascii="Meiryo"/>
          <w:color w:val="221F1F"/>
          <w:spacing w:val="7"/>
          <w:w w:val="89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9"/>
          <w:sz w:val="22"/>
          <w:szCs w:val="22"/>
        </w:rPr>
        <w:t>i</w:t>
      </w:r>
      <w:r>
        <w:rPr>
          <w:rFonts w:cs="Meiryo" w:hAnsi="Meiryo" w:eastAsia="Meiryo" w:ascii="Meiryo"/>
          <w:color w:val="221F1F"/>
          <w:spacing w:val="-5"/>
          <w:w w:val="89"/>
          <w:sz w:val="22"/>
          <w:szCs w:val="22"/>
        </w:rPr>
        <w:t>n</w:t>
      </w:r>
      <w:r>
        <w:rPr>
          <w:rFonts w:cs="Meiryo" w:hAnsi="Meiryo" w:eastAsia="Meiryo" w:ascii="Meiryo"/>
          <w:color w:val="221F1F"/>
          <w:spacing w:val="0"/>
          <w:w w:val="89"/>
          <w:sz w:val="22"/>
          <w:szCs w:val="22"/>
        </w:rPr>
        <w:t>telligence</w:t>
      </w:r>
      <w:r>
        <w:rPr>
          <w:rFonts w:cs="Meiryo" w:hAnsi="Meiryo" w:eastAsia="Meiryo" w:ascii="Meiryo"/>
          <w:color w:val="221F1F"/>
          <w:spacing w:val="8"/>
          <w:w w:val="89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-5"/>
          <w:w w:val="89"/>
          <w:sz w:val="22"/>
          <w:szCs w:val="22"/>
        </w:rPr>
        <w:t>w</w:t>
      </w:r>
      <w:r>
        <w:rPr>
          <w:rFonts w:cs="Meiryo" w:hAnsi="Meiryo" w:eastAsia="Meiryo" w:ascii="Meiryo"/>
          <w:color w:val="221F1F"/>
          <w:spacing w:val="0"/>
          <w:w w:val="89"/>
          <w:sz w:val="22"/>
          <w:szCs w:val="22"/>
        </w:rPr>
        <w:t>ould</w:t>
      </w:r>
      <w:r>
        <w:rPr>
          <w:rFonts w:cs="Meiryo" w:hAnsi="Meiryo" w:eastAsia="Meiryo" w:ascii="Meiryo"/>
          <w:color w:val="221F1F"/>
          <w:spacing w:val="10"/>
          <w:w w:val="89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6"/>
          <w:w w:val="91"/>
          <w:sz w:val="22"/>
          <w:szCs w:val="22"/>
        </w:rPr>
        <w:t>b</w:t>
      </w:r>
      <w:r>
        <w:rPr>
          <w:rFonts w:cs="Meiryo" w:hAnsi="Meiryo" w:eastAsia="Meiryo" w:ascii="Meiryo"/>
          <w:color w:val="221F1F"/>
          <w:spacing w:val="0"/>
          <w:w w:val="77"/>
          <w:sz w:val="22"/>
          <w:szCs w:val="22"/>
        </w:rPr>
        <w:t>e</w:t>
      </w:r>
      <w:r>
        <w:rPr>
          <w:rFonts w:cs="Meiryo" w:hAnsi="Meiryo" w:eastAsia="Meiryo" w:ascii="Meiryo"/>
          <w:color w:val="221F1F"/>
          <w:spacing w:val="0"/>
          <w:w w:val="7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stronger</w:t>
      </w:r>
      <w:r>
        <w:rPr>
          <w:rFonts w:cs="Meiryo" w:hAnsi="Meiryo" w:eastAsia="Meiryo" w:ascii="Meiryo"/>
          <w:color w:val="221F1F"/>
          <w:spacing w:val="10"/>
          <w:w w:val="86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than</w:t>
      </w:r>
      <w:r>
        <w:rPr>
          <w:rFonts w:cs="Meiryo" w:hAnsi="Meiryo" w:eastAsia="Meiryo" w:ascii="Meiryo"/>
          <w:color w:val="221F1F"/>
          <w:spacing w:val="35"/>
          <w:w w:val="86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the</w:t>
      </w:r>
      <w:r>
        <w:rPr>
          <w:rFonts w:cs="Meiryo" w:hAnsi="Meiryo" w:eastAsia="Meiryo" w:ascii="Meiryo"/>
          <w:color w:val="221F1F"/>
          <w:spacing w:val="16"/>
          <w:w w:val="86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within</w:t>
      </w:r>
      <w:r>
        <w:rPr>
          <w:rFonts w:cs="Meiryo" w:hAnsi="Meiryo" w:eastAsia="Meiryo" w:ascii="Meiryo"/>
          <w:color w:val="221F1F"/>
          <w:spacing w:val="61"/>
          <w:w w:val="86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generation</w:t>
      </w:r>
      <w:r>
        <w:rPr>
          <w:rFonts w:cs="Meiryo" w:hAnsi="Meiryo" w:eastAsia="Meiryo" w:ascii="Meiryo"/>
          <w:color w:val="221F1F"/>
          <w:spacing w:val="22"/>
          <w:w w:val="86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ass</w:t>
      </w:r>
      <w:r>
        <w:rPr>
          <w:rFonts w:cs="Meiryo" w:hAnsi="Meiryo" w:eastAsia="Meiryo" w:ascii="Meiryo"/>
          <w:color w:val="221F1F"/>
          <w:spacing w:val="6"/>
          <w:w w:val="86"/>
          <w:sz w:val="22"/>
          <w:szCs w:val="22"/>
        </w:rPr>
        <w:t>o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ciation</w:t>
      </w:r>
      <w:r>
        <w:rPr>
          <w:rFonts w:cs="Meiryo" w:hAnsi="Meiryo" w:eastAsia="Meiryo" w:ascii="Meiryo"/>
          <w:color w:val="221F1F"/>
          <w:spacing w:val="34"/>
          <w:w w:val="86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5"/>
          <w:w w:val="86"/>
          <w:sz w:val="22"/>
          <w:szCs w:val="22"/>
        </w:rPr>
        <w:t>b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ecause</w:t>
      </w:r>
      <w:r>
        <w:rPr>
          <w:rFonts w:cs="Meiryo" w:hAnsi="Meiryo" w:eastAsia="Meiryo" w:ascii="Meiryo"/>
          <w:color w:val="221F1F"/>
          <w:spacing w:val="-13"/>
          <w:w w:val="86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maternal</w:t>
      </w:r>
      <w:r>
        <w:rPr>
          <w:rFonts w:cs="Meiryo" w:hAnsi="Meiryo" w:eastAsia="Meiryo" w:ascii="Meiryo"/>
          <w:color w:val="221F1F"/>
          <w:spacing w:val="39"/>
          <w:w w:val="86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i</w:t>
      </w:r>
      <w:r>
        <w:rPr>
          <w:rFonts w:cs="Meiryo" w:hAnsi="Meiryo" w:eastAsia="Meiryo" w:ascii="Meiryo"/>
          <w:color w:val="221F1F"/>
          <w:spacing w:val="-5"/>
          <w:w w:val="86"/>
          <w:sz w:val="22"/>
          <w:szCs w:val="22"/>
        </w:rPr>
        <w:t>n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telligence</w:t>
      </w:r>
      <w:r>
        <w:rPr>
          <w:rFonts w:cs="Meiryo" w:hAnsi="Meiryo" w:eastAsia="Meiryo" w:ascii="Meiryo"/>
          <w:color w:val="221F1F"/>
          <w:spacing w:val="47"/>
          <w:w w:val="86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-5"/>
          <w:w w:val="86"/>
          <w:sz w:val="22"/>
          <w:szCs w:val="22"/>
        </w:rPr>
        <w:t>w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ould</w:t>
      </w:r>
      <w:r>
        <w:rPr>
          <w:rFonts w:cs="Meiryo" w:hAnsi="Meiryo" w:eastAsia="Meiryo" w:ascii="Meiryo"/>
          <w:color w:val="221F1F"/>
          <w:spacing w:val="31"/>
          <w:w w:val="86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6"/>
          <w:w w:val="91"/>
          <w:sz w:val="22"/>
          <w:szCs w:val="22"/>
        </w:rPr>
        <w:t>b</w:t>
      </w:r>
      <w:r>
        <w:rPr>
          <w:rFonts w:cs="Meiryo" w:hAnsi="Meiryo" w:eastAsia="Meiryo" w:ascii="Meiryo"/>
          <w:color w:val="221F1F"/>
          <w:spacing w:val="0"/>
          <w:w w:val="77"/>
          <w:sz w:val="22"/>
          <w:szCs w:val="22"/>
        </w:rPr>
        <w:t>e</w:t>
      </w:r>
      <w:r>
        <w:rPr>
          <w:rFonts w:cs="Meiryo" w:hAnsi="Meiryo" w:eastAsia="Meiryo" w:ascii="Meiryo"/>
          <w:color w:val="221F1F"/>
          <w:spacing w:val="0"/>
          <w:w w:val="7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more</w:t>
      </w:r>
      <w:r>
        <w:rPr>
          <w:rFonts w:cs="Meiryo" w:hAnsi="Meiryo" w:eastAsia="Meiryo" w:ascii="Meiryo"/>
          <w:color w:val="221F1F"/>
          <w:spacing w:val="-9"/>
          <w:w w:val="88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closely</w:t>
      </w:r>
      <w:r>
        <w:rPr>
          <w:rFonts w:cs="Meiryo" w:hAnsi="Meiryo" w:eastAsia="Meiryo" w:ascii="Meiryo"/>
          <w:color w:val="221F1F"/>
          <w:spacing w:val="9"/>
          <w:w w:val="88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lin</w:t>
      </w:r>
      <w:r>
        <w:rPr>
          <w:rFonts w:cs="Meiryo" w:hAnsi="Meiryo" w:eastAsia="Meiryo" w:ascii="Meiryo"/>
          <w:color w:val="221F1F"/>
          <w:spacing w:val="-5"/>
          <w:w w:val="88"/>
          <w:sz w:val="22"/>
          <w:szCs w:val="22"/>
        </w:rPr>
        <w:t>k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ed</w:t>
      </w:r>
      <w:r>
        <w:rPr>
          <w:rFonts w:cs="Meiryo" w:hAnsi="Meiryo" w:eastAsia="Meiryo" w:ascii="Meiryo"/>
          <w:color w:val="221F1F"/>
          <w:spacing w:val="30"/>
          <w:w w:val="88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with</w:t>
      </w:r>
      <w:r>
        <w:rPr>
          <w:rFonts w:cs="Meiryo" w:hAnsi="Meiryo" w:eastAsia="Meiryo" w:ascii="Meiryo"/>
          <w:color w:val="221F1F"/>
          <w:spacing w:val="31"/>
          <w:w w:val="88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household</w:t>
      </w:r>
      <w:r>
        <w:rPr>
          <w:rFonts w:cs="Meiryo" w:hAnsi="Meiryo" w:eastAsia="Meiryo" w:ascii="Meiryo"/>
          <w:color w:val="221F1F"/>
          <w:spacing w:val="-3"/>
          <w:w w:val="88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SES</w:t>
      </w:r>
      <w:r>
        <w:rPr>
          <w:rFonts w:cs="Meiryo" w:hAnsi="Meiryo" w:eastAsia="Meiryo" w:ascii="Meiryo"/>
          <w:color w:val="221F1F"/>
          <w:spacing w:val="-22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and</w:t>
      </w:r>
      <w:r>
        <w:rPr>
          <w:rFonts w:cs="Meiryo" w:hAnsi="Meiryo" w:eastAsia="Meiryo" w:ascii="Meiryo"/>
          <w:color w:val="221F1F"/>
          <w:spacing w:val="12"/>
          <w:w w:val="88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-11"/>
          <w:w w:val="88"/>
          <w:sz w:val="22"/>
          <w:szCs w:val="22"/>
        </w:rPr>
        <w:t>v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arious</w:t>
      </w:r>
      <w:r>
        <w:rPr>
          <w:rFonts w:cs="Meiryo" w:hAnsi="Meiryo" w:eastAsia="Meiryo" w:ascii="Meiryo"/>
          <w:color w:val="221F1F"/>
          <w:spacing w:val="14"/>
          <w:w w:val="88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pare</w:t>
      </w:r>
      <w:r>
        <w:rPr>
          <w:rFonts w:cs="Meiryo" w:hAnsi="Meiryo" w:eastAsia="Meiryo" w:ascii="Meiryo"/>
          <w:color w:val="221F1F"/>
          <w:spacing w:val="-5"/>
          <w:w w:val="88"/>
          <w:sz w:val="22"/>
          <w:szCs w:val="22"/>
        </w:rPr>
        <w:t>n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tal</w:t>
      </w:r>
      <w:r>
        <w:rPr>
          <w:rFonts w:cs="Meiryo" w:hAnsi="Meiryo" w:eastAsia="Meiryo" w:ascii="Meiryo"/>
          <w:color w:val="221F1F"/>
          <w:spacing w:val="22"/>
          <w:w w:val="88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causes.</w:t>
      </w:r>
      <w:r>
        <w:rPr>
          <w:rFonts w:cs="Meiryo" w:hAnsi="Meiryo" w:eastAsia="Meiryo" w:ascii="Meiryo"/>
          <w:color w:val="221F1F"/>
          <w:spacing w:val="-8"/>
          <w:w w:val="88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Comparably</w:t>
      </w:r>
      <w:r>
        <w:rPr>
          <w:rFonts w:cs="Meiryo" w:hAnsi="Meiryo" w:eastAsia="Meiryo" w:ascii="Meiryo"/>
          <w:color w:val="221F1F"/>
          <w:spacing w:val="47"/>
          <w:w w:val="88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sized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eﬀects</w:t>
      </w:r>
      <w:r>
        <w:rPr>
          <w:rFonts w:cs="Meiryo" w:hAnsi="Meiryo" w:eastAsia="Meiryo" w:ascii="Meiryo"/>
          <w:color w:val="221F1F"/>
          <w:spacing w:val="-12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-5"/>
          <w:w w:val="87"/>
          <w:sz w:val="22"/>
          <w:szCs w:val="22"/>
        </w:rPr>
        <w:t>w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ould</w:t>
      </w:r>
      <w:r>
        <w:rPr>
          <w:rFonts w:cs="Meiryo" w:hAnsi="Meiryo" w:eastAsia="Meiryo" w:ascii="Meiryo"/>
          <w:color w:val="221F1F"/>
          <w:spacing w:val="24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also</w:t>
      </w:r>
      <w:r>
        <w:rPr>
          <w:rFonts w:cs="Meiryo" w:hAnsi="Meiryo" w:eastAsia="Meiryo" w:ascii="Meiryo"/>
          <w:color w:val="221F1F"/>
          <w:spacing w:val="5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5"/>
          <w:w w:val="87"/>
          <w:sz w:val="22"/>
          <w:szCs w:val="22"/>
        </w:rPr>
        <w:t>b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e</w:t>
      </w:r>
      <w:r>
        <w:rPr>
          <w:rFonts w:cs="Meiryo" w:hAnsi="Meiryo" w:eastAsia="Meiryo" w:ascii="Meiryo"/>
          <w:color w:val="221F1F"/>
          <w:spacing w:val="2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consiste</w:t>
      </w:r>
      <w:r>
        <w:rPr>
          <w:rFonts w:cs="Meiryo" w:hAnsi="Meiryo" w:eastAsia="Meiryo" w:ascii="Meiryo"/>
          <w:color w:val="221F1F"/>
          <w:spacing w:val="-5"/>
          <w:w w:val="87"/>
          <w:sz w:val="22"/>
          <w:szCs w:val="22"/>
        </w:rPr>
        <w:t>n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t</w:t>
      </w:r>
      <w:r>
        <w:rPr>
          <w:rFonts w:cs="Meiryo" w:hAnsi="Meiryo" w:eastAsia="Meiryo" w:ascii="Meiryo"/>
          <w:color w:val="221F1F"/>
          <w:spacing w:val="20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with</w:t>
      </w:r>
      <w:r>
        <w:rPr>
          <w:rFonts w:cs="Meiryo" w:hAnsi="Meiryo" w:eastAsia="Meiryo" w:ascii="Meiryo"/>
          <w:color w:val="221F1F"/>
          <w:spacing w:val="36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a</w:t>
      </w:r>
      <w:r>
        <w:rPr>
          <w:rFonts w:cs="Meiryo" w:hAnsi="Meiryo" w:eastAsia="Meiryo" w:ascii="Meiryo"/>
          <w:color w:val="221F1F"/>
          <w:spacing w:val="-19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5"/>
          <w:w w:val="87"/>
          <w:sz w:val="22"/>
          <w:szCs w:val="22"/>
        </w:rPr>
        <w:t>b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e</w:t>
      </w:r>
      <w:r>
        <w:rPr>
          <w:rFonts w:cs="Meiryo" w:hAnsi="Meiryo" w:eastAsia="Meiryo" w:ascii="Meiryo"/>
          <w:color w:val="221F1F"/>
          <w:spacing w:val="-5"/>
          <w:w w:val="87"/>
          <w:sz w:val="22"/>
          <w:szCs w:val="22"/>
        </w:rPr>
        <w:t>t</w:t>
      </w:r>
      <w:r>
        <w:rPr>
          <w:rFonts w:cs="Meiryo" w:hAnsi="Meiryo" w:eastAsia="Meiryo" w:ascii="Meiryo"/>
          <w:color w:val="221F1F"/>
          <w:spacing w:val="-5"/>
          <w:w w:val="87"/>
          <w:sz w:val="22"/>
          <w:szCs w:val="22"/>
        </w:rPr>
        <w:t>w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een</w:t>
      </w:r>
      <w:r>
        <w:rPr>
          <w:rFonts w:cs="Meiryo" w:hAnsi="Meiryo" w:eastAsia="Meiryo" w:ascii="Meiryo"/>
          <w:color w:val="221F1F"/>
          <w:spacing w:val="-12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family</w:t>
      </w:r>
      <w:r>
        <w:rPr>
          <w:rFonts w:cs="Meiryo" w:hAnsi="Meiryo" w:eastAsia="Meiryo" w:ascii="Meiryo"/>
          <w:color w:val="221F1F"/>
          <w:spacing w:val="41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confound.</w:t>
      </w:r>
      <w:r>
        <w:rPr>
          <w:rFonts w:cs="Meiryo" w:hAnsi="Meiryo" w:eastAsia="Meiryo" w:ascii="Meiryo"/>
          <w:color w:val="221F1F"/>
          <w:spacing w:val="34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2"/>
          <w:sz w:val="22"/>
          <w:szCs w:val="22"/>
        </w:rPr>
        <w:t>Gi</w:t>
      </w:r>
      <w:r>
        <w:rPr>
          <w:rFonts w:cs="Meiryo" w:hAnsi="Meiryo" w:eastAsia="Meiryo" w:ascii="Meiryo"/>
          <w:color w:val="221F1F"/>
          <w:spacing w:val="-6"/>
          <w:w w:val="102"/>
          <w:sz w:val="22"/>
          <w:szCs w:val="22"/>
        </w:rPr>
        <w:t>v</w:t>
      </w:r>
      <w:r>
        <w:rPr>
          <w:rFonts w:cs="Meiryo" w:hAnsi="Meiryo" w:eastAsia="Meiryo" w:ascii="Meiryo"/>
          <w:color w:val="221F1F"/>
          <w:spacing w:val="0"/>
          <w:w w:val="77"/>
          <w:sz w:val="22"/>
          <w:szCs w:val="22"/>
        </w:rPr>
        <w:t>e</w:t>
      </w:r>
      <w:r>
        <w:rPr>
          <w:rFonts w:cs="Meiryo" w:hAnsi="Meiryo" w:eastAsia="Meiryo" w:ascii="Meiryo"/>
          <w:color w:val="221F1F"/>
          <w:spacing w:val="0"/>
          <w:w w:val="90"/>
          <w:sz w:val="22"/>
          <w:szCs w:val="22"/>
        </w:rPr>
        <w:t>n</w:t>
      </w:r>
      <w:r>
        <w:rPr>
          <w:rFonts w:cs="Meiryo" w:hAnsi="Meiryo" w:eastAsia="Meiryo" w:ascii="Meiryo"/>
          <w:color w:val="221F1F"/>
          <w:spacing w:val="-1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91"/>
          <w:sz w:val="22"/>
          <w:szCs w:val="22"/>
        </w:rPr>
        <w:t>that</w:t>
      </w:r>
      <w:r>
        <w:rPr>
          <w:rFonts w:cs="Meiryo" w:hAnsi="Meiryo" w:eastAsia="Meiryo" w:ascii="Meiryo"/>
          <w:color w:val="221F1F"/>
          <w:spacing w:val="15"/>
          <w:w w:val="91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91"/>
          <w:sz w:val="22"/>
          <w:szCs w:val="22"/>
        </w:rPr>
        <w:t>Harden</w:t>
      </w:r>
      <w:r>
        <w:rPr>
          <w:rFonts w:cs="Meiryo" w:hAnsi="Meiryo" w:eastAsia="Meiryo" w:ascii="Meiryo"/>
          <w:color w:val="221F1F"/>
          <w:spacing w:val="-2"/>
          <w:w w:val="91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7"/>
          <w:sz w:val="22"/>
          <w:szCs w:val="22"/>
        </w:rPr>
        <w:t>&amp;</w:t>
      </w:r>
      <w:r>
        <w:rPr>
          <w:rFonts w:cs="Meiryo" w:hAnsi="Meiryo" w:eastAsia="Meiryo" w:ascii="Meiryo"/>
          <w:color w:val="221F1F"/>
          <w:spacing w:val="0"/>
          <w:w w:val="10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Mendle</w:t>
      </w:r>
      <w:r>
        <w:rPr>
          <w:rFonts w:cs="Meiryo" w:hAnsi="Meiryo" w:eastAsia="Meiryo" w:ascii="Meiryo"/>
          <w:color w:val="221F1F"/>
          <w:spacing w:val="55"/>
          <w:w w:val="86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(2011)</w:t>
      </w:r>
      <w:r>
        <w:rPr>
          <w:rFonts w:cs="Meiryo" w:hAnsi="Meiryo" w:eastAsia="Meiryo" w:ascii="Meiryo"/>
          <w:color w:val="221F1F"/>
          <w:spacing w:val="-19"/>
          <w:w w:val="86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and</w:t>
      </w:r>
      <w:r>
        <w:rPr>
          <w:rFonts w:cs="Meiryo" w:hAnsi="Meiryo" w:eastAsia="Meiryo" w:ascii="Meiryo"/>
          <w:color w:val="221F1F"/>
          <w:spacing w:val="21"/>
          <w:w w:val="86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Meredith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11"/>
          <w:w w:val="86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(2013)</w:t>
      </w:r>
      <w:r>
        <w:rPr>
          <w:rFonts w:cs="Meiryo" w:hAnsi="Meiryo" w:eastAsia="Meiryo" w:ascii="Meiryo"/>
          <w:color w:val="221F1F"/>
          <w:spacing w:val="-19"/>
          <w:w w:val="86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found</w:t>
      </w:r>
      <w:r>
        <w:rPr>
          <w:rFonts w:cs="Meiryo" w:hAnsi="Meiryo" w:eastAsia="Meiryo" w:ascii="Meiryo"/>
          <w:color w:val="221F1F"/>
          <w:spacing w:val="28"/>
          <w:w w:val="86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no</w:t>
      </w:r>
      <w:r>
        <w:rPr>
          <w:rFonts w:cs="Meiryo" w:hAnsi="Meiryo" w:eastAsia="Meiryo" w:ascii="Meiryo"/>
          <w:color w:val="221F1F"/>
          <w:spacing w:val="12"/>
          <w:w w:val="86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within</w:t>
      </w:r>
      <w:r>
        <w:rPr>
          <w:rFonts w:cs="Meiryo" w:hAnsi="Meiryo" w:eastAsia="Meiryo" w:ascii="Meiryo"/>
          <w:color w:val="221F1F"/>
          <w:spacing w:val="61"/>
          <w:w w:val="86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family</w:t>
      </w:r>
      <w:r>
        <w:rPr>
          <w:rFonts w:cs="Meiryo" w:hAnsi="Meiryo" w:eastAsia="Meiryo" w:ascii="Meiryo"/>
          <w:color w:val="221F1F"/>
          <w:spacing w:val="48"/>
          <w:w w:val="86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eﬀect</w:t>
      </w:r>
      <w:r>
        <w:rPr>
          <w:rFonts w:cs="Meiryo" w:hAnsi="Meiryo" w:eastAsia="Meiryo" w:ascii="Meiryo"/>
          <w:color w:val="221F1F"/>
          <w:spacing w:val="3"/>
          <w:w w:val="86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for</w:t>
      </w:r>
      <w:r>
        <w:rPr>
          <w:rFonts w:cs="Meiryo" w:hAnsi="Meiryo" w:eastAsia="Meiryo" w:ascii="Meiryo"/>
          <w:color w:val="221F1F"/>
          <w:spacing w:val="18"/>
          <w:w w:val="86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i</w:t>
      </w:r>
      <w:r>
        <w:rPr>
          <w:rFonts w:cs="Meiryo" w:hAnsi="Meiryo" w:eastAsia="Meiryo" w:ascii="Meiryo"/>
          <w:color w:val="221F1F"/>
          <w:spacing w:val="-5"/>
          <w:w w:val="86"/>
          <w:sz w:val="22"/>
          <w:szCs w:val="22"/>
        </w:rPr>
        <w:t>n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telligence,</w:t>
      </w:r>
      <w:r>
        <w:rPr>
          <w:rFonts w:cs="Meiryo" w:hAnsi="Meiryo" w:eastAsia="Meiryo" w:ascii="Meiryo"/>
          <w:color w:val="221F1F"/>
          <w:spacing w:val="37"/>
          <w:w w:val="86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-6"/>
          <w:w w:val="86"/>
          <w:sz w:val="22"/>
          <w:szCs w:val="22"/>
        </w:rPr>
        <w:t>w</w:t>
      </w:r>
      <w:r>
        <w:rPr>
          <w:rFonts w:cs="Meiryo" w:hAnsi="Meiryo" w:eastAsia="Meiryo" w:ascii="Meiryo"/>
          <w:color w:val="221F1F"/>
          <w:spacing w:val="0"/>
          <w:w w:val="77"/>
          <w:sz w:val="22"/>
          <w:szCs w:val="22"/>
        </w:rPr>
        <w:t>e</w:t>
      </w:r>
      <w:r>
        <w:rPr>
          <w:rFonts w:cs="Meiryo" w:hAnsi="Meiryo" w:eastAsia="Meiryo" w:ascii="Meiryo"/>
          <w:color w:val="221F1F"/>
          <w:spacing w:val="0"/>
          <w:w w:val="7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9"/>
          <w:sz w:val="22"/>
          <w:szCs w:val="22"/>
        </w:rPr>
        <w:t>ex</w:t>
      </w:r>
      <w:r>
        <w:rPr>
          <w:rFonts w:cs="Meiryo" w:hAnsi="Meiryo" w:eastAsia="Meiryo" w:ascii="Meiryo"/>
          <w:color w:val="221F1F"/>
          <w:spacing w:val="5"/>
          <w:w w:val="89"/>
          <w:sz w:val="22"/>
          <w:szCs w:val="22"/>
        </w:rPr>
        <w:t>p</w:t>
      </w:r>
      <w:r>
        <w:rPr>
          <w:rFonts w:cs="Meiryo" w:hAnsi="Meiryo" w:eastAsia="Meiryo" w:ascii="Meiryo"/>
          <w:color w:val="221F1F"/>
          <w:spacing w:val="0"/>
          <w:w w:val="89"/>
          <w:sz w:val="22"/>
          <w:szCs w:val="22"/>
        </w:rPr>
        <w:t>ect</w:t>
      </w:r>
      <w:r>
        <w:rPr>
          <w:rFonts w:cs="Meiryo" w:hAnsi="Meiryo" w:eastAsia="Meiryo" w:ascii="Meiryo"/>
          <w:color w:val="221F1F"/>
          <w:spacing w:val="-6"/>
          <w:w w:val="89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9"/>
          <w:sz w:val="22"/>
          <w:szCs w:val="22"/>
        </w:rPr>
        <w:t>that</w:t>
      </w:r>
      <w:r>
        <w:rPr>
          <w:rFonts w:cs="Meiryo" w:hAnsi="Meiryo" w:eastAsia="Meiryo" w:ascii="Meiryo"/>
          <w:color w:val="221F1F"/>
          <w:spacing w:val="25"/>
          <w:w w:val="89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9"/>
          <w:sz w:val="22"/>
          <w:szCs w:val="22"/>
        </w:rPr>
        <w:t>maternal</w:t>
      </w:r>
      <w:r>
        <w:rPr>
          <w:rFonts w:cs="Meiryo" w:hAnsi="Meiryo" w:eastAsia="Meiryo" w:ascii="Meiryo"/>
          <w:color w:val="221F1F"/>
          <w:spacing w:val="8"/>
          <w:w w:val="89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9"/>
          <w:sz w:val="22"/>
          <w:szCs w:val="22"/>
        </w:rPr>
        <w:t>i</w:t>
      </w:r>
      <w:r>
        <w:rPr>
          <w:rFonts w:cs="Meiryo" w:hAnsi="Meiryo" w:eastAsia="Meiryo" w:ascii="Meiryo"/>
          <w:color w:val="221F1F"/>
          <w:spacing w:val="-5"/>
          <w:w w:val="89"/>
          <w:sz w:val="22"/>
          <w:szCs w:val="22"/>
        </w:rPr>
        <w:t>n</w:t>
      </w:r>
      <w:r>
        <w:rPr>
          <w:rFonts w:cs="Meiryo" w:hAnsi="Meiryo" w:eastAsia="Meiryo" w:ascii="Meiryo"/>
          <w:color w:val="221F1F"/>
          <w:spacing w:val="0"/>
          <w:w w:val="89"/>
          <w:sz w:val="22"/>
          <w:szCs w:val="22"/>
        </w:rPr>
        <w:t>telligence</w:t>
      </w:r>
      <w:r>
        <w:rPr>
          <w:rFonts w:cs="Meiryo" w:hAnsi="Meiryo" w:eastAsia="Meiryo" w:ascii="Meiryo"/>
          <w:color w:val="221F1F"/>
          <w:spacing w:val="8"/>
          <w:w w:val="89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will</w:t>
      </w:r>
      <w:r>
        <w:rPr>
          <w:rFonts w:cs="Meiryo" w:hAnsi="Meiryo" w:eastAsia="Meiryo" w:ascii="Meiryo"/>
          <w:color w:val="221F1F"/>
          <w:spacing w:val="-11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h</w:t>
      </w:r>
      <w:r>
        <w:rPr>
          <w:rFonts w:cs="Meiryo" w:hAnsi="Meiryo" w:eastAsia="Meiryo" w:ascii="Meiryo"/>
          <w:color w:val="221F1F"/>
          <w:spacing w:val="-5"/>
          <w:w w:val="86"/>
          <w:sz w:val="22"/>
          <w:szCs w:val="22"/>
        </w:rPr>
        <w:t>a</w:t>
      </w:r>
      <w:r>
        <w:rPr>
          <w:rFonts w:cs="Meiryo" w:hAnsi="Meiryo" w:eastAsia="Meiryo" w:ascii="Meiryo"/>
          <w:color w:val="221F1F"/>
          <w:spacing w:val="-5"/>
          <w:w w:val="86"/>
          <w:sz w:val="22"/>
          <w:szCs w:val="22"/>
        </w:rPr>
        <w:t>v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e</w:t>
      </w:r>
      <w:r>
        <w:rPr>
          <w:rFonts w:cs="Meiryo" w:hAnsi="Meiryo" w:eastAsia="Meiryo" w:ascii="Meiryo"/>
          <w:color w:val="221F1F"/>
          <w:spacing w:val="10"/>
          <w:w w:val="86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a</w:t>
      </w:r>
      <w:r>
        <w:rPr>
          <w:rFonts w:cs="Meiryo" w:hAnsi="Meiryo" w:eastAsia="Meiryo" w:ascii="Meiryo"/>
          <w:color w:val="221F1F"/>
          <w:spacing w:val="-19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comparable</w:t>
      </w:r>
      <w:r>
        <w:rPr>
          <w:rFonts w:cs="Meiryo" w:hAnsi="Meiryo" w:eastAsia="Meiryo" w:ascii="Meiryo"/>
          <w:color w:val="221F1F"/>
          <w:spacing w:val="9"/>
          <w:w w:val="88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or</w:t>
      </w:r>
      <w:r>
        <w:rPr>
          <w:rFonts w:cs="Meiryo" w:hAnsi="Meiryo" w:eastAsia="Meiryo" w:ascii="Meiryo"/>
          <w:color w:val="221F1F"/>
          <w:spacing w:val="-28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larger</w:t>
      </w:r>
      <w:r>
        <w:rPr>
          <w:rFonts w:cs="Meiryo" w:hAnsi="Meiryo" w:eastAsia="Meiryo" w:ascii="Meiryo"/>
          <w:color w:val="221F1F"/>
          <w:spacing w:val="17"/>
          <w:w w:val="86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eﬀect</w:t>
      </w:r>
      <w:r>
        <w:rPr>
          <w:rFonts w:cs="Meiryo" w:hAnsi="Meiryo" w:eastAsia="Meiryo" w:ascii="Meiryo"/>
          <w:color w:val="221F1F"/>
          <w:spacing w:val="3"/>
          <w:w w:val="86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on</w:t>
      </w:r>
      <w:r>
        <w:rPr>
          <w:rFonts w:cs="Meiryo" w:hAnsi="Meiryo" w:eastAsia="Meiryo" w:ascii="Meiryo"/>
          <w:color w:val="221F1F"/>
          <w:spacing w:val="12"/>
          <w:w w:val="86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6"/>
          <w:w w:val="91"/>
          <w:sz w:val="22"/>
          <w:szCs w:val="22"/>
        </w:rPr>
        <w:t>b</w:t>
      </w:r>
      <w:r>
        <w:rPr>
          <w:rFonts w:cs="Meiryo" w:hAnsi="Meiryo" w:eastAsia="Meiryo" w:ascii="Meiryo"/>
          <w:color w:val="221F1F"/>
          <w:spacing w:val="0"/>
          <w:w w:val="77"/>
          <w:sz w:val="22"/>
          <w:szCs w:val="22"/>
        </w:rPr>
        <w:t>e</w:t>
      </w:r>
      <w:r>
        <w:rPr>
          <w:rFonts w:cs="Meiryo" w:hAnsi="Meiryo" w:eastAsia="Meiryo" w:ascii="Meiryo"/>
          <w:color w:val="221F1F"/>
          <w:spacing w:val="-6"/>
          <w:w w:val="102"/>
          <w:sz w:val="22"/>
          <w:szCs w:val="22"/>
        </w:rPr>
        <w:t>t</w:t>
      </w:r>
      <w:r>
        <w:rPr>
          <w:rFonts w:cs="Meiryo" w:hAnsi="Meiryo" w:eastAsia="Meiryo" w:ascii="Meiryo"/>
          <w:color w:val="221F1F"/>
          <w:spacing w:val="-6"/>
          <w:w w:val="86"/>
          <w:sz w:val="22"/>
          <w:szCs w:val="22"/>
        </w:rPr>
        <w:t>w</w:t>
      </w:r>
      <w:r>
        <w:rPr>
          <w:rFonts w:cs="Meiryo" w:hAnsi="Meiryo" w:eastAsia="Meiryo" w:ascii="Meiryo"/>
          <w:color w:val="221F1F"/>
          <w:spacing w:val="0"/>
          <w:w w:val="81"/>
          <w:sz w:val="22"/>
          <w:szCs w:val="22"/>
        </w:rPr>
        <w:t>een</w:t>
      </w:r>
      <w:r>
        <w:rPr>
          <w:rFonts w:cs="Meiryo" w:hAnsi="Meiryo" w:eastAsia="Meiryo" w:ascii="Meiryo"/>
          <w:color w:val="221F1F"/>
          <w:spacing w:val="0"/>
          <w:w w:val="81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92"/>
          <w:sz w:val="22"/>
          <w:szCs w:val="22"/>
        </w:rPr>
        <w:t>family</w:t>
      </w:r>
      <w:r>
        <w:rPr>
          <w:rFonts w:cs="Meiryo" w:hAnsi="Meiryo" w:eastAsia="Meiryo" w:ascii="Meiryo"/>
          <w:color w:val="221F1F"/>
          <w:spacing w:val="5"/>
          <w:w w:val="92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AFI</w:t>
      </w:r>
      <w:r>
        <w:rPr>
          <w:rFonts w:cs="Meiryo" w:hAnsi="Meiryo" w:eastAsia="Meiryo" w:ascii="Meiryo"/>
          <w:color w:val="221F1F"/>
          <w:spacing w:val="21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92"/>
          <w:sz w:val="22"/>
          <w:szCs w:val="22"/>
        </w:rPr>
        <w:t>than</w:t>
      </w:r>
      <w:r>
        <w:rPr>
          <w:rFonts w:cs="Meiryo" w:hAnsi="Meiryo" w:eastAsia="Meiryo" w:ascii="Meiryo"/>
          <w:color w:val="221F1F"/>
          <w:spacing w:val="0"/>
          <w:w w:val="92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-6"/>
          <w:w w:val="92"/>
          <w:sz w:val="22"/>
          <w:szCs w:val="22"/>
        </w:rPr>
        <w:t>c</w:t>
      </w:r>
      <w:r>
        <w:rPr>
          <w:rFonts w:cs="Meiryo" w:hAnsi="Meiryo" w:eastAsia="Meiryo" w:ascii="Meiryo"/>
          <w:color w:val="221F1F"/>
          <w:spacing w:val="0"/>
          <w:w w:val="92"/>
          <w:sz w:val="22"/>
          <w:szCs w:val="22"/>
        </w:rPr>
        <w:t>hild</w:t>
      </w:r>
      <w:r>
        <w:rPr>
          <w:rFonts w:cs="Meiryo" w:hAnsi="Meiryo" w:eastAsia="Meiryo" w:ascii="Meiryo"/>
          <w:color w:val="221F1F"/>
          <w:spacing w:val="14"/>
          <w:w w:val="92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i</w:t>
      </w:r>
      <w:r>
        <w:rPr>
          <w:rFonts w:cs="Meiryo" w:hAnsi="Meiryo" w:eastAsia="Meiryo" w:ascii="Meiryo"/>
          <w:color w:val="221F1F"/>
          <w:spacing w:val="-6"/>
          <w:w w:val="100"/>
          <w:sz w:val="22"/>
          <w:szCs w:val="22"/>
        </w:rPr>
        <w:t>n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telligence.</w:t>
      </w:r>
      <w:r>
        <w:rPr>
          <w:rFonts w:cs="Meiryo" w:hAnsi="Meiryo" w:eastAsia="Meiryo" w:ascii="Meiryo"/>
          <w:color w:val="000000"/>
          <w:spacing w:val="0"/>
          <w:w w:val="100"/>
          <w:sz w:val="22"/>
          <w:szCs w:val="22"/>
        </w:rPr>
      </w:r>
    </w:p>
    <w:p>
      <w:pPr>
        <w:rPr>
          <w:rFonts w:cs="Meiryo" w:hAnsi="Meiryo" w:eastAsia="Meiryo" w:ascii="Meiryo"/>
          <w:sz w:val="22"/>
          <w:szCs w:val="22"/>
        </w:rPr>
        <w:jc w:val="left"/>
        <w:spacing w:before="5"/>
        <w:ind w:left="697"/>
      </w:pP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Within</w:t>
      </w:r>
      <w:r>
        <w:rPr>
          <w:rFonts w:cs="Meiryo" w:hAnsi="Meiryo" w:eastAsia="Meiryo" w:ascii="Meiryo"/>
          <w:color w:val="221F1F"/>
          <w:spacing w:val="-15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-18"/>
          <w:w w:val="100"/>
          <w:sz w:val="22"/>
          <w:szCs w:val="22"/>
        </w:rPr>
        <w:t>F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amilies,</w:t>
      </w:r>
      <w:r>
        <w:rPr>
          <w:rFonts w:cs="Meiryo" w:hAnsi="Meiryo" w:eastAsia="Meiryo" w:ascii="Meiryo"/>
          <w:color w:val="000000"/>
          <w:spacing w:val="0"/>
          <w:w w:val="100"/>
          <w:sz w:val="22"/>
          <w:szCs w:val="22"/>
        </w:rPr>
      </w:r>
    </w:p>
    <w:p>
      <w:pPr>
        <w:rPr>
          <w:rFonts w:cs="Meiryo" w:hAnsi="Meiryo" w:eastAsia="Meiryo" w:ascii="Meiryo"/>
          <w:sz w:val="22"/>
          <w:szCs w:val="22"/>
        </w:rPr>
        <w:jc w:val="left"/>
        <w:spacing w:before="23"/>
        <w:ind w:left="697"/>
        <w:sectPr>
          <w:pgMar w:header="684" w:footer="0" w:top="900" w:bottom="280" w:left="1720" w:right="1720"/>
          <w:pgSz w:w="12240" w:h="15840"/>
        </w:sectPr>
      </w:pP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3.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51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D</w:t>
      </w:r>
      <w:r>
        <w:rPr>
          <w:rFonts w:cs="Meiryo" w:hAnsi="Meiryo" w:eastAsia="Meiryo" w:ascii="Meiryo"/>
          <w:color w:val="221F1F"/>
          <w:spacing w:val="6"/>
          <w:w w:val="87"/>
          <w:sz w:val="22"/>
          <w:szCs w:val="22"/>
        </w:rPr>
        <w:t>o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es</w:t>
      </w:r>
      <w:r>
        <w:rPr>
          <w:rFonts w:cs="Meiryo" w:hAnsi="Meiryo" w:eastAsia="Meiryo" w:ascii="Meiryo"/>
          <w:color w:val="221F1F"/>
          <w:spacing w:val="9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Gen2</w:t>
      </w:r>
      <w:r>
        <w:rPr>
          <w:rFonts w:cs="Meiryo" w:hAnsi="Meiryo" w:eastAsia="Meiryo" w:ascii="Meiryo"/>
          <w:color w:val="221F1F"/>
          <w:spacing w:val="20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i</w:t>
      </w:r>
      <w:r>
        <w:rPr>
          <w:rFonts w:cs="Meiryo" w:hAnsi="Meiryo" w:eastAsia="Meiryo" w:ascii="Meiryo"/>
          <w:color w:val="221F1F"/>
          <w:spacing w:val="-5"/>
          <w:w w:val="87"/>
          <w:sz w:val="22"/>
          <w:szCs w:val="22"/>
        </w:rPr>
        <w:t>n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telligence</w:t>
      </w:r>
      <w:r>
        <w:rPr>
          <w:rFonts w:cs="Meiryo" w:hAnsi="Meiryo" w:eastAsia="Meiryo" w:ascii="Meiryo"/>
          <w:color w:val="221F1F"/>
          <w:spacing w:val="33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predict</w:t>
      </w:r>
      <w:r>
        <w:rPr>
          <w:rFonts w:cs="Meiryo" w:hAnsi="Meiryo" w:eastAsia="Meiryo" w:ascii="Meiryo"/>
          <w:color w:val="221F1F"/>
          <w:spacing w:val="38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Gen2</w:t>
      </w:r>
      <w:r>
        <w:rPr>
          <w:rFonts w:cs="Meiryo" w:hAnsi="Meiryo" w:eastAsia="Meiryo" w:ascii="Meiryo"/>
          <w:color w:val="221F1F"/>
          <w:spacing w:val="20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AFI?: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No,</w:t>
      </w:r>
      <w:r>
        <w:rPr>
          <w:rFonts w:cs="Meiryo" w:hAnsi="Meiryo" w:eastAsia="Meiryo" w:ascii="Meiryo"/>
          <w:color w:val="221F1F"/>
          <w:spacing w:val="20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-5"/>
          <w:w w:val="87"/>
          <w:sz w:val="22"/>
          <w:szCs w:val="22"/>
        </w:rPr>
        <w:t>w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e</w:t>
      </w:r>
      <w:r>
        <w:rPr>
          <w:rFonts w:cs="Meiryo" w:hAnsi="Meiryo" w:eastAsia="Meiryo" w:ascii="Meiryo"/>
          <w:color w:val="221F1F"/>
          <w:spacing w:val="-7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do</w:t>
      </w:r>
      <w:r>
        <w:rPr>
          <w:rFonts w:cs="Meiryo" w:hAnsi="Meiryo" w:eastAsia="Meiryo" w:ascii="Meiryo"/>
          <w:color w:val="221F1F"/>
          <w:spacing w:val="9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not</w:t>
      </w:r>
      <w:r>
        <w:rPr>
          <w:rFonts w:cs="Meiryo" w:hAnsi="Meiryo" w:eastAsia="Meiryo" w:ascii="Meiryo"/>
          <w:color w:val="221F1F"/>
          <w:spacing w:val="19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ex</w:t>
      </w:r>
      <w:r>
        <w:rPr>
          <w:rFonts w:cs="Meiryo" w:hAnsi="Meiryo" w:eastAsia="Meiryo" w:ascii="Meiryo"/>
          <w:color w:val="221F1F"/>
          <w:spacing w:val="5"/>
          <w:w w:val="87"/>
          <w:sz w:val="22"/>
          <w:szCs w:val="22"/>
        </w:rPr>
        <w:t>p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ect</w:t>
      </w:r>
      <w:r>
        <w:rPr>
          <w:rFonts w:cs="Meiryo" w:hAnsi="Meiryo" w:eastAsia="Meiryo" w:ascii="Meiryo"/>
          <w:color w:val="221F1F"/>
          <w:spacing w:val="9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to</w:t>
      </w:r>
      <w:r>
        <w:rPr>
          <w:rFonts w:cs="Meiryo" w:hAnsi="Meiryo" w:eastAsia="Meiryo" w:ascii="Meiryo"/>
          <w:color w:val="221F1F"/>
          <w:spacing w:val="-20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91"/>
          <w:sz w:val="22"/>
          <w:szCs w:val="22"/>
        </w:rPr>
        <w:t>ﬁnd</w:t>
      </w:r>
      <w:r>
        <w:rPr>
          <w:rFonts w:cs="Meiryo" w:hAnsi="Meiryo" w:eastAsia="Meiryo" w:ascii="Meiryo"/>
          <w:color w:val="221F1F"/>
          <w:spacing w:val="6"/>
          <w:w w:val="91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all</w:t>
      </w:r>
      <w:r>
        <w:rPr>
          <w:rFonts w:cs="Meiryo" w:hAnsi="Meiryo" w:eastAsia="Meiryo" w:ascii="Meiryo"/>
          <w:color w:val="000000"/>
          <w:spacing w:val="0"/>
          <w:w w:val="100"/>
          <w:sz w:val="22"/>
          <w:szCs w:val="2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10" w:lineRule="exact" w:line="280"/>
      </w:pPr>
      <w:r>
        <w:rPr>
          <w:sz w:val="28"/>
          <w:szCs w:val="28"/>
        </w:rPr>
      </w:r>
    </w:p>
    <w:p>
      <w:pPr>
        <w:rPr>
          <w:rFonts w:cs="Meiryo" w:hAnsi="Meiryo" w:eastAsia="Meiryo" w:ascii="Meiryo"/>
          <w:sz w:val="22"/>
          <w:szCs w:val="22"/>
        </w:rPr>
        <w:jc w:val="left"/>
        <w:spacing w:lineRule="exact" w:line="320"/>
        <w:ind w:left="155"/>
      </w:pPr>
      <w:r>
        <w:rPr>
          <w:rFonts w:cs="Meiryo" w:hAnsi="Meiryo" w:eastAsia="Meiryo" w:ascii="Meiryo"/>
          <w:color w:val="221F1F"/>
          <w:spacing w:val="0"/>
          <w:w w:val="87"/>
          <w:position w:val="3"/>
          <w:sz w:val="22"/>
          <w:szCs w:val="22"/>
        </w:rPr>
        <w:t>within</w:t>
      </w:r>
      <w:r>
        <w:rPr>
          <w:rFonts w:cs="Meiryo" w:hAnsi="Meiryo" w:eastAsia="Meiryo" w:ascii="Meiryo"/>
          <w:color w:val="221F1F"/>
          <w:spacing w:val="54"/>
          <w:w w:val="87"/>
          <w:position w:val="3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7"/>
          <w:position w:val="3"/>
          <w:sz w:val="22"/>
          <w:szCs w:val="22"/>
        </w:rPr>
        <w:t>family</w:t>
      </w:r>
      <w:r>
        <w:rPr>
          <w:rFonts w:cs="Meiryo" w:hAnsi="Meiryo" w:eastAsia="Meiryo" w:ascii="Meiryo"/>
          <w:color w:val="221F1F"/>
          <w:spacing w:val="42"/>
          <w:w w:val="87"/>
          <w:position w:val="3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7"/>
          <w:position w:val="3"/>
          <w:sz w:val="22"/>
          <w:szCs w:val="22"/>
        </w:rPr>
        <w:t>diﬀerences</w:t>
      </w:r>
      <w:r>
        <w:rPr>
          <w:rFonts w:cs="Meiryo" w:hAnsi="Meiryo" w:eastAsia="Meiryo" w:ascii="Meiryo"/>
          <w:color w:val="221F1F"/>
          <w:spacing w:val="-15"/>
          <w:w w:val="87"/>
          <w:position w:val="3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position w:val="3"/>
          <w:sz w:val="22"/>
          <w:szCs w:val="22"/>
        </w:rPr>
        <w:t>in</w:t>
      </w:r>
      <w:r>
        <w:rPr>
          <w:rFonts w:cs="Meiryo" w:hAnsi="Meiryo" w:eastAsia="Meiryo" w:ascii="Meiryo"/>
          <w:color w:val="221F1F"/>
          <w:spacing w:val="-11"/>
          <w:w w:val="100"/>
          <w:position w:val="3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9"/>
          <w:position w:val="3"/>
          <w:sz w:val="22"/>
          <w:szCs w:val="22"/>
        </w:rPr>
        <w:t>i</w:t>
      </w:r>
      <w:r>
        <w:rPr>
          <w:rFonts w:cs="Meiryo" w:hAnsi="Meiryo" w:eastAsia="Meiryo" w:ascii="Meiryo"/>
          <w:color w:val="221F1F"/>
          <w:spacing w:val="-5"/>
          <w:w w:val="89"/>
          <w:position w:val="3"/>
          <w:sz w:val="22"/>
          <w:szCs w:val="22"/>
        </w:rPr>
        <w:t>n</w:t>
      </w:r>
      <w:r>
        <w:rPr>
          <w:rFonts w:cs="Meiryo" w:hAnsi="Meiryo" w:eastAsia="Meiryo" w:ascii="Meiryo"/>
          <w:color w:val="221F1F"/>
          <w:spacing w:val="0"/>
          <w:w w:val="89"/>
          <w:position w:val="3"/>
          <w:sz w:val="22"/>
          <w:szCs w:val="22"/>
        </w:rPr>
        <w:t>telligence</w:t>
      </w:r>
      <w:r>
        <w:rPr>
          <w:rFonts w:cs="Meiryo" w:hAnsi="Meiryo" w:eastAsia="Meiryo" w:ascii="Meiryo"/>
          <w:color w:val="221F1F"/>
          <w:spacing w:val="8"/>
          <w:w w:val="89"/>
          <w:position w:val="3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9"/>
          <w:position w:val="3"/>
          <w:sz w:val="22"/>
          <w:szCs w:val="22"/>
        </w:rPr>
        <w:t>and</w:t>
      </w:r>
      <w:r>
        <w:rPr>
          <w:rFonts w:cs="Meiryo" w:hAnsi="Meiryo" w:eastAsia="Meiryo" w:ascii="Meiryo"/>
          <w:color w:val="221F1F"/>
          <w:spacing w:val="7"/>
          <w:w w:val="89"/>
          <w:position w:val="3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position w:val="3"/>
          <w:sz w:val="22"/>
          <w:szCs w:val="22"/>
        </w:rPr>
        <w:t>AFI,</w:t>
      </w:r>
      <w:r>
        <w:rPr>
          <w:rFonts w:cs="Meiryo" w:hAnsi="Meiryo" w:eastAsia="Meiryo" w:ascii="Meiryo"/>
          <w:color w:val="221F1F"/>
          <w:spacing w:val="8"/>
          <w:w w:val="100"/>
          <w:position w:val="3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9"/>
          <w:position w:val="3"/>
          <w:sz w:val="22"/>
          <w:szCs w:val="22"/>
        </w:rPr>
        <w:t>gi</w:t>
      </w:r>
      <w:r>
        <w:rPr>
          <w:rFonts w:cs="Meiryo" w:hAnsi="Meiryo" w:eastAsia="Meiryo" w:ascii="Meiryo"/>
          <w:color w:val="221F1F"/>
          <w:spacing w:val="-5"/>
          <w:w w:val="89"/>
          <w:position w:val="3"/>
          <w:sz w:val="22"/>
          <w:szCs w:val="22"/>
        </w:rPr>
        <w:t>v</w:t>
      </w:r>
      <w:r>
        <w:rPr>
          <w:rFonts w:cs="Meiryo" w:hAnsi="Meiryo" w:eastAsia="Meiryo" w:ascii="Meiryo"/>
          <w:color w:val="221F1F"/>
          <w:spacing w:val="0"/>
          <w:w w:val="89"/>
          <w:position w:val="3"/>
          <w:sz w:val="22"/>
          <w:szCs w:val="22"/>
        </w:rPr>
        <w:t>en</w:t>
      </w:r>
      <w:r>
        <w:rPr>
          <w:rFonts w:cs="Meiryo" w:hAnsi="Meiryo" w:eastAsia="Meiryo" w:ascii="Meiryo"/>
          <w:color w:val="221F1F"/>
          <w:spacing w:val="-3"/>
          <w:w w:val="89"/>
          <w:position w:val="3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9"/>
          <w:position w:val="3"/>
          <w:sz w:val="22"/>
          <w:szCs w:val="22"/>
        </w:rPr>
        <w:t>that</w:t>
      </w:r>
      <w:r>
        <w:rPr>
          <w:rFonts w:cs="Meiryo" w:hAnsi="Meiryo" w:eastAsia="Meiryo" w:ascii="Meiryo"/>
          <w:color w:val="221F1F"/>
          <w:spacing w:val="25"/>
          <w:w w:val="89"/>
          <w:position w:val="3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9"/>
          <w:position w:val="3"/>
          <w:sz w:val="22"/>
          <w:szCs w:val="22"/>
        </w:rPr>
        <w:t>neither</w:t>
      </w:r>
      <w:r>
        <w:rPr>
          <w:rFonts w:cs="Meiryo" w:hAnsi="Meiryo" w:eastAsia="Meiryo" w:ascii="Meiryo"/>
          <w:color w:val="221F1F"/>
          <w:spacing w:val="8"/>
          <w:w w:val="89"/>
          <w:position w:val="3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9"/>
          <w:position w:val="3"/>
          <w:sz w:val="22"/>
          <w:szCs w:val="22"/>
        </w:rPr>
        <w:t>Harden</w:t>
      </w:r>
      <w:r>
        <w:rPr>
          <w:rFonts w:cs="Meiryo" w:hAnsi="Meiryo" w:eastAsia="Meiryo" w:ascii="Meiryo"/>
          <w:color w:val="221F1F"/>
          <w:spacing w:val="15"/>
          <w:w w:val="89"/>
          <w:position w:val="3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position w:val="3"/>
          <w:sz w:val="22"/>
          <w:szCs w:val="22"/>
        </w:rPr>
        <w:t>&amp;</w:t>
      </w:r>
      <w:r>
        <w:rPr>
          <w:rFonts w:cs="Meiryo" w:hAnsi="Meiryo" w:eastAsia="Meiryo" w:ascii="Meiryo"/>
          <w:color w:val="221F1F"/>
          <w:spacing w:val="10"/>
          <w:w w:val="100"/>
          <w:position w:val="3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position w:val="3"/>
          <w:sz w:val="22"/>
          <w:szCs w:val="22"/>
        </w:rPr>
        <w:t>Mendle</w:t>
      </w:r>
      <w:r>
        <w:rPr>
          <w:rFonts w:cs="Meiryo" w:hAnsi="Meiryo" w:eastAsia="Meiryo" w:ascii="Meiryo"/>
          <w:color w:val="000000"/>
          <w:spacing w:val="0"/>
          <w:w w:val="100"/>
          <w:position w:val="0"/>
          <w:sz w:val="22"/>
          <w:szCs w:val="22"/>
        </w:rPr>
      </w:r>
    </w:p>
    <w:p>
      <w:pPr>
        <w:rPr>
          <w:rFonts w:cs="Meiryo" w:hAnsi="Meiryo" w:eastAsia="Meiryo" w:ascii="Meiryo"/>
          <w:sz w:val="22"/>
          <w:szCs w:val="22"/>
        </w:rPr>
        <w:jc w:val="left"/>
        <w:spacing w:before="23"/>
        <w:ind w:left="155"/>
      </w:pP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(2011)</w:t>
      </w:r>
      <w:r>
        <w:rPr>
          <w:rFonts w:cs="Meiryo" w:hAnsi="Meiryo" w:eastAsia="Meiryo" w:ascii="Meiryo"/>
          <w:color w:val="221F1F"/>
          <w:spacing w:val="-19"/>
          <w:w w:val="86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nor</w:t>
      </w:r>
      <w:r>
        <w:rPr>
          <w:rFonts w:cs="Meiryo" w:hAnsi="Meiryo" w:eastAsia="Meiryo" w:ascii="Meiryo"/>
          <w:color w:val="221F1F"/>
          <w:spacing w:val="18"/>
          <w:w w:val="86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Meredith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11"/>
          <w:w w:val="86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(2013)</w:t>
      </w:r>
      <w:r>
        <w:rPr>
          <w:rFonts w:cs="Meiryo" w:hAnsi="Meiryo" w:eastAsia="Meiryo" w:ascii="Meiryo"/>
          <w:color w:val="221F1F"/>
          <w:spacing w:val="-19"/>
          <w:w w:val="86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re</w:t>
      </w:r>
      <w:r>
        <w:rPr>
          <w:rFonts w:cs="Meiryo" w:hAnsi="Meiryo" w:eastAsia="Meiryo" w:ascii="Meiryo"/>
          <w:color w:val="221F1F"/>
          <w:spacing w:val="5"/>
          <w:w w:val="86"/>
          <w:sz w:val="22"/>
          <w:szCs w:val="22"/>
        </w:rPr>
        <w:t>p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orted</w:t>
      </w:r>
      <w:r>
        <w:rPr>
          <w:rFonts w:cs="Meiryo" w:hAnsi="Meiryo" w:eastAsia="Meiryo" w:ascii="Meiryo"/>
          <w:color w:val="221F1F"/>
          <w:spacing w:val="23"/>
          <w:w w:val="86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an</w:t>
      </w:r>
      <w:r>
        <w:rPr>
          <w:rFonts w:cs="Meiryo" w:hAnsi="Meiryo" w:eastAsia="Meiryo" w:ascii="Meiryo"/>
          <w:color w:val="221F1F"/>
          <w:spacing w:val="15"/>
          <w:w w:val="86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eﬀect.</w:t>
      </w:r>
      <w:r>
        <w:rPr>
          <w:rFonts w:cs="Meiryo" w:hAnsi="Meiryo" w:eastAsia="Meiryo" w:ascii="Meiryo"/>
          <w:color w:val="000000"/>
          <w:spacing w:val="0"/>
          <w:w w:val="100"/>
          <w:sz w:val="22"/>
          <w:szCs w:val="22"/>
        </w:rPr>
      </w:r>
    </w:p>
    <w:p>
      <w:pPr>
        <w:rPr>
          <w:rFonts w:cs="Meiryo" w:hAnsi="Meiryo" w:eastAsia="Meiryo" w:ascii="Meiryo"/>
          <w:sz w:val="22"/>
          <w:szCs w:val="22"/>
        </w:rPr>
        <w:jc w:val="both"/>
        <w:spacing w:before="23" w:lineRule="auto" w:line="252"/>
        <w:ind w:left="155" w:right="686" w:firstLine="542"/>
      </w:pP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4.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51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D</w:t>
      </w:r>
      <w:r>
        <w:rPr>
          <w:rFonts w:cs="Meiryo" w:hAnsi="Meiryo" w:eastAsia="Meiryo" w:ascii="Meiryo"/>
          <w:color w:val="221F1F"/>
          <w:spacing w:val="6"/>
          <w:w w:val="87"/>
          <w:sz w:val="22"/>
          <w:szCs w:val="22"/>
        </w:rPr>
        <w:t>o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es</w:t>
      </w:r>
      <w:r>
        <w:rPr>
          <w:rFonts w:cs="Meiryo" w:hAnsi="Meiryo" w:eastAsia="Meiryo" w:ascii="Meiryo"/>
          <w:color w:val="221F1F"/>
          <w:spacing w:val="9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Gen1</w:t>
      </w:r>
      <w:r>
        <w:rPr>
          <w:rFonts w:cs="Meiryo" w:hAnsi="Meiryo" w:eastAsia="Meiryo" w:ascii="Meiryo"/>
          <w:color w:val="221F1F"/>
          <w:spacing w:val="20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i</w:t>
      </w:r>
      <w:r>
        <w:rPr>
          <w:rFonts w:cs="Meiryo" w:hAnsi="Meiryo" w:eastAsia="Meiryo" w:ascii="Meiryo"/>
          <w:color w:val="221F1F"/>
          <w:spacing w:val="-5"/>
          <w:w w:val="87"/>
          <w:sz w:val="22"/>
          <w:szCs w:val="22"/>
        </w:rPr>
        <w:t>n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telligence</w:t>
      </w:r>
      <w:r>
        <w:rPr>
          <w:rFonts w:cs="Meiryo" w:hAnsi="Meiryo" w:eastAsia="Meiryo" w:ascii="Meiryo"/>
          <w:color w:val="221F1F"/>
          <w:spacing w:val="33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predict</w:t>
      </w:r>
      <w:r>
        <w:rPr>
          <w:rFonts w:cs="Meiryo" w:hAnsi="Meiryo" w:eastAsia="Meiryo" w:ascii="Meiryo"/>
          <w:color w:val="221F1F"/>
          <w:spacing w:val="38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Gen2</w:t>
      </w:r>
      <w:r>
        <w:rPr>
          <w:rFonts w:cs="Meiryo" w:hAnsi="Meiryo" w:eastAsia="Meiryo" w:ascii="Meiryo"/>
          <w:color w:val="221F1F"/>
          <w:spacing w:val="20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AFI?: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Unkn</w:t>
      </w:r>
      <w:r>
        <w:rPr>
          <w:rFonts w:cs="Meiryo" w:hAnsi="Meiryo" w:eastAsia="Meiryo" w:ascii="Meiryo"/>
          <w:color w:val="221F1F"/>
          <w:spacing w:val="-5"/>
          <w:w w:val="88"/>
          <w:sz w:val="22"/>
          <w:szCs w:val="22"/>
        </w:rPr>
        <w:t>o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wn:</w:t>
      </w:r>
      <w:r>
        <w:rPr>
          <w:rFonts w:cs="Meiryo" w:hAnsi="Meiryo" w:eastAsia="Meiryo" w:ascii="Meiryo"/>
          <w:color w:val="221F1F"/>
          <w:spacing w:val="34"/>
          <w:w w:val="88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it</w:t>
      </w:r>
      <w:r>
        <w:rPr>
          <w:rFonts w:cs="Meiryo" w:hAnsi="Meiryo" w:eastAsia="Meiryo" w:ascii="Meiryo"/>
          <w:color w:val="221F1F"/>
          <w:spacing w:val="6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is</w:t>
      </w:r>
      <w:r>
        <w:rPr>
          <w:rFonts w:cs="Meiryo" w:hAnsi="Meiryo" w:eastAsia="Meiryo" w:ascii="Meiryo"/>
          <w:color w:val="221F1F"/>
          <w:spacing w:val="-19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5"/>
          <w:w w:val="86"/>
          <w:sz w:val="22"/>
          <w:szCs w:val="22"/>
        </w:rPr>
        <w:t>p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ossible</w:t>
      </w:r>
      <w:r>
        <w:rPr>
          <w:rFonts w:cs="Meiryo" w:hAnsi="Meiryo" w:eastAsia="Meiryo" w:ascii="Meiryo"/>
          <w:color w:val="221F1F"/>
          <w:spacing w:val="17"/>
          <w:w w:val="86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that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9"/>
          <w:sz w:val="22"/>
          <w:szCs w:val="22"/>
        </w:rPr>
        <w:t>maternal</w:t>
      </w:r>
      <w:r>
        <w:rPr>
          <w:rFonts w:cs="Meiryo" w:hAnsi="Meiryo" w:eastAsia="Meiryo" w:ascii="Meiryo"/>
          <w:color w:val="221F1F"/>
          <w:spacing w:val="8"/>
          <w:w w:val="89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9"/>
          <w:sz w:val="22"/>
          <w:szCs w:val="22"/>
        </w:rPr>
        <w:t>i</w:t>
      </w:r>
      <w:r>
        <w:rPr>
          <w:rFonts w:cs="Meiryo" w:hAnsi="Meiryo" w:eastAsia="Meiryo" w:ascii="Meiryo"/>
          <w:color w:val="221F1F"/>
          <w:spacing w:val="-5"/>
          <w:w w:val="89"/>
          <w:sz w:val="22"/>
          <w:szCs w:val="22"/>
        </w:rPr>
        <w:t>n</w:t>
      </w:r>
      <w:r>
        <w:rPr>
          <w:rFonts w:cs="Meiryo" w:hAnsi="Meiryo" w:eastAsia="Meiryo" w:ascii="Meiryo"/>
          <w:color w:val="221F1F"/>
          <w:spacing w:val="0"/>
          <w:w w:val="89"/>
          <w:sz w:val="22"/>
          <w:szCs w:val="22"/>
        </w:rPr>
        <w:t>telligence</w:t>
      </w:r>
      <w:r>
        <w:rPr>
          <w:rFonts w:cs="Meiryo" w:hAnsi="Meiryo" w:eastAsia="Meiryo" w:ascii="Meiryo"/>
          <w:color w:val="221F1F"/>
          <w:spacing w:val="8"/>
          <w:w w:val="89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will</w:t>
      </w:r>
      <w:r>
        <w:rPr>
          <w:rFonts w:cs="Meiryo" w:hAnsi="Meiryo" w:eastAsia="Meiryo" w:ascii="Meiryo"/>
          <w:color w:val="221F1F"/>
          <w:spacing w:val="-11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5"/>
          <w:sz w:val="22"/>
          <w:szCs w:val="22"/>
        </w:rPr>
        <w:t>h</w:t>
      </w:r>
      <w:r>
        <w:rPr>
          <w:rFonts w:cs="Meiryo" w:hAnsi="Meiryo" w:eastAsia="Meiryo" w:ascii="Meiryo"/>
          <w:color w:val="221F1F"/>
          <w:spacing w:val="-5"/>
          <w:w w:val="85"/>
          <w:sz w:val="22"/>
          <w:szCs w:val="22"/>
        </w:rPr>
        <w:t>a</w:t>
      </w:r>
      <w:r>
        <w:rPr>
          <w:rFonts w:cs="Meiryo" w:hAnsi="Meiryo" w:eastAsia="Meiryo" w:ascii="Meiryo"/>
          <w:color w:val="221F1F"/>
          <w:spacing w:val="-5"/>
          <w:w w:val="85"/>
          <w:sz w:val="22"/>
          <w:szCs w:val="22"/>
        </w:rPr>
        <w:t>v</w:t>
      </w:r>
      <w:r>
        <w:rPr>
          <w:rFonts w:cs="Meiryo" w:hAnsi="Meiryo" w:eastAsia="Meiryo" w:ascii="Meiryo"/>
          <w:color w:val="221F1F"/>
          <w:spacing w:val="0"/>
          <w:w w:val="85"/>
          <w:sz w:val="22"/>
          <w:szCs w:val="22"/>
        </w:rPr>
        <w:t>e</w:t>
      </w:r>
      <w:r>
        <w:rPr>
          <w:rFonts w:cs="Meiryo" w:hAnsi="Meiryo" w:eastAsia="Meiryo" w:ascii="Meiryo"/>
          <w:color w:val="221F1F"/>
          <w:spacing w:val="16"/>
          <w:w w:val="85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5"/>
          <w:sz w:val="22"/>
          <w:szCs w:val="22"/>
        </w:rPr>
        <w:t>an</w:t>
      </w:r>
      <w:r>
        <w:rPr>
          <w:rFonts w:cs="Meiryo" w:hAnsi="Meiryo" w:eastAsia="Meiryo" w:ascii="Meiryo"/>
          <w:color w:val="221F1F"/>
          <w:spacing w:val="18"/>
          <w:w w:val="85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5"/>
          <w:sz w:val="22"/>
          <w:szCs w:val="22"/>
        </w:rPr>
        <w:t>eﬀect,</w:t>
      </w:r>
      <w:r>
        <w:rPr>
          <w:rFonts w:cs="Meiryo" w:hAnsi="Meiryo" w:eastAsia="Meiryo" w:ascii="Meiryo"/>
          <w:color w:val="221F1F"/>
          <w:spacing w:val="3"/>
          <w:w w:val="85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5"/>
          <w:sz w:val="22"/>
          <w:szCs w:val="22"/>
        </w:rPr>
        <w:t>as</w:t>
      </w:r>
      <w:r>
        <w:rPr>
          <w:rFonts w:cs="Meiryo" w:hAnsi="Meiryo" w:eastAsia="Meiryo" w:ascii="Meiryo"/>
          <w:color w:val="221F1F"/>
          <w:spacing w:val="3"/>
          <w:w w:val="85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5"/>
          <w:sz w:val="22"/>
          <w:szCs w:val="22"/>
        </w:rPr>
        <w:t>su</w:t>
      </w:r>
      <w:r>
        <w:rPr>
          <w:rFonts w:cs="Meiryo" w:hAnsi="Meiryo" w:eastAsia="Meiryo" w:ascii="Meiryo"/>
          <w:color w:val="221F1F"/>
          <w:spacing w:val="-5"/>
          <w:w w:val="85"/>
          <w:sz w:val="22"/>
          <w:szCs w:val="22"/>
        </w:rPr>
        <w:t>c</w:t>
      </w:r>
      <w:r>
        <w:rPr>
          <w:rFonts w:cs="Meiryo" w:hAnsi="Meiryo" w:eastAsia="Meiryo" w:ascii="Meiryo"/>
          <w:color w:val="221F1F"/>
          <w:spacing w:val="0"/>
          <w:w w:val="85"/>
          <w:sz w:val="22"/>
          <w:szCs w:val="22"/>
        </w:rPr>
        <w:t>h</w:t>
      </w:r>
      <w:r>
        <w:rPr>
          <w:rFonts w:cs="Meiryo" w:hAnsi="Meiryo" w:eastAsia="Meiryo" w:ascii="Meiryo"/>
          <w:color w:val="221F1F"/>
          <w:spacing w:val="20"/>
          <w:w w:val="85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a</w:t>
      </w:r>
      <w:r>
        <w:rPr>
          <w:rFonts w:cs="Meiryo" w:hAnsi="Meiryo" w:eastAsia="Meiryo" w:ascii="Meiryo"/>
          <w:color w:val="221F1F"/>
          <w:spacing w:val="-19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link</w:t>
      </w:r>
      <w:r>
        <w:rPr>
          <w:rFonts w:cs="Meiryo" w:hAnsi="Meiryo" w:eastAsia="Meiryo" w:ascii="Meiryo"/>
          <w:color w:val="221F1F"/>
          <w:spacing w:val="-12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-5"/>
          <w:w w:val="89"/>
          <w:sz w:val="22"/>
          <w:szCs w:val="22"/>
        </w:rPr>
        <w:t>w</w:t>
      </w:r>
      <w:r>
        <w:rPr>
          <w:rFonts w:cs="Meiryo" w:hAnsi="Meiryo" w:eastAsia="Meiryo" w:ascii="Meiryo"/>
          <w:color w:val="221F1F"/>
          <w:spacing w:val="0"/>
          <w:w w:val="89"/>
          <w:sz w:val="22"/>
          <w:szCs w:val="22"/>
        </w:rPr>
        <w:t>ould</w:t>
      </w:r>
      <w:r>
        <w:rPr>
          <w:rFonts w:cs="Meiryo" w:hAnsi="Meiryo" w:eastAsia="Meiryo" w:ascii="Meiryo"/>
          <w:color w:val="221F1F"/>
          <w:spacing w:val="10"/>
          <w:w w:val="89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9"/>
          <w:sz w:val="22"/>
          <w:szCs w:val="22"/>
        </w:rPr>
        <w:t>explain</w:t>
      </w:r>
      <w:r>
        <w:rPr>
          <w:rFonts w:cs="Meiryo" w:hAnsi="Meiryo" w:eastAsia="Meiryo" w:ascii="Meiryo"/>
          <w:color w:val="221F1F"/>
          <w:spacing w:val="23"/>
          <w:w w:val="89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9"/>
          <w:sz w:val="22"/>
          <w:szCs w:val="22"/>
        </w:rPr>
        <w:t>the</w:t>
      </w:r>
      <w:r>
        <w:rPr>
          <w:rFonts w:cs="Meiryo" w:hAnsi="Meiryo" w:eastAsia="Meiryo" w:ascii="Meiryo"/>
          <w:color w:val="221F1F"/>
          <w:spacing w:val="4"/>
          <w:w w:val="89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6"/>
          <w:w w:val="91"/>
          <w:sz w:val="22"/>
          <w:szCs w:val="22"/>
        </w:rPr>
        <w:t>b</w:t>
      </w:r>
      <w:r>
        <w:rPr>
          <w:rFonts w:cs="Meiryo" w:hAnsi="Meiryo" w:eastAsia="Meiryo" w:ascii="Meiryo"/>
          <w:color w:val="221F1F"/>
          <w:spacing w:val="0"/>
          <w:w w:val="77"/>
          <w:sz w:val="22"/>
          <w:szCs w:val="22"/>
        </w:rPr>
        <w:t>e</w:t>
      </w:r>
      <w:r>
        <w:rPr>
          <w:rFonts w:cs="Meiryo" w:hAnsi="Meiryo" w:eastAsia="Meiryo" w:ascii="Meiryo"/>
          <w:color w:val="221F1F"/>
          <w:spacing w:val="-6"/>
          <w:w w:val="102"/>
          <w:sz w:val="22"/>
          <w:szCs w:val="22"/>
        </w:rPr>
        <w:t>t</w:t>
      </w:r>
      <w:r>
        <w:rPr>
          <w:rFonts w:cs="Meiryo" w:hAnsi="Meiryo" w:eastAsia="Meiryo" w:ascii="Meiryo"/>
          <w:color w:val="221F1F"/>
          <w:spacing w:val="-6"/>
          <w:w w:val="86"/>
          <w:sz w:val="22"/>
          <w:szCs w:val="22"/>
        </w:rPr>
        <w:t>w</w:t>
      </w:r>
      <w:r>
        <w:rPr>
          <w:rFonts w:cs="Meiryo" w:hAnsi="Meiryo" w:eastAsia="Meiryo" w:ascii="Meiryo"/>
          <w:color w:val="221F1F"/>
          <w:spacing w:val="0"/>
          <w:w w:val="81"/>
          <w:sz w:val="22"/>
          <w:szCs w:val="22"/>
        </w:rPr>
        <w:t>een</w:t>
      </w:r>
      <w:r>
        <w:rPr>
          <w:rFonts w:cs="Meiryo" w:hAnsi="Meiryo" w:eastAsia="Meiryo" w:ascii="Meiryo"/>
          <w:color w:val="221F1F"/>
          <w:spacing w:val="0"/>
          <w:w w:val="81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family</w:t>
      </w:r>
      <w:r>
        <w:rPr>
          <w:rFonts w:cs="Meiryo" w:hAnsi="Meiryo" w:eastAsia="Meiryo" w:ascii="Meiryo"/>
          <w:color w:val="221F1F"/>
          <w:spacing w:val="48"/>
          <w:w w:val="86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eﬀects</w:t>
      </w:r>
      <w:r>
        <w:rPr>
          <w:rFonts w:cs="Meiryo" w:hAnsi="Meiryo" w:eastAsia="Meiryo" w:ascii="Meiryo"/>
          <w:color w:val="221F1F"/>
          <w:spacing w:val="-5"/>
          <w:w w:val="86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as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-5"/>
          <w:w w:val="86"/>
          <w:sz w:val="22"/>
          <w:szCs w:val="22"/>
        </w:rPr>
        <w:t>w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ell</w:t>
      </w:r>
      <w:r>
        <w:rPr>
          <w:rFonts w:cs="Meiryo" w:hAnsi="Meiryo" w:eastAsia="Meiryo" w:ascii="Meiryo"/>
          <w:color w:val="221F1F"/>
          <w:spacing w:val="23"/>
          <w:w w:val="86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as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ma</w:t>
      </w:r>
      <w:r>
        <w:rPr>
          <w:rFonts w:cs="Meiryo" w:hAnsi="Meiryo" w:eastAsia="Meiryo" w:ascii="Meiryo"/>
          <w:color w:val="221F1F"/>
          <w:spacing w:val="-5"/>
          <w:w w:val="86"/>
          <w:sz w:val="22"/>
          <w:szCs w:val="22"/>
        </w:rPr>
        <w:t>n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y</w:t>
      </w:r>
      <w:r>
        <w:rPr>
          <w:rFonts w:cs="Meiryo" w:hAnsi="Meiryo" w:eastAsia="Meiryo" w:ascii="Meiryo"/>
          <w:color w:val="221F1F"/>
          <w:spacing w:val="22"/>
          <w:w w:val="86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o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f</w:t>
      </w:r>
      <w:r>
        <w:rPr>
          <w:rFonts w:cs="Meiryo" w:hAnsi="Meiryo" w:eastAsia="Meiryo" w:ascii="Meiryo"/>
          <w:color w:val="221F1F"/>
          <w:spacing w:val="-28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the</w:t>
      </w:r>
      <w:r>
        <w:rPr>
          <w:rFonts w:cs="Meiryo" w:hAnsi="Meiryo" w:eastAsia="Meiryo" w:ascii="Meiryo"/>
          <w:color w:val="221F1F"/>
          <w:spacing w:val="8"/>
          <w:w w:val="88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alternati</w:t>
      </w:r>
      <w:r>
        <w:rPr>
          <w:rFonts w:cs="Meiryo" w:hAnsi="Meiryo" w:eastAsia="Meiryo" w:ascii="Meiryo"/>
          <w:color w:val="221F1F"/>
          <w:spacing w:val="-4"/>
          <w:w w:val="88"/>
          <w:sz w:val="22"/>
          <w:szCs w:val="22"/>
        </w:rPr>
        <w:t>v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e</w:t>
      </w:r>
      <w:r>
        <w:rPr>
          <w:rFonts w:cs="Meiryo" w:hAnsi="Meiryo" w:eastAsia="Meiryo" w:ascii="Meiryo"/>
          <w:color w:val="221F1F"/>
          <w:spacing w:val="34"/>
          <w:w w:val="88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household-le</w:t>
      </w:r>
      <w:r>
        <w:rPr>
          <w:rFonts w:cs="Meiryo" w:hAnsi="Meiryo" w:eastAsia="Meiryo" w:ascii="Meiryo"/>
          <w:color w:val="221F1F"/>
          <w:spacing w:val="-4"/>
          <w:w w:val="88"/>
          <w:sz w:val="22"/>
          <w:szCs w:val="22"/>
        </w:rPr>
        <w:t>v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el</w:t>
      </w:r>
      <w:r>
        <w:rPr>
          <w:rFonts w:cs="Meiryo" w:hAnsi="Meiryo" w:eastAsia="Meiryo" w:ascii="Meiryo"/>
          <w:color w:val="221F1F"/>
          <w:spacing w:val="-9"/>
          <w:w w:val="88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inﬂuences.</w:t>
      </w:r>
      <w:r>
        <w:rPr>
          <w:rFonts w:cs="Meiryo" w:hAnsi="Meiryo" w:eastAsia="Meiryo" w:ascii="Meiryo"/>
          <w:color w:val="000000"/>
          <w:spacing w:val="0"/>
          <w:w w:val="100"/>
          <w:sz w:val="22"/>
          <w:szCs w:val="22"/>
        </w:rPr>
      </w:r>
    </w:p>
    <w:p>
      <w:pPr>
        <w:rPr>
          <w:rFonts w:cs="Meiryo" w:hAnsi="Meiryo" w:eastAsia="Meiryo" w:ascii="Meiryo"/>
          <w:sz w:val="22"/>
          <w:szCs w:val="22"/>
        </w:rPr>
        <w:jc w:val="left"/>
        <w:spacing w:before="5" w:lineRule="auto" w:line="252"/>
        <w:ind w:left="155" w:right="90" w:firstLine="542"/>
      </w:pP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5.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55"/>
          <w:w w:val="86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Is</w:t>
      </w:r>
      <w:r>
        <w:rPr>
          <w:rFonts w:cs="Meiryo" w:hAnsi="Meiryo" w:eastAsia="Meiryo" w:ascii="Meiryo"/>
          <w:color w:val="221F1F"/>
          <w:spacing w:val="3"/>
          <w:w w:val="86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the</w:t>
      </w:r>
      <w:r>
        <w:rPr>
          <w:rFonts w:cs="Meiryo" w:hAnsi="Meiryo" w:eastAsia="Meiryo" w:ascii="Meiryo"/>
          <w:color w:val="221F1F"/>
          <w:spacing w:val="15"/>
          <w:w w:val="86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relationship</w:t>
      </w:r>
      <w:r>
        <w:rPr>
          <w:rFonts w:cs="Meiryo" w:hAnsi="Meiryo" w:eastAsia="Meiryo" w:ascii="Meiryo"/>
          <w:color w:val="221F1F"/>
          <w:spacing w:val="59"/>
          <w:w w:val="86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consiste</w:t>
      </w:r>
      <w:r>
        <w:rPr>
          <w:rFonts w:cs="Meiryo" w:hAnsi="Meiryo" w:eastAsia="Meiryo" w:ascii="Meiryo"/>
          <w:color w:val="221F1F"/>
          <w:spacing w:val="-5"/>
          <w:w w:val="86"/>
          <w:sz w:val="22"/>
          <w:szCs w:val="22"/>
        </w:rPr>
        <w:t>n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t</w:t>
      </w:r>
      <w:r>
        <w:rPr>
          <w:rFonts w:cs="Meiryo" w:hAnsi="Meiryo" w:eastAsia="Meiryo" w:ascii="Meiryo"/>
          <w:color w:val="221F1F"/>
          <w:spacing w:val="31"/>
          <w:w w:val="86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across</w:t>
      </w:r>
      <w:r>
        <w:rPr>
          <w:rFonts w:cs="Meiryo" w:hAnsi="Meiryo" w:eastAsia="Meiryo" w:ascii="Meiryo"/>
          <w:color w:val="221F1F"/>
          <w:spacing w:val="-4"/>
          <w:w w:val="86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meth</w:t>
      </w:r>
      <w:r>
        <w:rPr>
          <w:rFonts w:cs="Meiryo" w:hAnsi="Meiryo" w:eastAsia="Meiryo" w:ascii="Meiryo"/>
          <w:color w:val="221F1F"/>
          <w:spacing w:val="6"/>
          <w:w w:val="86"/>
          <w:sz w:val="22"/>
          <w:szCs w:val="22"/>
        </w:rPr>
        <w:t>o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ds?:</w:t>
      </w:r>
      <w:r>
        <w:rPr>
          <w:rFonts w:cs="Meiryo" w:hAnsi="Meiryo" w:eastAsia="Meiryo" w:ascii="Meiryo"/>
          <w:color w:val="221F1F"/>
          <w:spacing w:val="23"/>
          <w:w w:val="86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Doubtful,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5"/>
          <w:w w:val="86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-5"/>
          <w:w w:val="86"/>
          <w:sz w:val="22"/>
          <w:szCs w:val="22"/>
        </w:rPr>
        <w:t>w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e</w:t>
      </w:r>
      <w:r>
        <w:rPr>
          <w:rFonts w:cs="Meiryo" w:hAnsi="Meiryo" w:eastAsia="Meiryo" w:ascii="Meiryo"/>
          <w:color w:val="221F1F"/>
          <w:spacing w:val="-4"/>
          <w:w w:val="86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do</w:t>
      </w:r>
      <w:r>
        <w:rPr>
          <w:rFonts w:cs="Meiryo" w:hAnsi="Meiryo" w:eastAsia="Meiryo" w:ascii="Meiryo"/>
          <w:color w:val="221F1F"/>
          <w:spacing w:val="11"/>
          <w:w w:val="86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not</w:t>
      </w:r>
      <w:r>
        <w:rPr>
          <w:rFonts w:cs="Meiryo" w:hAnsi="Meiryo" w:eastAsia="Meiryo" w:ascii="Meiryo"/>
          <w:color w:val="221F1F"/>
          <w:spacing w:val="22"/>
          <w:w w:val="86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ex</w:t>
      </w:r>
      <w:r>
        <w:rPr>
          <w:rFonts w:cs="Meiryo" w:hAnsi="Meiryo" w:eastAsia="Meiryo" w:ascii="Meiryo"/>
          <w:color w:val="221F1F"/>
          <w:spacing w:val="5"/>
          <w:w w:val="86"/>
          <w:sz w:val="22"/>
          <w:szCs w:val="22"/>
        </w:rPr>
        <w:t>p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ect</w:t>
      </w:r>
      <w:r>
        <w:rPr>
          <w:rFonts w:cs="Meiryo" w:hAnsi="Meiryo" w:eastAsia="Meiryo" w:ascii="Meiryo"/>
          <w:color w:val="221F1F"/>
          <w:spacing w:val="16"/>
          <w:w w:val="86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the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results</w:t>
      </w:r>
      <w:r>
        <w:rPr>
          <w:rFonts w:cs="Meiryo" w:hAnsi="Meiryo" w:eastAsia="Meiryo" w:ascii="Meiryo"/>
          <w:color w:val="221F1F"/>
          <w:spacing w:val="9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to</w:t>
      </w:r>
      <w:r>
        <w:rPr>
          <w:rFonts w:cs="Meiryo" w:hAnsi="Meiryo" w:eastAsia="Meiryo" w:ascii="Meiryo"/>
          <w:color w:val="221F1F"/>
          <w:spacing w:val="-19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5"/>
          <w:w w:val="86"/>
          <w:sz w:val="22"/>
          <w:szCs w:val="22"/>
        </w:rPr>
        <w:t>b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e</w:t>
      </w:r>
      <w:r>
        <w:rPr>
          <w:rFonts w:cs="Meiryo" w:hAnsi="Meiryo" w:eastAsia="Meiryo" w:ascii="Meiryo"/>
          <w:color w:val="221F1F"/>
          <w:spacing w:val="6"/>
          <w:w w:val="86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consiste</w:t>
      </w:r>
      <w:r>
        <w:rPr>
          <w:rFonts w:cs="Meiryo" w:hAnsi="Meiryo" w:eastAsia="Meiryo" w:ascii="Meiryo"/>
          <w:color w:val="221F1F"/>
          <w:spacing w:val="-5"/>
          <w:w w:val="86"/>
          <w:sz w:val="22"/>
          <w:szCs w:val="22"/>
        </w:rPr>
        <w:t>n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t</w:t>
      </w:r>
      <w:r>
        <w:rPr>
          <w:rFonts w:cs="Meiryo" w:hAnsi="Meiryo" w:eastAsia="Meiryo" w:ascii="Meiryo"/>
          <w:color w:val="221F1F"/>
          <w:spacing w:val="32"/>
          <w:w w:val="86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across</w:t>
      </w:r>
      <w:r>
        <w:rPr>
          <w:rFonts w:cs="Meiryo" w:hAnsi="Meiryo" w:eastAsia="Meiryo" w:ascii="Meiryo"/>
          <w:color w:val="221F1F"/>
          <w:spacing w:val="-3"/>
          <w:w w:val="86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meth</w:t>
      </w:r>
      <w:r>
        <w:rPr>
          <w:rFonts w:cs="Meiryo" w:hAnsi="Meiryo" w:eastAsia="Meiryo" w:ascii="Meiryo"/>
          <w:color w:val="221F1F"/>
          <w:spacing w:val="6"/>
          <w:w w:val="86"/>
          <w:sz w:val="22"/>
          <w:szCs w:val="22"/>
        </w:rPr>
        <w:t>o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ds</w:t>
      </w:r>
      <w:r>
        <w:rPr>
          <w:rFonts w:cs="Meiryo" w:hAnsi="Meiryo" w:eastAsia="Meiryo" w:ascii="Meiryo"/>
          <w:color w:val="221F1F"/>
          <w:spacing w:val="15"/>
          <w:w w:val="86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5"/>
          <w:w w:val="86"/>
          <w:sz w:val="22"/>
          <w:szCs w:val="22"/>
        </w:rPr>
        <w:t>b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ecause</w:t>
      </w:r>
      <w:r>
        <w:rPr>
          <w:rFonts w:cs="Meiryo" w:hAnsi="Meiryo" w:eastAsia="Meiryo" w:ascii="Meiryo"/>
          <w:color w:val="221F1F"/>
          <w:spacing w:val="-13"/>
          <w:w w:val="86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5"/>
          <w:w w:val="86"/>
          <w:sz w:val="22"/>
          <w:szCs w:val="22"/>
        </w:rPr>
        <w:t>b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oth</w:t>
      </w:r>
      <w:r>
        <w:rPr>
          <w:rFonts w:cs="Meiryo" w:hAnsi="Meiryo" w:eastAsia="Meiryo" w:ascii="Meiryo"/>
          <w:color w:val="221F1F"/>
          <w:spacing w:val="31"/>
          <w:w w:val="86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Harden</w:t>
      </w:r>
      <w:r>
        <w:rPr>
          <w:rFonts w:cs="Meiryo" w:hAnsi="Meiryo" w:eastAsia="Meiryo" w:ascii="Meiryo"/>
          <w:color w:val="221F1F"/>
          <w:spacing w:val="41"/>
          <w:w w:val="86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&amp;</w:t>
      </w:r>
      <w:r>
        <w:rPr>
          <w:rFonts w:cs="Meiryo" w:hAnsi="Meiryo" w:eastAsia="Meiryo" w:ascii="Meiryo"/>
          <w:color w:val="221F1F"/>
          <w:spacing w:val="10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Mendle</w:t>
      </w:r>
      <w:r>
        <w:rPr>
          <w:rFonts w:cs="Meiryo" w:hAnsi="Meiryo" w:eastAsia="Meiryo" w:ascii="Meiryo"/>
          <w:color w:val="221F1F"/>
          <w:spacing w:val="55"/>
          <w:w w:val="86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(2011)</w:t>
      </w:r>
      <w:r>
        <w:rPr>
          <w:rFonts w:cs="Meiryo" w:hAnsi="Meiryo" w:eastAsia="Meiryo" w:ascii="Meiryo"/>
          <w:color w:val="221F1F"/>
          <w:spacing w:val="-19"/>
          <w:w w:val="86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and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Meredith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11"/>
          <w:w w:val="86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(2013)</w:t>
      </w:r>
      <w:r>
        <w:rPr>
          <w:rFonts w:cs="Meiryo" w:hAnsi="Meiryo" w:eastAsia="Meiryo" w:ascii="Meiryo"/>
          <w:color w:val="221F1F"/>
          <w:spacing w:val="-19"/>
          <w:w w:val="86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found</w:t>
      </w:r>
      <w:r>
        <w:rPr>
          <w:rFonts w:cs="Meiryo" w:hAnsi="Meiryo" w:eastAsia="Meiryo" w:ascii="Meiryo"/>
          <w:color w:val="221F1F"/>
          <w:spacing w:val="28"/>
          <w:w w:val="86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no</w:t>
      </w:r>
      <w:r>
        <w:rPr>
          <w:rFonts w:cs="Meiryo" w:hAnsi="Meiryo" w:eastAsia="Meiryo" w:ascii="Meiryo"/>
          <w:color w:val="221F1F"/>
          <w:spacing w:val="12"/>
          <w:w w:val="86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within-familiy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33"/>
          <w:w w:val="86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eﬀect,</w:t>
      </w:r>
      <w:r>
        <w:rPr>
          <w:rFonts w:cs="Meiryo" w:hAnsi="Meiryo" w:eastAsia="Meiryo" w:ascii="Meiryo"/>
          <w:color w:val="221F1F"/>
          <w:spacing w:val="-4"/>
          <w:w w:val="86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while</w:t>
      </w:r>
      <w:r>
        <w:rPr>
          <w:rFonts w:cs="Meiryo" w:hAnsi="Meiryo" w:eastAsia="Meiryo" w:ascii="Meiryo"/>
          <w:color w:val="221F1F"/>
          <w:spacing w:val="26"/>
          <w:w w:val="86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the</w:t>
      </w:r>
      <w:r>
        <w:rPr>
          <w:rFonts w:cs="Meiryo" w:hAnsi="Meiryo" w:eastAsia="Meiryo" w:ascii="Meiryo"/>
          <w:color w:val="221F1F"/>
          <w:spacing w:val="16"/>
          <w:w w:val="86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traditional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22"/>
          <w:w w:val="86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ﬁndings</w:t>
      </w:r>
      <w:r>
        <w:rPr>
          <w:rFonts w:cs="Meiryo" w:hAnsi="Meiryo" w:eastAsia="Meiryo" w:ascii="Meiryo"/>
          <w:color w:val="221F1F"/>
          <w:spacing w:val="34"/>
          <w:w w:val="86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from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5"/>
          <w:w w:val="87"/>
          <w:sz w:val="22"/>
          <w:szCs w:val="22"/>
        </w:rPr>
        <w:t>b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e</w:t>
      </w:r>
      <w:r>
        <w:rPr>
          <w:rFonts w:cs="Meiryo" w:hAnsi="Meiryo" w:eastAsia="Meiryo" w:ascii="Meiryo"/>
          <w:color w:val="221F1F"/>
          <w:spacing w:val="-5"/>
          <w:w w:val="87"/>
          <w:sz w:val="22"/>
          <w:szCs w:val="22"/>
        </w:rPr>
        <w:t>t</w:t>
      </w:r>
      <w:r>
        <w:rPr>
          <w:rFonts w:cs="Meiryo" w:hAnsi="Meiryo" w:eastAsia="Meiryo" w:ascii="Meiryo"/>
          <w:color w:val="221F1F"/>
          <w:spacing w:val="-5"/>
          <w:w w:val="87"/>
          <w:sz w:val="22"/>
          <w:szCs w:val="22"/>
        </w:rPr>
        <w:t>w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een</w:t>
      </w:r>
      <w:r>
        <w:rPr>
          <w:rFonts w:cs="Meiryo" w:hAnsi="Meiryo" w:eastAsia="Meiryo" w:ascii="Meiryo"/>
          <w:color w:val="221F1F"/>
          <w:spacing w:val="-12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family</w:t>
      </w:r>
      <w:r>
        <w:rPr>
          <w:rFonts w:cs="Meiryo" w:hAnsi="Meiryo" w:eastAsia="Meiryo" w:ascii="Meiryo"/>
          <w:color w:val="221F1F"/>
          <w:spacing w:val="41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studies</w:t>
      </w:r>
      <w:r>
        <w:rPr>
          <w:rFonts w:cs="Meiryo" w:hAnsi="Meiryo" w:eastAsia="Meiryo" w:ascii="Meiryo"/>
          <w:color w:val="221F1F"/>
          <w:spacing w:val="9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ﬁnd</w:t>
      </w:r>
      <w:r>
        <w:rPr>
          <w:rFonts w:cs="Meiryo" w:hAnsi="Meiryo" w:eastAsia="Meiryo" w:ascii="Meiryo"/>
          <w:color w:val="221F1F"/>
          <w:spacing w:val="25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an</w:t>
      </w:r>
      <w:r>
        <w:rPr>
          <w:rFonts w:cs="Meiryo" w:hAnsi="Meiryo" w:eastAsia="Meiryo" w:ascii="Meiryo"/>
          <w:color w:val="221F1F"/>
          <w:spacing w:val="11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eﬀect</w:t>
      </w:r>
      <w:r>
        <w:rPr>
          <w:rFonts w:cs="Meiryo" w:hAnsi="Meiryo" w:eastAsia="Meiryo" w:ascii="Meiryo"/>
          <w:color w:val="221F1F"/>
          <w:spacing w:val="-3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(Kir</w:t>
      </w:r>
      <w:r>
        <w:rPr>
          <w:rFonts w:cs="Meiryo" w:hAnsi="Meiryo" w:eastAsia="Meiryo" w:ascii="Meiryo"/>
          <w:color w:val="221F1F"/>
          <w:spacing w:val="-6"/>
          <w:w w:val="100"/>
          <w:sz w:val="22"/>
          <w:szCs w:val="22"/>
        </w:rPr>
        <w:t>b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y,</w:t>
      </w:r>
      <w:r>
        <w:rPr>
          <w:rFonts w:cs="Meiryo" w:hAnsi="Meiryo" w:eastAsia="Meiryo" w:ascii="Meiryo"/>
          <w:color w:val="221F1F"/>
          <w:spacing w:val="-25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2"/>
          <w:sz w:val="22"/>
          <w:szCs w:val="22"/>
        </w:rPr>
        <w:t>2002b;</w:t>
      </w:r>
      <w:r>
        <w:rPr>
          <w:rFonts w:cs="Meiryo" w:hAnsi="Meiryo" w:eastAsia="Meiryo" w:ascii="Meiryo"/>
          <w:color w:val="221F1F"/>
          <w:spacing w:val="-2"/>
          <w:w w:val="82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2"/>
          <w:sz w:val="22"/>
          <w:szCs w:val="22"/>
        </w:rPr>
        <w:t>Manl</w:t>
      </w:r>
      <w:r>
        <w:rPr>
          <w:rFonts w:cs="Meiryo" w:hAnsi="Meiryo" w:eastAsia="Meiryo" w:ascii="Meiryo"/>
          <w:color w:val="221F1F"/>
          <w:spacing w:val="-5"/>
          <w:w w:val="82"/>
          <w:sz w:val="22"/>
          <w:szCs w:val="22"/>
        </w:rPr>
        <w:t>o</w:t>
      </w:r>
      <w:r>
        <w:rPr>
          <w:rFonts w:cs="Meiryo" w:hAnsi="Meiryo" w:eastAsia="Meiryo" w:ascii="Meiryo"/>
          <w:color w:val="221F1F"/>
          <w:spacing w:val="-5"/>
          <w:w w:val="82"/>
          <w:sz w:val="22"/>
          <w:szCs w:val="22"/>
        </w:rPr>
        <w:t>v</w:t>
      </w:r>
      <w:r>
        <w:rPr>
          <w:rFonts w:cs="Meiryo" w:hAnsi="Meiryo" w:eastAsia="Meiryo" w:ascii="Meiryo"/>
          <w:color w:val="221F1F"/>
          <w:spacing w:val="0"/>
          <w:w w:val="82"/>
          <w:sz w:val="22"/>
          <w:szCs w:val="22"/>
        </w:rPr>
        <w:t>e</w:t>
      </w:r>
      <w:r>
        <w:rPr>
          <w:rFonts w:cs="Meiryo" w:hAnsi="Meiryo" w:eastAsia="Meiryo" w:ascii="Meiryo"/>
          <w:color w:val="221F1F"/>
          <w:spacing w:val="0"/>
          <w:w w:val="82"/>
          <w:sz w:val="22"/>
          <w:szCs w:val="22"/>
        </w:rPr>
        <w:t>,</w:t>
      </w:r>
      <w:r>
        <w:rPr>
          <w:rFonts w:cs="Meiryo" w:hAnsi="Meiryo" w:eastAsia="Meiryo" w:ascii="Meiryo"/>
          <w:color w:val="221F1F"/>
          <w:spacing w:val="0"/>
          <w:w w:val="82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36"/>
          <w:w w:val="82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2"/>
          <w:sz w:val="22"/>
          <w:szCs w:val="22"/>
        </w:rPr>
        <w:t>1998;</w:t>
      </w:r>
      <w:r>
        <w:rPr>
          <w:rFonts w:cs="Meiryo" w:hAnsi="Meiryo" w:eastAsia="Meiryo" w:ascii="Meiryo"/>
          <w:color w:val="221F1F"/>
          <w:spacing w:val="-12"/>
          <w:w w:val="82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93"/>
          <w:sz w:val="22"/>
          <w:szCs w:val="22"/>
        </w:rPr>
        <w:t>Raﬀaelli</w:t>
      </w:r>
      <w:r>
        <w:rPr>
          <w:rFonts w:cs="Meiryo" w:hAnsi="Meiryo" w:eastAsia="Meiryo" w:ascii="Meiryo"/>
          <w:color w:val="221F1F"/>
          <w:spacing w:val="5"/>
          <w:w w:val="93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7"/>
          <w:sz w:val="22"/>
          <w:szCs w:val="22"/>
        </w:rPr>
        <w:t>&amp;</w:t>
      </w:r>
      <w:r>
        <w:rPr>
          <w:rFonts w:cs="Meiryo" w:hAnsi="Meiryo" w:eastAsia="Meiryo" w:ascii="Meiryo"/>
          <w:color w:val="000000"/>
          <w:spacing w:val="0"/>
          <w:w w:val="100"/>
          <w:sz w:val="22"/>
          <w:szCs w:val="22"/>
        </w:rPr>
      </w:r>
    </w:p>
    <w:p>
      <w:pPr>
        <w:rPr>
          <w:rFonts w:cs="Meiryo" w:hAnsi="Meiryo" w:eastAsia="Meiryo" w:ascii="Meiryo"/>
          <w:sz w:val="22"/>
          <w:szCs w:val="22"/>
        </w:rPr>
        <w:jc w:val="left"/>
        <w:spacing w:before="5"/>
        <w:ind w:left="155"/>
      </w:pP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Cr</w:t>
      </w:r>
      <w:r>
        <w:rPr>
          <w:rFonts w:cs="Meiryo" w:hAnsi="Meiryo" w:eastAsia="Meiryo" w:ascii="Meiryo"/>
          <w:color w:val="221F1F"/>
          <w:spacing w:val="6"/>
          <w:w w:val="86"/>
          <w:sz w:val="22"/>
          <w:szCs w:val="22"/>
        </w:rPr>
        <w:t>o</w:t>
      </w:r>
      <w:r>
        <w:rPr>
          <w:rFonts w:cs="Meiryo" w:hAnsi="Meiryo" w:eastAsia="Meiryo" w:ascii="Meiryo"/>
          <w:color w:val="221F1F"/>
          <w:spacing w:val="-5"/>
          <w:w w:val="86"/>
          <w:sz w:val="22"/>
          <w:szCs w:val="22"/>
        </w:rPr>
        <w:t>c</w:t>
      </w:r>
      <w:r>
        <w:rPr>
          <w:rFonts w:cs="Meiryo" w:hAnsi="Meiryo" w:eastAsia="Meiryo" w:ascii="Meiryo"/>
          <w:color w:val="221F1F"/>
          <w:spacing w:val="-5"/>
          <w:w w:val="86"/>
          <w:sz w:val="22"/>
          <w:szCs w:val="22"/>
        </w:rPr>
        <w:t>k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ett,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5"/>
          <w:w w:val="86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2003).</w:t>
      </w:r>
      <w:r>
        <w:rPr>
          <w:rFonts w:cs="Meiryo" w:hAnsi="Meiryo" w:eastAsia="Meiryo" w:ascii="Meiryo"/>
          <w:color w:val="000000"/>
          <w:spacing w:val="0"/>
          <w:w w:val="100"/>
          <w:sz w:val="22"/>
          <w:szCs w:val="22"/>
        </w:rPr>
      </w:r>
    </w:p>
    <w:p>
      <w:pPr>
        <w:rPr>
          <w:sz w:val="26"/>
          <w:szCs w:val="26"/>
        </w:rPr>
        <w:jc w:val="left"/>
        <w:spacing w:before="4" w:lineRule="exact" w:line="260"/>
      </w:pPr>
      <w:r>
        <w:rPr>
          <w:sz w:val="26"/>
          <w:szCs w:val="26"/>
        </w:rPr>
      </w:r>
    </w:p>
    <w:p>
      <w:pPr>
        <w:rPr>
          <w:rFonts w:cs="Meiryo" w:hAnsi="Meiryo" w:eastAsia="Meiryo" w:ascii="Meiryo"/>
          <w:sz w:val="22"/>
          <w:szCs w:val="22"/>
        </w:rPr>
        <w:jc w:val="center"/>
        <w:ind w:left="3914" w:right="3914"/>
      </w:pPr>
      <w:r>
        <w:rPr>
          <w:rFonts w:cs="Meiryo" w:hAnsi="Meiryo" w:eastAsia="Meiryo" w:ascii="Meiryo"/>
          <w:b/>
          <w:color w:val="221F1F"/>
          <w:w w:val="99"/>
          <w:sz w:val="22"/>
          <w:szCs w:val="22"/>
        </w:rPr>
        <w:t>Meth</w:t>
      </w:r>
      <w:r>
        <w:rPr>
          <w:rFonts w:cs="Meiryo" w:hAnsi="Meiryo" w:eastAsia="Meiryo" w:ascii="Meiryo"/>
          <w:b/>
          <w:color w:val="221F1F"/>
          <w:spacing w:val="8"/>
          <w:w w:val="99"/>
          <w:sz w:val="22"/>
          <w:szCs w:val="22"/>
        </w:rPr>
        <w:t>o</w:t>
      </w:r>
      <w:r>
        <w:rPr>
          <w:rFonts w:cs="Meiryo" w:hAnsi="Meiryo" w:eastAsia="Meiryo" w:ascii="Meiryo"/>
          <w:b/>
          <w:color w:val="221F1F"/>
          <w:spacing w:val="0"/>
          <w:w w:val="96"/>
          <w:sz w:val="22"/>
          <w:szCs w:val="22"/>
        </w:rPr>
        <w:t>d</w:t>
      </w:r>
      <w:r>
        <w:rPr>
          <w:rFonts w:cs="Meiryo" w:hAnsi="Meiryo" w:eastAsia="Meiryo" w:ascii="Meiryo"/>
          <w:color w:val="000000"/>
          <w:spacing w:val="0"/>
          <w:w w:val="100"/>
          <w:sz w:val="22"/>
          <w:szCs w:val="22"/>
        </w:rPr>
      </w:r>
    </w:p>
    <w:p>
      <w:pPr>
        <w:rPr>
          <w:sz w:val="16"/>
          <w:szCs w:val="16"/>
        </w:rPr>
        <w:jc w:val="left"/>
        <w:spacing w:before="8" w:lineRule="exact" w:line="160"/>
      </w:pPr>
      <w:r>
        <w:rPr>
          <w:sz w:val="16"/>
          <w:szCs w:val="16"/>
        </w:rPr>
      </w:r>
    </w:p>
    <w:p>
      <w:pPr>
        <w:rPr>
          <w:rFonts w:cs="Meiryo" w:hAnsi="Meiryo" w:eastAsia="Meiryo" w:ascii="Meiryo"/>
          <w:sz w:val="22"/>
          <w:szCs w:val="22"/>
        </w:rPr>
        <w:jc w:val="left"/>
        <w:ind w:left="155"/>
      </w:pPr>
      <w:r>
        <w:rPr>
          <w:rFonts w:cs="Meiryo" w:hAnsi="Meiryo" w:eastAsia="Meiryo" w:ascii="Meiryo"/>
          <w:b/>
          <w:color w:val="221F1F"/>
          <w:spacing w:val="0"/>
          <w:w w:val="92"/>
          <w:sz w:val="22"/>
          <w:szCs w:val="22"/>
        </w:rPr>
        <w:t>Resear</w:t>
      </w:r>
      <w:r>
        <w:rPr>
          <w:rFonts w:cs="Meiryo" w:hAnsi="Meiryo" w:eastAsia="Meiryo" w:ascii="Meiryo"/>
          <w:b/>
          <w:color w:val="221F1F"/>
          <w:spacing w:val="-5"/>
          <w:w w:val="92"/>
          <w:sz w:val="22"/>
          <w:szCs w:val="22"/>
        </w:rPr>
        <w:t>c</w:t>
      </w:r>
      <w:r>
        <w:rPr>
          <w:rFonts w:cs="Meiryo" w:hAnsi="Meiryo" w:eastAsia="Meiryo" w:ascii="Meiryo"/>
          <w:b/>
          <w:color w:val="221F1F"/>
          <w:spacing w:val="0"/>
          <w:w w:val="92"/>
          <w:sz w:val="22"/>
          <w:szCs w:val="22"/>
        </w:rPr>
        <w:t>h</w:t>
      </w:r>
      <w:r>
        <w:rPr>
          <w:rFonts w:cs="Meiryo" w:hAnsi="Meiryo" w:eastAsia="Meiryo" w:ascii="Meiryo"/>
          <w:b/>
          <w:color w:val="221F1F"/>
          <w:spacing w:val="27"/>
          <w:w w:val="92"/>
          <w:sz w:val="22"/>
          <w:szCs w:val="22"/>
        </w:rPr>
        <w:t> </w:t>
      </w:r>
      <w:r>
        <w:rPr>
          <w:rFonts w:cs="Meiryo" w:hAnsi="Meiryo" w:eastAsia="Meiryo" w:ascii="Meiryo"/>
          <w:b/>
          <w:color w:val="221F1F"/>
          <w:spacing w:val="0"/>
          <w:w w:val="100"/>
          <w:sz w:val="22"/>
          <w:szCs w:val="22"/>
        </w:rPr>
        <w:t>D</w:t>
      </w:r>
      <w:r>
        <w:rPr>
          <w:rFonts w:cs="Meiryo" w:hAnsi="Meiryo" w:eastAsia="Meiryo" w:ascii="Meiryo"/>
          <w:b/>
          <w:color w:val="221F1F"/>
          <w:spacing w:val="0"/>
          <w:w w:val="100"/>
          <w:sz w:val="22"/>
          <w:szCs w:val="22"/>
        </w:rPr>
        <w:t>esign</w:t>
      </w:r>
      <w:r>
        <w:rPr>
          <w:rFonts w:cs="Meiryo" w:hAnsi="Meiryo" w:eastAsia="Meiryo" w:ascii="Meiryo"/>
          <w:color w:val="000000"/>
          <w:spacing w:val="0"/>
          <w:w w:val="100"/>
          <w:sz w:val="22"/>
          <w:szCs w:val="22"/>
        </w:rPr>
      </w:r>
    </w:p>
    <w:p>
      <w:pPr>
        <w:rPr>
          <w:sz w:val="16"/>
          <w:szCs w:val="16"/>
        </w:rPr>
        <w:jc w:val="left"/>
        <w:spacing w:before="8" w:lineRule="exact" w:line="160"/>
      </w:pPr>
      <w:r>
        <w:rPr>
          <w:sz w:val="16"/>
          <w:szCs w:val="16"/>
        </w:rPr>
      </w:r>
    </w:p>
    <w:p>
      <w:pPr>
        <w:rPr>
          <w:rFonts w:cs="Meiryo" w:hAnsi="Meiryo" w:eastAsia="Meiryo" w:ascii="Meiryo"/>
          <w:sz w:val="22"/>
          <w:szCs w:val="22"/>
        </w:rPr>
        <w:jc w:val="left"/>
        <w:spacing w:lineRule="auto" w:line="252"/>
        <w:ind w:left="155" w:right="89" w:firstLine="542"/>
      </w:pPr>
      <w:r>
        <w:rPr>
          <w:rFonts w:cs="Meiryo" w:hAnsi="Meiryo" w:eastAsia="Meiryo" w:ascii="Meiryo"/>
          <w:color w:val="221F1F"/>
          <w:spacing w:val="-15"/>
          <w:w w:val="82"/>
          <w:sz w:val="22"/>
          <w:szCs w:val="22"/>
        </w:rPr>
        <w:t>W</w:t>
      </w:r>
      <w:r>
        <w:rPr>
          <w:rFonts w:cs="Meiryo" w:hAnsi="Meiryo" w:eastAsia="Meiryo" w:ascii="Meiryo"/>
          <w:color w:val="221F1F"/>
          <w:spacing w:val="0"/>
          <w:w w:val="82"/>
          <w:sz w:val="22"/>
          <w:szCs w:val="22"/>
        </w:rPr>
        <w:t>e</w:t>
      </w:r>
      <w:r>
        <w:rPr>
          <w:rFonts w:cs="Meiryo" w:hAnsi="Meiryo" w:eastAsia="Meiryo" w:ascii="Meiryo"/>
          <w:color w:val="221F1F"/>
          <w:spacing w:val="46"/>
          <w:w w:val="82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2"/>
          <w:sz w:val="22"/>
          <w:szCs w:val="22"/>
        </w:rPr>
        <w:t>adapted</w:t>
      </w:r>
      <w:r>
        <w:rPr>
          <w:rFonts w:cs="Meiryo" w:hAnsi="Meiryo" w:eastAsia="Meiryo" w:ascii="Meiryo"/>
          <w:color w:val="221F1F"/>
          <w:spacing w:val="0"/>
          <w:w w:val="82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3"/>
          <w:w w:val="82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2"/>
          <w:sz w:val="22"/>
          <w:szCs w:val="22"/>
        </w:rPr>
        <w:t>Ken</w:t>
      </w:r>
      <w:r>
        <w:rPr>
          <w:rFonts w:cs="Meiryo" w:hAnsi="Meiryo" w:eastAsia="Meiryo" w:ascii="Meiryo"/>
          <w:color w:val="221F1F"/>
          <w:spacing w:val="-5"/>
          <w:w w:val="82"/>
          <w:sz w:val="22"/>
          <w:szCs w:val="22"/>
        </w:rPr>
        <w:t>n</w:t>
      </w:r>
      <w:r>
        <w:rPr>
          <w:rFonts w:cs="Meiryo" w:hAnsi="Meiryo" w:eastAsia="Meiryo" w:ascii="Meiryo"/>
          <w:color w:val="221F1F"/>
          <w:spacing w:val="0"/>
          <w:w w:val="82"/>
          <w:sz w:val="22"/>
          <w:szCs w:val="22"/>
        </w:rPr>
        <w:t>y</w:t>
      </w:r>
      <w:r>
        <w:rPr>
          <w:rFonts w:cs="Meiryo" w:hAnsi="Meiryo" w:eastAsia="Meiryo" w:ascii="Meiryo"/>
          <w:color w:val="221F1F"/>
          <w:spacing w:val="0"/>
          <w:w w:val="82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29"/>
          <w:w w:val="82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2"/>
          <w:sz w:val="22"/>
          <w:szCs w:val="22"/>
        </w:rPr>
        <w:t>and</w:t>
      </w:r>
      <w:r>
        <w:rPr>
          <w:rFonts w:cs="Meiryo" w:hAnsi="Meiryo" w:eastAsia="Meiryo" w:ascii="Meiryo"/>
          <w:color w:val="221F1F"/>
          <w:spacing w:val="39"/>
          <w:w w:val="82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2"/>
          <w:sz w:val="22"/>
          <w:szCs w:val="22"/>
        </w:rPr>
        <w:t>colleagues</w:t>
      </w:r>
      <w:r>
        <w:rPr>
          <w:rFonts w:cs="Meiryo" w:hAnsi="Meiryo" w:eastAsia="Meiryo" w:ascii="Meiryo"/>
          <w:color w:val="221F1F"/>
          <w:spacing w:val="46"/>
          <w:w w:val="82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2"/>
          <w:sz w:val="22"/>
          <w:szCs w:val="22"/>
        </w:rPr>
        <w:t>(2001;</w:t>
      </w:r>
      <w:r>
        <w:rPr>
          <w:rFonts w:cs="Meiryo" w:hAnsi="Meiryo" w:eastAsia="Meiryo" w:ascii="Meiryo"/>
          <w:color w:val="221F1F"/>
          <w:spacing w:val="-10"/>
          <w:w w:val="82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2"/>
          <w:sz w:val="22"/>
          <w:szCs w:val="22"/>
        </w:rPr>
        <w:t>2006)</w:t>
      </w:r>
      <w:r>
        <w:rPr>
          <w:rFonts w:cs="Meiryo" w:hAnsi="Meiryo" w:eastAsia="Meiryo" w:ascii="Meiryo"/>
          <w:color w:val="221F1F"/>
          <w:spacing w:val="7"/>
          <w:w w:val="82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2"/>
          <w:sz w:val="22"/>
          <w:szCs w:val="22"/>
        </w:rPr>
        <w:t>recipr</w:t>
      </w:r>
      <w:r>
        <w:rPr>
          <w:rFonts w:cs="Meiryo" w:hAnsi="Meiryo" w:eastAsia="Meiryo" w:ascii="Meiryo"/>
          <w:color w:val="221F1F"/>
          <w:spacing w:val="6"/>
          <w:w w:val="82"/>
          <w:sz w:val="22"/>
          <w:szCs w:val="22"/>
        </w:rPr>
        <w:t>o</w:t>
      </w:r>
      <w:r>
        <w:rPr>
          <w:rFonts w:cs="Meiryo" w:hAnsi="Meiryo" w:eastAsia="Meiryo" w:ascii="Meiryo"/>
          <w:color w:val="221F1F"/>
          <w:spacing w:val="0"/>
          <w:w w:val="82"/>
          <w:sz w:val="22"/>
          <w:szCs w:val="22"/>
        </w:rPr>
        <w:t>cal</w:t>
      </w:r>
      <w:r>
        <w:rPr>
          <w:rFonts w:cs="Meiryo" w:hAnsi="Meiryo" w:eastAsia="Meiryo" w:ascii="Meiryo"/>
          <w:color w:val="221F1F"/>
          <w:spacing w:val="0"/>
          <w:w w:val="82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30"/>
          <w:w w:val="82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2"/>
          <w:sz w:val="22"/>
          <w:szCs w:val="22"/>
        </w:rPr>
        <w:t>standard</w:t>
      </w:r>
      <w:r>
        <w:rPr>
          <w:rFonts w:cs="Meiryo" w:hAnsi="Meiryo" w:eastAsia="Meiryo" w:ascii="Meiryo"/>
          <w:color w:val="221F1F"/>
          <w:spacing w:val="0"/>
          <w:w w:val="82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17"/>
          <w:w w:val="82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2"/>
          <w:sz w:val="22"/>
          <w:szCs w:val="22"/>
        </w:rPr>
        <w:t>d</w:t>
      </w:r>
      <w:r>
        <w:rPr>
          <w:rFonts w:cs="Meiryo" w:hAnsi="Meiryo" w:eastAsia="Meiryo" w:ascii="Meiryo"/>
          <w:color w:val="221F1F"/>
          <w:spacing w:val="-5"/>
          <w:w w:val="82"/>
          <w:sz w:val="22"/>
          <w:szCs w:val="22"/>
        </w:rPr>
        <w:t>y</w:t>
      </w:r>
      <w:r>
        <w:rPr>
          <w:rFonts w:cs="Meiryo" w:hAnsi="Meiryo" w:eastAsia="Meiryo" w:ascii="Meiryo"/>
          <w:color w:val="221F1F"/>
          <w:spacing w:val="0"/>
          <w:w w:val="82"/>
          <w:sz w:val="22"/>
          <w:szCs w:val="22"/>
        </w:rPr>
        <w:t>ad</w:t>
      </w:r>
      <w:r>
        <w:rPr>
          <w:rFonts w:cs="Meiryo" w:hAnsi="Meiryo" w:eastAsia="Meiryo" w:ascii="Meiryo"/>
          <w:color w:val="221F1F"/>
          <w:spacing w:val="52"/>
          <w:w w:val="82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2"/>
          <w:sz w:val="22"/>
          <w:szCs w:val="22"/>
        </w:rPr>
        <w:t>m</w:t>
      </w:r>
      <w:r>
        <w:rPr>
          <w:rFonts w:cs="Meiryo" w:hAnsi="Meiryo" w:eastAsia="Meiryo" w:ascii="Meiryo"/>
          <w:color w:val="221F1F"/>
          <w:spacing w:val="6"/>
          <w:w w:val="82"/>
          <w:sz w:val="22"/>
          <w:szCs w:val="22"/>
        </w:rPr>
        <w:t>o</w:t>
      </w:r>
      <w:r>
        <w:rPr>
          <w:rFonts w:cs="Meiryo" w:hAnsi="Meiryo" w:eastAsia="Meiryo" w:ascii="Meiryo"/>
          <w:color w:val="221F1F"/>
          <w:spacing w:val="0"/>
          <w:w w:val="82"/>
          <w:sz w:val="22"/>
          <w:szCs w:val="22"/>
        </w:rPr>
        <w:t>del</w:t>
      </w:r>
      <w:r>
        <w:rPr>
          <w:rFonts w:cs="Meiryo" w:hAnsi="Meiryo" w:eastAsia="Meiryo" w:ascii="Meiryo"/>
          <w:color w:val="221F1F"/>
          <w:spacing w:val="42"/>
          <w:w w:val="82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t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o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facilitate</w:t>
      </w:r>
      <w:r>
        <w:rPr>
          <w:rFonts w:cs="Meiryo" w:hAnsi="Meiryo" w:eastAsia="Meiryo" w:ascii="Meiryo"/>
          <w:color w:val="221F1F"/>
          <w:spacing w:val="64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sibling</w:t>
      </w:r>
      <w:r>
        <w:rPr>
          <w:rFonts w:cs="Meiryo" w:hAnsi="Meiryo" w:eastAsia="Meiryo" w:ascii="Meiryo"/>
          <w:color w:val="221F1F"/>
          <w:spacing w:val="36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comparisons.</w:t>
      </w:r>
      <w:r>
        <w:rPr>
          <w:rFonts w:cs="Meiryo" w:hAnsi="Meiryo" w:eastAsia="Meiryo" w:ascii="Meiryo"/>
          <w:color w:val="221F1F"/>
          <w:spacing w:val="19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Sibling-based</w:t>
      </w:r>
      <w:r>
        <w:rPr>
          <w:rFonts w:cs="Meiryo" w:hAnsi="Meiryo" w:eastAsia="Meiryo" w:ascii="Meiryo"/>
          <w:color w:val="221F1F"/>
          <w:spacing w:val="23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quasi-ex</w:t>
      </w:r>
      <w:r>
        <w:rPr>
          <w:rFonts w:cs="Meiryo" w:hAnsi="Meiryo" w:eastAsia="Meiryo" w:ascii="Meiryo"/>
          <w:color w:val="221F1F"/>
          <w:spacing w:val="6"/>
          <w:w w:val="87"/>
          <w:sz w:val="22"/>
          <w:szCs w:val="22"/>
        </w:rPr>
        <w:t>p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erime</w:t>
      </w:r>
      <w:r>
        <w:rPr>
          <w:rFonts w:cs="Meiryo" w:hAnsi="Meiryo" w:eastAsia="Meiryo" w:ascii="Meiryo"/>
          <w:color w:val="221F1F"/>
          <w:spacing w:val="-5"/>
          <w:w w:val="87"/>
          <w:sz w:val="22"/>
          <w:szCs w:val="22"/>
        </w:rPr>
        <w:t>n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tal</w:t>
      </w:r>
      <w:r>
        <w:rPr>
          <w:rFonts w:cs="Meiryo" w:hAnsi="Meiryo" w:eastAsia="Meiryo" w:ascii="Meiryo"/>
          <w:color w:val="221F1F"/>
          <w:spacing w:val="15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m</w:t>
      </w:r>
      <w:r>
        <w:rPr>
          <w:rFonts w:cs="Meiryo" w:hAnsi="Meiryo" w:eastAsia="Meiryo" w:ascii="Meiryo"/>
          <w:color w:val="221F1F"/>
          <w:spacing w:val="5"/>
          <w:w w:val="87"/>
          <w:sz w:val="22"/>
          <w:szCs w:val="22"/>
        </w:rPr>
        <w:t>o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dels</w:t>
      </w:r>
      <w:r>
        <w:rPr>
          <w:rFonts w:cs="Meiryo" w:hAnsi="Meiryo" w:eastAsia="Meiryo" w:ascii="Meiryo"/>
          <w:color w:val="221F1F"/>
          <w:spacing w:val="-2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are</w:t>
      </w:r>
      <w:r>
        <w:rPr>
          <w:rFonts w:cs="Meiryo" w:hAnsi="Meiryo" w:eastAsia="Meiryo" w:ascii="Meiryo"/>
          <w:color w:val="221F1F"/>
          <w:spacing w:val="-2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particularly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eﬀecti</w:t>
      </w:r>
      <w:r>
        <w:rPr>
          <w:rFonts w:cs="Meiryo" w:hAnsi="Meiryo" w:eastAsia="Meiryo" w:ascii="Meiryo"/>
          <w:color w:val="221F1F"/>
          <w:spacing w:val="-5"/>
          <w:w w:val="86"/>
          <w:sz w:val="22"/>
          <w:szCs w:val="22"/>
        </w:rPr>
        <w:t>v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e</w:t>
      </w:r>
      <w:r>
        <w:rPr>
          <w:rFonts w:cs="Meiryo" w:hAnsi="Meiryo" w:eastAsia="Meiryo" w:ascii="Meiryo"/>
          <w:color w:val="221F1F"/>
          <w:spacing w:val="13"/>
          <w:w w:val="86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a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t</w:t>
      </w:r>
      <w:r>
        <w:rPr>
          <w:rFonts w:cs="Meiryo" w:hAnsi="Meiryo" w:eastAsia="Meiryo" w:ascii="Meiryo"/>
          <w:color w:val="221F1F"/>
          <w:spacing w:val="-17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incor</w:t>
      </w:r>
      <w:r>
        <w:rPr>
          <w:rFonts w:cs="Meiryo" w:hAnsi="Meiryo" w:eastAsia="Meiryo" w:ascii="Meiryo"/>
          <w:color w:val="221F1F"/>
          <w:spacing w:val="6"/>
          <w:w w:val="87"/>
          <w:sz w:val="22"/>
          <w:szCs w:val="22"/>
        </w:rPr>
        <w:t>p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orating</w:t>
      </w:r>
      <w:r>
        <w:rPr>
          <w:rFonts w:cs="Meiryo" w:hAnsi="Meiryo" w:eastAsia="Meiryo" w:ascii="Meiryo"/>
          <w:color w:val="221F1F"/>
          <w:spacing w:val="60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genetic</w:t>
      </w:r>
      <w:r>
        <w:rPr>
          <w:rFonts w:cs="Meiryo" w:hAnsi="Meiryo" w:eastAsia="Meiryo" w:ascii="Meiryo"/>
          <w:color w:val="221F1F"/>
          <w:spacing w:val="1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and</w:t>
      </w:r>
      <w:r>
        <w:rPr>
          <w:rFonts w:cs="Meiryo" w:hAnsi="Meiryo" w:eastAsia="Meiryo" w:ascii="Meiryo"/>
          <w:color w:val="221F1F"/>
          <w:spacing w:val="17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e</w:t>
      </w:r>
      <w:r>
        <w:rPr>
          <w:rFonts w:cs="Meiryo" w:hAnsi="Meiryo" w:eastAsia="Meiryo" w:ascii="Meiryo"/>
          <w:color w:val="221F1F"/>
          <w:spacing w:val="-5"/>
          <w:w w:val="87"/>
          <w:sz w:val="22"/>
          <w:szCs w:val="22"/>
        </w:rPr>
        <w:t>n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vironme</w:t>
      </w:r>
      <w:r>
        <w:rPr>
          <w:rFonts w:cs="Meiryo" w:hAnsi="Meiryo" w:eastAsia="Meiryo" w:ascii="Meiryo"/>
          <w:color w:val="221F1F"/>
          <w:spacing w:val="-4"/>
          <w:w w:val="87"/>
          <w:sz w:val="22"/>
          <w:szCs w:val="22"/>
        </w:rPr>
        <w:t>n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tal</w:t>
      </w:r>
      <w:r>
        <w:rPr>
          <w:rFonts w:cs="Meiryo" w:hAnsi="Meiryo" w:eastAsia="Meiryo" w:ascii="Meiryo"/>
          <w:color w:val="221F1F"/>
          <w:spacing w:val="31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design</w:t>
      </w:r>
      <w:r>
        <w:rPr>
          <w:rFonts w:cs="Meiryo" w:hAnsi="Meiryo" w:eastAsia="Meiryo" w:ascii="Meiryo"/>
          <w:color w:val="221F1F"/>
          <w:spacing w:val="2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eleme</w:t>
      </w:r>
      <w:r>
        <w:rPr>
          <w:rFonts w:cs="Meiryo" w:hAnsi="Meiryo" w:eastAsia="Meiryo" w:ascii="Meiryo"/>
          <w:color w:val="221F1F"/>
          <w:spacing w:val="-5"/>
          <w:w w:val="87"/>
          <w:sz w:val="22"/>
          <w:szCs w:val="22"/>
        </w:rPr>
        <w:t>n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ts</w:t>
      </w:r>
      <w:r>
        <w:rPr>
          <w:rFonts w:cs="Meiryo" w:hAnsi="Meiryo" w:eastAsia="Meiryo" w:ascii="Meiryo"/>
          <w:color w:val="221F1F"/>
          <w:spacing w:val="-12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(Lahey</w:t>
      </w:r>
      <w:r>
        <w:rPr>
          <w:rFonts w:cs="Meiryo" w:hAnsi="Meiryo" w:eastAsia="Meiryo" w:ascii="Meiryo"/>
          <w:color w:val="221F1F"/>
          <w:spacing w:val="39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7"/>
          <w:sz w:val="22"/>
          <w:szCs w:val="22"/>
        </w:rPr>
        <w:t>&amp;</w:t>
      </w:r>
      <w:r>
        <w:rPr>
          <w:rFonts w:cs="Meiryo" w:hAnsi="Meiryo" w:eastAsia="Meiryo" w:ascii="Meiryo"/>
          <w:color w:val="221F1F"/>
          <w:spacing w:val="0"/>
          <w:w w:val="10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93"/>
          <w:sz w:val="22"/>
          <w:szCs w:val="22"/>
        </w:rPr>
        <w:t>D’Onofrio,</w:t>
      </w:r>
      <w:r>
        <w:rPr>
          <w:rFonts w:cs="Meiryo" w:hAnsi="Meiryo" w:eastAsia="Meiryo" w:ascii="Meiryo"/>
          <w:color w:val="221F1F"/>
          <w:spacing w:val="5"/>
          <w:w w:val="93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78"/>
          <w:sz w:val="22"/>
          <w:szCs w:val="22"/>
        </w:rPr>
        <w:t>2010;</w:t>
      </w:r>
      <w:r>
        <w:rPr>
          <w:rFonts w:cs="Meiryo" w:hAnsi="Meiryo" w:eastAsia="Meiryo" w:ascii="Meiryo"/>
          <w:color w:val="221F1F"/>
          <w:spacing w:val="16"/>
          <w:w w:val="78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-5"/>
          <w:w w:val="87"/>
          <w:sz w:val="22"/>
          <w:szCs w:val="22"/>
        </w:rPr>
        <w:t>R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utter,</w:t>
      </w:r>
      <w:r>
        <w:rPr>
          <w:rFonts w:cs="Meiryo" w:hAnsi="Meiryo" w:eastAsia="Meiryo" w:ascii="Meiryo"/>
          <w:color w:val="221F1F"/>
          <w:spacing w:val="57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2007).</w:t>
      </w:r>
      <w:r>
        <w:rPr>
          <w:rFonts w:cs="Meiryo" w:hAnsi="Meiryo" w:eastAsia="Meiryo" w:ascii="Meiryo"/>
          <w:color w:val="000000"/>
          <w:spacing w:val="0"/>
          <w:w w:val="100"/>
          <w:sz w:val="22"/>
          <w:szCs w:val="22"/>
        </w:rPr>
      </w:r>
    </w:p>
    <w:p>
      <w:pPr>
        <w:rPr>
          <w:sz w:val="16"/>
          <w:szCs w:val="16"/>
        </w:rPr>
        <w:jc w:val="left"/>
        <w:spacing w:before="2" w:lineRule="exact" w:line="160"/>
      </w:pPr>
      <w:r>
        <w:rPr>
          <w:sz w:val="16"/>
          <w:szCs w:val="16"/>
        </w:rPr>
      </w:r>
    </w:p>
    <w:p>
      <w:pPr>
        <w:rPr>
          <w:rFonts w:cs="Meiryo" w:hAnsi="Meiryo" w:eastAsia="Meiryo" w:ascii="Meiryo"/>
          <w:sz w:val="22"/>
          <w:szCs w:val="22"/>
        </w:rPr>
        <w:jc w:val="left"/>
        <w:spacing w:lineRule="exact" w:line="440"/>
        <w:ind w:left="2848"/>
      </w:pPr>
      <w:r>
        <w:rPr>
          <w:rFonts w:cs="Meiryo" w:hAnsi="Meiryo" w:eastAsia="Meiryo" w:ascii="Meiryo"/>
          <w:color w:val="221F1F"/>
          <w:spacing w:val="0"/>
          <w:w w:val="123"/>
          <w:position w:val="-3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color w:val="221F1F"/>
          <w:spacing w:val="0"/>
          <w:w w:val="123"/>
          <w:position w:val="-6"/>
          <w:sz w:val="15"/>
          <w:szCs w:val="15"/>
        </w:rPr>
        <w:t>iΔ</w:t>
      </w:r>
      <w:r>
        <w:rPr>
          <w:rFonts w:cs="Times New Roman" w:hAnsi="Times New Roman" w:eastAsia="Times New Roman" w:ascii="Times New Roman"/>
          <w:color w:val="221F1F"/>
          <w:spacing w:val="27"/>
          <w:w w:val="123"/>
          <w:position w:val="-6"/>
          <w:sz w:val="15"/>
          <w:szCs w:val="15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position w:val="-3"/>
          <w:sz w:val="22"/>
          <w:szCs w:val="22"/>
        </w:rPr>
        <w:t>=</w:t>
      </w:r>
      <w:r>
        <w:rPr>
          <w:rFonts w:cs="Meiryo" w:hAnsi="Meiryo" w:eastAsia="Meiryo" w:ascii="Meiryo"/>
          <w:color w:val="221F1F"/>
          <w:spacing w:val="-19"/>
          <w:w w:val="100"/>
          <w:position w:val="-3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221F1F"/>
          <w:spacing w:val="0"/>
          <w:w w:val="100"/>
          <w:position w:val="-3"/>
          <w:sz w:val="22"/>
          <w:szCs w:val="22"/>
        </w:rPr>
        <w:t>β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-6"/>
          <w:sz w:val="15"/>
          <w:szCs w:val="15"/>
        </w:rPr>
        <w:t>0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-6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color w:val="221F1F"/>
          <w:spacing w:val="3"/>
          <w:w w:val="100"/>
          <w:position w:val="-6"/>
          <w:sz w:val="15"/>
          <w:szCs w:val="15"/>
        </w:rPr>
        <w:t> </w:t>
      </w:r>
      <w:r>
        <w:rPr>
          <w:rFonts w:cs="Meiryo" w:hAnsi="Meiryo" w:eastAsia="Meiryo" w:ascii="Meiryo"/>
          <w:color w:val="221F1F"/>
          <w:spacing w:val="0"/>
          <w:w w:val="96"/>
          <w:position w:val="-3"/>
          <w:sz w:val="22"/>
          <w:szCs w:val="22"/>
        </w:rPr>
        <w:t>+</w:t>
      </w:r>
      <w:r>
        <w:rPr>
          <w:rFonts w:cs="Meiryo" w:hAnsi="Meiryo" w:eastAsia="Meiryo" w:ascii="Meiryo"/>
          <w:color w:val="221F1F"/>
          <w:spacing w:val="-21"/>
          <w:w w:val="96"/>
          <w:position w:val="-3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221F1F"/>
          <w:spacing w:val="0"/>
          <w:w w:val="100"/>
          <w:position w:val="-3"/>
          <w:sz w:val="22"/>
          <w:szCs w:val="22"/>
        </w:rPr>
        <w:t>β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-6"/>
          <w:sz w:val="15"/>
          <w:szCs w:val="15"/>
        </w:rPr>
        <w:t>1</w:t>
      </w:r>
      <w:r>
        <w:rPr>
          <w:rFonts w:cs="Times New Roman" w:hAnsi="Times New Roman" w:eastAsia="Times New Roman" w:ascii="Times New Roman"/>
          <w:color w:val="221F1F"/>
          <w:spacing w:val="-9"/>
          <w:w w:val="100"/>
          <w:position w:val="-6"/>
          <w:sz w:val="15"/>
          <w:szCs w:val="15"/>
        </w:rPr>
        <w:t> </w:t>
      </w:r>
      <w:r>
        <w:rPr>
          <w:rFonts w:cs="Meiryo" w:hAnsi="Meiryo" w:eastAsia="Meiryo" w:ascii="Meiryo"/>
          <w:color w:val="221F1F"/>
          <w:spacing w:val="-111"/>
          <w:w w:val="119"/>
          <w:position w:val="-3"/>
          <w:sz w:val="22"/>
          <w:szCs w:val="22"/>
        </w:rPr>
        <w:t>Y</w:t>
      </w:r>
      <w:r>
        <w:rPr>
          <w:rFonts w:cs="Meiryo" w:hAnsi="Meiryo" w:eastAsia="Meiryo" w:ascii="Meiryo"/>
          <w:color w:val="221F1F"/>
          <w:spacing w:val="1"/>
          <w:w w:val="80"/>
          <w:position w:val="3"/>
          <w:sz w:val="22"/>
          <w:szCs w:val="22"/>
        </w:rPr>
        <w:t>¯</w:t>
      </w:r>
      <w:r>
        <w:rPr>
          <w:rFonts w:cs="Times New Roman" w:hAnsi="Times New Roman" w:eastAsia="Times New Roman" w:ascii="Times New Roman"/>
          <w:color w:val="221F1F"/>
          <w:spacing w:val="0"/>
          <w:w w:val="106"/>
          <w:position w:val="-6"/>
          <w:sz w:val="15"/>
          <w:szCs w:val="15"/>
        </w:rPr>
        <w:t>i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-6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color w:val="221F1F"/>
          <w:spacing w:val="-15"/>
          <w:w w:val="100"/>
          <w:position w:val="-6"/>
          <w:sz w:val="15"/>
          <w:szCs w:val="15"/>
        </w:rPr>
        <w:t> </w:t>
      </w:r>
      <w:r>
        <w:rPr>
          <w:rFonts w:cs="Meiryo" w:hAnsi="Meiryo" w:eastAsia="Meiryo" w:ascii="Meiryo"/>
          <w:color w:val="221F1F"/>
          <w:spacing w:val="0"/>
          <w:w w:val="96"/>
          <w:position w:val="-3"/>
          <w:sz w:val="22"/>
          <w:szCs w:val="22"/>
        </w:rPr>
        <w:t>+</w:t>
      </w:r>
      <w:r>
        <w:rPr>
          <w:rFonts w:cs="Meiryo" w:hAnsi="Meiryo" w:eastAsia="Meiryo" w:ascii="Meiryo"/>
          <w:color w:val="221F1F"/>
          <w:spacing w:val="-21"/>
          <w:w w:val="96"/>
          <w:position w:val="-3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221F1F"/>
          <w:spacing w:val="0"/>
          <w:w w:val="100"/>
          <w:position w:val="-3"/>
          <w:sz w:val="22"/>
          <w:szCs w:val="22"/>
        </w:rPr>
        <w:t>β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-6"/>
          <w:sz w:val="15"/>
          <w:szCs w:val="15"/>
        </w:rPr>
        <w:t>2</w:t>
      </w:r>
      <w:r>
        <w:rPr>
          <w:rFonts w:cs="Times New Roman" w:hAnsi="Times New Roman" w:eastAsia="Times New Roman" w:ascii="Times New Roman"/>
          <w:color w:val="221F1F"/>
          <w:spacing w:val="-9"/>
          <w:w w:val="100"/>
          <w:position w:val="-6"/>
          <w:sz w:val="15"/>
          <w:szCs w:val="15"/>
        </w:rPr>
        <w:t> </w:t>
      </w:r>
      <w:r>
        <w:rPr>
          <w:rFonts w:cs="Meiryo" w:hAnsi="Meiryo" w:eastAsia="Meiryo" w:ascii="Meiryo"/>
          <w:color w:val="221F1F"/>
          <w:spacing w:val="-107"/>
          <w:w w:val="96"/>
          <w:position w:val="-3"/>
          <w:sz w:val="22"/>
          <w:szCs w:val="22"/>
        </w:rPr>
        <w:t>X</w:t>
      </w:r>
      <w:r>
        <w:rPr>
          <w:rFonts w:cs="Meiryo" w:hAnsi="Meiryo" w:eastAsia="Meiryo" w:ascii="Meiryo"/>
          <w:color w:val="221F1F"/>
          <w:spacing w:val="1"/>
          <w:w w:val="96"/>
          <w:position w:val="3"/>
          <w:sz w:val="22"/>
          <w:szCs w:val="22"/>
        </w:rPr>
        <w:t>¯</w:t>
      </w:r>
      <w:r>
        <w:rPr>
          <w:rFonts w:cs="Times New Roman" w:hAnsi="Times New Roman" w:eastAsia="Times New Roman" w:ascii="Times New Roman"/>
          <w:color w:val="221F1F"/>
          <w:spacing w:val="0"/>
          <w:w w:val="96"/>
          <w:position w:val="-6"/>
          <w:sz w:val="15"/>
          <w:szCs w:val="15"/>
        </w:rPr>
        <w:t>i</w:t>
      </w:r>
      <w:r>
        <w:rPr>
          <w:rFonts w:cs="Times New Roman" w:hAnsi="Times New Roman" w:eastAsia="Times New Roman" w:ascii="Times New Roman"/>
          <w:color w:val="221F1F"/>
          <w:spacing w:val="25"/>
          <w:w w:val="96"/>
          <w:position w:val="-6"/>
          <w:sz w:val="15"/>
          <w:szCs w:val="15"/>
        </w:rPr>
        <w:t> </w:t>
      </w:r>
      <w:r>
        <w:rPr>
          <w:rFonts w:cs="Meiryo" w:hAnsi="Meiryo" w:eastAsia="Meiryo" w:ascii="Meiryo"/>
          <w:color w:val="221F1F"/>
          <w:spacing w:val="0"/>
          <w:w w:val="96"/>
          <w:position w:val="-3"/>
          <w:sz w:val="22"/>
          <w:szCs w:val="22"/>
        </w:rPr>
        <w:t>+</w:t>
      </w:r>
      <w:r>
        <w:rPr>
          <w:rFonts w:cs="Meiryo" w:hAnsi="Meiryo" w:eastAsia="Meiryo" w:ascii="Meiryo"/>
          <w:color w:val="221F1F"/>
          <w:spacing w:val="-21"/>
          <w:w w:val="96"/>
          <w:position w:val="-3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221F1F"/>
          <w:spacing w:val="0"/>
          <w:w w:val="100"/>
          <w:position w:val="-3"/>
          <w:sz w:val="22"/>
          <w:szCs w:val="22"/>
        </w:rPr>
        <w:t>β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-6"/>
          <w:sz w:val="15"/>
          <w:szCs w:val="15"/>
        </w:rPr>
        <w:t>3</w:t>
      </w:r>
      <w:r>
        <w:rPr>
          <w:rFonts w:cs="Times New Roman" w:hAnsi="Times New Roman" w:eastAsia="Times New Roman" w:ascii="Times New Roman"/>
          <w:color w:val="221F1F"/>
          <w:spacing w:val="-9"/>
          <w:w w:val="100"/>
          <w:position w:val="-6"/>
          <w:sz w:val="15"/>
          <w:szCs w:val="15"/>
        </w:rPr>
        <w:t> </w:t>
      </w:r>
      <w:r>
        <w:rPr>
          <w:rFonts w:cs="Meiryo" w:hAnsi="Meiryo" w:eastAsia="Meiryo" w:ascii="Meiryo"/>
          <w:color w:val="221F1F"/>
          <w:spacing w:val="0"/>
          <w:w w:val="119"/>
          <w:position w:val="-3"/>
          <w:sz w:val="22"/>
          <w:szCs w:val="22"/>
        </w:rPr>
        <w:t>X</w:t>
      </w:r>
      <w:r>
        <w:rPr>
          <w:rFonts w:cs="Times New Roman" w:hAnsi="Times New Roman" w:eastAsia="Times New Roman" w:ascii="Times New Roman"/>
          <w:color w:val="221F1F"/>
          <w:spacing w:val="0"/>
          <w:w w:val="119"/>
          <w:position w:val="-6"/>
          <w:sz w:val="15"/>
          <w:szCs w:val="15"/>
        </w:rPr>
        <w:t>iΔ</w:t>
      </w:r>
      <w:r>
        <w:rPr>
          <w:rFonts w:cs="Times New Roman" w:hAnsi="Times New Roman" w:eastAsia="Times New Roman" w:ascii="Times New Roman"/>
          <w:color w:val="221F1F"/>
          <w:spacing w:val="0"/>
          <w:w w:val="119"/>
          <w:position w:val="-6"/>
          <w:sz w:val="15"/>
          <w:szCs w:val="15"/>
        </w:rPr>
        <w:t>                                                     </w:t>
      </w:r>
      <w:r>
        <w:rPr>
          <w:rFonts w:cs="Times New Roman" w:hAnsi="Times New Roman" w:eastAsia="Times New Roman" w:ascii="Times New Roman"/>
          <w:color w:val="221F1F"/>
          <w:spacing w:val="14"/>
          <w:w w:val="119"/>
          <w:position w:val="-6"/>
          <w:sz w:val="15"/>
          <w:szCs w:val="15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position w:val="-3"/>
          <w:sz w:val="22"/>
          <w:szCs w:val="22"/>
        </w:rPr>
        <w:t>(1)</w:t>
      </w:r>
      <w:r>
        <w:rPr>
          <w:rFonts w:cs="Meiryo" w:hAnsi="Meiryo" w:eastAsia="Meiryo" w:ascii="Meiryo"/>
          <w:color w:val="000000"/>
          <w:spacing w:val="0"/>
          <w:w w:val="100"/>
          <w:position w:val="0"/>
          <w:sz w:val="22"/>
          <w:szCs w:val="22"/>
        </w:rPr>
      </w:r>
    </w:p>
    <w:p>
      <w:pPr>
        <w:rPr>
          <w:sz w:val="16"/>
          <w:szCs w:val="16"/>
        </w:rPr>
        <w:jc w:val="left"/>
        <w:spacing w:before="2" w:lineRule="exact" w:line="160"/>
      </w:pPr>
      <w:r>
        <w:rPr>
          <w:sz w:val="16"/>
          <w:szCs w:val="16"/>
        </w:rPr>
      </w:r>
    </w:p>
    <w:p>
      <w:pPr>
        <w:rPr>
          <w:sz w:val="20"/>
          <w:szCs w:val="20"/>
        </w:rPr>
        <w:jc w:val="left"/>
        <w:spacing w:lineRule="exact" w:line="200"/>
        <w:sectPr>
          <w:pgMar w:header="684" w:footer="0" w:top="900" w:bottom="280" w:left="1720" w:right="1720"/>
          <w:pgSz w:w="12240" w:h="15840"/>
        </w:sectPr>
      </w:pPr>
      <w:r>
        <w:rPr>
          <w:sz w:val="20"/>
          <w:szCs w:val="20"/>
        </w:rPr>
      </w:r>
    </w:p>
    <w:p>
      <w:pPr>
        <w:rPr>
          <w:rFonts w:cs="Meiryo" w:hAnsi="Meiryo" w:eastAsia="Meiryo" w:ascii="Meiryo"/>
          <w:sz w:val="22"/>
          <w:szCs w:val="22"/>
        </w:rPr>
        <w:jc w:val="left"/>
        <w:spacing w:lineRule="exact" w:line="320"/>
        <w:ind w:left="228" w:right="-54"/>
      </w:pPr>
      <w:r>
        <w:rPr>
          <w:rFonts w:cs="Meiryo" w:hAnsi="Meiryo" w:eastAsia="Meiryo" w:ascii="Meiryo"/>
          <w:color w:val="221F1F"/>
          <w:spacing w:val="0"/>
          <w:w w:val="84"/>
          <w:position w:val="3"/>
          <w:sz w:val="22"/>
          <w:szCs w:val="22"/>
        </w:rPr>
        <w:t>where,</w:t>
      </w:r>
      <w:r>
        <w:rPr>
          <w:rFonts w:cs="Meiryo" w:hAnsi="Meiryo" w:eastAsia="Meiryo" w:ascii="Meiryo"/>
          <w:color w:val="000000"/>
          <w:spacing w:val="0"/>
          <w:w w:val="100"/>
          <w:position w:val="0"/>
          <w:sz w:val="22"/>
          <w:szCs w:val="22"/>
        </w:rPr>
      </w:r>
    </w:p>
    <w:p>
      <w:pPr>
        <w:rPr>
          <w:sz w:val="18"/>
          <w:szCs w:val="18"/>
        </w:rPr>
        <w:jc w:val="left"/>
        <w:spacing w:before="10" w:lineRule="exact" w:line="180"/>
      </w:pPr>
      <w:r>
        <w:br w:type="column"/>
      </w:r>
      <w:r>
        <w:rPr>
          <w:sz w:val="18"/>
          <w:szCs w:val="18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Meiryo" w:hAnsi="Meiryo" w:eastAsia="Meiryo" w:ascii="Meiryo"/>
          <w:sz w:val="22"/>
          <w:szCs w:val="22"/>
        </w:rPr>
        <w:jc w:val="left"/>
        <w:sectPr>
          <w:type w:val="continuous"/>
          <w:pgSz w:w="12240" w:h="15840"/>
          <w:pgMar w:top="900" w:bottom="280" w:left="1720" w:right="1720"/>
          <w:cols w:num="2" w:equalWidth="off">
            <w:col w:w="852" w:space="429"/>
            <w:col w:w="7519"/>
          </w:cols>
        </w:sectPr>
      </w:pPr>
      <w:r>
        <w:rPr>
          <w:rFonts w:cs="Times New Roman" w:hAnsi="Times New Roman" w:eastAsia="Times New Roman" w:ascii="Times New Roman"/>
          <w:i/>
          <w:color w:val="221F1F"/>
          <w:spacing w:val="0"/>
          <w:w w:val="109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i/>
          <w:color w:val="221F1F"/>
          <w:spacing w:val="0"/>
          <w:w w:val="109"/>
          <w:position w:val="-3"/>
          <w:sz w:val="15"/>
          <w:szCs w:val="15"/>
        </w:rPr>
        <w:t>i</w:t>
      </w:r>
      <w:r>
        <w:rPr>
          <w:rFonts w:cs="Times New Roman" w:hAnsi="Times New Roman" w:eastAsia="Times New Roman" w:ascii="Times New Roman"/>
          <w:color w:val="221F1F"/>
          <w:spacing w:val="0"/>
          <w:w w:val="109"/>
          <w:position w:val="-3"/>
          <w:sz w:val="15"/>
          <w:szCs w:val="15"/>
        </w:rPr>
        <w:t>1</w:t>
      </w:r>
      <w:r>
        <w:rPr>
          <w:rFonts w:cs="Times New Roman" w:hAnsi="Times New Roman" w:eastAsia="Times New Roman" w:ascii="Times New Roman"/>
          <w:color w:val="221F1F"/>
          <w:spacing w:val="31"/>
          <w:w w:val="109"/>
          <w:position w:val="-3"/>
          <w:sz w:val="15"/>
          <w:szCs w:val="15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position w:val="0"/>
          <w:sz w:val="22"/>
          <w:szCs w:val="22"/>
        </w:rPr>
        <w:t>=</w:t>
      </w:r>
      <w:r>
        <w:rPr>
          <w:rFonts w:cs="Meiryo" w:hAnsi="Meiryo" w:eastAsia="Meiryo" w:ascii="Meiryo"/>
          <w:color w:val="221F1F"/>
          <w:spacing w:val="-19"/>
          <w:w w:val="100"/>
          <w:position w:val="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8"/>
          <w:position w:val="0"/>
          <w:sz w:val="22"/>
          <w:szCs w:val="22"/>
        </w:rPr>
        <w:t>ma</w:t>
      </w:r>
      <w:r>
        <w:rPr>
          <w:rFonts w:cs="Meiryo" w:hAnsi="Meiryo" w:eastAsia="Meiryo" w:ascii="Meiryo"/>
          <w:color w:val="221F1F"/>
          <w:spacing w:val="4"/>
          <w:w w:val="88"/>
          <w:position w:val="0"/>
          <w:sz w:val="22"/>
          <w:szCs w:val="22"/>
        </w:rPr>
        <w:t>x</w:t>
      </w:r>
      <w:r>
        <w:rPr>
          <w:rFonts w:cs="Meiryo" w:hAnsi="Meiryo" w:eastAsia="Meiryo" w:ascii="Meiryo"/>
          <w:color w:val="221F1F"/>
          <w:spacing w:val="0"/>
          <w:w w:val="88"/>
          <w:position w:val="0"/>
          <w:sz w:val="22"/>
          <w:szCs w:val="22"/>
        </w:rPr>
        <w:t>(</w:t>
      </w:r>
      <w:r>
        <w:rPr>
          <w:rFonts w:cs="Times New Roman" w:hAnsi="Times New Roman" w:eastAsia="Times New Roman" w:ascii="Times New Roman"/>
          <w:i/>
          <w:color w:val="221F1F"/>
          <w:spacing w:val="0"/>
          <w:w w:val="104"/>
          <w:position w:val="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i/>
          <w:color w:val="221F1F"/>
          <w:spacing w:val="0"/>
          <w:w w:val="142"/>
          <w:position w:val="-3"/>
          <w:sz w:val="15"/>
          <w:szCs w:val="15"/>
        </w:rPr>
        <w:t>ij</w:t>
      </w:r>
      <w:r>
        <w:rPr>
          <w:rFonts w:cs="Times New Roman" w:hAnsi="Times New Roman" w:eastAsia="Times New Roman" w:ascii="Times New Roman"/>
          <w:i/>
          <w:color w:val="221F1F"/>
          <w:spacing w:val="-19"/>
          <w:w w:val="100"/>
          <w:position w:val="-3"/>
          <w:sz w:val="15"/>
          <w:szCs w:val="15"/>
        </w:rPr>
        <w:t> </w:t>
      </w:r>
      <w:r>
        <w:rPr>
          <w:rFonts w:cs="Meiryo" w:hAnsi="Meiryo" w:eastAsia="Meiryo" w:ascii="Meiryo"/>
          <w:color w:val="221F1F"/>
          <w:spacing w:val="0"/>
          <w:w w:val="76"/>
          <w:position w:val="0"/>
          <w:sz w:val="22"/>
          <w:szCs w:val="22"/>
        </w:rPr>
        <w:t>);</w:t>
      </w:r>
      <w:r>
        <w:rPr>
          <w:rFonts w:cs="Meiryo" w:hAnsi="Meiryo" w:eastAsia="Meiryo" w:ascii="Meiryo"/>
          <w:color w:val="221F1F"/>
          <w:spacing w:val="18"/>
          <w:w w:val="76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221F1F"/>
          <w:spacing w:val="0"/>
          <w:w w:val="109"/>
          <w:position w:val="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i/>
          <w:color w:val="221F1F"/>
          <w:spacing w:val="0"/>
          <w:w w:val="109"/>
          <w:position w:val="-3"/>
          <w:sz w:val="15"/>
          <w:szCs w:val="15"/>
        </w:rPr>
        <w:t>i</w:t>
      </w:r>
      <w:r>
        <w:rPr>
          <w:rFonts w:cs="Times New Roman" w:hAnsi="Times New Roman" w:eastAsia="Times New Roman" w:ascii="Times New Roman"/>
          <w:color w:val="221F1F"/>
          <w:spacing w:val="0"/>
          <w:w w:val="109"/>
          <w:position w:val="-3"/>
          <w:sz w:val="15"/>
          <w:szCs w:val="15"/>
        </w:rPr>
        <w:t>2</w:t>
      </w:r>
      <w:r>
        <w:rPr>
          <w:rFonts w:cs="Times New Roman" w:hAnsi="Times New Roman" w:eastAsia="Times New Roman" w:ascii="Times New Roman"/>
          <w:color w:val="221F1F"/>
          <w:spacing w:val="31"/>
          <w:w w:val="109"/>
          <w:position w:val="-3"/>
          <w:sz w:val="15"/>
          <w:szCs w:val="15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position w:val="0"/>
          <w:sz w:val="22"/>
          <w:szCs w:val="22"/>
        </w:rPr>
        <w:t>=</w:t>
      </w:r>
      <w:r>
        <w:rPr>
          <w:rFonts w:cs="Meiryo" w:hAnsi="Meiryo" w:eastAsia="Meiryo" w:ascii="Meiryo"/>
          <w:color w:val="221F1F"/>
          <w:spacing w:val="-19"/>
          <w:w w:val="100"/>
          <w:position w:val="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90"/>
          <w:position w:val="0"/>
          <w:sz w:val="22"/>
          <w:szCs w:val="22"/>
        </w:rPr>
        <w:t>min(</w:t>
      </w:r>
      <w:r>
        <w:rPr>
          <w:rFonts w:cs="Times New Roman" w:hAnsi="Times New Roman" w:eastAsia="Times New Roman" w:ascii="Times New Roman"/>
          <w:i/>
          <w:color w:val="221F1F"/>
          <w:spacing w:val="0"/>
          <w:w w:val="104"/>
          <w:position w:val="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i/>
          <w:color w:val="221F1F"/>
          <w:spacing w:val="0"/>
          <w:w w:val="142"/>
          <w:position w:val="-3"/>
          <w:sz w:val="15"/>
          <w:szCs w:val="15"/>
        </w:rPr>
        <w:t>ij</w:t>
      </w:r>
      <w:r>
        <w:rPr>
          <w:rFonts w:cs="Times New Roman" w:hAnsi="Times New Roman" w:eastAsia="Times New Roman" w:ascii="Times New Roman"/>
          <w:i/>
          <w:color w:val="221F1F"/>
          <w:spacing w:val="-19"/>
          <w:w w:val="100"/>
          <w:position w:val="-3"/>
          <w:sz w:val="15"/>
          <w:szCs w:val="15"/>
        </w:rPr>
        <w:t> </w:t>
      </w:r>
      <w:r>
        <w:rPr>
          <w:rFonts w:cs="Meiryo" w:hAnsi="Meiryo" w:eastAsia="Meiryo" w:ascii="Meiryo"/>
          <w:color w:val="221F1F"/>
          <w:spacing w:val="0"/>
          <w:w w:val="76"/>
          <w:position w:val="0"/>
          <w:sz w:val="22"/>
          <w:szCs w:val="22"/>
        </w:rPr>
        <w:t>);</w:t>
      </w:r>
      <w:r>
        <w:rPr>
          <w:rFonts w:cs="Meiryo" w:hAnsi="Meiryo" w:eastAsia="Meiryo" w:ascii="Meiryo"/>
          <w:color w:val="221F1F"/>
          <w:spacing w:val="18"/>
          <w:w w:val="76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221F1F"/>
          <w:spacing w:val="0"/>
          <w:w w:val="120"/>
          <w:position w:val="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i/>
          <w:color w:val="221F1F"/>
          <w:spacing w:val="0"/>
          <w:w w:val="120"/>
          <w:position w:val="-3"/>
          <w:sz w:val="15"/>
          <w:szCs w:val="15"/>
        </w:rPr>
        <w:t>i</w:t>
      </w:r>
      <w:r>
        <w:rPr>
          <w:rFonts w:cs="Times New Roman" w:hAnsi="Times New Roman" w:eastAsia="Times New Roman" w:ascii="Times New Roman"/>
          <w:color w:val="221F1F"/>
          <w:spacing w:val="0"/>
          <w:w w:val="120"/>
          <w:position w:val="-3"/>
          <w:sz w:val="15"/>
          <w:szCs w:val="15"/>
        </w:rPr>
        <w:t>Δ</w:t>
      </w:r>
      <w:r>
        <w:rPr>
          <w:rFonts w:cs="Times New Roman" w:hAnsi="Times New Roman" w:eastAsia="Times New Roman" w:ascii="Times New Roman"/>
          <w:color w:val="221F1F"/>
          <w:spacing w:val="28"/>
          <w:w w:val="120"/>
          <w:position w:val="-3"/>
          <w:sz w:val="15"/>
          <w:szCs w:val="15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position w:val="0"/>
          <w:sz w:val="22"/>
          <w:szCs w:val="22"/>
        </w:rPr>
        <w:t>=</w:t>
      </w:r>
      <w:r>
        <w:rPr>
          <w:rFonts w:cs="Meiryo" w:hAnsi="Meiryo" w:eastAsia="Meiryo" w:ascii="Meiryo"/>
          <w:color w:val="221F1F"/>
          <w:spacing w:val="-19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221F1F"/>
          <w:spacing w:val="0"/>
          <w:w w:val="109"/>
          <w:position w:val="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i/>
          <w:color w:val="221F1F"/>
          <w:spacing w:val="0"/>
          <w:w w:val="109"/>
          <w:position w:val="-3"/>
          <w:sz w:val="15"/>
          <w:szCs w:val="15"/>
        </w:rPr>
        <w:t>i</w:t>
      </w:r>
      <w:r>
        <w:rPr>
          <w:rFonts w:cs="Times New Roman" w:hAnsi="Times New Roman" w:eastAsia="Times New Roman" w:ascii="Times New Roman"/>
          <w:color w:val="221F1F"/>
          <w:spacing w:val="0"/>
          <w:w w:val="109"/>
          <w:position w:val="-3"/>
          <w:sz w:val="15"/>
          <w:szCs w:val="15"/>
        </w:rPr>
        <w:t>1</w:t>
      </w:r>
      <w:r>
        <w:rPr>
          <w:rFonts w:cs="Times New Roman" w:hAnsi="Times New Roman" w:eastAsia="Times New Roman" w:ascii="Times New Roman"/>
          <w:color w:val="221F1F"/>
          <w:spacing w:val="18"/>
          <w:w w:val="109"/>
          <w:position w:val="-3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i/>
          <w:color w:val="221F1F"/>
          <w:spacing w:val="0"/>
          <w:w w:val="100"/>
          <w:position w:val="0"/>
          <w:sz w:val="22"/>
          <w:szCs w:val="22"/>
        </w:rPr>
        <w:t>−</w:t>
      </w:r>
      <w:r>
        <w:rPr>
          <w:rFonts w:cs="Times New Roman" w:hAnsi="Times New Roman" w:eastAsia="Times New Roman" w:ascii="Times New Roman"/>
          <w:i/>
          <w:color w:val="221F1F"/>
          <w:spacing w:val="20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221F1F"/>
          <w:spacing w:val="0"/>
          <w:w w:val="104"/>
          <w:position w:val="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i/>
          <w:color w:val="221F1F"/>
          <w:spacing w:val="0"/>
          <w:w w:val="130"/>
          <w:position w:val="-3"/>
          <w:sz w:val="15"/>
          <w:szCs w:val="15"/>
        </w:rPr>
        <w:t>i</w:t>
      </w:r>
      <w:r>
        <w:rPr>
          <w:rFonts w:cs="Times New Roman" w:hAnsi="Times New Roman" w:eastAsia="Times New Roman" w:ascii="Times New Roman"/>
          <w:color w:val="221F1F"/>
          <w:spacing w:val="0"/>
          <w:w w:val="106"/>
          <w:position w:val="-3"/>
          <w:sz w:val="15"/>
          <w:szCs w:val="15"/>
        </w:rPr>
        <w:t>2</w:t>
      </w:r>
      <w:r>
        <w:rPr>
          <w:rFonts w:cs="Times New Roman" w:hAnsi="Times New Roman" w:eastAsia="Times New Roman" w:ascii="Times New Roman"/>
          <w:color w:val="221F1F"/>
          <w:spacing w:val="-28"/>
          <w:w w:val="100"/>
          <w:position w:val="-3"/>
          <w:sz w:val="15"/>
          <w:szCs w:val="15"/>
        </w:rPr>
        <w:t> </w:t>
      </w:r>
      <w:r>
        <w:rPr>
          <w:rFonts w:cs="Meiryo" w:hAnsi="Meiryo" w:eastAsia="Meiryo" w:ascii="Meiryo"/>
          <w:color w:val="221F1F"/>
          <w:spacing w:val="0"/>
          <w:w w:val="64"/>
          <w:position w:val="0"/>
          <w:sz w:val="22"/>
          <w:szCs w:val="22"/>
        </w:rPr>
        <w:t>;</w:t>
      </w:r>
      <w:r>
        <w:rPr>
          <w:rFonts w:cs="Meiryo" w:hAnsi="Meiryo" w:eastAsia="Meiryo" w:ascii="Meiryo"/>
          <w:color w:val="221F1F"/>
          <w:spacing w:val="27"/>
          <w:w w:val="64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221F1F"/>
          <w:spacing w:val="0"/>
          <w:w w:val="134"/>
          <w:position w:val="0"/>
          <w:sz w:val="22"/>
          <w:szCs w:val="22"/>
        </w:rPr>
        <w:t>X</w:t>
      </w:r>
      <w:r>
        <w:rPr>
          <w:rFonts w:cs="Times New Roman" w:hAnsi="Times New Roman" w:eastAsia="Times New Roman" w:ascii="Times New Roman"/>
          <w:i/>
          <w:color w:val="221F1F"/>
          <w:spacing w:val="0"/>
          <w:w w:val="134"/>
          <w:position w:val="-3"/>
          <w:sz w:val="15"/>
          <w:szCs w:val="15"/>
        </w:rPr>
        <w:t>i</w:t>
      </w:r>
      <w:r>
        <w:rPr>
          <w:rFonts w:cs="Times New Roman" w:hAnsi="Times New Roman" w:eastAsia="Times New Roman" w:ascii="Times New Roman"/>
          <w:color w:val="221F1F"/>
          <w:spacing w:val="0"/>
          <w:w w:val="134"/>
          <w:position w:val="-3"/>
          <w:sz w:val="15"/>
          <w:szCs w:val="15"/>
        </w:rPr>
        <w:t>Δ</w:t>
      </w:r>
      <w:r>
        <w:rPr>
          <w:rFonts w:cs="Times New Roman" w:hAnsi="Times New Roman" w:eastAsia="Times New Roman" w:ascii="Times New Roman"/>
          <w:color w:val="221F1F"/>
          <w:spacing w:val="24"/>
          <w:w w:val="134"/>
          <w:position w:val="-3"/>
          <w:sz w:val="15"/>
          <w:szCs w:val="15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position w:val="0"/>
          <w:sz w:val="22"/>
          <w:szCs w:val="22"/>
        </w:rPr>
        <w:t>=</w:t>
      </w:r>
      <w:r>
        <w:rPr>
          <w:rFonts w:cs="Meiryo" w:hAnsi="Meiryo" w:eastAsia="Meiryo" w:ascii="Meiryo"/>
          <w:color w:val="221F1F"/>
          <w:spacing w:val="-19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221F1F"/>
          <w:spacing w:val="0"/>
          <w:w w:val="125"/>
          <w:position w:val="0"/>
          <w:sz w:val="22"/>
          <w:szCs w:val="22"/>
        </w:rPr>
        <w:t>X</w:t>
      </w:r>
      <w:r>
        <w:rPr>
          <w:rFonts w:cs="Times New Roman" w:hAnsi="Times New Roman" w:eastAsia="Times New Roman" w:ascii="Times New Roman"/>
          <w:i/>
          <w:color w:val="221F1F"/>
          <w:spacing w:val="0"/>
          <w:w w:val="125"/>
          <w:position w:val="-3"/>
          <w:sz w:val="15"/>
          <w:szCs w:val="15"/>
        </w:rPr>
        <w:t>i</w:t>
      </w:r>
      <w:r>
        <w:rPr>
          <w:rFonts w:cs="Times New Roman" w:hAnsi="Times New Roman" w:eastAsia="Times New Roman" w:ascii="Times New Roman"/>
          <w:color w:val="221F1F"/>
          <w:spacing w:val="0"/>
          <w:w w:val="125"/>
          <w:position w:val="-3"/>
          <w:sz w:val="15"/>
          <w:szCs w:val="15"/>
        </w:rPr>
        <w:t>1</w:t>
      </w:r>
      <w:r>
        <w:rPr>
          <w:rFonts w:cs="Times New Roman" w:hAnsi="Times New Roman" w:eastAsia="Times New Roman" w:ascii="Times New Roman"/>
          <w:color w:val="221F1F"/>
          <w:spacing w:val="13"/>
          <w:w w:val="125"/>
          <w:position w:val="-3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i/>
          <w:color w:val="221F1F"/>
          <w:spacing w:val="0"/>
          <w:w w:val="100"/>
          <w:position w:val="0"/>
          <w:sz w:val="22"/>
          <w:szCs w:val="22"/>
        </w:rPr>
        <w:t>−</w:t>
      </w:r>
      <w:r>
        <w:rPr>
          <w:rFonts w:cs="Times New Roman" w:hAnsi="Times New Roman" w:eastAsia="Times New Roman" w:ascii="Times New Roman"/>
          <w:i/>
          <w:color w:val="221F1F"/>
          <w:spacing w:val="20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221F1F"/>
          <w:spacing w:val="0"/>
          <w:w w:val="125"/>
          <w:position w:val="0"/>
          <w:sz w:val="22"/>
          <w:szCs w:val="22"/>
        </w:rPr>
        <w:t>X</w:t>
      </w:r>
      <w:r>
        <w:rPr>
          <w:rFonts w:cs="Times New Roman" w:hAnsi="Times New Roman" w:eastAsia="Times New Roman" w:ascii="Times New Roman"/>
          <w:i/>
          <w:color w:val="221F1F"/>
          <w:spacing w:val="0"/>
          <w:w w:val="125"/>
          <w:position w:val="-3"/>
          <w:sz w:val="15"/>
          <w:szCs w:val="15"/>
        </w:rPr>
        <w:t>i</w:t>
      </w:r>
      <w:r>
        <w:rPr>
          <w:rFonts w:cs="Times New Roman" w:hAnsi="Times New Roman" w:eastAsia="Times New Roman" w:ascii="Times New Roman"/>
          <w:color w:val="221F1F"/>
          <w:spacing w:val="0"/>
          <w:w w:val="125"/>
          <w:position w:val="-3"/>
          <w:sz w:val="15"/>
          <w:szCs w:val="15"/>
        </w:rPr>
        <w:t>2</w:t>
      </w:r>
      <w:r>
        <w:rPr>
          <w:rFonts w:cs="Times New Roman" w:hAnsi="Times New Roman" w:eastAsia="Times New Roman" w:ascii="Times New Roman"/>
          <w:color w:val="221F1F"/>
          <w:spacing w:val="0"/>
          <w:w w:val="125"/>
          <w:position w:val="-3"/>
          <w:sz w:val="15"/>
          <w:szCs w:val="15"/>
        </w:rPr>
        <w:t>                 </w:t>
      </w:r>
      <w:r>
        <w:rPr>
          <w:rFonts w:cs="Times New Roman" w:hAnsi="Times New Roman" w:eastAsia="Times New Roman" w:ascii="Times New Roman"/>
          <w:color w:val="221F1F"/>
          <w:spacing w:val="12"/>
          <w:w w:val="125"/>
          <w:position w:val="-3"/>
          <w:sz w:val="15"/>
          <w:szCs w:val="15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position w:val="0"/>
          <w:sz w:val="22"/>
          <w:szCs w:val="22"/>
        </w:rPr>
        <w:t>(2)</w:t>
      </w:r>
      <w:r>
        <w:rPr>
          <w:rFonts w:cs="Meiryo" w:hAnsi="Meiryo" w:eastAsia="Meiryo" w:ascii="Meiryo"/>
          <w:color w:val="000000"/>
          <w:spacing w:val="0"/>
          <w:w w:val="100"/>
          <w:position w:val="0"/>
          <w:sz w:val="22"/>
          <w:szCs w:val="22"/>
        </w:rPr>
      </w:r>
    </w:p>
    <w:p>
      <w:pPr>
        <w:rPr>
          <w:sz w:val="12"/>
          <w:szCs w:val="12"/>
        </w:rPr>
        <w:jc w:val="left"/>
        <w:spacing w:before="10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Meiryo" w:hAnsi="Meiryo" w:eastAsia="Meiryo" w:ascii="Meiryo"/>
          <w:sz w:val="22"/>
          <w:szCs w:val="22"/>
        </w:rPr>
        <w:jc w:val="left"/>
        <w:spacing w:lineRule="exact" w:line="320"/>
        <w:ind w:left="697"/>
      </w:pPr>
      <w:r>
        <w:rPr>
          <w:rFonts w:cs="Meiryo" w:hAnsi="Meiryo" w:eastAsia="Meiryo" w:ascii="Meiryo"/>
          <w:color w:val="221F1F"/>
          <w:spacing w:val="0"/>
          <w:w w:val="100"/>
          <w:position w:val="3"/>
          <w:sz w:val="22"/>
          <w:szCs w:val="22"/>
        </w:rPr>
        <w:t>In</w:t>
      </w:r>
      <w:r>
        <w:rPr>
          <w:rFonts w:cs="Meiryo" w:hAnsi="Meiryo" w:eastAsia="Meiryo" w:ascii="Meiryo"/>
          <w:color w:val="221F1F"/>
          <w:spacing w:val="-26"/>
          <w:w w:val="100"/>
          <w:position w:val="3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8"/>
          <w:position w:val="3"/>
          <w:sz w:val="22"/>
          <w:szCs w:val="22"/>
        </w:rPr>
        <w:t>this</w:t>
      </w:r>
      <w:r>
        <w:rPr>
          <w:rFonts w:cs="Meiryo" w:hAnsi="Meiryo" w:eastAsia="Meiryo" w:ascii="Meiryo"/>
          <w:color w:val="221F1F"/>
          <w:spacing w:val="23"/>
          <w:w w:val="88"/>
          <w:position w:val="3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8"/>
          <w:position w:val="3"/>
          <w:sz w:val="22"/>
          <w:szCs w:val="22"/>
        </w:rPr>
        <w:t>m</w:t>
      </w:r>
      <w:r>
        <w:rPr>
          <w:rFonts w:cs="Meiryo" w:hAnsi="Meiryo" w:eastAsia="Meiryo" w:ascii="Meiryo"/>
          <w:color w:val="221F1F"/>
          <w:spacing w:val="5"/>
          <w:w w:val="88"/>
          <w:position w:val="3"/>
          <w:sz w:val="22"/>
          <w:szCs w:val="22"/>
        </w:rPr>
        <w:t>o</w:t>
      </w:r>
      <w:r>
        <w:rPr>
          <w:rFonts w:cs="Meiryo" w:hAnsi="Meiryo" w:eastAsia="Meiryo" w:ascii="Meiryo"/>
          <w:color w:val="221F1F"/>
          <w:spacing w:val="0"/>
          <w:w w:val="88"/>
          <w:position w:val="3"/>
          <w:sz w:val="22"/>
          <w:szCs w:val="22"/>
        </w:rPr>
        <w:t>del,</w:t>
      </w:r>
      <w:r>
        <w:rPr>
          <w:rFonts w:cs="Meiryo" w:hAnsi="Meiryo" w:eastAsia="Meiryo" w:ascii="Meiryo"/>
          <w:color w:val="221F1F"/>
          <w:spacing w:val="-5"/>
          <w:w w:val="88"/>
          <w:position w:val="3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8"/>
          <w:position w:val="3"/>
          <w:sz w:val="22"/>
          <w:szCs w:val="22"/>
        </w:rPr>
        <w:t>the</w:t>
      </w:r>
      <w:r>
        <w:rPr>
          <w:rFonts w:cs="Meiryo" w:hAnsi="Meiryo" w:eastAsia="Meiryo" w:ascii="Meiryo"/>
          <w:color w:val="221F1F"/>
          <w:spacing w:val="8"/>
          <w:w w:val="88"/>
          <w:position w:val="3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8"/>
          <w:position w:val="3"/>
          <w:sz w:val="22"/>
          <w:szCs w:val="22"/>
        </w:rPr>
        <w:t>relati</w:t>
      </w:r>
      <w:r>
        <w:rPr>
          <w:rFonts w:cs="Meiryo" w:hAnsi="Meiryo" w:eastAsia="Meiryo" w:ascii="Meiryo"/>
          <w:color w:val="221F1F"/>
          <w:spacing w:val="-4"/>
          <w:w w:val="88"/>
          <w:position w:val="3"/>
          <w:sz w:val="22"/>
          <w:szCs w:val="22"/>
        </w:rPr>
        <w:t>v</w:t>
      </w:r>
      <w:r>
        <w:rPr>
          <w:rFonts w:cs="Meiryo" w:hAnsi="Meiryo" w:eastAsia="Meiryo" w:ascii="Meiryo"/>
          <w:color w:val="221F1F"/>
          <w:spacing w:val="0"/>
          <w:w w:val="88"/>
          <w:position w:val="3"/>
          <w:sz w:val="22"/>
          <w:szCs w:val="22"/>
        </w:rPr>
        <w:t>e</w:t>
      </w:r>
      <w:r>
        <w:rPr>
          <w:rFonts w:cs="Meiryo" w:hAnsi="Meiryo" w:eastAsia="Meiryo" w:ascii="Meiryo"/>
          <w:color w:val="221F1F"/>
          <w:spacing w:val="20"/>
          <w:w w:val="88"/>
          <w:position w:val="3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8"/>
          <w:position w:val="3"/>
          <w:sz w:val="22"/>
          <w:szCs w:val="22"/>
        </w:rPr>
        <w:t>diﬀerence</w:t>
      </w:r>
      <w:r>
        <w:rPr>
          <w:rFonts w:cs="Meiryo" w:hAnsi="Meiryo" w:eastAsia="Meiryo" w:ascii="Meiryo"/>
          <w:color w:val="221F1F"/>
          <w:spacing w:val="-13"/>
          <w:w w:val="88"/>
          <w:position w:val="3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position w:val="3"/>
          <w:sz w:val="22"/>
          <w:szCs w:val="22"/>
        </w:rPr>
        <w:t>in</w:t>
      </w:r>
      <w:r>
        <w:rPr>
          <w:rFonts w:cs="Meiryo" w:hAnsi="Meiryo" w:eastAsia="Meiryo" w:ascii="Meiryo"/>
          <w:color w:val="221F1F"/>
          <w:spacing w:val="-11"/>
          <w:w w:val="100"/>
          <w:position w:val="3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position w:val="3"/>
          <w:sz w:val="22"/>
          <w:szCs w:val="22"/>
        </w:rPr>
        <w:t>kin</w:t>
      </w:r>
      <w:r>
        <w:rPr>
          <w:rFonts w:cs="Meiryo" w:hAnsi="Meiryo" w:eastAsia="Meiryo" w:ascii="Meiryo"/>
          <w:color w:val="221F1F"/>
          <w:spacing w:val="-17"/>
          <w:w w:val="100"/>
          <w:position w:val="3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6"/>
          <w:position w:val="3"/>
          <w:sz w:val="22"/>
          <w:szCs w:val="22"/>
        </w:rPr>
        <w:t>outcomes</w:t>
      </w:r>
      <w:r>
        <w:rPr>
          <w:rFonts w:cs="Meiryo" w:hAnsi="Meiryo" w:eastAsia="Meiryo" w:ascii="Meiryo"/>
          <w:color w:val="221F1F"/>
          <w:spacing w:val="10"/>
          <w:w w:val="86"/>
          <w:position w:val="3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6"/>
          <w:position w:val="3"/>
          <w:sz w:val="22"/>
          <w:szCs w:val="22"/>
        </w:rPr>
        <w:t>(Y</w:t>
      </w:r>
      <w:r>
        <w:rPr>
          <w:rFonts w:cs="Times New Roman" w:hAnsi="Times New Roman" w:eastAsia="Times New Roman" w:ascii="Times New Roman"/>
          <w:color w:val="221F1F"/>
          <w:spacing w:val="0"/>
          <w:w w:val="137"/>
          <w:position w:val="0"/>
          <w:sz w:val="15"/>
          <w:szCs w:val="15"/>
        </w:rPr>
        <w:t>Δ</w:t>
      </w:r>
      <w:r>
        <w:rPr>
          <w:rFonts w:cs="Times New Roman" w:hAnsi="Times New Roman" w:eastAsia="Times New Roman" w:ascii="Times New Roman"/>
          <w:color w:val="221F1F"/>
          <w:spacing w:val="-28"/>
          <w:w w:val="100"/>
          <w:position w:val="0"/>
          <w:sz w:val="15"/>
          <w:szCs w:val="15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position w:val="3"/>
          <w:sz w:val="22"/>
          <w:szCs w:val="22"/>
        </w:rPr>
        <w:t>)</w:t>
      </w:r>
      <w:r>
        <w:rPr>
          <w:rFonts w:cs="Meiryo" w:hAnsi="Meiryo" w:eastAsia="Meiryo" w:ascii="Meiryo"/>
          <w:color w:val="221F1F"/>
          <w:spacing w:val="-13"/>
          <w:w w:val="100"/>
          <w:position w:val="3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8"/>
          <w:position w:val="3"/>
          <w:sz w:val="22"/>
          <w:szCs w:val="22"/>
        </w:rPr>
        <w:t>i</w:t>
      </w:r>
      <w:r>
        <w:rPr>
          <w:rFonts w:cs="Meiryo" w:hAnsi="Meiryo" w:eastAsia="Meiryo" w:ascii="Meiryo"/>
          <w:color w:val="221F1F"/>
          <w:spacing w:val="0"/>
          <w:w w:val="88"/>
          <w:position w:val="3"/>
          <w:sz w:val="22"/>
          <w:szCs w:val="22"/>
        </w:rPr>
        <w:t>s</w:t>
      </w:r>
      <w:r>
        <w:rPr>
          <w:rFonts w:cs="Meiryo" w:hAnsi="Meiryo" w:eastAsia="Meiryo" w:ascii="Meiryo"/>
          <w:color w:val="221F1F"/>
          <w:spacing w:val="10"/>
          <w:w w:val="88"/>
          <w:position w:val="3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8"/>
          <w:position w:val="3"/>
          <w:sz w:val="22"/>
          <w:szCs w:val="22"/>
        </w:rPr>
        <w:t>predicted</w:t>
      </w:r>
      <w:r>
        <w:rPr>
          <w:rFonts w:cs="Meiryo" w:hAnsi="Meiryo" w:eastAsia="Meiryo" w:ascii="Meiryo"/>
          <w:color w:val="221F1F"/>
          <w:spacing w:val="18"/>
          <w:w w:val="88"/>
          <w:position w:val="3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8"/>
          <w:position w:val="3"/>
          <w:sz w:val="22"/>
          <w:szCs w:val="22"/>
        </w:rPr>
        <w:t>from</w:t>
      </w:r>
      <w:r>
        <w:rPr>
          <w:rFonts w:cs="Meiryo" w:hAnsi="Meiryo" w:eastAsia="Meiryo" w:ascii="Meiryo"/>
          <w:color w:val="221F1F"/>
          <w:spacing w:val="8"/>
          <w:w w:val="88"/>
          <w:position w:val="3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position w:val="3"/>
          <w:sz w:val="22"/>
          <w:szCs w:val="22"/>
        </w:rPr>
        <w:t>the</w:t>
      </w:r>
      <w:r>
        <w:rPr>
          <w:rFonts w:cs="Meiryo" w:hAnsi="Meiryo" w:eastAsia="Meiryo" w:ascii="Meiryo"/>
          <w:color w:val="000000"/>
          <w:spacing w:val="0"/>
          <w:w w:val="100"/>
          <w:position w:val="0"/>
          <w:sz w:val="22"/>
          <w:szCs w:val="22"/>
        </w:rPr>
      </w:r>
    </w:p>
    <w:p>
      <w:pPr>
        <w:rPr>
          <w:rFonts w:cs="Meiryo" w:hAnsi="Meiryo" w:eastAsia="Meiryo" w:ascii="Meiryo"/>
          <w:sz w:val="22"/>
          <w:szCs w:val="22"/>
        </w:rPr>
        <w:jc w:val="left"/>
        <w:spacing w:before="23" w:lineRule="auto" w:line="252"/>
        <w:ind w:left="155" w:right="502"/>
      </w:pP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mean</w:t>
      </w:r>
      <w:r>
        <w:rPr>
          <w:rFonts w:cs="Meiryo" w:hAnsi="Meiryo" w:eastAsia="Meiryo" w:ascii="Meiryo"/>
          <w:color w:val="221F1F"/>
          <w:spacing w:val="3"/>
          <w:w w:val="86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le</w:t>
      </w:r>
      <w:r>
        <w:rPr>
          <w:rFonts w:cs="Meiryo" w:hAnsi="Meiryo" w:eastAsia="Meiryo" w:ascii="Meiryo"/>
          <w:color w:val="221F1F"/>
          <w:spacing w:val="-5"/>
          <w:w w:val="86"/>
          <w:sz w:val="22"/>
          <w:szCs w:val="22"/>
        </w:rPr>
        <w:t>v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el</w:t>
      </w:r>
      <w:r>
        <w:rPr>
          <w:rFonts w:cs="Meiryo" w:hAnsi="Meiryo" w:eastAsia="Meiryo" w:ascii="Meiryo"/>
          <w:color w:val="221F1F"/>
          <w:spacing w:val="20"/>
          <w:w w:val="86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of</w:t>
      </w:r>
      <w:r>
        <w:rPr>
          <w:rFonts w:cs="Meiryo" w:hAnsi="Meiryo" w:eastAsia="Meiryo" w:ascii="Meiryo"/>
          <w:color w:val="221F1F"/>
          <w:spacing w:val="-30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the</w:t>
      </w:r>
      <w:r>
        <w:rPr>
          <w:rFonts w:cs="Meiryo" w:hAnsi="Meiryo" w:eastAsia="Meiryo" w:ascii="Meiryo"/>
          <w:color w:val="221F1F"/>
          <w:spacing w:val="12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outcome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6"/>
          <w:sz w:val="22"/>
          <w:szCs w:val="22"/>
        </w:rPr>
        <w:t>(Y</w:t>
      </w:r>
      <w:r>
        <w:rPr>
          <w:rFonts w:cs="Times New Roman" w:hAnsi="Times New Roman" w:eastAsia="Times New Roman" w:ascii="Times New Roman"/>
          <w:color w:val="221F1F"/>
          <w:spacing w:val="0"/>
          <w:w w:val="114"/>
          <w:position w:val="-3"/>
          <w:sz w:val="15"/>
          <w:szCs w:val="15"/>
        </w:rPr>
        <w:t>mean</w:t>
      </w:r>
      <w:r>
        <w:rPr>
          <w:rFonts w:cs="Times New Roman" w:hAnsi="Times New Roman" w:eastAsia="Times New Roman" w:ascii="Times New Roman"/>
          <w:color w:val="221F1F"/>
          <w:spacing w:val="-28"/>
          <w:w w:val="100"/>
          <w:position w:val="-3"/>
          <w:sz w:val="15"/>
          <w:szCs w:val="15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position w:val="0"/>
          <w:sz w:val="22"/>
          <w:szCs w:val="22"/>
        </w:rPr>
        <w:t>),</w:t>
      </w:r>
      <w:r>
        <w:rPr>
          <w:rFonts w:cs="Meiryo" w:hAnsi="Meiryo" w:eastAsia="Meiryo" w:ascii="Meiryo"/>
          <w:color w:val="221F1F"/>
          <w:spacing w:val="-29"/>
          <w:w w:val="100"/>
          <w:position w:val="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7"/>
          <w:position w:val="0"/>
          <w:sz w:val="22"/>
          <w:szCs w:val="22"/>
        </w:rPr>
        <w:t>the</w:t>
      </w:r>
      <w:r>
        <w:rPr>
          <w:rFonts w:cs="Meiryo" w:hAnsi="Meiryo" w:eastAsia="Meiryo" w:ascii="Meiryo"/>
          <w:color w:val="221F1F"/>
          <w:spacing w:val="12"/>
          <w:w w:val="87"/>
          <w:position w:val="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7"/>
          <w:position w:val="0"/>
          <w:sz w:val="22"/>
          <w:szCs w:val="22"/>
        </w:rPr>
        <w:t>mean</w:t>
      </w:r>
      <w:r>
        <w:rPr>
          <w:rFonts w:cs="Meiryo" w:hAnsi="Meiryo" w:eastAsia="Meiryo" w:ascii="Meiryo"/>
          <w:color w:val="221F1F"/>
          <w:spacing w:val="-3"/>
          <w:w w:val="87"/>
          <w:position w:val="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7"/>
          <w:position w:val="0"/>
          <w:sz w:val="22"/>
          <w:szCs w:val="22"/>
        </w:rPr>
        <w:t>le</w:t>
      </w:r>
      <w:r>
        <w:rPr>
          <w:rFonts w:cs="Meiryo" w:hAnsi="Meiryo" w:eastAsia="Meiryo" w:ascii="Meiryo"/>
          <w:color w:val="221F1F"/>
          <w:spacing w:val="-5"/>
          <w:w w:val="87"/>
          <w:position w:val="0"/>
          <w:sz w:val="22"/>
          <w:szCs w:val="22"/>
        </w:rPr>
        <w:t>v</w:t>
      </w:r>
      <w:r>
        <w:rPr>
          <w:rFonts w:cs="Meiryo" w:hAnsi="Meiryo" w:eastAsia="Meiryo" w:ascii="Meiryo"/>
          <w:color w:val="221F1F"/>
          <w:spacing w:val="0"/>
          <w:w w:val="87"/>
          <w:position w:val="0"/>
          <w:sz w:val="22"/>
          <w:szCs w:val="22"/>
        </w:rPr>
        <w:t>el</w:t>
      </w:r>
      <w:r>
        <w:rPr>
          <w:rFonts w:cs="Meiryo" w:hAnsi="Meiryo" w:eastAsia="Meiryo" w:ascii="Meiryo"/>
          <w:color w:val="221F1F"/>
          <w:spacing w:val="14"/>
          <w:w w:val="87"/>
          <w:position w:val="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position w:val="0"/>
          <w:sz w:val="22"/>
          <w:szCs w:val="22"/>
        </w:rPr>
        <w:t>of</w:t>
      </w:r>
      <w:r>
        <w:rPr>
          <w:rFonts w:cs="Meiryo" w:hAnsi="Meiryo" w:eastAsia="Meiryo" w:ascii="Meiryo"/>
          <w:color w:val="221F1F"/>
          <w:spacing w:val="-30"/>
          <w:w w:val="100"/>
          <w:position w:val="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9"/>
          <w:position w:val="0"/>
          <w:sz w:val="22"/>
          <w:szCs w:val="22"/>
        </w:rPr>
        <w:t>the</w:t>
      </w:r>
      <w:r>
        <w:rPr>
          <w:rFonts w:cs="Meiryo" w:hAnsi="Meiryo" w:eastAsia="Meiryo" w:ascii="Meiryo"/>
          <w:color w:val="221F1F"/>
          <w:spacing w:val="4"/>
          <w:w w:val="89"/>
          <w:position w:val="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9"/>
          <w:position w:val="0"/>
          <w:sz w:val="22"/>
          <w:szCs w:val="22"/>
        </w:rPr>
        <w:t>predictor</w:t>
      </w:r>
      <w:r>
        <w:rPr>
          <w:rFonts w:cs="Meiryo" w:hAnsi="Meiryo" w:eastAsia="Meiryo" w:ascii="Meiryo"/>
          <w:color w:val="221F1F"/>
          <w:spacing w:val="18"/>
          <w:w w:val="89"/>
          <w:position w:val="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2"/>
          <w:position w:val="0"/>
          <w:sz w:val="22"/>
          <w:szCs w:val="22"/>
        </w:rPr>
        <w:t>(X</w:t>
      </w:r>
      <w:r>
        <w:rPr>
          <w:rFonts w:cs="Times New Roman" w:hAnsi="Times New Roman" w:eastAsia="Times New Roman" w:ascii="Times New Roman"/>
          <w:color w:val="221F1F"/>
          <w:spacing w:val="0"/>
          <w:w w:val="114"/>
          <w:position w:val="-3"/>
          <w:sz w:val="15"/>
          <w:szCs w:val="15"/>
        </w:rPr>
        <w:t>mean</w:t>
      </w:r>
      <w:r>
        <w:rPr>
          <w:rFonts w:cs="Times New Roman" w:hAnsi="Times New Roman" w:eastAsia="Times New Roman" w:ascii="Times New Roman"/>
          <w:color w:val="221F1F"/>
          <w:spacing w:val="-28"/>
          <w:w w:val="100"/>
          <w:position w:val="-3"/>
          <w:sz w:val="15"/>
          <w:szCs w:val="15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position w:val="0"/>
          <w:sz w:val="22"/>
          <w:szCs w:val="22"/>
        </w:rPr>
        <w:t>),</w:t>
      </w:r>
      <w:r>
        <w:rPr>
          <w:rFonts w:cs="Meiryo" w:hAnsi="Meiryo" w:eastAsia="Meiryo" w:ascii="Meiryo"/>
          <w:color w:val="221F1F"/>
          <w:spacing w:val="-29"/>
          <w:w w:val="100"/>
          <w:position w:val="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9"/>
          <w:position w:val="0"/>
          <w:sz w:val="22"/>
          <w:szCs w:val="22"/>
        </w:rPr>
        <w:t>and</w:t>
      </w:r>
      <w:r>
        <w:rPr>
          <w:rFonts w:cs="Meiryo" w:hAnsi="Meiryo" w:eastAsia="Meiryo" w:ascii="Meiryo"/>
          <w:color w:val="221F1F"/>
          <w:spacing w:val="7"/>
          <w:w w:val="89"/>
          <w:position w:val="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position w:val="0"/>
          <w:sz w:val="22"/>
          <w:szCs w:val="22"/>
        </w:rPr>
        <w:t>the</w:t>
      </w:r>
      <w:r>
        <w:rPr>
          <w:rFonts w:cs="Meiryo" w:hAnsi="Meiryo" w:eastAsia="Meiryo" w:ascii="Meiryo"/>
          <w:color w:val="221F1F"/>
          <w:spacing w:val="0"/>
          <w:w w:val="100"/>
          <w:position w:val="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5"/>
          <w:w w:val="87"/>
          <w:position w:val="0"/>
          <w:sz w:val="22"/>
          <w:szCs w:val="22"/>
        </w:rPr>
        <w:t>b</w:t>
      </w:r>
      <w:r>
        <w:rPr>
          <w:rFonts w:cs="Meiryo" w:hAnsi="Meiryo" w:eastAsia="Meiryo" w:ascii="Meiryo"/>
          <w:color w:val="221F1F"/>
          <w:spacing w:val="0"/>
          <w:w w:val="87"/>
          <w:position w:val="0"/>
          <w:sz w:val="22"/>
          <w:szCs w:val="22"/>
        </w:rPr>
        <w:t>e</w:t>
      </w:r>
      <w:r>
        <w:rPr>
          <w:rFonts w:cs="Meiryo" w:hAnsi="Meiryo" w:eastAsia="Meiryo" w:ascii="Meiryo"/>
          <w:color w:val="221F1F"/>
          <w:spacing w:val="-5"/>
          <w:w w:val="87"/>
          <w:position w:val="0"/>
          <w:sz w:val="22"/>
          <w:szCs w:val="22"/>
        </w:rPr>
        <w:t>t</w:t>
      </w:r>
      <w:r>
        <w:rPr>
          <w:rFonts w:cs="Meiryo" w:hAnsi="Meiryo" w:eastAsia="Meiryo" w:ascii="Meiryo"/>
          <w:color w:val="221F1F"/>
          <w:spacing w:val="-5"/>
          <w:w w:val="87"/>
          <w:position w:val="0"/>
          <w:sz w:val="22"/>
          <w:szCs w:val="22"/>
        </w:rPr>
        <w:t>w</w:t>
      </w:r>
      <w:r>
        <w:rPr>
          <w:rFonts w:cs="Meiryo" w:hAnsi="Meiryo" w:eastAsia="Meiryo" w:ascii="Meiryo"/>
          <w:color w:val="221F1F"/>
          <w:spacing w:val="0"/>
          <w:w w:val="87"/>
          <w:position w:val="0"/>
          <w:sz w:val="22"/>
          <w:szCs w:val="22"/>
        </w:rPr>
        <w:t>een-kin</w:t>
      </w:r>
      <w:r>
        <w:rPr>
          <w:rFonts w:cs="Meiryo" w:hAnsi="Meiryo" w:eastAsia="Meiryo" w:ascii="Meiryo"/>
          <w:color w:val="221F1F"/>
          <w:spacing w:val="3"/>
          <w:w w:val="87"/>
          <w:position w:val="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7"/>
          <w:position w:val="0"/>
          <w:sz w:val="22"/>
          <w:szCs w:val="22"/>
        </w:rPr>
        <w:t>predictor</w:t>
      </w:r>
      <w:r>
        <w:rPr>
          <w:rFonts w:cs="Meiryo" w:hAnsi="Meiryo" w:eastAsia="Meiryo" w:ascii="Meiryo"/>
          <w:color w:val="221F1F"/>
          <w:spacing w:val="38"/>
          <w:w w:val="87"/>
          <w:position w:val="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7"/>
          <w:position w:val="0"/>
          <w:sz w:val="22"/>
          <w:szCs w:val="22"/>
        </w:rPr>
        <w:t>diﬀerence</w:t>
      </w:r>
      <w:r>
        <w:rPr>
          <w:rFonts w:cs="Meiryo" w:hAnsi="Meiryo" w:eastAsia="Meiryo" w:ascii="Meiryo"/>
          <w:color w:val="221F1F"/>
          <w:spacing w:val="-2"/>
          <w:w w:val="87"/>
          <w:position w:val="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2"/>
          <w:position w:val="0"/>
          <w:sz w:val="22"/>
          <w:szCs w:val="22"/>
        </w:rPr>
        <w:t>(X</w:t>
      </w:r>
      <w:r>
        <w:rPr>
          <w:rFonts w:cs="Times New Roman" w:hAnsi="Times New Roman" w:eastAsia="Times New Roman" w:ascii="Times New Roman"/>
          <w:color w:val="221F1F"/>
          <w:spacing w:val="0"/>
          <w:w w:val="137"/>
          <w:position w:val="-3"/>
          <w:sz w:val="15"/>
          <w:szCs w:val="15"/>
        </w:rPr>
        <w:t>Δ</w:t>
      </w:r>
      <w:r>
        <w:rPr>
          <w:rFonts w:cs="Times New Roman" w:hAnsi="Times New Roman" w:eastAsia="Times New Roman" w:ascii="Times New Roman"/>
          <w:color w:val="221F1F"/>
          <w:spacing w:val="-28"/>
          <w:w w:val="100"/>
          <w:position w:val="-3"/>
          <w:sz w:val="15"/>
          <w:szCs w:val="15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position w:val="0"/>
          <w:sz w:val="22"/>
          <w:szCs w:val="22"/>
        </w:rPr>
        <w:t>).</w:t>
      </w:r>
      <w:r>
        <w:rPr>
          <w:rFonts w:cs="Meiryo" w:hAnsi="Meiryo" w:eastAsia="Meiryo" w:ascii="Meiryo"/>
          <w:color w:val="221F1F"/>
          <w:spacing w:val="-5"/>
          <w:w w:val="100"/>
          <w:position w:val="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position w:val="0"/>
          <w:sz w:val="22"/>
          <w:szCs w:val="22"/>
        </w:rPr>
        <w:t>The</w:t>
      </w:r>
      <w:r>
        <w:rPr>
          <w:rFonts w:cs="Meiryo" w:hAnsi="Meiryo" w:eastAsia="Meiryo" w:ascii="Meiryo"/>
          <w:color w:val="221F1F"/>
          <w:spacing w:val="-25"/>
          <w:w w:val="100"/>
          <w:position w:val="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7"/>
          <w:position w:val="0"/>
          <w:sz w:val="22"/>
          <w:szCs w:val="22"/>
        </w:rPr>
        <w:t>mean</w:t>
      </w:r>
      <w:r>
        <w:rPr>
          <w:rFonts w:cs="Meiryo" w:hAnsi="Meiryo" w:eastAsia="Meiryo" w:ascii="Meiryo"/>
          <w:color w:val="221F1F"/>
          <w:spacing w:val="-3"/>
          <w:w w:val="87"/>
          <w:position w:val="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7"/>
          <w:position w:val="0"/>
          <w:sz w:val="22"/>
          <w:szCs w:val="22"/>
        </w:rPr>
        <w:t>le</w:t>
      </w:r>
      <w:r>
        <w:rPr>
          <w:rFonts w:cs="Meiryo" w:hAnsi="Meiryo" w:eastAsia="Meiryo" w:ascii="Meiryo"/>
          <w:color w:val="221F1F"/>
          <w:spacing w:val="-5"/>
          <w:w w:val="87"/>
          <w:position w:val="0"/>
          <w:sz w:val="22"/>
          <w:szCs w:val="22"/>
        </w:rPr>
        <w:t>v</w:t>
      </w:r>
      <w:r>
        <w:rPr>
          <w:rFonts w:cs="Meiryo" w:hAnsi="Meiryo" w:eastAsia="Meiryo" w:ascii="Meiryo"/>
          <w:color w:val="221F1F"/>
          <w:spacing w:val="0"/>
          <w:w w:val="87"/>
          <w:position w:val="0"/>
          <w:sz w:val="22"/>
          <w:szCs w:val="22"/>
        </w:rPr>
        <w:t>els</w:t>
      </w:r>
      <w:r>
        <w:rPr>
          <w:rFonts w:cs="Meiryo" w:hAnsi="Meiryo" w:eastAsia="Meiryo" w:ascii="Meiryo"/>
          <w:color w:val="221F1F"/>
          <w:spacing w:val="5"/>
          <w:w w:val="87"/>
          <w:position w:val="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7"/>
          <w:position w:val="0"/>
          <w:sz w:val="22"/>
          <w:szCs w:val="22"/>
        </w:rPr>
        <w:t>sup</w:t>
      </w:r>
      <w:r>
        <w:rPr>
          <w:rFonts w:cs="Meiryo" w:hAnsi="Meiryo" w:eastAsia="Meiryo" w:ascii="Meiryo"/>
          <w:color w:val="221F1F"/>
          <w:spacing w:val="5"/>
          <w:w w:val="87"/>
          <w:position w:val="0"/>
          <w:sz w:val="22"/>
          <w:szCs w:val="22"/>
        </w:rPr>
        <w:t>p</w:t>
      </w:r>
      <w:r>
        <w:rPr>
          <w:rFonts w:cs="Meiryo" w:hAnsi="Meiryo" w:eastAsia="Meiryo" w:ascii="Meiryo"/>
          <w:color w:val="221F1F"/>
          <w:spacing w:val="0"/>
          <w:w w:val="87"/>
          <w:position w:val="0"/>
          <w:sz w:val="22"/>
          <w:szCs w:val="22"/>
        </w:rPr>
        <w:t>ort</w:t>
      </w:r>
      <w:r>
        <w:rPr>
          <w:rFonts w:cs="Meiryo" w:hAnsi="Meiryo" w:eastAsia="Meiryo" w:ascii="Meiryo"/>
          <w:color w:val="221F1F"/>
          <w:spacing w:val="31"/>
          <w:w w:val="87"/>
          <w:position w:val="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7"/>
          <w:position w:val="0"/>
          <w:sz w:val="22"/>
          <w:szCs w:val="22"/>
        </w:rPr>
        <w:t>causal</w:t>
      </w:r>
      <w:r>
        <w:rPr>
          <w:rFonts w:cs="Meiryo" w:hAnsi="Meiryo" w:eastAsia="Meiryo" w:ascii="Meiryo"/>
          <w:color w:val="221F1F"/>
          <w:spacing w:val="16"/>
          <w:w w:val="87"/>
          <w:position w:val="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position w:val="0"/>
          <w:sz w:val="22"/>
          <w:szCs w:val="22"/>
        </w:rPr>
        <w:t>inference</w:t>
      </w:r>
      <w:r>
        <w:rPr>
          <w:rFonts w:cs="Meiryo" w:hAnsi="Meiryo" w:eastAsia="Meiryo" w:ascii="Meiryo"/>
          <w:color w:val="221F1F"/>
          <w:spacing w:val="0"/>
          <w:w w:val="100"/>
          <w:position w:val="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9"/>
          <w:position w:val="0"/>
          <w:sz w:val="22"/>
          <w:szCs w:val="22"/>
        </w:rPr>
        <w:t>through</w:t>
      </w:r>
      <w:r>
        <w:rPr>
          <w:rFonts w:cs="Meiryo" w:hAnsi="Meiryo" w:eastAsia="Meiryo" w:ascii="Meiryo"/>
          <w:color w:val="221F1F"/>
          <w:spacing w:val="8"/>
          <w:w w:val="89"/>
          <w:position w:val="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position w:val="0"/>
          <w:sz w:val="22"/>
          <w:szCs w:val="22"/>
        </w:rPr>
        <w:t>at</w:t>
      </w:r>
      <w:r>
        <w:rPr>
          <w:rFonts w:cs="Meiryo" w:hAnsi="Meiryo" w:eastAsia="Meiryo" w:ascii="Meiryo"/>
          <w:color w:val="221F1F"/>
          <w:spacing w:val="-17"/>
          <w:w w:val="100"/>
          <w:position w:val="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5"/>
          <w:position w:val="0"/>
          <w:sz w:val="22"/>
          <w:szCs w:val="22"/>
        </w:rPr>
        <w:t>least</w:t>
      </w:r>
      <w:r>
        <w:rPr>
          <w:rFonts w:cs="Meiryo" w:hAnsi="Meiryo" w:eastAsia="Meiryo" w:ascii="Meiryo"/>
          <w:color w:val="221F1F"/>
          <w:spacing w:val="20"/>
          <w:w w:val="85"/>
          <w:position w:val="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5"/>
          <w:position w:val="0"/>
          <w:sz w:val="22"/>
          <w:szCs w:val="22"/>
        </w:rPr>
        <w:t>partial</w:t>
      </w:r>
      <w:r>
        <w:rPr>
          <w:rFonts w:cs="Meiryo" w:hAnsi="Meiryo" w:eastAsia="Meiryo" w:ascii="Meiryo"/>
          <w:color w:val="221F1F"/>
          <w:spacing w:val="0"/>
          <w:w w:val="85"/>
          <w:position w:val="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8"/>
          <w:w w:val="85"/>
          <w:position w:val="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5"/>
          <w:position w:val="0"/>
          <w:sz w:val="22"/>
          <w:szCs w:val="22"/>
        </w:rPr>
        <w:t>co</w:t>
      </w:r>
      <w:r>
        <w:rPr>
          <w:rFonts w:cs="Meiryo" w:hAnsi="Meiryo" w:eastAsia="Meiryo" w:ascii="Meiryo"/>
          <w:color w:val="221F1F"/>
          <w:spacing w:val="-5"/>
          <w:w w:val="85"/>
          <w:position w:val="0"/>
          <w:sz w:val="22"/>
          <w:szCs w:val="22"/>
        </w:rPr>
        <w:t>n</w:t>
      </w:r>
      <w:r>
        <w:rPr>
          <w:rFonts w:cs="Meiryo" w:hAnsi="Meiryo" w:eastAsia="Meiryo" w:ascii="Meiryo"/>
          <w:color w:val="221F1F"/>
          <w:spacing w:val="0"/>
          <w:w w:val="85"/>
          <w:position w:val="0"/>
          <w:sz w:val="22"/>
          <w:szCs w:val="22"/>
        </w:rPr>
        <w:t>trol</w:t>
      </w:r>
      <w:r>
        <w:rPr>
          <w:rFonts w:cs="Meiryo" w:hAnsi="Meiryo" w:eastAsia="Meiryo" w:ascii="Meiryo"/>
          <w:color w:val="221F1F"/>
          <w:spacing w:val="50"/>
          <w:w w:val="85"/>
          <w:position w:val="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5"/>
          <w:position w:val="0"/>
          <w:sz w:val="22"/>
          <w:szCs w:val="22"/>
        </w:rPr>
        <w:t>for</w:t>
      </w:r>
      <w:r>
        <w:rPr>
          <w:rFonts w:cs="Meiryo" w:hAnsi="Meiryo" w:eastAsia="Meiryo" w:ascii="Meiryo"/>
          <w:color w:val="221F1F"/>
          <w:spacing w:val="23"/>
          <w:w w:val="85"/>
          <w:position w:val="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5"/>
          <w:position w:val="0"/>
          <w:sz w:val="22"/>
          <w:szCs w:val="22"/>
        </w:rPr>
        <w:t>genes</w:t>
      </w:r>
      <w:r>
        <w:rPr>
          <w:rFonts w:cs="Meiryo" w:hAnsi="Meiryo" w:eastAsia="Meiryo" w:ascii="Meiryo"/>
          <w:color w:val="221F1F"/>
          <w:spacing w:val="-15"/>
          <w:w w:val="85"/>
          <w:position w:val="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5"/>
          <w:position w:val="0"/>
          <w:sz w:val="22"/>
          <w:szCs w:val="22"/>
        </w:rPr>
        <w:t>and</w:t>
      </w:r>
      <w:r>
        <w:rPr>
          <w:rFonts w:cs="Meiryo" w:hAnsi="Meiryo" w:eastAsia="Meiryo" w:ascii="Meiryo"/>
          <w:color w:val="221F1F"/>
          <w:spacing w:val="26"/>
          <w:w w:val="85"/>
          <w:position w:val="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5"/>
          <w:position w:val="0"/>
          <w:sz w:val="22"/>
          <w:szCs w:val="22"/>
        </w:rPr>
        <w:t>shared</w:t>
      </w:r>
      <w:r>
        <w:rPr>
          <w:rFonts w:cs="Meiryo" w:hAnsi="Meiryo" w:eastAsia="Meiryo" w:ascii="Meiryo"/>
          <w:color w:val="221F1F"/>
          <w:spacing w:val="18"/>
          <w:w w:val="85"/>
          <w:position w:val="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5"/>
          <w:position w:val="0"/>
          <w:sz w:val="22"/>
          <w:szCs w:val="22"/>
        </w:rPr>
        <w:t>e</w:t>
      </w:r>
      <w:r>
        <w:rPr>
          <w:rFonts w:cs="Meiryo" w:hAnsi="Meiryo" w:eastAsia="Meiryo" w:ascii="Meiryo"/>
          <w:color w:val="221F1F"/>
          <w:spacing w:val="-5"/>
          <w:w w:val="85"/>
          <w:position w:val="0"/>
          <w:sz w:val="22"/>
          <w:szCs w:val="22"/>
        </w:rPr>
        <w:t>n</w:t>
      </w:r>
      <w:r>
        <w:rPr>
          <w:rFonts w:cs="Meiryo" w:hAnsi="Meiryo" w:eastAsia="Meiryo" w:ascii="Meiryo"/>
          <w:color w:val="221F1F"/>
          <w:spacing w:val="0"/>
          <w:w w:val="85"/>
          <w:position w:val="0"/>
          <w:sz w:val="22"/>
          <w:szCs w:val="22"/>
        </w:rPr>
        <w:t>vironme</w:t>
      </w:r>
      <w:r>
        <w:rPr>
          <w:rFonts w:cs="Meiryo" w:hAnsi="Meiryo" w:eastAsia="Meiryo" w:ascii="Meiryo"/>
          <w:color w:val="221F1F"/>
          <w:spacing w:val="-4"/>
          <w:w w:val="85"/>
          <w:position w:val="0"/>
          <w:sz w:val="22"/>
          <w:szCs w:val="22"/>
        </w:rPr>
        <w:t>n</w:t>
      </w:r>
      <w:r>
        <w:rPr>
          <w:rFonts w:cs="Meiryo" w:hAnsi="Meiryo" w:eastAsia="Meiryo" w:ascii="Meiryo"/>
          <w:color w:val="221F1F"/>
          <w:spacing w:val="0"/>
          <w:w w:val="85"/>
          <w:position w:val="0"/>
          <w:sz w:val="22"/>
          <w:szCs w:val="22"/>
        </w:rPr>
        <w:t>t.</w:t>
      </w:r>
      <w:r>
        <w:rPr>
          <w:rFonts w:cs="Meiryo" w:hAnsi="Meiryo" w:eastAsia="Meiryo" w:ascii="Meiryo"/>
          <w:color w:val="221F1F"/>
          <w:spacing w:val="0"/>
          <w:w w:val="85"/>
          <w:position w:val="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4"/>
          <w:w w:val="85"/>
          <w:position w:val="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5"/>
          <w:position w:val="0"/>
          <w:sz w:val="22"/>
          <w:szCs w:val="22"/>
        </w:rPr>
        <w:t>Therefore,</w:t>
      </w:r>
      <w:r>
        <w:rPr>
          <w:rFonts w:cs="Meiryo" w:hAnsi="Meiryo" w:eastAsia="Meiryo" w:ascii="Meiryo"/>
          <w:color w:val="221F1F"/>
          <w:spacing w:val="34"/>
          <w:w w:val="85"/>
          <w:position w:val="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-6"/>
          <w:w w:val="86"/>
          <w:position w:val="0"/>
          <w:sz w:val="22"/>
          <w:szCs w:val="22"/>
        </w:rPr>
        <w:t>w</w:t>
      </w:r>
      <w:r>
        <w:rPr>
          <w:rFonts w:cs="Meiryo" w:hAnsi="Meiryo" w:eastAsia="Meiryo" w:ascii="Meiryo"/>
          <w:color w:val="221F1F"/>
          <w:spacing w:val="0"/>
          <w:w w:val="77"/>
          <w:position w:val="0"/>
          <w:sz w:val="22"/>
          <w:szCs w:val="22"/>
        </w:rPr>
        <w:t>e</w:t>
      </w:r>
      <w:r>
        <w:rPr>
          <w:rFonts w:cs="Meiryo" w:hAnsi="Meiryo" w:eastAsia="Meiryo" w:ascii="Meiryo"/>
          <w:color w:val="221F1F"/>
          <w:spacing w:val="0"/>
          <w:w w:val="77"/>
          <w:position w:val="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8"/>
          <w:position w:val="0"/>
          <w:sz w:val="22"/>
          <w:szCs w:val="22"/>
        </w:rPr>
        <w:t>si</w:t>
      </w:r>
      <w:r>
        <w:rPr>
          <w:rFonts w:cs="Meiryo" w:hAnsi="Meiryo" w:eastAsia="Meiryo" w:ascii="Meiryo"/>
          <w:color w:val="221F1F"/>
          <w:spacing w:val="-5"/>
          <w:w w:val="88"/>
          <w:position w:val="0"/>
          <w:sz w:val="22"/>
          <w:szCs w:val="22"/>
        </w:rPr>
        <w:t>m</w:t>
      </w:r>
      <w:r>
        <w:rPr>
          <w:rFonts w:cs="Meiryo" w:hAnsi="Meiryo" w:eastAsia="Meiryo" w:ascii="Meiryo"/>
          <w:color w:val="221F1F"/>
          <w:spacing w:val="0"/>
          <w:w w:val="88"/>
          <w:position w:val="0"/>
          <w:sz w:val="22"/>
          <w:szCs w:val="22"/>
        </w:rPr>
        <w:t>ultaneously</w:t>
      </w:r>
      <w:r>
        <w:rPr>
          <w:rFonts w:cs="Meiryo" w:hAnsi="Meiryo" w:eastAsia="Meiryo" w:ascii="Meiryo"/>
          <w:color w:val="221F1F"/>
          <w:spacing w:val="20"/>
          <w:w w:val="88"/>
          <w:position w:val="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8"/>
          <w:position w:val="0"/>
          <w:sz w:val="22"/>
          <w:szCs w:val="22"/>
        </w:rPr>
        <w:t>e</w:t>
      </w:r>
      <w:r>
        <w:rPr>
          <w:rFonts w:cs="Meiryo" w:hAnsi="Meiryo" w:eastAsia="Meiryo" w:ascii="Meiryo"/>
          <w:color w:val="221F1F"/>
          <w:spacing w:val="-11"/>
          <w:w w:val="88"/>
          <w:position w:val="0"/>
          <w:sz w:val="22"/>
          <w:szCs w:val="22"/>
        </w:rPr>
        <w:t>v</w:t>
      </w:r>
      <w:r>
        <w:rPr>
          <w:rFonts w:cs="Meiryo" w:hAnsi="Meiryo" w:eastAsia="Meiryo" w:ascii="Meiryo"/>
          <w:color w:val="221F1F"/>
          <w:spacing w:val="0"/>
          <w:w w:val="88"/>
          <w:position w:val="0"/>
          <w:sz w:val="22"/>
          <w:szCs w:val="22"/>
        </w:rPr>
        <w:t>aluate</w:t>
      </w:r>
      <w:r>
        <w:rPr>
          <w:rFonts w:cs="Meiryo" w:hAnsi="Meiryo" w:eastAsia="Meiryo" w:ascii="Meiryo"/>
          <w:color w:val="221F1F"/>
          <w:spacing w:val="7"/>
          <w:w w:val="88"/>
          <w:position w:val="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8"/>
          <w:position w:val="0"/>
          <w:sz w:val="22"/>
          <w:szCs w:val="22"/>
        </w:rPr>
        <w:t>the</w:t>
      </w:r>
      <w:r>
        <w:rPr>
          <w:rFonts w:cs="Meiryo" w:hAnsi="Meiryo" w:eastAsia="Meiryo" w:ascii="Meiryo"/>
          <w:color w:val="221F1F"/>
          <w:spacing w:val="8"/>
          <w:w w:val="88"/>
          <w:position w:val="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8"/>
          <w:position w:val="0"/>
          <w:sz w:val="22"/>
          <w:szCs w:val="22"/>
        </w:rPr>
        <w:t>individual</w:t>
      </w:r>
      <w:r>
        <w:rPr>
          <w:rFonts w:cs="Meiryo" w:hAnsi="Meiryo" w:eastAsia="Meiryo" w:ascii="Meiryo"/>
          <w:color w:val="221F1F"/>
          <w:spacing w:val="0"/>
          <w:w w:val="88"/>
          <w:position w:val="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4"/>
          <w:w w:val="88"/>
          <w:position w:val="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8"/>
          <w:position w:val="0"/>
          <w:sz w:val="22"/>
          <w:szCs w:val="22"/>
        </w:rPr>
        <w:t>diﬀerence</w:t>
      </w:r>
      <w:r>
        <w:rPr>
          <w:rFonts w:cs="Meiryo" w:hAnsi="Meiryo" w:eastAsia="Meiryo" w:ascii="Meiryo"/>
          <w:color w:val="221F1F"/>
          <w:spacing w:val="-13"/>
          <w:w w:val="88"/>
          <w:position w:val="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2"/>
          <w:position w:val="0"/>
          <w:sz w:val="22"/>
          <w:szCs w:val="22"/>
        </w:rPr>
        <w:t>(X</w:t>
      </w:r>
      <w:r>
        <w:rPr>
          <w:rFonts w:cs="Times New Roman" w:hAnsi="Times New Roman" w:eastAsia="Times New Roman" w:ascii="Times New Roman"/>
          <w:color w:val="221F1F"/>
          <w:spacing w:val="0"/>
          <w:w w:val="137"/>
          <w:position w:val="-3"/>
          <w:sz w:val="15"/>
          <w:szCs w:val="15"/>
        </w:rPr>
        <w:t>Δ</w:t>
      </w:r>
      <w:r>
        <w:rPr>
          <w:rFonts w:cs="Times New Roman" w:hAnsi="Times New Roman" w:eastAsia="Times New Roman" w:ascii="Times New Roman"/>
          <w:color w:val="221F1F"/>
          <w:spacing w:val="-28"/>
          <w:w w:val="100"/>
          <w:position w:val="-3"/>
          <w:sz w:val="15"/>
          <w:szCs w:val="15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position w:val="0"/>
          <w:sz w:val="22"/>
          <w:szCs w:val="22"/>
        </w:rPr>
        <w:t>)</w:t>
      </w:r>
      <w:r>
        <w:rPr>
          <w:rFonts w:cs="Meiryo" w:hAnsi="Meiryo" w:eastAsia="Meiryo" w:ascii="Meiryo"/>
          <w:color w:val="221F1F"/>
          <w:spacing w:val="-13"/>
          <w:w w:val="100"/>
          <w:position w:val="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90"/>
          <w:position w:val="0"/>
          <w:sz w:val="22"/>
          <w:szCs w:val="22"/>
        </w:rPr>
        <w:t>and</w:t>
      </w:r>
      <w:r>
        <w:rPr>
          <w:rFonts w:cs="Meiryo" w:hAnsi="Meiryo" w:eastAsia="Meiryo" w:ascii="Meiryo"/>
          <w:color w:val="221F1F"/>
          <w:spacing w:val="2"/>
          <w:w w:val="90"/>
          <w:position w:val="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90"/>
          <w:position w:val="0"/>
          <w:sz w:val="22"/>
          <w:szCs w:val="22"/>
        </w:rPr>
        <w:t>the</w:t>
      </w:r>
      <w:r>
        <w:rPr>
          <w:rFonts w:cs="Meiryo" w:hAnsi="Meiryo" w:eastAsia="Meiryo" w:ascii="Meiryo"/>
          <w:color w:val="221F1F"/>
          <w:spacing w:val="0"/>
          <w:w w:val="90"/>
          <w:position w:val="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90"/>
          <w:position w:val="0"/>
          <w:sz w:val="22"/>
          <w:szCs w:val="22"/>
        </w:rPr>
        <w:t>joi</w:t>
      </w:r>
      <w:r>
        <w:rPr>
          <w:rFonts w:cs="Meiryo" w:hAnsi="Meiryo" w:eastAsia="Meiryo" w:ascii="Meiryo"/>
          <w:color w:val="221F1F"/>
          <w:spacing w:val="-5"/>
          <w:w w:val="90"/>
          <w:position w:val="0"/>
          <w:sz w:val="22"/>
          <w:szCs w:val="22"/>
        </w:rPr>
        <w:t>n</w:t>
      </w:r>
      <w:r>
        <w:rPr>
          <w:rFonts w:cs="Meiryo" w:hAnsi="Meiryo" w:eastAsia="Meiryo" w:ascii="Meiryo"/>
          <w:color w:val="221F1F"/>
          <w:spacing w:val="0"/>
          <w:w w:val="90"/>
          <w:position w:val="0"/>
          <w:sz w:val="22"/>
          <w:szCs w:val="22"/>
        </w:rPr>
        <w:t>t</w:t>
      </w:r>
      <w:r>
        <w:rPr>
          <w:rFonts w:cs="Meiryo" w:hAnsi="Meiryo" w:eastAsia="Meiryo" w:ascii="Meiryo"/>
          <w:color w:val="221F1F"/>
          <w:spacing w:val="20"/>
          <w:w w:val="90"/>
          <w:position w:val="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90"/>
          <w:position w:val="0"/>
          <w:sz w:val="22"/>
          <w:szCs w:val="22"/>
        </w:rPr>
        <w:t>co</w:t>
      </w:r>
      <w:r>
        <w:rPr>
          <w:rFonts w:cs="Meiryo" w:hAnsi="Meiryo" w:eastAsia="Meiryo" w:ascii="Meiryo"/>
          <w:color w:val="221F1F"/>
          <w:spacing w:val="-5"/>
          <w:w w:val="90"/>
          <w:position w:val="0"/>
          <w:sz w:val="22"/>
          <w:szCs w:val="22"/>
        </w:rPr>
        <w:t>n</w:t>
      </w:r>
      <w:r>
        <w:rPr>
          <w:rFonts w:cs="Meiryo" w:hAnsi="Meiryo" w:eastAsia="Meiryo" w:ascii="Meiryo"/>
          <w:color w:val="221F1F"/>
          <w:spacing w:val="0"/>
          <w:w w:val="90"/>
          <w:position w:val="0"/>
          <w:sz w:val="22"/>
          <w:szCs w:val="22"/>
        </w:rPr>
        <w:t>tribution</w:t>
      </w:r>
      <w:r>
        <w:rPr>
          <w:rFonts w:cs="Meiryo" w:hAnsi="Meiryo" w:eastAsia="Meiryo" w:ascii="Meiryo"/>
          <w:color w:val="221F1F"/>
          <w:spacing w:val="32"/>
          <w:w w:val="90"/>
          <w:position w:val="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position w:val="0"/>
          <w:sz w:val="22"/>
          <w:szCs w:val="22"/>
        </w:rPr>
        <w:t>of</w:t>
      </w:r>
      <w:r>
        <w:rPr>
          <w:rFonts w:cs="Meiryo" w:hAnsi="Meiryo" w:eastAsia="Meiryo" w:ascii="Meiryo"/>
          <w:color w:val="221F1F"/>
          <w:spacing w:val="0"/>
          <w:w w:val="100"/>
          <w:position w:val="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5"/>
          <w:position w:val="0"/>
          <w:sz w:val="22"/>
          <w:szCs w:val="22"/>
        </w:rPr>
        <w:t>genes</w:t>
      </w:r>
      <w:r>
        <w:rPr>
          <w:rFonts w:cs="Meiryo" w:hAnsi="Meiryo" w:eastAsia="Meiryo" w:ascii="Meiryo"/>
          <w:color w:val="221F1F"/>
          <w:spacing w:val="-15"/>
          <w:w w:val="85"/>
          <w:position w:val="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5"/>
          <w:position w:val="0"/>
          <w:sz w:val="22"/>
          <w:szCs w:val="22"/>
        </w:rPr>
        <w:t>and</w:t>
      </w:r>
      <w:r>
        <w:rPr>
          <w:rFonts w:cs="Meiryo" w:hAnsi="Meiryo" w:eastAsia="Meiryo" w:ascii="Meiryo"/>
          <w:color w:val="221F1F"/>
          <w:spacing w:val="26"/>
          <w:w w:val="85"/>
          <w:position w:val="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5"/>
          <w:position w:val="0"/>
          <w:sz w:val="22"/>
          <w:szCs w:val="22"/>
        </w:rPr>
        <w:t>shared</w:t>
      </w:r>
      <w:r>
        <w:rPr>
          <w:rFonts w:cs="Meiryo" w:hAnsi="Meiryo" w:eastAsia="Meiryo" w:ascii="Meiryo"/>
          <w:color w:val="221F1F"/>
          <w:spacing w:val="17"/>
          <w:w w:val="85"/>
          <w:position w:val="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5"/>
          <w:position w:val="0"/>
          <w:sz w:val="22"/>
          <w:szCs w:val="22"/>
        </w:rPr>
        <w:t>e</w:t>
      </w:r>
      <w:r>
        <w:rPr>
          <w:rFonts w:cs="Meiryo" w:hAnsi="Meiryo" w:eastAsia="Meiryo" w:ascii="Meiryo"/>
          <w:color w:val="221F1F"/>
          <w:spacing w:val="-5"/>
          <w:w w:val="85"/>
          <w:position w:val="0"/>
          <w:sz w:val="22"/>
          <w:szCs w:val="22"/>
        </w:rPr>
        <w:t>n</w:t>
      </w:r>
      <w:r>
        <w:rPr>
          <w:rFonts w:cs="Meiryo" w:hAnsi="Meiryo" w:eastAsia="Meiryo" w:ascii="Meiryo"/>
          <w:color w:val="221F1F"/>
          <w:spacing w:val="0"/>
          <w:w w:val="85"/>
          <w:position w:val="0"/>
          <w:sz w:val="22"/>
          <w:szCs w:val="22"/>
        </w:rPr>
        <w:t>vironme</w:t>
      </w:r>
      <w:r>
        <w:rPr>
          <w:rFonts w:cs="Meiryo" w:hAnsi="Meiryo" w:eastAsia="Meiryo" w:ascii="Meiryo"/>
          <w:color w:val="221F1F"/>
          <w:spacing w:val="-5"/>
          <w:w w:val="85"/>
          <w:position w:val="0"/>
          <w:sz w:val="22"/>
          <w:szCs w:val="22"/>
        </w:rPr>
        <w:t>n</w:t>
      </w:r>
      <w:r>
        <w:rPr>
          <w:rFonts w:cs="Meiryo" w:hAnsi="Meiryo" w:eastAsia="Meiryo" w:ascii="Meiryo"/>
          <w:color w:val="221F1F"/>
          <w:spacing w:val="0"/>
          <w:w w:val="85"/>
          <w:position w:val="0"/>
          <w:sz w:val="22"/>
          <w:szCs w:val="22"/>
        </w:rPr>
        <w:t>t</w:t>
      </w:r>
      <w:r>
        <w:rPr>
          <w:rFonts w:cs="Meiryo" w:hAnsi="Meiryo" w:eastAsia="Meiryo" w:ascii="Meiryo"/>
          <w:color w:val="221F1F"/>
          <w:spacing w:val="48"/>
          <w:w w:val="85"/>
          <w:position w:val="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8"/>
          <w:position w:val="0"/>
          <w:sz w:val="22"/>
          <w:szCs w:val="22"/>
        </w:rPr>
        <w:t>(</w:t>
      </w:r>
      <w:r>
        <w:rPr>
          <w:rFonts w:cs="Meiryo" w:hAnsi="Meiryo" w:eastAsia="Meiryo" w:ascii="Meiryo"/>
          <w:color w:val="221F1F"/>
          <w:spacing w:val="0"/>
          <w:w w:val="119"/>
          <w:position w:val="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color w:val="221F1F"/>
          <w:spacing w:val="0"/>
          <w:w w:val="114"/>
          <w:position w:val="-3"/>
          <w:sz w:val="15"/>
          <w:szCs w:val="15"/>
        </w:rPr>
        <w:t>mean</w:t>
      </w:r>
      <w:r>
        <w:rPr>
          <w:rFonts w:cs="Times New Roman" w:hAnsi="Times New Roman" w:eastAsia="Times New Roman" w:ascii="Times New Roman"/>
          <w:color w:val="221F1F"/>
          <w:spacing w:val="10"/>
          <w:w w:val="100"/>
          <w:position w:val="-3"/>
          <w:sz w:val="15"/>
          <w:szCs w:val="15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position w:val="0"/>
          <w:sz w:val="18"/>
          <w:szCs w:val="18"/>
        </w:rPr>
        <w:t>&amp;</w:t>
      </w:r>
      <w:r>
        <w:rPr>
          <w:rFonts w:cs="Meiryo" w:hAnsi="Meiryo" w:eastAsia="Meiryo" w:ascii="Meiryo"/>
          <w:color w:val="221F1F"/>
          <w:spacing w:val="-9"/>
          <w:w w:val="100"/>
          <w:position w:val="0"/>
          <w:sz w:val="18"/>
          <w:szCs w:val="18"/>
        </w:rPr>
        <w:t> </w:t>
      </w:r>
      <w:r>
        <w:rPr>
          <w:rFonts w:cs="Meiryo" w:hAnsi="Meiryo" w:eastAsia="Meiryo" w:ascii="Meiryo"/>
          <w:color w:val="221F1F"/>
          <w:spacing w:val="0"/>
          <w:w w:val="112"/>
          <w:position w:val="0"/>
          <w:sz w:val="22"/>
          <w:szCs w:val="22"/>
        </w:rPr>
        <w:t>X</w:t>
      </w:r>
      <w:r>
        <w:rPr>
          <w:rFonts w:cs="Times New Roman" w:hAnsi="Times New Roman" w:eastAsia="Times New Roman" w:ascii="Times New Roman"/>
          <w:color w:val="221F1F"/>
          <w:spacing w:val="0"/>
          <w:w w:val="114"/>
          <w:position w:val="-3"/>
          <w:sz w:val="15"/>
          <w:szCs w:val="15"/>
        </w:rPr>
        <w:t>mean</w:t>
      </w:r>
      <w:r>
        <w:rPr>
          <w:rFonts w:cs="Times New Roman" w:hAnsi="Times New Roman" w:eastAsia="Times New Roman" w:ascii="Times New Roman"/>
          <w:color w:val="221F1F"/>
          <w:spacing w:val="-28"/>
          <w:w w:val="100"/>
          <w:position w:val="-3"/>
          <w:sz w:val="15"/>
          <w:szCs w:val="15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position w:val="0"/>
          <w:sz w:val="22"/>
          <w:szCs w:val="22"/>
        </w:rPr>
        <w:t>).</w:t>
      </w:r>
      <w:r>
        <w:rPr>
          <w:rFonts w:cs="Meiryo" w:hAnsi="Meiryo" w:eastAsia="Meiryo" w:ascii="Meiryo"/>
          <w:color w:val="000000"/>
          <w:spacing w:val="0"/>
          <w:w w:val="100"/>
          <w:position w:val="0"/>
          <w:sz w:val="22"/>
          <w:szCs w:val="22"/>
        </w:rPr>
      </w:r>
    </w:p>
    <w:p>
      <w:pPr>
        <w:rPr>
          <w:rFonts w:cs="Meiryo" w:hAnsi="Meiryo" w:eastAsia="Meiryo" w:ascii="Meiryo"/>
          <w:sz w:val="22"/>
          <w:szCs w:val="22"/>
        </w:rPr>
        <w:jc w:val="left"/>
        <w:spacing w:before="5" w:lineRule="auto" w:line="252"/>
        <w:ind w:left="155" w:right="319" w:firstLine="542"/>
        <w:sectPr>
          <w:type w:val="continuous"/>
          <w:pgSz w:w="12240" w:h="15840"/>
          <w:pgMar w:top="900" w:bottom="280" w:left="1720" w:right="1720"/>
        </w:sectPr>
      </w:pP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More</w:t>
      </w:r>
      <w:r>
        <w:rPr>
          <w:rFonts w:cs="Meiryo" w:hAnsi="Meiryo" w:eastAsia="Meiryo" w:ascii="Meiryo"/>
          <w:color w:val="221F1F"/>
          <w:spacing w:val="34"/>
          <w:w w:val="88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broadl</w:t>
      </w:r>
      <w:r>
        <w:rPr>
          <w:rFonts w:cs="Meiryo" w:hAnsi="Meiryo" w:eastAsia="Meiryo" w:ascii="Meiryo"/>
          <w:color w:val="221F1F"/>
          <w:spacing w:val="-15"/>
          <w:w w:val="88"/>
          <w:sz w:val="22"/>
          <w:szCs w:val="22"/>
        </w:rPr>
        <w:t>y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,</w:t>
      </w:r>
      <w:r>
        <w:rPr>
          <w:rFonts w:cs="Meiryo" w:hAnsi="Meiryo" w:eastAsia="Meiryo" w:ascii="Meiryo"/>
          <w:color w:val="221F1F"/>
          <w:spacing w:val="23"/>
          <w:w w:val="88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this</w:t>
      </w:r>
      <w:r>
        <w:rPr>
          <w:rFonts w:cs="Meiryo" w:hAnsi="Meiryo" w:eastAsia="Meiryo" w:ascii="Meiryo"/>
          <w:color w:val="221F1F"/>
          <w:spacing w:val="23"/>
          <w:w w:val="88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m</w:t>
      </w:r>
      <w:r>
        <w:rPr>
          <w:rFonts w:cs="Meiryo" w:hAnsi="Meiryo" w:eastAsia="Meiryo" w:ascii="Meiryo"/>
          <w:color w:val="221F1F"/>
          <w:spacing w:val="6"/>
          <w:w w:val="88"/>
          <w:sz w:val="22"/>
          <w:szCs w:val="22"/>
        </w:rPr>
        <w:t>o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del</w:t>
      </w:r>
      <w:r>
        <w:rPr>
          <w:rFonts w:cs="Meiryo" w:hAnsi="Meiryo" w:eastAsia="Meiryo" w:ascii="Meiryo"/>
          <w:color w:val="221F1F"/>
          <w:spacing w:val="-1"/>
          <w:w w:val="88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all</w:t>
      </w:r>
      <w:r>
        <w:rPr>
          <w:rFonts w:cs="Meiryo" w:hAnsi="Meiryo" w:eastAsia="Meiryo" w:ascii="Meiryo"/>
          <w:color w:val="221F1F"/>
          <w:spacing w:val="-5"/>
          <w:w w:val="88"/>
          <w:sz w:val="22"/>
          <w:szCs w:val="22"/>
        </w:rPr>
        <w:t>o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ws</w:t>
      </w:r>
      <w:r>
        <w:rPr>
          <w:rFonts w:cs="Meiryo" w:hAnsi="Meiryo" w:eastAsia="Meiryo" w:ascii="Meiryo"/>
          <w:color w:val="221F1F"/>
          <w:spacing w:val="7"/>
          <w:w w:val="88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us</w:t>
      </w:r>
      <w:r>
        <w:rPr>
          <w:rFonts w:cs="Meiryo" w:hAnsi="Meiryo" w:eastAsia="Meiryo" w:ascii="Meiryo"/>
          <w:color w:val="221F1F"/>
          <w:spacing w:val="1"/>
          <w:w w:val="88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to</w:t>
      </w:r>
      <w:r>
        <w:rPr>
          <w:rFonts w:cs="Meiryo" w:hAnsi="Meiryo" w:eastAsia="Meiryo" w:ascii="Meiryo"/>
          <w:color w:val="221F1F"/>
          <w:spacing w:val="-20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explicitly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19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u</w:t>
      </w:r>
      <w:r>
        <w:rPr>
          <w:rFonts w:cs="Meiryo" w:hAnsi="Meiryo" w:eastAsia="Meiryo" w:ascii="Meiryo"/>
          <w:color w:val="221F1F"/>
          <w:spacing w:val="-5"/>
          <w:w w:val="87"/>
          <w:sz w:val="22"/>
          <w:szCs w:val="22"/>
        </w:rPr>
        <w:t>n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tangle</w:t>
      </w:r>
      <w:r>
        <w:rPr>
          <w:rFonts w:cs="Meiryo" w:hAnsi="Meiryo" w:eastAsia="Meiryo" w:ascii="Meiryo"/>
          <w:color w:val="221F1F"/>
          <w:spacing w:val="24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5"/>
          <w:w w:val="87"/>
          <w:sz w:val="22"/>
          <w:szCs w:val="22"/>
        </w:rPr>
        <w:t>b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e</w:t>
      </w:r>
      <w:r>
        <w:rPr>
          <w:rFonts w:cs="Meiryo" w:hAnsi="Meiryo" w:eastAsia="Meiryo" w:ascii="Meiryo"/>
          <w:color w:val="221F1F"/>
          <w:spacing w:val="-5"/>
          <w:w w:val="87"/>
          <w:sz w:val="22"/>
          <w:szCs w:val="22"/>
        </w:rPr>
        <w:t>t</w:t>
      </w:r>
      <w:r>
        <w:rPr>
          <w:rFonts w:cs="Meiryo" w:hAnsi="Meiryo" w:eastAsia="Meiryo" w:ascii="Meiryo"/>
          <w:color w:val="221F1F"/>
          <w:spacing w:val="-5"/>
          <w:w w:val="87"/>
          <w:sz w:val="22"/>
          <w:szCs w:val="22"/>
        </w:rPr>
        <w:t>w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een</w:t>
      </w:r>
      <w:r>
        <w:rPr>
          <w:rFonts w:cs="Meiryo" w:hAnsi="Meiryo" w:eastAsia="Meiryo" w:ascii="Meiryo"/>
          <w:color w:val="221F1F"/>
          <w:spacing w:val="-12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and</w:t>
      </w:r>
      <w:r>
        <w:rPr>
          <w:rFonts w:cs="Meiryo" w:hAnsi="Meiryo" w:eastAsia="Meiryo" w:ascii="Meiryo"/>
          <w:color w:val="221F1F"/>
          <w:spacing w:val="17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within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9"/>
          <w:sz w:val="22"/>
          <w:szCs w:val="22"/>
        </w:rPr>
        <w:t>family</w:t>
      </w:r>
      <w:r>
        <w:rPr>
          <w:rFonts w:cs="Meiryo" w:hAnsi="Meiryo" w:eastAsia="Meiryo" w:ascii="Meiryo"/>
          <w:color w:val="221F1F"/>
          <w:spacing w:val="27"/>
          <w:w w:val="89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9"/>
          <w:sz w:val="22"/>
          <w:szCs w:val="22"/>
        </w:rPr>
        <w:t>inﬂuences.</w:t>
      </w:r>
      <w:r>
        <w:rPr>
          <w:rFonts w:cs="Meiryo" w:hAnsi="Meiryo" w:eastAsia="Meiryo" w:ascii="Meiryo"/>
          <w:color w:val="221F1F"/>
          <w:spacing w:val="-3"/>
          <w:w w:val="89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If</w:t>
      </w:r>
      <w:r>
        <w:rPr>
          <w:rFonts w:cs="Meiryo" w:hAnsi="Meiryo" w:eastAsia="Meiryo" w:ascii="Meiryo"/>
          <w:color w:val="221F1F"/>
          <w:spacing w:val="-17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there</w:t>
      </w:r>
      <w:r>
        <w:rPr>
          <w:rFonts w:cs="Meiryo" w:hAnsi="Meiryo" w:eastAsia="Meiryo" w:ascii="Meiryo"/>
          <w:color w:val="221F1F"/>
          <w:spacing w:val="9"/>
          <w:w w:val="86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is</w:t>
      </w:r>
      <w:r>
        <w:rPr>
          <w:rFonts w:cs="Meiryo" w:hAnsi="Meiryo" w:eastAsia="Meiryo" w:ascii="Meiryo"/>
          <w:color w:val="221F1F"/>
          <w:spacing w:val="-19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a</w:t>
      </w:r>
      <w:r>
        <w:rPr>
          <w:rFonts w:cs="Meiryo" w:hAnsi="Meiryo" w:eastAsia="Meiryo" w:ascii="Meiryo"/>
          <w:color w:val="221F1F"/>
          <w:spacing w:val="-19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true</w:t>
      </w:r>
      <w:r>
        <w:rPr>
          <w:rFonts w:cs="Meiryo" w:hAnsi="Meiryo" w:eastAsia="Meiryo" w:ascii="Meiryo"/>
          <w:color w:val="221F1F"/>
          <w:spacing w:val="17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causal</w:t>
      </w:r>
      <w:r>
        <w:rPr>
          <w:rFonts w:cs="Meiryo" w:hAnsi="Meiryo" w:eastAsia="Meiryo" w:ascii="Meiryo"/>
          <w:color w:val="221F1F"/>
          <w:spacing w:val="15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eﬀect</w:t>
      </w:r>
      <w:r>
        <w:rPr>
          <w:rFonts w:cs="Meiryo" w:hAnsi="Meiryo" w:eastAsia="Meiryo" w:ascii="Meiryo"/>
          <w:color w:val="221F1F"/>
          <w:spacing w:val="-3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5"/>
          <w:w w:val="87"/>
          <w:sz w:val="22"/>
          <w:szCs w:val="22"/>
        </w:rPr>
        <w:t>b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e</w:t>
      </w:r>
      <w:r>
        <w:rPr>
          <w:rFonts w:cs="Meiryo" w:hAnsi="Meiryo" w:eastAsia="Meiryo" w:ascii="Meiryo"/>
          <w:color w:val="221F1F"/>
          <w:spacing w:val="-5"/>
          <w:w w:val="87"/>
          <w:sz w:val="22"/>
          <w:szCs w:val="22"/>
        </w:rPr>
        <w:t>t</w:t>
      </w:r>
      <w:r>
        <w:rPr>
          <w:rFonts w:cs="Meiryo" w:hAnsi="Meiryo" w:eastAsia="Meiryo" w:ascii="Meiryo"/>
          <w:color w:val="221F1F"/>
          <w:spacing w:val="-5"/>
          <w:w w:val="87"/>
          <w:sz w:val="22"/>
          <w:szCs w:val="22"/>
        </w:rPr>
        <w:t>w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een</w:t>
      </w:r>
      <w:r>
        <w:rPr>
          <w:rFonts w:cs="Meiryo" w:hAnsi="Meiryo" w:eastAsia="Meiryo" w:ascii="Meiryo"/>
          <w:color w:val="221F1F"/>
          <w:spacing w:val="-12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the</w:t>
      </w:r>
      <w:r>
        <w:rPr>
          <w:rFonts w:cs="Meiryo" w:hAnsi="Meiryo" w:eastAsia="Meiryo" w:ascii="Meiryo"/>
          <w:color w:val="221F1F"/>
          <w:spacing w:val="12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individual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15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diﬀerence</w:t>
      </w:r>
      <w:r>
        <w:rPr>
          <w:rFonts w:cs="Meiryo" w:hAnsi="Meiryo" w:eastAsia="Meiryo" w:ascii="Meiryo"/>
          <w:color w:val="221F1F"/>
          <w:spacing w:val="-2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and</w:t>
      </w:r>
      <w:r>
        <w:rPr>
          <w:rFonts w:cs="Meiryo" w:hAnsi="Meiryo" w:eastAsia="Meiryo" w:ascii="Meiryo"/>
          <w:color w:val="000000"/>
          <w:spacing w:val="0"/>
          <w:w w:val="100"/>
          <w:sz w:val="22"/>
          <w:szCs w:val="2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10" w:lineRule="exact" w:line="280"/>
      </w:pPr>
      <w:r>
        <w:rPr>
          <w:sz w:val="28"/>
          <w:szCs w:val="28"/>
        </w:rPr>
      </w:r>
    </w:p>
    <w:p>
      <w:pPr>
        <w:rPr>
          <w:rFonts w:cs="Meiryo" w:hAnsi="Meiryo" w:eastAsia="Meiryo" w:ascii="Meiryo"/>
          <w:sz w:val="22"/>
          <w:szCs w:val="22"/>
        </w:rPr>
        <w:jc w:val="left"/>
        <w:spacing w:lineRule="exact" w:line="320"/>
        <w:ind w:left="155"/>
      </w:pPr>
      <w:r>
        <w:rPr>
          <w:rFonts w:cs="Meiryo" w:hAnsi="Meiryo" w:eastAsia="Meiryo" w:ascii="Meiryo"/>
          <w:color w:val="221F1F"/>
          <w:spacing w:val="0"/>
          <w:w w:val="87"/>
          <w:position w:val="3"/>
          <w:sz w:val="22"/>
          <w:szCs w:val="22"/>
        </w:rPr>
        <w:t>the</w:t>
      </w:r>
      <w:r>
        <w:rPr>
          <w:rFonts w:cs="Meiryo" w:hAnsi="Meiryo" w:eastAsia="Meiryo" w:ascii="Meiryo"/>
          <w:color w:val="221F1F"/>
          <w:spacing w:val="12"/>
          <w:w w:val="87"/>
          <w:position w:val="3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7"/>
          <w:position w:val="3"/>
          <w:sz w:val="22"/>
          <w:szCs w:val="22"/>
        </w:rPr>
        <w:t>outcome</w:t>
      </w:r>
      <w:r>
        <w:rPr>
          <w:rFonts w:cs="Meiryo" w:hAnsi="Meiryo" w:eastAsia="Meiryo" w:ascii="Meiryo"/>
          <w:color w:val="221F1F"/>
          <w:spacing w:val="0"/>
          <w:w w:val="87"/>
          <w:position w:val="3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position w:val="3"/>
          <w:sz w:val="22"/>
          <w:szCs w:val="22"/>
        </w:rPr>
        <w:t>(in</w:t>
      </w:r>
      <w:r>
        <w:rPr>
          <w:rFonts w:cs="Meiryo" w:hAnsi="Meiryo" w:eastAsia="Meiryo" w:ascii="Meiryo"/>
          <w:color w:val="221F1F"/>
          <w:spacing w:val="-21"/>
          <w:w w:val="100"/>
          <w:position w:val="3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8"/>
          <w:position w:val="3"/>
          <w:sz w:val="22"/>
          <w:szCs w:val="22"/>
        </w:rPr>
        <w:t>our</w:t>
      </w:r>
      <w:r>
        <w:rPr>
          <w:rFonts w:cs="Meiryo" w:hAnsi="Meiryo" w:eastAsia="Meiryo" w:ascii="Meiryo"/>
          <w:color w:val="221F1F"/>
          <w:spacing w:val="8"/>
          <w:w w:val="88"/>
          <w:position w:val="3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8"/>
          <w:position w:val="3"/>
          <w:sz w:val="22"/>
          <w:szCs w:val="22"/>
        </w:rPr>
        <w:t>case</w:t>
      </w:r>
      <w:r>
        <w:rPr>
          <w:rFonts w:cs="Meiryo" w:hAnsi="Meiryo" w:eastAsia="Meiryo" w:ascii="Meiryo"/>
          <w:color w:val="221F1F"/>
          <w:spacing w:val="-21"/>
          <w:w w:val="88"/>
          <w:position w:val="3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8"/>
          <w:position w:val="3"/>
          <w:sz w:val="22"/>
          <w:szCs w:val="22"/>
        </w:rPr>
        <w:t>–</w:t>
      </w:r>
      <w:r>
        <w:rPr>
          <w:rFonts w:cs="Meiryo" w:hAnsi="Meiryo" w:eastAsia="Meiryo" w:ascii="Meiryo"/>
          <w:color w:val="221F1F"/>
          <w:spacing w:val="-3"/>
          <w:w w:val="88"/>
          <w:position w:val="3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8"/>
          <w:position w:val="3"/>
          <w:sz w:val="22"/>
          <w:szCs w:val="22"/>
        </w:rPr>
        <w:t>i</w:t>
      </w:r>
      <w:r>
        <w:rPr>
          <w:rFonts w:cs="Meiryo" w:hAnsi="Meiryo" w:eastAsia="Meiryo" w:ascii="Meiryo"/>
          <w:color w:val="221F1F"/>
          <w:spacing w:val="-5"/>
          <w:w w:val="88"/>
          <w:position w:val="3"/>
          <w:sz w:val="22"/>
          <w:szCs w:val="22"/>
        </w:rPr>
        <w:t>n</w:t>
      </w:r>
      <w:r>
        <w:rPr>
          <w:rFonts w:cs="Meiryo" w:hAnsi="Meiryo" w:eastAsia="Meiryo" w:ascii="Meiryo"/>
          <w:color w:val="221F1F"/>
          <w:spacing w:val="0"/>
          <w:w w:val="88"/>
          <w:position w:val="3"/>
          <w:sz w:val="22"/>
          <w:szCs w:val="22"/>
        </w:rPr>
        <w:t>telligence</w:t>
      </w:r>
      <w:r>
        <w:rPr>
          <w:rFonts w:cs="Meiryo" w:hAnsi="Meiryo" w:eastAsia="Meiryo" w:ascii="Meiryo"/>
          <w:color w:val="221F1F"/>
          <w:spacing w:val="22"/>
          <w:w w:val="88"/>
          <w:position w:val="3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8"/>
          <w:position w:val="3"/>
          <w:sz w:val="22"/>
          <w:szCs w:val="22"/>
        </w:rPr>
        <w:t>and</w:t>
      </w:r>
      <w:r>
        <w:rPr>
          <w:rFonts w:cs="Meiryo" w:hAnsi="Meiryo" w:eastAsia="Meiryo" w:ascii="Meiryo"/>
          <w:color w:val="221F1F"/>
          <w:spacing w:val="12"/>
          <w:w w:val="88"/>
          <w:position w:val="3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position w:val="3"/>
          <w:sz w:val="22"/>
          <w:szCs w:val="22"/>
        </w:rPr>
        <w:t>AFI</w:t>
      </w:r>
      <w:r>
        <w:rPr>
          <w:rFonts w:cs="Meiryo" w:hAnsi="Meiryo" w:eastAsia="Meiryo" w:ascii="Meiryo"/>
          <w:color w:val="221F1F"/>
          <w:spacing w:val="21"/>
          <w:w w:val="100"/>
          <w:position w:val="3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6"/>
          <w:position w:val="3"/>
          <w:sz w:val="22"/>
          <w:szCs w:val="22"/>
        </w:rPr>
        <w:t>res</w:t>
      </w:r>
      <w:r>
        <w:rPr>
          <w:rFonts w:cs="Meiryo" w:hAnsi="Meiryo" w:eastAsia="Meiryo" w:ascii="Meiryo"/>
          <w:color w:val="221F1F"/>
          <w:spacing w:val="5"/>
          <w:w w:val="86"/>
          <w:position w:val="3"/>
          <w:sz w:val="22"/>
          <w:szCs w:val="22"/>
        </w:rPr>
        <w:t>p</w:t>
      </w:r>
      <w:r>
        <w:rPr>
          <w:rFonts w:cs="Meiryo" w:hAnsi="Meiryo" w:eastAsia="Meiryo" w:ascii="Meiryo"/>
          <w:color w:val="221F1F"/>
          <w:spacing w:val="0"/>
          <w:w w:val="86"/>
          <w:position w:val="3"/>
          <w:sz w:val="22"/>
          <w:szCs w:val="22"/>
        </w:rPr>
        <w:t>ecti</w:t>
      </w:r>
      <w:r>
        <w:rPr>
          <w:rFonts w:cs="Meiryo" w:hAnsi="Meiryo" w:eastAsia="Meiryo" w:ascii="Meiryo"/>
          <w:color w:val="221F1F"/>
          <w:spacing w:val="-5"/>
          <w:w w:val="86"/>
          <w:position w:val="3"/>
          <w:sz w:val="22"/>
          <w:szCs w:val="22"/>
        </w:rPr>
        <w:t>v</w:t>
      </w:r>
      <w:r>
        <w:rPr>
          <w:rFonts w:cs="Meiryo" w:hAnsi="Meiryo" w:eastAsia="Meiryo" w:ascii="Meiryo"/>
          <w:color w:val="221F1F"/>
          <w:spacing w:val="0"/>
          <w:w w:val="86"/>
          <w:position w:val="3"/>
          <w:sz w:val="22"/>
          <w:szCs w:val="22"/>
        </w:rPr>
        <w:t>ely),</w:t>
      </w:r>
      <w:r>
        <w:rPr>
          <w:rFonts w:cs="Meiryo" w:hAnsi="Meiryo" w:eastAsia="Meiryo" w:ascii="Meiryo"/>
          <w:color w:val="221F1F"/>
          <w:spacing w:val="35"/>
          <w:w w:val="86"/>
          <w:position w:val="3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6"/>
          <w:position w:val="3"/>
          <w:sz w:val="22"/>
          <w:szCs w:val="22"/>
        </w:rPr>
        <w:t>then</w:t>
      </w:r>
      <w:r>
        <w:rPr>
          <w:rFonts w:cs="Meiryo" w:hAnsi="Meiryo" w:eastAsia="Meiryo" w:ascii="Meiryo"/>
          <w:color w:val="221F1F"/>
          <w:spacing w:val="19"/>
          <w:w w:val="86"/>
          <w:position w:val="3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-5"/>
          <w:w w:val="86"/>
          <w:position w:val="3"/>
          <w:sz w:val="22"/>
          <w:szCs w:val="22"/>
        </w:rPr>
        <w:t>w</w:t>
      </w:r>
      <w:r>
        <w:rPr>
          <w:rFonts w:cs="Meiryo" w:hAnsi="Meiryo" w:eastAsia="Meiryo" w:ascii="Meiryo"/>
          <w:color w:val="221F1F"/>
          <w:spacing w:val="0"/>
          <w:w w:val="86"/>
          <w:position w:val="3"/>
          <w:sz w:val="22"/>
          <w:szCs w:val="22"/>
        </w:rPr>
        <w:t>e</w:t>
      </w:r>
      <w:r>
        <w:rPr>
          <w:rFonts w:cs="Meiryo" w:hAnsi="Meiryo" w:eastAsia="Meiryo" w:ascii="Meiryo"/>
          <w:color w:val="221F1F"/>
          <w:spacing w:val="-3"/>
          <w:w w:val="86"/>
          <w:position w:val="3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-5"/>
          <w:w w:val="86"/>
          <w:position w:val="3"/>
          <w:sz w:val="22"/>
          <w:szCs w:val="22"/>
        </w:rPr>
        <w:t>w</w:t>
      </w:r>
      <w:r>
        <w:rPr>
          <w:rFonts w:cs="Meiryo" w:hAnsi="Meiryo" w:eastAsia="Meiryo" w:ascii="Meiryo"/>
          <w:color w:val="221F1F"/>
          <w:spacing w:val="0"/>
          <w:w w:val="86"/>
          <w:position w:val="3"/>
          <w:sz w:val="22"/>
          <w:szCs w:val="22"/>
        </w:rPr>
        <w:t>ould</w:t>
      </w:r>
      <w:r>
        <w:rPr>
          <w:rFonts w:cs="Meiryo" w:hAnsi="Meiryo" w:eastAsia="Meiryo" w:ascii="Meiryo"/>
          <w:color w:val="221F1F"/>
          <w:spacing w:val="31"/>
          <w:w w:val="86"/>
          <w:position w:val="3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6"/>
          <w:position w:val="3"/>
          <w:sz w:val="22"/>
          <w:szCs w:val="22"/>
        </w:rPr>
        <w:t>ex</w:t>
      </w:r>
      <w:r>
        <w:rPr>
          <w:rFonts w:cs="Meiryo" w:hAnsi="Meiryo" w:eastAsia="Meiryo" w:ascii="Meiryo"/>
          <w:color w:val="221F1F"/>
          <w:spacing w:val="5"/>
          <w:w w:val="86"/>
          <w:position w:val="3"/>
          <w:sz w:val="22"/>
          <w:szCs w:val="22"/>
        </w:rPr>
        <w:t>p</w:t>
      </w:r>
      <w:r>
        <w:rPr>
          <w:rFonts w:cs="Meiryo" w:hAnsi="Meiryo" w:eastAsia="Meiryo" w:ascii="Meiryo"/>
          <w:color w:val="221F1F"/>
          <w:spacing w:val="0"/>
          <w:w w:val="86"/>
          <w:position w:val="3"/>
          <w:sz w:val="22"/>
          <w:szCs w:val="22"/>
        </w:rPr>
        <w:t>ect</w:t>
      </w:r>
      <w:r>
        <w:rPr>
          <w:rFonts w:cs="Meiryo" w:hAnsi="Meiryo" w:eastAsia="Meiryo" w:ascii="Meiryo"/>
          <w:color w:val="221F1F"/>
          <w:spacing w:val="17"/>
          <w:w w:val="86"/>
          <w:position w:val="3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position w:val="3"/>
          <w:sz w:val="22"/>
          <w:szCs w:val="22"/>
        </w:rPr>
        <w:t>kin</w:t>
      </w:r>
      <w:r>
        <w:rPr>
          <w:rFonts w:cs="Meiryo" w:hAnsi="Meiryo" w:eastAsia="Meiryo" w:ascii="Meiryo"/>
          <w:color w:val="000000"/>
          <w:spacing w:val="0"/>
          <w:w w:val="100"/>
          <w:position w:val="0"/>
          <w:sz w:val="22"/>
          <w:szCs w:val="22"/>
        </w:rPr>
      </w:r>
    </w:p>
    <w:p>
      <w:pPr>
        <w:rPr>
          <w:rFonts w:cs="Meiryo" w:hAnsi="Meiryo" w:eastAsia="Meiryo" w:ascii="Meiryo"/>
          <w:sz w:val="22"/>
          <w:szCs w:val="22"/>
        </w:rPr>
        <w:jc w:val="left"/>
        <w:spacing w:before="23" w:lineRule="auto" w:line="252"/>
        <w:ind w:left="155" w:right="195"/>
      </w:pPr>
      <w:r>
        <w:rPr>
          <w:rFonts w:cs="Meiryo" w:hAnsi="Meiryo" w:eastAsia="Meiryo" w:ascii="Meiryo"/>
          <w:color w:val="221F1F"/>
          <w:spacing w:val="0"/>
          <w:w w:val="85"/>
          <w:sz w:val="22"/>
          <w:szCs w:val="22"/>
        </w:rPr>
        <w:t>diﬀerences</w:t>
      </w:r>
      <w:r>
        <w:rPr>
          <w:rFonts w:cs="Meiryo" w:hAnsi="Meiryo" w:eastAsia="Meiryo" w:ascii="Meiryo"/>
          <w:color w:val="221F1F"/>
          <w:spacing w:val="10"/>
          <w:w w:val="85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in</w:t>
      </w:r>
      <w:r>
        <w:rPr>
          <w:rFonts w:cs="Meiryo" w:hAnsi="Meiryo" w:eastAsia="Meiryo" w:ascii="Meiryo"/>
          <w:color w:val="221F1F"/>
          <w:spacing w:val="-11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9"/>
          <w:sz w:val="22"/>
          <w:szCs w:val="22"/>
        </w:rPr>
        <w:t>i</w:t>
      </w:r>
      <w:r>
        <w:rPr>
          <w:rFonts w:cs="Meiryo" w:hAnsi="Meiryo" w:eastAsia="Meiryo" w:ascii="Meiryo"/>
          <w:color w:val="221F1F"/>
          <w:spacing w:val="-5"/>
          <w:w w:val="89"/>
          <w:sz w:val="22"/>
          <w:szCs w:val="22"/>
        </w:rPr>
        <w:t>n</w:t>
      </w:r>
      <w:r>
        <w:rPr>
          <w:rFonts w:cs="Meiryo" w:hAnsi="Meiryo" w:eastAsia="Meiryo" w:ascii="Meiryo"/>
          <w:color w:val="221F1F"/>
          <w:spacing w:val="0"/>
          <w:w w:val="89"/>
          <w:sz w:val="22"/>
          <w:szCs w:val="22"/>
        </w:rPr>
        <w:t>telligence</w:t>
      </w:r>
      <w:r>
        <w:rPr>
          <w:rFonts w:cs="Meiryo" w:hAnsi="Meiryo" w:eastAsia="Meiryo" w:ascii="Meiryo"/>
          <w:color w:val="221F1F"/>
          <w:spacing w:val="9"/>
          <w:w w:val="89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to</w:t>
      </w:r>
      <w:r>
        <w:rPr>
          <w:rFonts w:cs="Meiryo" w:hAnsi="Meiryo" w:eastAsia="Meiryo" w:ascii="Meiryo"/>
          <w:color w:val="221F1F"/>
          <w:spacing w:val="-20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5"/>
          <w:w w:val="88"/>
          <w:sz w:val="22"/>
          <w:szCs w:val="22"/>
        </w:rPr>
        <w:t>b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e</w:t>
      </w:r>
      <w:r>
        <w:rPr>
          <w:rFonts w:cs="Meiryo" w:hAnsi="Meiryo" w:eastAsia="Meiryo" w:ascii="Meiryo"/>
          <w:color w:val="221F1F"/>
          <w:spacing w:val="-1"/>
          <w:w w:val="88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signiﬁca</w:t>
      </w:r>
      <w:r>
        <w:rPr>
          <w:rFonts w:cs="Meiryo" w:hAnsi="Meiryo" w:eastAsia="Meiryo" w:ascii="Meiryo"/>
          <w:color w:val="221F1F"/>
          <w:spacing w:val="-5"/>
          <w:w w:val="88"/>
          <w:sz w:val="22"/>
          <w:szCs w:val="22"/>
        </w:rPr>
        <w:t>n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tly</w:t>
      </w:r>
      <w:r>
        <w:rPr>
          <w:rFonts w:cs="Meiryo" w:hAnsi="Meiryo" w:eastAsia="Meiryo" w:ascii="Meiryo"/>
          <w:color w:val="221F1F"/>
          <w:spacing w:val="47"/>
          <w:w w:val="88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ass</w:t>
      </w:r>
      <w:r>
        <w:rPr>
          <w:rFonts w:cs="Meiryo" w:hAnsi="Meiryo" w:eastAsia="Meiryo" w:ascii="Meiryo"/>
          <w:color w:val="221F1F"/>
          <w:spacing w:val="6"/>
          <w:w w:val="88"/>
          <w:sz w:val="22"/>
          <w:szCs w:val="22"/>
        </w:rPr>
        <w:t>o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ciated</w:t>
      </w:r>
      <w:r>
        <w:rPr>
          <w:rFonts w:cs="Meiryo" w:hAnsi="Meiryo" w:eastAsia="Meiryo" w:ascii="Meiryo"/>
          <w:color w:val="221F1F"/>
          <w:spacing w:val="-7"/>
          <w:w w:val="88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with</w:t>
      </w:r>
      <w:r>
        <w:rPr>
          <w:rFonts w:cs="Meiryo" w:hAnsi="Meiryo" w:eastAsia="Meiryo" w:ascii="Meiryo"/>
          <w:color w:val="221F1F"/>
          <w:spacing w:val="31"/>
          <w:w w:val="88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kin</w:t>
      </w:r>
      <w:r>
        <w:rPr>
          <w:rFonts w:cs="Meiryo" w:hAnsi="Meiryo" w:eastAsia="Meiryo" w:ascii="Meiryo"/>
          <w:color w:val="221F1F"/>
          <w:spacing w:val="-17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5"/>
          <w:sz w:val="22"/>
          <w:szCs w:val="22"/>
        </w:rPr>
        <w:t>diﬀerences</w:t>
      </w:r>
      <w:r>
        <w:rPr>
          <w:rFonts w:cs="Meiryo" w:hAnsi="Meiryo" w:eastAsia="Meiryo" w:ascii="Meiryo"/>
          <w:color w:val="221F1F"/>
          <w:spacing w:val="10"/>
          <w:w w:val="85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i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n</w:t>
      </w:r>
      <w:r>
        <w:rPr>
          <w:rFonts w:cs="Meiryo" w:hAnsi="Meiryo" w:eastAsia="Meiryo" w:ascii="Meiryo"/>
          <w:color w:val="221F1F"/>
          <w:spacing w:val="-10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the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outcome.</w:t>
      </w:r>
      <w:r>
        <w:rPr>
          <w:rFonts w:cs="Meiryo" w:hAnsi="Meiryo" w:eastAsia="Meiryo" w:ascii="Meiryo"/>
          <w:color w:val="221F1F"/>
          <w:spacing w:val="34"/>
          <w:w w:val="86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If</w:t>
      </w:r>
      <w:r>
        <w:rPr>
          <w:rFonts w:cs="Meiryo" w:hAnsi="Meiryo" w:eastAsia="Meiryo" w:ascii="Meiryo"/>
          <w:color w:val="221F1F"/>
          <w:spacing w:val="-17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the</w:t>
      </w:r>
      <w:r>
        <w:rPr>
          <w:rFonts w:cs="Meiryo" w:hAnsi="Meiryo" w:eastAsia="Meiryo" w:ascii="Meiryo"/>
          <w:color w:val="221F1F"/>
          <w:spacing w:val="16"/>
          <w:w w:val="86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eﬀect</w:t>
      </w:r>
      <w:r>
        <w:rPr>
          <w:rFonts w:cs="Meiryo" w:hAnsi="Meiryo" w:eastAsia="Meiryo" w:ascii="Meiryo"/>
          <w:color w:val="221F1F"/>
          <w:spacing w:val="3"/>
          <w:w w:val="86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is</w:t>
      </w:r>
      <w:r>
        <w:rPr>
          <w:rFonts w:cs="Meiryo" w:hAnsi="Meiryo" w:eastAsia="Meiryo" w:ascii="Meiryo"/>
          <w:color w:val="221F1F"/>
          <w:spacing w:val="-19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a</w:t>
      </w:r>
      <w:r>
        <w:rPr>
          <w:rFonts w:cs="Meiryo" w:hAnsi="Meiryo" w:eastAsia="Meiryo" w:ascii="Meiryo"/>
          <w:color w:val="221F1F"/>
          <w:spacing w:val="-19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spurious</w:t>
      </w:r>
      <w:r>
        <w:rPr>
          <w:rFonts w:cs="Meiryo" w:hAnsi="Meiryo" w:eastAsia="Meiryo" w:ascii="Meiryo"/>
          <w:color w:val="221F1F"/>
          <w:spacing w:val="27"/>
          <w:w w:val="86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eﬀect</w:t>
      </w:r>
      <w:r>
        <w:rPr>
          <w:rFonts w:cs="Meiryo" w:hAnsi="Meiryo" w:eastAsia="Meiryo" w:ascii="Meiryo"/>
          <w:color w:val="221F1F"/>
          <w:spacing w:val="3"/>
          <w:w w:val="86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–</w:t>
      </w:r>
      <w:r>
        <w:rPr>
          <w:rFonts w:cs="Meiryo" w:hAnsi="Meiryo" w:eastAsia="Meiryo" w:ascii="Meiryo"/>
          <w:color w:val="221F1F"/>
          <w:spacing w:val="1"/>
          <w:w w:val="86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the</w:t>
      </w:r>
      <w:r>
        <w:rPr>
          <w:rFonts w:cs="Meiryo" w:hAnsi="Meiryo" w:eastAsia="Meiryo" w:ascii="Meiryo"/>
          <w:color w:val="221F1F"/>
          <w:spacing w:val="16"/>
          <w:w w:val="86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function</w:t>
      </w:r>
      <w:r>
        <w:rPr>
          <w:rFonts w:cs="Meiryo" w:hAnsi="Meiryo" w:eastAsia="Meiryo" w:ascii="Meiryo"/>
          <w:color w:val="221F1F"/>
          <w:spacing w:val="53"/>
          <w:w w:val="86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of</w:t>
      </w:r>
      <w:r>
        <w:rPr>
          <w:rFonts w:cs="Meiryo" w:hAnsi="Meiryo" w:eastAsia="Meiryo" w:ascii="Meiryo"/>
          <w:color w:val="221F1F"/>
          <w:spacing w:val="-30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5"/>
          <w:w w:val="85"/>
          <w:sz w:val="22"/>
          <w:szCs w:val="22"/>
        </w:rPr>
        <w:t>b</w:t>
      </w:r>
      <w:r>
        <w:rPr>
          <w:rFonts w:cs="Meiryo" w:hAnsi="Meiryo" w:eastAsia="Meiryo" w:ascii="Meiryo"/>
          <w:color w:val="221F1F"/>
          <w:spacing w:val="0"/>
          <w:w w:val="85"/>
          <w:sz w:val="22"/>
          <w:szCs w:val="22"/>
        </w:rPr>
        <w:t>e</w:t>
      </w:r>
      <w:r>
        <w:rPr>
          <w:rFonts w:cs="Meiryo" w:hAnsi="Meiryo" w:eastAsia="Meiryo" w:ascii="Meiryo"/>
          <w:color w:val="221F1F"/>
          <w:spacing w:val="-5"/>
          <w:w w:val="85"/>
          <w:sz w:val="22"/>
          <w:szCs w:val="22"/>
        </w:rPr>
        <w:t>t</w:t>
      </w:r>
      <w:r>
        <w:rPr>
          <w:rFonts w:cs="Meiryo" w:hAnsi="Meiryo" w:eastAsia="Meiryo" w:ascii="Meiryo"/>
          <w:color w:val="221F1F"/>
          <w:spacing w:val="-5"/>
          <w:w w:val="85"/>
          <w:sz w:val="22"/>
          <w:szCs w:val="22"/>
        </w:rPr>
        <w:t>w</w:t>
      </w:r>
      <w:r>
        <w:rPr>
          <w:rFonts w:cs="Meiryo" w:hAnsi="Meiryo" w:eastAsia="Meiryo" w:ascii="Meiryo"/>
          <w:color w:val="221F1F"/>
          <w:spacing w:val="0"/>
          <w:w w:val="85"/>
          <w:sz w:val="22"/>
          <w:szCs w:val="22"/>
        </w:rPr>
        <w:t>een</w:t>
      </w:r>
      <w:r>
        <w:rPr>
          <w:rFonts w:cs="Meiryo" w:hAnsi="Meiryo" w:eastAsia="Meiryo" w:ascii="Meiryo"/>
          <w:color w:val="221F1F"/>
          <w:spacing w:val="8"/>
          <w:w w:val="85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5"/>
          <w:sz w:val="22"/>
          <w:szCs w:val="22"/>
        </w:rPr>
        <w:t>family</w:t>
      </w:r>
      <w:r>
        <w:rPr>
          <w:rFonts w:cs="Meiryo" w:hAnsi="Meiryo" w:eastAsia="Meiryo" w:ascii="Meiryo"/>
          <w:color w:val="221F1F"/>
          <w:spacing w:val="56"/>
          <w:w w:val="85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5"/>
          <w:sz w:val="22"/>
          <w:szCs w:val="22"/>
        </w:rPr>
        <w:t>diﬀerences</w:t>
      </w:r>
      <w:r>
        <w:rPr>
          <w:rFonts w:cs="Meiryo" w:hAnsi="Meiryo" w:eastAsia="Meiryo" w:ascii="Meiryo"/>
          <w:color w:val="221F1F"/>
          <w:spacing w:val="10"/>
          <w:w w:val="85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5"/>
          <w:sz w:val="22"/>
          <w:szCs w:val="22"/>
        </w:rPr>
        <w:t>–</w:t>
      </w:r>
      <w:r>
        <w:rPr>
          <w:rFonts w:cs="Meiryo" w:hAnsi="Meiryo" w:eastAsia="Meiryo" w:ascii="Meiryo"/>
          <w:color w:val="221F1F"/>
          <w:spacing w:val="0"/>
          <w:w w:val="85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then</w:t>
      </w:r>
      <w:r>
        <w:rPr>
          <w:rFonts w:cs="Meiryo" w:hAnsi="Meiryo" w:eastAsia="Meiryo" w:ascii="Meiryo"/>
          <w:color w:val="221F1F"/>
          <w:spacing w:val="19"/>
          <w:w w:val="86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-5"/>
          <w:w w:val="86"/>
          <w:sz w:val="22"/>
          <w:szCs w:val="22"/>
        </w:rPr>
        <w:t>w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e</w:t>
      </w:r>
      <w:r>
        <w:rPr>
          <w:rFonts w:cs="Meiryo" w:hAnsi="Meiryo" w:eastAsia="Meiryo" w:ascii="Meiryo"/>
          <w:color w:val="221F1F"/>
          <w:spacing w:val="-3"/>
          <w:w w:val="86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-5"/>
          <w:w w:val="86"/>
          <w:sz w:val="22"/>
          <w:szCs w:val="22"/>
        </w:rPr>
        <w:t>w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ould</w:t>
      </w:r>
      <w:r>
        <w:rPr>
          <w:rFonts w:cs="Meiryo" w:hAnsi="Meiryo" w:eastAsia="Meiryo" w:ascii="Meiryo"/>
          <w:color w:val="221F1F"/>
          <w:spacing w:val="31"/>
          <w:w w:val="86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ex</w:t>
      </w:r>
      <w:r>
        <w:rPr>
          <w:rFonts w:cs="Meiryo" w:hAnsi="Meiryo" w:eastAsia="Meiryo" w:ascii="Meiryo"/>
          <w:color w:val="221F1F"/>
          <w:spacing w:val="5"/>
          <w:w w:val="86"/>
          <w:sz w:val="22"/>
          <w:szCs w:val="22"/>
        </w:rPr>
        <w:t>p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ect</w:t>
      </w:r>
      <w:r>
        <w:rPr>
          <w:rFonts w:cs="Meiryo" w:hAnsi="Meiryo" w:eastAsia="Meiryo" w:ascii="Meiryo"/>
          <w:color w:val="221F1F"/>
          <w:spacing w:val="17"/>
          <w:w w:val="86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to</w:t>
      </w:r>
      <w:r>
        <w:rPr>
          <w:rFonts w:cs="Meiryo" w:hAnsi="Meiryo" w:eastAsia="Meiryo" w:ascii="Meiryo"/>
          <w:color w:val="221F1F"/>
          <w:spacing w:val="-20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ﬁnd</w:t>
      </w:r>
      <w:r>
        <w:rPr>
          <w:rFonts w:cs="Meiryo" w:hAnsi="Meiryo" w:eastAsia="Meiryo" w:ascii="Meiryo"/>
          <w:color w:val="221F1F"/>
          <w:spacing w:val="25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no</w:t>
      </w:r>
      <w:r>
        <w:rPr>
          <w:rFonts w:cs="Meiryo" w:hAnsi="Meiryo" w:eastAsia="Meiryo" w:ascii="Meiryo"/>
          <w:color w:val="221F1F"/>
          <w:spacing w:val="9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signiﬁca</w:t>
      </w:r>
      <w:r>
        <w:rPr>
          <w:rFonts w:cs="Meiryo" w:hAnsi="Meiryo" w:eastAsia="Meiryo" w:ascii="Meiryo"/>
          <w:color w:val="221F1F"/>
          <w:spacing w:val="-5"/>
          <w:w w:val="87"/>
          <w:sz w:val="22"/>
          <w:szCs w:val="22"/>
        </w:rPr>
        <w:t>n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t</w:t>
      </w:r>
      <w:r>
        <w:rPr>
          <w:rFonts w:cs="Meiryo" w:hAnsi="Meiryo" w:eastAsia="Meiryo" w:ascii="Meiryo"/>
          <w:color w:val="221F1F"/>
          <w:spacing w:val="40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relationship</w:t>
      </w:r>
      <w:r>
        <w:rPr>
          <w:rFonts w:cs="Meiryo" w:hAnsi="Meiryo" w:eastAsia="Meiryo" w:ascii="Meiryo"/>
          <w:color w:val="221F1F"/>
          <w:spacing w:val="47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5"/>
          <w:w w:val="87"/>
          <w:sz w:val="22"/>
          <w:szCs w:val="22"/>
        </w:rPr>
        <w:t>b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e</w:t>
      </w:r>
      <w:r>
        <w:rPr>
          <w:rFonts w:cs="Meiryo" w:hAnsi="Meiryo" w:eastAsia="Meiryo" w:ascii="Meiryo"/>
          <w:color w:val="221F1F"/>
          <w:spacing w:val="-5"/>
          <w:w w:val="87"/>
          <w:sz w:val="22"/>
          <w:szCs w:val="22"/>
        </w:rPr>
        <w:t>t</w:t>
      </w:r>
      <w:r>
        <w:rPr>
          <w:rFonts w:cs="Meiryo" w:hAnsi="Meiryo" w:eastAsia="Meiryo" w:ascii="Meiryo"/>
          <w:color w:val="221F1F"/>
          <w:spacing w:val="-5"/>
          <w:w w:val="87"/>
          <w:sz w:val="22"/>
          <w:szCs w:val="22"/>
        </w:rPr>
        <w:t>w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een</w:t>
      </w:r>
      <w:r>
        <w:rPr>
          <w:rFonts w:cs="Meiryo" w:hAnsi="Meiryo" w:eastAsia="Meiryo" w:ascii="Meiryo"/>
          <w:color w:val="221F1F"/>
          <w:spacing w:val="-12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the</w:t>
      </w:r>
      <w:r>
        <w:rPr>
          <w:rFonts w:cs="Meiryo" w:hAnsi="Meiryo" w:eastAsia="Meiryo" w:ascii="Meiryo"/>
          <w:color w:val="221F1F"/>
          <w:spacing w:val="12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diﬀerences</w:t>
      </w:r>
      <w:r>
        <w:rPr>
          <w:rFonts w:cs="Meiryo" w:hAnsi="Meiryo" w:eastAsia="Meiryo" w:ascii="Meiryo"/>
          <w:color w:val="221F1F"/>
          <w:spacing w:val="-15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in</w:t>
      </w:r>
      <w:r>
        <w:rPr>
          <w:rFonts w:cs="Meiryo" w:hAnsi="Meiryo" w:eastAsia="Meiryo" w:ascii="Meiryo"/>
          <w:color w:val="221F1F"/>
          <w:spacing w:val="-11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the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outcome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with</w:t>
      </w:r>
      <w:r>
        <w:rPr>
          <w:rFonts w:cs="Meiryo" w:hAnsi="Meiryo" w:eastAsia="Meiryo" w:ascii="Meiryo"/>
          <w:color w:val="221F1F"/>
          <w:spacing w:val="36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the</w:t>
      </w:r>
      <w:r>
        <w:rPr>
          <w:rFonts w:cs="Meiryo" w:hAnsi="Meiryo" w:eastAsia="Meiryo" w:ascii="Meiryo"/>
          <w:color w:val="221F1F"/>
          <w:spacing w:val="12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diﬀerences</w:t>
      </w:r>
      <w:r>
        <w:rPr>
          <w:rFonts w:cs="Meiryo" w:hAnsi="Meiryo" w:eastAsia="Meiryo" w:ascii="Meiryo"/>
          <w:color w:val="221F1F"/>
          <w:spacing w:val="-15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in</w:t>
      </w:r>
      <w:r>
        <w:rPr>
          <w:rFonts w:cs="Meiryo" w:hAnsi="Meiryo" w:eastAsia="Meiryo" w:ascii="Meiryo"/>
          <w:color w:val="221F1F"/>
          <w:spacing w:val="-11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the</w:t>
      </w:r>
      <w:r>
        <w:rPr>
          <w:rFonts w:cs="Meiryo" w:hAnsi="Meiryo" w:eastAsia="Meiryo" w:ascii="Meiryo"/>
          <w:color w:val="221F1F"/>
          <w:spacing w:val="8"/>
          <w:w w:val="88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predictor.</w:t>
      </w:r>
      <w:r>
        <w:rPr>
          <w:rFonts w:cs="Meiryo" w:hAnsi="Meiryo" w:eastAsia="Meiryo" w:ascii="Meiryo"/>
          <w:color w:val="000000"/>
          <w:spacing w:val="0"/>
          <w:w w:val="100"/>
          <w:sz w:val="22"/>
          <w:szCs w:val="22"/>
        </w:rPr>
      </w:r>
    </w:p>
    <w:p>
      <w:pPr>
        <w:rPr>
          <w:sz w:val="24"/>
          <w:szCs w:val="24"/>
        </w:rPr>
        <w:jc w:val="left"/>
        <w:spacing w:before="7" w:lineRule="exact" w:line="240"/>
      </w:pPr>
      <w:r>
        <w:rPr>
          <w:sz w:val="24"/>
          <w:szCs w:val="24"/>
        </w:rPr>
      </w:r>
    </w:p>
    <w:p>
      <w:pPr>
        <w:rPr>
          <w:rFonts w:cs="Meiryo" w:hAnsi="Meiryo" w:eastAsia="Meiryo" w:ascii="Meiryo"/>
          <w:sz w:val="22"/>
          <w:szCs w:val="22"/>
        </w:rPr>
        <w:jc w:val="left"/>
        <w:ind w:left="155"/>
      </w:pPr>
      <w:r>
        <w:rPr>
          <w:rFonts w:cs="Meiryo" w:hAnsi="Meiryo" w:eastAsia="Meiryo" w:ascii="Meiryo"/>
          <w:b/>
          <w:color w:val="221F1F"/>
          <w:spacing w:val="0"/>
          <w:w w:val="100"/>
          <w:sz w:val="22"/>
          <w:szCs w:val="22"/>
        </w:rPr>
        <w:t>Sample</w:t>
      </w:r>
      <w:r>
        <w:rPr>
          <w:rFonts w:cs="Meiryo" w:hAnsi="Meiryo" w:eastAsia="Meiryo" w:ascii="Meiryo"/>
          <w:color w:val="000000"/>
          <w:spacing w:val="0"/>
          <w:w w:val="100"/>
          <w:sz w:val="22"/>
          <w:szCs w:val="22"/>
        </w:rPr>
      </w:r>
    </w:p>
    <w:p>
      <w:pPr>
        <w:rPr>
          <w:sz w:val="16"/>
          <w:szCs w:val="16"/>
        </w:rPr>
        <w:jc w:val="left"/>
        <w:spacing w:before="8" w:lineRule="exact" w:line="160"/>
      </w:pPr>
      <w:r>
        <w:rPr>
          <w:sz w:val="16"/>
          <w:szCs w:val="16"/>
        </w:rPr>
      </w:r>
    </w:p>
    <w:p>
      <w:pPr>
        <w:rPr>
          <w:rFonts w:cs="Meiryo" w:hAnsi="Meiryo" w:eastAsia="Meiryo" w:ascii="Meiryo"/>
          <w:sz w:val="22"/>
          <w:szCs w:val="22"/>
        </w:rPr>
        <w:jc w:val="left"/>
        <w:spacing w:lineRule="auto" w:line="252"/>
        <w:ind w:left="155" w:right="90" w:firstLine="542"/>
      </w:pP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The</w:t>
      </w:r>
      <w:r>
        <w:rPr>
          <w:rFonts w:cs="Meiryo" w:hAnsi="Meiryo" w:eastAsia="Meiryo" w:ascii="Meiryo"/>
          <w:color w:val="221F1F"/>
          <w:spacing w:val="-25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91"/>
          <w:sz w:val="22"/>
          <w:szCs w:val="22"/>
        </w:rPr>
        <w:t>National</w:t>
      </w:r>
      <w:r>
        <w:rPr>
          <w:rFonts w:cs="Meiryo" w:hAnsi="Meiryo" w:eastAsia="Meiryo" w:ascii="Meiryo"/>
          <w:color w:val="221F1F"/>
          <w:spacing w:val="24"/>
          <w:w w:val="91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91"/>
          <w:sz w:val="22"/>
          <w:szCs w:val="22"/>
        </w:rPr>
        <w:t>Longitudinal</w:t>
      </w:r>
      <w:r>
        <w:rPr>
          <w:rFonts w:cs="Meiryo" w:hAnsi="Meiryo" w:eastAsia="Meiryo" w:ascii="Meiryo"/>
          <w:color w:val="221F1F"/>
          <w:spacing w:val="33"/>
          <w:w w:val="91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91"/>
          <w:sz w:val="22"/>
          <w:szCs w:val="22"/>
        </w:rPr>
        <w:t>Sur</w:t>
      </w:r>
      <w:r>
        <w:rPr>
          <w:rFonts w:cs="Meiryo" w:hAnsi="Meiryo" w:eastAsia="Meiryo" w:ascii="Meiryo"/>
          <w:color w:val="221F1F"/>
          <w:spacing w:val="-5"/>
          <w:w w:val="91"/>
          <w:sz w:val="22"/>
          <w:szCs w:val="22"/>
        </w:rPr>
        <w:t>v</w:t>
      </w:r>
      <w:r>
        <w:rPr>
          <w:rFonts w:cs="Meiryo" w:hAnsi="Meiryo" w:eastAsia="Meiryo" w:ascii="Meiryo"/>
          <w:color w:val="221F1F"/>
          <w:spacing w:val="0"/>
          <w:w w:val="91"/>
          <w:sz w:val="22"/>
          <w:szCs w:val="22"/>
        </w:rPr>
        <w:t>ey</w:t>
      </w:r>
      <w:r>
        <w:rPr>
          <w:rFonts w:cs="Meiryo" w:hAnsi="Meiryo" w:eastAsia="Meiryo" w:ascii="Meiryo"/>
          <w:color w:val="221F1F"/>
          <w:spacing w:val="-15"/>
          <w:w w:val="91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of</w:t>
      </w:r>
      <w:r>
        <w:rPr>
          <w:rFonts w:cs="Meiryo" w:hAnsi="Meiryo" w:eastAsia="Meiryo" w:ascii="Meiryo"/>
          <w:color w:val="221F1F"/>
          <w:spacing w:val="-30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-18"/>
          <w:w w:val="100"/>
          <w:sz w:val="22"/>
          <w:szCs w:val="22"/>
        </w:rPr>
        <w:t>Y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outh</w:t>
      </w:r>
      <w:r>
        <w:rPr>
          <w:rFonts w:cs="Meiryo" w:hAnsi="Meiryo" w:eastAsia="Meiryo" w:ascii="Meiryo"/>
          <w:color w:val="221F1F"/>
          <w:spacing w:val="-23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0"/>
          <w:sz w:val="22"/>
          <w:szCs w:val="22"/>
        </w:rPr>
        <w:t>1979</w:t>
      </w:r>
      <w:r>
        <w:rPr>
          <w:rFonts w:cs="Meiryo" w:hAnsi="Meiryo" w:eastAsia="Meiryo" w:ascii="Meiryo"/>
          <w:color w:val="221F1F"/>
          <w:spacing w:val="15"/>
          <w:w w:val="8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95"/>
          <w:sz w:val="22"/>
          <w:szCs w:val="22"/>
        </w:rPr>
        <w:t>(NLSY79)</w:t>
      </w:r>
      <w:r>
        <w:rPr>
          <w:rFonts w:cs="Meiryo" w:hAnsi="Meiryo" w:eastAsia="Meiryo" w:ascii="Meiryo"/>
          <w:color w:val="221F1F"/>
          <w:spacing w:val="4"/>
          <w:w w:val="95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is</w:t>
      </w:r>
      <w:r>
        <w:rPr>
          <w:rFonts w:cs="Meiryo" w:hAnsi="Meiryo" w:eastAsia="Meiryo" w:ascii="Meiryo"/>
          <w:color w:val="221F1F"/>
          <w:spacing w:val="-19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a</w:t>
      </w:r>
      <w:r>
        <w:rPr>
          <w:rFonts w:cs="Meiryo" w:hAnsi="Meiryo" w:eastAsia="Meiryo" w:ascii="Meiryo"/>
          <w:color w:val="221F1F"/>
          <w:spacing w:val="-19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nationally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represe</w:t>
      </w:r>
      <w:r>
        <w:rPr>
          <w:rFonts w:cs="Meiryo" w:hAnsi="Meiryo" w:eastAsia="Meiryo" w:ascii="Meiryo"/>
          <w:color w:val="221F1F"/>
          <w:spacing w:val="-5"/>
          <w:w w:val="87"/>
          <w:sz w:val="22"/>
          <w:szCs w:val="22"/>
        </w:rPr>
        <w:t>n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tati</w:t>
      </w:r>
      <w:r>
        <w:rPr>
          <w:rFonts w:cs="Meiryo" w:hAnsi="Meiryo" w:eastAsia="Meiryo" w:ascii="Meiryo"/>
          <w:color w:val="221F1F"/>
          <w:spacing w:val="-4"/>
          <w:w w:val="87"/>
          <w:sz w:val="22"/>
          <w:szCs w:val="22"/>
        </w:rPr>
        <w:t>v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e</w:t>
      </w:r>
      <w:r>
        <w:rPr>
          <w:rFonts w:cs="Meiryo" w:hAnsi="Meiryo" w:eastAsia="Meiryo" w:ascii="Meiryo"/>
          <w:color w:val="221F1F"/>
          <w:spacing w:val="5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household</w:t>
      </w:r>
      <w:r>
        <w:rPr>
          <w:rFonts w:cs="Meiryo" w:hAnsi="Meiryo" w:eastAsia="Meiryo" w:ascii="Meiryo"/>
          <w:color w:val="221F1F"/>
          <w:spacing w:val="5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probabili</w:t>
      </w:r>
      <w:r>
        <w:rPr>
          <w:rFonts w:cs="Meiryo" w:hAnsi="Meiryo" w:eastAsia="Meiryo" w:ascii="Meiryo"/>
          <w:color w:val="221F1F"/>
          <w:spacing w:val="-4"/>
          <w:w w:val="87"/>
          <w:sz w:val="22"/>
          <w:szCs w:val="22"/>
        </w:rPr>
        <w:t>t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y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17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sample,</w:t>
      </w:r>
      <w:r>
        <w:rPr>
          <w:rFonts w:cs="Meiryo" w:hAnsi="Meiryo" w:eastAsia="Meiryo" w:ascii="Meiryo"/>
          <w:color w:val="221F1F"/>
          <w:spacing w:val="-11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joi</w:t>
      </w:r>
      <w:r>
        <w:rPr>
          <w:rFonts w:cs="Meiryo" w:hAnsi="Meiryo" w:eastAsia="Meiryo" w:ascii="Meiryo"/>
          <w:color w:val="221F1F"/>
          <w:spacing w:val="-5"/>
          <w:w w:val="87"/>
          <w:sz w:val="22"/>
          <w:szCs w:val="22"/>
        </w:rPr>
        <w:t>n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tly</w:t>
      </w:r>
      <w:r>
        <w:rPr>
          <w:rFonts w:cs="Meiryo" w:hAnsi="Meiryo" w:eastAsia="Meiryo" w:ascii="Meiryo"/>
          <w:color w:val="221F1F"/>
          <w:spacing w:val="51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s</w:t>
      </w:r>
      <w:r>
        <w:rPr>
          <w:rFonts w:cs="Meiryo" w:hAnsi="Meiryo" w:eastAsia="Meiryo" w:ascii="Meiryo"/>
          <w:color w:val="221F1F"/>
          <w:spacing w:val="5"/>
          <w:w w:val="87"/>
          <w:sz w:val="22"/>
          <w:szCs w:val="22"/>
        </w:rPr>
        <w:t>p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onsored</w:t>
      </w:r>
      <w:r>
        <w:rPr>
          <w:rFonts w:cs="Meiryo" w:hAnsi="Meiryo" w:eastAsia="Meiryo" w:ascii="Meiryo"/>
          <w:color w:val="221F1F"/>
          <w:spacing w:val="-17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-6"/>
          <w:w w:val="100"/>
          <w:sz w:val="22"/>
          <w:szCs w:val="22"/>
        </w:rPr>
        <w:t>b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y</w:t>
      </w:r>
      <w:r>
        <w:rPr>
          <w:rFonts w:cs="Meiryo" w:hAnsi="Meiryo" w:eastAsia="Meiryo" w:ascii="Meiryo"/>
          <w:color w:val="221F1F"/>
          <w:spacing w:val="-26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the</w:t>
      </w:r>
      <w:r>
        <w:rPr>
          <w:rFonts w:cs="Meiryo" w:hAnsi="Meiryo" w:eastAsia="Meiryo" w:ascii="Meiryo"/>
          <w:color w:val="221F1F"/>
          <w:spacing w:val="4"/>
          <w:w w:val="88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US</w:t>
      </w:r>
      <w:r>
        <w:rPr>
          <w:rFonts w:cs="Meiryo" w:hAnsi="Meiryo" w:eastAsia="Meiryo" w:ascii="Meiryo"/>
          <w:color w:val="221F1F"/>
          <w:spacing w:val="-20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9"/>
          <w:sz w:val="22"/>
          <w:szCs w:val="22"/>
        </w:rPr>
        <w:t>Departme</w:t>
      </w:r>
      <w:r>
        <w:rPr>
          <w:rFonts w:cs="Meiryo" w:hAnsi="Meiryo" w:eastAsia="Meiryo" w:ascii="Meiryo"/>
          <w:color w:val="221F1F"/>
          <w:spacing w:val="-4"/>
          <w:w w:val="89"/>
          <w:sz w:val="22"/>
          <w:szCs w:val="22"/>
        </w:rPr>
        <w:t>n</w:t>
      </w:r>
      <w:r>
        <w:rPr>
          <w:rFonts w:cs="Meiryo" w:hAnsi="Meiryo" w:eastAsia="Meiryo" w:ascii="Meiryo"/>
          <w:color w:val="221F1F"/>
          <w:spacing w:val="0"/>
          <w:w w:val="89"/>
          <w:sz w:val="22"/>
          <w:szCs w:val="22"/>
        </w:rPr>
        <w:t>t</w:t>
      </w:r>
      <w:r>
        <w:rPr>
          <w:rFonts w:cs="Meiryo" w:hAnsi="Meiryo" w:eastAsia="Meiryo" w:ascii="Meiryo"/>
          <w:color w:val="221F1F"/>
          <w:spacing w:val="13"/>
          <w:w w:val="89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o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f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91"/>
          <w:sz w:val="22"/>
          <w:szCs w:val="22"/>
        </w:rPr>
        <w:t>La</w:t>
      </w:r>
      <w:r>
        <w:rPr>
          <w:rFonts w:cs="Meiryo" w:hAnsi="Meiryo" w:eastAsia="Meiryo" w:ascii="Meiryo"/>
          <w:color w:val="221F1F"/>
          <w:spacing w:val="6"/>
          <w:w w:val="91"/>
          <w:sz w:val="22"/>
          <w:szCs w:val="22"/>
        </w:rPr>
        <w:t>b</w:t>
      </w:r>
      <w:r>
        <w:rPr>
          <w:rFonts w:cs="Meiryo" w:hAnsi="Meiryo" w:eastAsia="Meiryo" w:ascii="Meiryo"/>
          <w:color w:val="221F1F"/>
          <w:spacing w:val="0"/>
          <w:w w:val="91"/>
          <w:sz w:val="22"/>
          <w:szCs w:val="22"/>
        </w:rPr>
        <w:t>or</w:t>
      </w:r>
      <w:r>
        <w:rPr>
          <w:rFonts w:cs="Meiryo" w:hAnsi="Meiryo" w:eastAsia="Meiryo" w:ascii="Meiryo"/>
          <w:color w:val="221F1F"/>
          <w:spacing w:val="20"/>
          <w:w w:val="91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91"/>
          <w:sz w:val="22"/>
          <w:szCs w:val="22"/>
        </w:rPr>
        <w:t>and</w:t>
      </w:r>
      <w:r>
        <w:rPr>
          <w:rFonts w:cs="Meiryo" w:hAnsi="Meiryo" w:eastAsia="Meiryo" w:ascii="Meiryo"/>
          <w:color w:val="221F1F"/>
          <w:spacing w:val="-2"/>
          <w:w w:val="91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U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S</w:t>
      </w:r>
      <w:r>
        <w:rPr>
          <w:rFonts w:cs="Meiryo" w:hAnsi="Meiryo" w:eastAsia="Meiryo" w:ascii="Meiryo"/>
          <w:color w:val="221F1F"/>
          <w:spacing w:val="-16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9"/>
          <w:sz w:val="22"/>
          <w:szCs w:val="22"/>
        </w:rPr>
        <w:t>Departme</w:t>
      </w:r>
      <w:r>
        <w:rPr>
          <w:rFonts w:cs="Meiryo" w:hAnsi="Meiryo" w:eastAsia="Meiryo" w:ascii="Meiryo"/>
          <w:color w:val="221F1F"/>
          <w:spacing w:val="-4"/>
          <w:w w:val="89"/>
          <w:sz w:val="22"/>
          <w:szCs w:val="22"/>
        </w:rPr>
        <w:t>n</w:t>
      </w:r>
      <w:r>
        <w:rPr>
          <w:rFonts w:cs="Meiryo" w:hAnsi="Meiryo" w:eastAsia="Meiryo" w:ascii="Meiryo"/>
          <w:color w:val="221F1F"/>
          <w:spacing w:val="0"/>
          <w:w w:val="89"/>
          <w:sz w:val="22"/>
          <w:szCs w:val="22"/>
        </w:rPr>
        <w:t>t</w:t>
      </w:r>
      <w:r>
        <w:rPr>
          <w:rFonts w:cs="Meiryo" w:hAnsi="Meiryo" w:eastAsia="Meiryo" w:ascii="Meiryo"/>
          <w:color w:val="221F1F"/>
          <w:spacing w:val="17"/>
          <w:w w:val="89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o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f</w:t>
      </w:r>
      <w:r>
        <w:rPr>
          <w:rFonts w:cs="Meiryo" w:hAnsi="Meiryo" w:eastAsia="Meiryo" w:ascii="Meiryo"/>
          <w:color w:val="221F1F"/>
          <w:spacing w:val="-28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4"/>
          <w:sz w:val="22"/>
          <w:szCs w:val="22"/>
        </w:rPr>
        <w:t>Defense.</w:t>
      </w:r>
      <w:r>
        <w:rPr>
          <w:rFonts w:cs="Meiryo" w:hAnsi="Meiryo" w:eastAsia="Meiryo" w:ascii="Meiryo"/>
          <w:color w:val="221F1F"/>
          <w:spacing w:val="35"/>
          <w:w w:val="84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In</w:t>
      </w:r>
      <w:r>
        <w:rPr>
          <w:rFonts w:cs="Meiryo" w:hAnsi="Meiryo" w:eastAsia="Meiryo" w:ascii="Meiryo"/>
          <w:color w:val="221F1F"/>
          <w:spacing w:val="-26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2"/>
          <w:sz w:val="22"/>
          <w:szCs w:val="22"/>
        </w:rPr>
        <w:t>1980,</w:t>
      </w:r>
      <w:r>
        <w:rPr>
          <w:rFonts w:cs="Meiryo" w:hAnsi="Meiryo" w:eastAsia="Meiryo" w:ascii="Meiryo"/>
          <w:color w:val="221F1F"/>
          <w:spacing w:val="1"/>
          <w:w w:val="82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2"/>
          <w:sz w:val="22"/>
          <w:szCs w:val="22"/>
        </w:rPr>
        <w:t>12,686</w:t>
      </w:r>
      <w:r>
        <w:rPr>
          <w:rFonts w:cs="Meiryo" w:hAnsi="Meiryo" w:eastAsia="Meiryo" w:ascii="Meiryo"/>
          <w:color w:val="221F1F"/>
          <w:spacing w:val="-2"/>
          <w:w w:val="82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2"/>
          <w:sz w:val="22"/>
          <w:szCs w:val="22"/>
        </w:rPr>
        <w:t>adolesce</w:t>
      </w:r>
      <w:r>
        <w:rPr>
          <w:rFonts w:cs="Meiryo" w:hAnsi="Meiryo" w:eastAsia="Meiryo" w:ascii="Meiryo"/>
          <w:color w:val="221F1F"/>
          <w:spacing w:val="-5"/>
          <w:w w:val="82"/>
          <w:sz w:val="22"/>
          <w:szCs w:val="22"/>
        </w:rPr>
        <w:t>n</w:t>
      </w:r>
      <w:r>
        <w:rPr>
          <w:rFonts w:cs="Meiryo" w:hAnsi="Meiryo" w:eastAsia="Meiryo" w:ascii="Meiryo"/>
          <w:color w:val="221F1F"/>
          <w:spacing w:val="0"/>
          <w:w w:val="82"/>
          <w:sz w:val="22"/>
          <w:szCs w:val="22"/>
        </w:rPr>
        <w:t>ts</w:t>
      </w:r>
      <w:r>
        <w:rPr>
          <w:rFonts w:cs="Meiryo" w:hAnsi="Meiryo" w:eastAsia="Meiryo" w:ascii="Meiryo"/>
          <w:color w:val="221F1F"/>
          <w:spacing w:val="57"/>
          <w:w w:val="82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-5"/>
          <w:w w:val="82"/>
          <w:sz w:val="22"/>
          <w:szCs w:val="22"/>
        </w:rPr>
        <w:t>w</w:t>
      </w:r>
      <w:r>
        <w:rPr>
          <w:rFonts w:cs="Meiryo" w:hAnsi="Meiryo" w:eastAsia="Meiryo" w:ascii="Meiryo"/>
          <w:color w:val="221F1F"/>
          <w:spacing w:val="0"/>
          <w:w w:val="82"/>
          <w:sz w:val="22"/>
          <w:szCs w:val="22"/>
        </w:rPr>
        <w:t>ere</w:t>
      </w:r>
      <w:r>
        <w:rPr>
          <w:rFonts w:cs="Meiryo" w:hAnsi="Meiryo" w:eastAsia="Meiryo" w:ascii="Meiryo"/>
          <w:color w:val="221F1F"/>
          <w:spacing w:val="15"/>
          <w:w w:val="82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2"/>
          <w:sz w:val="22"/>
          <w:szCs w:val="22"/>
        </w:rPr>
        <w:t>sur</w:t>
      </w:r>
      <w:r>
        <w:rPr>
          <w:rFonts w:cs="Meiryo" w:hAnsi="Meiryo" w:eastAsia="Meiryo" w:ascii="Meiryo"/>
          <w:color w:val="221F1F"/>
          <w:spacing w:val="-5"/>
          <w:w w:val="82"/>
          <w:sz w:val="22"/>
          <w:szCs w:val="22"/>
        </w:rPr>
        <w:t>v</w:t>
      </w:r>
      <w:r>
        <w:rPr>
          <w:rFonts w:cs="Meiryo" w:hAnsi="Meiryo" w:eastAsia="Meiryo" w:ascii="Meiryo"/>
          <w:color w:val="221F1F"/>
          <w:spacing w:val="0"/>
          <w:w w:val="82"/>
          <w:sz w:val="22"/>
          <w:szCs w:val="22"/>
        </w:rPr>
        <w:t>e</w:t>
      </w:r>
      <w:r>
        <w:rPr>
          <w:rFonts w:cs="Meiryo" w:hAnsi="Meiryo" w:eastAsia="Meiryo" w:ascii="Meiryo"/>
          <w:color w:val="221F1F"/>
          <w:spacing w:val="-5"/>
          <w:w w:val="82"/>
          <w:sz w:val="22"/>
          <w:szCs w:val="22"/>
        </w:rPr>
        <w:t>y</w:t>
      </w:r>
      <w:r>
        <w:rPr>
          <w:rFonts w:cs="Meiryo" w:hAnsi="Meiryo" w:eastAsia="Meiryo" w:ascii="Meiryo"/>
          <w:color w:val="221F1F"/>
          <w:spacing w:val="0"/>
          <w:w w:val="82"/>
          <w:sz w:val="22"/>
          <w:szCs w:val="22"/>
        </w:rPr>
        <w:t>ed</w:t>
      </w:r>
      <w:r>
        <w:rPr>
          <w:rFonts w:cs="Meiryo" w:hAnsi="Meiryo" w:eastAsia="Meiryo" w:ascii="Meiryo"/>
          <w:color w:val="221F1F"/>
          <w:spacing w:val="55"/>
          <w:w w:val="82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from</w:t>
      </w:r>
      <w:r>
        <w:rPr>
          <w:rFonts w:cs="Meiryo" w:hAnsi="Meiryo" w:eastAsia="Meiryo" w:ascii="Meiryo"/>
          <w:color w:val="000000"/>
          <w:spacing w:val="0"/>
          <w:w w:val="100"/>
          <w:sz w:val="22"/>
          <w:szCs w:val="22"/>
        </w:rPr>
      </w:r>
    </w:p>
    <w:p>
      <w:pPr>
        <w:rPr>
          <w:rFonts w:cs="Meiryo" w:hAnsi="Meiryo" w:eastAsia="Meiryo" w:ascii="Meiryo"/>
          <w:sz w:val="22"/>
          <w:szCs w:val="22"/>
        </w:rPr>
        <w:jc w:val="left"/>
        <w:spacing w:before="5" w:lineRule="auto" w:line="252"/>
        <w:ind w:left="155" w:right="875"/>
      </w:pPr>
      <w:r>
        <w:rPr>
          <w:rFonts w:cs="Meiryo" w:hAnsi="Meiryo" w:eastAsia="Meiryo" w:ascii="Meiryo"/>
          <w:color w:val="221F1F"/>
          <w:spacing w:val="0"/>
          <w:w w:val="84"/>
          <w:sz w:val="22"/>
          <w:szCs w:val="22"/>
        </w:rPr>
        <w:t>8,770</w:t>
      </w:r>
      <w:r>
        <w:rPr>
          <w:rFonts w:cs="Meiryo" w:hAnsi="Meiryo" w:eastAsia="Meiryo" w:ascii="Meiryo"/>
          <w:color w:val="221F1F"/>
          <w:spacing w:val="-13"/>
          <w:w w:val="84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4"/>
          <w:sz w:val="22"/>
          <w:szCs w:val="22"/>
        </w:rPr>
        <w:t>households</w:t>
      </w:r>
      <w:r>
        <w:rPr>
          <w:rFonts w:cs="Meiryo" w:hAnsi="Meiryo" w:eastAsia="Meiryo" w:ascii="Meiryo"/>
          <w:color w:val="221F1F"/>
          <w:spacing w:val="36"/>
          <w:w w:val="84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4"/>
          <w:sz w:val="22"/>
          <w:szCs w:val="22"/>
        </w:rPr>
        <w:t>on</w:t>
      </w:r>
      <w:r>
        <w:rPr>
          <w:rFonts w:cs="Meiryo" w:hAnsi="Meiryo" w:eastAsia="Meiryo" w:ascii="Meiryo"/>
          <w:color w:val="221F1F"/>
          <w:spacing w:val="19"/>
          <w:w w:val="84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a</w:t>
      </w:r>
      <w:r>
        <w:rPr>
          <w:rFonts w:cs="Meiryo" w:hAnsi="Meiryo" w:eastAsia="Meiryo" w:ascii="Meiryo"/>
          <w:color w:val="221F1F"/>
          <w:spacing w:val="-19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91"/>
          <w:sz w:val="22"/>
          <w:szCs w:val="22"/>
        </w:rPr>
        <w:t>battery</w:t>
      </w:r>
      <w:r>
        <w:rPr>
          <w:rFonts w:cs="Meiryo" w:hAnsi="Meiryo" w:eastAsia="Meiryo" w:ascii="Meiryo"/>
          <w:color w:val="221F1F"/>
          <w:spacing w:val="7"/>
          <w:w w:val="91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of</w:t>
      </w:r>
      <w:r>
        <w:rPr>
          <w:rFonts w:cs="Meiryo" w:hAnsi="Meiryo" w:eastAsia="Meiryo" w:ascii="Meiryo"/>
          <w:color w:val="221F1F"/>
          <w:spacing w:val="-30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3"/>
          <w:sz w:val="22"/>
          <w:szCs w:val="22"/>
        </w:rPr>
        <w:t>measures.</w:t>
      </w:r>
      <w:r>
        <w:rPr>
          <w:rFonts w:cs="Meiryo" w:hAnsi="Meiryo" w:eastAsia="Meiryo" w:ascii="Meiryo"/>
          <w:color w:val="221F1F"/>
          <w:spacing w:val="37"/>
          <w:w w:val="83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The</w:t>
      </w:r>
      <w:r>
        <w:rPr>
          <w:rFonts w:cs="Meiryo" w:hAnsi="Meiryo" w:eastAsia="Meiryo" w:ascii="Meiryo"/>
          <w:color w:val="221F1F"/>
          <w:spacing w:val="-25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initial</w:t>
      </w:r>
      <w:r>
        <w:rPr>
          <w:rFonts w:cs="Meiryo" w:hAnsi="Meiryo" w:eastAsia="Meiryo" w:ascii="Meiryo"/>
          <w:color w:val="221F1F"/>
          <w:spacing w:val="-11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sur</w:t>
      </w:r>
      <w:r>
        <w:rPr>
          <w:rFonts w:cs="Meiryo" w:hAnsi="Meiryo" w:eastAsia="Meiryo" w:ascii="Meiryo"/>
          <w:color w:val="221F1F"/>
          <w:spacing w:val="-5"/>
          <w:w w:val="87"/>
          <w:sz w:val="22"/>
          <w:szCs w:val="22"/>
        </w:rPr>
        <w:t>v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ey</w:t>
      </w:r>
      <w:r>
        <w:rPr>
          <w:rFonts w:cs="Meiryo" w:hAnsi="Meiryo" w:eastAsia="Meiryo" w:ascii="Meiryo"/>
          <w:color w:val="221F1F"/>
          <w:spacing w:val="12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consisted</w:t>
      </w:r>
      <w:r>
        <w:rPr>
          <w:rFonts w:cs="Meiryo" w:hAnsi="Meiryo" w:eastAsia="Meiryo" w:ascii="Meiryo"/>
          <w:color w:val="221F1F"/>
          <w:spacing w:val="9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of</w:t>
      </w:r>
      <w:r>
        <w:rPr>
          <w:rFonts w:cs="Meiryo" w:hAnsi="Meiryo" w:eastAsia="Meiryo" w:ascii="Meiryo"/>
          <w:color w:val="221F1F"/>
          <w:spacing w:val="-30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three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subsamples:</w:t>
      </w:r>
      <w:r>
        <w:rPr>
          <w:rFonts w:cs="Meiryo" w:hAnsi="Meiryo" w:eastAsia="Meiryo" w:ascii="Meiryo"/>
          <w:color w:val="000000"/>
          <w:spacing w:val="0"/>
          <w:w w:val="100"/>
          <w:sz w:val="22"/>
          <w:szCs w:val="22"/>
        </w:rPr>
      </w:r>
    </w:p>
    <w:p>
      <w:pPr>
        <w:rPr>
          <w:sz w:val="19"/>
          <w:szCs w:val="19"/>
        </w:rPr>
        <w:jc w:val="left"/>
        <w:spacing w:before="3" w:lineRule="exact" w:line="180"/>
      </w:pPr>
      <w:r>
        <w:rPr>
          <w:sz w:val="19"/>
          <w:szCs w:val="19"/>
        </w:rPr>
      </w:r>
    </w:p>
    <w:p>
      <w:pPr>
        <w:rPr>
          <w:rFonts w:cs="Meiryo" w:hAnsi="Meiryo" w:eastAsia="Meiryo" w:ascii="Meiryo"/>
          <w:sz w:val="22"/>
          <w:szCs w:val="22"/>
        </w:rPr>
        <w:jc w:val="left"/>
        <w:spacing w:lineRule="auto" w:line="252"/>
        <w:ind w:left="705" w:right="545" w:hanging="281"/>
      </w:pPr>
      <w:r>
        <w:rPr>
          <w:rFonts w:cs="Meiryo" w:hAnsi="Meiryo" w:eastAsia="Meiryo" w:ascii="Meiryo"/>
          <w:color w:val="221F1F"/>
          <w:spacing w:val="0"/>
          <w:w w:val="146"/>
          <w:sz w:val="22"/>
          <w:szCs w:val="22"/>
        </w:rPr>
        <w:t>•</w:t>
      </w:r>
      <w:r>
        <w:rPr>
          <w:rFonts w:cs="Meiryo" w:hAnsi="Meiryo" w:eastAsia="Meiryo" w:ascii="Meiryo"/>
          <w:color w:val="221F1F"/>
          <w:spacing w:val="2"/>
          <w:w w:val="146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a</w:t>
      </w:r>
      <w:r>
        <w:rPr>
          <w:rFonts w:cs="Meiryo" w:hAnsi="Meiryo" w:eastAsia="Meiryo" w:ascii="Meiryo"/>
          <w:color w:val="221F1F"/>
          <w:spacing w:val="-19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cross–sectional</w:t>
      </w:r>
      <w:r>
        <w:rPr>
          <w:rFonts w:cs="Meiryo" w:hAnsi="Meiryo" w:eastAsia="Meiryo" w:ascii="Meiryo"/>
          <w:color w:val="221F1F"/>
          <w:spacing w:val="-7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probabili</w:t>
      </w:r>
      <w:r>
        <w:rPr>
          <w:rFonts w:cs="Meiryo" w:hAnsi="Meiryo" w:eastAsia="Meiryo" w:ascii="Meiryo"/>
          <w:color w:val="221F1F"/>
          <w:spacing w:val="-4"/>
          <w:w w:val="87"/>
          <w:sz w:val="22"/>
          <w:szCs w:val="22"/>
        </w:rPr>
        <w:t>t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y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21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sample</w:t>
      </w:r>
      <w:r>
        <w:rPr>
          <w:rFonts w:cs="Meiryo" w:hAnsi="Meiryo" w:eastAsia="Meiryo" w:ascii="Meiryo"/>
          <w:color w:val="221F1F"/>
          <w:spacing w:val="1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of</w:t>
      </w:r>
      <w:r>
        <w:rPr>
          <w:rFonts w:cs="Meiryo" w:hAnsi="Meiryo" w:eastAsia="Meiryo" w:ascii="Meiryo"/>
          <w:color w:val="221F1F"/>
          <w:spacing w:val="-30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0"/>
          <w:sz w:val="22"/>
          <w:szCs w:val="22"/>
        </w:rPr>
        <w:t>6,111</w:t>
      </w:r>
      <w:r>
        <w:rPr>
          <w:rFonts w:cs="Meiryo" w:hAnsi="Meiryo" w:eastAsia="Meiryo" w:ascii="Meiryo"/>
          <w:color w:val="221F1F"/>
          <w:spacing w:val="15"/>
          <w:w w:val="8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91"/>
          <w:sz w:val="22"/>
          <w:szCs w:val="22"/>
        </w:rPr>
        <w:t>non-institutionalized</w:t>
      </w:r>
      <w:r>
        <w:rPr>
          <w:rFonts w:cs="Meiryo" w:hAnsi="Meiryo" w:eastAsia="Meiryo" w:ascii="Meiryo"/>
          <w:color w:val="221F1F"/>
          <w:spacing w:val="7"/>
          <w:w w:val="91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5"/>
          <w:sz w:val="22"/>
          <w:szCs w:val="22"/>
        </w:rPr>
        <w:t>adolesce</w:t>
      </w:r>
      <w:r>
        <w:rPr>
          <w:rFonts w:cs="Meiryo" w:hAnsi="Meiryo" w:eastAsia="Meiryo" w:ascii="Meiryo"/>
          <w:color w:val="221F1F"/>
          <w:spacing w:val="-6"/>
          <w:w w:val="85"/>
          <w:sz w:val="22"/>
          <w:szCs w:val="22"/>
        </w:rPr>
        <w:t>n</w:t>
      </w:r>
      <w:r>
        <w:rPr>
          <w:rFonts w:cs="Meiryo" w:hAnsi="Meiryo" w:eastAsia="Meiryo" w:ascii="Meiryo"/>
          <w:color w:val="221F1F"/>
          <w:spacing w:val="0"/>
          <w:w w:val="89"/>
          <w:sz w:val="22"/>
          <w:szCs w:val="22"/>
        </w:rPr>
        <w:t>ts</w:t>
      </w:r>
      <w:r>
        <w:rPr>
          <w:rFonts w:cs="Meiryo" w:hAnsi="Meiryo" w:eastAsia="Meiryo" w:ascii="Meiryo"/>
          <w:color w:val="221F1F"/>
          <w:spacing w:val="0"/>
          <w:w w:val="89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residing</w:t>
      </w:r>
      <w:r>
        <w:rPr>
          <w:rFonts w:cs="Meiryo" w:hAnsi="Meiryo" w:eastAsia="Meiryo" w:ascii="Meiryo"/>
          <w:color w:val="221F1F"/>
          <w:spacing w:val="8"/>
          <w:w w:val="88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in</w:t>
      </w:r>
      <w:r>
        <w:rPr>
          <w:rFonts w:cs="Meiryo" w:hAnsi="Meiryo" w:eastAsia="Meiryo" w:ascii="Meiryo"/>
          <w:color w:val="221F1F"/>
          <w:spacing w:val="-11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the</w:t>
      </w:r>
      <w:r>
        <w:rPr>
          <w:rFonts w:cs="Meiryo" w:hAnsi="Meiryo" w:eastAsia="Meiryo" w:ascii="Meiryo"/>
          <w:color w:val="221F1F"/>
          <w:spacing w:val="8"/>
          <w:w w:val="88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United</w:t>
      </w:r>
      <w:r>
        <w:rPr>
          <w:rFonts w:cs="Meiryo" w:hAnsi="Meiryo" w:eastAsia="Meiryo" w:ascii="Meiryo"/>
          <w:color w:val="221F1F"/>
          <w:spacing w:val="50"/>
          <w:w w:val="88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States</w:t>
      </w:r>
      <w:r>
        <w:rPr>
          <w:rFonts w:cs="Meiryo" w:hAnsi="Meiryo" w:eastAsia="Meiryo" w:ascii="Meiryo"/>
          <w:color w:val="221F1F"/>
          <w:spacing w:val="2"/>
          <w:w w:val="88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on</w:t>
      </w:r>
      <w:r>
        <w:rPr>
          <w:rFonts w:cs="Meiryo" w:hAnsi="Meiryo" w:eastAsia="Meiryo" w:ascii="Meiryo"/>
          <w:color w:val="221F1F"/>
          <w:spacing w:val="5"/>
          <w:w w:val="88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Dece</w:t>
      </w:r>
      <w:r>
        <w:rPr>
          <w:rFonts w:cs="Meiryo" w:hAnsi="Meiryo" w:eastAsia="Meiryo" w:ascii="Meiryo"/>
          <w:color w:val="221F1F"/>
          <w:spacing w:val="-5"/>
          <w:w w:val="88"/>
          <w:sz w:val="22"/>
          <w:szCs w:val="22"/>
        </w:rPr>
        <w:t>m</w:t>
      </w:r>
      <w:r>
        <w:rPr>
          <w:rFonts w:cs="Meiryo" w:hAnsi="Meiryo" w:eastAsia="Meiryo" w:ascii="Meiryo"/>
          <w:color w:val="221F1F"/>
          <w:spacing w:val="5"/>
          <w:w w:val="88"/>
          <w:sz w:val="22"/>
          <w:szCs w:val="22"/>
        </w:rPr>
        <w:t>b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e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r</w:t>
      </w:r>
      <w:r>
        <w:rPr>
          <w:rFonts w:cs="Meiryo" w:hAnsi="Meiryo" w:eastAsia="Meiryo" w:ascii="Meiryo"/>
          <w:color w:val="221F1F"/>
          <w:spacing w:val="-4"/>
          <w:w w:val="88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0"/>
          <w:sz w:val="22"/>
          <w:szCs w:val="22"/>
        </w:rPr>
        <w:t>31</w:t>
      </w:r>
      <w:r>
        <w:rPr>
          <w:rFonts w:cs="Times New Roman" w:hAnsi="Times New Roman" w:eastAsia="Times New Roman" w:ascii="Times New Roman"/>
          <w:i/>
          <w:color w:val="221F1F"/>
          <w:spacing w:val="0"/>
          <w:w w:val="131"/>
          <w:position w:val="8"/>
          <w:sz w:val="15"/>
          <w:szCs w:val="15"/>
        </w:rPr>
        <w:t>st</w:t>
      </w:r>
      <w:r>
        <w:rPr>
          <w:rFonts w:cs="Times New Roman" w:hAnsi="Times New Roman" w:eastAsia="Times New Roman" w:ascii="Times New Roman"/>
          <w:i/>
          <w:color w:val="221F1F"/>
          <w:spacing w:val="0"/>
          <w:w w:val="100"/>
          <w:position w:val="8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i/>
          <w:color w:val="221F1F"/>
          <w:spacing w:val="8"/>
          <w:w w:val="100"/>
          <w:position w:val="8"/>
          <w:sz w:val="15"/>
          <w:szCs w:val="15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position w:val="0"/>
          <w:sz w:val="22"/>
          <w:szCs w:val="22"/>
        </w:rPr>
        <w:t>of</w:t>
      </w:r>
      <w:r>
        <w:rPr>
          <w:rFonts w:cs="Meiryo" w:hAnsi="Meiryo" w:eastAsia="Meiryo" w:ascii="Meiryo"/>
          <w:color w:val="221F1F"/>
          <w:spacing w:val="-30"/>
          <w:w w:val="100"/>
          <w:position w:val="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0"/>
          <w:position w:val="0"/>
          <w:sz w:val="22"/>
          <w:szCs w:val="22"/>
        </w:rPr>
        <w:t>1978,</w:t>
      </w:r>
      <w:r>
        <w:rPr>
          <w:rFonts w:cs="Meiryo" w:hAnsi="Meiryo" w:eastAsia="Meiryo" w:ascii="Meiryo"/>
          <w:color w:val="000000"/>
          <w:spacing w:val="0"/>
          <w:w w:val="100"/>
          <w:position w:val="0"/>
          <w:sz w:val="22"/>
          <w:szCs w:val="22"/>
        </w:rPr>
      </w:r>
    </w:p>
    <w:p>
      <w:pPr>
        <w:rPr>
          <w:sz w:val="19"/>
          <w:szCs w:val="19"/>
        </w:rPr>
        <w:jc w:val="left"/>
        <w:spacing w:before="3" w:lineRule="exact" w:line="180"/>
      </w:pPr>
      <w:r>
        <w:rPr>
          <w:sz w:val="19"/>
          <w:szCs w:val="19"/>
        </w:rPr>
      </w:r>
    </w:p>
    <w:p>
      <w:pPr>
        <w:rPr>
          <w:rFonts w:cs="Meiryo" w:hAnsi="Meiryo" w:eastAsia="Meiryo" w:ascii="Meiryo"/>
          <w:sz w:val="22"/>
          <w:szCs w:val="22"/>
        </w:rPr>
        <w:jc w:val="left"/>
        <w:spacing w:lineRule="auto" w:line="252"/>
        <w:ind w:left="705" w:right="284" w:hanging="281"/>
      </w:pPr>
      <w:r>
        <w:rPr>
          <w:rFonts w:cs="Meiryo" w:hAnsi="Meiryo" w:eastAsia="Meiryo" w:ascii="Meiryo"/>
          <w:color w:val="221F1F"/>
          <w:spacing w:val="0"/>
          <w:w w:val="146"/>
          <w:sz w:val="22"/>
          <w:szCs w:val="22"/>
        </w:rPr>
        <w:t>•</w:t>
      </w:r>
      <w:r>
        <w:rPr>
          <w:rFonts w:cs="Meiryo" w:hAnsi="Meiryo" w:eastAsia="Meiryo" w:ascii="Meiryo"/>
          <w:color w:val="221F1F"/>
          <w:spacing w:val="2"/>
          <w:w w:val="146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a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n</w:t>
      </w:r>
      <w:r>
        <w:rPr>
          <w:rFonts w:cs="Meiryo" w:hAnsi="Meiryo" w:eastAsia="Meiryo" w:ascii="Meiryo"/>
          <w:color w:val="221F1F"/>
          <w:spacing w:val="8"/>
          <w:w w:val="88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-5"/>
          <w:w w:val="88"/>
          <w:sz w:val="22"/>
          <w:szCs w:val="22"/>
        </w:rPr>
        <w:t>o</w:t>
      </w:r>
      <w:r>
        <w:rPr>
          <w:rFonts w:cs="Meiryo" w:hAnsi="Meiryo" w:eastAsia="Meiryo" w:ascii="Meiryo"/>
          <w:color w:val="221F1F"/>
          <w:spacing w:val="-5"/>
          <w:w w:val="88"/>
          <w:sz w:val="22"/>
          <w:szCs w:val="22"/>
        </w:rPr>
        <w:t>v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er–sampled</w:t>
      </w:r>
      <w:r>
        <w:rPr>
          <w:rFonts w:cs="Meiryo" w:hAnsi="Meiryo" w:eastAsia="Meiryo" w:ascii="Meiryo"/>
          <w:color w:val="221F1F"/>
          <w:spacing w:val="-17"/>
          <w:w w:val="88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civilian</w:t>
      </w:r>
      <w:r>
        <w:rPr>
          <w:rFonts w:cs="Meiryo" w:hAnsi="Meiryo" w:eastAsia="Meiryo" w:ascii="Meiryo"/>
          <w:color w:val="221F1F"/>
          <w:spacing w:val="59"/>
          <w:w w:val="88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subsample</w:t>
      </w:r>
      <w:r>
        <w:rPr>
          <w:rFonts w:cs="Meiryo" w:hAnsi="Meiryo" w:eastAsia="Meiryo" w:ascii="Meiryo"/>
          <w:color w:val="221F1F"/>
          <w:spacing w:val="-15"/>
          <w:w w:val="88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of</w:t>
      </w:r>
      <w:r>
        <w:rPr>
          <w:rFonts w:cs="Meiryo" w:hAnsi="Meiryo" w:eastAsia="Meiryo" w:ascii="Meiryo"/>
          <w:color w:val="221F1F"/>
          <w:spacing w:val="-30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4"/>
          <w:sz w:val="22"/>
          <w:szCs w:val="22"/>
        </w:rPr>
        <w:t>5,295</w:t>
      </w:r>
      <w:r>
        <w:rPr>
          <w:rFonts w:cs="Meiryo" w:hAnsi="Meiryo" w:eastAsia="Meiryo" w:ascii="Meiryo"/>
          <w:color w:val="221F1F"/>
          <w:spacing w:val="-13"/>
          <w:w w:val="84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4"/>
          <w:sz w:val="22"/>
          <w:szCs w:val="22"/>
        </w:rPr>
        <w:t>racial</w:t>
      </w:r>
      <w:r>
        <w:rPr>
          <w:rFonts w:cs="Meiryo" w:hAnsi="Meiryo" w:eastAsia="Meiryo" w:ascii="Meiryo"/>
          <w:color w:val="221F1F"/>
          <w:spacing w:val="57"/>
          <w:w w:val="84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4"/>
          <w:sz w:val="22"/>
          <w:szCs w:val="22"/>
        </w:rPr>
        <w:t>minorities</w:t>
      </w:r>
      <w:r>
        <w:rPr>
          <w:rFonts w:cs="Meiryo" w:hAnsi="Meiryo" w:eastAsia="Meiryo" w:ascii="Meiryo"/>
          <w:color w:val="221F1F"/>
          <w:spacing w:val="0"/>
          <w:w w:val="84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13"/>
          <w:w w:val="84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4"/>
          <w:sz w:val="22"/>
          <w:szCs w:val="22"/>
        </w:rPr>
        <w:t>and</w:t>
      </w:r>
      <w:r>
        <w:rPr>
          <w:rFonts w:cs="Meiryo" w:hAnsi="Meiryo" w:eastAsia="Meiryo" w:ascii="Meiryo"/>
          <w:color w:val="221F1F"/>
          <w:spacing w:val="31"/>
          <w:w w:val="84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90"/>
          <w:sz w:val="22"/>
          <w:szCs w:val="22"/>
        </w:rPr>
        <w:t>disad</w:t>
      </w:r>
      <w:r>
        <w:rPr>
          <w:rFonts w:cs="Meiryo" w:hAnsi="Meiryo" w:eastAsia="Meiryo" w:ascii="Meiryo"/>
          <w:color w:val="221F1F"/>
          <w:spacing w:val="-12"/>
          <w:w w:val="90"/>
          <w:sz w:val="22"/>
          <w:szCs w:val="22"/>
        </w:rPr>
        <w:t>v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a</w:t>
      </w:r>
      <w:r>
        <w:rPr>
          <w:rFonts w:cs="Meiryo" w:hAnsi="Meiryo" w:eastAsia="Meiryo" w:ascii="Meiryo"/>
          <w:color w:val="221F1F"/>
          <w:spacing w:val="-6"/>
          <w:w w:val="88"/>
          <w:sz w:val="22"/>
          <w:szCs w:val="22"/>
        </w:rPr>
        <w:t>n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taged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whites,</w:t>
      </w:r>
      <w:r>
        <w:rPr>
          <w:rFonts w:cs="Meiryo" w:hAnsi="Meiryo" w:eastAsia="Meiryo" w:ascii="Meiryo"/>
          <w:color w:val="221F1F"/>
          <w:spacing w:val="9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and</w:t>
      </w:r>
      <w:r>
        <w:rPr>
          <w:rFonts w:cs="Meiryo" w:hAnsi="Meiryo" w:eastAsia="Meiryo" w:ascii="Meiryo"/>
          <w:color w:val="000000"/>
          <w:spacing w:val="0"/>
          <w:w w:val="100"/>
          <w:sz w:val="22"/>
          <w:szCs w:val="22"/>
        </w:rPr>
      </w:r>
    </w:p>
    <w:p>
      <w:pPr>
        <w:rPr>
          <w:sz w:val="19"/>
          <w:szCs w:val="19"/>
        </w:rPr>
        <w:jc w:val="left"/>
        <w:spacing w:before="3" w:lineRule="exact" w:line="180"/>
      </w:pPr>
      <w:r>
        <w:rPr>
          <w:sz w:val="19"/>
          <w:szCs w:val="19"/>
        </w:rPr>
      </w:r>
    </w:p>
    <w:p>
      <w:pPr>
        <w:rPr>
          <w:rFonts w:cs="Meiryo" w:hAnsi="Meiryo" w:eastAsia="Meiryo" w:ascii="Meiryo"/>
          <w:sz w:val="22"/>
          <w:szCs w:val="22"/>
        </w:rPr>
        <w:jc w:val="center"/>
        <w:ind w:left="387" w:right="258"/>
      </w:pPr>
      <w:r>
        <w:rPr>
          <w:rFonts w:cs="Meiryo" w:hAnsi="Meiryo" w:eastAsia="Meiryo" w:ascii="Meiryo"/>
          <w:color w:val="221F1F"/>
          <w:spacing w:val="0"/>
          <w:w w:val="146"/>
          <w:sz w:val="22"/>
          <w:szCs w:val="22"/>
        </w:rPr>
        <w:t>•</w:t>
      </w:r>
      <w:r>
        <w:rPr>
          <w:rFonts w:cs="Meiryo" w:hAnsi="Meiryo" w:eastAsia="Meiryo" w:ascii="Meiryo"/>
          <w:color w:val="221F1F"/>
          <w:spacing w:val="2"/>
          <w:w w:val="146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a</w:t>
      </w:r>
      <w:r>
        <w:rPr>
          <w:rFonts w:cs="Meiryo" w:hAnsi="Meiryo" w:eastAsia="Meiryo" w:ascii="Meiryo"/>
          <w:color w:val="221F1F"/>
          <w:spacing w:val="-19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represe</w:t>
      </w:r>
      <w:r>
        <w:rPr>
          <w:rFonts w:cs="Meiryo" w:hAnsi="Meiryo" w:eastAsia="Meiryo" w:ascii="Meiryo"/>
          <w:color w:val="221F1F"/>
          <w:spacing w:val="-5"/>
          <w:w w:val="86"/>
          <w:sz w:val="22"/>
          <w:szCs w:val="22"/>
        </w:rPr>
        <w:t>n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tati</w:t>
      </w:r>
      <w:r>
        <w:rPr>
          <w:rFonts w:cs="Meiryo" w:hAnsi="Meiryo" w:eastAsia="Meiryo" w:ascii="Meiryo"/>
          <w:color w:val="221F1F"/>
          <w:spacing w:val="-4"/>
          <w:w w:val="86"/>
          <w:sz w:val="22"/>
          <w:szCs w:val="22"/>
        </w:rPr>
        <w:t>v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e</w:t>
      </w:r>
      <w:r>
        <w:rPr>
          <w:rFonts w:cs="Meiryo" w:hAnsi="Meiryo" w:eastAsia="Meiryo" w:ascii="Meiryo"/>
          <w:color w:val="221F1F"/>
          <w:spacing w:val="25"/>
          <w:w w:val="86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sample</w:t>
      </w:r>
      <w:r>
        <w:rPr>
          <w:rFonts w:cs="Meiryo" w:hAnsi="Meiryo" w:eastAsia="Meiryo" w:ascii="Meiryo"/>
          <w:color w:val="221F1F"/>
          <w:spacing w:val="9"/>
          <w:w w:val="86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of</w:t>
      </w:r>
      <w:r>
        <w:rPr>
          <w:rFonts w:cs="Meiryo" w:hAnsi="Meiryo" w:eastAsia="Meiryo" w:ascii="Meiryo"/>
          <w:color w:val="221F1F"/>
          <w:spacing w:val="-30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4"/>
          <w:sz w:val="22"/>
          <w:szCs w:val="22"/>
        </w:rPr>
        <w:t>1,280</w:t>
      </w:r>
      <w:r>
        <w:rPr>
          <w:rFonts w:cs="Meiryo" w:hAnsi="Meiryo" w:eastAsia="Meiryo" w:ascii="Meiryo"/>
          <w:color w:val="221F1F"/>
          <w:spacing w:val="-13"/>
          <w:w w:val="84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-5"/>
          <w:w w:val="84"/>
          <w:sz w:val="22"/>
          <w:szCs w:val="22"/>
        </w:rPr>
        <w:t>y</w:t>
      </w:r>
      <w:r>
        <w:rPr>
          <w:rFonts w:cs="Meiryo" w:hAnsi="Meiryo" w:eastAsia="Meiryo" w:ascii="Meiryo"/>
          <w:color w:val="221F1F"/>
          <w:spacing w:val="0"/>
          <w:w w:val="84"/>
          <w:sz w:val="22"/>
          <w:szCs w:val="22"/>
        </w:rPr>
        <w:t>ouths</w:t>
      </w:r>
      <w:r>
        <w:rPr>
          <w:rFonts w:cs="Meiryo" w:hAnsi="Meiryo" w:eastAsia="Meiryo" w:ascii="Meiryo"/>
          <w:color w:val="221F1F"/>
          <w:spacing w:val="45"/>
          <w:w w:val="84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4"/>
          <w:sz w:val="22"/>
          <w:szCs w:val="22"/>
        </w:rPr>
        <w:t>serving</w:t>
      </w:r>
      <w:r>
        <w:rPr>
          <w:rFonts w:cs="Meiryo" w:hAnsi="Meiryo" w:eastAsia="Meiryo" w:ascii="Meiryo"/>
          <w:color w:val="221F1F"/>
          <w:spacing w:val="35"/>
          <w:w w:val="84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in</w:t>
      </w:r>
      <w:r>
        <w:rPr>
          <w:rFonts w:cs="Meiryo" w:hAnsi="Meiryo" w:eastAsia="Meiryo" w:ascii="Meiryo"/>
          <w:color w:val="221F1F"/>
          <w:spacing w:val="-11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the</w:t>
      </w:r>
      <w:r>
        <w:rPr>
          <w:rFonts w:cs="Meiryo" w:hAnsi="Meiryo" w:eastAsia="Meiryo" w:ascii="Meiryo"/>
          <w:color w:val="221F1F"/>
          <w:spacing w:val="8"/>
          <w:w w:val="88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US</w:t>
      </w:r>
      <w:r>
        <w:rPr>
          <w:rFonts w:cs="Meiryo" w:hAnsi="Meiryo" w:eastAsia="Meiryo" w:ascii="Meiryo"/>
          <w:color w:val="221F1F"/>
          <w:spacing w:val="-16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Military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on</w:t>
      </w:r>
      <w:r>
        <w:rPr>
          <w:rFonts w:cs="Meiryo" w:hAnsi="Meiryo" w:eastAsia="Meiryo" w:ascii="Meiryo"/>
          <w:color w:val="221F1F"/>
          <w:spacing w:val="9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Septe</w:t>
      </w:r>
      <w:r>
        <w:rPr>
          <w:rFonts w:cs="Meiryo" w:hAnsi="Meiryo" w:eastAsia="Meiryo" w:ascii="Meiryo"/>
          <w:color w:val="221F1F"/>
          <w:spacing w:val="-6"/>
          <w:w w:val="86"/>
          <w:sz w:val="22"/>
          <w:szCs w:val="22"/>
        </w:rPr>
        <w:t>m</w:t>
      </w:r>
      <w:r>
        <w:rPr>
          <w:rFonts w:cs="Meiryo" w:hAnsi="Meiryo" w:eastAsia="Meiryo" w:ascii="Meiryo"/>
          <w:color w:val="221F1F"/>
          <w:spacing w:val="6"/>
          <w:w w:val="91"/>
          <w:sz w:val="22"/>
          <w:szCs w:val="22"/>
        </w:rPr>
        <w:t>b</w:t>
      </w:r>
      <w:r>
        <w:rPr>
          <w:rFonts w:cs="Meiryo" w:hAnsi="Meiryo" w:eastAsia="Meiryo" w:ascii="Meiryo"/>
          <w:color w:val="221F1F"/>
          <w:spacing w:val="0"/>
          <w:w w:val="77"/>
          <w:sz w:val="22"/>
          <w:szCs w:val="22"/>
        </w:rPr>
        <w:t>e</w:t>
      </w:r>
      <w:r>
        <w:rPr>
          <w:rFonts w:cs="Meiryo" w:hAnsi="Meiryo" w:eastAsia="Meiryo" w:ascii="Meiryo"/>
          <w:color w:val="221F1F"/>
          <w:spacing w:val="0"/>
          <w:w w:val="94"/>
          <w:sz w:val="22"/>
          <w:szCs w:val="22"/>
        </w:rPr>
        <w:t>r</w:t>
      </w:r>
      <w:r>
        <w:rPr>
          <w:rFonts w:cs="Meiryo" w:hAnsi="Meiryo" w:eastAsia="Meiryo" w:ascii="Meiryo"/>
          <w:color w:val="000000"/>
          <w:spacing w:val="0"/>
          <w:w w:val="100"/>
          <w:sz w:val="22"/>
          <w:szCs w:val="22"/>
        </w:rPr>
      </w:r>
    </w:p>
    <w:p>
      <w:pPr>
        <w:rPr>
          <w:rFonts w:cs="Meiryo" w:hAnsi="Meiryo" w:eastAsia="Meiryo" w:ascii="Meiryo"/>
          <w:sz w:val="22"/>
          <w:szCs w:val="22"/>
        </w:rPr>
        <w:jc w:val="left"/>
        <w:spacing w:before="23"/>
        <w:ind w:left="705"/>
      </w:pPr>
      <w:r>
        <w:rPr>
          <w:rFonts w:cs="Meiryo" w:hAnsi="Meiryo" w:eastAsia="Meiryo" w:ascii="Meiryo"/>
          <w:color w:val="221F1F"/>
          <w:w w:val="80"/>
          <w:sz w:val="22"/>
          <w:szCs w:val="22"/>
        </w:rPr>
        <w:t>30</w:t>
      </w:r>
      <w:r>
        <w:rPr>
          <w:rFonts w:cs="Times New Roman" w:hAnsi="Times New Roman" w:eastAsia="Times New Roman" w:ascii="Times New Roman"/>
          <w:i/>
          <w:color w:val="221F1F"/>
          <w:w w:val="128"/>
          <w:position w:val="8"/>
          <w:sz w:val="15"/>
          <w:szCs w:val="15"/>
        </w:rPr>
        <w:t>th</w:t>
      </w:r>
      <w:r>
        <w:rPr>
          <w:rFonts w:cs="Times New Roman" w:hAnsi="Times New Roman" w:eastAsia="Times New Roman" w:ascii="Times New Roman"/>
          <w:i/>
          <w:color w:val="221F1F"/>
          <w:spacing w:val="-28"/>
          <w:w w:val="100"/>
          <w:position w:val="8"/>
          <w:sz w:val="15"/>
          <w:szCs w:val="15"/>
        </w:rPr>
        <w:t> </w:t>
      </w:r>
      <w:r>
        <w:rPr>
          <w:rFonts w:cs="Meiryo" w:hAnsi="Meiryo" w:eastAsia="Meiryo" w:ascii="Meiryo"/>
          <w:color w:val="221F1F"/>
          <w:spacing w:val="0"/>
          <w:w w:val="80"/>
          <w:position w:val="0"/>
          <w:sz w:val="22"/>
          <w:szCs w:val="22"/>
        </w:rPr>
        <w:t>,</w:t>
      </w:r>
      <w:r>
        <w:rPr>
          <w:rFonts w:cs="Meiryo" w:hAnsi="Meiryo" w:eastAsia="Meiryo" w:ascii="Meiryo"/>
          <w:color w:val="221F1F"/>
          <w:spacing w:val="13"/>
          <w:w w:val="80"/>
          <w:position w:val="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0"/>
          <w:position w:val="0"/>
          <w:sz w:val="22"/>
          <w:szCs w:val="22"/>
        </w:rPr>
        <w:t>1978.</w:t>
      </w:r>
      <w:r>
        <w:rPr>
          <w:rFonts w:cs="Meiryo" w:hAnsi="Meiryo" w:eastAsia="Meiryo" w:ascii="Meiryo"/>
          <w:color w:val="000000"/>
          <w:spacing w:val="0"/>
          <w:w w:val="100"/>
          <w:position w:val="0"/>
          <w:sz w:val="22"/>
          <w:szCs w:val="22"/>
        </w:rPr>
      </w:r>
    </w:p>
    <w:p>
      <w:pPr>
        <w:rPr>
          <w:sz w:val="20"/>
          <w:szCs w:val="20"/>
        </w:rPr>
        <w:jc w:val="left"/>
        <w:spacing w:before="11" w:lineRule="exact" w:line="200"/>
      </w:pPr>
      <w:r>
        <w:rPr>
          <w:sz w:val="20"/>
          <w:szCs w:val="20"/>
        </w:rPr>
      </w:r>
    </w:p>
    <w:p>
      <w:pPr>
        <w:rPr>
          <w:rFonts w:cs="Meiryo" w:hAnsi="Meiryo" w:eastAsia="Meiryo" w:ascii="Meiryo"/>
          <w:sz w:val="22"/>
          <w:szCs w:val="22"/>
        </w:rPr>
        <w:jc w:val="left"/>
        <w:ind w:left="155"/>
      </w:pP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In</w:t>
      </w:r>
      <w:r>
        <w:rPr>
          <w:rFonts w:cs="Meiryo" w:hAnsi="Meiryo" w:eastAsia="Meiryo" w:ascii="Meiryo"/>
          <w:color w:val="221F1F"/>
          <w:spacing w:val="-26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5"/>
          <w:sz w:val="22"/>
          <w:szCs w:val="22"/>
        </w:rPr>
        <w:t>the</w:t>
      </w:r>
      <w:r>
        <w:rPr>
          <w:rFonts w:cs="Meiryo" w:hAnsi="Meiryo" w:eastAsia="Meiryo" w:ascii="Meiryo"/>
          <w:color w:val="221F1F"/>
          <w:spacing w:val="21"/>
          <w:w w:val="85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5"/>
          <w:sz w:val="22"/>
          <w:szCs w:val="22"/>
        </w:rPr>
        <w:t>civilian</w:t>
      </w:r>
      <w:r>
        <w:rPr>
          <w:rFonts w:cs="Meiryo" w:hAnsi="Meiryo" w:eastAsia="Meiryo" w:ascii="Meiryo"/>
          <w:color w:val="221F1F"/>
          <w:spacing w:val="0"/>
          <w:w w:val="85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19"/>
          <w:w w:val="85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5"/>
          <w:sz w:val="22"/>
          <w:szCs w:val="22"/>
        </w:rPr>
        <w:t>samples,</w:t>
      </w:r>
      <w:r>
        <w:rPr>
          <w:rFonts w:cs="Meiryo" w:hAnsi="Meiryo" w:eastAsia="Meiryo" w:ascii="Meiryo"/>
          <w:color w:val="221F1F"/>
          <w:spacing w:val="10"/>
          <w:w w:val="85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5"/>
          <w:sz w:val="22"/>
          <w:szCs w:val="22"/>
        </w:rPr>
        <w:t>su</w:t>
      </w:r>
      <w:r>
        <w:rPr>
          <w:rFonts w:cs="Meiryo" w:hAnsi="Meiryo" w:eastAsia="Meiryo" w:ascii="Meiryo"/>
          <w:color w:val="221F1F"/>
          <w:spacing w:val="5"/>
          <w:w w:val="85"/>
          <w:sz w:val="22"/>
          <w:szCs w:val="22"/>
        </w:rPr>
        <w:t>b</w:t>
      </w:r>
      <w:r>
        <w:rPr>
          <w:rFonts w:cs="Meiryo" w:hAnsi="Meiryo" w:eastAsia="Meiryo" w:ascii="Meiryo"/>
          <w:color w:val="221F1F"/>
          <w:spacing w:val="0"/>
          <w:w w:val="85"/>
          <w:sz w:val="22"/>
          <w:szCs w:val="22"/>
        </w:rPr>
        <w:t>jects’</w:t>
      </w:r>
      <w:r>
        <w:rPr>
          <w:rFonts w:cs="Meiryo" w:hAnsi="Meiryo" w:eastAsia="Meiryo" w:ascii="Meiryo"/>
          <w:color w:val="221F1F"/>
          <w:spacing w:val="35"/>
          <w:w w:val="85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5"/>
          <w:sz w:val="22"/>
          <w:szCs w:val="22"/>
        </w:rPr>
        <w:t>birthdates</w:t>
      </w:r>
      <w:r>
        <w:rPr>
          <w:rFonts w:cs="Meiryo" w:hAnsi="Meiryo" w:eastAsia="Meiryo" w:ascii="Meiryo"/>
          <w:color w:val="221F1F"/>
          <w:spacing w:val="0"/>
          <w:w w:val="85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2"/>
          <w:w w:val="85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5"/>
          <w:sz w:val="22"/>
          <w:szCs w:val="22"/>
        </w:rPr>
        <w:t>ranged</w:t>
      </w:r>
      <w:r>
        <w:rPr>
          <w:rFonts w:cs="Meiryo" w:hAnsi="Meiryo" w:eastAsia="Meiryo" w:ascii="Meiryo"/>
          <w:color w:val="221F1F"/>
          <w:spacing w:val="19"/>
          <w:w w:val="85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5"/>
          <w:sz w:val="22"/>
          <w:szCs w:val="22"/>
        </w:rPr>
        <w:t>from</w:t>
      </w:r>
      <w:r>
        <w:rPr>
          <w:rFonts w:cs="Meiryo" w:hAnsi="Meiryo" w:eastAsia="Meiryo" w:ascii="Meiryo"/>
          <w:color w:val="221F1F"/>
          <w:spacing w:val="26"/>
          <w:w w:val="85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5"/>
          <w:sz w:val="22"/>
          <w:szCs w:val="22"/>
        </w:rPr>
        <w:t>Ja</w:t>
      </w:r>
      <w:r>
        <w:rPr>
          <w:rFonts w:cs="Meiryo" w:hAnsi="Meiryo" w:eastAsia="Meiryo" w:ascii="Meiryo"/>
          <w:color w:val="221F1F"/>
          <w:spacing w:val="-5"/>
          <w:w w:val="85"/>
          <w:sz w:val="22"/>
          <w:szCs w:val="22"/>
        </w:rPr>
        <w:t>n</w:t>
      </w:r>
      <w:r>
        <w:rPr>
          <w:rFonts w:cs="Meiryo" w:hAnsi="Meiryo" w:eastAsia="Meiryo" w:ascii="Meiryo"/>
          <w:color w:val="221F1F"/>
          <w:spacing w:val="0"/>
          <w:w w:val="85"/>
          <w:sz w:val="22"/>
          <w:szCs w:val="22"/>
        </w:rPr>
        <w:t>uary</w:t>
      </w:r>
      <w:r>
        <w:rPr>
          <w:rFonts w:cs="Meiryo" w:hAnsi="Meiryo" w:eastAsia="Meiryo" w:ascii="Meiryo"/>
          <w:color w:val="221F1F"/>
          <w:spacing w:val="0"/>
          <w:w w:val="85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7"/>
          <w:w w:val="85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5"/>
          <w:sz w:val="22"/>
          <w:szCs w:val="22"/>
        </w:rPr>
        <w:t>1,</w:t>
      </w:r>
      <w:r>
        <w:rPr>
          <w:rFonts w:cs="Meiryo" w:hAnsi="Meiryo" w:eastAsia="Meiryo" w:ascii="Meiryo"/>
          <w:color w:val="221F1F"/>
          <w:spacing w:val="0"/>
          <w:w w:val="85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5"/>
          <w:sz w:val="22"/>
          <w:szCs w:val="22"/>
        </w:rPr>
        <w:t>1957</w:t>
      </w:r>
      <w:r>
        <w:rPr>
          <w:rFonts w:cs="Meiryo" w:hAnsi="Meiryo" w:eastAsia="Meiryo" w:ascii="Meiryo"/>
          <w:color w:val="221F1F"/>
          <w:spacing w:val="-16"/>
          <w:w w:val="85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to</w:t>
      </w:r>
      <w:r>
        <w:rPr>
          <w:rFonts w:cs="Meiryo" w:hAnsi="Meiryo" w:eastAsia="Meiryo" w:ascii="Meiryo"/>
          <w:color w:val="221F1F"/>
          <w:spacing w:val="-20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Dece</w:t>
      </w:r>
      <w:r>
        <w:rPr>
          <w:rFonts w:cs="Meiryo" w:hAnsi="Meiryo" w:eastAsia="Meiryo" w:ascii="Meiryo"/>
          <w:color w:val="221F1F"/>
          <w:spacing w:val="-6"/>
          <w:w w:val="87"/>
          <w:sz w:val="22"/>
          <w:szCs w:val="22"/>
        </w:rPr>
        <w:t>m</w:t>
      </w:r>
      <w:r>
        <w:rPr>
          <w:rFonts w:cs="Meiryo" w:hAnsi="Meiryo" w:eastAsia="Meiryo" w:ascii="Meiryo"/>
          <w:color w:val="221F1F"/>
          <w:spacing w:val="6"/>
          <w:w w:val="91"/>
          <w:sz w:val="22"/>
          <w:szCs w:val="22"/>
        </w:rPr>
        <w:t>b</w:t>
      </w:r>
      <w:r>
        <w:rPr>
          <w:rFonts w:cs="Meiryo" w:hAnsi="Meiryo" w:eastAsia="Meiryo" w:ascii="Meiryo"/>
          <w:color w:val="221F1F"/>
          <w:spacing w:val="0"/>
          <w:w w:val="77"/>
          <w:sz w:val="22"/>
          <w:szCs w:val="22"/>
        </w:rPr>
        <w:t>e</w:t>
      </w:r>
      <w:r>
        <w:rPr>
          <w:rFonts w:cs="Meiryo" w:hAnsi="Meiryo" w:eastAsia="Meiryo" w:ascii="Meiryo"/>
          <w:color w:val="221F1F"/>
          <w:spacing w:val="0"/>
          <w:w w:val="94"/>
          <w:sz w:val="22"/>
          <w:szCs w:val="22"/>
        </w:rPr>
        <w:t>r</w:t>
      </w:r>
      <w:r>
        <w:rPr>
          <w:rFonts w:cs="Meiryo" w:hAnsi="Meiryo" w:eastAsia="Meiryo" w:ascii="Meiryo"/>
          <w:color w:val="000000"/>
          <w:spacing w:val="0"/>
          <w:w w:val="100"/>
          <w:sz w:val="22"/>
          <w:szCs w:val="22"/>
        </w:rPr>
      </w:r>
    </w:p>
    <w:p>
      <w:pPr>
        <w:rPr>
          <w:rFonts w:cs="Meiryo" w:hAnsi="Meiryo" w:eastAsia="Meiryo" w:ascii="Meiryo"/>
          <w:sz w:val="22"/>
          <w:szCs w:val="22"/>
        </w:rPr>
        <w:jc w:val="left"/>
        <w:spacing w:before="23" w:lineRule="auto" w:line="252"/>
        <w:ind w:left="155" w:right="140"/>
        <w:sectPr>
          <w:pgMar w:header="684" w:footer="0" w:top="900" w:bottom="280" w:left="1720" w:right="1720"/>
          <w:pgSz w:w="12240" w:h="15840"/>
        </w:sectPr>
      </w:pPr>
      <w:r>
        <w:rPr>
          <w:rFonts w:cs="Meiryo" w:hAnsi="Meiryo" w:eastAsia="Meiryo" w:ascii="Meiryo"/>
          <w:color w:val="221F1F"/>
          <w:spacing w:val="0"/>
          <w:w w:val="83"/>
          <w:sz w:val="22"/>
          <w:szCs w:val="22"/>
        </w:rPr>
        <w:t>31,</w:t>
      </w:r>
      <w:r>
        <w:rPr>
          <w:rFonts w:cs="Meiryo" w:hAnsi="Meiryo" w:eastAsia="Meiryo" w:ascii="Meiryo"/>
          <w:color w:val="221F1F"/>
          <w:spacing w:val="1"/>
          <w:w w:val="83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3"/>
          <w:sz w:val="22"/>
          <w:szCs w:val="22"/>
        </w:rPr>
        <w:t>1964,</w:t>
      </w:r>
      <w:r>
        <w:rPr>
          <w:rFonts w:cs="Meiryo" w:hAnsi="Meiryo" w:eastAsia="Meiryo" w:ascii="Meiryo"/>
          <w:color w:val="221F1F"/>
          <w:spacing w:val="-6"/>
          <w:w w:val="83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3"/>
          <w:sz w:val="22"/>
          <w:szCs w:val="22"/>
        </w:rPr>
        <w:t>and</w:t>
      </w:r>
      <w:r>
        <w:rPr>
          <w:rFonts w:cs="Meiryo" w:hAnsi="Meiryo" w:eastAsia="Meiryo" w:ascii="Meiryo"/>
          <w:color w:val="221F1F"/>
          <w:spacing w:val="36"/>
          <w:w w:val="83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-5"/>
          <w:w w:val="83"/>
          <w:sz w:val="22"/>
          <w:szCs w:val="22"/>
        </w:rPr>
        <w:t>w</w:t>
      </w:r>
      <w:r>
        <w:rPr>
          <w:rFonts w:cs="Meiryo" w:hAnsi="Meiryo" w:eastAsia="Meiryo" w:ascii="Meiryo"/>
          <w:color w:val="221F1F"/>
          <w:spacing w:val="0"/>
          <w:w w:val="83"/>
          <w:sz w:val="22"/>
          <w:szCs w:val="22"/>
        </w:rPr>
        <w:t>ere</w:t>
      </w:r>
      <w:r>
        <w:rPr>
          <w:rFonts w:cs="Meiryo" w:hAnsi="Meiryo" w:eastAsia="Meiryo" w:ascii="Meiryo"/>
          <w:color w:val="221F1F"/>
          <w:spacing w:val="9"/>
          <w:w w:val="83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5"/>
          <w:w w:val="83"/>
          <w:sz w:val="22"/>
          <w:szCs w:val="22"/>
        </w:rPr>
        <w:t>b</w:t>
      </w:r>
      <w:r>
        <w:rPr>
          <w:rFonts w:cs="Meiryo" w:hAnsi="Meiryo" w:eastAsia="Meiryo" w:ascii="Meiryo"/>
          <w:color w:val="221F1F"/>
          <w:spacing w:val="0"/>
          <w:w w:val="83"/>
          <w:sz w:val="22"/>
          <w:szCs w:val="22"/>
        </w:rPr>
        <w:t>e</w:t>
      </w:r>
      <w:r>
        <w:rPr>
          <w:rFonts w:cs="Meiryo" w:hAnsi="Meiryo" w:eastAsia="Meiryo" w:ascii="Meiryo"/>
          <w:color w:val="221F1F"/>
          <w:spacing w:val="-5"/>
          <w:w w:val="83"/>
          <w:sz w:val="22"/>
          <w:szCs w:val="22"/>
        </w:rPr>
        <w:t>t</w:t>
      </w:r>
      <w:r>
        <w:rPr>
          <w:rFonts w:cs="Meiryo" w:hAnsi="Meiryo" w:eastAsia="Meiryo" w:ascii="Meiryo"/>
          <w:color w:val="221F1F"/>
          <w:spacing w:val="-5"/>
          <w:w w:val="83"/>
          <w:sz w:val="22"/>
          <w:szCs w:val="22"/>
        </w:rPr>
        <w:t>w</w:t>
      </w:r>
      <w:r>
        <w:rPr>
          <w:rFonts w:cs="Meiryo" w:hAnsi="Meiryo" w:eastAsia="Meiryo" w:ascii="Meiryo"/>
          <w:color w:val="221F1F"/>
          <w:spacing w:val="0"/>
          <w:w w:val="83"/>
          <w:sz w:val="22"/>
          <w:szCs w:val="22"/>
        </w:rPr>
        <w:t>een</w:t>
      </w:r>
      <w:r>
        <w:rPr>
          <w:rFonts w:cs="Meiryo" w:hAnsi="Meiryo" w:eastAsia="Meiryo" w:ascii="Meiryo"/>
          <w:color w:val="221F1F"/>
          <w:spacing w:val="27"/>
          <w:w w:val="83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3"/>
          <w:sz w:val="22"/>
          <w:szCs w:val="22"/>
        </w:rPr>
        <w:t>the</w:t>
      </w:r>
      <w:r>
        <w:rPr>
          <w:rFonts w:cs="Meiryo" w:hAnsi="Meiryo" w:eastAsia="Meiryo" w:ascii="Meiryo"/>
          <w:color w:val="221F1F"/>
          <w:spacing w:val="29"/>
          <w:w w:val="83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3"/>
          <w:sz w:val="22"/>
          <w:szCs w:val="22"/>
        </w:rPr>
        <w:t>ages</w:t>
      </w:r>
      <w:r>
        <w:rPr>
          <w:rFonts w:cs="Meiryo" w:hAnsi="Meiryo" w:eastAsia="Meiryo" w:ascii="Meiryo"/>
          <w:color w:val="221F1F"/>
          <w:spacing w:val="3"/>
          <w:w w:val="83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of</w:t>
      </w:r>
      <w:r>
        <w:rPr>
          <w:rFonts w:cs="Meiryo" w:hAnsi="Meiryo" w:eastAsia="Meiryo" w:ascii="Meiryo"/>
          <w:color w:val="221F1F"/>
          <w:spacing w:val="-30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4"/>
          <w:sz w:val="22"/>
          <w:szCs w:val="22"/>
        </w:rPr>
        <w:t>14</w:t>
      </w:r>
      <w:r>
        <w:rPr>
          <w:rFonts w:cs="Meiryo" w:hAnsi="Meiryo" w:eastAsia="Meiryo" w:ascii="Meiryo"/>
          <w:color w:val="221F1F"/>
          <w:spacing w:val="0"/>
          <w:w w:val="84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4"/>
          <w:sz w:val="22"/>
          <w:szCs w:val="22"/>
        </w:rPr>
        <w:t>and</w:t>
      </w:r>
      <w:r>
        <w:rPr>
          <w:rFonts w:cs="Meiryo" w:hAnsi="Meiryo" w:eastAsia="Meiryo" w:ascii="Meiryo"/>
          <w:color w:val="221F1F"/>
          <w:spacing w:val="31"/>
          <w:w w:val="84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4"/>
          <w:sz w:val="22"/>
          <w:szCs w:val="22"/>
        </w:rPr>
        <w:t>21</w:t>
      </w:r>
      <w:r>
        <w:rPr>
          <w:rFonts w:cs="Meiryo" w:hAnsi="Meiryo" w:eastAsia="Meiryo" w:ascii="Meiryo"/>
          <w:color w:val="221F1F"/>
          <w:spacing w:val="0"/>
          <w:w w:val="84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4"/>
          <w:sz w:val="22"/>
          <w:szCs w:val="22"/>
        </w:rPr>
        <w:t>on</w:t>
      </w:r>
      <w:r>
        <w:rPr>
          <w:rFonts w:cs="Meiryo" w:hAnsi="Meiryo" w:eastAsia="Meiryo" w:ascii="Meiryo"/>
          <w:color w:val="221F1F"/>
          <w:spacing w:val="19"/>
          <w:w w:val="84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0"/>
          <w:sz w:val="22"/>
          <w:szCs w:val="22"/>
        </w:rPr>
        <w:t>3</w:t>
      </w:r>
      <w:r>
        <w:rPr>
          <w:rFonts w:cs="Meiryo" w:hAnsi="Meiryo" w:eastAsia="Meiryo" w:ascii="Meiryo"/>
          <w:color w:val="221F1F"/>
          <w:spacing w:val="-1"/>
          <w:w w:val="80"/>
          <w:sz w:val="22"/>
          <w:szCs w:val="22"/>
        </w:rPr>
        <w:t>1</w:t>
      </w:r>
      <w:r>
        <w:rPr>
          <w:rFonts w:cs="Times New Roman" w:hAnsi="Times New Roman" w:eastAsia="Times New Roman" w:ascii="Times New Roman"/>
          <w:i/>
          <w:color w:val="221F1F"/>
          <w:spacing w:val="0"/>
          <w:w w:val="131"/>
          <w:position w:val="8"/>
          <w:sz w:val="15"/>
          <w:szCs w:val="15"/>
        </w:rPr>
        <w:t>st</w:t>
      </w:r>
      <w:r>
        <w:rPr>
          <w:rFonts w:cs="Times New Roman" w:hAnsi="Times New Roman" w:eastAsia="Times New Roman" w:ascii="Times New Roman"/>
          <w:i/>
          <w:color w:val="221F1F"/>
          <w:spacing w:val="0"/>
          <w:w w:val="100"/>
          <w:position w:val="8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i/>
          <w:color w:val="221F1F"/>
          <w:spacing w:val="8"/>
          <w:w w:val="100"/>
          <w:position w:val="8"/>
          <w:sz w:val="15"/>
          <w:szCs w:val="15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position w:val="0"/>
          <w:sz w:val="22"/>
          <w:szCs w:val="22"/>
        </w:rPr>
        <w:t>of</w:t>
      </w:r>
      <w:r>
        <w:rPr>
          <w:rFonts w:cs="Meiryo" w:hAnsi="Meiryo" w:eastAsia="Meiryo" w:ascii="Meiryo"/>
          <w:color w:val="221F1F"/>
          <w:spacing w:val="-30"/>
          <w:w w:val="100"/>
          <w:position w:val="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2"/>
          <w:position w:val="0"/>
          <w:sz w:val="22"/>
          <w:szCs w:val="22"/>
        </w:rPr>
        <w:t>1978,</w:t>
      </w:r>
      <w:r>
        <w:rPr>
          <w:rFonts w:cs="Meiryo" w:hAnsi="Meiryo" w:eastAsia="Meiryo" w:ascii="Meiryo"/>
          <w:color w:val="221F1F"/>
          <w:spacing w:val="1"/>
          <w:w w:val="82"/>
          <w:position w:val="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2"/>
          <w:position w:val="0"/>
          <w:sz w:val="22"/>
          <w:szCs w:val="22"/>
        </w:rPr>
        <w:t>whereas</w:t>
      </w:r>
      <w:r>
        <w:rPr>
          <w:rFonts w:cs="Meiryo" w:hAnsi="Meiryo" w:eastAsia="Meiryo" w:ascii="Meiryo"/>
          <w:color w:val="221F1F"/>
          <w:spacing w:val="30"/>
          <w:w w:val="82"/>
          <w:position w:val="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position w:val="0"/>
          <w:sz w:val="22"/>
          <w:szCs w:val="22"/>
        </w:rPr>
        <w:t>military</w:t>
      </w:r>
      <w:r>
        <w:rPr>
          <w:rFonts w:cs="Meiryo" w:hAnsi="Meiryo" w:eastAsia="Meiryo" w:ascii="Meiryo"/>
          <w:color w:val="221F1F"/>
          <w:spacing w:val="0"/>
          <w:w w:val="100"/>
          <w:position w:val="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5"/>
          <w:position w:val="0"/>
          <w:sz w:val="22"/>
          <w:szCs w:val="22"/>
        </w:rPr>
        <w:t>su</w:t>
      </w:r>
      <w:r>
        <w:rPr>
          <w:rFonts w:cs="Meiryo" w:hAnsi="Meiryo" w:eastAsia="Meiryo" w:ascii="Meiryo"/>
          <w:color w:val="221F1F"/>
          <w:spacing w:val="5"/>
          <w:w w:val="85"/>
          <w:position w:val="0"/>
          <w:sz w:val="22"/>
          <w:szCs w:val="22"/>
        </w:rPr>
        <w:t>b</w:t>
      </w:r>
      <w:r>
        <w:rPr>
          <w:rFonts w:cs="Meiryo" w:hAnsi="Meiryo" w:eastAsia="Meiryo" w:ascii="Meiryo"/>
          <w:color w:val="221F1F"/>
          <w:spacing w:val="0"/>
          <w:w w:val="85"/>
          <w:position w:val="0"/>
          <w:sz w:val="22"/>
          <w:szCs w:val="22"/>
        </w:rPr>
        <w:t>ject’s</w:t>
      </w:r>
      <w:r>
        <w:rPr>
          <w:rFonts w:cs="Meiryo" w:hAnsi="Meiryo" w:eastAsia="Meiryo" w:ascii="Meiryo"/>
          <w:color w:val="221F1F"/>
          <w:spacing w:val="35"/>
          <w:w w:val="85"/>
          <w:position w:val="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5"/>
          <w:position w:val="0"/>
          <w:sz w:val="22"/>
          <w:szCs w:val="22"/>
        </w:rPr>
        <w:t>birthdates</w:t>
      </w:r>
      <w:r>
        <w:rPr>
          <w:rFonts w:cs="Meiryo" w:hAnsi="Meiryo" w:eastAsia="Meiryo" w:ascii="Meiryo"/>
          <w:color w:val="221F1F"/>
          <w:spacing w:val="0"/>
          <w:w w:val="85"/>
          <w:position w:val="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2"/>
          <w:w w:val="85"/>
          <w:position w:val="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5"/>
          <w:position w:val="0"/>
          <w:sz w:val="22"/>
          <w:szCs w:val="22"/>
        </w:rPr>
        <w:t>ranged</w:t>
      </w:r>
      <w:r>
        <w:rPr>
          <w:rFonts w:cs="Meiryo" w:hAnsi="Meiryo" w:eastAsia="Meiryo" w:ascii="Meiryo"/>
          <w:color w:val="221F1F"/>
          <w:spacing w:val="19"/>
          <w:w w:val="85"/>
          <w:position w:val="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5"/>
          <w:position w:val="0"/>
          <w:sz w:val="22"/>
          <w:szCs w:val="22"/>
        </w:rPr>
        <w:t>from</w:t>
      </w:r>
      <w:r>
        <w:rPr>
          <w:rFonts w:cs="Meiryo" w:hAnsi="Meiryo" w:eastAsia="Meiryo" w:ascii="Meiryo"/>
          <w:color w:val="221F1F"/>
          <w:spacing w:val="25"/>
          <w:w w:val="85"/>
          <w:position w:val="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5"/>
          <w:position w:val="0"/>
          <w:sz w:val="22"/>
          <w:szCs w:val="22"/>
        </w:rPr>
        <w:t>Ja</w:t>
      </w:r>
      <w:r>
        <w:rPr>
          <w:rFonts w:cs="Meiryo" w:hAnsi="Meiryo" w:eastAsia="Meiryo" w:ascii="Meiryo"/>
          <w:color w:val="221F1F"/>
          <w:spacing w:val="-5"/>
          <w:w w:val="85"/>
          <w:position w:val="0"/>
          <w:sz w:val="22"/>
          <w:szCs w:val="22"/>
        </w:rPr>
        <w:t>n</w:t>
      </w:r>
      <w:r>
        <w:rPr>
          <w:rFonts w:cs="Meiryo" w:hAnsi="Meiryo" w:eastAsia="Meiryo" w:ascii="Meiryo"/>
          <w:color w:val="221F1F"/>
          <w:spacing w:val="0"/>
          <w:w w:val="85"/>
          <w:position w:val="0"/>
          <w:sz w:val="22"/>
          <w:szCs w:val="22"/>
        </w:rPr>
        <w:t>uary</w:t>
      </w:r>
      <w:r>
        <w:rPr>
          <w:rFonts w:cs="Meiryo" w:hAnsi="Meiryo" w:eastAsia="Meiryo" w:ascii="Meiryo"/>
          <w:color w:val="221F1F"/>
          <w:spacing w:val="0"/>
          <w:w w:val="85"/>
          <w:position w:val="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7"/>
          <w:w w:val="85"/>
          <w:position w:val="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5"/>
          <w:position w:val="0"/>
          <w:sz w:val="22"/>
          <w:szCs w:val="22"/>
        </w:rPr>
        <w:t>1,</w:t>
      </w:r>
      <w:r>
        <w:rPr>
          <w:rFonts w:cs="Meiryo" w:hAnsi="Meiryo" w:eastAsia="Meiryo" w:ascii="Meiryo"/>
          <w:color w:val="221F1F"/>
          <w:spacing w:val="0"/>
          <w:w w:val="85"/>
          <w:position w:val="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5"/>
          <w:position w:val="0"/>
          <w:sz w:val="22"/>
          <w:szCs w:val="22"/>
        </w:rPr>
        <w:t>1957</w:t>
      </w:r>
      <w:r>
        <w:rPr>
          <w:rFonts w:cs="Meiryo" w:hAnsi="Meiryo" w:eastAsia="Meiryo" w:ascii="Meiryo"/>
          <w:color w:val="221F1F"/>
          <w:spacing w:val="-16"/>
          <w:w w:val="85"/>
          <w:position w:val="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position w:val="0"/>
          <w:sz w:val="22"/>
          <w:szCs w:val="22"/>
        </w:rPr>
        <w:t>to</w:t>
      </w:r>
      <w:r>
        <w:rPr>
          <w:rFonts w:cs="Meiryo" w:hAnsi="Meiryo" w:eastAsia="Meiryo" w:ascii="Meiryo"/>
          <w:color w:val="221F1F"/>
          <w:spacing w:val="-19"/>
          <w:w w:val="100"/>
          <w:position w:val="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3"/>
          <w:position w:val="0"/>
          <w:sz w:val="22"/>
          <w:szCs w:val="22"/>
        </w:rPr>
        <w:t>Dece</w:t>
      </w:r>
      <w:r>
        <w:rPr>
          <w:rFonts w:cs="Meiryo" w:hAnsi="Meiryo" w:eastAsia="Meiryo" w:ascii="Meiryo"/>
          <w:color w:val="221F1F"/>
          <w:spacing w:val="-5"/>
          <w:w w:val="83"/>
          <w:position w:val="0"/>
          <w:sz w:val="22"/>
          <w:szCs w:val="22"/>
        </w:rPr>
        <w:t>m</w:t>
      </w:r>
      <w:r>
        <w:rPr>
          <w:rFonts w:cs="Meiryo" w:hAnsi="Meiryo" w:eastAsia="Meiryo" w:ascii="Meiryo"/>
          <w:color w:val="221F1F"/>
          <w:spacing w:val="5"/>
          <w:w w:val="83"/>
          <w:position w:val="0"/>
          <w:sz w:val="22"/>
          <w:szCs w:val="22"/>
        </w:rPr>
        <w:t>b</w:t>
      </w:r>
      <w:r>
        <w:rPr>
          <w:rFonts w:cs="Meiryo" w:hAnsi="Meiryo" w:eastAsia="Meiryo" w:ascii="Meiryo"/>
          <w:color w:val="221F1F"/>
          <w:spacing w:val="0"/>
          <w:w w:val="83"/>
          <w:position w:val="0"/>
          <w:sz w:val="22"/>
          <w:szCs w:val="22"/>
        </w:rPr>
        <w:t>e</w:t>
      </w:r>
      <w:r>
        <w:rPr>
          <w:rFonts w:cs="Meiryo" w:hAnsi="Meiryo" w:eastAsia="Meiryo" w:ascii="Meiryo"/>
          <w:color w:val="221F1F"/>
          <w:spacing w:val="0"/>
          <w:w w:val="83"/>
          <w:position w:val="0"/>
          <w:sz w:val="22"/>
          <w:szCs w:val="22"/>
        </w:rPr>
        <w:t>r</w:t>
      </w:r>
      <w:r>
        <w:rPr>
          <w:rFonts w:cs="Meiryo" w:hAnsi="Meiryo" w:eastAsia="Meiryo" w:ascii="Meiryo"/>
          <w:color w:val="221F1F"/>
          <w:spacing w:val="54"/>
          <w:w w:val="83"/>
          <w:position w:val="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3"/>
          <w:position w:val="0"/>
          <w:sz w:val="22"/>
          <w:szCs w:val="22"/>
        </w:rPr>
        <w:t>31,</w:t>
      </w:r>
      <w:r>
        <w:rPr>
          <w:rFonts w:cs="Meiryo" w:hAnsi="Meiryo" w:eastAsia="Meiryo" w:ascii="Meiryo"/>
          <w:color w:val="221F1F"/>
          <w:spacing w:val="1"/>
          <w:w w:val="83"/>
          <w:position w:val="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3"/>
          <w:position w:val="0"/>
          <w:sz w:val="22"/>
          <w:szCs w:val="22"/>
        </w:rPr>
        <w:t>1961,</w:t>
      </w:r>
      <w:r>
        <w:rPr>
          <w:rFonts w:cs="Meiryo" w:hAnsi="Meiryo" w:eastAsia="Meiryo" w:ascii="Meiryo"/>
          <w:color w:val="221F1F"/>
          <w:spacing w:val="-6"/>
          <w:w w:val="83"/>
          <w:position w:val="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3"/>
          <w:position w:val="0"/>
          <w:sz w:val="22"/>
          <w:szCs w:val="22"/>
        </w:rPr>
        <w:t>and</w:t>
      </w:r>
      <w:r>
        <w:rPr>
          <w:rFonts w:cs="Meiryo" w:hAnsi="Meiryo" w:eastAsia="Meiryo" w:ascii="Meiryo"/>
          <w:color w:val="221F1F"/>
          <w:spacing w:val="36"/>
          <w:w w:val="83"/>
          <w:position w:val="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-6"/>
          <w:w w:val="86"/>
          <w:position w:val="0"/>
          <w:sz w:val="22"/>
          <w:szCs w:val="22"/>
        </w:rPr>
        <w:t>w</w:t>
      </w:r>
      <w:r>
        <w:rPr>
          <w:rFonts w:cs="Meiryo" w:hAnsi="Meiryo" w:eastAsia="Meiryo" w:ascii="Meiryo"/>
          <w:color w:val="221F1F"/>
          <w:spacing w:val="0"/>
          <w:w w:val="77"/>
          <w:position w:val="0"/>
          <w:sz w:val="22"/>
          <w:szCs w:val="22"/>
        </w:rPr>
        <w:t>e</w:t>
      </w:r>
      <w:r>
        <w:rPr>
          <w:rFonts w:cs="Meiryo" w:hAnsi="Meiryo" w:eastAsia="Meiryo" w:ascii="Meiryo"/>
          <w:color w:val="221F1F"/>
          <w:spacing w:val="0"/>
          <w:w w:val="84"/>
          <w:position w:val="0"/>
          <w:sz w:val="22"/>
          <w:szCs w:val="22"/>
        </w:rPr>
        <w:t>re</w:t>
      </w:r>
      <w:r>
        <w:rPr>
          <w:rFonts w:cs="Meiryo" w:hAnsi="Meiryo" w:eastAsia="Meiryo" w:ascii="Meiryo"/>
          <w:color w:val="221F1F"/>
          <w:spacing w:val="0"/>
          <w:w w:val="84"/>
          <w:position w:val="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4"/>
          <w:position w:val="0"/>
          <w:sz w:val="22"/>
          <w:szCs w:val="22"/>
        </w:rPr>
        <w:t>li</w:t>
      </w:r>
      <w:r>
        <w:rPr>
          <w:rFonts w:cs="Meiryo" w:hAnsi="Meiryo" w:eastAsia="Meiryo" w:ascii="Meiryo"/>
          <w:color w:val="221F1F"/>
          <w:spacing w:val="-5"/>
          <w:w w:val="84"/>
          <w:position w:val="0"/>
          <w:sz w:val="22"/>
          <w:szCs w:val="22"/>
        </w:rPr>
        <w:t>k</w:t>
      </w:r>
      <w:r>
        <w:rPr>
          <w:rFonts w:cs="Meiryo" w:hAnsi="Meiryo" w:eastAsia="Meiryo" w:ascii="Meiryo"/>
          <w:color w:val="221F1F"/>
          <w:spacing w:val="0"/>
          <w:w w:val="84"/>
          <w:position w:val="0"/>
          <w:sz w:val="22"/>
          <w:szCs w:val="22"/>
        </w:rPr>
        <w:t>ewise</w:t>
      </w:r>
      <w:r>
        <w:rPr>
          <w:rFonts w:cs="Meiryo" w:hAnsi="Meiryo" w:eastAsia="Meiryo" w:ascii="Meiryo"/>
          <w:color w:val="221F1F"/>
          <w:spacing w:val="46"/>
          <w:w w:val="84"/>
          <w:position w:val="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5"/>
          <w:w w:val="84"/>
          <w:position w:val="0"/>
          <w:sz w:val="22"/>
          <w:szCs w:val="22"/>
        </w:rPr>
        <w:t>b</w:t>
      </w:r>
      <w:r>
        <w:rPr>
          <w:rFonts w:cs="Meiryo" w:hAnsi="Meiryo" w:eastAsia="Meiryo" w:ascii="Meiryo"/>
          <w:color w:val="221F1F"/>
          <w:spacing w:val="0"/>
          <w:w w:val="84"/>
          <w:position w:val="0"/>
          <w:sz w:val="22"/>
          <w:szCs w:val="22"/>
        </w:rPr>
        <w:t>e</w:t>
      </w:r>
      <w:r>
        <w:rPr>
          <w:rFonts w:cs="Meiryo" w:hAnsi="Meiryo" w:eastAsia="Meiryo" w:ascii="Meiryo"/>
          <w:color w:val="221F1F"/>
          <w:spacing w:val="-5"/>
          <w:w w:val="84"/>
          <w:position w:val="0"/>
          <w:sz w:val="22"/>
          <w:szCs w:val="22"/>
        </w:rPr>
        <w:t>t</w:t>
      </w:r>
      <w:r>
        <w:rPr>
          <w:rFonts w:cs="Meiryo" w:hAnsi="Meiryo" w:eastAsia="Meiryo" w:ascii="Meiryo"/>
          <w:color w:val="221F1F"/>
          <w:spacing w:val="-5"/>
          <w:w w:val="84"/>
          <w:position w:val="0"/>
          <w:sz w:val="22"/>
          <w:szCs w:val="22"/>
        </w:rPr>
        <w:t>w</w:t>
      </w:r>
      <w:r>
        <w:rPr>
          <w:rFonts w:cs="Meiryo" w:hAnsi="Meiryo" w:eastAsia="Meiryo" w:ascii="Meiryo"/>
          <w:color w:val="221F1F"/>
          <w:spacing w:val="0"/>
          <w:w w:val="84"/>
          <w:position w:val="0"/>
          <w:sz w:val="22"/>
          <w:szCs w:val="22"/>
        </w:rPr>
        <w:t>een</w:t>
      </w:r>
      <w:r>
        <w:rPr>
          <w:rFonts w:cs="Meiryo" w:hAnsi="Meiryo" w:eastAsia="Meiryo" w:ascii="Meiryo"/>
          <w:color w:val="221F1F"/>
          <w:spacing w:val="17"/>
          <w:w w:val="84"/>
          <w:position w:val="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4"/>
          <w:position w:val="0"/>
          <w:sz w:val="22"/>
          <w:szCs w:val="22"/>
        </w:rPr>
        <w:t>17</w:t>
      </w:r>
      <w:r>
        <w:rPr>
          <w:rFonts w:cs="Meiryo" w:hAnsi="Meiryo" w:eastAsia="Meiryo" w:ascii="Meiryo"/>
          <w:color w:val="221F1F"/>
          <w:spacing w:val="0"/>
          <w:w w:val="84"/>
          <w:position w:val="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4"/>
          <w:position w:val="0"/>
          <w:sz w:val="22"/>
          <w:szCs w:val="22"/>
        </w:rPr>
        <w:t>and</w:t>
      </w:r>
      <w:r>
        <w:rPr>
          <w:rFonts w:cs="Meiryo" w:hAnsi="Meiryo" w:eastAsia="Meiryo" w:ascii="Meiryo"/>
          <w:color w:val="221F1F"/>
          <w:spacing w:val="31"/>
          <w:w w:val="84"/>
          <w:position w:val="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4"/>
          <w:position w:val="0"/>
          <w:sz w:val="22"/>
          <w:szCs w:val="22"/>
        </w:rPr>
        <w:t>21</w:t>
      </w:r>
      <w:r>
        <w:rPr>
          <w:rFonts w:cs="Meiryo" w:hAnsi="Meiryo" w:eastAsia="Meiryo" w:ascii="Meiryo"/>
          <w:color w:val="221F1F"/>
          <w:spacing w:val="0"/>
          <w:w w:val="84"/>
          <w:position w:val="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-5"/>
          <w:w w:val="84"/>
          <w:position w:val="0"/>
          <w:sz w:val="22"/>
          <w:szCs w:val="22"/>
        </w:rPr>
        <w:t>y</w:t>
      </w:r>
      <w:r>
        <w:rPr>
          <w:rFonts w:cs="Meiryo" w:hAnsi="Meiryo" w:eastAsia="Meiryo" w:ascii="Meiryo"/>
          <w:color w:val="221F1F"/>
          <w:spacing w:val="0"/>
          <w:w w:val="84"/>
          <w:position w:val="0"/>
          <w:sz w:val="22"/>
          <w:szCs w:val="22"/>
        </w:rPr>
        <w:t>ears</w:t>
      </w:r>
      <w:r>
        <w:rPr>
          <w:rFonts w:cs="Meiryo" w:hAnsi="Meiryo" w:eastAsia="Meiryo" w:ascii="Meiryo"/>
          <w:color w:val="221F1F"/>
          <w:spacing w:val="17"/>
          <w:w w:val="84"/>
          <w:position w:val="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position w:val="0"/>
          <w:sz w:val="22"/>
          <w:szCs w:val="22"/>
        </w:rPr>
        <w:t>old.</w:t>
      </w:r>
      <w:r>
        <w:rPr>
          <w:rFonts w:cs="Meiryo" w:hAnsi="Meiryo" w:eastAsia="Meiryo" w:ascii="Meiryo"/>
          <w:color w:val="221F1F"/>
          <w:spacing w:val="-21"/>
          <w:w w:val="100"/>
          <w:position w:val="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-6"/>
          <w:w w:val="93"/>
          <w:position w:val="0"/>
          <w:sz w:val="22"/>
          <w:szCs w:val="22"/>
        </w:rPr>
        <w:t>P</w:t>
      </w:r>
      <w:r>
        <w:rPr>
          <w:rFonts w:cs="Meiryo" w:hAnsi="Meiryo" w:eastAsia="Meiryo" w:ascii="Meiryo"/>
          <w:color w:val="221F1F"/>
          <w:spacing w:val="0"/>
          <w:w w:val="93"/>
          <w:position w:val="0"/>
          <w:sz w:val="22"/>
          <w:szCs w:val="22"/>
        </w:rPr>
        <w:t>articipa</w:t>
      </w:r>
      <w:r>
        <w:rPr>
          <w:rFonts w:cs="Meiryo" w:hAnsi="Meiryo" w:eastAsia="Meiryo" w:ascii="Meiryo"/>
          <w:color w:val="221F1F"/>
          <w:spacing w:val="-5"/>
          <w:w w:val="93"/>
          <w:position w:val="0"/>
          <w:sz w:val="22"/>
          <w:szCs w:val="22"/>
        </w:rPr>
        <w:t>n</w:t>
      </w:r>
      <w:r>
        <w:rPr>
          <w:rFonts w:cs="Meiryo" w:hAnsi="Meiryo" w:eastAsia="Meiryo" w:ascii="Meiryo"/>
          <w:color w:val="221F1F"/>
          <w:spacing w:val="0"/>
          <w:w w:val="93"/>
          <w:position w:val="0"/>
          <w:sz w:val="22"/>
          <w:szCs w:val="22"/>
        </w:rPr>
        <w:t>ts</w:t>
      </w:r>
      <w:r>
        <w:rPr>
          <w:rFonts w:cs="Meiryo" w:hAnsi="Meiryo" w:eastAsia="Meiryo" w:ascii="Meiryo"/>
          <w:color w:val="221F1F"/>
          <w:spacing w:val="14"/>
          <w:w w:val="93"/>
          <w:position w:val="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-5"/>
          <w:w w:val="86"/>
          <w:position w:val="0"/>
          <w:sz w:val="22"/>
          <w:szCs w:val="22"/>
        </w:rPr>
        <w:t>w</w:t>
      </w:r>
      <w:r>
        <w:rPr>
          <w:rFonts w:cs="Meiryo" w:hAnsi="Meiryo" w:eastAsia="Meiryo" w:ascii="Meiryo"/>
          <w:color w:val="221F1F"/>
          <w:spacing w:val="0"/>
          <w:w w:val="86"/>
          <w:position w:val="0"/>
          <w:sz w:val="22"/>
          <w:szCs w:val="22"/>
        </w:rPr>
        <w:t>ere</w:t>
      </w:r>
      <w:r>
        <w:rPr>
          <w:rFonts w:cs="Meiryo" w:hAnsi="Meiryo" w:eastAsia="Meiryo" w:ascii="Meiryo"/>
          <w:color w:val="221F1F"/>
          <w:spacing w:val="-9"/>
          <w:w w:val="86"/>
          <w:position w:val="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6"/>
          <w:position w:val="0"/>
          <w:sz w:val="22"/>
          <w:szCs w:val="22"/>
        </w:rPr>
        <w:t>sur</w:t>
      </w:r>
      <w:r>
        <w:rPr>
          <w:rFonts w:cs="Meiryo" w:hAnsi="Meiryo" w:eastAsia="Meiryo" w:ascii="Meiryo"/>
          <w:color w:val="221F1F"/>
          <w:spacing w:val="-5"/>
          <w:w w:val="86"/>
          <w:position w:val="0"/>
          <w:sz w:val="22"/>
          <w:szCs w:val="22"/>
        </w:rPr>
        <w:t>v</w:t>
      </w:r>
      <w:r>
        <w:rPr>
          <w:rFonts w:cs="Meiryo" w:hAnsi="Meiryo" w:eastAsia="Meiryo" w:ascii="Meiryo"/>
          <w:color w:val="221F1F"/>
          <w:spacing w:val="0"/>
          <w:w w:val="86"/>
          <w:position w:val="0"/>
          <w:sz w:val="22"/>
          <w:szCs w:val="22"/>
        </w:rPr>
        <w:t>e</w:t>
      </w:r>
      <w:r>
        <w:rPr>
          <w:rFonts w:cs="Meiryo" w:hAnsi="Meiryo" w:eastAsia="Meiryo" w:ascii="Meiryo"/>
          <w:color w:val="221F1F"/>
          <w:spacing w:val="-5"/>
          <w:w w:val="86"/>
          <w:position w:val="0"/>
          <w:sz w:val="22"/>
          <w:szCs w:val="22"/>
        </w:rPr>
        <w:t>y</w:t>
      </w:r>
      <w:r>
        <w:rPr>
          <w:rFonts w:cs="Meiryo" w:hAnsi="Meiryo" w:eastAsia="Meiryo" w:ascii="Meiryo"/>
          <w:color w:val="221F1F"/>
          <w:spacing w:val="0"/>
          <w:w w:val="86"/>
          <w:position w:val="0"/>
          <w:sz w:val="22"/>
          <w:szCs w:val="22"/>
        </w:rPr>
        <w:t>ed</w:t>
      </w:r>
      <w:r>
        <w:rPr>
          <w:rFonts w:cs="Meiryo" w:hAnsi="Meiryo" w:eastAsia="Meiryo" w:ascii="Meiryo"/>
          <w:color w:val="221F1F"/>
          <w:spacing w:val="14"/>
          <w:w w:val="86"/>
          <w:position w:val="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6"/>
          <w:position w:val="0"/>
          <w:sz w:val="22"/>
          <w:szCs w:val="22"/>
        </w:rPr>
        <w:t>an</w:t>
      </w:r>
      <w:r>
        <w:rPr>
          <w:rFonts w:cs="Meiryo" w:hAnsi="Meiryo" w:eastAsia="Meiryo" w:ascii="Meiryo"/>
          <w:color w:val="221F1F"/>
          <w:spacing w:val="-5"/>
          <w:w w:val="86"/>
          <w:position w:val="0"/>
          <w:sz w:val="22"/>
          <w:szCs w:val="22"/>
        </w:rPr>
        <w:t>n</w:t>
      </w:r>
      <w:r>
        <w:rPr>
          <w:rFonts w:cs="Meiryo" w:hAnsi="Meiryo" w:eastAsia="Meiryo" w:ascii="Meiryo"/>
          <w:color w:val="221F1F"/>
          <w:spacing w:val="0"/>
          <w:w w:val="86"/>
          <w:position w:val="0"/>
          <w:sz w:val="22"/>
          <w:szCs w:val="22"/>
        </w:rPr>
        <w:t>ually</w:t>
      </w:r>
      <w:r>
        <w:rPr>
          <w:rFonts w:cs="Meiryo" w:hAnsi="Meiryo" w:eastAsia="Meiryo" w:ascii="Meiryo"/>
          <w:color w:val="221F1F"/>
          <w:spacing w:val="57"/>
          <w:w w:val="86"/>
          <w:position w:val="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position w:val="0"/>
          <w:sz w:val="22"/>
          <w:szCs w:val="22"/>
        </w:rPr>
        <w:t>u</w:t>
      </w:r>
      <w:r>
        <w:rPr>
          <w:rFonts w:cs="Meiryo" w:hAnsi="Meiryo" w:eastAsia="Meiryo" w:ascii="Meiryo"/>
          <w:color w:val="221F1F"/>
          <w:spacing w:val="-6"/>
          <w:w w:val="100"/>
          <w:position w:val="0"/>
          <w:sz w:val="22"/>
          <w:szCs w:val="22"/>
        </w:rPr>
        <w:t>n</w:t>
      </w:r>
      <w:r>
        <w:rPr>
          <w:rFonts w:cs="Meiryo" w:hAnsi="Meiryo" w:eastAsia="Meiryo" w:ascii="Meiryo"/>
          <w:color w:val="221F1F"/>
          <w:spacing w:val="0"/>
          <w:w w:val="100"/>
          <w:position w:val="0"/>
          <w:sz w:val="22"/>
          <w:szCs w:val="22"/>
        </w:rPr>
        <w:t>til</w:t>
      </w:r>
      <w:r>
        <w:rPr>
          <w:rFonts w:cs="Meiryo" w:hAnsi="Meiryo" w:eastAsia="Meiryo" w:ascii="Meiryo"/>
          <w:color w:val="221F1F"/>
          <w:spacing w:val="-17"/>
          <w:w w:val="100"/>
          <w:position w:val="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0"/>
          <w:position w:val="0"/>
          <w:sz w:val="22"/>
          <w:szCs w:val="22"/>
        </w:rPr>
        <w:t>1994,</w:t>
      </w:r>
      <w:r>
        <w:rPr>
          <w:rFonts w:cs="Meiryo" w:hAnsi="Meiryo" w:eastAsia="Meiryo" w:ascii="Meiryo"/>
          <w:color w:val="221F1F"/>
          <w:spacing w:val="0"/>
          <w:w w:val="80"/>
          <w:position w:val="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8"/>
          <w:position w:val="0"/>
          <w:sz w:val="22"/>
          <w:szCs w:val="22"/>
        </w:rPr>
        <w:t>and</w:t>
      </w:r>
      <w:r>
        <w:rPr>
          <w:rFonts w:cs="Meiryo" w:hAnsi="Meiryo" w:eastAsia="Meiryo" w:ascii="Meiryo"/>
          <w:color w:val="221F1F"/>
          <w:spacing w:val="12"/>
          <w:w w:val="88"/>
          <w:position w:val="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8"/>
          <w:position w:val="0"/>
          <w:sz w:val="22"/>
          <w:szCs w:val="22"/>
        </w:rPr>
        <w:t>then</w:t>
      </w:r>
      <w:r>
        <w:rPr>
          <w:rFonts w:cs="Meiryo" w:hAnsi="Meiryo" w:eastAsia="Meiryo" w:ascii="Meiryo"/>
          <w:color w:val="221F1F"/>
          <w:spacing w:val="8"/>
          <w:w w:val="88"/>
          <w:position w:val="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8"/>
          <w:position w:val="0"/>
          <w:sz w:val="22"/>
          <w:szCs w:val="22"/>
        </w:rPr>
        <w:t>sur</w:t>
      </w:r>
      <w:r>
        <w:rPr>
          <w:rFonts w:cs="Meiryo" w:hAnsi="Meiryo" w:eastAsia="Meiryo" w:ascii="Meiryo"/>
          <w:color w:val="221F1F"/>
          <w:spacing w:val="-5"/>
          <w:w w:val="88"/>
          <w:position w:val="0"/>
          <w:sz w:val="22"/>
          <w:szCs w:val="22"/>
        </w:rPr>
        <w:t>v</w:t>
      </w:r>
      <w:r>
        <w:rPr>
          <w:rFonts w:cs="Meiryo" w:hAnsi="Meiryo" w:eastAsia="Meiryo" w:ascii="Meiryo"/>
          <w:color w:val="221F1F"/>
          <w:spacing w:val="0"/>
          <w:w w:val="88"/>
          <w:position w:val="0"/>
          <w:sz w:val="22"/>
          <w:szCs w:val="22"/>
        </w:rPr>
        <w:t>e</w:t>
      </w:r>
      <w:r>
        <w:rPr>
          <w:rFonts w:cs="Meiryo" w:hAnsi="Meiryo" w:eastAsia="Meiryo" w:ascii="Meiryo"/>
          <w:color w:val="221F1F"/>
          <w:spacing w:val="-5"/>
          <w:w w:val="88"/>
          <w:position w:val="0"/>
          <w:sz w:val="22"/>
          <w:szCs w:val="22"/>
        </w:rPr>
        <w:t>y</w:t>
      </w:r>
      <w:r>
        <w:rPr>
          <w:rFonts w:cs="Meiryo" w:hAnsi="Meiryo" w:eastAsia="Meiryo" w:ascii="Meiryo"/>
          <w:color w:val="221F1F"/>
          <w:spacing w:val="0"/>
          <w:w w:val="88"/>
          <w:position w:val="0"/>
          <w:sz w:val="22"/>
          <w:szCs w:val="22"/>
        </w:rPr>
        <w:t>ed</w:t>
      </w:r>
      <w:r>
        <w:rPr>
          <w:rFonts w:cs="Meiryo" w:hAnsi="Meiryo" w:eastAsia="Meiryo" w:ascii="Meiryo"/>
          <w:color w:val="221F1F"/>
          <w:spacing w:val="-7"/>
          <w:w w:val="88"/>
          <w:position w:val="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8"/>
          <w:position w:val="0"/>
          <w:sz w:val="22"/>
          <w:szCs w:val="22"/>
        </w:rPr>
        <w:t>bian</w:t>
      </w:r>
      <w:r>
        <w:rPr>
          <w:rFonts w:cs="Meiryo" w:hAnsi="Meiryo" w:eastAsia="Meiryo" w:ascii="Meiryo"/>
          <w:color w:val="221F1F"/>
          <w:spacing w:val="-5"/>
          <w:w w:val="88"/>
          <w:position w:val="0"/>
          <w:sz w:val="22"/>
          <w:szCs w:val="22"/>
        </w:rPr>
        <w:t>n</w:t>
      </w:r>
      <w:r>
        <w:rPr>
          <w:rFonts w:cs="Meiryo" w:hAnsi="Meiryo" w:eastAsia="Meiryo" w:ascii="Meiryo"/>
          <w:color w:val="221F1F"/>
          <w:spacing w:val="0"/>
          <w:w w:val="88"/>
          <w:position w:val="0"/>
          <w:sz w:val="22"/>
          <w:szCs w:val="22"/>
        </w:rPr>
        <w:t>ually</w:t>
      </w:r>
      <w:r>
        <w:rPr>
          <w:rFonts w:cs="Meiryo" w:hAnsi="Meiryo" w:eastAsia="Meiryo" w:ascii="Meiryo"/>
          <w:color w:val="221F1F"/>
          <w:spacing w:val="56"/>
          <w:w w:val="88"/>
          <w:position w:val="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position w:val="0"/>
          <w:sz w:val="22"/>
          <w:szCs w:val="22"/>
        </w:rPr>
        <w:t>to</w:t>
      </w:r>
      <w:r>
        <w:rPr>
          <w:rFonts w:cs="Meiryo" w:hAnsi="Meiryo" w:eastAsia="Meiryo" w:ascii="Meiryo"/>
          <w:color w:val="221F1F"/>
          <w:spacing w:val="-20"/>
          <w:w w:val="100"/>
          <w:position w:val="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6"/>
          <w:position w:val="0"/>
          <w:sz w:val="22"/>
          <w:szCs w:val="22"/>
        </w:rPr>
        <w:t>the</w:t>
      </w:r>
      <w:r>
        <w:rPr>
          <w:rFonts w:cs="Meiryo" w:hAnsi="Meiryo" w:eastAsia="Meiryo" w:ascii="Meiryo"/>
          <w:color w:val="221F1F"/>
          <w:spacing w:val="16"/>
          <w:w w:val="86"/>
          <w:position w:val="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6"/>
          <w:position w:val="0"/>
          <w:sz w:val="22"/>
          <w:szCs w:val="22"/>
        </w:rPr>
        <w:t>prese</w:t>
      </w:r>
      <w:r>
        <w:rPr>
          <w:rFonts w:cs="Meiryo" w:hAnsi="Meiryo" w:eastAsia="Meiryo" w:ascii="Meiryo"/>
          <w:color w:val="221F1F"/>
          <w:spacing w:val="-5"/>
          <w:w w:val="86"/>
          <w:position w:val="0"/>
          <w:sz w:val="22"/>
          <w:szCs w:val="22"/>
        </w:rPr>
        <w:t>n</w:t>
      </w:r>
      <w:r>
        <w:rPr>
          <w:rFonts w:cs="Meiryo" w:hAnsi="Meiryo" w:eastAsia="Meiryo" w:ascii="Meiryo"/>
          <w:color w:val="221F1F"/>
          <w:spacing w:val="0"/>
          <w:w w:val="86"/>
          <w:position w:val="0"/>
          <w:sz w:val="22"/>
          <w:szCs w:val="22"/>
        </w:rPr>
        <w:t>t</w:t>
      </w:r>
      <w:r>
        <w:rPr>
          <w:rFonts w:cs="Meiryo" w:hAnsi="Meiryo" w:eastAsia="Meiryo" w:ascii="Meiryo"/>
          <w:color w:val="221F1F"/>
          <w:spacing w:val="7"/>
          <w:w w:val="86"/>
          <w:position w:val="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6"/>
          <w:position w:val="0"/>
          <w:sz w:val="22"/>
          <w:szCs w:val="22"/>
        </w:rPr>
        <w:t>d</w:t>
      </w:r>
      <w:r>
        <w:rPr>
          <w:rFonts w:cs="Meiryo" w:hAnsi="Meiryo" w:eastAsia="Meiryo" w:ascii="Meiryo"/>
          <w:color w:val="221F1F"/>
          <w:spacing w:val="-5"/>
          <w:w w:val="86"/>
          <w:position w:val="0"/>
          <w:sz w:val="22"/>
          <w:szCs w:val="22"/>
        </w:rPr>
        <w:t>a</w:t>
      </w:r>
      <w:r>
        <w:rPr>
          <w:rFonts w:cs="Meiryo" w:hAnsi="Meiryo" w:eastAsia="Meiryo" w:ascii="Meiryo"/>
          <w:color w:val="221F1F"/>
          <w:spacing w:val="-15"/>
          <w:w w:val="86"/>
          <w:position w:val="0"/>
          <w:sz w:val="22"/>
          <w:szCs w:val="22"/>
        </w:rPr>
        <w:t>y</w:t>
      </w:r>
      <w:r>
        <w:rPr>
          <w:rFonts w:cs="Meiryo" w:hAnsi="Meiryo" w:eastAsia="Meiryo" w:ascii="Meiryo"/>
          <w:color w:val="221F1F"/>
          <w:spacing w:val="0"/>
          <w:w w:val="86"/>
          <w:position w:val="0"/>
          <w:sz w:val="22"/>
          <w:szCs w:val="22"/>
        </w:rPr>
        <w:t>.</w:t>
      </w:r>
      <w:r>
        <w:rPr>
          <w:rFonts w:cs="Meiryo" w:hAnsi="Meiryo" w:eastAsia="Meiryo" w:ascii="Meiryo"/>
          <w:color w:val="221F1F"/>
          <w:spacing w:val="40"/>
          <w:w w:val="86"/>
          <w:position w:val="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-17"/>
          <w:w w:val="93"/>
          <w:position w:val="0"/>
          <w:sz w:val="22"/>
          <w:szCs w:val="22"/>
        </w:rPr>
        <w:t>T</w:t>
      </w:r>
      <w:r>
        <w:rPr>
          <w:rFonts w:cs="Meiryo" w:hAnsi="Meiryo" w:eastAsia="Meiryo" w:ascii="Meiryo"/>
          <w:color w:val="221F1F"/>
          <w:spacing w:val="-6"/>
          <w:w w:val="93"/>
          <w:position w:val="0"/>
          <w:sz w:val="22"/>
          <w:szCs w:val="22"/>
        </w:rPr>
        <w:t>w</w:t>
      </w:r>
      <w:r>
        <w:rPr>
          <w:rFonts w:cs="Meiryo" w:hAnsi="Meiryo" w:eastAsia="Meiryo" w:ascii="Meiryo"/>
          <w:color w:val="221F1F"/>
          <w:spacing w:val="0"/>
          <w:w w:val="93"/>
          <w:position w:val="0"/>
          <w:sz w:val="22"/>
          <w:szCs w:val="22"/>
        </w:rPr>
        <w:t>o</w:t>
      </w:r>
      <w:r>
        <w:rPr>
          <w:rFonts w:cs="Meiryo" w:hAnsi="Meiryo" w:eastAsia="Meiryo" w:ascii="Meiryo"/>
          <w:color w:val="221F1F"/>
          <w:spacing w:val="5"/>
          <w:w w:val="93"/>
          <w:position w:val="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-5"/>
          <w:w w:val="83"/>
          <w:position w:val="0"/>
          <w:sz w:val="22"/>
          <w:szCs w:val="22"/>
        </w:rPr>
        <w:t>wav</w:t>
      </w:r>
      <w:r>
        <w:rPr>
          <w:rFonts w:cs="Meiryo" w:hAnsi="Meiryo" w:eastAsia="Meiryo" w:ascii="Meiryo"/>
          <w:color w:val="221F1F"/>
          <w:spacing w:val="0"/>
          <w:w w:val="83"/>
          <w:position w:val="0"/>
          <w:sz w:val="22"/>
          <w:szCs w:val="22"/>
        </w:rPr>
        <w:t>e</w:t>
      </w:r>
      <w:r>
        <w:rPr>
          <w:rFonts w:cs="Meiryo" w:hAnsi="Meiryo" w:eastAsia="Meiryo" w:ascii="Meiryo"/>
          <w:color w:val="221F1F"/>
          <w:spacing w:val="0"/>
          <w:w w:val="83"/>
          <w:position w:val="0"/>
          <w:sz w:val="22"/>
          <w:szCs w:val="22"/>
        </w:rPr>
        <w:t>s</w:t>
      </w:r>
      <w:r>
        <w:rPr>
          <w:rFonts w:cs="Meiryo" w:hAnsi="Meiryo" w:eastAsia="Meiryo" w:ascii="Meiryo"/>
          <w:color w:val="221F1F"/>
          <w:spacing w:val="15"/>
          <w:w w:val="83"/>
          <w:position w:val="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position w:val="0"/>
          <w:sz w:val="22"/>
          <w:szCs w:val="22"/>
        </w:rPr>
        <w:t>o</w:t>
      </w:r>
      <w:r>
        <w:rPr>
          <w:rFonts w:cs="Meiryo" w:hAnsi="Meiryo" w:eastAsia="Meiryo" w:ascii="Meiryo"/>
          <w:color w:val="221F1F"/>
          <w:spacing w:val="0"/>
          <w:w w:val="100"/>
          <w:position w:val="0"/>
          <w:sz w:val="22"/>
          <w:szCs w:val="22"/>
        </w:rPr>
        <w:t>f</w:t>
      </w:r>
      <w:r>
        <w:rPr>
          <w:rFonts w:cs="Meiryo" w:hAnsi="Meiryo" w:eastAsia="Meiryo" w:ascii="Meiryo"/>
          <w:color w:val="221F1F"/>
          <w:spacing w:val="-28"/>
          <w:w w:val="100"/>
          <w:position w:val="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9"/>
          <w:position w:val="0"/>
          <w:sz w:val="22"/>
          <w:szCs w:val="22"/>
        </w:rPr>
        <w:t>planned</w:t>
      </w:r>
      <w:r>
        <w:rPr>
          <w:rFonts w:cs="Meiryo" w:hAnsi="Meiryo" w:eastAsia="Meiryo" w:ascii="Meiryo"/>
          <w:color w:val="221F1F"/>
          <w:spacing w:val="7"/>
          <w:w w:val="89"/>
          <w:position w:val="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position w:val="0"/>
          <w:sz w:val="22"/>
          <w:szCs w:val="22"/>
        </w:rPr>
        <w:t>attrition</w:t>
      </w:r>
      <w:r>
        <w:rPr>
          <w:rFonts w:cs="Meiryo" w:hAnsi="Meiryo" w:eastAsia="Meiryo" w:ascii="Meiryo"/>
          <w:color w:val="221F1F"/>
          <w:spacing w:val="0"/>
          <w:w w:val="100"/>
          <w:position w:val="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5"/>
          <w:w w:val="86"/>
          <w:position w:val="0"/>
          <w:sz w:val="22"/>
          <w:szCs w:val="22"/>
        </w:rPr>
        <w:t>o</w:t>
      </w:r>
      <w:r>
        <w:rPr>
          <w:rFonts w:cs="Meiryo" w:hAnsi="Meiryo" w:eastAsia="Meiryo" w:ascii="Meiryo"/>
          <w:color w:val="221F1F"/>
          <w:spacing w:val="0"/>
          <w:w w:val="86"/>
          <w:position w:val="0"/>
          <w:sz w:val="22"/>
          <w:szCs w:val="22"/>
        </w:rPr>
        <w:t>ccurred.</w:t>
      </w:r>
      <w:r>
        <w:rPr>
          <w:rFonts w:cs="Meiryo" w:hAnsi="Meiryo" w:eastAsia="Meiryo" w:ascii="Meiryo"/>
          <w:color w:val="221F1F"/>
          <w:spacing w:val="41"/>
          <w:w w:val="86"/>
          <w:position w:val="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position w:val="0"/>
          <w:sz w:val="22"/>
          <w:szCs w:val="22"/>
        </w:rPr>
        <w:t>After</w:t>
      </w:r>
      <w:r>
        <w:rPr>
          <w:rFonts w:cs="Meiryo" w:hAnsi="Meiryo" w:eastAsia="Meiryo" w:ascii="Meiryo"/>
          <w:color w:val="221F1F"/>
          <w:spacing w:val="-27"/>
          <w:w w:val="100"/>
          <w:position w:val="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5"/>
          <w:position w:val="0"/>
          <w:sz w:val="22"/>
          <w:szCs w:val="22"/>
        </w:rPr>
        <w:t>the</w:t>
      </w:r>
      <w:r>
        <w:rPr>
          <w:rFonts w:cs="Meiryo" w:hAnsi="Meiryo" w:eastAsia="Meiryo" w:ascii="Meiryo"/>
          <w:color w:val="221F1F"/>
          <w:spacing w:val="21"/>
          <w:w w:val="85"/>
          <w:position w:val="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5"/>
          <w:position w:val="0"/>
          <w:sz w:val="22"/>
          <w:szCs w:val="22"/>
        </w:rPr>
        <w:t>1984</w:t>
      </w:r>
      <w:r>
        <w:rPr>
          <w:rFonts w:cs="Meiryo" w:hAnsi="Meiryo" w:eastAsia="Meiryo" w:ascii="Meiryo"/>
          <w:color w:val="221F1F"/>
          <w:spacing w:val="-16"/>
          <w:w w:val="85"/>
          <w:position w:val="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5"/>
          <w:position w:val="0"/>
          <w:sz w:val="22"/>
          <w:szCs w:val="22"/>
        </w:rPr>
        <w:t>i</w:t>
      </w:r>
      <w:r>
        <w:rPr>
          <w:rFonts w:cs="Meiryo" w:hAnsi="Meiryo" w:eastAsia="Meiryo" w:ascii="Meiryo"/>
          <w:color w:val="221F1F"/>
          <w:spacing w:val="-5"/>
          <w:w w:val="85"/>
          <w:position w:val="0"/>
          <w:sz w:val="22"/>
          <w:szCs w:val="22"/>
        </w:rPr>
        <w:t>n</w:t>
      </w:r>
      <w:r>
        <w:rPr>
          <w:rFonts w:cs="Meiryo" w:hAnsi="Meiryo" w:eastAsia="Meiryo" w:ascii="Meiryo"/>
          <w:color w:val="221F1F"/>
          <w:spacing w:val="0"/>
          <w:w w:val="85"/>
          <w:position w:val="0"/>
          <w:sz w:val="22"/>
          <w:szCs w:val="22"/>
        </w:rPr>
        <w:t>terview,</w:t>
      </w:r>
      <w:r>
        <w:rPr>
          <w:rFonts w:cs="Meiryo" w:hAnsi="Meiryo" w:eastAsia="Meiryo" w:ascii="Meiryo"/>
          <w:color w:val="221F1F"/>
          <w:spacing w:val="55"/>
          <w:w w:val="85"/>
          <w:position w:val="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position w:val="0"/>
          <w:sz w:val="22"/>
          <w:szCs w:val="22"/>
        </w:rPr>
        <w:t>all</w:t>
      </w:r>
      <w:r>
        <w:rPr>
          <w:rFonts w:cs="Meiryo" w:hAnsi="Meiryo" w:eastAsia="Meiryo" w:ascii="Meiryo"/>
          <w:color w:val="221F1F"/>
          <w:spacing w:val="-8"/>
          <w:w w:val="100"/>
          <w:position w:val="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position w:val="0"/>
          <w:sz w:val="22"/>
          <w:szCs w:val="22"/>
        </w:rPr>
        <w:t>but</w:t>
      </w:r>
      <w:r>
        <w:rPr>
          <w:rFonts w:cs="Meiryo" w:hAnsi="Meiryo" w:eastAsia="Meiryo" w:ascii="Meiryo"/>
          <w:color w:val="221F1F"/>
          <w:spacing w:val="-26"/>
          <w:w w:val="100"/>
          <w:position w:val="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4"/>
          <w:position w:val="0"/>
          <w:sz w:val="22"/>
          <w:szCs w:val="22"/>
        </w:rPr>
        <w:t>201</w:t>
      </w:r>
      <w:r>
        <w:rPr>
          <w:rFonts w:cs="Meiryo" w:hAnsi="Meiryo" w:eastAsia="Meiryo" w:ascii="Meiryo"/>
          <w:color w:val="221F1F"/>
          <w:spacing w:val="-4"/>
          <w:w w:val="84"/>
          <w:position w:val="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4"/>
          <w:position w:val="0"/>
          <w:sz w:val="22"/>
          <w:szCs w:val="22"/>
        </w:rPr>
        <w:t>randomly</w:t>
      </w:r>
      <w:r>
        <w:rPr>
          <w:rFonts w:cs="Meiryo" w:hAnsi="Meiryo" w:eastAsia="Meiryo" w:ascii="Meiryo"/>
          <w:color w:val="221F1F"/>
          <w:spacing w:val="0"/>
          <w:w w:val="84"/>
          <w:position w:val="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10"/>
          <w:w w:val="84"/>
          <w:position w:val="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4"/>
          <w:position w:val="0"/>
          <w:sz w:val="22"/>
          <w:szCs w:val="22"/>
        </w:rPr>
        <w:t>selected</w:t>
      </w:r>
      <w:r>
        <w:rPr>
          <w:rFonts w:cs="Meiryo" w:hAnsi="Meiryo" w:eastAsia="Meiryo" w:ascii="Meiryo"/>
          <w:color w:val="221F1F"/>
          <w:spacing w:val="20"/>
          <w:w w:val="84"/>
          <w:position w:val="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4"/>
          <w:position w:val="0"/>
          <w:sz w:val="22"/>
          <w:szCs w:val="22"/>
        </w:rPr>
        <w:t>me</w:t>
      </w:r>
      <w:r>
        <w:rPr>
          <w:rFonts w:cs="Meiryo" w:hAnsi="Meiryo" w:eastAsia="Meiryo" w:ascii="Meiryo"/>
          <w:color w:val="221F1F"/>
          <w:spacing w:val="-5"/>
          <w:w w:val="84"/>
          <w:position w:val="0"/>
          <w:sz w:val="22"/>
          <w:szCs w:val="22"/>
        </w:rPr>
        <w:t>m</w:t>
      </w:r>
      <w:r>
        <w:rPr>
          <w:rFonts w:cs="Meiryo" w:hAnsi="Meiryo" w:eastAsia="Meiryo" w:ascii="Meiryo"/>
          <w:color w:val="221F1F"/>
          <w:spacing w:val="5"/>
          <w:w w:val="84"/>
          <w:position w:val="0"/>
          <w:sz w:val="22"/>
          <w:szCs w:val="22"/>
        </w:rPr>
        <w:t>b</w:t>
      </w:r>
      <w:r>
        <w:rPr>
          <w:rFonts w:cs="Meiryo" w:hAnsi="Meiryo" w:eastAsia="Meiryo" w:ascii="Meiryo"/>
          <w:color w:val="221F1F"/>
          <w:spacing w:val="0"/>
          <w:w w:val="84"/>
          <w:position w:val="0"/>
          <w:sz w:val="22"/>
          <w:szCs w:val="22"/>
        </w:rPr>
        <w:t>ers</w:t>
      </w:r>
      <w:r>
        <w:rPr>
          <w:rFonts w:cs="Meiryo" w:hAnsi="Meiryo" w:eastAsia="Meiryo" w:ascii="Meiryo"/>
          <w:color w:val="221F1F"/>
          <w:spacing w:val="14"/>
          <w:w w:val="84"/>
          <w:position w:val="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position w:val="0"/>
          <w:sz w:val="22"/>
          <w:szCs w:val="22"/>
        </w:rPr>
        <w:t>of</w:t>
      </w:r>
      <w:r>
        <w:rPr>
          <w:rFonts w:cs="Meiryo" w:hAnsi="Meiryo" w:eastAsia="Meiryo" w:ascii="Meiryo"/>
          <w:color w:val="221F1F"/>
          <w:spacing w:val="-30"/>
          <w:w w:val="100"/>
          <w:position w:val="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position w:val="0"/>
          <w:sz w:val="22"/>
          <w:szCs w:val="22"/>
        </w:rPr>
        <w:t>the</w:t>
      </w:r>
      <w:r>
        <w:rPr>
          <w:rFonts w:cs="Meiryo" w:hAnsi="Meiryo" w:eastAsia="Meiryo" w:ascii="Meiryo"/>
          <w:color w:val="221F1F"/>
          <w:spacing w:val="0"/>
          <w:w w:val="100"/>
          <w:position w:val="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7"/>
          <w:position w:val="0"/>
          <w:sz w:val="22"/>
          <w:szCs w:val="22"/>
        </w:rPr>
        <w:t>military</w:t>
      </w:r>
      <w:r>
        <w:rPr>
          <w:rFonts w:cs="Meiryo" w:hAnsi="Meiryo" w:eastAsia="Meiryo" w:ascii="Meiryo"/>
          <w:color w:val="221F1F"/>
          <w:spacing w:val="0"/>
          <w:w w:val="87"/>
          <w:position w:val="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9"/>
          <w:w w:val="87"/>
          <w:position w:val="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7"/>
          <w:position w:val="0"/>
          <w:sz w:val="22"/>
          <w:szCs w:val="22"/>
        </w:rPr>
        <w:t>sample</w:t>
      </w:r>
      <w:r>
        <w:rPr>
          <w:rFonts w:cs="Meiryo" w:hAnsi="Meiryo" w:eastAsia="Meiryo" w:ascii="Meiryo"/>
          <w:color w:val="221F1F"/>
          <w:spacing w:val="1"/>
          <w:w w:val="87"/>
          <w:position w:val="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-5"/>
          <w:w w:val="87"/>
          <w:position w:val="0"/>
          <w:sz w:val="22"/>
          <w:szCs w:val="22"/>
        </w:rPr>
        <w:t>w</w:t>
      </w:r>
      <w:r>
        <w:rPr>
          <w:rFonts w:cs="Meiryo" w:hAnsi="Meiryo" w:eastAsia="Meiryo" w:ascii="Meiryo"/>
          <w:color w:val="221F1F"/>
          <w:spacing w:val="0"/>
          <w:w w:val="87"/>
          <w:position w:val="0"/>
          <w:sz w:val="22"/>
          <w:szCs w:val="22"/>
        </w:rPr>
        <w:t>ere</w:t>
      </w:r>
      <w:r>
        <w:rPr>
          <w:rFonts w:cs="Meiryo" w:hAnsi="Meiryo" w:eastAsia="Meiryo" w:ascii="Meiryo"/>
          <w:color w:val="221F1F"/>
          <w:spacing w:val="-15"/>
          <w:w w:val="87"/>
          <w:position w:val="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7"/>
          <w:position w:val="0"/>
          <w:sz w:val="22"/>
          <w:szCs w:val="22"/>
        </w:rPr>
        <w:t>drop</w:t>
      </w:r>
      <w:r>
        <w:rPr>
          <w:rFonts w:cs="Meiryo" w:hAnsi="Meiryo" w:eastAsia="Meiryo" w:ascii="Meiryo"/>
          <w:color w:val="221F1F"/>
          <w:spacing w:val="6"/>
          <w:w w:val="87"/>
          <w:position w:val="0"/>
          <w:sz w:val="22"/>
          <w:szCs w:val="22"/>
        </w:rPr>
        <w:t>p</w:t>
      </w:r>
      <w:r>
        <w:rPr>
          <w:rFonts w:cs="Meiryo" w:hAnsi="Meiryo" w:eastAsia="Meiryo" w:ascii="Meiryo"/>
          <w:color w:val="221F1F"/>
          <w:spacing w:val="0"/>
          <w:w w:val="87"/>
          <w:position w:val="0"/>
          <w:sz w:val="22"/>
          <w:szCs w:val="22"/>
        </w:rPr>
        <w:t>ed.</w:t>
      </w:r>
      <w:r>
        <w:rPr>
          <w:rFonts w:cs="Meiryo" w:hAnsi="Meiryo" w:eastAsia="Meiryo" w:ascii="Meiryo"/>
          <w:color w:val="221F1F"/>
          <w:spacing w:val="39"/>
          <w:w w:val="87"/>
          <w:position w:val="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position w:val="0"/>
          <w:sz w:val="22"/>
          <w:szCs w:val="22"/>
        </w:rPr>
        <w:t>After</w:t>
      </w:r>
      <w:r>
        <w:rPr>
          <w:rFonts w:cs="Meiryo" w:hAnsi="Meiryo" w:eastAsia="Meiryo" w:ascii="Meiryo"/>
          <w:color w:val="221F1F"/>
          <w:spacing w:val="-27"/>
          <w:w w:val="100"/>
          <w:position w:val="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5"/>
          <w:position w:val="0"/>
          <w:sz w:val="22"/>
          <w:szCs w:val="22"/>
        </w:rPr>
        <w:t>the</w:t>
      </w:r>
      <w:r>
        <w:rPr>
          <w:rFonts w:cs="Meiryo" w:hAnsi="Meiryo" w:eastAsia="Meiryo" w:ascii="Meiryo"/>
          <w:color w:val="221F1F"/>
          <w:spacing w:val="21"/>
          <w:w w:val="85"/>
          <w:position w:val="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5"/>
          <w:position w:val="0"/>
          <w:sz w:val="22"/>
          <w:szCs w:val="22"/>
        </w:rPr>
        <w:t>1990</w:t>
      </w:r>
      <w:r>
        <w:rPr>
          <w:rFonts w:cs="Meiryo" w:hAnsi="Meiryo" w:eastAsia="Meiryo" w:ascii="Meiryo"/>
          <w:color w:val="221F1F"/>
          <w:spacing w:val="-16"/>
          <w:w w:val="85"/>
          <w:position w:val="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5"/>
          <w:position w:val="0"/>
          <w:sz w:val="22"/>
          <w:szCs w:val="22"/>
        </w:rPr>
        <w:t>i</w:t>
      </w:r>
      <w:r>
        <w:rPr>
          <w:rFonts w:cs="Meiryo" w:hAnsi="Meiryo" w:eastAsia="Meiryo" w:ascii="Meiryo"/>
          <w:color w:val="221F1F"/>
          <w:spacing w:val="-5"/>
          <w:w w:val="85"/>
          <w:position w:val="0"/>
          <w:sz w:val="22"/>
          <w:szCs w:val="22"/>
        </w:rPr>
        <w:t>n</w:t>
      </w:r>
      <w:r>
        <w:rPr>
          <w:rFonts w:cs="Meiryo" w:hAnsi="Meiryo" w:eastAsia="Meiryo" w:ascii="Meiryo"/>
          <w:color w:val="221F1F"/>
          <w:spacing w:val="0"/>
          <w:w w:val="85"/>
          <w:position w:val="0"/>
          <w:sz w:val="22"/>
          <w:szCs w:val="22"/>
        </w:rPr>
        <w:t>terview,</w:t>
      </w:r>
      <w:r>
        <w:rPr>
          <w:rFonts w:cs="Meiryo" w:hAnsi="Meiryo" w:eastAsia="Meiryo" w:ascii="Meiryo"/>
          <w:color w:val="221F1F"/>
          <w:spacing w:val="55"/>
          <w:w w:val="85"/>
          <w:position w:val="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position w:val="0"/>
          <w:sz w:val="22"/>
          <w:szCs w:val="22"/>
        </w:rPr>
        <w:t>all</w:t>
      </w:r>
      <w:r>
        <w:rPr>
          <w:rFonts w:cs="Meiryo" w:hAnsi="Meiryo" w:eastAsia="Meiryo" w:ascii="Meiryo"/>
          <w:color w:val="221F1F"/>
          <w:spacing w:val="-8"/>
          <w:w w:val="100"/>
          <w:position w:val="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3"/>
          <w:position w:val="0"/>
          <w:sz w:val="22"/>
          <w:szCs w:val="22"/>
        </w:rPr>
        <w:t>1,643</w:t>
      </w:r>
      <w:r>
        <w:rPr>
          <w:rFonts w:cs="Meiryo" w:hAnsi="Meiryo" w:eastAsia="Meiryo" w:ascii="Meiryo"/>
          <w:color w:val="221F1F"/>
          <w:spacing w:val="-6"/>
          <w:w w:val="83"/>
          <w:position w:val="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3"/>
          <w:position w:val="0"/>
          <w:sz w:val="22"/>
          <w:szCs w:val="22"/>
        </w:rPr>
        <w:t>disad</w:t>
      </w:r>
      <w:r>
        <w:rPr>
          <w:rFonts w:cs="Meiryo" w:hAnsi="Meiryo" w:eastAsia="Meiryo" w:ascii="Meiryo"/>
          <w:color w:val="221F1F"/>
          <w:spacing w:val="-10"/>
          <w:w w:val="83"/>
          <w:position w:val="0"/>
          <w:sz w:val="22"/>
          <w:szCs w:val="22"/>
        </w:rPr>
        <w:t>v</w:t>
      </w:r>
      <w:r>
        <w:rPr>
          <w:rFonts w:cs="Meiryo" w:hAnsi="Meiryo" w:eastAsia="Meiryo" w:ascii="Meiryo"/>
          <w:color w:val="221F1F"/>
          <w:spacing w:val="0"/>
          <w:w w:val="83"/>
          <w:position w:val="0"/>
          <w:sz w:val="22"/>
          <w:szCs w:val="22"/>
        </w:rPr>
        <w:t>a</w:t>
      </w:r>
      <w:r>
        <w:rPr>
          <w:rFonts w:cs="Meiryo" w:hAnsi="Meiryo" w:eastAsia="Meiryo" w:ascii="Meiryo"/>
          <w:color w:val="221F1F"/>
          <w:spacing w:val="-5"/>
          <w:w w:val="83"/>
          <w:position w:val="0"/>
          <w:sz w:val="22"/>
          <w:szCs w:val="22"/>
        </w:rPr>
        <w:t>n</w:t>
      </w:r>
      <w:r>
        <w:rPr>
          <w:rFonts w:cs="Meiryo" w:hAnsi="Meiryo" w:eastAsia="Meiryo" w:ascii="Meiryo"/>
          <w:color w:val="221F1F"/>
          <w:spacing w:val="0"/>
          <w:w w:val="83"/>
          <w:position w:val="0"/>
          <w:sz w:val="22"/>
          <w:szCs w:val="22"/>
        </w:rPr>
        <w:t>taged</w:t>
      </w:r>
      <w:r>
        <w:rPr>
          <w:rFonts w:cs="Meiryo" w:hAnsi="Meiryo" w:eastAsia="Meiryo" w:ascii="Meiryo"/>
          <w:color w:val="221F1F"/>
          <w:spacing w:val="0"/>
          <w:w w:val="83"/>
          <w:position w:val="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27"/>
          <w:w w:val="83"/>
          <w:position w:val="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position w:val="0"/>
          <w:sz w:val="22"/>
          <w:szCs w:val="22"/>
        </w:rPr>
        <w:t>whites</w:t>
      </w:r>
      <w:r>
        <w:rPr>
          <w:rFonts w:cs="Meiryo" w:hAnsi="Meiryo" w:eastAsia="Meiryo" w:ascii="Meiryo"/>
          <w:color w:val="221F1F"/>
          <w:spacing w:val="0"/>
          <w:w w:val="100"/>
          <w:position w:val="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7"/>
          <w:position w:val="0"/>
          <w:sz w:val="22"/>
          <w:szCs w:val="22"/>
        </w:rPr>
        <w:t>from</w:t>
      </w:r>
      <w:r>
        <w:rPr>
          <w:rFonts w:cs="Meiryo" w:hAnsi="Meiryo" w:eastAsia="Meiryo" w:ascii="Meiryo"/>
          <w:color w:val="221F1F"/>
          <w:spacing w:val="14"/>
          <w:w w:val="87"/>
          <w:position w:val="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7"/>
          <w:position w:val="0"/>
          <w:sz w:val="22"/>
          <w:szCs w:val="22"/>
        </w:rPr>
        <w:t>the</w:t>
      </w:r>
      <w:r>
        <w:rPr>
          <w:rFonts w:cs="Meiryo" w:hAnsi="Meiryo" w:eastAsia="Meiryo" w:ascii="Meiryo"/>
          <w:color w:val="221F1F"/>
          <w:spacing w:val="12"/>
          <w:w w:val="87"/>
          <w:position w:val="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-5"/>
          <w:w w:val="87"/>
          <w:position w:val="0"/>
          <w:sz w:val="22"/>
          <w:szCs w:val="22"/>
        </w:rPr>
        <w:t>o</w:t>
      </w:r>
      <w:r>
        <w:rPr>
          <w:rFonts w:cs="Meiryo" w:hAnsi="Meiryo" w:eastAsia="Meiryo" w:ascii="Meiryo"/>
          <w:color w:val="221F1F"/>
          <w:spacing w:val="-5"/>
          <w:w w:val="87"/>
          <w:position w:val="0"/>
          <w:sz w:val="22"/>
          <w:szCs w:val="22"/>
        </w:rPr>
        <w:t>v</w:t>
      </w:r>
      <w:r>
        <w:rPr>
          <w:rFonts w:cs="Meiryo" w:hAnsi="Meiryo" w:eastAsia="Meiryo" w:ascii="Meiryo"/>
          <w:color w:val="221F1F"/>
          <w:spacing w:val="0"/>
          <w:w w:val="87"/>
          <w:position w:val="0"/>
          <w:sz w:val="22"/>
          <w:szCs w:val="22"/>
        </w:rPr>
        <w:t>ersample</w:t>
      </w:r>
      <w:r>
        <w:rPr>
          <w:rFonts w:cs="Meiryo" w:hAnsi="Meiryo" w:eastAsia="Meiryo" w:ascii="Meiryo"/>
          <w:color w:val="221F1F"/>
          <w:spacing w:val="2"/>
          <w:w w:val="87"/>
          <w:position w:val="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-5"/>
          <w:w w:val="87"/>
          <w:position w:val="0"/>
          <w:sz w:val="22"/>
          <w:szCs w:val="22"/>
        </w:rPr>
        <w:t>w</w:t>
      </w:r>
      <w:r>
        <w:rPr>
          <w:rFonts w:cs="Meiryo" w:hAnsi="Meiryo" w:eastAsia="Meiryo" w:ascii="Meiryo"/>
          <w:color w:val="221F1F"/>
          <w:spacing w:val="0"/>
          <w:w w:val="87"/>
          <w:position w:val="0"/>
          <w:sz w:val="22"/>
          <w:szCs w:val="22"/>
        </w:rPr>
        <w:t>ere</w:t>
      </w:r>
      <w:r>
        <w:rPr>
          <w:rFonts w:cs="Meiryo" w:hAnsi="Meiryo" w:eastAsia="Meiryo" w:ascii="Meiryo"/>
          <w:color w:val="221F1F"/>
          <w:spacing w:val="-15"/>
          <w:w w:val="87"/>
          <w:position w:val="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7"/>
          <w:position w:val="0"/>
          <w:sz w:val="22"/>
          <w:szCs w:val="22"/>
        </w:rPr>
        <w:t>drop</w:t>
      </w:r>
      <w:r>
        <w:rPr>
          <w:rFonts w:cs="Meiryo" w:hAnsi="Meiryo" w:eastAsia="Meiryo" w:ascii="Meiryo"/>
          <w:color w:val="221F1F"/>
          <w:spacing w:val="6"/>
          <w:w w:val="87"/>
          <w:position w:val="0"/>
          <w:sz w:val="22"/>
          <w:szCs w:val="22"/>
        </w:rPr>
        <w:t>p</w:t>
      </w:r>
      <w:r>
        <w:rPr>
          <w:rFonts w:cs="Meiryo" w:hAnsi="Meiryo" w:eastAsia="Meiryo" w:ascii="Meiryo"/>
          <w:color w:val="221F1F"/>
          <w:spacing w:val="0"/>
          <w:w w:val="87"/>
          <w:position w:val="0"/>
          <w:sz w:val="22"/>
          <w:szCs w:val="22"/>
        </w:rPr>
        <w:t>ed.</w:t>
      </w:r>
      <w:r>
        <w:rPr>
          <w:rFonts w:cs="Meiryo" w:hAnsi="Meiryo" w:eastAsia="Meiryo" w:ascii="Meiryo"/>
          <w:color w:val="221F1F"/>
          <w:spacing w:val="39"/>
          <w:w w:val="87"/>
          <w:position w:val="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7"/>
          <w:position w:val="0"/>
          <w:sz w:val="22"/>
          <w:szCs w:val="22"/>
        </w:rPr>
        <w:t>More</w:t>
      </w:r>
      <w:r>
        <w:rPr>
          <w:rFonts w:cs="Meiryo" w:hAnsi="Meiryo" w:eastAsia="Meiryo" w:ascii="Meiryo"/>
          <w:color w:val="221F1F"/>
          <w:spacing w:val="41"/>
          <w:w w:val="87"/>
          <w:position w:val="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7"/>
          <w:position w:val="0"/>
          <w:sz w:val="22"/>
          <w:szCs w:val="22"/>
        </w:rPr>
        <w:t>information,</w:t>
      </w:r>
      <w:r>
        <w:rPr>
          <w:rFonts w:cs="Meiryo" w:hAnsi="Meiryo" w:eastAsia="Meiryo" w:ascii="Meiryo"/>
          <w:color w:val="221F1F"/>
          <w:spacing w:val="49"/>
          <w:w w:val="87"/>
          <w:position w:val="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7"/>
          <w:position w:val="0"/>
          <w:sz w:val="22"/>
          <w:szCs w:val="22"/>
        </w:rPr>
        <w:t>su</w:t>
      </w:r>
      <w:r>
        <w:rPr>
          <w:rFonts w:cs="Meiryo" w:hAnsi="Meiryo" w:eastAsia="Meiryo" w:ascii="Meiryo"/>
          <w:color w:val="221F1F"/>
          <w:spacing w:val="-5"/>
          <w:w w:val="87"/>
          <w:position w:val="0"/>
          <w:sz w:val="22"/>
          <w:szCs w:val="22"/>
        </w:rPr>
        <w:t>c</w:t>
      </w:r>
      <w:r>
        <w:rPr>
          <w:rFonts w:cs="Meiryo" w:hAnsi="Meiryo" w:eastAsia="Meiryo" w:ascii="Meiryo"/>
          <w:color w:val="221F1F"/>
          <w:spacing w:val="0"/>
          <w:w w:val="87"/>
          <w:position w:val="0"/>
          <w:sz w:val="22"/>
          <w:szCs w:val="22"/>
        </w:rPr>
        <w:t>h</w:t>
      </w:r>
      <w:r>
        <w:rPr>
          <w:rFonts w:cs="Meiryo" w:hAnsi="Meiryo" w:eastAsia="Meiryo" w:ascii="Meiryo"/>
          <w:color w:val="221F1F"/>
          <w:spacing w:val="8"/>
          <w:w w:val="87"/>
          <w:position w:val="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7"/>
          <w:position w:val="0"/>
          <w:sz w:val="22"/>
          <w:szCs w:val="22"/>
        </w:rPr>
        <w:t>a</w:t>
      </w:r>
      <w:r>
        <w:rPr>
          <w:rFonts w:cs="Meiryo" w:hAnsi="Meiryo" w:eastAsia="Meiryo" w:ascii="Meiryo"/>
          <w:color w:val="221F1F"/>
          <w:spacing w:val="0"/>
          <w:w w:val="87"/>
          <w:position w:val="0"/>
          <w:sz w:val="22"/>
          <w:szCs w:val="22"/>
        </w:rPr>
        <w:t>s</w:t>
      </w:r>
      <w:r>
        <w:rPr>
          <w:rFonts w:cs="Meiryo" w:hAnsi="Meiryo" w:eastAsia="Meiryo" w:ascii="Meiryo"/>
          <w:color w:val="221F1F"/>
          <w:spacing w:val="-1"/>
          <w:w w:val="87"/>
          <w:position w:val="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7"/>
          <w:position w:val="0"/>
          <w:sz w:val="22"/>
          <w:szCs w:val="22"/>
        </w:rPr>
        <w:t>the</w:t>
      </w:r>
      <w:r>
        <w:rPr>
          <w:rFonts w:cs="Meiryo" w:hAnsi="Meiryo" w:eastAsia="Meiryo" w:ascii="Meiryo"/>
          <w:color w:val="221F1F"/>
          <w:spacing w:val="12"/>
          <w:w w:val="87"/>
          <w:position w:val="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7"/>
          <w:position w:val="0"/>
          <w:sz w:val="22"/>
          <w:szCs w:val="22"/>
        </w:rPr>
        <w:t>data</w:t>
      </w:r>
      <w:r>
        <w:rPr>
          <w:rFonts w:cs="Meiryo" w:hAnsi="Meiryo" w:eastAsia="Meiryo" w:ascii="Meiryo"/>
          <w:color w:val="221F1F"/>
          <w:spacing w:val="24"/>
          <w:w w:val="87"/>
          <w:position w:val="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position w:val="0"/>
          <w:sz w:val="22"/>
          <w:szCs w:val="22"/>
        </w:rPr>
        <w:t>and</w:t>
      </w:r>
      <w:r>
        <w:rPr>
          <w:rFonts w:cs="Meiryo" w:hAnsi="Meiryo" w:eastAsia="Meiryo" w:ascii="Meiryo"/>
          <w:color w:val="221F1F"/>
          <w:spacing w:val="0"/>
          <w:w w:val="100"/>
          <w:position w:val="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7"/>
          <w:position w:val="0"/>
          <w:sz w:val="22"/>
          <w:szCs w:val="22"/>
        </w:rPr>
        <w:t>d</w:t>
      </w:r>
      <w:r>
        <w:rPr>
          <w:rFonts w:cs="Meiryo" w:hAnsi="Meiryo" w:eastAsia="Meiryo" w:ascii="Meiryo"/>
          <w:color w:val="221F1F"/>
          <w:spacing w:val="5"/>
          <w:w w:val="87"/>
          <w:position w:val="0"/>
          <w:sz w:val="22"/>
          <w:szCs w:val="22"/>
        </w:rPr>
        <w:t>o</w:t>
      </w:r>
      <w:r>
        <w:rPr>
          <w:rFonts w:cs="Meiryo" w:hAnsi="Meiryo" w:eastAsia="Meiryo" w:ascii="Meiryo"/>
          <w:color w:val="221F1F"/>
          <w:spacing w:val="0"/>
          <w:w w:val="87"/>
          <w:position w:val="0"/>
          <w:sz w:val="22"/>
          <w:szCs w:val="22"/>
        </w:rPr>
        <w:t>cume</w:t>
      </w:r>
      <w:r>
        <w:rPr>
          <w:rFonts w:cs="Meiryo" w:hAnsi="Meiryo" w:eastAsia="Meiryo" w:ascii="Meiryo"/>
          <w:color w:val="221F1F"/>
          <w:spacing w:val="-5"/>
          <w:w w:val="87"/>
          <w:position w:val="0"/>
          <w:sz w:val="22"/>
          <w:szCs w:val="22"/>
        </w:rPr>
        <w:t>n</w:t>
      </w:r>
      <w:r>
        <w:rPr>
          <w:rFonts w:cs="Meiryo" w:hAnsi="Meiryo" w:eastAsia="Meiryo" w:ascii="Meiryo"/>
          <w:color w:val="221F1F"/>
          <w:spacing w:val="0"/>
          <w:w w:val="87"/>
          <w:position w:val="0"/>
          <w:sz w:val="22"/>
          <w:szCs w:val="22"/>
        </w:rPr>
        <w:t>tation</w:t>
      </w:r>
      <w:r>
        <w:rPr>
          <w:rFonts w:cs="Meiryo" w:hAnsi="Meiryo" w:eastAsia="Meiryo" w:ascii="Meiryo"/>
          <w:color w:val="221F1F"/>
          <w:spacing w:val="39"/>
          <w:w w:val="87"/>
          <w:position w:val="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7"/>
          <w:position w:val="0"/>
          <w:sz w:val="22"/>
          <w:szCs w:val="22"/>
        </w:rPr>
        <w:t>can</w:t>
      </w:r>
      <w:r>
        <w:rPr>
          <w:rFonts w:cs="Meiryo" w:hAnsi="Meiryo" w:eastAsia="Meiryo" w:ascii="Meiryo"/>
          <w:color w:val="221F1F"/>
          <w:spacing w:val="12"/>
          <w:w w:val="87"/>
          <w:position w:val="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5"/>
          <w:w w:val="87"/>
          <w:position w:val="0"/>
          <w:sz w:val="22"/>
          <w:szCs w:val="22"/>
        </w:rPr>
        <w:t>b</w:t>
      </w:r>
      <w:r>
        <w:rPr>
          <w:rFonts w:cs="Meiryo" w:hAnsi="Meiryo" w:eastAsia="Meiryo" w:ascii="Meiryo"/>
          <w:color w:val="221F1F"/>
          <w:spacing w:val="0"/>
          <w:w w:val="87"/>
          <w:position w:val="0"/>
          <w:sz w:val="22"/>
          <w:szCs w:val="22"/>
        </w:rPr>
        <w:t>e</w:t>
      </w:r>
      <w:r>
        <w:rPr>
          <w:rFonts w:cs="Meiryo" w:hAnsi="Meiryo" w:eastAsia="Meiryo" w:ascii="Meiryo"/>
          <w:color w:val="221F1F"/>
          <w:spacing w:val="2"/>
          <w:w w:val="87"/>
          <w:position w:val="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7"/>
          <w:position w:val="0"/>
          <w:sz w:val="22"/>
          <w:szCs w:val="22"/>
        </w:rPr>
        <w:t>found</w:t>
      </w:r>
      <w:r>
        <w:rPr>
          <w:rFonts w:cs="Meiryo" w:hAnsi="Meiryo" w:eastAsia="Meiryo" w:ascii="Meiryo"/>
          <w:color w:val="221F1F"/>
          <w:spacing w:val="21"/>
          <w:w w:val="87"/>
          <w:position w:val="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7"/>
          <w:position w:val="0"/>
          <w:sz w:val="22"/>
          <w:szCs w:val="22"/>
        </w:rPr>
        <w:t>on</w:t>
      </w:r>
      <w:r>
        <w:rPr>
          <w:rFonts w:cs="Meiryo" w:hAnsi="Meiryo" w:eastAsia="Meiryo" w:ascii="Meiryo"/>
          <w:color w:val="221F1F"/>
          <w:spacing w:val="9"/>
          <w:w w:val="87"/>
          <w:position w:val="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7"/>
          <w:position w:val="0"/>
          <w:sz w:val="22"/>
          <w:szCs w:val="22"/>
        </w:rPr>
        <w:t>the</w:t>
      </w:r>
      <w:r>
        <w:rPr>
          <w:rFonts w:cs="Meiryo" w:hAnsi="Meiryo" w:eastAsia="Meiryo" w:ascii="Meiryo"/>
          <w:color w:val="221F1F"/>
          <w:spacing w:val="12"/>
          <w:w w:val="87"/>
          <w:position w:val="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7"/>
          <w:position w:val="0"/>
          <w:sz w:val="22"/>
          <w:szCs w:val="22"/>
        </w:rPr>
        <w:t>Bureau</w:t>
      </w:r>
      <w:r>
        <w:rPr>
          <w:rFonts w:cs="Meiryo" w:hAnsi="Meiryo" w:eastAsia="Meiryo" w:ascii="Meiryo"/>
          <w:color w:val="221F1F"/>
          <w:spacing w:val="32"/>
          <w:w w:val="87"/>
          <w:position w:val="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position w:val="0"/>
          <w:sz w:val="22"/>
          <w:szCs w:val="22"/>
        </w:rPr>
        <w:t>of</w:t>
      </w:r>
      <w:r>
        <w:rPr>
          <w:rFonts w:cs="Meiryo" w:hAnsi="Meiryo" w:eastAsia="Meiryo" w:ascii="Meiryo"/>
          <w:color w:val="221F1F"/>
          <w:spacing w:val="-30"/>
          <w:w w:val="100"/>
          <w:position w:val="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92"/>
          <w:position w:val="0"/>
          <w:sz w:val="22"/>
          <w:szCs w:val="22"/>
        </w:rPr>
        <w:t>La</w:t>
      </w:r>
      <w:r>
        <w:rPr>
          <w:rFonts w:cs="Meiryo" w:hAnsi="Meiryo" w:eastAsia="Meiryo" w:ascii="Meiryo"/>
          <w:color w:val="221F1F"/>
          <w:spacing w:val="6"/>
          <w:w w:val="92"/>
          <w:position w:val="0"/>
          <w:sz w:val="22"/>
          <w:szCs w:val="22"/>
        </w:rPr>
        <w:t>b</w:t>
      </w:r>
      <w:r>
        <w:rPr>
          <w:rFonts w:cs="Meiryo" w:hAnsi="Meiryo" w:eastAsia="Meiryo" w:ascii="Meiryo"/>
          <w:color w:val="221F1F"/>
          <w:spacing w:val="0"/>
          <w:w w:val="92"/>
          <w:position w:val="0"/>
          <w:sz w:val="22"/>
          <w:szCs w:val="22"/>
        </w:rPr>
        <w:t>or</w:t>
      </w:r>
      <w:r>
        <w:rPr>
          <w:rFonts w:cs="Meiryo" w:hAnsi="Meiryo" w:eastAsia="Meiryo" w:ascii="Meiryo"/>
          <w:color w:val="221F1F"/>
          <w:spacing w:val="12"/>
          <w:w w:val="92"/>
          <w:position w:val="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92"/>
          <w:position w:val="0"/>
          <w:sz w:val="22"/>
          <w:szCs w:val="22"/>
        </w:rPr>
        <w:t>Statistics</w:t>
      </w:r>
      <w:r>
        <w:rPr>
          <w:rFonts w:cs="Meiryo" w:hAnsi="Meiryo" w:eastAsia="Meiryo" w:ascii="Meiryo"/>
          <w:color w:val="221F1F"/>
          <w:spacing w:val="6"/>
          <w:w w:val="92"/>
          <w:position w:val="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position w:val="0"/>
          <w:sz w:val="22"/>
          <w:szCs w:val="22"/>
        </w:rPr>
        <w:t>(BLS)</w:t>
      </w:r>
      <w:r>
        <w:rPr>
          <w:rFonts w:cs="Meiryo" w:hAnsi="Meiryo" w:eastAsia="Meiryo" w:ascii="Meiryo"/>
          <w:color w:val="221F1F"/>
          <w:spacing w:val="-18"/>
          <w:w w:val="100"/>
          <w:position w:val="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-6"/>
          <w:w w:val="86"/>
          <w:position w:val="0"/>
          <w:sz w:val="22"/>
          <w:szCs w:val="22"/>
        </w:rPr>
        <w:t>w</w:t>
      </w:r>
      <w:r>
        <w:rPr>
          <w:rFonts w:cs="Meiryo" w:hAnsi="Meiryo" w:eastAsia="Meiryo" w:ascii="Meiryo"/>
          <w:color w:val="221F1F"/>
          <w:spacing w:val="0"/>
          <w:w w:val="83"/>
          <w:position w:val="0"/>
          <w:sz w:val="22"/>
          <w:szCs w:val="22"/>
        </w:rPr>
        <w:t>ebsite:</w:t>
      </w:r>
      <w:r>
        <w:rPr>
          <w:rFonts w:cs="Meiryo" w:hAnsi="Meiryo" w:eastAsia="Meiryo" w:ascii="Meiryo"/>
          <w:color w:val="221F1F"/>
          <w:spacing w:val="0"/>
          <w:w w:val="83"/>
          <w:position w:val="0"/>
          <w:sz w:val="22"/>
          <w:szCs w:val="22"/>
        </w:rPr>
        <w:t> </w:t>
      </w:r>
      <w:hyperlink r:id="rId7">
        <w:r>
          <w:rPr>
            <w:rFonts w:cs="Times New Roman" w:hAnsi="Times New Roman" w:eastAsia="Times New Roman" w:ascii="Times New Roman"/>
            <w:color w:val="221F1F"/>
            <w:spacing w:val="0"/>
            <w:w w:val="121"/>
            <w:position w:val="0"/>
            <w:sz w:val="22"/>
            <w:szCs w:val="22"/>
          </w:rPr>
          <w:t>http://www.bls.gov/nls/nlsy79.htm</w:t>
        </w:r>
        <w:r>
          <w:rPr>
            <w:rFonts w:cs="Meiryo" w:hAnsi="Meiryo" w:eastAsia="Meiryo" w:ascii="Meiryo"/>
            <w:color w:val="221F1F"/>
            <w:spacing w:val="0"/>
            <w:w w:val="79"/>
            <w:position w:val="0"/>
            <w:sz w:val="22"/>
            <w:szCs w:val="22"/>
          </w:rPr>
          <w:t>.</w:t>
        </w:r>
        <w:r>
          <w:rPr>
            <w:rFonts w:cs="Meiryo" w:hAnsi="Meiryo" w:eastAsia="Meiryo" w:ascii="Meiryo"/>
            <w:color w:val="000000"/>
            <w:spacing w:val="0"/>
            <w:w w:val="100"/>
            <w:position w:val="0"/>
            <w:sz w:val="22"/>
            <w:szCs w:val="22"/>
          </w:rPr>
        </w:r>
      </w:hyperlink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10" w:lineRule="exact" w:line="280"/>
      </w:pPr>
      <w:r>
        <w:rPr>
          <w:sz w:val="28"/>
          <w:szCs w:val="28"/>
        </w:rPr>
      </w:r>
    </w:p>
    <w:p>
      <w:pPr>
        <w:rPr>
          <w:rFonts w:cs="Meiryo" w:hAnsi="Meiryo" w:eastAsia="Meiryo" w:ascii="Meiryo"/>
          <w:sz w:val="22"/>
          <w:szCs w:val="22"/>
        </w:rPr>
        <w:jc w:val="left"/>
        <w:spacing w:lineRule="exact" w:line="320"/>
        <w:ind w:left="697"/>
      </w:pPr>
      <w:r>
        <w:rPr>
          <w:rFonts w:cs="Meiryo" w:hAnsi="Meiryo" w:eastAsia="Meiryo" w:ascii="Meiryo"/>
          <w:color w:val="221F1F"/>
          <w:spacing w:val="0"/>
          <w:w w:val="100"/>
          <w:position w:val="3"/>
          <w:sz w:val="22"/>
          <w:szCs w:val="22"/>
        </w:rPr>
        <w:t>In</w:t>
      </w:r>
      <w:r>
        <w:rPr>
          <w:rFonts w:cs="Meiryo" w:hAnsi="Meiryo" w:eastAsia="Meiryo" w:ascii="Meiryo"/>
          <w:color w:val="221F1F"/>
          <w:spacing w:val="-26"/>
          <w:w w:val="100"/>
          <w:position w:val="3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4"/>
          <w:position w:val="3"/>
          <w:sz w:val="22"/>
          <w:szCs w:val="22"/>
        </w:rPr>
        <w:t>1986,</w:t>
      </w:r>
      <w:r>
        <w:rPr>
          <w:rFonts w:cs="Meiryo" w:hAnsi="Meiryo" w:eastAsia="Meiryo" w:ascii="Meiryo"/>
          <w:color w:val="221F1F"/>
          <w:spacing w:val="-13"/>
          <w:w w:val="84"/>
          <w:position w:val="3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4"/>
          <w:position w:val="3"/>
          <w:sz w:val="22"/>
          <w:szCs w:val="22"/>
        </w:rPr>
        <w:t>the</w:t>
      </w:r>
      <w:r>
        <w:rPr>
          <w:rFonts w:cs="Meiryo" w:hAnsi="Meiryo" w:eastAsia="Meiryo" w:ascii="Meiryo"/>
          <w:color w:val="221F1F"/>
          <w:spacing w:val="25"/>
          <w:w w:val="84"/>
          <w:position w:val="3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4"/>
          <w:position w:val="3"/>
          <w:sz w:val="22"/>
          <w:szCs w:val="22"/>
        </w:rPr>
        <w:t>biological</w:t>
      </w:r>
      <w:r>
        <w:rPr>
          <w:rFonts w:cs="Meiryo" w:hAnsi="Meiryo" w:eastAsia="Meiryo" w:ascii="Meiryo"/>
          <w:color w:val="221F1F"/>
          <w:spacing w:val="0"/>
          <w:w w:val="84"/>
          <w:position w:val="3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19"/>
          <w:w w:val="84"/>
          <w:position w:val="3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-5"/>
          <w:w w:val="84"/>
          <w:position w:val="3"/>
          <w:sz w:val="22"/>
          <w:szCs w:val="22"/>
        </w:rPr>
        <w:t>c</w:t>
      </w:r>
      <w:r>
        <w:rPr>
          <w:rFonts w:cs="Meiryo" w:hAnsi="Meiryo" w:eastAsia="Meiryo" w:ascii="Meiryo"/>
          <w:color w:val="221F1F"/>
          <w:spacing w:val="0"/>
          <w:w w:val="84"/>
          <w:position w:val="3"/>
          <w:sz w:val="22"/>
          <w:szCs w:val="22"/>
        </w:rPr>
        <w:t>hildren</w:t>
      </w:r>
      <w:r>
        <w:rPr>
          <w:rFonts w:cs="Meiryo" w:hAnsi="Meiryo" w:eastAsia="Meiryo" w:ascii="Meiryo"/>
          <w:color w:val="221F1F"/>
          <w:spacing w:val="0"/>
          <w:w w:val="84"/>
          <w:position w:val="3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2"/>
          <w:w w:val="84"/>
          <w:position w:val="3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position w:val="3"/>
          <w:sz w:val="22"/>
          <w:szCs w:val="22"/>
        </w:rPr>
        <w:t>of</w:t>
      </w:r>
      <w:r>
        <w:rPr>
          <w:rFonts w:cs="Meiryo" w:hAnsi="Meiryo" w:eastAsia="Meiryo" w:ascii="Meiryo"/>
          <w:color w:val="221F1F"/>
          <w:spacing w:val="-30"/>
          <w:w w:val="100"/>
          <w:position w:val="3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8"/>
          <w:position w:val="3"/>
          <w:sz w:val="22"/>
          <w:szCs w:val="22"/>
        </w:rPr>
        <w:t>the</w:t>
      </w:r>
      <w:r>
        <w:rPr>
          <w:rFonts w:cs="Meiryo" w:hAnsi="Meiryo" w:eastAsia="Meiryo" w:ascii="Meiryo"/>
          <w:color w:val="221F1F"/>
          <w:spacing w:val="8"/>
          <w:w w:val="88"/>
          <w:position w:val="3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8"/>
          <w:position w:val="3"/>
          <w:sz w:val="22"/>
          <w:szCs w:val="22"/>
        </w:rPr>
        <w:t>female</w:t>
      </w:r>
      <w:r>
        <w:rPr>
          <w:rFonts w:cs="Meiryo" w:hAnsi="Meiryo" w:eastAsia="Meiryo" w:ascii="Meiryo"/>
          <w:color w:val="221F1F"/>
          <w:spacing w:val="-14"/>
          <w:w w:val="88"/>
          <w:position w:val="3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8"/>
          <w:position w:val="3"/>
          <w:sz w:val="22"/>
          <w:szCs w:val="22"/>
        </w:rPr>
        <w:t>NLSY79</w:t>
      </w:r>
      <w:r>
        <w:rPr>
          <w:rFonts w:cs="Meiryo" w:hAnsi="Meiryo" w:eastAsia="Meiryo" w:ascii="Meiryo"/>
          <w:color w:val="221F1F"/>
          <w:spacing w:val="0"/>
          <w:w w:val="88"/>
          <w:position w:val="3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10"/>
          <w:w w:val="88"/>
          <w:position w:val="3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8"/>
          <w:position w:val="3"/>
          <w:sz w:val="22"/>
          <w:szCs w:val="22"/>
        </w:rPr>
        <w:t>participa</w:t>
      </w:r>
      <w:r>
        <w:rPr>
          <w:rFonts w:cs="Meiryo" w:hAnsi="Meiryo" w:eastAsia="Meiryo" w:ascii="Meiryo"/>
          <w:color w:val="221F1F"/>
          <w:spacing w:val="-4"/>
          <w:w w:val="88"/>
          <w:position w:val="3"/>
          <w:sz w:val="22"/>
          <w:szCs w:val="22"/>
        </w:rPr>
        <w:t>n</w:t>
      </w:r>
      <w:r>
        <w:rPr>
          <w:rFonts w:cs="Meiryo" w:hAnsi="Meiryo" w:eastAsia="Meiryo" w:ascii="Meiryo"/>
          <w:color w:val="221F1F"/>
          <w:spacing w:val="0"/>
          <w:w w:val="88"/>
          <w:position w:val="3"/>
          <w:sz w:val="22"/>
          <w:szCs w:val="22"/>
        </w:rPr>
        <w:t>ts</w:t>
      </w:r>
      <w:r>
        <w:rPr>
          <w:rFonts w:cs="Meiryo" w:hAnsi="Meiryo" w:eastAsia="Meiryo" w:ascii="Meiryo"/>
          <w:color w:val="221F1F"/>
          <w:spacing w:val="51"/>
          <w:w w:val="88"/>
          <w:position w:val="3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-5"/>
          <w:w w:val="88"/>
          <w:position w:val="3"/>
          <w:sz w:val="22"/>
          <w:szCs w:val="22"/>
        </w:rPr>
        <w:t>w</w:t>
      </w:r>
      <w:r>
        <w:rPr>
          <w:rFonts w:cs="Meiryo" w:hAnsi="Meiryo" w:eastAsia="Meiryo" w:ascii="Meiryo"/>
          <w:color w:val="221F1F"/>
          <w:spacing w:val="0"/>
          <w:w w:val="88"/>
          <w:position w:val="3"/>
          <w:sz w:val="22"/>
          <w:szCs w:val="22"/>
        </w:rPr>
        <w:t>ere</w:t>
      </w:r>
      <w:r>
        <w:rPr>
          <w:rFonts w:cs="Meiryo" w:hAnsi="Meiryo" w:eastAsia="Meiryo" w:ascii="Meiryo"/>
          <w:color w:val="221F1F"/>
          <w:spacing w:val="-21"/>
          <w:w w:val="88"/>
          <w:position w:val="3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9"/>
          <w:position w:val="3"/>
          <w:sz w:val="22"/>
          <w:szCs w:val="22"/>
        </w:rPr>
        <w:t>sur</w:t>
      </w:r>
      <w:r>
        <w:rPr>
          <w:rFonts w:cs="Meiryo" w:hAnsi="Meiryo" w:eastAsia="Meiryo" w:ascii="Meiryo"/>
          <w:color w:val="221F1F"/>
          <w:spacing w:val="-6"/>
          <w:w w:val="89"/>
          <w:position w:val="3"/>
          <w:sz w:val="22"/>
          <w:szCs w:val="22"/>
        </w:rPr>
        <w:t>v</w:t>
      </w:r>
      <w:r>
        <w:rPr>
          <w:rFonts w:cs="Meiryo" w:hAnsi="Meiryo" w:eastAsia="Meiryo" w:ascii="Meiryo"/>
          <w:color w:val="221F1F"/>
          <w:spacing w:val="0"/>
          <w:w w:val="85"/>
          <w:position w:val="3"/>
          <w:sz w:val="22"/>
          <w:szCs w:val="22"/>
        </w:rPr>
        <w:t>e</w:t>
      </w:r>
      <w:r>
        <w:rPr>
          <w:rFonts w:cs="Meiryo" w:hAnsi="Meiryo" w:eastAsia="Meiryo" w:ascii="Meiryo"/>
          <w:color w:val="221F1F"/>
          <w:spacing w:val="-6"/>
          <w:w w:val="85"/>
          <w:position w:val="3"/>
          <w:sz w:val="22"/>
          <w:szCs w:val="22"/>
        </w:rPr>
        <w:t>y</w:t>
      </w:r>
      <w:r>
        <w:rPr>
          <w:rFonts w:cs="Meiryo" w:hAnsi="Meiryo" w:eastAsia="Meiryo" w:ascii="Meiryo"/>
          <w:color w:val="221F1F"/>
          <w:spacing w:val="0"/>
          <w:w w:val="83"/>
          <w:position w:val="3"/>
          <w:sz w:val="22"/>
          <w:szCs w:val="22"/>
        </w:rPr>
        <w:t>ed,</w:t>
      </w:r>
      <w:r>
        <w:rPr>
          <w:rFonts w:cs="Meiryo" w:hAnsi="Meiryo" w:eastAsia="Meiryo" w:ascii="Meiryo"/>
          <w:color w:val="000000"/>
          <w:spacing w:val="0"/>
          <w:w w:val="100"/>
          <w:position w:val="0"/>
          <w:sz w:val="22"/>
          <w:szCs w:val="22"/>
        </w:rPr>
      </w:r>
    </w:p>
    <w:p>
      <w:pPr>
        <w:rPr>
          <w:rFonts w:cs="Meiryo" w:hAnsi="Meiryo" w:eastAsia="Meiryo" w:ascii="Meiryo"/>
          <w:sz w:val="22"/>
          <w:szCs w:val="22"/>
        </w:rPr>
        <w:jc w:val="left"/>
        <w:spacing w:before="23"/>
        <w:ind w:left="155"/>
      </w:pPr>
      <w:r>
        <w:rPr>
          <w:rFonts w:cs="Meiryo" w:hAnsi="Meiryo" w:eastAsia="Meiryo" w:ascii="Meiryo"/>
          <w:color w:val="221F1F"/>
          <w:spacing w:val="0"/>
          <w:w w:val="89"/>
          <w:sz w:val="22"/>
          <w:szCs w:val="22"/>
        </w:rPr>
        <w:t>resulting</w:t>
      </w:r>
      <w:r>
        <w:rPr>
          <w:rFonts w:cs="Meiryo" w:hAnsi="Meiryo" w:eastAsia="Meiryo" w:ascii="Meiryo"/>
          <w:color w:val="221F1F"/>
          <w:spacing w:val="8"/>
          <w:w w:val="89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in</w:t>
      </w:r>
      <w:r>
        <w:rPr>
          <w:rFonts w:cs="Meiryo" w:hAnsi="Meiryo" w:eastAsia="Meiryo" w:ascii="Meiryo"/>
          <w:color w:val="221F1F"/>
          <w:spacing w:val="-11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91"/>
          <w:sz w:val="22"/>
          <w:szCs w:val="22"/>
        </w:rPr>
        <w:t>the</w:t>
      </w:r>
      <w:r>
        <w:rPr>
          <w:rFonts w:cs="Meiryo" w:hAnsi="Meiryo" w:eastAsia="Meiryo" w:ascii="Meiryo"/>
          <w:color w:val="221F1F"/>
          <w:spacing w:val="-5"/>
          <w:w w:val="91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91"/>
          <w:sz w:val="22"/>
          <w:szCs w:val="22"/>
        </w:rPr>
        <w:t>NLSY79</w:t>
      </w:r>
      <w:r>
        <w:rPr>
          <w:rFonts w:cs="Meiryo" w:hAnsi="Meiryo" w:eastAsia="Meiryo" w:ascii="Meiryo"/>
          <w:color w:val="221F1F"/>
          <w:spacing w:val="49"/>
          <w:w w:val="91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91"/>
          <w:sz w:val="22"/>
          <w:szCs w:val="22"/>
        </w:rPr>
        <w:t>Children</w:t>
      </w:r>
      <w:r>
        <w:rPr>
          <w:rFonts w:cs="Meiryo" w:hAnsi="Meiryo" w:eastAsia="Meiryo" w:ascii="Meiryo"/>
          <w:color w:val="221F1F"/>
          <w:spacing w:val="32"/>
          <w:w w:val="91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91"/>
          <w:sz w:val="22"/>
          <w:szCs w:val="22"/>
        </w:rPr>
        <w:t>and</w:t>
      </w:r>
      <w:r>
        <w:rPr>
          <w:rFonts w:cs="Meiryo" w:hAnsi="Meiryo" w:eastAsia="Meiryo" w:ascii="Meiryo"/>
          <w:color w:val="221F1F"/>
          <w:spacing w:val="-2"/>
          <w:w w:val="91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-18"/>
          <w:w w:val="119"/>
          <w:sz w:val="22"/>
          <w:szCs w:val="22"/>
        </w:rPr>
        <w:t>Y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oung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-6"/>
          <w:w w:val="100"/>
          <w:sz w:val="22"/>
          <w:szCs w:val="22"/>
        </w:rPr>
        <w:t>A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dults</w:t>
      </w:r>
      <w:r>
        <w:rPr>
          <w:rFonts w:cs="Meiryo" w:hAnsi="Meiryo" w:eastAsia="Meiryo" w:ascii="Meiryo"/>
          <w:color w:val="221F1F"/>
          <w:spacing w:val="-28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(NLSY79–C</w:t>
      </w:r>
      <w:r>
        <w:rPr>
          <w:rFonts w:cs="Meiryo" w:hAnsi="Meiryo" w:eastAsia="Meiryo" w:ascii="Meiryo"/>
          <w:color w:val="221F1F"/>
          <w:spacing w:val="-17"/>
          <w:w w:val="100"/>
          <w:sz w:val="22"/>
          <w:szCs w:val="22"/>
        </w:rPr>
        <w:t>Y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A)</w:t>
      </w:r>
      <w:r>
        <w:rPr>
          <w:rFonts w:cs="Meiryo" w:hAnsi="Meiryo" w:eastAsia="Meiryo" w:ascii="Meiryo"/>
          <w:color w:val="221F1F"/>
          <w:spacing w:val="-23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sur</w:t>
      </w:r>
      <w:r>
        <w:rPr>
          <w:rFonts w:cs="Meiryo" w:hAnsi="Meiryo" w:eastAsia="Meiryo" w:ascii="Meiryo"/>
          <w:color w:val="221F1F"/>
          <w:spacing w:val="-5"/>
          <w:w w:val="86"/>
          <w:sz w:val="22"/>
          <w:szCs w:val="22"/>
        </w:rPr>
        <w:t>v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e</w:t>
      </w:r>
      <w:r>
        <w:rPr>
          <w:rFonts w:cs="Meiryo" w:hAnsi="Meiryo" w:eastAsia="Meiryo" w:ascii="Meiryo"/>
          <w:color w:val="221F1F"/>
          <w:spacing w:val="-15"/>
          <w:w w:val="86"/>
          <w:sz w:val="22"/>
          <w:szCs w:val="22"/>
        </w:rPr>
        <w:t>y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.</w:t>
      </w:r>
      <w:r>
        <w:rPr>
          <w:rFonts w:cs="Meiryo" w:hAnsi="Meiryo" w:eastAsia="Meiryo" w:ascii="Meiryo"/>
          <w:color w:val="221F1F"/>
          <w:spacing w:val="36"/>
          <w:w w:val="86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These</w:t>
      </w:r>
      <w:r>
        <w:rPr>
          <w:rFonts w:cs="Meiryo" w:hAnsi="Meiryo" w:eastAsia="Meiryo" w:ascii="Meiryo"/>
          <w:color w:val="000000"/>
          <w:spacing w:val="0"/>
          <w:w w:val="100"/>
          <w:sz w:val="22"/>
          <w:szCs w:val="22"/>
        </w:rPr>
      </w:r>
    </w:p>
    <w:p>
      <w:pPr>
        <w:rPr>
          <w:rFonts w:cs="Meiryo" w:hAnsi="Meiryo" w:eastAsia="Meiryo" w:ascii="Meiryo"/>
          <w:sz w:val="22"/>
          <w:szCs w:val="22"/>
        </w:rPr>
        <w:jc w:val="left"/>
        <w:spacing w:before="23" w:lineRule="auto" w:line="252"/>
        <w:ind w:left="155" w:right="91"/>
      </w:pPr>
      <w:r>
        <w:rPr>
          <w:rFonts w:cs="Meiryo" w:hAnsi="Meiryo" w:eastAsia="Meiryo" w:ascii="Meiryo"/>
          <w:color w:val="221F1F"/>
          <w:spacing w:val="0"/>
          <w:w w:val="80"/>
          <w:sz w:val="22"/>
          <w:szCs w:val="22"/>
        </w:rPr>
        <w:t>11,512</w:t>
      </w:r>
      <w:r>
        <w:rPr>
          <w:rFonts w:cs="Meiryo" w:hAnsi="Meiryo" w:eastAsia="Meiryo" w:ascii="Meiryo"/>
          <w:color w:val="221F1F"/>
          <w:spacing w:val="15"/>
          <w:w w:val="8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participa</w:t>
      </w:r>
      <w:r>
        <w:rPr>
          <w:rFonts w:cs="Meiryo" w:hAnsi="Meiryo" w:eastAsia="Meiryo" w:ascii="Meiryo"/>
          <w:color w:val="221F1F"/>
          <w:spacing w:val="-4"/>
          <w:w w:val="86"/>
          <w:sz w:val="22"/>
          <w:szCs w:val="22"/>
        </w:rPr>
        <w:t>n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ts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14"/>
          <w:w w:val="86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are</w:t>
      </w:r>
      <w:r>
        <w:rPr>
          <w:rFonts w:cs="Meiryo" w:hAnsi="Meiryo" w:eastAsia="Meiryo" w:ascii="Meiryo"/>
          <w:color w:val="221F1F"/>
          <w:spacing w:val="4"/>
          <w:w w:val="86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also</w:t>
      </w:r>
      <w:r>
        <w:rPr>
          <w:rFonts w:cs="Meiryo" w:hAnsi="Meiryo" w:eastAsia="Meiryo" w:ascii="Meiryo"/>
          <w:color w:val="221F1F"/>
          <w:spacing w:val="9"/>
          <w:w w:val="86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sur</w:t>
      </w:r>
      <w:r>
        <w:rPr>
          <w:rFonts w:cs="Meiryo" w:hAnsi="Meiryo" w:eastAsia="Meiryo" w:ascii="Meiryo"/>
          <w:color w:val="221F1F"/>
          <w:spacing w:val="-5"/>
          <w:w w:val="86"/>
          <w:sz w:val="22"/>
          <w:szCs w:val="22"/>
        </w:rPr>
        <w:t>v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e</w:t>
      </w:r>
      <w:r>
        <w:rPr>
          <w:rFonts w:cs="Meiryo" w:hAnsi="Meiryo" w:eastAsia="Meiryo" w:ascii="Meiryo"/>
          <w:color w:val="221F1F"/>
          <w:spacing w:val="-5"/>
          <w:w w:val="86"/>
          <w:sz w:val="22"/>
          <w:szCs w:val="22"/>
        </w:rPr>
        <w:t>y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ed</w:t>
      </w:r>
      <w:r>
        <w:rPr>
          <w:rFonts w:cs="Meiryo" w:hAnsi="Meiryo" w:eastAsia="Meiryo" w:ascii="Meiryo"/>
          <w:color w:val="221F1F"/>
          <w:spacing w:val="14"/>
          <w:w w:val="86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on</w:t>
      </w:r>
      <w:r>
        <w:rPr>
          <w:rFonts w:cs="Meiryo" w:hAnsi="Meiryo" w:eastAsia="Meiryo" w:ascii="Meiryo"/>
          <w:color w:val="221F1F"/>
          <w:spacing w:val="12"/>
          <w:w w:val="86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a</w:t>
      </w:r>
      <w:r>
        <w:rPr>
          <w:rFonts w:cs="Meiryo" w:hAnsi="Meiryo" w:eastAsia="Meiryo" w:ascii="Meiryo"/>
          <w:color w:val="221F1F"/>
          <w:spacing w:val="-19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9"/>
          <w:sz w:val="22"/>
          <w:szCs w:val="22"/>
        </w:rPr>
        <w:t>bian</w:t>
      </w:r>
      <w:r>
        <w:rPr>
          <w:rFonts w:cs="Meiryo" w:hAnsi="Meiryo" w:eastAsia="Meiryo" w:ascii="Meiryo"/>
          <w:color w:val="221F1F"/>
          <w:spacing w:val="-5"/>
          <w:w w:val="89"/>
          <w:sz w:val="22"/>
          <w:szCs w:val="22"/>
        </w:rPr>
        <w:t>n</w:t>
      </w:r>
      <w:r>
        <w:rPr>
          <w:rFonts w:cs="Meiryo" w:hAnsi="Meiryo" w:eastAsia="Meiryo" w:ascii="Meiryo"/>
          <w:color w:val="221F1F"/>
          <w:spacing w:val="0"/>
          <w:w w:val="89"/>
          <w:sz w:val="22"/>
          <w:szCs w:val="22"/>
        </w:rPr>
        <w:t>ual</w:t>
      </w:r>
      <w:r>
        <w:rPr>
          <w:rFonts w:cs="Meiryo" w:hAnsi="Meiryo" w:eastAsia="Meiryo" w:ascii="Meiryo"/>
          <w:color w:val="221F1F"/>
          <w:spacing w:val="25"/>
          <w:w w:val="89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9"/>
          <w:sz w:val="22"/>
          <w:szCs w:val="22"/>
        </w:rPr>
        <w:t>basis.</w:t>
      </w:r>
      <w:r>
        <w:rPr>
          <w:rFonts w:cs="Meiryo" w:hAnsi="Meiryo" w:eastAsia="Meiryo" w:ascii="Meiryo"/>
          <w:color w:val="221F1F"/>
          <w:spacing w:val="13"/>
          <w:w w:val="89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-5"/>
          <w:w w:val="89"/>
          <w:sz w:val="22"/>
          <w:szCs w:val="22"/>
        </w:rPr>
        <w:t>A</w:t>
      </w:r>
      <w:r>
        <w:rPr>
          <w:rFonts w:cs="Meiryo" w:hAnsi="Meiryo" w:eastAsia="Meiryo" w:ascii="Meiryo"/>
          <w:color w:val="221F1F"/>
          <w:spacing w:val="0"/>
          <w:w w:val="89"/>
          <w:sz w:val="22"/>
          <w:szCs w:val="22"/>
        </w:rPr>
        <w:t>ccordingl</w:t>
      </w:r>
      <w:r>
        <w:rPr>
          <w:rFonts w:cs="Meiryo" w:hAnsi="Meiryo" w:eastAsia="Meiryo" w:ascii="Meiryo"/>
          <w:color w:val="221F1F"/>
          <w:spacing w:val="-16"/>
          <w:w w:val="89"/>
          <w:sz w:val="22"/>
          <w:szCs w:val="22"/>
        </w:rPr>
        <w:t>y</w:t>
      </w:r>
      <w:r>
        <w:rPr>
          <w:rFonts w:cs="Meiryo" w:hAnsi="Meiryo" w:eastAsia="Meiryo" w:ascii="Meiryo"/>
          <w:color w:val="221F1F"/>
          <w:spacing w:val="0"/>
          <w:w w:val="89"/>
          <w:sz w:val="22"/>
          <w:szCs w:val="22"/>
        </w:rPr>
        <w:t>,</w:t>
      </w:r>
      <w:r>
        <w:rPr>
          <w:rFonts w:cs="Meiryo" w:hAnsi="Meiryo" w:eastAsia="Meiryo" w:ascii="Meiryo"/>
          <w:color w:val="221F1F"/>
          <w:spacing w:val="39"/>
          <w:w w:val="89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9"/>
          <w:sz w:val="22"/>
          <w:szCs w:val="22"/>
        </w:rPr>
        <w:t>participa</w:t>
      </w:r>
      <w:r>
        <w:rPr>
          <w:rFonts w:cs="Meiryo" w:hAnsi="Meiryo" w:eastAsia="Meiryo" w:ascii="Meiryo"/>
          <w:color w:val="221F1F"/>
          <w:spacing w:val="-4"/>
          <w:w w:val="89"/>
          <w:sz w:val="22"/>
          <w:szCs w:val="22"/>
        </w:rPr>
        <w:t>n</w:t>
      </w:r>
      <w:r>
        <w:rPr>
          <w:rFonts w:cs="Meiryo" w:hAnsi="Meiryo" w:eastAsia="Meiryo" w:ascii="Meiryo"/>
          <w:color w:val="221F1F"/>
          <w:spacing w:val="0"/>
          <w:w w:val="89"/>
          <w:sz w:val="22"/>
          <w:szCs w:val="22"/>
        </w:rPr>
        <w:t>ts</w:t>
      </w:r>
      <w:r>
        <w:rPr>
          <w:rFonts w:cs="Meiryo" w:hAnsi="Meiryo" w:eastAsia="Meiryo" w:ascii="Meiryo"/>
          <w:color w:val="221F1F"/>
          <w:spacing w:val="38"/>
          <w:w w:val="89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in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92"/>
          <w:sz w:val="22"/>
          <w:szCs w:val="22"/>
        </w:rPr>
        <w:t>the</w:t>
      </w:r>
      <w:r>
        <w:rPr>
          <w:rFonts w:cs="Meiryo" w:hAnsi="Meiryo" w:eastAsia="Meiryo" w:ascii="Meiryo"/>
          <w:color w:val="221F1F"/>
          <w:spacing w:val="-12"/>
          <w:w w:val="92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92"/>
          <w:sz w:val="22"/>
          <w:szCs w:val="22"/>
        </w:rPr>
        <w:t>NLSY79</w:t>
      </w:r>
      <w:r>
        <w:rPr>
          <w:rFonts w:cs="Meiryo" w:hAnsi="Meiryo" w:eastAsia="Meiryo" w:ascii="Meiryo"/>
          <w:color w:val="221F1F"/>
          <w:spacing w:val="35"/>
          <w:w w:val="92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will</w:t>
      </w:r>
      <w:r>
        <w:rPr>
          <w:rFonts w:cs="Meiryo" w:hAnsi="Meiryo" w:eastAsia="Meiryo" w:ascii="Meiryo"/>
          <w:color w:val="221F1F"/>
          <w:spacing w:val="-14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5"/>
          <w:w w:val="86"/>
          <w:sz w:val="22"/>
          <w:szCs w:val="22"/>
        </w:rPr>
        <w:t>b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e</w:t>
      </w:r>
      <w:r>
        <w:rPr>
          <w:rFonts w:cs="Meiryo" w:hAnsi="Meiryo" w:eastAsia="Meiryo" w:ascii="Meiryo"/>
          <w:color w:val="221F1F"/>
          <w:spacing w:val="3"/>
          <w:w w:val="86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5"/>
          <w:w w:val="86"/>
          <w:sz w:val="22"/>
          <w:szCs w:val="22"/>
        </w:rPr>
        <w:t>p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eri</w:t>
      </w:r>
      <w:r>
        <w:rPr>
          <w:rFonts w:cs="Meiryo" w:hAnsi="Meiryo" w:eastAsia="Meiryo" w:ascii="Meiryo"/>
          <w:color w:val="221F1F"/>
          <w:spacing w:val="6"/>
          <w:w w:val="86"/>
          <w:sz w:val="22"/>
          <w:szCs w:val="22"/>
        </w:rPr>
        <w:t>o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dically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8"/>
          <w:w w:val="86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referred</w:t>
      </w:r>
      <w:r>
        <w:rPr>
          <w:rFonts w:cs="Meiryo" w:hAnsi="Meiryo" w:eastAsia="Meiryo" w:ascii="Meiryo"/>
          <w:color w:val="221F1F"/>
          <w:spacing w:val="-2"/>
          <w:w w:val="86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to</w:t>
      </w:r>
      <w:r>
        <w:rPr>
          <w:rFonts w:cs="Meiryo" w:hAnsi="Meiryo" w:eastAsia="Meiryo" w:ascii="Meiryo"/>
          <w:color w:val="221F1F"/>
          <w:spacing w:val="-23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5"/>
          <w:sz w:val="22"/>
          <w:szCs w:val="22"/>
        </w:rPr>
        <w:t>as</w:t>
      </w:r>
      <w:r>
        <w:rPr>
          <w:rFonts w:cs="Meiryo" w:hAnsi="Meiryo" w:eastAsia="Meiryo" w:ascii="Meiryo"/>
          <w:color w:val="221F1F"/>
          <w:spacing w:val="0"/>
          <w:w w:val="85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5"/>
          <w:sz w:val="22"/>
          <w:szCs w:val="22"/>
        </w:rPr>
        <w:t>the</w:t>
      </w:r>
      <w:r>
        <w:rPr>
          <w:rFonts w:cs="Meiryo" w:hAnsi="Meiryo" w:eastAsia="Meiryo" w:ascii="Meiryo"/>
          <w:color w:val="221F1F"/>
          <w:spacing w:val="18"/>
          <w:w w:val="85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5"/>
          <w:sz w:val="22"/>
          <w:szCs w:val="22"/>
        </w:rPr>
        <w:t>Generation</w:t>
      </w:r>
      <w:r>
        <w:rPr>
          <w:rFonts w:cs="Meiryo" w:hAnsi="Meiryo" w:eastAsia="Meiryo" w:ascii="Meiryo"/>
          <w:color w:val="221F1F"/>
          <w:spacing w:val="0"/>
          <w:w w:val="85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2"/>
          <w:w w:val="85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5"/>
          <w:sz w:val="22"/>
          <w:szCs w:val="22"/>
        </w:rPr>
        <w:t>1</w:t>
      </w:r>
      <w:r>
        <w:rPr>
          <w:rFonts w:cs="Meiryo" w:hAnsi="Meiryo" w:eastAsia="Meiryo" w:ascii="Meiryo"/>
          <w:color w:val="221F1F"/>
          <w:spacing w:val="0"/>
          <w:w w:val="85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5"/>
          <w:sz w:val="22"/>
          <w:szCs w:val="22"/>
        </w:rPr>
        <w:t>(</w:t>
      </w:r>
      <w:r>
        <w:rPr>
          <w:rFonts w:cs="Meiryo" w:hAnsi="Meiryo" w:eastAsia="Meiryo" w:ascii="Meiryo"/>
          <w:color w:val="221F1F"/>
          <w:spacing w:val="0"/>
          <w:w w:val="85"/>
          <w:sz w:val="22"/>
          <w:szCs w:val="22"/>
        </w:rPr>
        <w:t>Gen1)</w:t>
      </w:r>
      <w:r>
        <w:rPr>
          <w:rFonts w:cs="Meiryo" w:hAnsi="Meiryo" w:eastAsia="Meiryo" w:ascii="Meiryo"/>
          <w:color w:val="221F1F"/>
          <w:spacing w:val="36"/>
          <w:w w:val="85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5"/>
          <w:sz w:val="22"/>
          <w:szCs w:val="22"/>
        </w:rPr>
        <w:t>sample,</w:t>
      </w:r>
      <w:r>
        <w:rPr>
          <w:rFonts w:cs="Meiryo" w:hAnsi="Meiryo" w:eastAsia="Meiryo" w:ascii="Meiryo"/>
          <w:color w:val="221F1F"/>
          <w:spacing w:val="7"/>
          <w:w w:val="85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5"/>
          <w:sz w:val="22"/>
          <w:szCs w:val="22"/>
        </w:rPr>
        <w:t>whereas</w:t>
      </w:r>
      <w:r>
        <w:rPr>
          <w:rFonts w:cs="Meiryo" w:hAnsi="Meiryo" w:eastAsia="Meiryo" w:ascii="Meiryo"/>
          <w:color w:val="221F1F"/>
          <w:spacing w:val="0"/>
          <w:w w:val="85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the</w:t>
      </w:r>
      <w:r>
        <w:rPr>
          <w:rFonts w:cs="Meiryo" w:hAnsi="Meiryo" w:eastAsia="Meiryo" w:ascii="Meiryo"/>
          <w:color w:val="221F1F"/>
          <w:spacing w:val="8"/>
          <w:w w:val="88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NLSY79–C</w:t>
      </w:r>
      <w:r>
        <w:rPr>
          <w:rFonts w:cs="Meiryo" w:hAnsi="Meiryo" w:eastAsia="Meiryo" w:ascii="Meiryo"/>
          <w:color w:val="221F1F"/>
          <w:spacing w:val="-17"/>
          <w:w w:val="100"/>
          <w:sz w:val="22"/>
          <w:szCs w:val="22"/>
        </w:rPr>
        <w:t>Y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A</w:t>
      </w:r>
      <w:r>
        <w:rPr>
          <w:rFonts w:cs="Meiryo" w:hAnsi="Meiryo" w:eastAsia="Meiryo" w:ascii="Meiryo"/>
          <w:color w:val="221F1F"/>
          <w:spacing w:val="-11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will</w:t>
      </w:r>
      <w:r>
        <w:rPr>
          <w:rFonts w:cs="Meiryo" w:hAnsi="Meiryo" w:eastAsia="Meiryo" w:ascii="Meiryo"/>
          <w:color w:val="221F1F"/>
          <w:spacing w:val="-11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5"/>
          <w:w w:val="84"/>
          <w:sz w:val="22"/>
          <w:szCs w:val="22"/>
        </w:rPr>
        <w:t>b</w:t>
      </w:r>
      <w:r>
        <w:rPr>
          <w:rFonts w:cs="Meiryo" w:hAnsi="Meiryo" w:eastAsia="Meiryo" w:ascii="Meiryo"/>
          <w:color w:val="221F1F"/>
          <w:spacing w:val="0"/>
          <w:w w:val="84"/>
          <w:sz w:val="22"/>
          <w:szCs w:val="22"/>
        </w:rPr>
        <w:t>e</w:t>
      </w:r>
      <w:r>
        <w:rPr>
          <w:rFonts w:cs="Meiryo" w:hAnsi="Meiryo" w:eastAsia="Meiryo" w:ascii="Meiryo"/>
          <w:color w:val="221F1F"/>
          <w:spacing w:val="12"/>
          <w:w w:val="84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4"/>
          <w:sz w:val="22"/>
          <w:szCs w:val="22"/>
        </w:rPr>
        <w:t>referred</w:t>
      </w:r>
      <w:r>
        <w:rPr>
          <w:rFonts w:cs="Meiryo" w:hAnsi="Meiryo" w:eastAsia="Meiryo" w:ascii="Meiryo"/>
          <w:color w:val="221F1F"/>
          <w:spacing w:val="21"/>
          <w:w w:val="84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to</w:t>
      </w:r>
      <w:r>
        <w:rPr>
          <w:rFonts w:cs="Meiryo" w:hAnsi="Meiryo" w:eastAsia="Meiryo" w:ascii="Meiryo"/>
          <w:color w:val="221F1F"/>
          <w:spacing w:val="-20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5"/>
          <w:sz w:val="22"/>
          <w:szCs w:val="22"/>
        </w:rPr>
        <w:t>as</w:t>
      </w:r>
      <w:r>
        <w:rPr>
          <w:rFonts w:cs="Meiryo" w:hAnsi="Meiryo" w:eastAsia="Meiryo" w:ascii="Meiryo"/>
          <w:color w:val="221F1F"/>
          <w:spacing w:val="3"/>
          <w:w w:val="85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5"/>
          <w:sz w:val="22"/>
          <w:szCs w:val="22"/>
        </w:rPr>
        <w:t>the</w:t>
      </w:r>
      <w:r>
        <w:rPr>
          <w:rFonts w:cs="Meiryo" w:hAnsi="Meiryo" w:eastAsia="Meiryo" w:ascii="Meiryo"/>
          <w:color w:val="221F1F"/>
          <w:spacing w:val="21"/>
          <w:w w:val="85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5"/>
          <w:sz w:val="22"/>
          <w:szCs w:val="22"/>
        </w:rPr>
        <w:t>Generation</w:t>
      </w:r>
      <w:r>
        <w:rPr>
          <w:rFonts w:cs="Meiryo" w:hAnsi="Meiryo" w:eastAsia="Meiryo" w:ascii="Meiryo"/>
          <w:color w:val="221F1F"/>
          <w:spacing w:val="0"/>
          <w:w w:val="85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6"/>
          <w:w w:val="85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5"/>
          <w:sz w:val="22"/>
          <w:szCs w:val="22"/>
        </w:rPr>
        <w:t>2</w:t>
      </w:r>
      <w:r>
        <w:rPr>
          <w:rFonts w:cs="Meiryo" w:hAnsi="Meiryo" w:eastAsia="Meiryo" w:ascii="Meiryo"/>
          <w:color w:val="221F1F"/>
          <w:spacing w:val="3"/>
          <w:w w:val="85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5"/>
          <w:sz w:val="22"/>
          <w:szCs w:val="22"/>
        </w:rPr>
        <w:t>(</w:t>
      </w:r>
      <w:r>
        <w:rPr>
          <w:rFonts w:cs="Meiryo" w:hAnsi="Meiryo" w:eastAsia="Meiryo" w:ascii="Meiryo"/>
          <w:color w:val="221F1F"/>
          <w:spacing w:val="0"/>
          <w:w w:val="85"/>
          <w:sz w:val="22"/>
          <w:szCs w:val="22"/>
        </w:rPr>
        <w:t>Gen2)</w:t>
      </w:r>
      <w:r>
        <w:rPr>
          <w:rFonts w:cs="Meiryo" w:hAnsi="Meiryo" w:eastAsia="Meiryo" w:ascii="Meiryo"/>
          <w:color w:val="221F1F"/>
          <w:spacing w:val="39"/>
          <w:w w:val="85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sample.</w:t>
      </w:r>
      <w:r>
        <w:rPr>
          <w:rFonts w:cs="Meiryo" w:hAnsi="Meiryo" w:eastAsia="Meiryo" w:ascii="Meiryo"/>
          <w:color w:val="000000"/>
          <w:spacing w:val="0"/>
          <w:w w:val="100"/>
          <w:sz w:val="22"/>
          <w:szCs w:val="22"/>
        </w:rPr>
      </w:r>
    </w:p>
    <w:p>
      <w:pPr>
        <w:rPr>
          <w:sz w:val="24"/>
          <w:szCs w:val="24"/>
        </w:rPr>
        <w:jc w:val="left"/>
        <w:spacing w:before="7" w:lineRule="exact" w:line="240"/>
      </w:pPr>
      <w:r>
        <w:rPr>
          <w:sz w:val="24"/>
          <w:szCs w:val="24"/>
        </w:rPr>
      </w:r>
    </w:p>
    <w:p>
      <w:pPr>
        <w:rPr>
          <w:rFonts w:cs="Meiryo" w:hAnsi="Meiryo" w:eastAsia="Meiryo" w:ascii="Meiryo"/>
          <w:sz w:val="22"/>
          <w:szCs w:val="22"/>
        </w:rPr>
        <w:jc w:val="left"/>
        <w:ind w:left="155"/>
      </w:pPr>
      <w:r>
        <w:rPr>
          <w:rFonts w:cs="Meiryo" w:hAnsi="Meiryo" w:eastAsia="Meiryo" w:ascii="Meiryo"/>
          <w:b/>
          <w:color w:val="221F1F"/>
          <w:spacing w:val="-21"/>
          <w:w w:val="100"/>
          <w:sz w:val="22"/>
          <w:szCs w:val="22"/>
        </w:rPr>
        <w:t>T</w:t>
      </w:r>
      <w:r>
        <w:rPr>
          <w:rFonts w:cs="Meiryo" w:hAnsi="Meiryo" w:eastAsia="Meiryo" w:ascii="Meiryo"/>
          <w:b/>
          <w:color w:val="221F1F"/>
          <w:spacing w:val="0"/>
          <w:w w:val="100"/>
          <w:sz w:val="22"/>
          <w:szCs w:val="22"/>
        </w:rPr>
        <w:t>etrads</w:t>
      </w:r>
      <w:r>
        <w:rPr>
          <w:rFonts w:cs="Meiryo" w:hAnsi="Meiryo" w:eastAsia="Meiryo" w:ascii="Meiryo"/>
          <w:color w:val="000000"/>
          <w:spacing w:val="0"/>
          <w:w w:val="100"/>
          <w:sz w:val="22"/>
          <w:szCs w:val="22"/>
        </w:rPr>
      </w:r>
    </w:p>
    <w:p>
      <w:pPr>
        <w:rPr>
          <w:sz w:val="16"/>
          <w:szCs w:val="16"/>
        </w:rPr>
        <w:jc w:val="left"/>
        <w:spacing w:before="8" w:lineRule="exact" w:line="160"/>
      </w:pPr>
      <w:r>
        <w:rPr>
          <w:sz w:val="16"/>
          <w:szCs w:val="16"/>
        </w:rPr>
      </w:r>
    </w:p>
    <w:p>
      <w:pPr>
        <w:rPr>
          <w:rFonts w:cs="Meiryo" w:hAnsi="Meiryo" w:eastAsia="Meiryo" w:ascii="Meiryo"/>
          <w:sz w:val="22"/>
          <w:szCs w:val="22"/>
        </w:rPr>
        <w:jc w:val="left"/>
        <w:spacing w:lineRule="auto" w:line="252"/>
        <w:ind w:left="155" w:right="91" w:firstLine="542"/>
      </w:pPr>
      <w:r>
        <w:rPr>
          <w:rFonts w:cs="Meiryo" w:hAnsi="Meiryo" w:eastAsia="Meiryo" w:ascii="Meiryo"/>
          <w:color w:val="221F1F"/>
          <w:spacing w:val="0"/>
          <w:w w:val="94"/>
          <w:sz w:val="22"/>
          <w:szCs w:val="22"/>
        </w:rPr>
        <w:t>Mother-Child-</w:t>
      </w:r>
      <w:r>
        <w:rPr>
          <w:rFonts w:cs="Meiryo" w:hAnsi="Meiryo" w:eastAsia="Meiryo" w:ascii="Meiryo"/>
          <w:color w:val="221F1F"/>
          <w:spacing w:val="-5"/>
          <w:w w:val="94"/>
          <w:sz w:val="22"/>
          <w:szCs w:val="22"/>
        </w:rPr>
        <w:t>A</w:t>
      </w:r>
      <w:r>
        <w:rPr>
          <w:rFonts w:cs="Meiryo" w:hAnsi="Meiryo" w:eastAsia="Meiryo" w:ascii="Meiryo"/>
          <w:color w:val="221F1F"/>
          <w:spacing w:val="0"/>
          <w:w w:val="94"/>
          <w:sz w:val="22"/>
          <w:szCs w:val="22"/>
        </w:rPr>
        <w:t>u</w:t>
      </w:r>
      <w:r>
        <w:rPr>
          <w:rFonts w:cs="Meiryo" w:hAnsi="Meiryo" w:eastAsia="Meiryo" w:ascii="Meiryo"/>
          <w:color w:val="221F1F"/>
          <w:spacing w:val="-6"/>
          <w:w w:val="94"/>
          <w:sz w:val="22"/>
          <w:szCs w:val="22"/>
        </w:rPr>
        <w:t>n</w:t>
      </w:r>
      <w:r>
        <w:rPr>
          <w:rFonts w:cs="Meiryo" w:hAnsi="Meiryo" w:eastAsia="Meiryo" w:ascii="Meiryo"/>
          <w:color w:val="221F1F"/>
          <w:spacing w:val="0"/>
          <w:w w:val="94"/>
          <w:sz w:val="22"/>
          <w:szCs w:val="22"/>
        </w:rPr>
        <w:t>t-Nibling</w:t>
      </w:r>
      <w:r>
        <w:rPr>
          <w:rFonts w:cs="Meiryo" w:hAnsi="Meiryo" w:eastAsia="Meiryo" w:ascii="Meiryo"/>
          <w:color w:val="221F1F"/>
          <w:spacing w:val="9"/>
          <w:w w:val="94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(MCAN)</w:t>
      </w:r>
      <w:r>
        <w:rPr>
          <w:rFonts w:cs="Meiryo" w:hAnsi="Meiryo" w:eastAsia="Meiryo" w:ascii="Meiryo"/>
          <w:color w:val="221F1F"/>
          <w:spacing w:val="24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tetrads</w:t>
      </w:r>
      <w:r>
        <w:rPr>
          <w:rFonts w:cs="Meiryo" w:hAnsi="Meiryo" w:eastAsia="Meiryo" w:ascii="Meiryo"/>
          <w:color w:val="221F1F"/>
          <w:spacing w:val="33"/>
          <w:w w:val="86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-5"/>
          <w:w w:val="86"/>
          <w:sz w:val="22"/>
          <w:szCs w:val="22"/>
        </w:rPr>
        <w:t>w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ere</w:t>
      </w:r>
      <w:r>
        <w:rPr>
          <w:rFonts w:cs="Meiryo" w:hAnsi="Meiryo" w:eastAsia="Meiryo" w:ascii="Meiryo"/>
          <w:color w:val="221F1F"/>
          <w:spacing w:val="-9"/>
          <w:w w:val="86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created</w:t>
      </w:r>
      <w:r>
        <w:rPr>
          <w:rFonts w:cs="Meiryo" w:hAnsi="Meiryo" w:eastAsia="Meiryo" w:ascii="Meiryo"/>
          <w:color w:val="221F1F"/>
          <w:spacing w:val="18"/>
          <w:w w:val="86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using</w:t>
      </w:r>
      <w:r>
        <w:rPr>
          <w:rFonts w:cs="Meiryo" w:hAnsi="Meiryo" w:eastAsia="Meiryo" w:ascii="Meiryo"/>
          <w:color w:val="221F1F"/>
          <w:spacing w:val="21"/>
          <w:w w:val="86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the</w:t>
      </w:r>
      <w:r>
        <w:rPr>
          <w:rFonts w:cs="Meiryo" w:hAnsi="Meiryo" w:eastAsia="Meiryo" w:ascii="Meiryo"/>
          <w:color w:val="221F1F"/>
          <w:spacing w:val="16"/>
          <w:w w:val="86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4"/>
          <w:sz w:val="22"/>
          <w:szCs w:val="22"/>
        </w:rPr>
        <w:t>NLSY</w:t>
      </w:r>
      <w:r>
        <w:rPr>
          <w:rFonts w:cs="Meiryo" w:hAnsi="Meiryo" w:eastAsia="Meiryo" w:ascii="Meiryo"/>
          <w:color w:val="221F1F"/>
          <w:spacing w:val="0"/>
          <w:w w:val="104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96"/>
          <w:sz w:val="22"/>
          <w:szCs w:val="22"/>
        </w:rPr>
        <w:t>Kinship</w:t>
      </w:r>
      <w:r>
        <w:rPr>
          <w:rFonts w:cs="Meiryo" w:hAnsi="Meiryo" w:eastAsia="Meiryo" w:ascii="Meiryo"/>
          <w:color w:val="221F1F"/>
          <w:spacing w:val="-1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Links</w:t>
      </w:r>
      <w:r>
        <w:rPr>
          <w:rFonts w:cs="Meiryo" w:hAnsi="Meiryo" w:eastAsia="Meiryo" w:ascii="Meiryo"/>
          <w:color w:val="221F1F"/>
          <w:spacing w:val="-22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(R</w:t>
      </w:r>
      <w:r>
        <w:rPr>
          <w:rFonts w:cs="Meiryo" w:hAnsi="Meiryo" w:eastAsia="Meiryo" w:ascii="Meiryo"/>
          <w:color w:val="221F1F"/>
          <w:spacing w:val="6"/>
          <w:w w:val="87"/>
          <w:sz w:val="22"/>
          <w:szCs w:val="22"/>
        </w:rPr>
        <w:t>o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dgers</w:t>
      </w:r>
      <w:r>
        <w:rPr>
          <w:rFonts w:cs="Meiryo" w:hAnsi="Meiryo" w:eastAsia="Meiryo" w:ascii="Meiryo"/>
          <w:color w:val="221F1F"/>
          <w:spacing w:val="18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et</w:t>
      </w:r>
      <w:r>
        <w:rPr>
          <w:rFonts w:cs="Meiryo" w:hAnsi="Meiryo" w:eastAsia="Meiryo" w:ascii="Meiryo"/>
          <w:color w:val="221F1F"/>
          <w:spacing w:val="-28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5"/>
          <w:sz w:val="22"/>
          <w:szCs w:val="22"/>
        </w:rPr>
        <w:t>al.,</w:t>
      </w:r>
      <w:r>
        <w:rPr>
          <w:rFonts w:cs="Meiryo" w:hAnsi="Meiryo" w:eastAsia="Meiryo" w:ascii="Meiryo"/>
          <w:color w:val="221F1F"/>
          <w:spacing w:val="17"/>
          <w:w w:val="85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5"/>
          <w:sz w:val="22"/>
          <w:szCs w:val="22"/>
        </w:rPr>
        <w:t>2015)</w:t>
      </w:r>
      <w:r>
        <w:rPr>
          <w:rFonts w:cs="Meiryo" w:hAnsi="Meiryo" w:eastAsia="Meiryo" w:ascii="Meiryo"/>
          <w:color w:val="221F1F"/>
          <w:spacing w:val="-15"/>
          <w:w w:val="85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5"/>
          <w:sz w:val="22"/>
          <w:szCs w:val="22"/>
        </w:rPr>
        <w:t>and</w:t>
      </w:r>
      <w:r>
        <w:rPr>
          <w:rFonts w:cs="Meiryo" w:hAnsi="Meiryo" w:eastAsia="Meiryo" w:ascii="Meiryo"/>
          <w:color w:val="221F1F"/>
          <w:spacing w:val="26"/>
          <w:w w:val="85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5"/>
          <w:sz w:val="22"/>
          <w:szCs w:val="22"/>
        </w:rPr>
        <w:t>sup</w:t>
      </w:r>
      <w:r>
        <w:rPr>
          <w:rFonts w:cs="Meiryo" w:hAnsi="Meiryo" w:eastAsia="Meiryo" w:ascii="Meiryo"/>
          <w:color w:val="221F1F"/>
          <w:spacing w:val="5"/>
          <w:w w:val="85"/>
          <w:sz w:val="22"/>
          <w:szCs w:val="22"/>
        </w:rPr>
        <w:t>p</w:t>
      </w:r>
      <w:r>
        <w:rPr>
          <w:rFonts w:cs="Meiryo" w:hAnsi="Meiryo" w:eastAsia="Meiryo" w:ascii="Meiryo"/>
          <w:color w:val="221F1F"/>
          <w:spacing w:val="0"/>
          <w:w w:val="85"/>
          <w:sz w:val="22"/>
          <w:szCs w:val="22"/>
        </w:rPr>
        <w:t>orting</w:t>
      </w:r>
      <w:r>
        <w:rPr>
          <w:rFonts w:cs="Meiryo" w:hAnsi="Meiryo" w:eastAsia="Meiryo" w:ascii="Meiryo"/>
          <w:color w:val="221F1F"/>
          <w:spacing w:val="0"/>
          <w:w w:val="85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2"/>
          <w:w w:val="85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R</w:t>
      </w:r>
      <w:r>
        <w:rPr>
          <w:rFonts w:cs="Meiryo" w:hAnsi="Meiryo" w:eastAsia="Meiryo" w:ascii="Meiryo"/>
          <w:color w:val="221F1F"/>
          <w:spacing w:val="9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pa</w:t>
      </w:r>
      <w:r>
        <w:rPr>
          <w:rFonts w:cs="Meiryo" w:hAnsi="Meiryo" w:eastAsia="Meiryo" w:ascii="Meiryo"/>
          <w:color w:val="221F1F"/>
          <w:spacing w:val="-5"/>
          <w:w w:val="87"/>
          <w:sz w:val="22"/>
          <w:szCs w:val="22"/>
        </w:rPr>
        <w:t>c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kage</w:t>
      </w:r>
      <w:r>
        <w:rPr>
          <w:rFonts w:cs="Meiryo" w:hAnsi="Meiryo" w:eastAsia="Meiryo" w:ascii="Meiryo"/>
          <w:color w:val="221F1F"/>
          <w:spacing w:val="2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(Beasley</w:t>
      </w:r>
      <w:r>
        <w:rPr>
          <w:rFonts w:cs="Meiryo" w:hAnsi="Meiryo" w:eastAsia="Meiryo" w:ascii="Meiryo"/>
          <w:color w:val="221F1F"/>
          <w:spacing w:val="19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et</w:t>
      </w:r>
      <w:r>
        <w:rPr>
          <w:rFonts w:cs="Meiryo" w:hAnsi="Meiryo" w:eastAsia="Meiryo" w:ascii="Meiryo"/>
          <w:color w:val="221F1F"/>
          <w:spacing w:val="-28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4"/>
          <w:sz w:val="22"/>
          <w:szCs w:val="22"/>
        </w:rPr>
        <w:t>al.,</w:t>
      </w:r>
      <w:r>
        <w:rPr>
          <w:rFonts w:cs="Meiryo" w:hAnsi="Meiryo" w:eastAsia="Meiryo" w:ascii="Meiryo"/>
          <w:color w:val="221F1F"/>
          <w:spacing w:val="21"/>
          <w:w w:val="84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4"/>
          <w:sz w:val="22"/>
          <w:szCs w:val="22"/>
        </w:rPr>
        <w:t>2015).</w:t>
      </w:r>
      <w:r>
        <w:rPr>
          <w:rFonts w:cs="Meiryo" w:hAnsi="Meiryo" w:eastAsia="Meiryo" w:ascii="Meiryo"/>
          <w:color w:val="221F1F"/>
          <w:spacing w:val="0"/>
          <w:w w:val="84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The</w:t>
      </w:r>
      <w:r>
        <w:rPr>
          <w:rFonts w:cs="Meiryo" w:hAnsi="Meiryo" w:eastAsia="Meiryo" w:ascii="Meiryo"/>
          <w:color w:val="221F1F"/>
          <w:spacing w:val="-29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oldest</w:t>
      </w:r>
      <w:r>
        <w:rPr>
          <w:rFonts w:cs="Meiryo" w:hAnsi="Meiryo" w:eastAsia="Meiryo" w:ascii="Meiryo"/>
          <w:color w:val="221F1F"/>
          <w:spacing w:val="11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-5"/>
          <w:w w:val="87"/>
          <w:sz w:val="22"/>
          <w:szCs w:val="22"/>
        </w:rPr>
        <w:t>t</w:t>
      </w:r>
      <w:r>
        <w:rPr>
          <w:rFonts w:cs="Meiryo" w:hAnsi="Meiryo" w:eastAsia="Meiryo" w:ascii="Meiryo"/>
          <w:color w:val="221F1F"/>
          <w:spacing w:val="-5"/>
          <w:w w:val="87"/>
          <w:sz w:val="22"/>
          <w:szCs w:val="22"/>
        </w:rPr>
        <w:t>w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o</w:t>
      </w:r>
      <w:r>
        <w:rPr>
          <w:rFonts w:cs="Meiryo" w:hAnsi="Meiryo" w:eastAsia="Meiryo" w:ascii="Meiryo"/>
          <w:color w:val="221F1F"/>
          <w:spacing w:val="10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female</w:t>
      </w:r>
      <w:r>
        <w:rPr>
          <w:rFonts w:cs="Meiryo" w:hAnsi="Meiryo" w:eastAsia="Meiryo" w:ascii="Meiryo"/>
          <w:color w:val="221F1F"/>
          <w:spacing w:val="-10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kin</w:t>
      </w:r>
      <w:r>
        <w:rPr>
          <w:rFonts w:cs="Meiryo" w:hAnsi="Meiryo" w:eastAsia="Meiryo" w:ascii="Meiryo"/>
          <w:color w:val="221F1F"/>
          <w:spacing w:val="-21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92"/>
          <w:sz w:val="22"/>
          <w:szCs w:val="22"/>
        </w:rPr>
        <w:t>(Mother,</w:t>
      </w:r>
      <w:r>
        <w:rPr>
          <w:rFonts w:cs="Meiryo" w:hAnsi="Meiryo" w:eastAsia="Meiryo" w:ascii="Meiryo"/>
          <w:color w:val="221F1F"/>
          <w:spacing w:val="2"/>
          <w:w w:val="92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-6"/>
          <w:w w:val="100"/>
          <w:sz w:val="22"/>
          <w:szCs w:val="22"/>
        </w:rPr>
        <w:t>A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u</w:t>
      </w:r>
      <w:r>
        <w:rPr>
          <w:rFonts w:cs="Meiryo" w:hAnsi="Meiryo" w:eastAsia="Meiryo" w:ascii="Meiryo"/>
          <w:color w:val="221F1F"/>
          <w:spacing w:val="-6"/>
          <w:w w:val="100"/>
          <w:sz w:val="22"/>
          <w:szCs w:val="22"/>
        </w:rPr>
        <w:t>n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t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)</w:t>
      </w:r>
      <w:r>
        <w:rPr>
          <w:rFonts w:cs="Meiryo" w:hAnsi="Meiryo" w:eastAsia="Meiryo" w:ascii="Meiryo"/>
          <w:color w:val="221F1F"/>
          <w:spacing w:val="-27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-5"/>
          <w:w w:val="84"/>
          <w:sz w:val="22"/>
          <w:szCs w:val="22"/>
        </w:rPr>
        <w:t>w</w:t>
      </w:r>
      <w:r>
        <w:rPr>
          <w:rFonts w:cs="Meiryo" w:hAnsi="Meiryo" w:eastAsia="Meiryo" w:ascii="Meiryo"/>
          <w:color w:val="221F1F"/>
          <w:spacing w:val="0"/>
          <w:w w:val="84"/>
          <w:sz w:val="22"/>
          <w:szCs w:val="22"/>
        </w:rPr>
        <w:t>ere</w:t>
      </w:r>
      <w:r>
        <w:rPr>
          <w:rFonts w:cs="Meiryo" w:hAnsi="Meiryo" w:eastAsia="Meiryo" w:ascii="Meiryo"/>
          <w:color w:val="221F1F"/>
          <w:spacing w:val="-1"/>
          <w:w w:val="84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4"/>
          <w:sz w:val="22"/>
          <w:szCs w:val="22"/>
        </w:rPr>
        <w:t>selected</w:t>
      </w:r>
      <w:r>
        <w:rPr>
          <w:rFonts w:cs="Meiryo" w:hAnsi="Meiryo" w:eastAsia="Meiryo" w:ascii="Meiryo"/>
          <w:color w:val="221F1F"/>
          <w:spacing w:val="16"/>
          <w:w w:val="84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4"/>
          <w:sz w:val="22"/>
          <w:szCs w:val="22"/>
        </w:rPr>
        <w:t>from</w:t>
      </w:r>
      <w:r>
        <w:rPr>
          <w:rFonts w:cs="Meiryo" w:hAnsi="Meiryo" w:eastAsia="Meiryo" w:ascii="Meiryo"/>
          <w:color w:val="221F1F"/>
          <w:spacing w:val="27"/>
          <w:w w:val="84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4"/>
          <w:sz w:val="22"/>
          <w:szCs w:val="22"/>
        </w:rPr>
        <w:t>ea</w:t>
      </w:r>
      <w:r>
        <w:rPr>
          <w:rFonts w:cs="Meiryo" w:hAnsi="Meiryo" w:eastAsia="Meiryo" w:ascii="Meiryo"/>
          <w:color w:val="221F1F"/>
          <w:spacing w:val="-5"/>
          <w:w w:val="84"/>
          <w:sz w:val="22"/>
          <w:szCs w:val="22"/>
        </w:rPr>
        <w:t>c</w:t>
      </w:r>
      <w:r>
        <w:rPr>
          <w:rFonts w:cs="Meiryo" w:hAnsi="Meiryo" w:eastAsia="Meiryo" w:ascii="Meiryo"/>
          <w:color w:val="221F1F"/>
          <w:spacing w:val="0"/>
          <w:w w:val="84"/>
          <w:sz w:val="22"/>
          <w:szCs w:val="22"/>
        </w:rPr>
        <w:t>h</w:t>
      </w:r>
      <w:r>
        <w:rPr>
          <w:rFonts w:cs="Meiryo" w:hAnsi="Meiryo" w:eastAsia="Meiryo" w:ascii="Meiryo"/>
          <w:color w:val="221F1F"/>
          <w:spacing w:val="10"/>
          <w:w w:val="84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4"/>
          <w:sz w:val="22"/>
          <w:szCs w:val="22"/>
        </w:rPr>
        <w:t>household;</w:t>
      </w:r>
      <w:r>
        <w:rPr>
          <w:rFonts w:cs="Meiryo" w:hAnsi="Meiryo" w:eastAsia="Meiryo" w:ascii="Meiryo"/>
          <w:color w:val="221F1F"/>
          <w:spacing w:val="21"/>
          <w:w w:val="84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additional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5"/>
          <w:sz w:val="22"/>
          <w:szCs w:val="22"/>
        </w:rPr>
        <w:t>female</w:t>
      </w:r>
      <w:r>
        <w:rPr>
          <w:rFonts w:cs="Meiryo" w:hAnsi="Meiryo" w:eastAsia="Meiryo" w:ascii="Meiryo"/>
          <w:color w:val="221F1F"/>
          <w:spacing w:val="10"/>
          <w:w w:val="85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5"/>
          <w:sz w:val="22"/>
          <w:szCs w:val="22"/>
        </w:rPr>
        <w:t>Generation</w:t>
      </w:r>
      <w:r>
        <w:rPr>
          <w:rFonts w:cs="Meiryo" w:hAnsi="Meiryo" w:eastAsia="Meiryo" w:ascii="Meiryo"/>
          <w:color w:val="221F1F"/>
          <w:spacing w:val="0"/>
          <w:w w:val="85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6"/>
          <w:w w:val="85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5"/>
          <w:sz w:val="22"/>
          <w:szCs w:val="22"/>
        </w:rPr>
        <w:t>1</w:t>
      </w:r>
      <w:r>
        <w:rPr>
          <w:rFonts w:cs="Meiryo" w:hAnsi="Meiryo" w:eastAsia="Meiryo" w:ascii="Meiryo"/>
          <w:color w:val="221F1F"/>
          <w:spacing w:val="3"/>
          <w:w w:val="85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kin</w:t>
      </w:r>
      <w:r>
        <w:rPr>
          <w:rFonts w:cs="Meiryo" w:hAnsi="Meiryo" w:eastAsia="Meiryo" w:ascii="Meiryo"/>
          <w:color w:val="221F1F"/>
          <w:spacing w:val="-17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-5"/>
          <w:w w:val="86"/>
          <w:sz w:val="22"/>
          <w:szCs w:val="22"/>
        </w:rPr>
        <w:t>w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ere</w:t>
      </w:r>
      <w:r>
        <w:rPr>
          <w:rFonts w:cs="Meiryo" w:hAnsi="Meiryo" w:eastAsia="Meiryo" w:ascii="Meiryo"/>
          <w:color w:val="221F1F"/>
          <w:spacing w:val="-9"/>
          <w:w w:val="86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excluded.</w:t>
      </w:r>
      <w:r>
        <w:rPr>
          <w:rFonts w:cs="Meiryo" w:hAnsi="Meiryo" w:eastAsia="Meiryo" w:ascii="Meiryo"/>
          <w:color w:val="221F1F"/>
          <w:spacing w:val="44"/>
          <w:w w:val="86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Three</w:t>
      </w:r>
      <w:r>
        <w:rPr>
          <w:rFonts w:cs="Meiryo" w:hAnsi="Meiryo" w:eastAsia="Meiryo" w:ascii="Meiryo"/>
          <w:color w:val="221F1F"/>
          <w:spacing w:val="34"/>
          <w:w w:val="86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tetrad</w:t>
      </w:r>
      <w:r>
        <w:rPr>
          <w:rFonts w:cs="Meiryo" w:hAnsi="Meiryo" w:eastAsia="Meiryo" w:ascii="Meiryo"/>
          <w:color w:val="221F1F"/>
          <w:spacing w:val="36"/>
          <w:w w:val="86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designs</w:t>
      </w:r>
      <w:r>
        <w:rPr>
          <w:rFonts w:cs="Meiryo" w:hAnsi="Meiryo" w:eastAsia="Meiryo" w:ascii="Meiryo"/>
          <w:color w:val="221F1F"/>
          <w:spacing w:val="1"/>
          <w:w w:val="86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-5"/>
          <w:w w:val="86"/>
          <w:sz w:val="22"/>
          <w:szCs w:val="22"/>
        </w:rPr>
        <w:t>w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ere</w:t>
      </w:r>
      <w:r>
        <w:rPr>
          <w:rFonts w:cs="Meiryo" w:hAnsi="Meiryo" w:eastAsia="Meiryo" w:ascii="Meiryo"/>
          <w:color w:val="221F1F"/>
          <w:spacing w:val="-9"/>
          <w:w w:val="86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empl</w:t>
      </w:r>
      <w:r>
        <w:rPr>
          <w:rFonts w:cs="Meiryo" w:hAnsi="Meiryo" w:eastAsia="Meiryo" w:ascii="Meiryo"/>
          <w:color w:val="221F1F"/>
          <w:spacing w:val="-5"/>
          <w:w w:val="86"/>
          <w:sz w:val="22"/>
          <w:szCs w:val="22"/>
        </w:rPr>
        <w:t>o</w:t>
      </w:r>
      <w:r>
        <w:rPr>
          <w:rFonts w:cs="Meiryo" w:hAnsi="Meiryo" w:eastAsia="Meiryo" w:ascii="Meiryo"/>
          <w:color w:val="221F1F"/>
          <w:spacing w:val="-5"/>
          <w:w w:val="86"/>
          <w:sz w:val="22"/>
          <w:szCs w:val="22"/>
        </w:rPr>
        <w:t>y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ed,</w:t>
      </w:r>
      <w:r>
        <w:rPr>
          <w:rFonts w:cs="Meiryo" w:hAnsi="Meiryo" w:eastAsia="Meiryo" w:ascii="Meiryo"/>
          <w:color w:val="221F1F"/>
          <w:spacing w:val="13"/>
          <w:w w:val="86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in</w:t>
      </w:r>
      <w:r>
        <w:rPr>
          <w:rFonts w:cs="Meiryo" w:hAnsi="Meiryo" w:eastAsia="Meiryo" w:ascii="Meiryo"/>
          <w:color w:val="221F1F"/>
          <w:spacing w:val="-11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whi</w:t>
      </w:r>
      <w:r>
        <w:rPr>
          <w:rFonts w:cs="Meiryo" w:hAnsi="Meiryo" w:eastAsia="Meiryo" w:ascii="Meiryo"/>
          <w:color w:val="221F1F"/>
          <w:spacing w:val="-6"/>
          <w:w w:val="100"/>
          <w:sz w:val="22"/>
          <w:szCs w:val="22"/>
        </w:rPr>
        <w:t>c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h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the</w:t>
      </w:r>
      <w:r>
        <w:rPr>
          <w:rFonts w:cs="Meiryo" w:hAnsi="Meiryo" w:eastAsia="Meiryo" w:ascii="Meiryo"/>
          <w:color w:val="221F1F"/>
          <w:spacing w:val="16"/>
          <w:w w:val="86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genders</w:t>
      </w:r>
      <w:r>
        <w:rPr>
          <w:rFonts w:cs="Meiryo" w:hAnsi="Meiryo" w:eastAsia="Meiryo" w:ascii="Meiryo"/>
          <w:color w:val="221F1F"/>
          <w:spacing w:val="-7"/>
          <w:w w:val="86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of</w:t>
      </w:r>
      <w:r>
        <w:rPr>
          <w:rFonts w:cs="Meiryo" w:hAnsi="Meiryo" w:eastAsia="Meiryo" w:ascii="Meiryo"/>
          <w:color w:val="221F1F"/>
          <w:spacing w:val="-30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5"/>
          <w:sz w:val="22"/>
          <w:szCs w:val="22"/>
        </w:rPr>
        <w:t>Generation</w:t>
      </w:r>
      <w:r>
        <w:rPr>
          <w:rFonts w:cs="Meiryo" w:hAnsi="Meiryo" w:eastAsia="Meiryo" w:ascii="Meiryo"/>
          <w:color w:val="221F1F"/>
          <w:spacing w:val="0"/>
          <w:w w:val="85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6"/>
          <w:w w:val="85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5"/>
          <w:sz w:val="22"/>
          <w:szCs w:val="22"/>
        </w:rPr>
        <w:t>2</w:t>
      </w:r>
      <w:r>
        <w:rPr>
          <w:rFonts w:cs="Meiryo" w:hAnsi="Meiryo" w:eastAsia="Meiryo" w:ascii="Meiryo"/>
          <w:color w:val="221F1F"/>
          <w:spacing w:val="3"/>
          <w:w w:val="85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-5"/>
          <w:w w:val="85"/>
          <w:sz w:val="22"/>
          <w:szCs w:val="22"/>
        </w:rPr>
        <w:t>w</w:t>
      </w:r>
      <w:r>
        <w:rPr>
          <w:rFonts w:cs="Meiryo" w:hAnsi="Meiryo" w:eastAsia="Meiryo" w:ascii="Meiryo"/>
          <w:color w:val="221F1F"/>
          <w:spacing w:val="0"/>
          <w:w w:val="85"/>
          <w:sz w:val="22"/>
          <w:szCs w:val="22"/>
        </w:rPr>
        <w:t>ere</w:t>
      </w:r>
      <w:r>
        <w:rPr>
          <w:rFonts w:cs="Meiryo" w:hAnsi="Meiryo" w:eastAsia="Meiryo" w:ascii="Meiryo"/>
          <w:color w:val="221F1F"/>
          <w:spacing w:val="-3"/>
          <w:w w:val="85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5"/>
          <w:sz w:val="22"/>
          <w:szCs w:val="22"/>
        </w:rPr>
        <w:t>the</w:t>
      </w:r>
      <w:r>
        <w:rPr>
          <w:rFonts w:cs="Meiryo" w:hAnsi="Meiryo" w:eastAsia="Meiryo" w:ascii="Meiryo"/>
          <w:color w:val="221F1F"/>
          <w:spacing w:val="21"/>
          <w:w w:val="85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5"/>
          <w:sz w:val="22"/>
          <w:szCs w:val="22"/>
        </w:rPr>
        <w:t>deﬁning</w:t>
      </w:r>
      <w:r>
        <w:rPr>
          <w:rFonts w:cs="Meiryo" w:hAnsi="Meiryo" w:eastAsia="Meiryo" w:ascii="Meiryo"/>
          <w:color w:val="221F1F"/>
          <w:spacing w:val="44"/>
          <w:w w:val="85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feature:</w:t>
      </w:r>
      <w:r>
        <w:rPr>
          <w:rFonts w:cs="Meiryo" w:hAnsi="Meiryo" w:eastAsia="Meiryo" w:ascii="Meiryo"/>
          <w:color w:val="000000"/>
          <w:spacing w:val="0"/>
          <w:w w:val="100"/>
          <w:sz w:val="22"/>
          <w:szCs w:val="22"/>
        </w:rPr>
      </w:r>
    </w:p>
    <w:p>
      <w:pPr>
        <w:rPr>
          <w:sz w:val="19"/>
          <w:szCs w:val="19"/>
        </w:rPr>
        <w:jc w:val="left"/>
        <w:spacing w:before="3" w:lineRule="exact" w:line="180"/>
      </w:pPr>
      <w:r>
        <w:rPr>
          <w:sz w:val="19"/>
          <w:szCs w:val="19"/>
        </w:rPr>
      </w:r>
    </w:p>
    <w:p>
      <w:pPr>
        <w:rPr>
          <w:rFonts w:cs="Meiryo" w:hAnsi="Meiryo" w:eastAsia="Meiryo" w:ascii="Meiryo"/>
          <w:sz w:val="22"/>
          <w:szCs w:val="22"/>
        </w:rPr>
        <w:jc w:val="left"/>
        <w:spacing w:lineRule="auto" w:line="252"/>
        <w:ind w:left="705" w:right="132" w:hanging="281"/>
      </w:pPr>
      <w:r>
        <w:rPr>
          <w:rFonts w:cs="Meiryo" w:hAnsi="Meiryo" w:eastAsia="Meiryo" w:ascii="Meiryo"/>
          <w:color w:val="221F1F"/>
          <w:spacing w:val="0"/>
          <w:w w:val="146"/>
          <w:sz w:val="22"/>
          <w:szCs w:val="22"/>
        </w:rPr>
        <w:t>•</w:t>
      </w:r>
      <w:r>
        <w:rPr>
          <w:rFonts w:cs="Meiryo" w:hAnsi="Meiryo" w:eastAsia="Meiryo" w:ascii="Meiryo"/>
          <w:color w:val="221F1F"/>
          <w:spacing w:val="2"/>
          <w:w w:val="146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90"/>
          <w:sz w:val="22"/>
          <w:szCs w:val="22"/>
        </w:rPr>
        <w:t>Mother-Daug</w:t>
      </w:r>
      <w:r>
        <w:rPr>
          <w:rFonts w:cs="Meiryo" w:hAnsi="Meiryo" w:eastAsia="Meiryo" w:ascii="Meiryo"/>
          <w:color w:val="221F1F"/>
          <w:spacing w:val="-4"/>
          <w:w w:val="90"/>
          <w:sz w:val="22"/>
          <w:szCs w:val="22"/>
        </w:rPr>
        <w:t>h</w:t>
      </w:r>
      <w:r>
        <w:rPr>
          <w:rFonts w:cs="Meiryo" w:hAnsi="Meiryo" w:eastAsia="Meiryo" w:ascii="Meiryo"/>
          <w:color w:val="221F1F"/>
          <w:spacing w:val="0"/>
          <w:w w:val="90"/>
          <w:sz w:val="22"/>
          <w:szCs w:val="22"/>
        </w:rPr>
        <w:t>ter-</w:t>
      </w:r>
      <w:r>
        <w:rPr>
          <w:rFonts w:cs="Meiryo" w:hAnsi="Meiryo" w:eastAsia="Meiryo" w:ascii="Meiryo"/>
          <w:color w:val="221F1F"/>
          <w:spacing w:val="-5"/>
          <w:w w:val="90"/>
          <w:sz w:val="22"/>
          <w:szCs w:val="22"/>
        </w:rPr>
        <w:t>A</w:t>
      </w:r>
      <w:r>
        <w:rPr>
          <w:rFonts w:cs="Meiryo" w:hAnsi="Meiryo" w:eastAsia="Meiryo" w:ascii="Meiryo"/>
          <w:color w:val="221F1F"/>
          <w:spacing w:val="0"/>
          <w:w w:val="90"/>
          <w:sz w:val="22"/>
          <w:szCs w:val="22"/>
        </w:rPr>
        <w:t>u</w:t>
      </w:r>
      <w:r>
        <w:rPr>
          <w:rFonts w:cs="Meiryo" w:hAnsi="Meiryo" w:eastAsia="Meiryo" w:ascii="Meiryo"/>
          <w:color w:val="221F1F"/>
          <w:spacing w:val="-5"/>
          <w:w w:val="90"/>
          <w:sz w:val="22"/>
          <w:szCs w:val="22"/>
        </w:rPr>
        <w:t>n</w:t>
      </w:r>
      <w:r>
        <w:rPr>
          <w:rFonts w:cs="Meiryo" w:hAnsi="Meiryo" w:eastAsia="Meiryo" w:ascii="Meiryo"/>
          <w:color w:val="221F1F"/>
          <w:spacing w:val="0"/>
          <w:w w:val="90"/>
          <w:sz w:val="22"/>
          <w:szCs w:val="22"/>
        </w:rPr>
        <w:t>t-Niece</w:t>
      </w:r>
      <w:r>
        <w:rPr>
          <w:rFonts w:cs="Meiryo" w:hAnsi="Meiryo" w:eastAsia="Meiryo" w:ascii="Meiryo"/>
          <w:color w:val="221F1F"/>
          <w:spacing w:val="16"/>
          <w:w w:val="9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(M</w:t>
      </w:r>
      <w:r>
        <w:rPr>
          <w:rFonts w:cs="Meiryo" w:hAnsi="Meiryo" w:eastAsia="Meiryo" w:ascii="Meiryo"/>
          <w:color w:val="221F1F"/>
          <w:spacing w:val="-6"/>
          <w:w w:val="100"/>
          <w:sz w:val="22"/>
          <w:szCs w:val="22"/>
        </w:rPr>
        <w:t>D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AN)</w:t>
      </w:r>
      <w:r>
        <w:rPr>
          <w:rFonts w:cs="Meiryo" w:hAnsi="Meiryo" w:eastAsia="Meiryo" w:ascii="Meiryo"/>
          <w:color w:val="221F1F"/>
          <w:spacing w:val="12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included</w:t>
      </w:r>
      <w:r>
        <w:rPr>
          <w:rFonts w:cs="Meiryo" w:hAnsi="Meiryo" w:eastAsia="Meiryo" w:ascii="Meiryo"/>
          <w:color w:val="221F1F"/>
          <w:spacing w:val="26"/>
          <w:w w:val="88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the</w:t>
      </w:r>
      <w:r>
        <w:rPr>
          <w:rFonts w:cs="Meiryo" w:hAnsi="Meiryo" w:eastAsia="Meiryo" w:ascii="Meiryo"/>
          <w:color w:val="221F1F"/>
          <w:spacing w:val="8"/>
          <w:w w:val="88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oldest</w:t>
      </w:r>
      <w:r>
        <w:rPr>
          <w:rFonts w:cs="Meiryo" w:hAnsi="Meiryo" w:eastAsia="Meiryo" w:ascii="Meiryo"/>
          <w:color w:val="221F1F"/>
          <w:spacing w:val="9"/>
          <w:w w:val="88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female</w:t>
      </w:r>
      <w:r>
        <w:rPr>
          <w:rFonts w:cs="Meiryo" w:hAnsi="Meiryo" w:eastAsia="Meiryo" w:ascii="Meiryo"/>
          <w:color w:val="221F1F"/>
          <w:spacing w:val="-14"/>
          <w:w w:val="88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-5"/>
          <w:w w:val="88"/>
          <w:sz w:val="22"/>
          <w:szCs w:val="22"/>
        </w:rPr>
        <w:t>c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hild</w:t>
      </w:r>
      <w:r>
        <w:rPr>
          <w:rFonts w:cs="Meiryo" w:hAnsi="Meiryo" w:eastAsia="Meiryo" w:ascii="Meiryo"/>
          <w:color w:val="221F1F"/>
          <w:spacing w:val="37"/>
          <w:w w:val="88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from</w:t>
      </w:r>
      <w:r>
        <w:rPr>
          <w:rFonts w:cs="Meiryo" w:hAnsi="Meiryo" w:eastAsia="Meiryo" w:ascii="Meiryo"/>
          <w:color w:val="221F1F"/>
          <w:spacing w:val="8"/>
          <w:w w:val="88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3"/>
          <w:sz w:val="22"/>
          <w:szCs w:val="22"/>
        </w:rPr>
        <w:t>ea</w:t>
      </w:r>
      <w:r>
        <w:rPr>
          <w:rFonts w:cs="Meiryo" w:hAnsi="Meiryo" w:eastAsia="Meiryo" w:ascii="Meiryo"/>
          <w:color w:val="221F1F"/>
          <w:spacing w:val="-6"/>
          <w:w w:val="83"/>
          <w:sz w:val="22"/>
          <w:szCs w:val="22"/>
        </w:rPr>
        <w:t>c</w:t>
      </w:r>
      <w:r>
        <w:rPr>
          <w:rFonts w:cs="Meiryo" w:hAnsi="Meiryo" w:eastAsia="Meiryo" w:ascii="Meiryo"/>
          <w:color w:val="221F1F"/>
          <w:spacing w:val="0"/>
          <w:w w:val="90"/>
          <w:sz w:val="22"/>
          <w:szCs w:val="22"/>
        </w:rPr>
        <w:t>h</w:t>
      </w:r>
      <w:r>
        <w:rPr>
          <w:rFonts w:cs="Meiryo" w:hAnsi="Meiryo" w:eastAsia="Meiryo" w:ascii="Meiryo"/>
          <w:color w:val="221F1F"/>
          <w:spacing w:val="0"/>
          <w:w w:val="9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of</w:t>
      </w:r>
      <w:r>
        <w:rPr>
          <w:rFonts w:cs="Meiryo" w:hAnsi="Meiryo" w:eastAsia="Meiryo" w:ascii="Meiryo"/>
          <w:color w:val="221F1F"/>
          <w:spacing w:val="-30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the</w:t>
      </w:r>
      <w:r>
        <w:rPr>
          <w:rFonts w:cs="Meiryo" w:hAnsi="Meiryo" w:eastAsia="Meiryo" w:ascii="Meiryo"/>
          <w:color w:val="221F1F"/>
          <w:spacing w:val="8"/>
          <w:w w:val="88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sisters,</w:t>
      </w:r>
      <w:r>
        <w:rPr>
          <w:rFonts w:cs="Meiryo" w:hAnsi="Meiryo" w:eastAsia="Meiryo" w:ascii="Meiryo"/>
          <w:color w:val="000000"/>
          <w:spacing w:val="0"/>
          <w:w w:val="100"/>
          <w:sz w:val="22"/>
          <w:szCs w:val="22"/>
        </w:rPr>
      </w:r>
    </w:p>
    <w:p>
      <w:pPr>
        <w:rPr>
          <w:sz w:val="19"/>
          <w:szCs w:val="19"/>
        </w:rPr>
        <w:jc w:val="left"/>
        <w:spacing w:before="3" w:lineRule="exact" w:line="180"/>
      </w:pPr>
      <w:r>
        <w:rPr>
          <w:sz w:val="19"/>
          <w:szCs w:val="19"/>
        </w:rPr>
      </w:r>
    </w:p>
    <w:p>
      <w:pPr>
        <w:rPr>
          <w:rFonts w:cs="Meiryo" w:hAnsi="Meiryo" w:eastAsia="Meiryo" w:ascii="Meiryo"/>
          <w:sz w:val="22"/>
          <w:szCs w:val="22"/>
        </w:rPr>
        <w:jc w:val="left"/>
        <w:spacing w:lineRule="auto" w:line="252"/>
        <w:ind w:left="705" w:right="382" w:hanging="281"/>
      </w:pPr>
      <w:r>
        <w:rPr>
          <w:rFonts w:cs="Meiryo" w:hAnsi="Meiryo" w:eastAsia="Meiryo" w:ascii="Meiryo"/>
          <w:color w:val="221F1F"/>
          <w:spacing w:val="0"/>
          <w:w w:val="146"/>
          <w:sz w:val="22"/>
          <w:szCs w:val="22"/>
        </w:rPr>
        <w:t>•</w:t>
      </w:r>
      <w:r>
        <w:rPr>
          <w:rFonts w:cs="Meiryo" w:hAnsi="Meiryo" w:eastAsia="Meiryo" w:ascii="Meiryo"/>
          <w:color w:val="221F1F"/>
          <w:spacing w:val="2"/>
          <w:w w:val="146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9"/>
          <w:sz w:val="22"/>
          <w:szCs w:val="22"/>
        </w:rPr>
        <w:t>Mother-Son-</w:t>
      </w:r>
      <w:r>
        <w:rPr>
          <w:rFonts w:cs="Meiryo" w:hAnsi="Meiryo" w:eastAsia="Meiryo" w:ascii="Meiryo"/>
          <w:color w:val="221F1F"/>
          <w:spacing w:val="-4"/>
          <w:w w:val="89"/>
          <w:sz w:val="22"/>
          <w:szCs w:val="22"/>
        </w:rPr>
        <w:t>A</w:t>
      </w:r>
      <w:r>
        <w:rPr>
          <w:rFonts w:cs="Meiryo" w:hAnsi="Meiryo" w:eastAsia="Meiryo" w:ascii="Meiryo"/>
          <w:color w:val="221F1F"/>
          <w:spacing w:val="0"/>
          <w:w w:val="89"/>
          <w:sz w:val="22"/>
          <w:szCs w:val="22"/>
        </w:rPr>
        <w:t>u</w:t>
      </w:r>
      <w:r>
        <w:rPr>
          <w:rFonts w:cs="Meiryo" w:hAnsi="Meiryo" w:eastAsia="Meiryo" w:ascii="Meiryo"/>
          <w:color w:val="221F1F"/>
          <w:spacing w:val="-5"/>
          <w:w w:val="89"/>
          <w:sz w:val="22"/>
          <w:szCs w:val="22"/>
        </w:rPr>
        <w:t>n</w:t>
      </w:r>
      <w:r>
        <w:rPr>
          <w:rFonts w:cs="Meiryo" w:hAnsi="Meiryo" w:eastAsia="Meiryo" w:ascii="Meiryo"/>
          <w:color w:val="221F1F"/>
          <w:spacing w:val="0"/>
          <w:w w:val="89"/>
          <w:sz w:val="22"/>
          <w:szCs w:val="22"/>
        </w:rPr>
        <w:t>t-Nephew</w:t>
      </w:r>
      <w:r>
        <w:rPr>
          <w:rFonts w:cs="Meiryo" w:hAnsi="Meiryo" w:eastAsia="Meiryo" w:ascii="Meiryo"/>
          <w:color w:val="221F1F"/>
          <w:spacing w:val="18"/>
          <w:w w:val="89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(MSAN)</w:t>
      </w:r>
      <w:r>
        <w:rPr>
          <w:rFonts w:cs="Meiryo" w:hAnsi="Meiryo" w:eastAsia="Meiryo" w:ascii="Meiryo"/>
          <w:color w:val="221F1F"/>
          <w:spacing w:val="-9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included</w:t>
      </w:r>
      <w:r>
        <w:rPr>
          <w:rFonts w:cs="Meiryo" w:hAnsi="Meiryo" w:eastAsia="Meiryo" w:ascii="Meiryo"/>
          <w:color w:val="221F1F"/>
          <w:spacing w:val="26"/>
          <w:w w:val="88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the</w:t>
      </w:r>
      <w:r>
        <w:rPr>
          <w:rFonts w:cs="Meiryo" w:hAnsi="Meiryo" w:eastAsia="Meiryo" w:ascii="Meiryo"/>
          <w:color w:val="221F1F"/>
          <w:spacing w:val="8"/>
          <w:w w:val="88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oldest</w:t>
      </w:r>
      <w:r>
        <w:rPr>
          <w:rFonts w:cs="Meiryo" w:hAnsi="Meiryo" w:eastAsia="Meiryo" w:ascii="Meiryo"/>
          <w:color w:val="221F1F"/>
          <w:spacing w:val="8"/>
          <w:w w:val="88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male</w:t>
      </w:r>
      <w:r>
        <w:rPr>
          <w:rFonts w:cs="Meiryo" w:hAnsi="Meiryo" w:eastAsia="Meiryo" w:ascii="Meiryo"/>
          <w:color w:val="221F1F"/>
          <w:spacing w:val="-2"/>
          <w:w w:val="88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-5"/>
          <w:w w:val="88"/>
          <w:sz w:val="22"/>
          <w:szCs w:val="22"/>
        </w:rPr>
        <w:t>c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hild</w:t>
      </w:r>
      <w:r>
        <w:rPr>
          <w:rFonts w:cs="Meiryo" w:hAnsi="Meiryo" w:eastAsia="Meiryo" w:ascii="Meiryo"/>
          <w:color w:val="221F1F"/>
          <w:spacing w:val="37"/>
          <w:w w:val="88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from</w:t>
      </w:r>
      <w:r>
        <w:rPr>
          <w:rFonts w:cs="Meiryo" w:hAnsi="Meiryo" w:eastAsia="Meiryo" w:ascii="Meiryo"/>
          <w:color w:val="221F1F"/>
          <w:spacing w:val="9"/>
          <w:w w:val="88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ea</w:t>
      </w:r>
      <w:r>
        <w:rPr>
          <w:rFonts w:cs="Meiryo" w:hAnsi="Meiryo" w:eastAsia="Meiryo" w:ascii="Meiryo"/>
          <w:color w:val="221F1F"/>
          <w:spacing w:val="-5"/>
          <w:w w:val="88"/>
          <w:sz w:val="22"/>
          <w:szCs w:val="22"/>
        </w:rPr>
        <w:t>c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h</w:t>
      </w:r>
      <w:r>
        <w:rPr>
          <w:rFonts w:cs="Meiryo" w:hAnsi="Meiryo" w:eastAsia="Meiryo" w:ascii="Meiryo"/>
          <w:color w:val="221F1F"/>
          <w:spacing w:val="-8"/>
          <w:w w:val="88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o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f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the</w:t>
      </w:r>
      <w:r>
        <w:rPr>
          <w:rFonts w:cs="Meiryo" w:hAnsi="Meiryo" w:eastAsia="Meiryo" w:ascii="Meiryo"/>
          <w:color w:val="221F1F"/>
          <w:spacing w:val="16"/>
          <w:w w:val="86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sisters,</w:t>
      </w:r>
      <w:r>
        <w:rPr>
          <w:rFonts w:cs="Meiryo" w:hAnsi="Meiryo" w:eastAsia="Meiryo" w:ascii="Meiryo"/>
          <w:color w:val="221F1F"/>
          <w:spacing w:val="3"/>
          <w:w w:val="86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and</w:t>
      </w:r>
      <w:r>
        <w:rPr>
          <w:rFonts w:cs="Meiryo" w:hAnsi="Meiryo" w:eastAsia="Meiryo" w:ascii="Meiryo"/>
          <w:color w:val="000000"/>
          <w:spacing w:val="0"/>
          <w:w w:val="100"/>
          <w:sz w:val="22"/>
          <w:szCs w:val="22"/>
        </w:rPr>
      </w:r>
    </w:p>
    <w:p>
      <w:pPr>
        <w:rPr>
          <w:sz w:val="19"/>
          <w:szCs w:val="19"/>
        </w:rPr>
        <w:jc w:val="left"/>
        <w:spacing w:before="3" w:lineRule="exact" w:line="180"/>
      </w:pPr>
      <w:r>
        <w:rPr>
          <w:sz w:val="19"/>
          <w:szCs w:val="19"/>
        </w:rPr>
      </w:r>
    </w:p>
    <w:p>
      <w:pPr>
        <w:rPr>
          <w:rFonts w:cs="Meiryo" w:hAnsi="Meiryo" w:eastAsia="Meiryo" w:ascii="Meiryo"/>
          <w:sz w:val="22"/>
          <w:szCs w:val="22"/>
        </w:rPr>
        <w:jc w:val="left"/>
        <w:spacing w:lineRule="auto" w:line="252"/>
        <w:ind w:left="705" w:right="425" w:hanging="281"/>
      </w:pPr>
      <w:r>
        <w:rPr>
          <w:rFonts w:cs="Meiryo" w:hAnsi="Meiryo" w:eastAsia="Meiryo" w:ascii="Meiryo"/>
          <w:color w:val="221F1F"/>
          <w:spacing w:val="0"/>
          <w:w w:val="146"/>
          <w:sz w:val="22"/>
          <w:szCs w:val="22"/>
        </w:rPr>
        <w:t>•</w:t>
      </w:r>
      <w:r>
        <w:rPr>
          <w:rFonts w:cs="Meiryo" w:hAnsi="Meiryo" w:eastAsia="Meiryo" w:ascii="Meiryo"/>
          <w:color w:val="221F1F"/>
          <w:spacing w:val="2"/>
          <w:w w:val="146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94"/>
          <w:sz w:val="22"/>
          <w:szCs w:val="22"/>
        </w:rPr>
        <w:t>Mother-Child-</w:t>
      </w:r>
      <w:r>
        <w:rPr>
          <w:rFonts w:cs="Meiryo" w:hAnsi="Meiryo" w:eastAsia="Meiryo" w:ascii="Meiryo"/>
          <w:color w:val="221F1F"/>
          <w:spacing w:val="-5"/>
          <w:w w:val="94"/>
          <w:sz w:val="22"/>
          <w:szCs w:val="22"/>
        </w:rPr>
        <w:t>A</w:t>
      </w:r>
      <w:r>
        <w:rPr>
          <w:rFonts w:cs="Meiryo" w:hAnsi="Meiryo" w:eastAsia="Meiryo" w:ascii="Meiryo"/>
          <w:color w:val="221F1F"/>
          <w:spacing w:val="0"/>
          <w:w w:val="94"/>
          <w:sz w:val="22"/>
          <w:szCs w:val="22"/>
        </w:rPr>
        <w:t>u</w:t>
      </w:r>
      <w:r>
        <w:rPr>
          <w:rFonts w:cs="Meiryo" w:hAnsi="Meiryo" w:eastAsia="Meiryo" w:ascii="Meiryo"/>
          <w:color w:val="221F1F"/>
          <w:spacing w:val="-6"/>
          <w:w w:val="94"/>
          <w:sz w:val="22"/>
          <w:szCs w:val="22"/>
        </w:rPr>
        <w:t>n</w:t>
      </w:r>
      <w:r>
        <w:rPr>
          <w:rFonts w:cs="Meiryo" w:hAnsi="Meiryo" w:eastAsia="Meiryo" w:ascii="Meiryo"/>
          <w:color w:val="221F1F"/>
          <w:spacing w:val="0"/>
          <w:w w:val="94"/>
          <w:sz w:val="22"/>
          <w:szCs w:val="22"/>
        </w:rPr>
        <w:t>t-Nibling</w:t>
      </w:r>
      <w:r>
        <w:rPr>
          <w:rFonts w:cs="Meiryo" w:hAnsi="Meiryo" w:eastAsia="Meiryo" w:ascii="Meiryo"/>
          <w:color w:val="221F1F"/>
          <w:spacing w:val="9"/>
          <w:w w:val="94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(MCAN)</w:t>
      </w:r>
      <w:r>
        <w:rPr>
          <w:rFonts w:cs="Meiryo" w:hAnsi="Meiryo" w:eastAsia="Meiryo" w:ascii="Meiryo"/>
          <w:color w:val="221F1F"/>
          <w:spacing w:val="24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included</w:t>
      </w:r>
      <w:r>
        <w:rPr>
          <w:rFonts w:cs="Meiryo" w:hAnsi="Meiryo" w:eastAsia="Meiryo" w:ascii="Meiryo"/>
          <w:color w:val="221F1F"/>
          <w:spacing w:val="26"/>
          <w:w w:val="88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the</w:t>
      </w:r>
      <w:r>
        <w:rPr>
          <w:rFonts w:cs="Meiryo" w:hAnsi="Meiryo" w:eastAsia="Meiryo" w:ascii="Meiryo"/>
          <w:color w:val="221F1F"/>
          <w:spacing w:val="8"/>
          <w:w w:val="88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ﬁrst</w:t>
      </w:r>
      <w:r>
        <w:rPr>
          <w:rFonts w:cs="Meiryo" w:hAnsi="Meiryo" w:eastAsia="Meiryo" w:ascii="Meiryo"/>
          <w:color w:val="221F1F"/>
          <w:spacing w:val="20"/>
          <w:w w:val="88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5"/>
          <w:w w:val="88"/>
          <w:sz w:val="22"/>
          <w:szCs w:val="22"/>
        </w:rPr>
        <w:t>b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orn</w:t>
      </w:r>
      <w:r>
        <w:rPr>
          <w:rFonts w:cs="Meiryo" w:hAnsi="Meiryo" w:eastAsia="Meiryo" w:ascii="Meiryo"/>
          <w:color w:val="221F1F"/>
          <w:spacing w:val="14"/>
          <w:w w:val="88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-5"/>
          <w:w w:val="88"/>
          <w:sz w:val="22"/>
          <w:szCs w:val="22"/>
        </w:rPr>
        <w:t>c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hild</w:t>
      </w:r>
      <w:r>
        <w:rPr>
          <w:rFonts w:cs="Meiryo" w:hAnsi="Meiryo" w:eastAsia="Meiryo" w:ascii="Meiryo"/>
          <w:color w:val="221F1F"/>
          <w:spacing w:val="37"/>
          <w:w w:val="88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from</w:t>
      </w:r>
      <w:r>
        <w:rPr>
          <w:rFonts w:cs="Meiryo" w:hAnsi="Meiryo" w:eastAsia="Meiryo" w:ascii="Meiryo"/>
          <w:color w:val="221F1F"/>
          <w:spacing w:val="8"/>
          <w:w w:val="88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ea</w:t>
      </w:r>
      <w:r>
        <w:rPr>
          <w:rFonts w:cs="Meiryo" w:hAnsi="Meiryo" w:eastAsia="Meiryo" w:ascii="Meiryo"/>
          <w:color w:val="221F1F"/>
          <w:spacing w:val="-5"/>
          <w:w w:val="88"/>
          <w:sz w:val="22"/>
          <w:szCs w:val="22"/>
        </w:rPr>
        <w:t>c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h</w:t>
      </w:r>
      <w:r>
        <w:rPr>
          <w:rFonts w:cs="Meiryo" w:hAnsi="Meiryo" w:eastAsia="Meiryo" w:ascii="Meiryo"/>
          <w:color w:val="221F1F"/>
          <w:spacing w:val="-8"/>
          <w:w w:val="88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o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f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the</w:t>
      </w:r>
      <w:r>
        <w:rPr>
          <w:rFonts w:cs="Meiryo" w:hAnsi="Meiryo" w:eastAsia="Meiryo" w:ascii="Meiryo"/>
          <w:color w:val="221F1F"/>
          <w:spacing w:val="8"/>
          <w:w w:val="88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sisters.</w:t>
      </w:r>
      <w:r>
        <w:rPr>
          <w:rFonts w:cs="Meiryo" w:hAnsi="Meiryo" w:eastAsia="Meiryo" w:ascii="Meiryo"/>
          <w:color w:val="000000"/>
          <w:spacing w:val="0"/>
          <w:w w:val="100"/>
          <w:sz w:val="22"/>
          <w:szCs w:val="22"/>
        </w:rPr>
      </w:r>
    </w:p>
    <w:p>
      <w:pPr>
        <w:rPr>
          <w:sz w:val="19"/>
          <w:szCs w:val="19"/>
        </w:rPr>
        <w:jc w:val="left"/>
        <w:spacing w:before="3" w:lineRule="exact" w:line="180"/>
      </w:pPr>
      <w:r>
        <w:rPr>
          <w:sz w:val="19"/>
          <w:szCs w:val="19"/>
        </w:rPr>
      </w:r>
    </w:p>
    <w:p>
      <w:pPr>
        <w:rPr>
          <w:rFonts w:cs="Meiryo" w:hAnsi="Meiryo" w:eastAsia="Meiryo" w:ascii="Meiryo"/>
          <w:sz w:val="22"/>
          <w:szCs w:val="22"/>
        </w:rPr>
        <w:jc w:val="left"/>
        <w:spacing w:lineRule="auto" w:line="252"/>
        <w:ind w:left="155" w:right="203"/>
      </w:pP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All</w:t>
      </w:r>
      <w:r>
        <w:rPr>
          <w:rFonts w:cs="Meiryo" w:hAnsi="Meiryo" w:eastAsia="Meiryo" w:ascii="Meiryo"/>
          <w:color w:val="221F1F"/>
          <w:spacing w:val="25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5"/>
          <w:sz w:val="22"/>
          <w:szCs w:val="22"/>
        </w:rPr>
        <w:t>outcomes</w:t>
      </w:r>
      <w:r>
        <w:rPr>
          <w:rFonts w:cs="Meiryo" w:hAnsi="Meiryo" w:eastAsia="Meiryo" w:ascii="Meiryo"/>
          <w:color w:val="221F1F"/>
          <w:spacing w:val="22"/>
          <w:w w:val="85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-5"/>
          <w:w w:val="85"/>
          <w:sz w:val="22"/>
          <w:szCs w:val="22"/>
        </w:rPr>
        <w:t>w</w:t>
      </w:r>
      <w:r>
        <w:rPr>
          <w:rFonts w:cs="Meiryo" w:hAnsi="Meiryo" w:eastAsia="Meiryo" w:ascii="Meiryo"/>
          <w:color w:val="221F1F"/>
          <w:spacing w:val="0"/>
          <w:w w:val="85"/>
          <w:sz w:val="22"/>
          <w:szCs w:val="22"/>
        </w:rPr>
        <w:t>ere</w:t>
      </w:r>
      <w:r>
        <w:rPr>
          <w:rFonts w:cs="Meiryo" w:hAnsi="Meiryo" w:eastAsia="Meiryo" w:ascii="Meiryo"/>
          <w:color w:val="221F1F"/>
          <w:spacing w:val="-3"/>
          <w:w w:val="85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5"/>
          <w:sz w:val="22"/>
          <w:szCs w:val="22"/>
        </w:rPr>
        <w:t>standardized</w:t>
      </w:r>
      <w:r>
        <w:rPr>
          <w:rFonts w:cs="Meiryo" w:hAnsi="Meiryo" w:eastAsia="Meiryo" w:ascii="Meiryo"/>
          <w:color w:val="221F1F"/>
          <w:spacing w:val="0"/>
          <w:w w:val="85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3"/>
          <w:w w:val="85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-6"/>
          <w:w w:val="100"/>
          <w:sz w:val="22"/>
          <w:szCs w:val="22"/>
        </w:rPr>
        <w:t>b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y</w:t>
      </w:r>
      <w:r>
        <w:rPr>
          <w:rFonts w:cs="Meiryo" w:hAnsi="Meiryo" w:eastAsia="Meiryo" w:ascii="Meiryo"/>
          <w:color w:val="221F1F"/>
          <w:spacing w:val="-22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gender</w:t>
      </w:r>
      <w:r>
        <w:rPr>
          <w:rFonts w:cs="Meiryo" w:hAnsi="Meiryo" w:eastAsia="Meiryo" w:ascii="Meiryo"/>
          <w:color w:val="221F1F"/>
          <w:spacing w:val="-14"/>
          <w:w w:val="88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prior</w:t>
      </w:r>
      <w:r>
        <w:rPr>
          <w:rFonts w:cs="Meiryo" w:hAnsi="Meiryo" w:eastAsia="Meiryo" w:ascii="Meiryo"/>
          <w:color w:val="221F1F"/>
          <w:spacing w:val="29"/>
          <w:w w:val="88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to</w:t>
      </w:r>
      <w:r>
        <w:rPr>
          <w:rFonts w:cs="Meiryo" w:hAnsi="Meiryo" w:eastAsia="Meiryo" w:ascii="Meiryo"/>
          <w:color w:val="221F1F"/>
          <w:spacing w:val="-20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91"/>
          <w:sz w:val="22"/>
          <w:szCs w:val="22"/>
        </w:rPr>
        <w:t>tetrad</w:t>
      </w:r>
      <w:r>
        <w:rPr>
          <w:rFonts w:cs="Meiryo" w:hAnsi="Meiryo" w:eastAsia="Meiryo" w:ascii="Meiryo"/>
          <w:color w:val="221F1F"/>
          <w:spacing w:val="0"/>
          <w:w w:val="91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91"/>
          <w:sz w:val="22"/>
          <w:szCs w:val="22"/>
        </w:rPr>
        <w:t>creation.</w:t>
      </w:r>
      <w:r>
        <w:rPr>
          <w:rFonts w:cs="Meiryo" w:hAnsi="Meiryo" w:eastAsia="Meiryo" w:ascii="Meiryo"/>
          <w:color w:val="221F1F"/>
          <w:spacing w:val="3"/>
          <w:w w:val="91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-16"/>
          <w:w w:val="91"/>
          <w:sz w:val="22"/>
          <w:szCs w:val="22"/>
        </w:rPr>
        <w:t>T</w:t>
      </w:r>
      <w:r>
        <w:rPr>
          <w:rFonts w:cs="Meiryo" w:hAnsi="Meiryo" w:eastAsia="Meiryo" w:ascii="Meiryo"/>
          <w:color w:val="221F1F"/>
          <w:spacing w:val="0"/>
          <w:w w:val="91"/>
          <w:sz w:val="22"/>
          <w:szCs w:val="22"/>
        </w:rPr>
        <w:t>able</w:t>
      </w:r>
      <w:r>
        <w:rPr>
          <w:rFonts w:cs="Meiryo" w:hAnsi="Meiryo" w:eastAsia="Meiryo" w:ascii="Meiryo"/>
          <w:color w:val="221F1F"/>
          <w:spacing w:val="22"/>
          <w:w w:val="91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2"/>
          <w:sz w:val="22"/>
          <w:szCs w:val="22"/>
        </w:rPr>
        <w:t>3</w:t>
      </w:r>
      <w:r>
        <w:rPr>
          <w:rFonts w:cs="Meiryo" w:hAnsi="Meiryo" w:eastAsia="Meiryo" w:ascii="Meiryo"/>
          <w:color w:val="221F1F"/>
          <w:spacing w:val="10"/>
          <w:w w:val="82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2"/>
          <w:sz w:val="22"/>
          <w:szCs w:val="22"/>
        </w:rPr>
        <w:t>o</w:t>
      </w:r>
      <w:r>
        <w:rPr>
          <w:rFonts w:cs="Meiryo" w:hAnsi="Meiryo" w:eastAsia="Meiryo" w:ascii="Meiryo"/>
          <w:color w:val="221F1F"/>
          <w:spacing w:val="0"/>
          <w:w w:val="82"/>
          <w:sz w:val="22"/>
          <w:szCs w:val="22"/>
        </w:rPr>
        <w:t>n</w:t>
      </w:r>
      <w:r>
        <w:rPr>
          <w:rFonts w:cs="Meiryo" w:hAnsi="Meiryo" w:eastAsia="Meiryo" w:ascii="Meiryo"/>
          <w:color w:val="221F1F"/>
          <w:spacing w:val="26"/>
          <w:w w:val="82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2"/>
          <w:sz w:val="22"/>
          <w:szCs w:val="22"/>
        </w:rPr>
        <w:t>page</w:t>
      </w:r>
      <w:r>
        <w:rPr>
          <w:rFonts w:cs="Meiryo" w:hAnsi="Meiryo" w:eastAsia="Meiryo" w:ascii="Meiryo"/>
          <w:color w:val="221F1F"/>
          <w:spacing w:val="23"/>
          <w:w w:val="82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2"/>
          <w:sz w:val="22"/>
          <w:szCs w:val="22"/>
        </w:rPr>
        <w:t>27</w:t>
      </w:r>
      <w:r>
        <w:rPr>
          <w:rFonts w:cs="Meiryo" w:hAnsi="Meiryo" w:eastAsia="Meiryo" w:ascii="Meiryo"/>
          <w:color w:val="221F1F"/>
          <w:spacing w:val="0"/>
          <w:w w:val="82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9"/>
          <w:sz w:val="22"/>
          <w:szCs w:val="22"/>
        </w:rPr>
        <w:t>re</w:t>
      </w:r>
      <w:r>
        <w:rPr>
          <w:rFonts w:cs="Meiryo" w:hAnsi="Meiryo" w:eastAsia="Meiryo" w:ascii="Meiryo"/>
          <w:color w:val="221F1F"/>
          <w:spacing w:val="5"/>
          <w:w w:val="89"/>
          <w:sz w:val="22"/>
          <w:szCs w:val="22"/>
        </w:rPr>
        <w:t>p</w:t>
      </w:r>
      <w:r>
        <w:rPr>
          <w:rFonts w:cs="Meiryo" w:hAnsi="Meiryo" w:eastAsia="Meiryo" w:ascii="Meiryo"/>
          <w:color w:val="221F1F"/>
          <w:spacing w:val="0"/>
          <w:w w:val="89"/>
          <w:sz w:val="22"/>
          <w:szCs w:val="22"/>
        </w:rPr>
        <w:t>orts</w:t>
      </w:r>
      <w:r>
        <w:rPr>
          <w:rFonts w:cs="Meiryo" w:hAnsi="Meiryo" w:eastAsia="Meiryo" w:ascii="Meiryo"/>
          <w:color w:val="221F1F"/>
          <w:spacing w:val="-6"/>
          <w:w w:val="89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9"/>
          <w:sz w:val="22"/>
          <w:szCs w:val="22"/>
        </w:rPr>
        <w:t>descripti</w:t>
      </w:r>
      <w:r>
        <w:rPr>
          <w:rFonts w:cs="Meiryo" w:hAnsi="Meiryo" w:eastAsia="Meiryo" w:ascii="Meiryo"/>
          <w:color w:val="221F1F"/>
          <w:spacing w:val="-4"/>
          <w:w w:val="89"/>
          <w:sz w:val="22"/>
          <w:szCs w:val="22"/>
        </w:rPr>
        <w:t>v</w:t>
      </w:r>
      <w:r>
        <w:rPr>
          <w:rFonts w:cs="Meiryo" w:hAnsi="Meiryo" w:eastAsia="Meiryo" w:ascii="Meiryo"/>
          <w:color w:val="221F1F"/>
          <w:spacing w:val="0"/>
          <w:w w:val="89"/>
          <w:sz w:val="22"/>
          <w:szCs w:val="22"/>
        </w:rPr>
        <w:t>e</w:t>
      </w:r>
      <w:r>
        <w:rPr>
          <w:rFonts w:cs="Meiryo" w:hAnsi="Meiryo" w:eastAsia="Meiryo" w:ascii="Meiryo"/>
          <w:color w:val="221F1F"/>
          <w:spacing w:val="12"/>
          <w:w w:val="89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9"/>
          <w:sz w:val="22"/>
          <w:szCs w:val="22"/>
        </w:rPr>
        <w:t>statistics</w:t>
      </w:r>
      <w:r>
        <w:rPr>
          <w:rFonts w:cs="Meiryo" w:hAnsi="Meiryo" w:eastAsia="Meiryo" w:ascii="Meiryo"/>
          <w:color w:val="221F1F"/>
          <w:spacing w:val="27"/>
          <w:w w:val="89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9"/>
          <w:sz w:val="22"/>
          <w:szCs w:val="22"/>
        </w:rPr>
        <w:t>for</w:t>
      </w:r>
      <w:r>
        <w:rPr>
          <w:rFonts w:cs="Meiryo" w:hAnsi="Meiryo" w:eastAsia="Meiryo" w:ascii="Meiryo"/>
          <w:color w:val="221F1F"/>
          <w:spacing w:val="7"/>
          <w:w w:val="89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all</w:t>
      </w:r>
      <w:r>
        <w:rPr>
          <w:rFonts w:cs="Meiryo" w:hAnsi="Meiryo" w:eastAsia="Meiryo" w:ascii="Meiryo"/>
          <w:color w:val="221F1F"/>
          <w:spacing w:val="-8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rele</w:t>
      </w:r>
      <w:r>
        <w:rPr>
          <w:rFonts w:cs="Meiryo" w:hAnsi="Meiryo" w:eastAsia="Meiryo" w:ascii="Meiryo"/>
          <w:color w:val="221F1F"/>
          <w:spacing w:val="-11"/>
          <w:w w:val="88"/>
          <w:sz w:val="22"/>
          <w:szCs w:val="22"/>
        </w:rPr>
        <w:t>v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ati</w:t>
      </w:r>
      <w:r>
        <w:rPr>
          <w:rFonts w:cs="Meiryo" w:hAnsi="Meiryo" w:eastAsia="Meiryo" w:ascii="Meiryo"/>
          <w:color w:val="221F1F"/>
          <w:spacing w:val="-4"/>
          <w:w w:val="88"/>
          <w:sz w:val="22"/>
          <w:szCs w:val="22"/>
        </w:rPr>
        <w:t>v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e</w:t>
      </w:r>
      <w:r>
        <w:rPr>
          <w:rFonts w:cs="Meiryo" w:hAnsi="Meiryo" w:eastAsia="Meiryo" w:ascii="Meiryo"/>
          <w:color w:val="221F1F"/>
          <w:spacing w:val="14"/>
          <w:w w:val="88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-11"/>
          <w:w w:val="88"/>
          <w:sz w:val="22"/>
          <w:szCs w:val="22"/>
        </w:rPr>
        <w:t>v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ariables</w:t>
      </w:r>
      <w:r>
        <w:rPr>
          <w:rFonts w:cs="Meiryo" w:hAnsi="Meiryo" w:eastAsia="Meiryo" w:ascii="Meiryo"/>
          <w:color w:val="221F1F"/>
          <w:spacing w:val="14"/>
          <w:w w:val="88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used</w:t>
      </w:r>
      <w:r>
        <w:rPr>
          <w:rFonts w:cs="Meiryo" w:hAnsi="Meiryo" w:eastAsia="Meiryo" w:ascii="Meiryo"/>
          <w:color w:val="221F1F"/>
          <w:spacing w:val="-12"/>
          <w:w w:val="88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throughout</w:t>
      </w:r>
      <w:r>
        <w:rPr>
          <w:rFonts w:cs="Meiryo" w:hAnsi="Meiryo" w:eastAsia="Meiryo" w:ascii="Meiryo"/>
          <w:color w:val="221F1F"/>
          <w:spacing w:val="33"/>
          <w:w w:val="88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this</w:t>
      </w:r>
      <w:r>
        <w:rPr>
          <w:rFonts w:cs="Meiryo" w:hAnsi="Meiryo" w:eastAsia="Meiryo" w:ascii="Meiryo"/>
          <w:color w:val="221F1F"/>
          <w:spacing w:val="23"/>
          <w:w w:val="88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pa</w:t>
      </w:r>
      <w:r>
        <w:rPr>
          <w:rFonts w:cs="Meiryo" w:hAnsi="Meiryo" w:eastAsia="Meiryo" w:ascii="Meiryo"/>
          <w:color w:val="221F1F"/>
          <w:spacing w:val="5"/>
          <w:w w:val="88"/>
          <w:sz w:val="22"/>
          <w:szCs w:val="22"/>
        </w:rPr>
        <w:t>p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er</w:t>
      </w:r>
      <w:r>
        <w:rPr>
          <w:rFonts w:cs="Meiryo" w:hAnsi="Meiryo" w:eastAsia="Meiryo" w:ascii="Meiryo"/>
          <w:color w:val="221F1F"/>
          <w:spacing w:val="4"/>
          <w:w w:val="88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-6"/>
          <w:w w:val="100"/>
          <w:sz w:val="22"/>
          <w:szCs w:val="22"/>
        </w:rPr>
        <w:t>b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y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whether</w:t>
      </w:r>
      <w:r>
        <w:rPr>
          <w:rFonts w:cs="Meiryo" w:hAnsi="Meiryo" w:eastAsia="Meiryo" w:ascii="Meiryo"/>
          <w:color w:val="221F1F"/>
          <w:spacing w:val="18"/>
          <w:w w:val="86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the</w:t>
      </w:r>
      <w:r>
        <w:rPr>
          <w:rFonts w:cs="Meiryo" w:hAnsi="Meiryo" w:eastAsia="Meiryo" w:ascii="Meiryo"/>
          <w:color w:val="221F1F"/>
          <w:spacing w:val="16"/>
          <w:w w:val="86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res</w:t>
      </w:r>
      <w:r>
        <w:rPr>
          <w:rFonts w:cs="Meiryo" w:hAnsi="Meiryo" w:eastAsia="Meiryo" w:ascii="Meiryo"/>
          <w:color w:val="221F1F"/>
          <w:spacing w:val="5"/>
          <w:w w:val="86"/>
          <w:sz w:val="22"/>
          <w:szCs w:val="22"/>
        </w:rPr>
        <w:t>p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onde</w:t>
      </w:r>
      <w:r>
        <w:rPr>
          <w:rFonts w:cs="Meiryo" w:hAnsi="Meiryo" w:eastAsia="Meiryo" w:ascii="Meiryo"/>
          <w:color w:val="221F1F"/>
          <w:spacing w:val="-5"/>
          <w:w w:val="86"/>
          <w:sz w:val="22"/>
          <w:szCs w:val="22"/>
        </w:rPr>
        <w:t>n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t</w:t>
      </w:r>
      <w:r>
        <w:rPr>
          <w:rFonts w:cs="Meiryo" w:hAnsi="Meiryo" w:eastAsia="Meiryo" w:ascii="Meiryo"/>
          <w:color w:val="221F1F"/>
          <w:spacing w:val="18"/>
          <w:w w:val="86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has</w:t>
      </w:r>
      <w:r>
        <w:rPr>
          <w:rFonts w:cs="Meiryo" w:hAnsi="Meiryo" w:eastAsia="Meiryo" w:ascii="Meiryo"/>
          <w:color w:val="221F1F"/>
          <w:spacing w:val="6"/>
          <w:w w:val="86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a</w:t>
      </w:r>
      <w:r>
        <w:rPr>
          <w:rFonts w:cs="Meiryo" w:hAnsi="Meiryo" w:eastAsia="Meiryo" w:ascii="Meiryo"/>
          <w:color w:val="221F1F"/>
          <w:spacing w:val="-19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91"/>
          <w:sz w:val="22"/>
          <w:szCs w:val="22"/>
        </w:rPr>
        <w:t>sibling</w:t>
      </w:r>
      <w:r>
        <w:rPr>
          <w:rFonts w:cs="Meiryo" w:hAnsi="Meiryo" w:eastAsia="Meiryo" w:ascii="Meiryo"/>
          <w:color w:val="221F1F"/>
          <w:spacing w:val="6"/>
          <w:w w:val="91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in</w:t>
      </w:r>
      <w:r>
        <w:rPr>
          <w:rFonts w:cs="Meiryo" w:hAnsi="Meiryo" w:eastAsia="Meiryo" w:ascii="Meiryo"/>
          <w:color w:val="221F1F"/>
          <w:spacing w:val="-11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the</w:t>
      </w:r>
      <w:r>
        <w:rPr>
          <w:rFonts w:cs="Meiryo" w:hAnsi="Meiryo" w:eastAsia="Meiryo" w:ascii="Meiryo"/>
          <w:color w:val="221F1F"/>
          <w:spacing w:val="8"/>
          <w:w w:val="88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sample.</w:t>
      </w:r>
      <w:r>
        <w:rPr>
          <w:rFonts w:cs="Meiryo" w:hAnsi="Meiryo" w:eastAsia="Meiryo" w:ascii="Meiryo"/>
          <w:color w:val="000000"/>
          <w:spacing w:val="0"/>
          <w:w w:val="100"/>
          <w:sz w:val="22"/>
          <w:szCs w:val="22"/>
        </w:rPr>
      </w:r>
    </w:p>
    <w:p>
      <w:pPr>
        <w:rPr>
          <w:sz w:val="24"/>
          <w:szCs w:val="24"/>
        </w:rPr>
        <w:jc w:val="left"/>
        <w:spacing w:before="7" w:lineRule="exact" w:line="240"/>
      </w:pPr>
      <w:r>
        <w:rPr>
          <w:sz w:val="24"/>
          <w:szCs w:val="24"/>
        </w:rPr>
      </w:r>
    </w:p>
    <w:p>
      <w:pPr>
        <w:rPr>
          <w:rFonts w:cs="Meiryo" w:hAnsi="Meiryo" w:eastAsia="Meiryo" w:ascii="Meiryo"/>
          <w:sz w:val="22"/>
          <w:szCs w:val="22"/>
        </w:rPr>
        <w:jc w:val="left"/>
        <w:ind w:left="155"/>
      </w:pPr>
      <w:r>
        <w:rPr>
          <w:rFonts w:cs="Meiryo" w:hAnsi="Meiryo" w:eastAsia="Meiryo" w:ascii="Meiryo"/>
          <w:b/>
          <w:color w:val="221F1F"/>
          <w:spacing w:val="0"/>
          <w:w w:val="100"/>
          <w:sz w:val="22"/>
          <w:szCs w:val="22"/>
        </w:rPr>
        <w:t>Age</w:t>
      </w:r>
      <w:r>
        <w:rPr>
          <w:rFonts w:cs="Meiryo" w:hAnsi="Meiryo" w:eastAsia="Meiryo" w:ascii="Meiryo"/>
          <w:b/>
          <w:color w:val="221F1F"/>
          <w:spacing w:val="-1"/>
          <w:w w:val="100"/>
          <w:sz w:val="22"/>
          <w:szCs w:val="22"/>
        </w:rPr>
        <w:t> </w:t>
      </w:r>
      <w:r>
        <w:rPr>
          <w:rFonts w:cs="Meiryo" w:hAnsi="Meiryo" w:eastAsia="Meiryo" w:ascii="Meiryo"/>
          <w:b/>
          <w:color w:val="221F1F"/>
          <w:spacing w:val="0"/>
          <w:w w:val="100"/>
          <w:sz w:val="22"/>
          <w:szCs w:val="22"/>
        </w:rPr>
        <w:t>at</w:t>
      </w:r>
      <w:r>
        <w:rPr>
          <w:rFonts w:cs="Meiryo" w:hAnsi="Meiryo" w:eastAsia="Meiryo" w:ascii="Meiryo"/>
          <w:b/>
          <w:color w:val="221F1F"/>
          <w:spacing w:val="0"/>
          <w:w w:val="100"/>
          <w:sz w:val="22"/>
          <w:szCs w:val="22"/>
        </w:rPr>
        <w:t> </w:t>
      </w:r>
      <w:r>
        <w:rPr>
          <w:rFonts w:cs="Meiryo" w:hAnsi="Meiryo" w:eastAsia="Meiryo" w:ascii="Meiryo"/>
          <w:b/>
          <w:color w:val="221F1F"/>
          <w:spacing w:val="0"/>
          <w:w w:val="100"/>
          <w:sz w:val="22"/>
          <w:szCs w:val="22"/>
        </w:rPr>
        <w:t>First</w:t>
      </w:r>
      <w:r>
        <w:rPr>
          <w:rFonts w:cs="Meiryo" w:hAnsi="Meiryo" w:eastAsia="Meiryo" w:ascii="Meiryo"/>
          <w:b/>
          <w:color w:val="221F1F"/>
          <w:spacing w:val="17"/>
          <w:w w:val="100"/>
          <w:sz w:val="22"/>
          <w:szCs w:val="22"/>
        </w:rPr>
        <w:t> </w:t>
      </w:r>
      <w:r>
        <w:rPr>
          <w:rFonts w:cs="Meiryo" w:hAnsi="Meiryo" w:eastAsia="Meiryo" w:ascii="Meiryo"/>
          <w:b/>
          <w:color w:val="221F1F"/>
          <w:spacing w:val="0"/>
          <w:w w:val="100"/>
          <w:sz w:val="22"/>
          <w:szCs w:val="22"/>
        </w:rPr>
        <w:t>I</w:t>
      </w:r>
      <w:r>
        <w:rPr>
          <w:rFonts w:cs="Meiryo" w:hAnsi="Meiryo" w:eastAsia="Meiryo" w:ascii="Meiryo"/>
          <w:b/>
          <w:color w:val="221F1F"/>
          <w:spacing w:val="-7"/>
          <w:w w:val="100"/>
          <w:sz w:val="22"/>
          <w:szCs w:val="22"/>
        </w:rPr>
        <w:t>n</w:t>
      </w:r>
      <w:r>
        <w:rPr>
          <w:rFonts w:cs="Meiryo" w:hAnsi="Meiryo" w:eastAsia="Meiryo" w:ascii="Meiryo"/>
          <w:b/>
          <w:color w:val="221F1F"/>
          <w:spacing w:val="0"/>
          <w:w w:val="100"/>
          <w:sz w:val="22"/>
          <w:szCs w:val="22"/>
        </w:rPr>
        <w:t>tercourse</w:t>
      </w:r>
      <w:r>
        <w:rPr>
          <w:rFonts w:cs="Meiryo" w:hAnsi="Meiryo" w:eastAsia="Meiryo" w:ascii="Meiryo"/>
          <w:color w:val="000000"/>
          <w:spacing w:val="0"/>
          <w:w w:val="100"/>
          <w:sz w:val="22"/>
          <w:szCs w:val="22"/>
        </w:rPr>
      </w:r>
    </w:p>
    <w:p>
      <w:pPr>
        <w:rPr>
          <w:sz w:val="16"/>
          <w:szCs w:val="16"/>
        </w:rPr>
        <w:jc w:val="left"/>
        <w:spacing w:before="8" w:lineRule="exact" w:line="160"/>
      </w:pPr>
      <w:r>
        <w:rPr>
          <w:sz w:val="16"/>
          <w:szCs w:val="16"/>
        </w:rPr>
      </w:r>
    </w:p>
    <w:p>
      <w:pPr>
        <w:rPr>
          <w:rFonts w:cs="Meiryo" w:hAnsi="Meiryo" w:eastAsia="Meiryo" w:ascii="Meiryo"/>
          <w:sz w:val="22"/>
          <w:szCs w:val="22"/>
        </w:rPr>
        <w:jc w:val="left"/>
        <w:spacing w:lineRule="auto" w:line="252"/>
        <w:ind w:left="155" w:right="94" w:firstLine="542"/>
        <w:sectPr>
          <w:pgMar w:header="684" w:footer="0" w:top="900" w:bottom="280" w:left="1720" w:right="1720"/>
          <w:pgSz w:w="12240" w:h="15840"/>
        </w:sectPr>
      </w:pPr>
      <w:r>
        <w:rPr>
          <w:rFonts w:cs="Meiryo" w:hAnsi="Meiryo" w:eastAsia="Meiryo" w:ascii="Meiryo"/>
          <w:b/>
          <w:color w:val="221F1F"/>
          <w:spacing w:val="0"/>
          <w:w w:val="95"/>
          <w:sz w:val="22"/>
          <w:szCs w:val="22"/>
        </w:rPr>
        <w:t>Generation</w:t>
      </w:r>
      <w:r>
        <w:rPr>
          <w:rFonts w:cs="Meiryo" w:hAnsi="Meiryo" w:eastAsia="Meiryo" w:ascii="Meiryo"/>
          <w:b/>
          <w:color w:val="221F1F"/>
          <w:spacing w:val="17"/>
          <w:w w:val="95"/>
          <w:sz w:val="22"/>
          <w:szCs w:val="22"/>
        </w:rPr>
        <w:t> </w:t>
      </w:r>
      <w:r>
        <w:rPr>
          <w:rFonts w:cs="Meiryo" w:hAnsi="Meiryo" w:eastAsia="Meiryo" w:ascii="Meiryo"/>
          <w:b/>
          <w:color w:val="221F1F"/>
          <w:spacing w:val="0"/>
          <w:w w:val="100"/>
          <w:sz w:val="22"/>
          <w:szCs w:val="22"/>
        </w:rPr>
        <w:t>1.</w:t>
      </w:r>
      <w:r>
        <w:rPr>
          <w:rFonts w:cs="Meiryo" w:hAnsi="Meiryo" w:eastAsia="Meiryo" w:ascii="Meiryo"/>
          <w:b/>
          <w:color w:val="221F1F"/>
          <w:spacing w:val="0"/>
          <w:w w:val="100"/>
          <w:sz w:val="22"/>
          <w:szCs w:val="22"/>
        </w:rPr>
        <w:t> </w:t>
      </w:r>
      <w:r>
        <w:rPr>
          <w:rFonts w:cs="Meiryo" w:hAnsi="Meiryo" w:eastAsia="Meiryo" w:ascii="Meiryo"/>
          <w:b/>
          <w:color w:val="221F1F"/>
          <w:spacing w:val="45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NLSY-79</w:t>
      </w:r>
      <w:r>
        <w:rPr>
          <w:rFonts w:cs="Meiryo" w:hAnsi="Meiryo" w:eastAsia="Meiryo" w:ascii="Meiryo"/>
          <w:color w:val="221F1F"/>
          <w:spacing w:val="65"/>
          <w:w w:val="88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su</w:t>
      </w:r>
      <w:r>
        <w:rPr>
          <w:rFonts w:cs="Meiryo" w:hAnsi="Meiryo" w:eastAsia="Meiryo" w:ascii="Meiryo"/>
          <w:color w:val="221F1F"/>
          <w:spacing w:val="5"/>
          <w:w w:val="88"/>
          <w:sz w:val="22"/>
          <w:szCs w:val="22"/>
        </w:rPr>
        <w:t>b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jects</w:t>
      </w:r>
      <w:r>
        <w:rPr>
          <w:rFonts w:cs="Meiryo" w:hAnsi="Meiryo" w:eastAsia="Meiryo" w:ascii="Meiryo"/>
          <w:color w:val="221F1F"/>
          <w:spacing w:val="-5"/>
          <w:w w:val="88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-5"/>
          <w:w w:val="88"/>
          <w:sz w:val="22"/>
          <w:szCs w:val="22"/>
        </w:rPr>
        <w:t>w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ere</w:t>
      </w:r>
      <w:r>
        <w:rPr>
          <w:rFonts w:cs="Meiryo" w:hAnsi="Meiryo" w:eastAsia="Meiryo" w:ascii="Meiryo"/>
          <w:color w:val="221F1F"/>
          <w:spacing w:val="-21"/>
          <w:w w:val="88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sur</w:t>
      </w:r>
      <w:r>
        <w:rPr>
          <w:rFonts w:cs="Meiryo" w:hAnsi="Meiryo" w:eastAsia="Meiryo" w:ascii="Meiryo"/>
          <w:color w:val="221F1F"/>
          <w:spacing w:val="-5"/>
          <w:w w:val="88"/>
          <w:sz w:val="22"/>
          <w:szCs w:val="22"/>
        </w:rPr>
        <w:t>v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e</w:t>
      </w:r>
      <w:r>
        <w:rPr>
          <w:rFonts w:cs="Meiryo" w:hAnsi="Meiryo" w:eastAsia="Meiryo" w:ascii="Meiryo"/>
          <w:color w:val="221F1F"/>
          <w:spacing w:val="-5"/>
          <w:w w:val="88"/>
          <w:sz w:val="22"/>
          <w:szCs w:val="22"/>
        </w:rPr>
        <w:t>y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ed</w:t>
      </w:r>
      <w:r>
        <w:rPr>
          <w:rFonts w:cs="Meiryo" w:hAnsi="Meiryo" w:eastAsia="Meiryo" w:ascii="Meiryo"/>
          <w:color w:val="221F1F"/>
          <w:spacing w:val="-7"/>
          <w:w w:val="88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a</w:t>
      </w:r>
      <w:r>
        <w:rPr>
          <w:rFonts w:cs="Meiryo" w:hAnsi="Meiryo" w:eastAsia="Meiryo" w:ascii="Meiryo"/>
          <w:color w:val="221F1F"/>
          <w:spacing w:val="5"/>
          <w:w w:val="88"/>
          <w:sz w:val="22"/>
          <w:szCs w:val="22"/>
        </w:rPr>
        <w:t>b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out</w:t>
      </w:r>
      <w:r>
        <w:rPr>
          <w:rFonts w:cs="Meiryo" w:hAnsi="Meiryo" w:eastAsia="Meiryo" w:ascii="Meiryo"/>
          <w:color w:val="221F1F"/>
          <w:spacing w:val="16"/>
          <w:w w:val="88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their</w:t>
      </w:r>
      <w:r>
        <w:rPr>
          <w:rFonts w:cs="Meiryo" w:hAnsi="Meiryo" w:eastAsia="Meiryo" w:ascii="Meiryo"/>
          <w:color w:val="221F1F"/>
          <w:spacing w:val="24"/>
          <w:w w:val="88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AFI</w:t>
      </w:r>
      <w:r>
        <w:rPr>
          <w:rFonts w:cs="Meiryo" w:hAnsi="Meiryo" w:eastAsia="Meiryo" w:ascii="Meiryo"/>
          <w:color w:val="221F1F"/>
          <w:spacing w:val="21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-5"/>
          <w:w w:val="86"/>
          <w:sz w:val="22"/>
          <w:szCs w:val="22"/>
        </w:rPr>
        <w:t>o</w:t>
      </w:r>
      <w:r>
        <w:rPr>
          <w:rFonts w:cs="Meiryo" w:hAnsi="Meiryo" w:eastAsia="Meiryo" w:ascii="Meiryo"/>
          <w:color w:val="221F1F"/>
          <w:spacing w:val="-5"/>
          <w:w w:val="86"/>
          <w:sz w:val="22"/>
          <w:szCs w:val="22"/>
        </w:rPr>
        <w:t>v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e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r</w:t>
      </w:r>
      <w:r>
        <w:rPr>
          <w:rFonts w:cs="Meiryo" w:hAnsi="Meiryo" w:eastAsia="Meiryo" w:ascii="Meiryo"/>
          <w:color w:val="221F1F"/>
          <w:spacing w:val="10"/>
          <w:w w:val="86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a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maxi</w:t>
      </w:r>
      <w:r>
        <w:rPr>
          <w:rFonts w:cs="Meiryo" w:hAnsi="Meiryo" w:eastAsia="Meiryo" w:ascii="Meiryo"/>
          <w:color w:val="221F1F"/>
          <w:spacing w:val="-5"/>
          <w:w w:val="88"/>
          <w:sz w:val="22"/>
          <w:szCs w:val="22"/>
        </w:rPr>
        <w:t>m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um</w:t>
      </w:r>
      <w:r>
        <w:rPr>
          <w:rFonts w:cs="Meiryo" w:hAnsi="Meiryo" w:eastAsia="Meiryo" w:ascii="Meiryo"/>
          <w:color w:val="221F1F"/>
          <w:spacing w:val="14"/>
          <w:w w:val="88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of</w:t>
      </w:r>
      <w:r>
        <w:rPr>
          <w:rFonts w:cs="Meiryo" w:hAnsi="Meiryo" w:eastAsia="Meiryo" w:ascii="Meiryo"/>
          <w:color w:val="221F1F"/>
          <w:spacing w:val="-30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3"/>
          <w:sz w:val="22"/>
          <w:szCs w:val="22"/>
        </w:rPr>
        <w:t>three</w:t>
      </w:r>
      <w:r>
        <w:rPr>
          <w:rFonts w:cs="Meiryo" w:hAnsi="Meiryo" w:eastAsia="Meiryo" w:ascii="Meiryo"/>
          <w:color w:val="221F1F"/>
          <w:spacing w:val="30"/>
          <w:w w:val="83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3"/>
          <w:sz w:val="22"/>
          <w:szCs w:val="22"/>
        </w:rPr>
        <w:t>time-</w:t>
      </w:r>
      <w:r>
        <w:rPr>
          <w:rFonts w:cs="Meiryo" w:hAnsi="Meiryo" w:eastAsia="Meiryo" w:ascii="Meiryo"/>
          <w:color w:val="221F1F"/>
          <w:spacing w:val="5"/>
          <w:w w:val="83"/>
          <w:sz w:val="22"/>
          <w:szCs w:val="22"/>
        </w:rPr>
        <w:t>p</w:t>
      </w:r>
      <w:r>
        <w:rPr>
          <w:rFonts w:cs="Meiryo" w:hAnsi="Meiryo" w:eastAsia="Meiryo" w:ascii="Meiryo"/>
          <w:color w:val="221F1F"/>
          <w:spacing w:val="0"/>
          <w:w w:val="83"/>
          <w:sz w:val="22"/>
          <w:szCs w:val="22"/>
        </w:rPr>
        <w:t>oi</w:t>
      </w:r>
      <w:r>
        <w:rPr>
          <w:rFonts w:cs="Meiryo" w:hAnsi="Meiryo" w:eastAsia="Meiryo" w:ascii="Meiryo"/>
          <w:color w:val="221F1F"/>
          <w:spacing w:val="-5"/>
          <w:w w:val="83"/>
          <w:sz w:val="22"/>
          <w:szCs w:val="22"/>
        </w:rPr>
        <w:t>n</w:t>
      </w:r>
      <w:r>
        <w:rPr>
          <w:rFonts w:cs="Meiryo" w:hAnsi="Meiryo" w:eastAsia="Meiryo" w:ascii="Meiryo"/>
          <w:color w:val="221F1F"/>
          <w:spacing w:val="0"/>
          <w:w w:val="83"/>
          <w:sz w:val="22"/>
          <w:szCs w:val="22"/>
        </w:rPr>
        <w:t>ts</w:t>
      </w:r>
      <w:r>
        <w:rPr>
          <w:rFonts w:cs="Meiryo" w:hAnsi="Meiryo" w:eastAsia="Meiryo" w:ascii="Meiryo"/>
          <w:color w:val="221F1F"/>
          <w:spacing w:val="0"/>
          <w:w w:val="83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22"/>
          <w:w w:val="83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3"/>
          <w:sz w:val="22"/>
          <w:szCs w:val="22"/>
        </w:rPr>
        <w:t>(1983,</w:t>
      </w:r>
      <w:r>
        <w:rPr>
          <w:rFonts w:cs="Meiryo" w:hAnsi="Meiryo" w:eastAsia="Meiryo" w:ascii="Meiryo"/>
          <w:color w:val="221F1F"/>
          <w:spacing w:val="-2"/>
          <w:w w:val="83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3"/>
          <w:sz w:val="22"/>
          <w:szCs w:val="22"/>
        </w:rPr>
        <w:t>1984,</w:t>
      </w:r>
      <w:r>
        <w:rPr>
          <w:rFonts w:cs="Meiryo" w:hAnsi="Meiryo" w:eastAsia="Meiryo" w:ascii="Meiryo"/>
          <w:color w:val="221F1F"/>
          <w:spacing w:val="-6"/>
          <w:w w:val="83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3"/>
          <w:sz w:val="22"/>
          <w:szCs w:val="22"/>
        </w:rPr>
        <w:t>1985).</w:t>
      </w:r>
      <w:r>
        <w:rPr>
          <w:rFonts w:cs="Meiryo" w:hAnsi="Meiryo" w:eastAsia="Meiryo" w:ascii="Meiryo"/>
          <w:color w:val="221F1F"/>
          <w:spacing w:val="22"/>
          <w:w w:val="83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In</w:t>
      </w:r>
      <w:r>
        <w:rPr>
          <w:rFonts w:cs="Meiryo" w:hAnsi="Meiryo" w:eastAsia="Meiryo" w:ascii="Meiryo"/>
          <w:color w:val="221F1F"/>
          <w:spacing w:val="-26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theor</w:t>
      </w:r>
      <w:r>
        <w:rPr>
          <w:rFonts w:cs="Meiryo" w:hAnsi="Meiryo" w:eastAsia="Meiryo" w:ascii="Meiryo"/>
          <w:color w:val="221F1F"/>
          <w:spacing w:val="-15"/>
          <w:w w:val="86"/>
          <w:sz w:val="22"/>
          <w:szCs w:val="22"/>
        </w:rPr>
        <w:t>y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,</w:t>
      </w:r>
      <w:r>
        <w:rPr>
          <w:rFonts w:cs="Meiryo" w:hAnsi="Meiryo" w:eastAsia="Meiryo" w:ascii="Meiryo"/>
          <w:color w:val="221F1F"/>
          <w:spacing w:val="22"/>
          <w:w w:val="86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su</w:t>
      </w:r>
      <w:r>
        <w:rPr>
          <w:rFonts w:cs="Meiryo" w:hAnsi="Meiryo" w:eastAsia="Meiryo" w:ascii="Meiryo"/>
          <w:color w:val="221F1F"/>
          <w:spacing w:val="5"/>
          <w:w w:val="86"/>
          <w:sz w:val="22"/>
          <w:szCs w:val="22"/>
        </w:rPr>
        <w:t>b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jects</w:t>
      </w:r>
      <w:r>
        <w:rPr>
          <w:rFonts w:cs="Meiryo" w:hAnsi="Meiryo" w:eastAsia="Meiryo" w:ascii="Meiryo"/>
          <w:color w:val="221F1F"/>
          <w:spacing w:val="14"/>
          <w:w w:val="86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-5"/>
          <w:w w:val="86"/>
          <w:sz w:val="22"/>
          <w:szCs w:val="22"/>
        </w:rPr>
        <w:t>w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ere</w:t>
      </w:r>
      <w:r>
        <w:rPr>
          <w:rFonts w:cs="Meiryo" w:hAnsi="Meiryo" w:eastAsia="Meiryo" w:ascii="Meiryo"/>
          <w:color w:val="221F1F"/>
          <w:spacing w:val="-9"/>
          <w:w w:val="86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only</w:t>
      </w:r>
      <w:r>
        <w:rPr>
          <w:rFonts w:cs="Meiryo" w:hAnsi="Meiryo" w:eastAsia="Meiryo" w:ascii="Meiryo"/>
          <w:color w:val="221F1F"/>
          <w:spacing w:val="33"/>
          <w:w w:val="86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to</w:t>
      </w:r>
      <w:r>
        <w:rPr>
          <w:rFonts w:cs="Meiryo" w:hAnsi="Meiryo" w:eastAsia="Meiryo" w:ascii="Meiryo"/>
          <w:color w:val="221F1F"/>
          <w:spacing w:val="-20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6"/>
          <w:w w:val="91"/>
          <w:sz w:val="22"/>
          <w:szCs w:val="22"/>
        </w:rPr>
        <w:t>b</w:t>
      </w:r>
      <w:r>
        <w:rPr>
          <w:rFonts w:cs="Meiryo" w:hAnsi="Meiryo" w:eastAsia="Meiryo" w:ascii="Meiryo"/>
          <w:color w:val="221F1F"/>
          <w:spacing w:val="0"/>
          <w:w w:val="77"/>
          <w:sz w:val="22"/>
          <w:szCs w:val="22"/>
        </w:rPr>
        <w:t>e</w:t>
      </w:r>
      <w:r>
        <w:rPr>
          <w:rFonts w:cs="Meiryo" w:hAnsi="Meiryo" w:eastAsia="Meiryo" w:ascii="Meiryo"/>
          <w:color w:val="221F1F"/>
          <w:spacing w:val="0"/>
          <w:w w:val="7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5"/>
          <w:sz w:val="22"/>
          <w:szCs w:val="22"/>
        </w:rPr>
        <w:t>as</w:t>
      </w:r>
      <w:r>
        <w:rPr>
          <w:rFonts w:cs="Meiryo" w:hAnsi="Meiryo" w:eastAsia="Meiryo" w:ascii="Meiryo"/>
          <w:color w:val="221F1F"/>
          <w:spacing w:val="-5"/>
          <w:w w:val="85"/>
          <w:sz w:val="22"/>
          <w:szCs w:val="22"/>
        </w:rPr>
        <w:t>k</w:t>
      </w:r>
      <w:r>
        <w:rPr>
          <w:rFonts w:cs="Meiryo" w:hAnsi="Meiryo" w:eastAsia="Meiryo" w:ascii="Meiryo"/>
          <w:color w:val="221F1F"/>
          <w:spacing w:val="0"/>
          <w:w w:val="85"/>
          <w:sz w:val="22"/>
          <w:szCs w:val="22"/>
        </w:rPr>
        <w:t>ed</w:t>
      </w:r>
      <w:r>
        <w:rPr>
          <w:rFonts w:cs="Meiryo" w:hAnsi="Meiryo" w:eastAsia="Meiryo" w:ascii="Meiryo"/>
          <w:color w:val="221F1F"/>
          <w:spacing w:val="14"/>
          <w:w w:val="85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in</w:t>
      </w:r>
      <w:r>
        <w:rPr>
          <w:rFonts w:cs="Meiryo" w:hAnsi="Meiryo" w:eastAsia="Meiryo" w:ascii="Meiryo"/>
          <w:color w:val="221F1F"/>
          <w:spacing w:val="-11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later</w:t>
      </w:r>
      <w:r>
        <w:rPr>
          <w:rFonts w:cs="Meiryo" w:hAnsi="Meiryo" w:eastAsia="Meiryo" w:ascii="Meiryo"/>
          <w:color w:val="221F1F"/>
          <w:spacing w:val="30"/>
          <w:w w:val="86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-5"/>
          <w:w w:val="86"/>
          <w:sz w:val="22"/>
          <w:szCs w:val="22"/>
        </w:rPr>
        <w:t>w</w:t>
      </w:r>
      <w:r>
        <w:rPr>
          <w:rFonts w:cs="Meiryo" w:hAnsi="Meiryo" w:eastAsia="Meiryo" w:ascii="Meiryo"/>
          <w:color w:val="221F1F"/>
          <w:spacing w:val="-5"/>
          <w:w w:val="86"/>
          <w:sz w:val="22"/>
          <w:szCs w:val="22"/>
        </w:rPr>
        <w:t>a</w:t>
      </w:r>
      <w:r>
        <w:rPr>
          <w:rFonts w:cs="Meiryo" w:hAnsi="Meiryo" w:eastAsia="Meiryo" w:ascii="Meiryo"/>
          <w:color w:val="221F1F"/>
          <w:spacing w:val="-5"/>
          <w:w w:val="86"/>
          <w:sz w:val="22"/>
          <w:szCs w:val="22"/>
        </w:rPr>
        <w:t>v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es,</w:t>
      </w:r>
      <w:r>
        <w:rPr>
          <w:rFonts w:cs="Meiryo" w:hAnsi="Meiryo" w:eastAsia="Meiryo" w:ascii="Meiryo"/>
          <w:color w:val="221F1F"/>
          <w:spacing w:val="-9"/>
          <w:w w:val="86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if</w:t>
      </w:r>
      <w:r>
        <w:rPr>
          <w:rFonts w:cs="Meiryo" w:hAnsi="Meiryo" w:eastAsia="Meiryo" w:ascii="Meiryo"/>
          <w:color w:val="221F1F"/>
          <w:spacing w:val="-2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su</w:t>
      </w:r>
      <w:r>
        <w:rPr>
          <w:rFonts w:cs="Meiryo" w:hAnsi="Meiryo" w:eastAsia="Meiryo" w:ascii="Meiryo"/>
          <w:color w:val="221F1F"/>
          <w:spacing w:val="5"/>
          <w:w w:val="88"/>
          <w:sz w:val="22"/>
          <w:szCs w:val="22"/>
        </w:rPr>
        <w:t>b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jects</w:t>
      </w:r>
      <w:r>
        <w:rPr>
          <w:rFonts w:cs="Meiryo" w:hAnsi="Meiryo" w:eastAsia="Meiryo" w:ascii="Meiryo"/>
          <w:color w:val="221F1F"/>
          <w:spacing w:val="-5"/>
          <w:w w:val="88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had</w:t>
      </w:r>
      <w:r>
        <w:rPr>
          <w:rFonts w:cs="Meiryo" w:hAnsi="Meiryo" w:eastAsia="Meiryo" w:ascii="Meiryo"/>
          <w:color w:val="221F1F"/>
          <w:spacing w:val="12"/>
          <w:w w:val="88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not</w:t>
      </w:r>
      <w:r>
        <w:rPr>
          <w:rFonts w:cs="Meiryo" w:hAnsi="Meiryo" w:eastAsia="Meiryo" w:ascii="Meiryo"/>
          <w:color w:val="221F1F"/>
          <w:spacing w:val="15"/>
          <w:w w:val="88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re</w:t>
      </w:r>
      <w:r>
        <w:rPr>
          <w:rFonts w:cs="Meiryo" w:hAnsi="Meiryo" w:eastAsia="Meiryo" w:ascii="Meiryo"/>
          <w:color w:val="221F1F"/>
          <w:spacing w:val="5"/>
          <w:w w:val="88"/>
          <w:sz w:val="22"/>
          <w:szCs w:val="22"/>
        </w:rPr>
        <w:t>p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orted</w:t>
      </w:r>
      <w:r>
        <w:rPr>
          <w:rFonts w:cs="Meiryo" w:hAnsi="Meiryo" w:eastAsia="Meiryo" w:ascii="Meiryo"/>
          <w:color w:val="221F1F"/>
          <w:spacing w:val="3"/>
          <w:w w:val="88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an</w:t>
      </w:r>
      <w:r>
        <w:rPr>
          <w:rFonts w:cs="Meiryo" w:hAnsi="Meiryo" w:eastAsia="Meiryo" w:ascii="Meiryo"/>
          <w:color w:val="221F1F"/>
          <w:spacing w:val="8"/>
          <w:w w:val="88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AFI</w:t>
      </w:r>
      <w:r>
        <w:rPr>
          <w:rFonts w:cs="Meiryo" w:hAnsi="Meiryo" w:eastAsia="Meiryo" w:ascii="Meiryo"/>
          <w:color w:val="221F1F"/>
          <w:spacing w:val="21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in</w:t>
      </w:r>
      <w:r>
        <w:rPr>
          <w:rFonts w:cs="Meiryo" w:hAnsi="Meiryo" w:eastAsia="Meiryo" w:ascii="Meiryo"/>
          <w:color w:val="221F1F"/>
          <w:spacing w:val="-11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4"/>
          <w:sz w:val="22"/>
          <w:szCs w:val="22"/>
        </w:rPr>
        <w:t>the</w:t>
      </w:r>
      <w:r>
        <w:rPr>
          <w:rFonts w:cs="Meiryo" w:hAnsi="Meiryo" w:eastAsia="Meiryo" w:ascii="Meiryo"/>
          <w:color w:val="221F1F"/>
          <w:spacing w:val="25"/>
          <w:w w:val="84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4"/>
          <w:sz w:val="22"/>
          <w:szCs w:val="22"/>
        </w:rPr>
        <w:t>1983</w:t>
      </w:r>
      <w:r>
        <w:rPr>
          <w:rFonts w:cs="Meiryo" w:hAnsi="Meiryo" w:eastAsia="Meiryo" w:ascii="Meiryo"/>
          <w:color w:val="221F1F"/>
          <w:spacing w:val="-10"/>
          <w:w w:val="84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-5"/>
          <w:w w:val="84"/>
          <w:sz w:val="22"/>
          <w:szCs w:val="22"/>
        </w:rPr>
        <w:t>wav</w:t>
      </w:r>
      <w:r>
        <w:rPr>
          <w:rFonts w:cs="Meiryo" w:hAnsi="Meiryo" w:eastAsia="Meiryo" w:ascii="Meiryo"/>
          <w:color w:val="221F1F"/>
          <w:spacing w:val="0"/>
          <w:w w:val="84"/>
          <w:sz w:val="22"/>
          <w:szCs w:val="22"/>
        </w:rPr>
        <w:t>e</w:t>
      </w:r>
      <w:r>
        <w:rPr>
          <w:rFonts w:cs="Meiryo" w:hAnsi="Meiryo" w:eastAsia="Meiryo" w:ascii="Meiryo"/>
          <w:color w:val="221F1F"/>
          <w:spacing w:val="0"/>
          <w:w w:val="84"/>
          <w:sz w:val="22"/>
          <w:szCs w:val="22"/>
        </w:rPr>
        <w:t>.</w:t>
      </w:r>
      <w:r>
        <w:rPr>
          <w:rFonts w:cs="Meiryo" w:hAnsi="Meiryo" w:eastAsia="Meiryo" w:ascii="Meiryo"/>
          <w:color w:val="221F1F"/>
          <w:spacing w:val="34"/>
          <w:w w:val="84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4"/>
          <w:sz w:val="22"/>
          <w:szCs w:val="22"/>
        </w:rPr>
        <w:t>H</w:t>
      </w:r>
      <w:r>
        <w:rPr>
          <w:rFonts w:cs="Meiryo" w:hAnsi="Meiryo" w:eastAsia="Meiryo" w:ascii="Meiryo"/>
          <w:color w:val="221F1F"/>
          <w:spacing w:val="-5"/>
          <w:w w:val="84"/>
          <w:sz w:val="22"/>
          <w:szCs w:val="22"/>
        </w:rPr>
        <w:t>ow</w:t>
      </w:r>
      <w:r>
        <w:rPr>
          <w:rFonts w:cs="Meiryo" w:hAnsi="Meiryo" w:eastAsia="Meiryo" w:ascii="Meiryo"/>
          <w:color w:val="221F1F"/>
          <w:spacing w:val="0"/>
          <w:w w:val="84"/>
          <w:sz w:val="22"/>
          <w:szCs w:val="22"/>
        </w:rPr>
        <w:t>e</w:t>
      </w:r>
      <w:r>
        <w:rPr>
          <w:rFonts w:cs="Meiryo" w:hAnsi="Meiryo" w:eastAsia="Meiryo" w:ascii="Meiryo"/>
          <w:color w:val="221F1F"/>
          <w:spacing w:val="-5"/>
          <w:w w:val="84"/>
          <w:sz w:val="22"/>
          <w:szCs w:val="22"/>
        </w:rPr>
        <w:t>v</w:t>
      </w:r>
      <w:r>
        <w:rPr>
          <w:rFonts w:cs="Meiryo" w:hAnsi="Meiryo" w:eastAsia="Meiryo" w:ascii="Meiryo"/>
          <w:color w:val="221F1F"/>
          <w:spacing w:val="0"/>
          <w:w w:val="84"/>
          <w:sz w:val="22"/>
          <w:szCs w:val="22"/>
        </w:rPr>
        <w:t>e</w:t>
      </w:r>
      <w:r>
        <w:rPr>
          <w:rFonts w:cs="Meiryo" w:hAnsi="Meiryo" w:eastAsia="Meiryo" w:ascii="Meiryo"/>
          <w:color w:val="221F1F"/>
          <w:spacing w:val="0"/>
          <w:w w:val="84"/>
          <w:sz w:val="22"/>
          <w:szCs w:val="22"/>
        </w:rPr>
        <w:t>r</w:t>
      </w:r>
      <w:r>
        <w:rPr>
          <w:rFonts w:cs="Meiryo" w:hAnsi="Meiryo" w:eastAsia="Meiryo" w:ascii="Meiryo"/>
          <w:color w:val="221F1F"/>
          <w:spacing w:val="0"/>
          <w:w w:val="84"/>
          <w:sz w:val="22"/>
          <w:szCs w:val="22"/>
        </w:rPr>
        <w:t>,</w:t>
      </w:r>
      <w:r>
        <w:rPr>
          <w:rFonts w:cs="Meiryo" w:hAnsi="Meiryo" w:eastAsia="Meiryo" w:ascii="Meiryo"/>
          <w:color w:val="221F1F"/>
          <w:spacing w:val="39"/>
          <w:w w:val="84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i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n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practice,</w:t>
      </w:r>
      <w:r>
        <w:rPr>
          <w:rFonts w:cs="Meiryo" w:hAnsi="Meiryo" w:eastAsia="Meiryo" w:ascii="Meiryo"/>
          <w:color w:val="221F1F"/>
          <w:spacing w:val="38"/>
          <w:w w:val="86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ma</w:t>
      </w:r>
      <w:r>
        <w:rPr>
          <w:rFonts w:cs="Meiryo" w:hAnsi="Meiryo" w:eastAsia="Meiryo" w:ascii="Meiryo"/>
          <w:color w:val="221F1F"/>
          <w:spacing w:val="-5"/>
          <w:w w:val="86"/>
          <w:sz w:val="22"/>
          <w:szCs w:val="22"/>
        </w:rPr>
        <w:t>n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y</w:t>
      </w:r>
      <w:r>
        <w:rPr>
          <w:rFonts w:cs="Meiryo" w:hAnsi="Meiryo" w:eastAsia="Meiryo" w:ascii="Meiryo"/>
          <w:color w:val="221F1F"/>
          <w:spacing w:val="22"/>
          <w:w w:val="86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su</w:t>
      </w:r>
      <w:r>
        <w:rPr>
          <w:rFonts w:cs="Meiryo" w:hAnsi="Meiryo" w:eastAsia="Meiryo" w:ascii="Meiryo"/>
          <w:color w:val="221F1F"/>
          <w:spacing w:val="5"/>
          <w:w w:val="86"/>
          <w:sz w:val="22"/>
          <w:szCs w:val="22"/>
        </w:rPr>
        <w:t>b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jects</w:t>
      </w:r>
      <w:r>
        <w:rPr>
          <w:rFonts w:cs="Meiryo" w:hAnsi="Meiryo" w:eastAsia="Meiryo" w:ascii="Meiryo"/>
          <w:color w:val="221F1F"/>
          <w:spacing w:val="14"/>
          <w:w w:val="86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-5"/>
          <w:w w:val="86"/>
          <w:sz w:val="22"/>
          <w:szCs w:val="22"/>
        </w:rPr>
        <w:t>w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ere</w:t>
      </w:r>
      <w:r>
        <w:rPr>
          <w:rFonts w:cs="Meiryo" w:hAnsi="Meiryo" w:eastAsia="Meiryo" w:ascii="Meiryo"/>
          <w:color w:val="221F1F"/>
          <w:spacing w:val="-9"/>
          <w:w w:val="86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sur</w:t>
      </w:r>
      <w:r>
        <w:rPr>
          <w:rFonts w:cs="Meiryo" w:hAnsi="Meiryo" w:eastAsia="Meiryo" w:ascii="Meiryo"/>
          <w:color w:val="221F1F"/>
          <w:spacing w:val="-5"/>
          <w:w w:val="86"/>
          <w:sz w:val="22"/>
          <w:szCs w:val="22"/>
        </w:rPr>
        <w:t>v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e</w:t>
      </w:r>
      <w:r>
        <w:rPr>
          <w:rFonts w:cs="Meiryo" w:hAnsi="Meiryo" w:eastAsia="Meiryo" w:ascii="Meiryo"/>
          <w:color w:val="221F1F"/>
          <w:spacing w:val="-5"/>
          <w:w w:val="86"/>
          <w:sz w:val="22"/>
          <w:szCs w:val="22"/>
        </w:rPr>
        <w:t>y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ed</w:t>
      </w:r>
      <w:r>
        <w:rPr>
          <w:rFonts w:cs="Meiryo" w:hAnsi="Meiryo" w:eastAsia="Meiryo" w:ascii="Meiryo"/>
          <w:color w:val="221F1F"/>
          <w:spacing w:val="14"/>
          <w:w w:val="86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-5"/>
          <w:w w:val="86"/>
          <w:sz w:val="22"/>
          <w:szCs w:val="22"/>
        </w:rPr>
        <w:t>t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wice.</w:t>
      </w:r>
      <w:r>
        <w:rPr>
          <w:rFonts w:cs="Meiryo" w:hAnsi="Meiryo" w:eastAsia="Meiryo" w:ascii="Meiryo"/>
          <w:color w:val="221F1F"/>
          <w:spacing w:val="46"/>
          <w:w w:val="86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-18"/>
          <w:w w:val="114"/>
          <w:sz w:val="22"/>
          <w:szCs w:val="22"/>
        </w:rPr>
        <w:t>F</w:t>
      </w:r>
      <w:r>
        <w:rPr>
          <w:rFonts w:cs="Meiryo" w:hAnsi="Meiryo" w:eastAsia="Meiryo" w:ascii="Meiryo"/>
          <w:color w:val="221F1F"/>
          <w:spacing w:val="0"/>
          <w:w w:val="84"/>
          <w:sz w:val="22"/>
          <w:szCs w:val="22"/>
        </w:rPr>
        <w:t>emale</w:t>
      </w:r>
      <w:r>
        <w:rPr>
          <w:rFonts w:cs="Meiryo" w:hAnsi="Meiryo" w:eastAsia="Meiryo" w:ascii="Meiryo"/>
          <w:color w:val="221F1F"/>
          <w:spacing w:val="-1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participa</w:t>
      </w:r>
      <w:r>
        <w:rPr>
          <w:rFonts w:cs="Meiryo" w:hAnsi="Meiryo" w:eastAsia="Meiryo" w:ascii="Meiryo"/>
          <w:color w:val="221F1F"/>
          <w:spacing w:val="-4"/>
          <w:w w:val="86"/>
          <w:sz w:val="22"/>
          <w:szCs w:val="22"/>
        </w:rPr>
        <w:t>n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ts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14"/>
          <w:w w:val="86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-5"/>
          <w:w w:val="86"/>
          <w:sz w:val="22"/>
          <w:szCs w:val="22"/>
        </w:rPr>
        <w:t>w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ere</w:t>
      </w:r>
      <w:r>
        <w:rPr>
          <w:rFonts w:cs="Meiryo" w:hAnsi="Meiryo" w:eastAsia="Meiryo" w:ascii="Meiryo"/>
          <w:color w:val="221F1F"/>
          <w:spacing w:val="-9"/>
          <w:w w:val="86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as</w:t>
      </w:r>
      <w:r>
        <w:rPr>
          <w:rFonts w:cs="Meiryo" w:hAnsi="Meiryo" w:eastAsia="Meiryo" w:ascii="Meiryo"/>
          <w:color w:val="221F1F"/>
          <w:spacing w:val="-5"/>
          <w:w w:val="86"/>
          <w:sz w:val="22"/>
          <w:szCs w:val="22"/>
        </w:rPr>
        <w:t>k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ed</w:t>
      </w:r>
      <w:r>
        <w:rPr>
          <w:rFonts w:cs="Meiryo" w:hAnsi="Meiryo" w:eastAsia="Meiryo" w:ascii="Meiryo"/>
          <w:color w:val="221F1F"/>
          <w:spacing w:val="7"/>
          <w:w w:val="86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additional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91"/>
          <w:sz w:val="22"/>
          <w:szCs w:val="22"/>
        </w:rPr>
        <w:t>information</w:t>
      </w:r>
      <w:r>
        <w:rPr>
          <w:rFonts w:cs="Meiryo" w:hAnsi="Meiryo" w:eastAsia="Meiryo" w:ascii="Meiryo"/>
          <w:color w:val="221F1F"/>
          <w:spacing w:val="-6"/>
          <w:w w:val="91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91"/>
          <w:sz w:val="22"/>
          <w:szCs w:val="22"/>
        </w:rPr>
        <w:t>(</w:t>
      </w:r>
      <w:r>
        <w:rPr>
          <w:rFonts w:cs="Meiryo" w:hAnsi="Meiryo" w:eastAsia="Meiryo" w:ascii="Meiryo"/>
          <w:color w:val="221F1F"/>
          <w:spacing w:val="-16"/>
          <w:w w:val="91"/>
          <w:sz w:val="22"/>
          <w:szCs w:val="22"/>
        </w:rPr>
        <w:t>Y</w:t>
      </w:r>
      <w:r>
        <w:rPr>
          <w:rFonts w:cs="Meiryo" w:hAnsi="Meiryo" w:eastAsia="Meiryo" w:ascii="Meiryo"/>
          <w:color w:val="221F1F"/>
          <w:spacing w:val="0"/>
          <w:w w:val="91"/>
          <w:sz w:val="22"/>
          <w:szCs w:val="22"/>
        </w:rPr>
        <w:t>ear</w:t>
      </w:r>
      <w:r>
        <w:rPr>
          <w:rFonts w:cs="Meiryo" w:hAnsi="Meiryo" w:eastAsia="Meiryo" w:ascii="Meiryo"/>
          <w:color w:val="221F1F"/>
          <w:spacing w:val="15"/>
          <w:w w:val="91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of</w:t>
      </w:r>
      <w:r>
        <w:rPr>
          <w:rFonts w:cs="Meiryo" w:hAnsi="Meiryo" w:eastAsia="Meiryo" w:ascii="Meiryo"/>
          <w:color w:val="221F1F"/>
          <w:spacing w:val="-30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First</w:t>
      </w:r>
      <w:r>
        <w:rPr>
          <w:rFonts w:cs="Meiryo" w:hAnsi="Meiryo" w:eastAsia="Meiryo" w:ascii="Meiryo"/>
          <w:color w:val="221F1F"/>
          <w:spacing w:val="-5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I</w:t>
      </w:r>
      <w:r>
        <w:rPr>
          <w:rFonts w:cs="Meiryo" w:hAnsi="Meiryo" w:eastAsia="Meiryo" w:ascii="Meiryo"/>
          <w:color w:val="221F1F"/>
          <w:spacing w:val="-5"/>
          <w:w w:val="87"/>
          <w:sz w:val="22"/>
          <w:szCs w:val="22"/>
        </w:rPr>
        <w:t>n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tercourse,</w:t>
      </w:r>
      <w:r>
        <w:rPr>
          <w:rFonts w:cs="Meiryo" w:hAnsi="Meiryo" w:eastAsia="Meiryo" w:ascii="Meiryo"/>
          <w:color w:val="221F1F"/>
          <w:spacing w:val="-8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Mo</w:t>
      </w:r>
      <w:r>
        <w:rPr>
          <w:rFonts w:cs="Meiryo" w:hAnsi="Meiryo" w:eastAsia="Meiryo" w:ascii="Meiryo"/>
          <w:color w:val="221F1F"/>
          <w:spacing w:val="-5"/>
          <w:w w:val="87"/>
          <w:sz w:val="22"/>
          <w:szCs w:val="22"/>
        </w:rPr>
        <w:t>n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th</w:t>
      </w:r>
      <w:r>
        <w:rPr>
          <w:rFonts w:cs="Meiryo" w:hAnsi="Meiryo" w:eastAsia="Meiryo" w:ascii="Meiryo"/>
          <w:color w:val="221F1F"/>
          <w:spacing w:val="64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of</w:t>
      </w:r>
      <w:r>
        <w:rPr>
          <w:rFonts w:cs="Meiryo" w:hAnsi="Meiryo" w:eastAsia="Meiryo" w:ascii="Meiryo"/>
          <w:color w:val="221F1F"/>
          <w:spacing w:val="-30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First</w:t>
      </w:r>
      <w:r>
        <w:rPr>
          <w:rFonts w:cs="Meiryo" w:hAnsi="Meiryo" w:eastAsia="Meiryo" w:ascii="Meiryo"/>
          <w:color w:val="221F1F"/>
          <w:spacing w:val="-5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I</w:t>
      </w:r>
      <w:r>
        <w:rPr>
          <w:rFonts w:cs="Meiryo" w:hAnsi="Meiryo" w:eastAsia="Meiryo" w:ascii="Meiryo"/>
          <w:color w:val="221F1F"/>
          <w:spacing w:val="-5"/>
          <w:w w:val="86"/>
          <w:sz w:val="22"/>
          <w:szCs w:val="22"/>
        </w:rPr>
        <w:t>n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tercourse)</w:t>
      </w:r>
      <w:r>
        <w:rPr>
          <w:rFonts w:cs="Meiryo" w:hAnsi="Meiryo" w:eastAsia="Meiryo" w:ascii="Meiryo"/>
          <w:color w:val="221F1F"/>
          <w:spacing w:val="16"/>
          <w:w w:val="86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in</w:t>
      </w:r>
      <w:r>
        <w:rPr>
          <w:rFonts w:cs="Meiryo" w:hAnsi="Meiryo" w:eastAsia="Meiryo" w:ascii="Meiryo"/>
          <w:color w:val="221F1F"/>
          <w:spacing w:val="-11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-5"/>
          <w:w w:val="82"/>
          <w:sz w:val="22"/>
          <w:szCs w:val="22"/>
        </w:rPr>
        <w:t>w</w:t>
      </w:r>
      <w:r>
        <w:rPr>
          <w:rFonts w:cs="Meiryo" w:hAnsi="Meiryo" w:eastAsia="Meiryo" w:ascii="Meiryo"/>
          <w:color w:val="221F1F"/>
          <w:spacing w:val="-5"/>
          <w:w w:val="82"/>
          <w:sz w:val="22"/>
          <w:szCs w:val="22"/>
        </w:rPr>
        <w:t>a</w:t>
      </w:r>
      <w:r>
        <w:rPr>
          <w:rFonts w:cs="Meiryo" w:hAnsi="Meiryo" w:eastAsia="Meiryo" w:ascii="Meiryo"/>
          <w:color w:val="221F1F"/>
          <w:spacing w:val="-5"/>
          <w:w w:val="82"/>
          <w:sz w:val="22"/>
          <w:szCs w:val="22"/>
        </w:rPr>
        <w:t>v</w:t>
      </w:r>
      <w:r>
        <w:rPr>
          <w:rFonts w:cs="Meiryo" w:hAnsi="Meiryo" w:eastAsia="Meiryo" w:ascii="Meiryo"/>
          <w:color w:val="221F1F"/>
          <w:spacing w:val="0"/>
          <w:w w:val="82"/>
          <w:sz w:val="22"/>
          <w:szCs w:val="22"/>
        </w:rPr>
        <w:t>es</w:t>
      </w:r>
      <w:r>
        <w:rPr>
          <w:rFonts w:cs="Meiryo" w:hAnsi="Meiryo" w:eastAsia="Meiryo" w:ascii="Meiryo"/>
          <w:color w:val="221F1F"/>
          <w:spacing w:val="26"/>
          <w:w w:val="82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2"/>
          <w:sz w:val="22"/>
          <w:szCs w:val="22"/>
        </w:rPr>
        <w:t>1984</w:t>
      </w:r>
      <w:r>
        <w:rPr>
          <w:rFonts w:cs="Meiryo" w:hAnsi="Meiryo" w:eastAsia="Meiryo" w:ascii="Meiryo"/>
          <w:color w:val="221F1F"/>
          <w:spacing w:val="2"/>
          <w:w w:val="82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and</w:t>
      </w:r>
      <w:r>
        <w:rPr>
          <w:rFonts w:cs="Meiryo" w:hAnsi="Meiryo" w:eastAsia="Meiryo" w:ascii="Meiryo"/>
          <w:color w:val="000000"/>
          <w:spacing w:val="0"/>
          <w:w w:val="100"/>
          <w:sz w:val="22"/>
          <w:szCs w:val="2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10" w:lineRule="exact" w:line="280"/>
      </w:pPr>
      <w:r>
        <w:rPr>
          <w:sz w:val="28"/>
          <w:szCs w:val="28"/>
        </w:rPr>
      </w:r>
    </w:p>
    <w:p>
      <w:pPr>
        <w:rPr>
          <w:rFonts w:cs="Meiryo" w:hAnsi="Meiryo" w:eastAsia="Meiryo" w:ascii="Meiryo"/>
          <w:sz w:val="22"/>
          <w:szCs w:val="22"/>
        </w:rPr>
        <w:jc w:val="left"/>
        <w:spacing w:lineRule="exact" w:line="320"/>
        <w:ind w:left="155"/>
      </w:pPr>
      <w:r>
        <w:rPr>
          <w:rFonts w:cs="Meiryo" w:hAnsi="Meiryo" w:eastAsia="Meiryo" w:ascii="Meiryo"/>
          <w:color w:val="221F1F"/>
          <w:spacing w:val="0"/>
          <w:w w:val="86"/>
          <w:position w:val="3"/>
          <w:sz w:val="22"/>
          <w:szCs w:val="22"/>
        </w:rPr>
        <w:t>1985.</w:t>
      </w:r>
      <w:r>
        <w:rPr>
          <w:rFonts w:cs="Meiryo" w:hAnsi="Meiryo" w:eastAsia="Meiryo" w:ascii="Meiryo"/>
          <w:color w:val="221F1F"/>
          <w:spacing w:val="-3"/>
          <w:w w:val="86"/>
          <w:position w:val="3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6"/>
          <w:position w:val="3"/>
          <w:sz w:val="22"/>
          <w:szCs w:val="22"/>
        </w:rPr>
        <w:t>Because</w:t>
      </w:r>
      <w:r>
        <w:rPr>
          <w:rFonts w:cs="Meiryo" w:hAnsi="Meiryo" w:eastAsia="Meiryo" w:ascii="Meiryo"/>
          <w:color w:val="221F1F"/>
          <w:spacing w:val="9"/>
          <w:w w:val="86"/>
          <w:position w:val="3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6"/>
          <w:position w:val="3"/>
          <w:sz w:val="22"/>
          <w:szCs w:val="22"/>
        </w:rPr>
        <w:t>su</w:t>
      </w:r>
      <w:r>
        <w:rPr>
          <w:rFonts w:cs="Meiryo" w:hAnsi="Meiryo" w:eastAsia="Meiryo" w:ascii="Meiryo"/>
          <w:color w:val="221F1F"/>
          <w:spacing w:val="5"/>
          <w:w w:val="86"/>
          <w:position w:val="3"/>
          <w:sz w:val="22"/>
          <w:szCs w:val="22"/>
        </w:rPr>
        <w:t>b</w:t>
      </w:r>
      <w:r>
        <w:rPr>
          <w:rFonts w:cs="Meiryo" w:hAnsi="Meiryo" w:eastAsia="Meiryo" w:ascii="Meiryo"/>
          <w:color w:val="221F1F"/>
          <w:spacing w:val="0"/>
          <w:w w:val="86"/>
          <w:position w:val="3"/>
          <w:sz w:val="22"/>
          <w:szCs w:val="22"/>
        </w:rPr>
        <w:t>jects</w:t>
      </w:r>
      <w:r>
        <w:rPr>
          <w:rFonts w:cs="Meiryo" w:hAnsi="Meiryo" w:eastAsia="Meiryo" w:ascii="Meiryo"/>
          <w:color w:val="221F1F"/>
          <w:spacing w:val="14"/>
          <w:w w:val="86"/>
          <w:position w:val="3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-5"/>
          <w:w w:val="86"/>
          <w:position w:val="3"/>
          <w:sz w:val="22"/>
          <w:szCs w:val="22"/>
        </w:rPr>
        <w:t>w</w:t>
      </w:r>
      <w:r>
        <w:rPr>
          <w:rFonts w:cs="Meiryo" w:hAnsi="Meiryo" w:eastAsia="Meiryo" w:ascii="Meiryo"/>
          <w:color w:val="221F1F"/>
          <w:spacing w:val="0"/>
          <w:w w:val="86"/>
          <w:position w:val="3"/>
          <w:sz w:val="22"/>
          <w:szCs w:val="22"/>
        </w:rPr>
        <w:t>ere</w:t>
      </w:r>
      <w:r>
        <w:rPr>
          <w:rFonts w:cs="Meiryo" w:hAnsi="Meiryo" w:eastAsia="Meiryo" w:ascii="Meiryo"/>
          <w:color w:val="221F1F"/>
          <w:spacing w:val="-9"/>
          <w:w w:val="86"/>
          <w:position w:val="3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6"/>
          <w:position w:val="3"/>
          <w:sz w:val="22"/>
          <w:szCs w:val="22"/>
        </w:rPr>
        <w:t>sur</w:t>
      </w:r>
      <w:r>
        <w:rPr>
          <w:rFonts w:cs="Meiryo" w:hAnsi="Meiryo" w:eastAsia="Meiryo" w:ascii="Meiryo"/>
          <w:color w:val="221F1F"/>
          <w:spacing w:val="-5"/>
          <w:w w:val="86"/>
          <w:position w:val="3"/>
          <w:sz w:val="22"/>
          <w:szCs w:val="22"/>
        </w:rPr>
        <w:t>v</w:t>
      </w:r>
      <w:r>
        <w:rPr>
          <w:rFonts w:cs="Meiryo" w:hAnsi="Meiryo" w:eastAsia="Meiryo" w:ascii="Meiryo"/>
          <w:color w:val="221F1F"/>
          <w:spacing w:val="0"/>
          <w:w w:val="86"/>
          <w:position w:val="3"/>
          <w:sz w:val="22"/>
          <w:szCs w:val="22"/>
        </w:rPr>
        <w:t>e</w:t>
      </w:r>
      <w:r>
        <w:rPr>
          <w:rFonts w:cs="Meiryo" w:hAnsi="Meiryo" w:eastAsia="Meiryo" w:ascii="Meiryo"/>
          <w:color w:val="221F1F"/>
          <w:spacing w:val="-5"/>
          <w:w w:val="86"/>
          <w:position w:val="3"/>
          <w:sz w:val="22"/>
          <w:szCs w:val="22"/>
        </w:rPr>
        <w:t>y</w:t>
      </w:r>
      <w:r>
        <w:rPr>
          <w:rFonts w:cs="Meiryo" w:hAnsi="Meiryo" w:eastAsia="Meiryo" w:ascii="Meiryo"/>
          <w:color w:val="221F1F"/>
          <w:spacing w:val="0"/>
          <w:w w:val="86"/>
          <w:position w:val="3"/>
          <w:sz w:val="22"/>
          <w:szCs w:val="22"/>
        </w:rPr>
        <w:t>ed</w:t>
      </w:r>
      <w:r>
        <w:rPr>
          <w:rFonts w:cs="Meiryo" w:hAnsi="Meiryo" w:eastAsia="Meiryo" w:ascii="Meiryo"/>
          <w:color w:val="221F1F"/>
          <w:spacing w:val="14"/>
          <w:w w:val="86"/>
          <w:position w:val="3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6"/>
          <w:position w:val="3"/>
          <w:sz w:val="22"/>
          <w:szCs w:val="22"/>
        </w:rPr>
        <w:t>re</w:t>
      </w:r>
      <w:r>
        <w:rPr>
          <w:rFonts w:cs="Meiryo" w:hAnsi="Meiryo" w:eastAsia="Meiryo" w:ascii="Meiryo"/>
          <w:color w:val="221F1F"/>
          <w:spacing w:val="5"/>
          <w:w w:val="86"/>
          <w:position w:val="3"/>
          <w:sz w:val="22"/>
          <w:szCs w:val="22"/>
        </w:rPr>
        <w:t>p</w:t>
      </w:r>
      <w:r>
        <w:rPr>
          <w:rFonts w:cs="Meiryo" w:hAnsi="Meiryo" w:eastAsia="Meiryo" w:ascii="Meiryo"/>
          <w:color w:val="221F1F"/>
          <w:spacing w:val="0"/>
          <w:w w:val="86"/>
          <w:position w:val="3"/>
          <w:sz w:val="22"/>
          <w:szCs w:val="22"/>
        </w:rPr>
        <w:t>eatedl</w:t>
      </w:r>
      <w:r>
        <w:rPr>
          <w:rFonts w:cs="Meiryo" w:hAnsi="Meiryo" w:eastAsia="Meiryo" w:ascii="Meiryo"/>
          <w:color w:val="221F1F"/>
          <w:spacing w:val="-15"/>
          <w:w w:val="86"/>
          <w:position w:val="3"/>
          <w:sz w:val="22"/>
          <w:szCs w:val="22"/>
        </w:rPr>
        <w:t>y</w:t>
      </w:r>
      <w:r>
        <w:rPr>
          <w:rFonts w:cs="Meiryo" w:hAnsi="Meiryo" w:eastAsia="Meiryo" w:ascii="Meiryo"/>
          <w:color w:val="221F1F"/>
          <w:spacing w:val="0"/>
          <w:w w:val="86"/>
          <w:position w:val="3"/>
          <w:sz w:val="22"/>
          <w:szCs w:val="22"/>
        </w:rPr>
        <w:t>,</w:t>
      </w:r>
      <w:r>
        <w:rPr>
          <w:rFonts w:cs="Meiryo" w:hAnsi="Meiryo" w:eastAsia="Meiryo" w:ascii="Meiryo"/>
          <w:color w:val="221F1F"/>
          <w:spacing w:val="18"/>
          <w:w w:val="86"/>
          <w:position w:val="3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-5"/>
          <w:w w:val="86"/>
          <w:position w:val="3"/>
          <w:sz w:val="22"/>
          <w:szCs w:val="22"/>
        </w:rPr>
        <w:t>w</w:t>
      </w:r>
      <w:r>
        <w:rPr>
          <w:rFonts w:cs="Meiryo" w:hAnsi="Meiryo" w:eastAsia="Meiryo" w:ascii="Meiryo"/>
          <w:color w:val="221F1F"/>
          <w:spacing w:val="0"/>
          <w:w w:val="86"/>
          <w:position w:val="3"/>
          <w:sz w:val="22"/>
          <w:szCs w:val="22"/>
        </w:rPr>
        <w:t>e</w:t>
      </w:r>
      <w:r>
        <w:rPr>
          <w:rFonts w:cs="Meiryo" w:hAnsi="Meiryo" w:eastAsia="Meiryo" w:ascii="Meiryo"/>
          <w:color w:val="221F1F"/>
          <w:spacing w:val="-3"/>
          <w:w w:val="86"/>
          <w:position w:val="3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6"/>
          <w:position w:val="3"/>
          <w:sz w:val="22"/>
          <w:szCs w:val="22"/>
        </w:rPr>
        <w:t>used</w:t>
      </w:r>
      <w:r>
        <w:rPr>
          <w:rFonts w:cs="Meiryo" w:hAnsi="Meiryo" w:eastAsia="Meiryo" w:ascii="Meiryo"/>
          <w:color w:val="221F1F"/>
          <w:spacing w:val="-1"/>
          <w:w w:val="86"/>
          <w:position w:val="3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6"/>
          <w:position w:val="3"/>
          <w:sz w:val="22"/>
          <w:szCs w:val="22"/>
        </w:rPr>
        <w:t>this</w:t>
      </w:r>
      <w:r>
        <w:rPr>
          <w:rFonts w:cs="Meiryo" w:hAnsi="Meiryo" w:eastAsia="Meiryo" w:ascii="Meiryo"/>
          <w:color w:val="221F1F"/>
          <w:spacing w:val="33"/>
          <w:w w:val="86"/>
          <w:position w:val="3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6"/>
          <w:position w:val="3"/>
          <w:sz w:val="22"/>
          <w:szCs w:val="22"/>
        </w:rPr>
        <w:t>op</w:t>
      </w:r>
      <w:r>
        <w:rPr>
          <w:rFonts w:cs="Meiryo" w:hAnsi="Meiryo" w:eastAsia="Meiryo" w:ascii="Meiryo"/>
          <w:color w:val="221F1F"/>
          <w:spacing w:val="6"/>
          <w:w w:val="86"/>
          <w:position w:val="3"/>
          <w:sz w:val="22"/>
          <w:szCs w:val="22"/>
        </w:rPr>
        <w:t>p</w:t>
      </w:r>
      <w:r>
        <w:rPr>
          <w:rFonts w:cs="Meiryo" w:hAnsi="Meiryo" w:eastAsia="Meiryo" w:ascii="Meiryo"/>
          <w:color w:val="221F1F"/>
          <w:spacing w:val="0"/>
          <w:w w:val="86"/>
          <w:position w:val="3"/>
          <w:sz w:val="22"/>
          <w:szCs w:val="22"/>
        </w:rPr>
        <w:t>ortuni</w:t>
      </w:r>
      <w:r>
        <w:rPr>
          <w:rFonts w:cs="Meiryo" w:hAnsi="Meiryo" w:eastAsia="Meiryo" w:ascii="Meiryo"/>
          <w:color w:val="221F1F"/>
          <w:spacing w:val="-4"/>
          <w:w w:val="86"/>
          <w:position w:val="3"/>
          <w:sz w:val="22"/>
          <w:szCs w:val="22"/>
        </w:rPr>
        <w:t>t</w:t>
      </w:r>
      <w:r>
        <w:rPr>
          <w:rFonts w:cs="Meiryo" w:hAnsi="Meiryo" w:eastAsia="Meiryo" w:ascii="Meiryo"/>
          <w:color w:val="221F1F"/>
          <w:spacing w:val="0"/>
          <w:w w:val="86"/>
          <w:position w:val="3"/>
          <w:sz w:val="22"/>
          <w:szCs w:val="22"/>
        </w:rPr>
        <w:t>y</w:t>
      </w:r>
      <w:r>
        <w:rPr>
          <w:rFonts w:cs="Meiryo" w:hAnsi="Meiryo" w:eastAsia="Meiryo" w:ascii="Meiryo"/>
          <w:color w:val="221F1F"/>
          <w:spacing w:val="0"/>
          <w:w w:val="86"/>
          <w:position w:val="3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23"/>
          <w:w w:val="86"/>
          <w:position w:val="3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position w:val="3"/>
          <w:sz w:val="22"/>
          <w:szCs w:val="22"/>
        </w:rPr>
        <w:t>t</w:t>
      </w:r>
      <w:r>
        <w:rPr>
          <w:rFonts w:cs="Meiryo" w:hAnsi="Meiryo" w:eastAsia="Meiryo" w:ascii="Meiryo"/>
          <w:color w:val="221F1F"/>
          <w:spacing w:val="0"/>
          <w:w w:val="100"/>
          <w:position w:val="3"/>
          <w:sz w:val="22"/>
          <w:szCs w:val="22"/>
        </w:rPr>
        <w:t>o</w:t>
      </w:r>
      <w:r>
        <w:rPr>
          <w:rFonts w:cs="Meiryo" w:hAnsi="Meiryo" w:eastAsia="Meiryo" w:ascii="Meiryo"/>
          <w:color w:val="221F1F"/>
          <w:spacing w:val="-20"/>
          <w:w w:val="100"/>
          <w:position w:val="3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position w:val="3"/>
          <w:sz w:val="22"/>
          <w:szCs w:val="22"/>
        </w:rPr>
        <w:t>estimate</w:t>
      </w:r>
      <w:r>
        <w:rPr>
          <w:rFonts w:cs="Meiryo" w:hAnsi="Meiryo" w:eastAsia="Meiryo" w:ascii="Meiryo"/>
          <w:color w:val="000000"/>
          <w:spacing w:val="0"/>
          <w:w w:val="100"/>
          <w:position w:val="0"/>
          <w:sz w:val="22"/>
          <w:szCs w:val="22"/>
        </w:rPr>
      </w:r>
    </w:p>
    <w:p>
      <w:pPr>
        <w:rPr>
          <w:rFonts w:cs="Meiryo" w:hAnsi="Meiryo" w:eastAsia="Meiryo" w:ascii="Meiryo"/>
          <w:sz w:val="22"/>
          <w:szCs w:val="22"/>
        </w:rPr>
        <w:jc w:val="left"/>
        <w:spacing w:before="23" w:lineRule="auto" w:line="252"/>
        <w:ind w:left="155" w:right="132"/>
      </w:pPr>
      <w:r>
        <w:rPr>
          <w:rFonts w:cs="Meiryo" w:hAnsi="Meiryo" w:eastAsia="Meiryo" w:ascii="Meiryo"/>
          <w:color w:val="221F1F"/>
          <w:spacing w:val="0"/>
          <w:w w:val="91"/>
          <w:sz w:val="22"/>
          <w:szCs w:val="22"/>
        </w:rPr>
        <w:t>the</w:t>
      </w:r>
      <w:r>
        <w:rPr>
          <w:rFonts w:cs="Meiryo" w:hAnsi="Meiryo" w:eastAsia="Meiryo" w:ascii="Meiryo"/>
          <w:color w:val="221F1F"/>
          <w:spacing w:val="-5"/>
          <w:w w:val="91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91"/>
          <w:sz w:val="22"/>
          <w:szCs w:val="22"/>
        </w:rPr>
        <w:t>reliabili</w:t>
      </w:r>
      <w:r>
        <w:rPr>
          <w:rFonts w:cs="Meiryo" w:hAnsi="Meiryo" w:eastAsia="Meiryo" w:ascii="Meiryo"/>
          <w:color w:val="221F1F"/>
          <w:spacing w:val="-5"/>
          <w:w w:val="91"/>
          <w:sz w:val="22"/>
          <w:szCs w:val="22"/>
        </w:rPr>
        <w:t>t</w:t>
      </w:r>
      <w:r>
        <w:rPr>
          <w:rFonts w:cs="Meiryo" w:hAnsi="Meiryo" w:eastAsia="Meiryo" w:ascii="Meiryo"/>
          <w:color w:val="221F1F"/>
          <w:spacing w:val="0"/>
          <w:w w:val="91"/>
          <w:sz w:val="22"/>
          <w:szCs w:val="22"/>
        </w:rPr>
        <w:t>y</w:t>
      </w:r>
      <w:r>
        <w:rPr>
          <w:rFonts w:cs="Meiryo" w:hAnsi="Meiryo" w:eastAsia="Meiryo" w:ascii="Meiryo"/>
          <w:color w:val="221F1F"/>
          <w:spacing w:val="50"/>
          <w:w w:val="91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o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f</w:t>
      </w:r>
      <w:r>
        <w:rPr>
          <w:rFonts w:cs="Meiryo" w:hAnsi="Meiryo" w:eastAsia="Meiryo" w:ascii="Meiryo"/>
          <w:color w:val="221F1F"/>
          <w:spacing w:val="-28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self-re</w:t>
      </w:r>
      <w:r>
        <w:rPr>
          <w:rFonts w:cs="Meiryo" w:hAnsi="Meiryo" w:eastAsia="Meiryo" w:ascii="Meiryo"/>
          <w:color w:val="221F1F"/>
          <w:spacing w:val="5"/>
          <w:w w:val="86"/>
          <w:sz w:val="22"/>
          <w:szCs w:val="22"/>
        </w:rPr>
        <w:t>p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orted</w:t>
      </w:r>
      <w:r>
        <w:rPr>
          <w:rFonts w:cs="Meiryo" w:hAnsi="Meiryo" w:eastAsia="Meiryo" w:ascii="Meiryo"/>
          <w:color w:val="221F1F"/>
          <w:spacing w:val="14"/>
          <w:w w:val="86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AFI</w:t>
      </w:r>
      <w:r>
        <w:rPr>
          <w:rFonts w:cs="Meiryo" w:hAnsi="Meiryo" w:eastAsia="Meiryo" w:ascii="Meiryo"/>
          <w:color w:val="221F1F"/>
          <w:spacing w:val="21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as</w:t>
      </w:r>
      <w:r>
        <w:rPr>
          <w:rFonts w:cs="Meiryo" w:hAnsi="Meiryo" w:eastAsia="Meiryo" w:ascii="Meiryo"/>
          <w:color w:val="221F1F"/>
          <w:spacing w:val="-3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-5"/>
          <w:w w:val="87"/>
          <w:sz w:val="22"/>
          <w:szCs w:val="22"/>
        </w:rPr>
        <w:t>w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ell</w:t>
      </w:r>
      <w:r>
        <w:rPr>
          <w:rFonts w:cs="Meiryo" w:hAnsi="Meiryo" w:eastAsia="Meiryo" w:ascii="Meiryo"/>
          <w:color w:val="221F1F"/>
          <w:spacing w:val="18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as</w:t>
      </w:r>
      <w:r>
        <w:rPr>
          <w:rFonts w:cs="Meiryo" w:hAnsi="Meiryo" w:eastAsia="Meiryo" w:ascii="Meiryo"/>
          <w:color w:val="221F1F"/>
          <w:spacing w:val="-3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the</w:t>
      </w:r>
      <w:r>
        <w:rPr>
          <w:rFonts w:cs="Meiryo" w:hAnsi="Meiryo" w:eastAsia="Meiryo" w:ascii="Meiryo"/>
          <w:color w:val="221F1F"/>
          <w:spacing w:val="12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reliabili</w:t>
      </w:r>
      <w:r>
        <w:rPr>
          <w:rFonts w:cs="Meiryo" w:hAnsi="Meiryo" w:eastAsia="Meiryo" w:ascii="Meiryo"/>
          <w:color w:val="221F1F"/>
          <w:spacing w:val="-5"/>
          <w:w w:val="87"/>
          <w:sz w:val="22"/>
          <w:szCs w:val="22"/>
        </w:rPr>
        <w:t>t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y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26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o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f</w:t>
      </w:r>
      <w:r>
        <w:rPr>
          <w:rFonts w:cs="Meiryo" w:hAnsi="Meiryo" w:eastAsia="Meiryo" w:ascii="Meiryo"/>
          <w:color w:val="221F1F"/>
          <w:spacing w:val="-28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the</w:t>
      </w:r>
      <w:r>
        <w:rPr>
          <w:rFonts w:cs="Meiryo" w:hAnsi="Meiryo" w:eastAsia="Meiryo" w:ascii="Meiryo"/>
          <w:color w:val="221F1F"/>
          <w:spacing w:val="8"/>
          <w:w w:val="88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AFI</w:t>
      </w:r>
      <w:r>
        <w:rPr>
          <w:rFonts w:cs="Meiryo" w:hAnsi="Meiryo" w:eastAsia="Meiryo" w:ascii="Meiryo"/>
          <w:color w:val="221F1F"/>
          <w:spacing w:val="21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4"/>
          <w:sz w:val="22"/>
          <w:szCs w:val="22"/>
        </w:rPr>
        <w:t>diﬀerence</w:t>
      </w:r>
      <w:r>
        <w:rPr>
          <w:rFonts w:cs="Meiryo" w:hAnsi="Meiryo" w:eastAsia="Meiryo" w:ascii="Meiryo"/>
          <w:color w:val="221F1F"/>
          <w:spacing w:val="32"/>
          <w:w w:val="84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4"/>
          <w:sz w:val="22"/>
          <w:szCs w:val="22"/>
        </w:rPr>
        <w:t>scores.</w:t>
      </w:r>
      <w:r>
        <w:rPr>
          <w:rFonts w:cs="Meiryo" w:hAnsi="Meiryo" w:eastAsia="Meiryo" w:ascii="Meiryo"/>
          <w:color w:val="221F1F"/>
          <w:spacing w:val="0"/>
          <w:w w:val="84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In</w:t>
      </w:r>
      <w:r>
        <w:rPr>
          <w:rFonts w:cs="Meiryo" w:hAnsi="Meiryo" w:eastAsia="Meiryo" w:ascii="Meiryo"/>
          <w:color w:val="221F1F"/>
          <w:spacing w:val="-26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-17"/>
          <w:w w:val="93"/>
          <w:sz w:val="22"/>
          <w:szCs w:val="22"/>
        </w:rPr>
        <w:t>T</w:t>
      </w:r>
      <w:r>
        <w:rPr>
          <w:rFonts w:cs="Meiryo" w:hAnsi="Meiryo" w:eastAsia="Meiryo" w:ascii="Meiryo"/>
          <w:color w:val="221F1F"/>
          <w:spacing w:val="0"/>
          <w:w w:val="93"/>
          <w:sz w:val="22"/>
          <w:szCs w:val="22"/>
        </w:rPr>
        <w:t>able</w:t>
      </w:r>
      <w:r>
        <w:rPr>
          <w:rFonts w:cs="Meiryo" w:hAnsi="Meiryo" w:eastAsia="Meiryo" w:ascii="Meiryo"/>
          <w:color w:val="221F1F"/>
          <w:spacing w:val="9"/>
          <w:w w:val="93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5"/>
          <w:sz w:val="22"/>
          <w:szCs w:val="22"/>
        </w:rPr>
        <w:t>6</w:t>
      </w:r>
      <w:r>
        <w:rPr>
          <w:rFonts w:cs="Meiryo" w:hAnsi="Meiryo" w:eastAsia="Meiryo" w:ascii="Meiryo"/>
          <w:color w:val="221F1F"/>
          <w:spacing w:val="3"/>
          <w:w w:val="85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5"/>
          <w:sz w:val="22"/>
          <w:szCs w:val="22"/>
        </w:rPr>
        <w:t>o</w:t>
      </w:r>
      <w:r>
        <w:rPr>
          <w:rFonts w:cs="Meiryo" w:hAnsi="Meiryo" w:eastAsia="Meiryo" w:ascii="Meiryo"/>
          <w:color w:val="221F1F"/>
          <w:spacing w:val="0"/>
          <w:w w:val="85"/>
          <w:sz w:val="22"/>
          <w:szCs w:val="22"/>
        </w:rPr>
        <w:t>n</w:t>
      </w:r>
      <w:r>
        <w:rPr>
          <w:rFonts w:cs="Meiryo" w:hAnsi="Meiryo" w:eastAsia="Meiryo" w:ascii="Meiryo"/>
          <w:color w:val="221F1F"/>
          <w:spacing w:val="16"/>
          <w:w w:val="85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5"/>
          <w:sz w:val="22"/>
          <w:szCs w:val="22"/>
        </w:rPr>
        <w:t>page</w:t>
      </w:r>
      <w:r>
        <w:rPr>
          <w:rFonts w:cs="Meiryo" w:hAnsi="Meiryo" w:eastAsia="Meiryo" w:ascii="Meiryo"/>
          <w:color w:val="221F1F"/>
          <w:spacing w:val="5"/>
          <w:w w:val="85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5"/>
          <w:sz w:val="22"/>
          <w:szCs w:val="22"/>
        </w:rPr>
        <w:t>30,</w:t>
      </w:r>
      <w:r>
        <w:rPr>
          <w:rFonts w:cs="Meiryo" w:hAnsi="Meiryo" w:eastAsia="Meiryo" w:ascii="Meiryo"/>
          <w:color w:val="221F1F"/>
          <w:spacing w:val="-7"/>
          <w:w w:val="85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5"/>
          <w:sz w:val="22"/>
          <w:szCs w:val="22"/>
        </w:rPr>
        <w:t>the</w:t>
      </w:r>
      <w:r>
        <w:rPr>
          <w:rFonts w:cs="Meiryo" w:hAnsi="Meiryo" w:eastAsia="Meiryo" w:ascii="Meiryo"/>
          <w:color w:val="221F1F"/>
          <w:spacing w:val="21"/>
          <w:w w:val="85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5"/>
          <w:sz w:val="22"/>
          <w:szCs w:val="22"/>
        </w:rPr>
        <w:t>l</w:t>
      </w:r>
      <w:r>
        <w:rPr>
          <w:rFonts w:cs="Meiryo" w:hAnsi="Meiryo" w:eastAsia="Meiryo" w:ascii="Meiryo"/>
          <w:color w:val="221F1F"/>
          <w:spacing w:val="-5"/>
          <w:w w:val="85"/>
          <w:sz w:val="22"/>
          <w:szCs w:val="22"/>
        </w:rPr>
        <w:t>o</w:t>
      </w:r>
      <w:r>
        <w:rPr>
          <w:rFonts w:cs="Meiryo" w:hAnsi="Meiryo" w:eastAsia="Meiryo" w:ascii="Meiryo"/>
          <w:color w:val="221F1F"/>
          <w:spacing w:val="-5"/>
          <w:w w:val="85"/>
          <w:sz w:val="22"/>
          <w:szCs w:val="22"/>
        </w:rPr>
        <w:t>w</w:t>
      </w:r>
      <w:r>
        <w:rPr>
          <w:rFonts w:cs="Meiryo" w:hAnsi="Meiryo" w:eastAsia="Meiryo" w:ascii="Meiryo"/>
          <w:color w:val="221F1F"/>
          <w:spacing w:val="0"/>
          <w:w w:val="85"/>
          <w:sz w:val="22"/>
          <w:szCs w:val="22"/>
        </w:rPr>
        <w:t>e</w:t>
      </w:r>
      <w:r>
        <w:rPr>
          <w:rFonts w:cs="Meiryo" w:hAnsi="Meiryo" w:eastAsia="Meiryo" w:ascii="Meiryo"/>
          <w:color w:val="221F1F"/>
          <w:spacing w:val="0"/>
          <w:w w:val="85"/>
          <w:sz w:val="22"/>
          <w:szCs w:val="22"/>
        </w:rPr>
        <w:t>r</w:t>
      </w:r>
      <w:r>
        <w:rPr>
          <w:rFonts w:cs="Meiryo" w:hAnsi="Meiryo" w:eastAsia="Meiryo" w:ascii="Meiryo"/>
          <w:color w:val="221F1F"/>
          <w:spacing w:val="19"/>
          <w:w w:val="85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5"/>
          <w:sz w:val="22"/>
          <w:szCs w:val="22"/>
        </w:rPr>
        <w:t>triangle</w:t>
      </w:r>
      <w:r>
        <w:rPr>
          <w:rFonts w:cs="Meiryo" w:hAnsi="Meiryo" w:eastAsia="Meiryo" w:ascii="Meiryo"/>
          <w:color w:val="221F1F"/>
          <w:spacing w:val="52"/>
          <w:w w:val="85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5"/>
          <w:sz w:val="22"/>
          <w:szCs w:val="22"/>
        </w:rPr>
        <w:t>re</w:t>
      </w:r>
      <w:r>
        <w:rPr>
          <w:rFonts w:cs="Meiryo" w:hAnsi="Meiryo" w:eastAsia="Meiryo" w:ascii="Meiryo"/>
          <w:color w:val="221F1F"/>
          <w:spacing w:val="5"/>
          <w:w w:val="85"/>
          <w:sz w:val="22"/>
          <w:szCs w:val="22"/>
        </w:rPr>
        <w:t>p</w:t>
      </w:r>
      <w:r>
        <w:rPr>
          <w:rFonts w:cs="Meiryo" w:hAnsi="Meiryo" w:eastAsia="Meiryo" w:ascii="Meiryo"/>
          <w:color w:val="221F1F"/>
          <w:spacing w:val="0"/>
          <w:w w:val="85"/>
          <w:sz w:val="22"/>
          <w:szCs w:val="22"/>
        </w:rPr>
        <w:t>orts</w:t>
      </w:r>
      <w:r>
        <w:rPr>
          <w:rFonts w:cs="Meiryo" w:hAnsi="Meiryo" w:eastAsia="Meiryo" w:ascii="Meiryo"/>
          <w:color w:val="221F1F"/>
          <w:spacing w:val="28"/>
          <w:w w:val="85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5"/>
          <w:sz w:val="22"/>
          <w:szCs w:val="22"/>
        </w:rPr>
        <w:t>the</w:t>
      </w:r>
      <w:r>
        <w:rPr>
          <w:rFonts w:cs="Meiryo" w:hAnsi="Meiryo" w:eastAsia="Meiryo" w:ascii="Meiryo"/>
          <w:color w:val="221F1F"/>
          <w:spacing w:val="21"/>
          <w:w w:val="85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5"/>
          <w:sz w:val="22"/>
          <w:szCs w:val="22"/>
        </w:rPr>
        <w:t>correlations</w:t>
      </w:r>
      <w:r>
        <w:rPr>
          <w:rFonts w:cs="Meiryo" w:hAnsi="Meiryo" w:eastAsia="Meiryo" w:ascii="Meiryo"/>
          <w:color w:val="221F1F"/>
          <w:spacing w:val="61"/>
          <w:w w:val="85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of</w:t>
      </w:r>
      <w:r>
        <w:rPr>
          <w:rFonts w:cs="Meiryo" w:hAnsi="Meiryo" w:eastAsia="Meiryo" w:ascii="Meiryo"/>
          <w:color w:val="221F1F"/>
          <w:spacing w:val="-30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self-re</w:t>
      </w:r>
      <w:r>
        <w:rPr>
          <w:rFonts w:cs="Meiryo" w:hAnsi="Meiryo" w:eastAsia="Meiryo" w:ascii="Meiryo"/>
          <w:color w:val="221F1F"/>
          <w:spacing w:val="5"/>
          <w:w w:val="86"/>
          <w:sz w:val="22"/>
          <w:szCs w:val="22"/>
        </w:rPr>
        <w:t>p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orted</w:t>
      </w:r>
      <w:r>
        <w:rPr>
          <w:rFonts w:cs="Meiryo" w:hAnsi="Meiryo" w:eastAsia="Meiryo" w:ascii="Meiryo"/>
          <w:color w:val="221F1F"/>
          <w:spacing w:val="14"/>
          <w:w w:val="86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6"/>
          <w:sz w:val="22"/>
          <w:szCs w:val="22"/>
        </w:rPr>
        <w:t>AFI</w:t>
      </w:r>
      <w:r>
        <w:rPr>
          <w:rFonts w:cs="Meiryo" w:hAnsi="Meiryo" w:eastAsia="Meiryo" w:ascii="Meiryo"/>
          <w:color w:val="221F1F"/>
          <w:spacing w:val="0"/>
          <w:w w:val="106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1"/>
          <w:sz w:val="22"/>
          <w:szCs w:val="22"/>
        </w:rPr>
        <w:t>across</w:t>
      </w:r>
      <w:r>
        <w:rPr>
          <w:rFonts w:cs="Meiryo" w:hAnsi="Meiryo" w:eastAsia="Meiryo" w:ascii="Meiryo"/>
          <w:color w:val="221F1F"/>
          <w:spacing w:val="35"/>
          <w:w w:val="81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1"/>
          <w:sz w:val="22"/>
          <w:szCs w:val="22"/>
        </w:rPr>
        <w:t>1983-1985;</w:t>
      </w:r>
      <w:r>
        <w:rPr>
          <w:rFonts w:cs="Meiryo" w:hAnsi="Meiryo" w:eastAsia="Meiryo" w:ascii="Meiryo"/>
          <w:color w:val="221F1F"/>
          <w:spacing w:val="-11"/>
          <w:w w:val="81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1"/>
          <w:sz w:val="22"/>
          <w:szCs w:val="22"/>
        </w:rPr>
        <w:t>the</w:t>
      </w:r>
      <w:r>
        <w:rPr>
          <w:rFonts w:cs="Meiryo" w:hAnsi="Meiryo" w:eastAsia="Meiryo" w:ascii="Meiryo"/>
          <w:color w:val="221F1F"/>
          <w:spacing w:val="37"/>
          <w:w w:val="81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1"/>
          <w:sz w:val="22"/>
          <w:szCs w:val="22"/>
        </w:rPr>
        <w:t>diagonal</w:t>
      </w:r>
      <w:r>
        <w:rPr>
          <w:rFonts w:cs="Meiryo" w:hAnsi="Meiryo" w:eastAsia="Meiryo" w:ascii="Meiryo"/>
          <w:color w:val="221F1F"/>
          <w:spacing w:val="0"/>
          <w:w w:val="81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26"/>
          <w:w w:val="81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1"/>
          <w:sz w:val="22"/>
          <w:szCs w:val="22"/>
        </w:rPr>
        <w:t>indicates</w:t>
      </w:r>
      <w:r>
        <w:rPr>
          <w:rFonts w:cs="Meiryo" w:hAnsi="Meiryo" w:eastAsia="Meiryo" w:ascii="Meiryo"/>
          <w:color w:val="221F1F"/>
          <w:spacing w:val="0"/>
          <w:w w:val="81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28"/>
          <w:w w:val="81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1"/>
          <w:sz w:val="22"/>
          <w:szCs w:val="22"/>
        </w:rPr>
        <w:t>the</w:t>
      </w:r>
      <w:r>
        <w:rPr>
          <w:rFonts w:cs="Meiryo" w:hAnsi="Meiryo" w:eastAsia="Meiryo" w:ascii="Meiryo"/>
          <w:color w:val="221F1F"/>
          <w:spacing w:val="37"/>
          <w:w w:val="81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-5"/>
          <w:w w:val="81"/>
          <w:sz w:val="22"/>
          <w:szCs w:val="22"/>
        </w:rPr>
        <w:t>n</w:t>
      </w:r>
      <w:r>
        <w:rPr>
          <w:rFonts w:cs="Meiryo" w:hAnsi="Meiryo" w:eastAsia="Meiryo" w:ascii="Meiryo"/>
          <w:color w:val="221F1F"/>
          <w:spacing w:val="0"/>
          <w:w w:val="81"/>
          <w:sz w:val="22"/>
          <w:szCs w:val="22"/>
        </w:rPr>
        <w:t>u</w:t>
      </w:r>
      <w:r>
        <w:rPr>
          <w:rFonts w:cs="Meiryo" w:hAnsi="Meiryo" w:eastAsia="Meiryo" w:ascii="Meiryo"/>
          <w:color w:val="221F1F"/>
          <w:spacing w:val="-5"/>
          <w:w w:val="81"/>
          <w:sz w:val="22"/>
          <w:szCs w:val="22"/>
        </w:rPr>
        <w:t>m</w:t>
      </w:r>
      <w:r>
        <w:rPr>
          <w:rFonts w:cs="Meiryo" w:hAnsi="Meiryo" w:eastAsia="Meiryo" w:ascii="Meiryo"/>
          <w:color w:val="221F1F"/>
          <w:spacing w:val="5"/>
          <w:w w:val="81"/>
          <w:sz w:val="22"/>
          <w:szCs w:val="22"/>
        </w:rPr>
        <w:t>b</w:t>
      </w:r>
      <w:r>
        <w:rPr>
          <w:rFonts w:cs="Meiryo" w:hAnsi="Meiryo" w:eastAsia="Meiryo" w:ascii="Meiryo"/>
          <w:color w:val="221F1F"/>
          <w:spacing w:val="0"/>
          <w:w w:val="81"/>
          <w:sz w:val="22"/>
          <w:szCs w:val="22"/>
        </w:rPr>
        <w:t>er</w:t>
      </w:r>
      <w:r>
        <w:rPr>
          <w:rFonts w:cs="Meiryo" w:hAnsi="Meiryo" w:eastAsia="Meiryo" w:ascii="Meiryo"/>
          <w:color w:val="221F1F"/>
          <w:spacing w:val="0"/>
          <w:w w:val="81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7"/>
          <w:w w:val="81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of</w:t>
      </w:r>
      <w:r>
        <w:rPr>
          <w:rFonts w:cs="Meiryo" w:hAnsi="Meiryo" w:eastAsia="Meiryo" w:ascii="Meiryo"/>
          <w:color w:val="221F1F"/>
          <w:spacing w:val="-30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res</w:t>
      </w:r>
      <w:r>
        <w:rPr>
          <w:rFonts w:cs="Meiryo" w:hAnsi="Meiryo" w:eastAsia="Meiryo" w:ascii="Meiryo"/>
          <w:color w:val="221F1F"/>
          <w:spacing w:val="5"/>
          <w:w w:val="87"/>
          <w:sz w:val="22"/>
          <w:szCs w:val="22"/>
        </w:rPr>
        <w:t>p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onde</w:t>
      </w:r>
      <w:r>
        <w:rPr>
          <w:rFonts w:cs="Meiryo" w:hAnsi="Meiryo" w:eastAsia="Meiryo" w:ascii="Meiryo"/>
          <w:color w:val="221F1F"/>
          <w:spacing w:val="-5"/>
          <w:w w:val="87"/>
          <w:sz w:val="22"/>
          <w:szCs w:val="22"/>
        </w:rPr>
        <w:t>n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ts</w:t>
      </w:r>
      <w:r>
        <w:rPr>
          <w:rFonts w:cs="Meiryo" w:hAnsi="Meiryo" w:eastAsia="Meiryo" w:ascii="Meiryo"/>
          <w:color w:val="221F1F"/>
          <w:spacing w:val="-3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re</w:t>
      </w:r>
      <w:r>
        <w:rPr>
          <w:rFonts w:cs="Meiryo" w:hAnsi="Meiryo" w:eastAsia="Meiryo" w:ascii="Meiryo"/>
          <w:color w:val="221F1F"/>
          <w:spacing w:val="6"/>
          <w:w w:val="87"/>
          <w:sz w:val="22"/>
          <w:szCs w:val="22"/>
        </w:rPr>
        <w:t>p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orting</w:t>
      </w:r>
      <w:r>
        <w:rPr>
          <w:rFonts w:cs="Meiryo" w:hAnsi="Meiryo" w:eastAsia="Meiryo" w:ascii="Meiryo"/>
          <w:color w:val="221F1F"/>
          <w:spacing w:val="32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AFI</w:t>
      </w:r>
      <w:r>
        <w:rPr>
          <w:rFonts w:cs="Meiryo" w:hAnsi="Meiryo" w:eastAsia="Meiryo" w:ascii="Meiryo"/>
          <w:color w:val="221F1F"/>
          <w:spacing w:val="21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for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that</w:t>
      </w:r>
      <w:r>
        <w:rPr>
          <w:rFonts w:cs="Meiryo" w:hAnsi="Meiryo" w:eastAsia="Meiryo" w:ascii="Meiryo"/>
          <w:color w:val="221F1F"/>
          <w:spacing w:val="30"/>
          <w:w w:val="88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-5"/>
          <w:w w:val="88"/>
          <w:sz w:val="22"/>
          <w:szCs w:val="22"/>
        </w:rPr>
        <w:t>y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ear,</w:t>
      </w:r>
      <w:r>
        <w:rPr>
          <w:rFonts w:cs="Meiryo" w:hAnsi="Meiryo" w:eastAsia="Meiryo" w:ascii="Meiryo"/>
          <w:color w:val="221F1F"/>
          <w:spacing w:val="-8"/>
          <w:w w:val="88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and</w:t>
      </w:r>
      <w:r>
        <w:rPr>
          <w:rFonts w:cs="Meiryo" w:hAnsi="Meiryo" w:eastAsia="Meiryo" w:ascii="Meiryo"/>
          <w:color w:val="221F1F"/>
          <w:spacing w:val="12"/>
          <w:w w:val="88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up</w:t>
      </w:r>
      <w:r>
        <w:rPr>
          <w:rFonts w:cs="Meiryo" w:hAnsi="Meiryo" w:eastAsia="Meiryo" w:ascii="Meiryo"/>
          <w:color w:val="221F1F"/>
          <w:spacing w:val="5"/>
          <w:w w:val="88"/>
          <w:sz w:val="22"/>
          <w:szCs w:val="22"/>
        </w:rPr>
        <w:t>p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er</w:t>
      </w:r>
      <w:r>
        <w:rPr>
          <w:rFonts w:cs="Meiryo" w:hAnsi="Meiryo" w:eastAsia="Meiryo" w:ascii="Meiryo"/>
          <w:color w:val="221F1F"/>
          <w:spacing w:val="8"/>
          <w:w w:val="88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triangle</w:t>
      </w:r>
      <w:r>
        <w:rPr>
          <w:rFonts w:cs="Meiryo" w:hAnsi="Meiryo" w:eastAsia="Meiryo" w:ascii="Meiryo"/>
          <w:color w:val="221F1F"/>
          <w:spacing w:val="25"/>
          <w:w w:val="88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indicate</w:t>
      </w:r>
      <w:r>
        <w:rPr>
          <w:rFonts w:cs="Meiryo" w:hAnsi="Meiryo" w:eastAsia="Meiryo" w:ascii="Meiryo"/>
          <w:color w:val="221F1F"/>
          <w:spacing w:val="34"/>
          <w:w w:val="88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the</w:t>
      </w:r>
      <w:r>
        <w:rPr>
          <w:rFonts w:cs="Meiryo" w:hAnsi="Meiryo" w:eastAsia="Meiryo" w:ascii="Meiryo"/>
          <w:color w:val="221F1F"/>
          <w:spacing w:val="8"/>
          <w:w w:val="88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-5"/>
          <w:w w:val="88"/>
          <w:sz w:val="22"/>
          <w:szCs w:val="22"/>
        </w:rPr>
        <w:t>n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u</w:t>
      </w:r>
      <w:r>
        <w:rPr>
          <w:rFonts w:cs="Meiryo" w:hAnsi="Meiryo" w:eastAsia="Meiryo" w:ascii="Meiryo"/>
          <w:color w:val="221F1F"/>
          <w:spacing w:val="-5"/>
          <w:w w:val="88"/>
          <w:sz w:val="22"/>
          <w:szCs w:val="22"/>
        </w:rPr>
        <w:t>m</w:t>
      </w:r>
      <w:r>
        <w:rPr>
          <w:rFonts w:cs="Meiryo" w:hAnsi="Meiryo" w:eastAsia="Meiryo" w:ascii="Meiryo"/>
          <w:color w:val="221F1F"/>
          <w:spacing w:val="5"/>
          <w:w w:val="88"/>
          <w:sz w:val="22"/>
          <w:szCs w:val="22"/>
        </w:rPr>
        <w:t>b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er</w:t>
      </w:r>
      <w:r>
        <w:rPr>
          <w:rFonts w:cs="Meiryo" w:hAnsi="Meiryo" w:eastAsia="Meiryo" w:ascii="Meiryo"/>
          <w:color w:val="221F1F"/>
          <w:spacing w:val="4"/>
          <w:w w:val="88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of</w:t>
      </w:r>
      <w:r>
        <w:rPr>
          <w:rFonts w:cs="Meiryo" w:hAnsi="Meiryo" w:eastAsia="Meiryo" w:ascii="Meiryo"/>
          <w:color w:val="221F1F"/>
          <w:spacing w:val="-30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res</w:t>
      </w:r>
      <w:r>
        <w:rPr>
          <w:rFonts w:cs="Meiryo" w:hAnsi="Meiryo" w:eastAsia="Meiryo" w:ascii="Meiryo"/>
          <w:color w:val="221F1F"/>
          <w:spacing w:val="5"/>
          <w:w w:val="88"/>
          <w:sz w:val="22"/>
          <w:szCs w:val="22"/>
        </w:rPr>
        <w:t>p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onde</w:t>
      </w:r>
      <w:r>
        <w:rPr>
          <w:rFonts w:cs="Meiryo" w:hAnsi="Meiryo" w:eastAsia="Meiryo" w:ascii="Meiryo"/>
          <w:color w:val="221F1F"/>
          <w:spacing w:val="-5"/>
          <w:w w:val="88"/>
          <w:sz w:val="22"/>
          <w:szCs w:val="22"/>
        </w:rPr>
        <w:t>n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ts</w:t>
      </w:r>
      <w:r>
        <w:rPr>
          <w:rFonts w:cs="Meiryo" w:hAnsi="Meiryo" w:eastAsia="Meiryo" w:ascii="Meiryo"/>
          <w:color w:val="221F1F"/>
          <w:spacing w:val="-17"/>
          <w:w w:val="88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that</w:t>
      </w:r>
      <w:r>
        <w:rPr>
          <w:rFonts w:cs="Meiryo" w:hAnsi="Meiryo" w:eastAsia="Meiryo" w:ascii="Meiryo"/>
          <w:color w:val="221F1F"/>
          <w:spacing w:val="30"/>
          <w:w w:val="88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re</w:t>
      </w:r>
      <w:r>
        <w:rPr>
          <w:rFonts w:cs="Meiryo" w:hAnsi="Meiryo" w:eastAsia="Meiryo" w:ascii="Meiryo"/>
          <w:color w:val="221F1F"/>
          <w:spacing w:val="5"/>
          <w:w w:val="88"/>
          <w:sz w:val="22"/>
          <w:szCs w:val="22"/>
        </w:rPr>
        <w:t>p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orted</w:t>
      </w:r>
      <w:r>
        <w:rPr>
          <w:rFonts w:cs="Meiryo" w:hAnsi="Meiryo" w:eastAsia="Meiryo" w:ascii="Meiryo"/>
          <w:color w:val="221F1F"/>
          <w:spacing w:val="3"/>
          <w:w w:val="88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AFI</w:t>
      </w:r>
      <w:r>
        <w:rPr>
          <w:rFonts w:cs="Meiryo" w:hAnsi="Meiryo" w:eastAsia="Meiryo" w:ascii="Meiryo"/>
          <w:color w:val="221F1F"/>
          <w:spacing w:val="21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for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5"/>
          <w:w w:val="87"/>
          <w:sz w:val="22"/>
          <w:szCs w:val="22"/>
        </w:rPr>
        <w:t>b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oth</w:t>
      </w:r>
      <w:r>
        <w:rPr>
          <w:rFonts w:cs="Meiryo" w:hAnsi="Meiryo" w:eastAsia="Meiryo" w:ascii="Meiryo"/>
          <w:color w:val="221F1F"/>
          <w:spacing w:val="26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res</w:t>
      </w:r>
      <w:r>
        <w:rPr>
          <w:rFonts w:cs="Meiryo" w:hAnsi="Meiryo" w:eastAsia="Meiryo" w:ascii="Meiryo"/>
          <w:color w:val="221F1F"/>
          <w:spacing w:val="6"/>
          <w:w w:val="87"/>
          <w:sz w:val="22"/>
          <w:szCs w:val="22"/>
        </w:rPr>
        <w:t>p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ect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-5"/>
          <w:w w:val="87"/>
          <w:sz w:val="22"/>
          <w:szCs w:val="22"/>
        </w:rPr>
        <w:t>y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ears.</w:t>
      </w:r>
      <w:r>
        <w:rPr>
          <w:rFonts w:cs="Meiryo" w:hAnsi="Meiryo" w:eastAsia="Meiryo" w:ascii="Meiryo"/>
          <w:color w:val="221F1F"/>
          <w:spacing w:val="14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Stars</w:t>
      </w:r>
      <w:r>
        <w:rPr>
          <w:rFonts w:cs="Meiryo" w:hAnsi="Meiryo" w:eastAsia="Meiryo" w:ascii="Meiryo"/>
          <w:color w:val="221F1F"/>
          <w:spacing w:val="21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indicate</w:t>
      </w:r>
      <w:r>
        <w:rPr>
          <w:rFonts w:cs="Meiryo" w:hAnsi="Meiryo" w:eastAsia="Meiryo" w:ascii="Meiryo"/>
          <w:color w:val="221F1F"/>
          <w:spacing w:val="42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signiﬁca</w:t>
      </w:r>
      <w:r>
        <w:rPr>
          <w:rFonts w:cs="Meiryo" w:hAnsi="Meiryo" w:eastAsia="Meiryo" w:ascii="Meiryo"/>
          <w:color w:val="221F1F"/>
          <w:spacing w:val="-5"/>
          <w:w w:val="87"/>
          <w:sz w:val="22"/>
          <w:szCs w:val="22"/>
        </w:rPr>
        <w:t>n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t</w:t>
      </w:r>
      <w:r>
        <w:rPr>
          <w:rFonts w:cs="Meiryo" w:hAnsi="Meiryo" w:eastAsia="Meiryo" w:ascii="Meiryo"/>
          <w:color w:val="221F1F"/>
          <w:spacing w:val="40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a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t</w:t>
      </w:r>
      <w:r>
        <w:rPr>
          <w:rFonts w:cs="Meiryo" w:hAnsi="Meiryo" w:eastAsia="Meiryo" w:ascii="Meiryo"/>
          <w:color w:val="221F1F"/>
          <w:spacing w:val="-17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4"/>
          <w:sz w:val="22"/>
          <w:szCs w:val="22"/>
        </w:rPr>
        <w:t>the</w:t>
      </w:r>
      <w:r>
        <w:rPr>
          <w:rFonts w:cs="Meiryo" w:hAnsi="Meiryo" w:eastAsia="Meiryo" w:ascii="Meiryo"/>
          <w:color w:val="221F1F"/>
          <w:spacing w:val="25"/>
          <w:w w:val="84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4"/>
          <w:sz w:val="22"/>
          <w:szCs w:val="22"/>
        </w:rPr>
        <w:t>.01</w:t>
      </w:r>
      <w:r>
        <w:rPr>
          <w:rFonts w:cs="Meiryo" w:hAnsi="Meiryo" w:eastAsia="Meiryo" w:ascii="Meiryo"/>
          <w:color w:val="221F1F"/>
          <w:spacing w:val="-2"/>
          <w:w w:val="84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4"/>
          <w:sz w:val="22"/>
          <w:szCs w:val="22"/>
        </w:rPr>
        <w:t>le</w:t>
      </w:r>
      <w:r>
        <w:rPr>
          <w:rFonts w:cs="Meiryo" w:hAnsi="Meiryo" w:eastAsia="Meiryo" w:ascii="Meiryo"/>
          <w:color w:val="221F1F"/>
          <w:spacing w:val="-5"/>
          <w:w w:val="84"/>
          <w:sz w:val="22"/>
          <w:szCs w:val="22"/>
        </w:rPr>
        <w:t>v</w:t>
      </w:r>
      <w:r>
        <w:rPr>
          <w:rFonts w:cs="Meiryo" w:hAnsi="Meiryo" w:eastAsia="Meiryo" w:ascii="Meiryo"/>
          <w:color w:val="221F1F"/>
          <w:spacing w:val="0"/>
          <w:w w:val="84"/>
          <w:sz w:val="22"/>
          <w:szCs w:val="22"/>
        </w:rPr>
        <w:t>el.</w:t>
      </w:r>
      <w:r>
        <w:rPr>
          <w:rFonts w:cs="Meiryo" w:hAnsi="Meiryo" w:eastAsia="Meiryo" w:ascii="Meiryo"/>
          <w:color w:val="221F1F"/>
          <w:spacing w:val="49"/>
          <w:w w:val="84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The</w:t>
      </w:r>
      <w:r>
        <w:rPr>
          <w:rFonts w:cs="Meiryo" w:hAnsi="Meiryo" w:eastAsia="Meiryo" w:ascii="Meiryo"/>
          <w:color w:val="221F1F"/>
          <w:spacing w:val="-25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test-retest</w:t>
      </w:r>
      <w:r>
        <w:rPr>
          <w:rFonts w:cs="Meiryo" w:hAnsi="Meiryo" w:eastAsia="Meiryo" w:ascii="Meiryo"/>
          <w:color w:val="000000"/>
          <w:spacing w:val="0"/>
          <w:w w:val="100"/>
          <w:sz w:val="22"/>
          <w:szCs w:val="22"/>
        </w:rPr>
      </w:r>
    </w:p>
    <w:p>
      <w:pPr>
        <w:rPr>
          <w:rFonts w:cs="Meiryo" w:hAnsi="Meiryo" w:eastAsia="Meiryo" w:ascii="Meiryo"/>
          <w:sz w:val="22"/>
          <w:szCs w:val="22"/>
        </w:rPr>
        <w:jc w:val="left"/>
        <w:spacing w:before="5" w:lineRule="auto" w:line="252"/>
        <w:ind w:left="155" w:right="330"/>
      </w:pP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correlations</w:t>
      </w:r>
      <w:r>
        <w:rPr>
          <w:rFonts w:cs="Meiryo" w:hAnsi="Meiryo" w:eastAsia="Meiryo" w:ascii="Meiryo"/>
          <w:color w:val="221F1F"/>
          <w:spacing w:val="35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are</w:t>
      </w:r>
      <w:r>
        <w:rPr>
          <w:rFonts w:cs="Meiryo" w:hAnsi="Meiryo" w:eastAsia="Meiryo" w:ascii="Meiryo"/>
          <w:color w:val="221F1F"/>
          <w:spacing w:val="-1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high</w:t>
      </w:r>
      <w:r>
        <w:rPr>
          <w:rFonts w:cs="Meiryo" w:hAnsi="Meiryo" w:eastAsia="Meiryo" w:ascii="Meiryo"/>
          <w:color w:val="221F1F"/>
          <w:spacing w:val="23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(</w:t>
      </w:r>
      <w:r>
        <w:rPr>
          <w:rFonts w:cs="Meiryo" w:hAnsi="Meiryo" w:eastAsia="Meiryo" w:ascii="Meiryo"/>
          <w:color w:val="221F1F"/>
          <w:spacing w:val="-13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r</w:t>
      </w:r>
      <w:r>
        <w:rPr>
          <w:rFonts w:cs="Meiryo" w:hAnsi="Meiryo" w:eastAsia="Meiryo" w:ascii="Meiryo"/>
          <w:color w:val="221F1F"/>
          <w:spacing w:val="-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221F1F"/>
          <w:spacing w:val="0"/>
          <w:w w:val="100"/>
          <w:sz w:val="22"/>
          <w:szCs w:val="22"/>
        </w:rPr>
        <w:t>&gt;</w:t>
      </w:r>
      <w:r>
        <w:rPr>
          <w:rFonts w:cs="Times New Roman" w:hAnsi="Times New Roman" w:eastAsia="Times New Roman" w:ascii="Times New Roman"/>
          <w:i/>
          <w:color w:val="221F1F"/>
          <w:spacing w:val="41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3"/>
          <w:sz w:val="22"/>
          <w:szCs w:val="22"/>
        </w:rPr>
        <w:t>.75)</w:t>
      </w:r>
      <w:r>
        <w:rPr>
          <w:rFonts w:cs="Meiryo" w:hAnsi="Meiryo" w:eastAsia="Meiryo" w:ascii="Meiryo"/>
          <w:color w:val="221F1F"/>
          <w:spacing w:val="8"/>
          <w:w w:val="83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3"/>
          <w:sz w:val="22"/>
          <w:szCs w:val="22"/>
        </w:rPr>
        <w:t>across</w:t>
      </w:r>
      <w:r>
        <w:rPr>
          <w:rFonts w:cs="Meiryo" w:hAnsi="Meiryo" w:eastAsia="Meiryo" w:ascii="Meiryo"/>
          <w:color w:val="221F1F"/>
          <w:spacing w:val="19"/>
          <w:w w:val="83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all</w:t>
      </w:r>
      <w:r>
        <w:rPr>
          <w:rFonts w:cs="Meiryo" w:hAnsi="Meiryo" w:eastAsia="Meiryo" w:ascii="Meiryo"/>
          <w:color w:val="221F1F"/>
          <w:spacing w:val="-8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viable</w:t>
      </w:r>
      <w:r>
        <w:rPr>
          <w:rFonts w:cs="Meiryo" w:hAnsi="Meiryo" w:eastAsia="Meiryo" w:ascii="Meiryo"/>
          <w:color w:val="221F1F"/>
          <w:spacing w:val="34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pairings,</w:t>
      </w:r>
      <w:r>
        <w:rPr>
          <w:rFonts w:cs="Meiryo" w:hAnsi="Meiryo" w:eastAsia="Meiryo" w:ascii="Meiryo"/>
          <w:color w:val="221F1F"/>
          <w:spacing w:val="28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suggesting</w:t>
      </w:r>
      <w:r>
        <w:rPr>
          <w:rFonts w:cs="Meiryo" w:hAnsi="Meiryo" w:eastAsia="Meiryo" w:ascii="Meiryo"/>
          <w:color w:val="221F1F"/>
          <w:spacing w:val="-13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that</w:t>
      </w:r>
      <w:r>
        <w:rPr>
          <w:rFonts w:cs="Meiryo" w:hAnsi="Meiryo" w:eastAsia="Meiryo" w:ascii="Meiryo"/>
          <w:color w:val="221F1F"/>
          <w:spacing w:val="35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our</w:t>
      </w:r>
      <w:r>
        <w:rPr>
          <w:rFonts w:cs="Meiryo" w:hAnsi="Meiryo" w:eastAsia="Meiryo" w:ascii="Meiryo"/>
          <w:color w:val="221F1F"/>
          <w:spacing w:val="13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su</w:t>
      </w:r>
      <w:r>
        <w:rPr>
          <w:rFonts w:cs="Meiryo" w:hAnsi="Meiryo" w:eastAsia="Meiryo" w:ascii="Meiryo"/>
          <w:color w:val="221F1F"/>
          <w:spacing w:val="6"/>
          <w:w w:val="87"/>
          <w:sz w:val="22"/>
          <w:szCs w:val="22"/>
        </w:rPr>
        <w:t>b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jects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are</w:t>
      </w:r>
      <w:r>
        <w:rPr>
          <w:rFonts w:cs="Meiryo" w:hAnsi="Meiryo" w:eastAsia="Meiryo" w:ascii="Meiryo"/>
          <w:color w:val="221F1F"/>
          <w:spacing w:val="-6"/>
          <w:w w:val="88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consiste</w:t>
      </w:r>
      <w:r>
        <w:rPr>
          <w:rFonts w:cs="Meiryo" w:hAnsi="Meiryo" w:eastAsia="Meiryo" w:ascii="Meiryo"/>
          <w:color w:val="221F1F"/>
          <w:spacing w:val="-5"/>
          <w:w w:val="88"/>
          <w:sz w:val="22"/>
          <w:szCs w:val="22"/>
        </w:rPr>
        <w:t>n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tly</w:t>
      </w:r>
      <w:r>
        <w:rPr>
          <w:rFonts w:cs="Meiryo" w:hAnsi="Meiryo" w:eastAsia="Meiryo" w:ascii="Meiryo"/>
          <w:color w:val="221F1F"/>
          <w:spacing w:val="26"/>
          <w:w w:val="88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re</w:t>
      </w:r>
      <w:r>
        <w:rPr>
          <w:rFonts w:cs="Meiryo" w:hAnsi="Meiryo" w:eastAsia="Meiryo" w:ascii="Meiryo"/>
          <w:color w:val="221F1F"/>
          <w:spacing w:val="6"/>
          <w:w w:val="88"/>
          <w:sz w:val="22"/>
          <w:szCs w:val="22"/>
        </w:rPr>
        <w:t>p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orting</w:t>
      </w:r>
      <w:r>
        <w:rPr>
          <w:rFonts w:cs="Meiryo" w:hAnsi="Meiryo" w:eastAsia="Meiryo" w:ascii="Meiryo"/>
          <w:color w:val="221F1F"/>
          <w:spacing w:val="22"/>
          <w:w w:val="88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their</w:t>
      </w:r>
      <w:r>
        <w:rPr>
          <w:rFonts w:cs="Meiryo" w:hAnsi="Meiryo" w:eastAsia="Meiryo" w:ascii="Meiryo"/>
          <w:color w:val="221F1F"/>
          <w:spacing w:val="23"/>
          <w:w w:val="88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AFIs.</w:t>
      </w:r>
      <w:r>
        <w:rPr>
          <w:rFonts w:cs="Meiryo" w:hAnsi="Meiryo" w:eastAsia="Meiryo" w:ascii="Meiryo"/>
          <w:color w:val="000000"/>
          <w:spacing w:val="0"/>
          <w:w w:val="100"/>
          <w:sz w:val="22"/>
          <w:szCs w:val="22"/>
        </w:rPr>
      </w:r>
    </w:p>
    <w:p>
      <w:pPr>
        <w:rPr>
          <w:rFonts w:cs="Meiryo" w:hAnsi="Meiryo" w:eastAsia="Meiryo" w:ascii="Meiryo"/>
          <w:sz w:val="22"/>
          <w:szCs w:val="22"/>
        </w:rPr>
        <w:jc w:val="left"/>
        <w:spacing w:before="5" w:lineRule="auto" w:line="252"/>
        <w:ind w:left="155" w:right="134" w:firstLine="542"/>
      </w:pPr>
      <w:r>
        <w:rPr>
          <w:rFonts w:cs="Meiryo" w:hAnsi="Meiryo" w:eastAsia="Meiryo" w:ascii="Meiryo"/>
          <w:b/>
          <w:color w:val="221F1F"/>
          <w:spacing w:val="0"/>
          <w:w w:val="100"/>
          <w:sz w:val="22"/>
          <w:szCs w:val="22"/>
        </w:rPr>
        <w:t>Gen2.</w:t>
      </w:r>
      <w:r>
        <w:rPr>
          <w:rFonts w:cs="Meiryo" w:hAnsi="Meiryo" w:eastAsia="Meiryo" w:ascii="Meiryo"/>
          <w:b/>
          <w:color w:val="221F1F"/>
          <w:spacing w:val="0"/>
          <w:w w:val="100"/>
          <w:sz w:val="22"/>
          <w:szCs w:val="22"/>
        </w:rPr>
        <w:t> </w:t>
      </w:r>
      <w:r>
        <w:rPr>
          <w:rFonts w:cs="Meiryo" w:hAnsi="Meiryo" w:eastAsia="Meiryo" w:ascii="Meiryo"/>
          <w:b/>
          <w:color w:val="221F1F"/>
          <w:spacing w:val="41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9"/>
          <w:sz w:val="22"/>
          <w:szCs w:val="22"/>
        </w:rPr>
        <w:t>O</w:t>
      </w:r>
      <w:r>
        <w:rPr>
          <w:rFonts w:cs="Meiryo" w:hAnsi="Meiryo" w:eastAsia="Meiryo" w:ascii="Meiryo"/>
          <w:color w:val="221F1F"/>
          <w:spacing w:val="-5"/>
          <w:w w:val="89"/>
          <w:sz w:val="22"/>
          <w:szCs w:val="22"/>
        </w:rPr>
        <w:t>v</w:t>
      </w:r>
      <w:r>
        <w:rPr>
          <w:rFonts w:cs="Meiryo" w:hAnsi="Meiryo" w:eastAsia="Meiryo" w:ascii="Meiryo"/>
          <w:color w:val="221F1F"/>
          <w:spacing w:val="0"/>
          <w:w w:val="89"/>
          <w:sz w:val="22"/>
          <w:szCs w:val="22"/>
        </w:rPr>
        <w:t>er</w:t>
      </w:r>
      <w:r>
        <w:rPr>
          <w:rFonts w:cs="Meiryo" w:hAnsi="Meiryo" w:eastAsia="Meiryo" w:ascii="Meiryo"/>
          <w:color w:val="221F1F"/>
          <w:spacing w:val="22"/>
          <w:w w:val="89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9"/>
          <w:sz w:val="22"/>
          <w:szCs w:val="22"/>
        </w:rPr>
        <w:t>the</w:t>
      </w:r>
      <w:r>
        <w:rPr>
          <w:rFonts w:cs="Meiryo" w:hAnsi="Meiryo" w:eastAsia="Meiryo" w:ascii="Meiryo"/>
          <w:color w:val="221F1F"/>
          <w:spacing w:val="4"/>
          <w:w w:val="89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9"/>
          <w:sz w:val="22"/>
          <w:szCs w:val="22"/>
        </w:rPr>
        <w:t>life-time</w:t>
      </w:r>
      <w:r>
        <w:rPr>
          <w:rFonts w:cs="Meiryo" w:hAnsi="Meiryo" w:eastAsia="Meiryo" w:ascii="Meiryo"/>
          <w:color w:val="221F1F"/>
          <w:spacing w:val="7"/>
          <w:w w:val="89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of</w:t>
      </w:r>
      <w:r>
        <w:rPr>
          <w:rFonts w:cs="Meiryo" w:hAnsi="Meiryo" w:eastAsia="Meiryo" w:ascii="Meiryo"/>
          <w:color w:val="221F1F"/>
          <w:spacing w:val="-30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the</w:t>
      </w:r>
      <w:r>
        <w:rPr>
          <w:rFonts w:cs="Meiryo" w:hAnsi="Meiryo" w:eastAsia="Meiryo" w:ascii="Meiryo"/>
          <w:color w:val="221F1F"/>
          <w:spacing w:val="8"/>
          <w:w w:val="88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NLSY-C</w:t>
      </w:r>
      <w:r>
        <w:rPr>
          <w:rFonts w:cs="Meiryo" w:hAnsi="Meiryo" w:eastAsia="Meiryo" w:ascii="Meiryo"/>
          <w:color w:val="221F1F"/>
          <w:spacing w:val="-18"/>
          <w:w w:val="100"/>
          <w:sz w:val="22"/>
          <w:szCs w:val="22"/>
        </w:rPr>
        <w:t>Y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A</w:t>
      </w:r>
      <w:r>
        <w:rPr>
          <w:rFonts w:cs="Meiryo" w:hAnsi="Meiryo" w:eastAsia="Meiryo" w:ascii="Meiryo"/>
          <w:color w:val="221F1F"/>
          <w:spacing w:val="52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sur</w:t>
      </w:r>
      <w:r>
        <w:rPr>
          <w:rFonts w:cs="Meiryo" w:hAnsi="Meiryo" w:eastAsia="Meiryo" w:ascii="Meiryo"/>
          <w:color w:val="221F1F"/>
          <w:spacing w:val="-5"/>
          <w:w w:val="86"/>
          <w:sz w:val="22"/>
          <w:szCs w:val="22"/>
        </w:rPr>
        <w:t>v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e</w:t>
      </w:r>
      <w:r>
        <w:rPr>
          <w:rFonts w:cs="Meiryo" w:hAnsi="Meiryo" w:eastAsia="Meiryo" w:ascii="Meiryo"/>
          <w:color w:val="221F1F"/>
          <w:spacing w:val="-15"/>
          <w:w w:val="86"/>
          <w:sz w:val="22"/>
          <w:szCs w:val="22"/>
        </w:rPr>
        <w:t>y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,</w:t>
      </w:r>
      <w:r>
        <w:rPr>
          <w:rFonts w:cs="Meiryo" w:hAnsi="Meiryo" w:eastAsia="Meiryo" w:ascii="Meiryo"/>
          <w:color w:val="221F1F"/>
          <w:spacing w:val="12"/>
          <w:w w:val="86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participa</w:t>
      </w:r>
      <w:r>
        <w:rPr>
          <w:rFonts w:cs="Meiryo" w:hAnsi="Meiryo" w:eastAsia="Meiryo" w:ascii="Meiryo"/>
          <w:color w:val="221F1F"/>
          <w:spacing w:val="-4"/>
          <w:w w:val="86"/>
          <w:sz w:val="22"/>
          <w:szCs w:val="22"/>
        </w:rPr>
        <w:t>n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ts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14"/>
          <w:w w:val="86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-5"/>
          <w:w w:val="86"/>
          <w:sz w:val="22"/>
          <w:szCs w:val="22"/>
        </w:rPr>
        <w:t>w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ere</w:t>
      </w:r>
      <w:r>
        <w:rPr>
          <w:rFonts w:cs="Meiryo" w:hAnsi="Meiryo" w:eastAsia="Meiryo" w:ascii="Meiryo"/>
          <w:color w:val="221F1F"/>
          <w:spacing w:val="-9"/>
          <w:w w:val="86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sur</w:t>
      </w:r>
      <w:r>
        <w:rPr>
          <w:rFonts w:cs="Meiryo" w:hAnsi="Meiryo" w:eastAsia="Meiryo" w:ascii="Meiryo"/>
          <w:color w:val="221F1F"/>
          <w:spacing w:val="-6"/>
          <w:w w:val="100"/>
          <w:sz w:val="22"/>
          <w:szCs w:val="22"/>
        </w:rPr>
        <w:t>v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e</w:t>
      </w:r>
      <w:r>
        <w:rPr>
          <w:rFonts w:cs="Meiryo" w:hAnsi="Meiryo" w:eastAsia="Meiryo" w:ascii="Meiryo"/>
          <w:color w:val="221F1F"/>
          <w:spacing w:val="-6"/>
          <w:w w:val="100"/>
          <w:sz w:val="22"/>
          <w:szCs w:val="22"/>
        </w:rPr>
        <w:t>y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ed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90"/>
          <w:sz w:val="22"/>
          <w:szCs w:val="22"/>
        </w:rPr>
        <w:t>a</w:t>
      </w:r>
      <w:r>
        <w:rPr>
          <w:rFonts w:cs="Meiryo" w:hAnsi="Meiryo" w:eastAsia="Meiryo" w:ascii="Meiryo"/>
          <w:color w:val="221F1F"/>
          <w:spacing w:val="5"/>
          <w:w w:val="90"/>
          <w:sz w:val="22"/>
          <w:szCs w:val="22"/>
        </w:rPr>
        <w:t>b</w:t>
      </w:r>
      <w:r>
        <w:rPr>
          <w:rFonts w:cs="Meiryo" w:hAnsi="Meiryo" w:eastAsia="Meiryo" w:ascii="Meiryo"/>
          <w:color w:val="221F1F"/>
          <w:spacing w:val="0"/>
          <w:w w:val="90"/>
          <w:sz w:val="22"/>
          <w:szCs w:val="22"/>
        </w:rPr>
        <w:t>out</w:t>
      </w:r>
      <w:r>
        <w:rPr>
          <w:rFonts w:cs="Meiryo" w:hAnsi="Meiryo" w:eastAsia="Meiryo" w:ascii="Meiryo"/>
          <w:color w:val="221F1F"/>
          <w:spacing w:val="3"/>
          <w:w w:val="9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90"/>
          <w:sz w:val="22"/>
          <w:szCs w:val="22"/>
        </w:rPr>
        <w:t>their</w:t>
      </w:r>
      <w:r>
        <w:rPr>
          <w:rFonts w:cs="Meiryo" w:hAnsi="Meiryo" w:eastAsia="Meiryo" w:ascii="Meiryo"/>
          <w:color w:val="221F1F"/>
          <w:spacing w:val="12"/>
          <w:w w:val="9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AFI.</w:t>
      </w:r>
      <w:r>
        <w:rPr>
          <w:rFonts w:cs="Meiryo" w:hAnsi="Meiryo" w:eastAsia="Meiryo" w:ascii="Meiryo"/>
          <w:color w:val="221F1F"/>
          <w:spacing w:val="8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The</w:t>
      </w:r>
      <w:r>
        <w:rPr>
          <w:rFonts w:cs="Meiryo" w:hAnsi="Meiryo" w:eastAsia="Meiryo" w:ascii="Meiryo"/>
          <w:color w:val="221F1F"/>
          <w:spacing w:val="-25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exact</w:t>
      </w:r>
      <w:r>
        <w:rPr>
          <w:rFonts w:cs="Meiryo" w:hAnsi="Meiryo" w:eastAsia="Meiryo" w:ascii="Meiryo"/>
          <w:color w:val="221F1F"/>
          <w:spacing w:val="9"/>
          <w:w w:val="88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phrasing</w:t>
      </w:r>
      <w:r>
        <w:rPr>
          <w:rFonts w:cs="Meiryo" w:hAnsi="Meiryo" w:eastAsia="Meiryo" w:ascii="Meiryo"/>
          <w:color w:val="221F1F"/>
          <w:spacing w:val="9"/>
          <w:w w:val="88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of</w:t>
      </w:r>
      <w:r>
        <w:rPr>
          <w:rFonts w:cs="Meiryo" w:hAnsi="Meiryo" w:eastAsia="Meiryo" w:ascii="Meiryo"/>
          <w:color w:val="221F1F"/>
          <w:spacing w:val="-30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the</w:t>
      </w:r>
      <w:r>
        <w:rPr>
          <w:rFonts w:cs="Meiryo" w:hAnsi="Meiryo" w:eastAsia="Meiryo" w:ascii="Meiryo"/>
          <w:color w:val="221F1F"/>
          <w:spacing w:val="8"/>
          <w:w w:val="88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question</w:t>
      </w:r>
      <w:r>
        <w:rPr>
          <w:rFonts w:cs="Meiryo" w:hAnsi="Meiryo" w:eastAsia="Meiryo" w:ascii="Meiryo"/>
          <w:color w:val="221F1F"/>
          <w:spacing w:val="9"/>
          <w:w w:val="88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-11"/>
          <w:w w:val="88"/>
          <w:sz w:val="22"/>
          <w:szCs w:val="22"/>
        </w:rPr>
        <w:t>v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aried</w:t>
      </w:r>
      <w:r>
        <w:rPr>
          <w:rFonts w:cs="Meiryo" w:hAnsi="Meiryo" w:eastAsia="Meiryo" w:ascii="Meiryo"/>
          <w:color w:val="221F1F"/>
          <w:spacing w:val="18"/>
          <w:w w:val="88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-6"/>
          <w:w w:val="100"/>
          <w:sz w:val="22"/>
          <w:szCs w:val="22"/>
        </w:rPr>
        <w:t>b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y</w:t>
      </w:r>
      <w:r>
        <w:rPr>
          <w:rFonts w:cs="Meiryo" w:hAnsi="Meiryo" w:eastAsia="Meiryo" w:ascii="Meiryo"/>
          <w:color w:val="221F1F"/>
          <w:spacing w:val="-22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91"/>
          <w:sz w:val="22"/>
          <w:szCs w:val="22"/>
        </w:rPr>
        <w:t>administration.</w:t>
      </w:r>
      <w:r>
        <w:rPr>
          <w:rFonts w:cs="Meiryo" w:hAnsi="Meiryo" w:eastAsia="Meiryo" w:ascii="Meiryo"/>
          <w:color w:val="221F1F"/>
          <w:spacing w:val="32"/>
          <w:w w:val="91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94"/>
          <w:sz w:val="22"/>
          <w:szCs w:val="22"/>
        </w:rPr>
        <w:t>Be</w:t>
      </w:r>
      <w:r>
        <w:rPr>
          <w:rFonts w:cs="Meiryo" w:hAnsi="Meiryo" w:eastAsia="Meiryo" w:ascii="Meiryo"/>
          <w:color w:val="221F1F"/>
          <w:spacing w:val="-6"/>
          <w:w w:val="94"/>
          <w:sz w:val="22"/>
          <w:szCs w:val="22"/>
        </w:rPr>
        <w:t>t</w:t>
      </w:r>
      <w:r>
        <w:rPr>
          <w:rFonts w:cs="Meiryo" w:hAnsi="Meiryo" w:eastAsia="Meiryo" w:ascii="Meiryo"/>
          <w:color w:val="221F1F"/>
          <w:spacing w:val="-6"/>
          <w:w w:val="86"/>
          <w:sz w:val="22"/>
          <w:szCs w:val="22"/>
        </w:rPr>
        <w:t>w</w:t>
      </w:r>
      <w:r>
        <w:rPr>
          <w:rFonts w:cs="Meiryo" w:hAnsi="Meiryo" w:eastAsia="Meiryo" w:ascii="Meiryo"/>
          <w:color w:val="221F1F"/>
          <w:spacing w:val="0"/>
          <w:w w:val="81"/>
          <w:sz w:val="22"/>
          <w:szCs w:val="22"/>
        </w:rPr>
        <w:t>een</w:t>
      </w:r>
      <w:r>
        <w:rPr>
          <w:rFonts w:cs="Meiryo" w:hAnsi="Meiryo" w:eastAsia="Meiryo" w:ascii="Meiryo"/>
          <w:color w:val="000000"/>
          <w:spacing w:val="0"/>
          <w:w w:val="100"/>
          <w:sz w:val="22"/>
          <w:szCs w:val="22"/>
        </w:rPr>
      </w:r>
    </w:p>
    <w:p>
      <w:pPr>
        <w:rPr>
          <w:rFonts w:cs="Meiryo" w:hAnsi="Meiryo" w:eastAsia="Meiryo" w:ascii="Meiryo"/>
          <w:sz w:val="22"/>
          <w:szCs w:val="22"/>
        </w:rPr>
        <w:jc w:val="left"/>
        <w:spacing w:before="5"/>
        <w:ind w:left="155"/>
      </w:pPr>
      <w:r>
        <w:rPr>
          <w:rFonts w:cs="Meiryo" w:hAnsi="Meiryo" w:eastAsia="Meiryo" w:ascii="Meiryo"/>
          <w:color w:val="221F1F"/>
          <w:spacing w:val="0"/>
          <w:w w:val="84"/>
          <w:sz w:val="22"/>
          <w:szCs w:val="22"/>
        </w:rPr>
        <w:t>1988</w:t>
      </w:r>
      <w:r>
        <w:rPr>
          <w:rFonts w:cs="Meiryo" w:hAnsi="Meiryo" w:eastAsia="Meiryo" w:ascii="Meiryo"/>
          <w:color w:val="221F1F"/>
          <w:spacing w:val="-10"/>
          <w:w w:val="84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4"/>
          <w:sz w:val="22"/>
          <w:szCs w:val="22"/>
        </w:rPr>
        <w:t>and</w:t>
      </w:r>
      <w:r>
        <w:rPr>
          <w:rFonts w:cs="Meiryo" w:hAnsi="Meiryo" w:eastAsia="Meiryo" w:ascii="Meiryo"/>
          <w:color w:val="221F1F"/>
          <w:spacing w:val="31"/>
          <w:w w:val="84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4"/>
          <w:sz w:val="22"/>
          <w:szCs w:val="22"/>
        </w:rPr>
        <w:t>2000,</w:t>
      </w:r>
      <w:r>
        <w:rPr>
          <w:rFonts w:cs="Meiryo" w:hAnsi="Meiryo" w:eastAsia="Meiryo" w:ascii="Meiryo"/>
          <w:color w:val="221F1F"/>
          <w:spacing w:val="-13"/>
          <w:w w:val="84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4"/>
          <w:sz w:val="22"/>
          <w:szCs w:val="22"/>
        </w:rPr>
        <w:t>su</w:t>
      </w:r>
      <w:r>
        <w:rPr>
          <w:rFonts w:cs="Meiryo" w:hAnsi="Meiryo" w:eastAsia="Meiryo" w:ascii="Meiryo"/>
          <w:color w:val="221F1F"/>
          <w:spacing w:val="5"/>
          <w:w w:val="84"/>
          <w:sz w:val="22"/>
          <w:szCs w:val="22"/>
        </w:rPr>
        <w:t>b</w:t>
      </w:r>
      <w:r>
        <w:rPr>
          <w:rFonts w:cs="Meiryo" w:hAnsi="Meiryo" w:eastAsia="Meiryo" w:ascii="Meiryo"/>
          <w:color w:val="221F1F"/>
          <w:spacing w:val="0"/>
          <w:w w:val="84"/>
          <w:sz w:val="22"/>
          <w:szCs w:val="22"/>
        </w:rPr>
        <w:t>jects</w:t>
      </w:r>
      <w:r>
        <w:rPr>
          <w:rFonts w:cs="Meiryo" w:hAnsi="Meiryo" w:eastAsia="Meiryo" w:ascii="Meiryo"/>
          <w:color w:val="221F1F"/>
          <w:spacing w:val="33"/>
          <w:w w:val="84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-5"/>
          <w:w w:val="84"/>
          <w:sz w:val="22"/>
          <w:szCs w:val="22"/>
        </w:rPr>
        <w:t>w</w:t>
      </w:r>
      <w:r>
        <w:rPr>
          <w:rFonts w:cs="Meiryo" w:hAnsi="Meiryo" w:eastAsia="Meiryo" w:ascii="Meiryo"/>
          <w:color w:val="221F1F"/>
          <w:spacing w:val="0"/>
          <w:w w:val="84"/>
          <w:sz w:val="22"/>
          <w:szCs w:val="22"/>
        </w:rPr>
        <w:t>ere</w:t>
      </w:r>
      <w:r>
        <w:rPr>
          <w:rFonts w:cs="Meiryo" w:hAnsi="Meiryo" w:eastAsia="Meiryo" w:ascii="Meiryo"/>
          <w:color w:val="221F1F"/>
          <w:spacing w:val="3"/>
          <w:w w:val="84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4"/>
          <w:sz w:val="22"/>
          <w:szCs w:val="22"/>
        </w:rPr>
        <w:t>as</w:t>
      </w:r>
      <w:r>
        <w:rPr>
          <w:rFonts w:cs="Meiryo" w:hAnsi="Meiryo" w:eastAsia="Meiryo" w:ascii="Meiryo"/>
          <w:color w:val="221F1F"/>
          <w:spacing w:val="-5"/>
          <w:w w:val="84"/>
          <w:sz w:val="22"/>
          <w:szCs w:val="22"/>
        </w:rPr>
        <w:t>k</w:t>
      </w:r>
      <w:r>
        <w:rPr>
          <w:rFonts w:cs="Meiryo" w:hAnsi="Meiryo" w:eastAsia="Meiryo" w:ascii="Meiryo"/>
          <w:color w:val="221F1F"/>
          <w:spacing w:val="0"/>
          <w:w w:val="84"/>
          <w:sz w:val="22"/>
          <w:szCs w:val="22"/>
        </w:rPr>
        <w:t>ed</w:t>
      </w:r>
      <w:r>
        <w:rPr>
          <w:rFonts w:cs="Meiryo" w:hAnsi="Meiryo" w:eastAsia="Meiryo" w:ascii="Meiryo"/>
          <w:color w:val="221F1F"/>
          <w:spacing w:val="21"/>
          <w:w w:val="84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4"/>
          <w:sz w:val="22"/>
          <w:szCs w:val="22"/>
        </w:rPr>
        <w:t>for</w:t>
      </w:r>
      <w:r>
        <w:rPr>
          <w:rFonts w:cs="Meiryo" w:hAnsi="Meiryo" w:eastAsia="Meiryo" w:ascii="Meiryo"/>
          <w:color w:val="221F1F"/>
          <w:spacing w:val="26"/>
          <w:w w:val="84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4"/>
          <w:sz w:val="22"/>
          <w:szCs w:val="22"/>
        </w:rPr>
        <w:t>age,</w:t>
      </w:r>
      <w:r>
        <w:rPr>
          <w:rFonts w:cs="Meiryo" w:hAnsi="Meiryo" w:eastAsia="Meiryo" w:ascii="Meiryo"/>
          <w:color w:val="221F1F"/>
          <w:spacing w:val="-3"/>
          <w:w w:val="84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-5"/>
          <w:w w:val="84"/>
          <w:sz w:val="22"/>
          <w:szCs w:val="22"/>
        </w:rPr>
        <w:t>y</w:t>
      </w:r>
      <w:r>
        <w:rPr>
          <w:rFonts w:cs="Meiryo" w:hAnsi="Meiryo" w:eastAsia="Meiryo" w:ascii="Meiryo"/>
          <w:color w:val="221F1F"/>
          <w:spacing w:val="0"/>
          <w:w w:val="84"/>
          <w:sz w:val="22"/>
          <w:szCs w:val="22"/>
        </w:rPr>
        <w:t>ear,</w:t>
      </w:r>
      <w:r>
        <w:rPr>
          <w:rFonts w:cs="Meiryo" w:hAnsi="Meiryo" w:eastAsia="Meiryo" w:ascii="Meiryo"/>
          <w:color w:val="221F1F"/>
          <w:spacing w:val="17"/>
          <w:w w:val="84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4"/>
          <w:sz w:val="22"/>
          <w:szCs w:val="22"/>
        </w:rPr>
        <w:t>and</w:t>
      </w:r>
      <w:r>
        <w:rPr>
          <w:rFonts w:cs="Meiryo" w:hAnsi="Meiryo" w:eastAsia="Meiryo" w:ascii="Meiryo"/>
          <w:color w:val="221F1F"/>
          <w:spacing w:val="31"/>
          <w:w w:val="84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4"/>
          <w:sz w:val="22"/>
          <w:szCs w:val="22"/>
        </w:rPr>
        <w:t>mo</w:t>
      </w:r>
      <w:r>
        <w:rPr>
          <w:rFonts w:cs="Meiryo" w:hAnsi="Meiryo" w:eastAsia="Meiryo" w:ascii="Meiryo"/>
          <w:color w:val="221F1F"/>
          <w:spacing w:val="-5"/>
          <w:w w:val="84"/>
          <w:sz w:val="22"/>
          <w:szCs w:val="22"/>
        </w:rPr>
        <w:t>n</w:t>
      </w:r>
      <w:r>
        <w:rPr>
          <w:rFonts w:cs="Meiryo" w:hAnsi="Meiryo" w:eastAsia="Meiryo" w:ascii="Meiryo"/>
          <w:color w:val="221F1F"/>
          <w:spacing w:val="0"/>
          <w:w w:val="84"/>
          <w:sz w:val="22"/>
          <w:szCs w:val="22"/>
        </w:rPr>
        <w:t>th</w:t>
      </w:r>
      <w:r>
        <w:rPr>
          <w:rFonts w:cs="Meiryo" w:hAnsi="Meiryo" w:eastAsia="Meiryo" w:ascii="Meiryo"/>
          <w:color w:val="221F1F"/>
          <w:spacing w:val="46"/>
          <w:w w:val="84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of</w:t>
      </w:r>
      <w:r>
        <w:rPr>
          <w:rFonts w:cs="Meiryo" w:hAnsi="Meiryo" w:eastAsia="Meiryo" w:ascii="Meiryo"/>
          <w:color w:val="221F1F"/>
          <w:spacing w:val="-30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ﬁrst</w:t>
      </w:r>
      <w:r>
        <w:rPr>
          <w:rFonts w:cs="Meiryo" w:hAnsi="Meiryo" w:eastAsia="Meiryo" w:ascii="Meiryo"/>
          <w:color w:val="221F1F"/>
          <w:spacing w:val="21"/>
          <w:w w:val="88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i</w:t>
      </w:r>
      <w:r>
        <w:rPr>
          <w:rFonts w:cs="Meiryo" w:hAnsi="Meiryo" w:eastAsia="Meiryo" w:ascii="Meiryo"/>
          <w:color w:val="221F1F"/>
          <w:spacing w:val="-5"/>
          <w:w w:val="88"/>
          <w:sz w:val="22"/>
          <w:szCs w:val="22"/>
        </w:rPr>
        <w:t>n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tercourse.</w:t>
      </w:r>
      <w:r>
        <w:rPr>
          <w:rFonts w:cs="Meiryo" w:hAnsi="Meiryo" w:eastAsia="Meiryo" w:ascii="Meiryo"/>
          <w:color w:val="221F1F"/>
          <w:spacing w:val="13"/>
          <w:w w:val="88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After</w:t>
      </w:r>
      <w:r>
        <w:rPr>
          <w:rFonts w:cs="Meiryo" w:hAnsi="Meiryo" w:eastAsia="Meiryo" w:ascii="Meiryo"/>
          <w:color w:val="000000"/>
          <w:spacing w:val="0"/>
          <w:w w:val="100"/>
          <w:sz w:val="22"/>
          <w:szCs w:val="22"/>
        </w:rPr>
      </w:r>
    </w:p>
    <w:p>
      <w:pPr>
        <w:rPr>
          <w:rFonts w:cs="Meiryo" w:hAnsi="Meiryo" w:eastAsia="Meiryo" w:ascii="Meiryo"/>
          <w:sz w:val="22"/>
          <w:szCs w:val="22"/>
        </w:rPr>
        <w:jc w:val="left"/>
        <w:spacing w:before="23" w:lineRule="auto" w:line="252"/>
        <w:ind w:left="155" w:right="224"/>
      </w:pPr>
      <w:r>
        <w:rPr>
          <w:rFonts w:cs="Meiryo" w:hAnsi="Meiryo" w:eastAsia="Meiryo" w:ascii="Meiryo"/>
          <w:color w:val="221F1F"/>
          <w:spacing w:val="0"/>
          <w:w w:val="84"/>
          <w:sz w:val="22"/>
          <w:szCs w:val="22"/>
        </w:rPr>
        <w:t>2000,</w:t>
      </w:r>
      <w:r>
        <w:rPr>
          <w:rFonts w:cs="Meiryo" w:hAnsi="Meiryo" w:eastAsia="Meiryo" w:ascii="Meiryo"/>
          <w:color w:val="221F1F"/>
          <w:spacing w:val="-13"/>
          <w:w w:val="84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4"/>
          <w:sz w:val="22"/>
          <w:szCs w:val="22"/>
        </w:rPr>
        <w:t>su</w:t>
      </w:r>
      <w:r>
        <w:rPr>
          <w:rFonts w:cs="Meiryo" w:hAnsi="Meiryo" w:eastAsia="Meiryo" w:ascii="Meiryo"/>
          <w:color w:val="221F1F"/>
          <w:spacing w:val="5"/>
          <w:w w:val="84"/>
          <w:sz w:val="22"/>
          <w:szCs w:val="22"/>
        </w:rPr>
        <w:t>b</w:t>
      </w:r>
      <w:r>
        <w:rPr>
          <w:rFonts w:cs="Meiryo" w:hAnsi="Meiryo" w:eastAsia="Meiryo" w:ascii="Meiryo"/>
          <w:color w:val="221F1F"/>
          <w:spacing w:val="0"/>
          <w:w w:val="84"/>
          <w:sz w:val="22"/>
          <w:szCs w:val="22"/>
        </w:rPr>
        <w:t>jects</w:t>
      </w:r>
      <w:r>
        <w:rPr>
          <w:rFonts w:cs="Meiryo" w:hAnsi="Meiryo" w:eastAsia="Meiryo" w:ascii="Meiryo"/>
          <w:color w:val="221F1F"/>
          <w:spacing w:val="33"/>
          <w:w w:val="84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-5"/>
          <w:w w:val="84"/>
          <w:sz w:val="22"/>
          <w:szCs w:val="22"/>
        </w:rPr>
        <w:t>w</w:t>
      </w:r>
      <w:r>
        <w:rPr>
          <w:rFonts w:cs="Meiryo" w:hAnsi="Meiryo" w:eastAsia="Meiryo" w:ascii="Meiryo"/>
          <w:color w:val="221F1F"/>
          <w:spacing w:val="0"/>
          <w:w w:val="84"/>
          <w:sz w:val="22"/>
          <w:szCs w:val="22"/>
        </w:rPr>
        <w:t>ere</w:t>
      </w:r>
      <w:r>
        <w:rPr>
          <w:rFonts w:cs="Meiryo" w:hAnsi="Meiryo" w:eastAsia="Meiryo" w:ascii="Meiryo"/>
          <w:color w:val="221F1F"/>
          <w:spacing w:val="3"/>
          <w:w w:val="84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4"/>
          <w:sz w:val="22"/>
          <w:szCs w:val="22"/>
        </w:rPr>
        <w:t>only</w:t>
      </w:r>
      <w:r>
        <w:rPr>
          <w:rFonts w:cs="Meiryo" w:hAnsi="Meiryo" w:eastAsia="Meiryo" w:ascii="Meiryo"/>
          <w:color w:val="221F1F"/>
          <w:spacing w:val="42"/>
          <w:w w:val="84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4"/>
          <w:sz w:val="22"/>
          <w:szCs w:val="22"/>
        </w:rPr>
        <w:t>as</w:t>
      </w:r>
      <w:r>
        <w:rPr>
          <w:rFonts w:cs="Meiryo" w:hAnsi="Meiryo" w:eastAsia="Meiryo" w:ascii="Meiryo"/>
          <w:color w:val="221F1F"/>
          <w:spacing w:val="-5"/>
          <w:w w:val="84"/>
          <w:sz w:val="22"/>
          <w:szCs w:val="22"/>
        </w:rPr>
        <w:t>k</w:t>
      </w:r>
      <w:r>
        <w:rPr>
          <w:rFonts w:cs="Meiryo" w:hAnsi="Meiryo" w:eastAsia="Meiryo" w:ascii="Meiryo"/>
          <w:color w:val="221F1F"/>
          <w:spacing w:val="0"/>
          <w:w w:val="84"/>
          <w:sz w:val="22"/>
          <w:szCs w:val="22"/>
        </w:rPr>
        <w:t>ed</w:t>
      </w:r>
      <w:r>
        <w:rPr>
          <w:rFonts w:cs="Meiryo" w:hAnsi="Meiryo" w:eastAsia="Meiryo" w:ascii="Meiryo"/>
          <w:color w:val="221F1F"/>
          <w:spacing w:val="21"/>
          <w:w w:val="84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4"/>
          <w:sz w:val="22"/>
          <w:szCs w:val="22"/>
        </w:rPr>
        <w:t>their</w:t>
      </w:r>
      <w:r>
        <w:rPr>
          <w:rFonts w:cs="Meiryo" w:hAnsi="Meiryo" w:eastAsia="Meiryo" w:ascii="Meiryo"/>
          <w:color w:val="221F1F"/>
          <w:spacing w:val="46"/>
          <w:w w:val="84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4"/>
          <w:sz w:val="22"/>
          <w:szCs w:val="22"/>
        </w:rPr>
        <w:t>age.</w:t>
      </w:r>
      <w:r>
        <w:rPr>
          <w:rFonts w:cs="Meiryo" w:hAnsi="Meiryo" w:eastAsia="Meiryo" w:ascii="Meiryo"/>
          <w:color w:val="221F1F"/>
          <w:spacing w:val="22"/>
          <w:w w:val="84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The</w:t>
      </w:r>
      <w:r>
        <w:rPr>
          <w:rFonts w:cs="Meiryo" w:hAnsi="Meiryo" w:eastAsia="Meiryo" w:ascii="Meiryo"/>
          <w:color w:val="221F1F"/>
          <w:spacing w:val="-25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reason</w:t>
      </w:r>
      <w:r>
        <w:rPr>
          <w:rFonts w:cs="Meiryo" w:hAnsi="Meiryo" w:eastAsia="Meiryo" w:ascii="Meiryo"/>
          <w:color w:val="221F1F"/>
          <w:spacing w:val="-12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for</w:t>
      </w:r>
      <w:r>
        <w:rPr>
          <w:rFonts w:cs="Meiryo" w:hAnsi="Meiryo" w:eastAsia="Meiryo" w:ascii="Meiryo"/>
          <w:color w:val="221F1F"/>
          <w:spacing w:val="16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this</w:t>
      </w:r>
      <w:r>
        <w:rPr>
          <w:rFonts w:cs="Meiryo" w:hAnsi="Meiryo" w:eastAsia="Meiryo" w:ascii="Meiryo"/>
          <w:color w:val="221F1F"/>
          <w:spacing w:val="28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-5"/>
          <w:w w:val="87"/>
          <w:sz w:val="22"/>
          <w:szCs w:val="22"/>
        </w:rPr>
        <w:t>c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hange</w:t>
      </w:r>
      <w:r>
        <w:rPr>
          <w:rFonts w:cs="Meiryo" w:hAnsi="Meiryo" w:eastAsia="Meiryo" w:ascii="Meiryo"/>
          <w:color w:val="221F1F"/>
          <w:spacing w:val="-5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is</w:t>
      </w:r>
      <w:r>
        <w:rPr>
          <w:rFonts w:cs="Meiryo" w:hAnsi="Meiryo" w:eastAsia="Meiryo" w:ascii="Meiryo"/>
          <w:color w:val="221F1F"/>
          <w:spacing w:val="-19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unkn</w:t>
      </w:r>
      <w:r>
        <w:rPr>
          <w:rFonts w:cs="Meiryo" w:hAnsi="Meiryo" w:eastAsia="Meiryo" w:ascii="Meiryo"/>
          <w:color w:val="221F1F"/>
          <w:spacing w:val="-6"/>
          <w:w w:val="100"/>
          <w:sz w:val="22"/>
          <w:szCs w:val="22"/>
        </w:rPr>
        <w:t>o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wn.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H</w:t>
      </w:r>
      <w:r>
        <w:rPr>
          <w:rFonts w:cs="Meiryo" w:hAnsi="Meiryo" w:eastAsia="Meiryo" w:ascii="Meiryo"/>
          <w:color w:val="221F1F"/>
          <w:spacing w:val="-5"/>
          <w:w w:val="88"/>
          <w:sz w:val="22"/>
          <w:szCs w:val="22"/>
        </w:rPr>
        <w:t>o</w:t>
      </w:r>
      <w:r>
        <w:rPr>
          <w:rFonts w:cs="Meiryo" w:hAnsi="Meiryo" w:eastAsia="Meiryo" w:ascii="Meiryo"/>
          <w:color w:val="221F1F"/>
          <w:spacing w:val="-5"/>
          <w:w w:val="88"/>
          <w:sz w:val="22"/>
          <w:szCs w:val="22"/>
        </w:rPr>
        <w:t>w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e</w:t>
      </w:r>
      <w:r>
        <w:rPr>
          <w:rFonts w:cs="Meiryo" w:hAnsi="Meiryo" w:eastAsia="Meiryo" w:ascii="Meiryo"/>
          <w:color w:val="221F1F"/>
          <w:spacing w:val="-5"/>
          <w:w w:val="88"/>
          <w:sz w:val="22"/>
          <w:szCs w:val="22"/>
        </w:rPr>
        <w:t>v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er,</w:t>
      </w:r>
      <w:r>
        <w:rPr>
          <w:rFonts w:cs="Meiryo" w:hAnsi="Meiryo" w:eastAsia="Meiryo" w:ascii="Meiryo"/>
          <w:color w:val="221F1F"/>
          <w:spacing w:val="-6"/>
          <w:w w:val="88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the</w:t>
      </w:r>
      <w:r>
        <w:rPr>
          <w:rFonts w:cs="Meiryo" w:hAnsi="Meiryo" w:eastAsia="Meiryo" w:ascii="Meiryo"/>
          <w:color w:val="221F1F"/>
          <w:spacing w:val="8"/>
          <w:w w:val="88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ﬁrst</w:t>
      </w:r>
      <w:r>
        <w:rPr>
          <w:rFonts w:cs="Meiryo" w:hAnsi="Meiryo" w:eastAsia="Meiryo" w:ascii="Meiryo"/>
          <w:color w:val="221F1F"/>
          <w:spacing w:val="20"/>
          <w:w w:val="88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author</w:t>
      </w:r>
      <w:r>
        <w:rPr>
          <w:rFonts w:cs="Meiryo" w:hAnsi="Meiryo" w:eastAsia="Meiryo" w:ascii="Meiryo"/>
          <w:color w:val="221F1F"/>
          <w:spacing w:val="23"/>
          <w:w w:val="88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sus</w:t>
      </w:r>
      <w:r>
        <w:rPr>
          <w:rFonts w:cs="Meiryo" w:hAnsi="Meiryo" w:eastAsia="Meiryo" w:ascii="Meiryo"/>
          <w:color w:val="221F1F"/>
          <w:spacing w:val="5"/>
          <w:w w:val="88"/>
          <w:sz w:val="22"/>
          <w:szCs w:val="22"/>
        </w:rPr>
        <w:t>p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ects</w:t>
      </w:r>
      <w:r>
        <w:rPr>
          <w:rFonts w:cs="Meiryo" w:hAnsi="Meiryo" w:eastAsia="Meiryo" w:ascii="Meiryo"/>
          <w:color w:val="221F1F"/>
          <w:spacing w:val="-19"/>
          <w:w w:val="88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that</w:t>
      </w:r>
      <w:r>
        <w:rPr>
          <w:rFonts w:cs="Meiryo" w:hAnsi="Meiryo" w:eastAsia="Meiryo" w:ascii="Meiryo"/>
          <w:color w:val="221F1F"/>
          <w:spacing w:val="30"/>
          <w:w w:val="88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the</w:t>
      </w:r>
      <w:r>
        <w:rPr>
          <w:rFonts w:cs="Meiryo" w:hAnsi="Meiryo" w:eastAsia="Meiryo" w:ascii="Meiryo"/>
          <w:color w:val="221F1F"/>
          <w:spacing w:val="8"/>
          <w:w w:val="88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-5"/>
          <w:w w:val="88"/>
          <w:sz w:val="22"/>
          <w:szCs w:val="22"/>
        </w:rPr>
        <w:t>c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hange</w:t>
      </w:r>
      <w:r>
        <w:rPr>
          <w:rFonts w:cs="Meiryo" w:hAnsi="Meiryo" w:eastAsia="Meiryo" w:ascii="Meiryo"/>
          <w:color w:val="221F1F"/>
          <w:spacing w:val="-14"/>
          <w:w w:val="88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had</w:t>
      </w:r>
      <w:r>
        <w:rPr>
          <w:rFonts w:cs="Meiryo" w:hAnsi="Meiryo" w:eastAsia="Meiryo" w:ascii="Meiryo"/>
          <w:color w:val="221F1F"/>
          <w:spacing w:val="12"/>
          <w:w w:val="88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to</w:t>
      </w:r>
      <w:r>
        <w:rPr>
          <w:rFonts w:cs="Meiryo" w:hAnsi="Meiryo" w:eastAsia="Meiryo" w:ascii="Meiryo"/>
          <w:color w:val="221F1F"/>
          <w:spacing w:val="-19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90"/>
          <w:sz w:val="22"/>
          <w:szCs w:val="22"/>
        </w:rPr>
        <w:t>do</w:t>
      </w:r>
      <w:r>
        <w:rPr>
          <w:rFonts w:cs="Meiryo" w:hAnsi="Meiryo" w:eastAsia="Meiryo" w:ascii="Meiryo"/>
          <w:color w:val="221F1F"/>
          <w:spacing w:val="-1"/>
          <w:w w:val="9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90"/>
          <w:sz w:val="22"/>
          <w:szCs w:val="22"/>
        </w:rPr>
        <w:t>with</w:t>
      </w:r>
      <w:r>
        <w:rPr>
          <w:rFonts w:cs="Meiryo" w:hAnsi="Meiryo" w:eastAsia="Meiryo" w:ascii="Meiryo"/>
          <w:color w:val="221F1F"/>
          <w:spacing w:val="20"/>
          <w:w w:val="9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90"/>
          <w:sz w:val="22"/>
          <w:szCs w:val="22"/>
        </w:rPr>
        <w:t>the</w:t>
      </w:r>
      <w:r>
        <w:rPr>
          <w:rFonts w:cs="Meiryo" w:hAnsi="Meiryo" w:eastAsia="Meiryo" w:ascii="Meiryo"/>
          <w:color w:val="221F1F"/>
          <w:spacing w:val="0"/>
          <w:w w:val="9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90"/>
          <w:sz w:val="22"/>
          <w:szCs w:val="22"/>
        </w:rPr>
        <w:t>fact</w:t>
      </w:r>
      <w:r>
        <w:rPr>
          <w:rFonts w:cs="Meiryo" w:hAnsi="Meiryo" w:eastAsia="Meiryo" w:ascii="Meiryo"/>
          <w:color w:val="221F1F"/>
          <w:spacing w:val="11"/>
          <w:w w:val="9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90"/>
          <w:sz w:val="22"/>
          <w:szCs w:val="22"/>
        </w:rPr>
        <w:t>that</w:t>
      </w:r>
      <w:r>
        <w:rPr>
          <w:rFonts w:cs="Meiryo" w:hAnsi="Meiryo" w:eastAsia="Meiryo" w:ascii="Meiryo"/>
          <w:color w:val="221F1F"/>
          <w:spacing w:val="20"/>
          <w:w w:val="9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the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m</w:t>
      </w:r>
      <w:r>
        <w:rPr>
          <w:rFonts w:cs="Meiryo" w:hAnsi="Meiryo" w:eastAsia="Meiryo" w:ascii="Meiryo"/>
          <w:color w:val="221F1F"/>
          <w:spacing w:val="5"/>
          <w:w w:val="86"/>
          <w:sz w:val="22"/>
          <w:szCs w:val="22"/>
        </w:rPr>
        <w:t>o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dal</w:t>
      </w:r>
      <w:r>
        <w:rPr>
          <w:rFonts w:cs="Meiryo" w:hAnsi="Meiryo" w:eastAsia="Meiryo" w:ascii="Meiryo"/>
          <w:color w:val="221F1F"/>
          <w:spacing w:val="26"/>
          <w:w w:val="86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res</w:t>
      </w:r>
      <w:r>
        <w:rPr>
          <w:rFonts w:cs="Meiryo" w:hAnsi="Meiryo" w:eastAsia="Meiryo" w:ascii="Meiryo"/>
          <w:color w:val="221F1F"/>
          <w:spacing w:val="5"/>
          <w:w w:val="86"/>
          <w:sz w:val="22"/>
          <w:szCs w:val="22"/>
        </w:rPr>
        <w:t>p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onse</w:t>
      </w:r>
      <w:r>
        <w:rPr>
          <w:rFonts w:cs="Meiryo" w:hAnsi="Meiryo" w:eastAsia="Meiryo" w:ascii="Meiryo"/>
          <w:color w:val="221F1F"/>
          <w:spacing w:val="-14"/>
          <w:w w:val="86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for</w:t>
      </w:r>
      <w:r>
        <w:rPr>
          <w:rFonts w:cs="Meiryo" w:hAnsi="Meiryo" w:eastAsia="Meiryo" w:ascii="Meiryo"/>
          <w:color w:val="221F1F"/>
          <w:spacing w:val="18"/>
          <w:w w:val="86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mo</w:t>
      </w:r>
      <w:r>
        <w:rPr>
          <w:rFonts w:cs="Meiryo" w:hAnsi="Meiryo" w:eastAsia="Meiryo" w:ascii="Meiryo"/>
          <w:color w:val="221F1F"/>
          <w:spacing w:val="-5"/>
          <w:w w:val="86"/>
          <w:sz w:val="22"/>
          <w:szCs w:val="22"/>
        </w:rPr>
        <w:t>n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th</w:t>
      </w:r>
      <w:r>
        <w:rPr>
          <w:rFonts w:cs="Meiryo" w:hAnsi="Meiryo" w:eastAsia="Meiryo" w:ascii="Meiryo"/>
          <w:color w:val="221F1F"/>
          <w:spacing w:val="31"/>
          <w:w w:val="86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-5"/>
          <w:w w:val="86"/>
          <w:sz w:val="22"/>
          <w:szCs w:val="22"/>
        </w:rPr>
        <w:t>w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a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s</w:t>
      </w:r>
      <w:r>
        <w:rPr>
          <w:rFonts w:cs="Meiryo" w:hAnsi="Meiryo" w:eastAsia="Meiryo" w:ascii="Meiryo"/>
          <w:color w:val="221F1F"/>
          <w:spacing w:val="1"/>
          <w:w w:val="86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consiste</w:t>
      </w:r>
      <w:r>
        <w:rPr>
          <w:rFonts w:cs="Meiryo" w:hAnsi="Meiryo" w:eastAsia="Meiryo" w:ascii="Meiryo"/>
          <w:color w:val="221F1F"/>
          <w:spacing w:val="-5"/>
          <w:w w:val="86"/>
          <w:sz w:val="22"/>
          <w:szCs w:val="22"/>
        </w:rPr>
        <w:t>n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tly:</w:t>
      </w:r>
      <w:r>
        <w:rPr>
          <w:rFonts w:cs="Meiryo" w:hAnsi="Meiryo" w:eastAsia="Meiryo" w:ascii="Meiryo"/>
          <w:color w:val="221F1F"/>
          <w:spacing w:val="58"/>
          <w:w w:val="86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“Don’t</w:t>
      </w:r>
      <w:r>
        <w:rPr>
          <w:rFonts w:cs="Meiryo" w:hAnsi="Meiryo" w:eastAsia="Meiryo" w:ascii="Meiryo"/>
          <w:color w:val="221F1F"/>
          <w:spacing w:val="-20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5"/>
          <w:sz w:val="22"/>
          <w:szCs w:val="22"/>
        </w:rPr>
        <w:t>Kn</w:t>
      </w:r>
      <w:r>
        <w:rPr>
          <w:rFonts w:cs="Meiryo" w:hAnsi="Meiryo" w:eastAsia="Meiryo" w:ascii="Meiryo"/>
          <w:color w:val="221F1F"/>
          <w:spacing w:val="-5"/>
          <w:w w:val="85"/>
          <w:sz w:val="22"/>
          <w:szCs w:val="22"/>
        </w:rPr>
        <w:t>o</w:t>
      </w:r>
      <w:r>
        <w:rPr>
          <w:rFonts w:cs="Meiryo" w:hAnsi="Meiryo" w:eastAsia="Meiryo" w:ascii="Meiryo"/>
          <w:color w:val="221F1F"/>
          <w:spacing w:val="0"/>
          <w:w w:val="85"/>
          <w:sz w:val="22"/>
          <w:szCs w:val="22"/>
        </w:rPr>
        <w:t>w</w:t>
      </w:r>
      <w:r>
        <w:rPr>
          <w:rFonts w:cs="Meiryo" w:hAnsi="Meiryo" w:eastAsia="Meiryo" w:ascii="Meiryo"/>
          <w:color w:val="221F1F"/>
          <w:spacing w:val="-26"/>
          <w:w w:val="85"/>
          <w:sz w:val="22"/>
          <w:szCs w:val="22"/>
        </w:rPr>
        <w:t>”</w:t>
      </w:r>
      <w:r>
        <w:rPr>
          <w:rFonts w:cs="Meiryo" w:hAnsi="Meiryo" w:eastAsia="Meiryo" w:ascii="Meiryo"/>
          <w:color w:val="221F1F"/>
          <w:spacing w:val="0"/>
          <w:w w:val="85"/>
          <w:sz w:val="22"/>
          <w:szCs w:val="22"/>
        </w:rPr>
        <w:t>.</w:t>
      </w:r>
      <w:r>
        <w:rPr>
          <w:rFonts w:cs="Meiryo" w:hAnsi="Meiryo" w:eastAsia="Meiryo" w:ascii="Meiryo"/>
          <w:color w:val="221F1F"/>
          <w:spacing w:val="0"/>
          <w:w w:val="85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35"/>
          <w:w w:val="85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5"/>
          <w:sz w:val="22"/>
          <w:szCs w:val="22"/>
        </w:rPr>
        <w:t>Indeed,</w:t>
      </w:r>
      <w:r>
        <w:rPr>
          <w:rFonts w:cs="Meiryo" w:hAnsi="Meiryo" w:eastAsia="Meiryo" w:ascii="Meiryo"/>
          <w:color w:val="221F1F"/>
          <w:spacing w:val="10"/>
          <w:w w:val="85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5"/>
          <w:sz w:val="22"/>
          <w:szCs w:val="22"/>
        </w:rPr>
        <w:t>only</w:t>
      </w:r>
      <w:r>
        <w:rPr>
          <w:rFonts w:cs="Meiryo" w:hAnsi="Meiryo" w:eastAsia="Meiryo" w:ascii="Meiryo"/>
          <w:color w:val="221F1F"/>
          <w:spacing w:val="38"/>
          <w:w w:val="85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5"/>
          <w:sz w:val="22"/>
          <w:szCs w:val="22"/>
        </w:rPr>
        <w:t>1147</w:t>
      </w:r>
      <w:r>
        <w:rPr>
          <w:rFonts w:cs="Meiryo" w:hAnsi="Meiryo" w:eastAsia="Meiryo" w:ascii="Meiryo"/>
          <w:color w:val="221F1F"/>
          <w:spacing w:val="-16"/>
          <w:w w:val="85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su</w:t>
      </w:r>
      <w:r>
        <w:rPr>
          <w:rFonts w:cs="Meiryo" w:hAnsi="Meiryo" w:eastAsia="Meiryo" w:ascii="Meiryo"/>
          <w:color w:val="221F1F"/>
          <w:spacing w:val="6"/>
          <w:w w:val="87"/>
          <w:sz w:val="22"/>
          <w:szCs w:val="22"/>
        </w:rPr>
        <w:t>b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jects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re</w:t>
      </w:r>
      <w:r>
        <w:rPr>
          <w:rFonts w:cs="Meiryo" w:hAnsi="Meiryo" w:eastAsia="Meiryo" w:ascii="Meiryo"/>
          <w:color w:val="221F1F"/>
          <w:spacing w:val="5"/>
          <w:w w:val="87"/>
          <w:sz w:val="22"/>
          <w:szCs w:val="22"/>
        </w:rPr>
        <w:t>p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orted</w:t>
      </w:r>
      <w:r>
        <w:rPr>
          <w:rFonts w:cs="Meiryo" w:hAnsi="Meiryo" w:eastAsia="Meiryo" w:ascii="Meiryo"/>
          <w:color w:val="221F1F"/>
          <w:spacing w:val="13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a</w:t>
      </w:r>
      <w:r>
        <w:rPr>
          <w:rFonts w:cs="Meiryo" w:hAnsi="Meiryo" w:eastAsia="Meiryo" w:ascii="Meiryo"/>
          <w:color w:val="221F1F"/>
          <w:spacing w:val="-19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90"/>
          <w:sz w:val="22"/>
          <w:szCs w:val="22"/>
        </w:rPr>
        <w:t>viable</w:t>
      </w:r>
      <w:r>
        <w:rPr>
          <w:rFonts w:cs="Meiryo" w:hAnsi="Meiryo" w:eastAsia="Meiryo" w:ascii="Meiryo"/>
          <w:color w:val="221F1F"/>
          <w:spacing w:val="13"/>
          <w:w w:val="9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90"/>
          <w:sz w:val="22"/>
          <w:szCs w:val="22"/>
        </w:rPr>
        <w:t>mo</w:t>
      </w:r>
      <w:r>
        <w:rPr>
          <w:rFonts w:cs="Meiryo" w:hAnsi="Meiryo" w:eastAsia="Meiryo" w:ascii="Meiryo"/>
          <w:color w:val="221F1F"/>
          <w:spacing w:val="-5"/>
          <w:w w:val="90"/>
          <w:sz w:val="22"/>
          <w:szCs w:val="22"/>
        </w:rPr>
        <w:t>n</w:t>
      </w:r>
      <w:r>
        <w:rPr>
          <w:rFonts w:cs="Meiryo" w:hAnsi="Meiryo" w:eastAsia="Meiryo" w:ascii="Meiryo"/>
          <w:color w:val="221F1F"/>
          <w:spacing w:val="0"/>
          <w:w w:val="90"/>
          <w:sz w:val="22"/>
          <w:szCs w:val="22"/>
        </w:rPr>
        <w:t>th</w:t>
      </w:r>
      <w:r>
        <w:rPr>
          <w:rFonts w:cs="Meiryo" w:hAnsi="Meiryo" w:eastAsia="Meiryo" w:ascii="Meiryo"/>
          <w:color w:val="221F1F"/>
          <w:spacing w:val="0"/>
          <w:w w:val="9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of</w:t>
      </w:r>
      <w:r>
        <w:rPr>
          <w:rFonts w:cs="Meiryo" w:hAnsi="Meiryo" w:eastAsia="Meiryo" w:ascii="Meiryo"/>
          <w:color w:val="221F1F"/>
          <w:spacing w:val="-30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91"/>
          <w:sz w:val="22"/>
          <w:szCs w:val="22"/>
        </w:rPr>
        <w:t>ﬁrst</w:t>
      </w:r>
      <w:r>
        <w:rPr>
          <w:rFonts w:cs="Meiryo" w:hAnsi="Meiryo" w:eastAsia="Meiryo" w:ascii="Meiryo"/>
          <w:color w:val="221F1F"/>
          <w:spacing w:val="6"/>
          <w:w w:val="91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i</w:t>
      </w:r>
      <w:r>
        <w:rPr>
          <w:rFonts w:cs="Meiryo" w:hAnsi="Meiryo" w:eastAsia="Meiryo" w:ascii="Meiryo"/>
          <w:color w:val="221F1F"/>
          <w:spacing w:val="-6"/>
          <w:w w:val="100"/>
          <w:sz w:val="22"/>
          <w:szCs w:val="22"/>
        </w:rPr>
        <w:t>n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tercourse.</w:t>
      </w:r>
      <w:r>
        <w:rPr>
          <w:rFonts w:cs="Meiryo" w:hAnsi="Meiryo" w:eastAsia="Meiryo" w:ascii="Meiryo"/>
          <w:color w:val="000000"/>
          <w:spacing w:val="0"/>
          <w:w w:val="100"/>
          <w:sz w:val="22"/>
          <w:szCs w:val="22"/>
        </w:rPr>
      </w:r>
    </w:p>
    <w:p>
      <w:pPr>
        <w:rPr>
          <w:rFonts w:cs="Meiryo" w:hAnsi="Meiryo" w:eastAsia="Meiryo" w:ascii="Meiryo"/>
          <w:sz w:val="22"/>
          <w:szCs w:val="22"/>
        </w:rPr>
        <w:jc w:val="left"/>
        <w:spacing w:before="5" w:lineRule="auto" w:line="252"/>
        <w:ind w:left="155" w:right="90" w:firstLine="542"/>
      </w:pP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Regardless,</w:t>
      </w:r>
      <w:r>
        <w:rPr>
          <w:rFonts w:cs="Meiryo" w:hAnsi="Meiryo" w:eastAsia="Meiryo" w:ascii="Meiryo"/>
          <w:color w:val="221F1F"/>
          <w:spacing w:val="23"/>
          <w:w w:val="86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-5"/>
          <w:w w:val="86"/>
          <w:sz w:val="22"/>
          <w:szCs w:val="22"/>
        </w:rPr>
        <w:t>w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e</w:t>
      </w:r>
      <w:r>
        <w:rPr>
          <w:rFonts w:cs="Meiryo" w:hAnsi="Meiryo" w:eastAsia="Meiryo" w:ascii="Meiryo"/>
          <w:color w:val="221F1F"/>
          <w:spacing w:val="-3"/>
          <w:w w:val="86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calculated</w:t>
      </w:r>
      <w:r>
        <w:rPr>
          <w:rFonts w:cs="Meiryo" w:hAnsi="Meiryo" w:eastAsia="Meiryo" w:ascii="Meiryo"/>
          <w:color w:val="221F1F"/>
          <w:spacing w:val="53"/>
          <w:w w:val="86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AFI</w:t>
      </w:r>
      <w:r>
        <w:rPr>
          <w:rFonts w:cs="Meiryo" w:hAnsi="Meiryo" w:eastAsia="Meiryo" w:ascii="Meiryo"/>
          <w:color w:val="221F1F"/>
          <w:spacing w:val="21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5"/>
          <w:sz w:val="22"/>
          <w:szCs w:val="22"/>
        </w:rPr>
        <w:t>as</w:t>
      </w:r>
      <w:r>
        <w:rPr>
          <w:rFonts w:cs="Meiryo" w:hAnsi="Meiryo" w:eastAsia="Meiryo" w:ascii="Meiryo"/>
          <w:color w:val="221F1F"/>
          <w:spacing w:val="3"/>
          <w:w w:val="85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5"/>
          <w:sz w:val="22"/>
          <w:szCs w:val="22"/>
        </w:rPr>
        <w:t>foll</w:t>
      </w:r>
      <w:r>
        <w:rPr>
          <w:rFonts w:cs="Meiryo" w:hAnsi="Meiryo" w:eastAsia="Meiryo" w:ascii="Meiryo"/>
          <w:color w:val="221F1F"/>
          <w:spacing w:val="-5"/>
          <w:w w:val="85"/>
          <w:sz w:val="22"/>
          <w:szCs w:val="22"/>
        </w:rPr>
        <w:t>o</w:t>
      </w:r>
      <w:r>
        <w:rPr>
          <w:rFonts w:cs="Meiryo" w:hAnsi="Meiryo" w:eastAsia="Meiryo" w:ascii="Meiryo"/>
          <w:color w:val="221F1F"/>
          <w:spacing w:val="0"/>
          <w:w w:val="85"/>
          <w:sz w:val="22"/>
          <w:szCs w:val="22"/>
        </w:rPr>
        <w:t>ws,</w:t>
      </w:r>
      <w:r>
        <w:rPr>
          <w:rFonts w:cs="Meiryo" w:hAnsi="Meiryo" w:eastAsia="Meiryo" w:ascii="Meiryo"/>
          <w:color w:val="221F1F"/>
          <w:spacing w:val="29"/>
          <w:w w:val="85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5"/>
          <w:sz w:val="22"/>
          <w:szCs w:val="22"/>
        </w:rPr>
        <w:t>using</w:t>
      </w:r>
      <w:r>
        <w:rPr>
          <w:rFonts w:cs="Meiryo" w:hAnsi="Meiryo" w:eastAsia="Meiryo" w:ascii="Meiryo"/>
          <w:color w:val="221F1F"/>
          <w:spacing w:val="27"/>
          <w:w w:val="85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SAS</w:t>
      </w:r>
      <w:r>
        <w:rPr>
          <w:rFonts w:cs="Meiryo" w:hAnsi="Meiryo" w:eastAsia="Meiryo" w:ascii="Meiryo"/>
          <w:color w:val="221F1F"/>
          <w:spacing w:val="-22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92"/>
          <w:sz w:val="22"/>
          <w:szCs w:val="22"/>
        </w:rPr>
        <w:t>Uni</w:t>
      </w:r>
      <w:r>
        <w:rPr>
          <w:rFonts w:cs="Meiryo" w:hAnsi="Meiryo" w:eastAsia="Meiryo" w:ascii="Meiryo"/>
          <w:color w:val="221F1F"/>
          <w:spacing w:val="-6"/>
          <w:w w:val="92"/>
          <w:sz w:val="22"/>
          <w:szCs w:val="22"/>
        </w:rPr>
        <w:t>v</w:t>
      </w:r>
      <w:r>
        <w:rPr>
          <w:rFonts w:cs="Meiryo" w:hAnsi="Meiryo" w:eastAsia="Meiryo" w:ascii="Meiryo"/>
          <w:color w:val="221F1F"/>
          <w:spacing w:val="0"/>
          <w:w w:val="92"/>
          <w:sz w:val="22"/>
          <w:szCs w:val="22"/>
        </w:rPr>
        <w:t>ersi</w:t>
      </w:r>
      <w:r>
        <w:rPr>
          <w:rFonts w:cs="Meiryo" w:hAnsi="Meiryo" w:eastAsia="Meiryo" w:ascii="Meiryo"/>
          <w:color w:val="221F1F"/>
          <w:spacing w:val="-6"/>
          <w:w w:val="92"/>
          <w:sz w:val="22"/>
          <w:szCs w:val="22"/>
        </w:rPr>
        <w:t>t</w:t>
      </w:r>
      <w:r>
        <w:rPr>
          <w:rFonts w:cs="Meiryo" w:hAnsi="Meiryo" w:eastAsia="Meiryo" w:ascii="Meiryo"/>
          <w:color w:val="221F1F"/>
          <w:spacing w:val="0"/>
          <w:w w:val="92"/>
          <w:sz w:val="22"/>
          <w:szCs w:val="22"/>
        </w:rPr>
        <w:t>y</w:t>
      </w:r>
      <w:r>
        <w:rPr>
          <w:rFonts w:cs="Meiryo" w:hAnsi="Meiryo" w:eastAsia="Meiryo" w:ascii="Meiryo"/>
          <w:color w:val="221F1F"/>
          <w:spacing w:val="15"/>
          <w:w w:val="92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Edition</w:t>
      </w:r>
      <w:r>
        <w:rPr>
          <w:rFonts w:cs="Meiryo" w:hAnsi="Meiryo" w:eastAsia="Meiryo" w:ascii="Meiryo"/>
          <w:color w:val="221F1F"/>
          <w:spacing w:val="-23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SAS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Institute</w:t>
      </w:r>
      <w:r>
        <w:rPr>
          <w:rFonts w:cs="Meiryo" w:hAnsi="Meiryo" w:eastAsia="Meiryo" w:ascii="Meiryo"/>
          <w:color w:val="221F1F"/>
          <w:spacing w:val="46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Inc</w:t>
      </w:r>
      <w:r>
        <w:rPr>
          <w:rFonts w:cs="Meiryo" w:hAnsi="Meiryo" w:eastAsia="Meiryo" w:ascii="Meiryo"/>
          <w:color w:val="221F1F"/>
          <w:spacing w:val="15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(2015).</w:t>
      </w:r>
      <w:r>
        <w:rPr>
          <w:rFonts w:cs="Meiryo" w:hAnsi="Meiryo" w:eastAsia="Meiryo" w:ascii="Meiryo"/>
          <w:color w:val="221F1F"/>
          <w:spacing w:val="-6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First,</w:t>
      </w:r>
      <w:r>
        <w:rPr>
          <w:rFonts w:cs="Meiryo" w:hAnsi="Meiryo" w:eastAsia="Meiryo" w:ascii="Meiryo"/>
          <w:color w:val="221F1F"/>
          <w:spacing w:val="-23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-5"/>
          <w:w w:val="85"/>
          <w:sz w:val="22"/>
          <w:szCs w:val="22"/>
        </w:rPr>
        <w:t>w</w:t>
      </w:r>
      <w:r>
        <w:rPr>
          <w:rFonts w:cs="Meiryo" w:hAnsi="Meiryo" w:eastAsia="Meiryo" w:ascii="Meiryo"/>
          <w:color w:val="221F1F"/>
          <w:spacing w:val="0"/>
          <w:w w:val="85"/>
          <w:sz w:val="22"/>
          <w:szCs w:val="22"/>
        </w:rPr>
        <w:t>e</w:t>
      </w:r>
      <w:r>
        <w:rPr>
          <w:rFonts w:cs="Meiryo" w:hAnsi="Meiryo" w:eastAsia="Meiryo" w:ascii="Meiryo"/>
          <w:color w:val="221F1F"/>
          <w:spacing w:val="1"/>
          <w:w w:val="85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5"/>
          <w:sz w:val="22"/>
          <w:szCs w:val="22"/>
        </w:rPr>
        <w:t>transformed</w:t>
      </w:r>
      <w:r>
        <w:rPr>
          <w:rFonts w:cs="Meiryo" w:hAnsi="Meiryo" w:eastAsia="Meiryo" w:ascii="Meiryo"/>
          <w:color w:val="221F1F"/>
          <w:spacing w:val="51"/>
          <w:w w:val="85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-5"/>
          <w:w w:val="85"/>
          <w:sz w:val="22"/>
          <w:szCs w:val="22"/>
        </w:rPr>
        <w:t>y</w:t>
      </w:r>
      <w:r>
        <w:rPr>
          <w:rFonts w:cs="Meiryo" w:hAnsi="Meiryo" w:eastAsia="Meiryo" w:ascii="Meiryo"/>
          <w:color w:val="221F1F"/>
          <w:spacing w:val="0"/>
          <w:w w:val="85"/>
          <w:sz w:val="22"/>
          <w:szCs w:val="22"/>
        </w:rPr>
        <w:t>ear</w:t>
      </w:r>
      <w:r>
        <w:rPr>
          <w:rFonts w:cs="Meiryo" w:hAnsi="Meiryo" w:eastAsia="Meiryo" w:ascii="Meiryo"/>
          <w:color w:val="221F1F"/>
          <w:spacing w:val="17"/>
          <w:w w:val="85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of</w:t>
      </w:r>
      <w:r>
        <w:rPr>
          <w:rFonts w:cs="Meiryo" w:hAnsi="Meiryo" w:eastAsia="Meiryo" w:ascii="Meiryo"/>
          <w:color w:val="221F1F"/>
          <w:spacing w:val="-30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9"/>
          <w:sz w:val="22"/>
          <w:szCs w:val="22"/>
        </w:rPr>
        <w:t>ﬁrst</w:t>
      </w:r>
      <w:r>
        <w:rPr>
          <w:rFonts w:cs="Meiryo" w:hAnsi="Meiryo" w:eastAsia="Meiryo" w:ascii="Meiryo"/>
          <w:color w:val="221F1F"/>
          <w:spacing w:val="15"/>
          <w:w w:val="89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9"/>
          <w:sz w:val="22"/>
          <w:szCs w:val="22"/>
        </w:rPr>
        <w:t>i</w:t>
      </w:r>
      <w:r>
        <w:rPr>
          <w:rFonts w:cs="Meiryo" w:hAnsi="Meiryo" w:eastAsia="Meiryo" w:ascii="Meiryo"/>
          <w:color w:val="221F1F"/>
          <w:spacing w:val="-5"/>
          <w:w w:val="89"/>
          <w:sz w:val="22"/>
          <w:szCs w:val="22"/>
        </w:rPr>
        <w:t>n</w:t>
      </w:r>
      <w:r>
        <w:rPr>
          <w:rFonts w:cs="Meiryo" w:hAnsi="Meiryo" w:eastAsia="Meiryo" w:ascii="Meiryo"/>
          <w:color w:val="221F1F"/>
          <w:spacing w:val="0"/>
          <w:w w:val="89"/>
          <w:sz w:val="22"/>
          <w:szCs w:val="22"/>
        </w:rPr>
        <w:t>tercourse</w:t>
      </w:r>
      <w:r>
        <w:rPr>
          <w:rFonts w:cs="Meiryo" w:hAnsi="Meiryo" w:eastAsia="Meiryo" w:ascii="Meiryo"/>
          <w:color w:val="221F1F"/>
          <w:spacing w:val="-11"/>
          <w:w w:val="89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i</w:t>
      </w:r>
      <w:r>
        <w:rPr>
          <w:rFonts w:cs="Meiryo" w:hAnsi="Meiryo" w:eastAsia="Meiryo" w:ascii="Meiryo"/>
          <w:color w:val="221F1F"/>
          <w:spacing w:val="-6"/>
          <w:w w:val="100"/>
          <w:sz w:val="22"/>
          <w:szCs w:val="22"/>
        </w:rPr>
        <w:t>n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to</w:t>
      </w:r>
      <w:r>
        <w:rPr>
          <w:rFonts w:cs="Meiryo" w:hAnsi="Meiryo" w:eastAsia="Meiryo" w:ascii="Meiryo"/>
          <w:color w:val="221F1F"/>
          <w:spacing w:val="-30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1"/>
          <w:sz w:val="22"/>
          <w:szCs w:val="22"/>
        </w:rPr>
        <w:t>age.</w:t>
      </w:r>
      <w:r>
        <w:rPr>
          <w:rFonts w:cs="Meiryo" w:hAnsi="Meiryo" w:eastAsia="Meiryo" w:ascii="Meiryo"/>
          <w:color w:val="221F1F"/>
          <w:spacing w:val="38"/>
          <w:w w:val="81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If</w:t>
      </w:r>
      <w:r>
        <w:rPr>
          <w:rFonts w:cs="Meiryo" w:hAnsi="Meiryo" w:eastAsia="Meiryo" w:ascii="Meiryo"/>
          <w:color w:val="221F1F"/>
          <w:spacing w:val="-17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su</w:t>
      </w:r>
      <w:r>
        <w:rPr>
          <w:rFonts w:cs="Meiryo" w:hAnsi="Meiryo" w:eastAsia="Meiryo" w:ascii="Meiryo"/>
          <w:color w:val="221F1F"/>
          <w:spacing w:val="6"/>
          <w:w w:val="100"/>
          <w:sz w:val="22"/>
          <w:szCs w:val="22"/>
        </w:rPr>
        <w:t>b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jects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5"/>
          <w:sz w:val="22"/>
          <w:szCs w:val="22"/>
        </w:rPr>
        <w:t>re</w:t>
      </w:r>
      <w:r>
        <w:rPr>
          <w:rFonts w:cs="Meiryo" w:hAnsi="Meiryo" w:eastAsia="Meiryo" w:ascii="Meiryo"/>
          <w:color w:val="221F1F"/>
          <w:spacing w:val="5"/>
          <w:w w:val="85"/>
          <w:sz w:val="22"/>
          <w:szCs w:val="22"/>
        </w:rPr>
        <w:t>p</w:t>
      </w:r>
      <w:r>
        <w:rPr>
          <w:rFonts w:cs="Meiryo" w:hAnsi="Meiryo" w:eastAsia="Meiryo" w:ascii="Meiryo"/>
          <w:color w:val="221F1F"/>
          <w:spacing w:val="0"/>
          <w:w w:val="85"/>
          <w:sz w:val="22"/>
          <w:szCs w:val="22"/>
        </w:rPr>
        <w:t>orted</w:t>
      </w:r>
      <w:r>
        <w:rPr>
          <w:rFonts w:cs="Meiryo" w:hAnsi="Meiryo" w:eastAsia="Meiryo" w:ascii="Meiryo"/>
          <w:color w:val="221F1F"/>
          <w:spacing w:val="33"/>
          <w:w w:val="85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5"/>
          <w:w w:val="85"/>
          <w:sz w:val="22"/>
          <w:szCs w:val="22"/>
        </w:rPr>
        <w:t>b</w:t>
      </w:r>
      <w:r>
        <w:rPr>
          <w:rFonts w:cs="Meiryo" w:hAnsi="Meiryo" w:eastAsia="Meiryo" w:ascii="Meiryo"/>
          <w:color w:val="221F1F"/>
          <w:spacing w:val="0"/>
          <w:w w:val="85"/>
          <w:sz w:val="22"/>
          <w:szCs w:val="22"/>
        </w:rPr>
        <w:t>oth</w:t>
      </w:r>
      <w:r>
        <w:rPr>
          <w:rFonts w:cs="Meiryo" w:hAnsi="Meiryo" w:eastAsia="Meiryo" w:ascii="Meiryo"/>
          <w:color w:val="221F1F"/>
          <w:spacing w:val="37"/>
          <w:w w:val="85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5"/>
          <w:sz w:val="22"/>
          <w:szCs w:val="22"/>
        </w:rPr>
        <w:t>age</w:t>
      </w:r>
      <w:r>
        <w:rPr>
          <w:rFonts w:cs="Meiryo" w:hAnsi="Meiryo" w:eastAsia="Meiryo" w:ascii="Meiryo"/>
          <w:color w:val="221F1F"/>
          <w:spacing w:val="-5"/>
          <w:w w:val="85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5"/>
          <w:sz w:val="22"/>
          <w:szCs w:val="22"/>
        </w:rPr>
        <w:t>and</w:t>
      </w:r>
      <w:r>
        <w:rPr>
          <w:rFonts w:cs="Meiryo" w:hAnsi="Meiryo" w:eastAsia="Meiryo" w:ascii="Meiryo"/>
          <w:color w:val="221F1F"/>
          <w:spacing w:val="26"/>
          <w:w w:val="85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-5"/>
          <w:w w:val="85"/>
          <w:sz w:val="22"/>
          <w:szCs w:val="22"/>
        </w:rPr>
        <w:t>y</w:t>
      </w:r>
      <w:r>
        <w:rPr>
          <w:rFonts w:cs="Meiryo" w:hAnsi="Meiryo" w:eastAsia="Meiryo" w:ascii="Meiryo"/>
          <w:color w:val="221F1F"/>
          <w:spacing w:val="0"/>
          <w:w w:val="85"/>
          <w:sz w:val="22"/>
          <w:szCs w:val="22"/>
        </w:rPr>
        <w:t>ear</w:t>
      </w:r>
      <w:r>
        <w:rPr>
          <w:rFonts w:cs="Meiryo" w:hAnsi="Meiryo" w:eastAsia="Meiryo" w:ascii="Meiryo"/>
          <w:color w:val="221F1F"/>
          <w:spacing w:val="17"/>
          <w:w w:val="85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5"/>
          <w:sz w:val="22"/>
          <w:szCs w:val="22"/>
        </w:rPr>
        <w:t>within</w:t>
      </w:r>
      <w:r>
        <w:rPr>
          <w:rFonts w:cs="Meiryo" w:hAnsi="Meiryo" w:eastAsia="Meiryo" w:ascii="Meiryo"/>
          <w:color w:val="221F1F"/>
          <w:spacing w:val="0"/>
          <w:w w:val="85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5"/>
          <w:w w:val="85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5"/>
          <w:sz w:val="22"/>
          <w:szCs w:val="22"/>
        </w:rPr>
        <w:t>the</w:t>
      </w:r>
      <w:r>
        <w:rPr>
          <w:rFonts w:cs="Meiryo" w:hAnsi="Meiryo" w:eastAsia="Meiryo" w:ascii="Meiryo"/>
          <w:color w:val="221F1F"/>
          <w:spacing w:val="21"/>
          <w:w w:val="85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5"/>
          <w:sz w:val="22"/>
          <w:szCs w:val="22"/>
        </w:rPr>
        <w:t>same</w:t>
      </w:r>
      <w:r>
        <w:rPr>
          <w:rFonts w:cs="Meiryo" w:hAnsi="Meiryo" w:eastAsia="Meiryo" w:ascii="Meiryo"/>
          <w:color w:val="221F1F"/>
          <w:spacing w:val="-1"/>
          <w:w w:val="85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5"/>
          <w:sz w:val="22"/>
          <w:szCs w:val="22"/>
        </w:rPr>
        <w:t>sur</w:t>
      </w:r>
      <w:r>
        <w:rPr>
          <w:rFonts w:cs="Meiryo" w:hAnsi="Meiryo" w:eastAsia="Meiryo" w:ascii="Meiryo"/>
          <w:color w:val="221F1F"/>
          <w:spacing w:val="-5"/>
          <w:w w:val="85"/>
          <w:sz w:val="22"/>
          <w:szCs w:val="22"/>
        </w:rPr>
        <w:t>v</w:t>
      </w:r>
      <w:r>
        <w:rPr>
          <w:rFonts w:cs="Meiryo" w:hAnsi="Meiryo" w:eastAsia="Meiryo" w:ascii="Meiryo"/>
          <w:color w:val="221F1F"/>
          <w:spacing w:val="0"/>
          <w:w w:val="85"/>
          <w:sz w:val="22"/>
          <w:szCs w:val="22"/>
        </w:rPr>
        <w:t>e</w:t>
      </w:r>
      <w:r>
        <w:rPr>
          <w:rFonts w:cs="Meiryo" w:hAnsi="Meiryo" w:eastAsia="Meiryo" w:ascii="Meiryo"/>
          <w:color w:val="221F1F"/>
          <w:spacing w:val="-15"/>
          <w:w w:val="85"/>
          <w:sz w:val="22"/>
          <w:szCs w:val="22"/>
        </w:rPr>
        <w:t>y</w:t>
      </w:r>
      <w:r>
        <w:rPr>
          <w:rFonts w:cs="Meiryo" w:hAnsi="Meiryo" w:eastAsia="Meiryo" w:ascii="Meiryo"/>
          <w:color w:val="221F1F"/>
          <w:spacing w:val="0"/>
          <w:w w:val="85"/>
          <w:sz w:val="22"/>
          <w:szCs w:val="22"/>
        </w:rPr>
        <w:t>,</w:t>
      </w:r>
      <w:r>
        <w:rPr>
          <w:rFonts w:cs="Meiryo" w:hAnsi="Meiryo" w:eastAsia="Meiryo" w:ascii="Meiryo"/>
          <w:color w:val="221F1F"/>
          <w:spacing w:val="20"/>
          <w:w w:val="85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-5"/>
          <w:w w:val="85"/>
          <w:sz w:val="22"/>
          <w:szCs w:val="22"/>
        </w:rPr>
        <w:t>w</w:t>
      </w:r>
      <w:r>
        <w:rPr>
          <w:rFonts w:cs="Meiryo" w:hAnsi="Meiryo" w:eastAsia="Meiryo" w:ascii="Meiryo"/>
          <w:color w:val="221F1F"/>
          <w:spacing w:val="0"/>
          <w:w w:val="85"/>
          <w:sz w:val="22"/>
          <w:szCs w:val="22"/>
        </w:rPr>
        <w:t>e</w:t>
      </w:r>
      <w:r>
        <w:rPr>
          <w:rFonts w:cs="Meiryo" w:hAnsi="Meiryo" w:eastAsia="Meiryo" w:ascii="Meiryo"/>
          <w:color w:val="221F1F"/>
          <w:spacing w:val="1"/>
          <w:w w:val="85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-5"/>
          <w:w w:val="85"/>
          <w:sz w:val="22"/>
          <w:szCs w:val="22"/>
        </w:rPr>
        <w:t>a</w:t>
      </w:r>
      <w:r>
        <w:rPr>
          <w:rFonts w:cs="Meiryo" w:hAnsi="Meiryo" w:eastAsia="Meiryo" w:ascii="Meiryo"/>
          <w:color w:val="221F1F"/>
          <w:spacing w:val="-5"/>
          <w:w w:val="85"/>
          <w:sz w:val="22"/>
          <w:szCs w:val="22"/>
        </w:rPr>
        <w:t>v</w:t>
      </w:r>
      <w:r>
        <w:rPr>
          <w:rFonts w:cs="Meiryo" w:hAnsi="Meiryo" w:eastAsia="Meiryo" w:ascii="Meiryo"/>
          <w:color w:val="221F1F"/>
          <w:spacing w:val="0"/>
          <w:w w:val="85"/>
          <w:sz w:val="22"/>
          <w:szCs w:val="22"/>
        </w:rPr>
        <w:t>eraged</w:t>
      </w:r>
      <w:r>
        <w:rPr>
          <w:rFonts w:cs="Meiryo" w:hAnsi="Meiryo" w:eastAsia="Meiryo" w:ascii="Meiryo"/>
          <w:color w:val="221F1F"/>
          <w:spacing w:val="13"/>
          <w:w w:val="85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5"/>
          <w:sz w:val="22"/>
          <w:szCs w:val="22"/>
        </w:rPr>
        <w:t>the</w:t>
      </w:r>
      <w:r>
        <w:rPr>
          <w:rFonts w:cs="Meiryo" w:hAnsi="Meiryo" w:eastAsia="Meiryo" w:ascii="Meiryo"/>
          <w:color w:val="221F1F"/>
          <w:spacing w:val="21"/>
          <w:w w:val="85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5"/>
          <w:sz w:val="22"/>
          <w:szCs w:val="22"/>
        </w:rPr>
        <w:t>age</w:t>
      </w:r>
      <w:r>
        <w:rPr>
          <w:rFonts w:cs="Meiryo" w:hAnsi="Meiryo" w:eastAsia="Meiryo" w:ascii="Meiryo"/>
          <w:color w:val="221F1F"/>
          <w:spacing w:val="-4"/>
          <w:w w:val="85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5"/>
          <w:sz w:val="22"/>
          <w:szCs w:val="22"/>
        </w:rPr>
        <w:t>scores.</w:t>
      </w:r>
      <w:r>
        <w:rPr>
          <w:rFonts w:cs="Meiryo" w:hAnsi="Meiryo" w:eastAsia="Meiryo" w:ascii="Meiryo"/>
          <w:color w:val="221F1F"/>
          <w:spacing w:val="13"/>
          <w:w w:val="85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-6"/>
          <w:w w:val="100"/>
          <w:sz w:val="22"/>
          <w:szCs w:val="22"/>
        </w:rPr>
        <w:t>A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cross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all</w:t>
      </w:r>
      <w:r>
        <w:rPr>
          <w:rFonts w:cs="Meiryo" w:hAnsi="Meiryo" w:eastAsia="Meiryo" w:ascii="Meiryo"/>
          <w:color w:val="221F1F"/>
          <w:spacing w:val="-8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sur</w:t>
      </w:r>
      <w:r>
        <w:rPr>
          <w:rFonts w:cs="Meiryo" w:hAnsi="Meiryo" w:eastAsia="Meiryo" w:ascii="Meiryo"/>
          <w:color w:val="221F1F"/>
          <w:spacing w:val="-5"/>
          <w:w w:val="86"/>
          <w:sz w:val="22"/>
          <w:szCs w:val="22"/>
        </w:rPr>
        <w:t>v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e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y</w:t>
      </w:r>
      <w:r>
        <w:rPr>
          <w:rFonts w:cs="Meiryo" w:hAnsi="Meiryo" w:eastAsia="Meiryo" w:ascii="Meiryo"/>
          <w:color w:val="221F1F"/>
          <w:spacing w:val="20"/>
          <w:w w:val="86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-5"/>
          <w:w w:val="86"/>
          <w:sz w:val="22"/>
          <w:szCs w:val="22"/>
        </w:rPr>
        <w:t>y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ears,</w:t>
      </w:r>
      <w:r>
        <w:rPr>
          <w:rFonts w:cs="Meiryo" w:hAnsi="Meiryo" w:eastAsia="Meiryo" w:ascii="Meiryo"/>
          <w:color w:val="221F1F"/>
          <w:spacing w:val="-3"/>
          <w:w w:val="86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-5"/>
          <w:w w:val="86"/>
          <w:sz w:val="22"/>
          <w:szCs w:val="22"/>
        </w:rPr>
        <w:t>w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e</w:t>
      </w:r>
      <w:r>
        <w:rPr>
          <w:rFonts w:cs="Meiryo" w:hAnsi="Meiryo" w:eastAsia="Meiryo" w:ascii="Meiryo"/>
          <w:color w:val="221F1F"/>
          <w:spacing w:val="-3"/>
          <w:w w:val="86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ide</w:t>
      </w:r>
      <w:r>
        <w:rPr>
          <w:rFonts w:cs="Meiryo" w:hAnsi="Meiryo" w:eastAsia="Meiryo" w:ascii="Meiryo"/>
          <w:color w:val="221F1F"/>
          <w:spacing w:val="-5"/>
          <w:w w:val="86"/>
          <w:sz w:val="22"/>
          <w:szCs w:val="22"/>
        </w:rPr>
        <w:t>n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tiﬁed</w:t>
      </w:r>
      <w:r>
        <w:rPr>
          <w:rFonts w:cs="Meiryo" w:hAnsi="Meiryo" w:eastAsia="Meiryo" w:ascii="Meiryo"/>
          <w:color w:val="221F1F"/>
          <w:spacing w:val="54"/>
          <w:w w:val="86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the</w:t>
      </w:r>
      <w:r>
        <w:rPr>
          <w:rFonts w:cs="Meiryo" w:hAnsi="Meiryo" w:eastAsia="Meiryo" w:ascii="Meiryo"/>
          <w:color w:val="221F1F"/>
          <w:spacing w:val="16"/>
          <w:w w:val="86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mini</w:t>
      </w:r>
      <w:r>
        <w:rPr>
          <w:rFonts w:cs="Meiryo" w:hAnsi="Meiryo" w:eastAsia="Meiryo" w:ascii="Meiryo"/>
          <w:color w:val="221F1F"/>
          <w:spacing w:val="-5"/>
          <w:w w:val="86"/>
          <w:sz w:val="22"/>
          <w:szCs w:val="22"/>
        </w:rPr>
        <w:t>m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um</w:t>
      </w:r>
      <w:r>
        <w:rPr>
          <w:rFonts w:cs="Meiryo" w:hAnsi="Meiryo" w:eastAsia="Meiryo" w:ascii="Meiryo"/>
          <w:color w:val="221F1F"/>
          <w:spacing w:val="49"/>
          <w:w w:val="86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AFI</w:t>
      </w:r>
      <w:r>
        <w:rPr>
          <w:rFonts w:cs="Meiryo" w:hAnsi="Meiryo" w:eastAsia="Meiryo" w:ascii="Meiryo"/>
          <w:color w:val="221F1F"/>
          <w:spacing w:val="21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and</w:t>
      </w:r>
      <w:r>
        <w:rPr>
          <w:rFonts w:cs="Meiryo" w:hAnsi="Meiryo" w:eastAsia="Meiryo" w:ascii="Meiryo"/>
          <w:color w:val="221F1F"/>
          <w:spacing w:val="12"/>
          <w:w w:val="88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maxi</w:t>
      </w:r>
      <w:r>
        <w:rPr>
          <w:rFonts w:cs="Meiryo" w:hAnsi="Meiryo" w:eastAsia="Meiryo" w:ascii="Meiryo"/>
          <w:color w:val="221F1F"/>
          <w:spacing w:val="-5"/>
          <w:w w:val="88"/>
          <w:sz w:val="22"/>
          <w:szCs w:val="22"/>
        </w:rPr>
        <w:t>m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um</w:t>
      </w:r>
      <w:r>
        <w:rPr>
          <w:rFonts w:cs="Meiryo" w:hAnsi="Meiryo" w:eastAsia="Meiryo" w:ascii="Meiryo"/>
          <w:color w:val="221F1F"/>
          <w:spacing w:val="14"/>
          <w:w w:val="88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AFI</w:t>
      </w:r>
      <w:r>
        <w:rPr>
          <w:rFonts w:cs="Meiryo" w:hAnsi="Meiryo" w:eastAsia="Meiryo" w:ascii="Meiryo"/>
          <w:color w:val="221F1F"/>
          <w:spacing w:val="21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for</w:t>
      </w:r>
      <w:r>
        <w:rPr>
          <w:rFonts w:cs="Meiryo" w:hAnsi="Meiryo" w:eastAsia="Meiryo" w:ascii="Meiryo"/>
          <w:color w:val="221F1F"/>
          <w:spacing w:val="18"/>
          <w:w w:val="86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ea</w:t>
      </w:r>
      <w:r>
        <w:rPr>
          <w:rFonts w:cs="Meiryo" w:hAnsi="Meiryo" w:eastAsia="Meiryo" w:ascii="Meiryo"/>
          <w:color w:val="221F1F"/>
          <w:spacing w:val="-5"/>
          <w:w w:val="86"/>
          <w:sz w:val="22"/>
          <w:szCs w:val="22"/>
        </w:rPr>
        <w:t>c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h</w:t>
      </w:r>
      <w:r>
        <w:rPr>
          <w:rFonts w:cs="Meiryo" w:hAnsi="Meiryo" w:eastAsia="Meiryo" w:ascii="Meiryo"/>
          <w:color w:val="221F1F"/>
          <w:spacing w:val="3"/>
          <w:w w:val="86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su</w:t>
      </w:r>
      <w:r>
        <w:rPr>
          <w:rFonts w:cs="Meiryo" w:hAnsi="Meiryo" w:eastAsia="Meiryo" w:ascii="Meiryo"/>
          <w:color w:val="221F1F"/>
          <w:spacing w:val="6"/>
          <w:w w:val="100"/>
          <w:sz w:val="22"/>
          <w:szCs w:val="22"/>
        </w:rPr>
        <w:t>b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ject.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Then</w:t>
      </w:r>
      <w:r>
        <w:rPr>
          <w:rFonts w:cs="Meiryo" w:hAnsi="Meiryo" w:eastAsia="Meiryo" w:ascii="Meiryo"/>
          <w:color w:val="221F1F"/>
          <w:spacing w:val="44"/>
          <w:w w:val="86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-5"/>
          <w:w w:val="86"/>
          <w:sz w:val="22"/>
          <w:szCs w:val="22"/>
        </w:rPr>
        <w:t>w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e</w:t>
      </w:r>
      <w:r>
        <w:rPr>
          <w:rFonts w:cs="Meiryo" w:hAnsi="Meiryo" w:eastAsia="Meiryo" w:ascii="Meiryo"/>
          <w:color w:val="221F1F"/>
          <w:spacing w:val="-6"/>
          <w:w w:val="86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t</w:t>
      </w:r>
      <w:r>
        <w:rPr>
          <w:rFonts w:cs="Meiryo" w:hAnsi="Meiryo" w:eastAsia="Meiryo" w:ascii="Meiryo"/>
          <w:color w:val="221F1F"/>
          <w:spacing w:val="6"/>
          <w:w w:val="86"/>
          <w:sz w:val="22"/>
          <w:szCs w:val="22"/>
        </w:rPr>
        <w:t>o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ok</w:t>
      </w:r>
      <w:r>
        <w:rPr>
          <w:rFonts w:cs="Meiryo" w:hAnsi="Meiryo" w:eastAsia="Meiryo" w:ascii="Meiryo"/>
          <w:color w:val="221F1F"/>
          <w:spacing w:val="26"/>
          <w:w w:val="86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the</w:t>
      </w:r>
      <w:r>
        <w:rPr>
          <w:rFonts w:cs="Meiryo" w:hAnsi="Meiryo" w:eastAsia="Meiryo" w:ascii="Meiryo"/>
          <w:color w:val="221F1F"/>
          <w:spacing w:val="13"/>
          <w:w w:val="86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-5"/>
          <w:w w:val="86"/>
          <w:sz w:val="22"/>
          <w:szCs w:val="22"/>
        </w:rPr>
        <w:t>a</w:t>
      </w:r>
      <w:r>
        <w:rPr>
          <w:rFonts w:cs="Meiryo" w:hAnsi="Meiryo" w:eastAsia="Meiryo" w:ascii="Meiryo"/>
          <w:color w:val="221F1F"/>
          <w:spacing w:val="-5"/>
          <w:w w:val="86"/>
          <w:sz w:val="22"/>
          <w:szCs w:val="22"/>
        </w:rPr>
        <w:t>v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erage</w:t>
      </w:r>
      <w:r>
        <w:rPr>
          <w:rFonts w:cs="Meiryo" w:hAnsi="Meiryo" w:eastAsia="Meiryo" w:ascii="Meiryo"/>
          <w:color w:val="221F1F"/>
          <w:spacing w:val="-10"/>
          <w:w w:val="86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of</w:t>
      </w:r>
      <w:r>
        <w:rPr>
          <w:rFonts w:cs="Meiryo" w:hAnsi="Meiryo" w:eastAsia="Meiryo" w:ascii="Meiryo"/>
          <w:color w:val="221F1F"/>
          <w:spacing w:val="6"/>
          <w:w w:val="86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those</w:t>
      </w:r>
      <w:r>
        <w:rPr>
          <w:rFonts w:cs="Meiryo" w:hAnsi="Meiryo" w:eastAsia="Meiryo" w:ascii="Meiryo"/>
          <w:color w:val="221F1F"/>
          <w:spacing w:val="2"/>
          <w:w w:val="86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-5"/>
          <w:w w:val="86"/>
          <w:sz w:val="22"/>
          <w:szCs w:val="22"/>
        </w:rPr>
        <w:t>t</w:t>
      </w:r>
      <w:r>
        <w:rPr>
          <w:rFonts w:cs="Meiryo" w:hAnsi="Meiryo" w:eastAsia="Meiryo" w:ascii="Meiryo"/>
          <w:color w:val="221F1F"/>
          <w:spacing w:val="-5"/>
          <w:w w:val="86"/>
          <w:sz w:val="22"/>
          <w:szCs w:val="22"/>
        </w:rPr>
        <w:t>w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o</w:t>
      </w:r>
      <w:r>
        <w:rPr>
          <w:rFonts w:cs="Meiryo" w:hAnsi="Meiryo" w:eastAsia="Meiryo" w:ascii="Meiryo"/>
          <w:color w:val="221F1F"/>
          <w:spacing w:val="15"/>
          <w:w w:val="86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scores.</w:t>
      </w:r>
      <w:r>
        <w:rPr>
          <w:rFonts w:cs="Meiryo" w:hAnsi="Meiryo" w:eastAsia="Meiryo" w:ascii="Meiryo"/>
          <w:color w:val="221F1F"/>
          <w:spacing w:val="3"/>
          <w:w w:val="86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2"/>
          <w:sz w:val="22"/>
          <w:szCs w:val="22"/>
        </w:rPr>
        <w:t>Gi</w:t>
      </w:r>
      <w:r>
        <w:rPr>
          <w:rFonts w:cs="Meiryo" w:hAnsi="Meiryo" w:eastAsia="Meiryo" w:ascii="Meiryo"/>
          <w:color w:val="221F1F"/>
          <w:spacing w:val="-6"/>
          <w:w w:val="102"/>
          <w:sz w:val="22"/>
          <w:szCs w:val="22"/>
        </w:rPr>
        <w:t>v</w:t>
      </w:r>
      <w:r>
        <w:rPr>
          <w:rFonts w:cs="Meiryo" w:hAnsi="Meiryo" w:eastAsia="Meiryo" w:ascii="Meiryo"/>
          <w:color w:val="221F1F"/>
          <w:spacing w:val="0"/>
          <w:w w:val="77"/>
          <w:sz w:val="22"/>
          <w:szCs w:val="22"/>
        </w:rPr>
        <w:t>e</w:t>
      </w:r>
      <w:r>
        <w:rPr>
          <w:rFonts w:cs="Meiryo" w:hAnsi="Meiryo" w:eastAsia="Meiryo" w:ascii="Meiryo"/>
          <w:color w:val="221F1F"/>
          <w:spacing w:val="0"/>
          <w:w w:val="90"/>
          <w:sz w:val="22"/>
          <w:szCs w:val="22"/>
        </w:rPr>
        <w:t>n</w:t>
      </w:r>
      <w:r>
        <w:rPr>
          <w:rFonts w:cs="Meiryo" w:hAnsi="Meiryo" w:eastAsia="Meiryo" w:ascii="Meiryo"/>
          <w:color w:val="221F1F"/>
          <w:spacing w:val="-4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9"/>
          <w:sz w:val="22"/>
          <w:szCs w:val="22"/>
        </w:rPr>
        <w:t>that</w:t>
      </w:r>
      <w:r>
        <w:rPr>
          <w:rFonts w:cs="Meiryo" w:hAnsi="Meiryo" w:eastAsia="Meiryo" w:ascii="Meiryo"/>
          <w:color w:val="221F1F"/>
          <w:spacing w:val="22"/>
          <w:w w:val="89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9"/>
          <w:sz w:val="22"/>
          <w:szCs w:val="22"/>
        </w:rPr>
        <w:t>the</w:t>
      </w:r>
      <w:r>
        <w:rPr>
          <w:rFonts w:cs="Meiryo" w:hAnsi="Meiryo" w:eastAsia="Meiryo" w:ascii="Meiryo"/>
          <w:color w:val="221F1F"/>
          <w:spacing w:val="1"/>
          <w:w w:val="89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9"/>
          <w:sz w:val="22"/>
          <w:szCs w:val="22"/>
        </w:rPr>
        <w:t>ex</w:t>
      </w:r>
      <w:r>
        <w:rPr>
          <w:rFonts w:cs="Meiryo" w:hAnsi="Meiryo" w:eastAsia="Meiryo" w:ascii="Meiryo"/>
          <w:color w:val="221F1F"/>
          <w:spacing w:val="5"/>
          <w:w w:val="89"/>
          <w:sz w:val="22"/>
          <w:szCs w:val="22"/>
        </w:rPr>
        <w:t>p</w:t>
      </w:r>
      <w:r>
        <w:rPr>
          <w:rFonts w:cs="Meiryo" w:hAnsi="Meiryo" w:eastAsia="Meiryo" w:ascii="Meiryo"/>
          <w:color w:val="221F1F"/>
          <w:spacing w:val="0"/>
          <w:w w:val="89"/>
          <w:sz w:val="22"/>
          <w:szCs w:val="22"/>
        </w:rPr>
        <w:t>ected</w:t>
      </w:r>
      <w:r>
        <w:rPr>
          <w:rFonts w:cs="Meiryo" w:hAnsi="Meiryo" w:eastAsia="Meiryo" w:ascii="Meiryo"/>
          <w:color w:val="221F1F"/>
          <w:spacing w:val="-20"/>
          <w:w w:val="89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AFI</w:t>
      </w:r>
      <w:r>
        <w:rPr>
          <w:rFonts w:cs="Meiryo" w:hAnsi="Meiryo" w:eastAsia="Meiryo" w:ascii="Meiryo"/>
          <w:color w:val="221F1F"/>
          <w:spacing w:val="18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of</w:t>
      </w:r>
      <w:r>
        <w:rPr>
          <w:rFonts w:cs="Meiryo" w:hAnsi="Meiryo" w:eastAsia="Meiryo" w:ascii="Meiryo"/>
          <w:color w:val="221F1F"/>
          <w:spacing w:val="6"/>
          <w:w w:val="86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a</w:t>
      </w:r>
      <w:r>
        <w:rPr>
          <w:rFonts w:cs="Meiryo" w:hAnsi="Meiryo" w:eastAsia="Meiryo" w:ascii="Meiryo"/>
          <w:color w:val="221F1F"/>
          <w:spacing w:val="-22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su</w:t>
      </w:r>
      <w:r>
        <w:rPr>
          <w:rFonts w:cs="Meiryo" w:hAnsi="Meiryo" w:eastAsia="Meiryo" w:ascii="Meiryo"/>
          <w:color w:val="221F1F"/>
          <w:spacing w:val="6"/>
          <w:w w:val="100"/>
          <w:sz w:val="22"/>
          <w:szCs w:val="22"/>
        </w:rPr>
        <w:t>b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ject</w:t>
      </w:r>
      <w:r>
        <w:rPr>
          <w:rFonts w:cs="Meiryo" w:hAnsi="Meiryo" w:eastAsia="Meiryo" w:ascii="Meiryo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15"/>
          <w:szCs w:val="15"/>
        </w:rPr>
        <w:jc w:val="left"/>
        <w:spacing w:before="5" w:lineRule="auto" w:line="252"/>
        <w:ind w:left="155" w:right="91"/>
      </w:pP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=</w:t>
      </w:r>
      <w:r>
        <w:rPr>
          <w:rFonts w:cs="Meiryo" w:hAnsi="Meiryo" w:eastAsia="Meiryo" w:ascii="Meiryo"/>
          <w:color w:val="221F1F"/>
          <w:spacing w:val="-8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the</w:t>
      </w:r>
      <w:r>
        <w:rPr>
          <w:rFonts w:cs="Meiryo" w:hAnsi="Meiryo" w:eastAsia="Meiryo" w:ascii="Meiryo"/>
          <w:color w:val="221F1F"/>
          <w:spacing w:val="12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re</w:t>
      </w:r>
      <w:r>
        <w:rPr>
          <w:rFonts w:cs="Meiryo" w:hAnsi="Meiryo" w:eastAsia="Meiryo" w:ascii="Meiryo"/>
          <w:color w:val="221F1F"/>
          <w:spacing w:val="5"/>
          <w:w w:val="87"/>
          <w:sz w:val="22"/>
          <w:szCs w:val="22"/>
        </w:rPr>
        <w:t>p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orted</w:t>
      </w:r>
      <w:r>
        <w:rPr>
          <w:rFonts w:cs="Meiryo" w:hAnsi="Meiryo" w:eastAsia="Meiryo" w:ascii="Meiryo"/>
          <w:color w:val="221F1F"/>
          <w:spacing w:val="13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AFI,</w:t>
      </w:r>
      <w:r>
        <w:rPr>
          <w:rFonts w:cs="Meiryo" w:hAnsi="Meiryo" w:eastAsia="Meiryo" w:ascii="Meiryo"/>
          <w:color w:val="221F1F"/>
          <w:spacing w:val="8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-5"/>
          <w:w w:val="82"/>
          <w:sz w:val="22"/>
          <w:szCs w:val="22"/>
        </w:rPr>
        <w:t>w</w:t>
      </w:r>
      <w:r>
        <w:rPr>
          <w:rFonts w:cs="Meiryo" w:hAnsi="Meiryo" w:eastAsia="Meiryo" w:ascii="Meiryo"/>
          <w:color w:val="221F1F"/>
          <w:spacing w:val="0"/>
          <w:w w:val="82"/>
          <w:sz w:val="22"/>
          <w:szCs w:val="22"/>
        </w:rPr>
        <w:t>e</w:t>
      </w:r>
      <w:r>
        <w:rPr>
          <w:rFonts w:cs="Meiryo" w:hAnsi="Meiryo" w:eastAsia="Meiryo" w:ascii="Meiryo"/>
          <w:color w:val="221F1F"/>
          <w:spacing w:val="12"/>
          <w:w w:val="82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2"/>
          <w:sz w:val="22"/>
          <w:szCs w:val="22"/>
        </w:rPr>
        <w:t>added</w:t>
      </w:r>
      <w:r>
        <w:rPr>
          <w:rFonts w:cs="Meiryo" w:hAnsi="Meiryo" w:eastAsia="Meiryo" w:ascii="Meiryo"/>
          <w:color w:val="221F1F"/>
          <w:spacing w:val="45"/>
          <w:w w:val="82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2"/>
          <w:sz w:val="22"/>
          <w:szCs w:val="22"/>
        </w:rPr>
        <w:t>1</w:t>
      </w:r>
      <w:r>
        <w:rPr>
          <w:rFonts w:cs="Meiryo" w:hAnsi="Meiryo" w:eastAsia="Meiryo" w:ascii="Meiryo"/>
          <w:color w:val="221F1F"/>
          <w:spacing w:val="10"/>
          <w:w w:val="82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t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o</w:t>
      </w:r>
      <w:r>
        <w:rPr>
          <w:rFonts w:cs="Meiryo" w:hAnsi="Meiryo" w:eastAsia="Meiryo" w:ascii="Meiryo"/>
          <w:color w:val="221F1F"/>
          <w:spacing w:val="-20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90"/>
          <w:sz w:val="22"/>
          <w:szCs w:val="22"/>
        </w:rPr>
        <w:t>the</w:t>
      </w:r>
      <w:r>
        <w:rPr>
          <w:rFonts w:cs="Meiryo" w:hAnsi="Meiryo" w:eastAsia="Meiryo" w:ascii="Meiryo"/>
          <w:color w:val="221F1F"/>
          <w:spacing w:val="0"/>
          <w:w w:val="9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90"/>
          <w:sz w:val="22"/>
          <w:szCs w:val="22"/>
        </w:rPr>
        <w:t>Maxi</w:t>
      </w:r>
      <w:r>
        <w:rPr>
          <w:rFonts w:cs="Meiryo" w:hAnsi="Meiryo" w:eastAsia="Meiryo" w:ascii="Meiryo"/>
          <w:color w:val="221F1F"/>
          <w:spacing w:val="-5"/>
          <w:w w:val="90"/>
          <w:sz w:val="22"/>
          <w:szCs w:val="22"/>
        </w:rPr>
        <w:t>m</w:t>
      </w:r>
      <w:r>
        <w:rPr>
          <w:rFonts w:cs="Meiryo" w:hAnsi="Meiryo" w:eastAsia="Meiryo" w:ascii="Meiryo"/>
          <w:color w:val="221F1F"/>
          <w:spacing w:val="0"/>
          <w:w w:val="90"/>
          <w:sz w:val="22"/>
          <w:szCs w:val="22"/>
        </w:rPr>
        <w:t>um</w:t>
      </w:r>
      <w:r>
        <w:rPr>
          <w:rFonts w:cs="Meiryo" w:hAnsi="Meiryo" w:eastAsia="Meiryo" w:ascii="Meiryo"/>
          <w:color w:val="221F1F"/>
          <w:spacing w:val="41"/>
          <w:w w:val="9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AFI.</w:t>
      </w:r>
      <w:r>
        <w:rPr>
          <w:rFonts w:cs="Meiryo" w:hAnsi="Meiryo" w:eastAsia="Meiryo" w:ascii="Meiryo"/>
          <w:color w:val="221F1F"/>
          <w:spacing w:val="8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Therefore,</w:t>
      </w:r>
      <w:r>
        <w:rPr>
          <w:rFonts w:cs="Meiryo" w:hAnsi="Meiryo" w:eastAsia="Meiryo" w:ascii="Meiryo"/>
          <w:color w:val="221F1F"/>
          <w:spacing w:val="10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if</w:t>
      </w:r>
      <w:r>
        <w:rPr>
          <w:rFonts w:cs="Meiryo" w:hAnsi="Meiryo" w:eastAsia="Meiryo" w:ascii="Meiryo"/>
          <w:color w:val="221F1F"/>
          <w:spacing w:val="-2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the</w:t>
      </w:r>
      <w:r>
        <w:rPr>
          <w:rFonts w:cs="Meiryo" w:hAnsi="Meiryo" w:eastAsia="Meiryo" w:ascii="Meiryo"/>
          <w:color w:val="221F1F"/>
          <w:spacing w:val="12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su</w:t>
      </w:r>
      <w:r>
        <w:rPr>
          <w:rFonts w:cs="Meiryo" w:hAnsi="Meiryo" w:eastAsia="Meiryo" w:ascii="Meiryo"/>
          <w:color w:val="221F1F"/>
          <w:spacing w:val="5"/>
          <w:w w:val="87"/>
          <w:sz w:val="22"/>
          <w:szCs w:val="22"/>
        </w:rPr>
        <w:t>b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ject</w:t>
      </w:r>
      <w:r>
        <w:rPr>
          <w:rFonts w:cs="Meiryo" w:hAnsi="Meiryo" w:eastAsia="Meiryo" w:ascii="Meiryo"/>
          <w:color w:val="221F1F"/>
          <w:spacing w:val="13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only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re</w:t>
      </w:r>
      <w:r>
        <w:rPr>
          <w:rFonts w:cs="Meiryo" w:hAnsi="Meiryo" w:eastAsia="Meiryo" w:ascii="Meiryo"/>
          <w:color w:val="221F1F"/>
          <w:spacing w:val="5"/>
          <w:w w:val="86"/>
          <w:sz w:val="22"/>
          <w:szCs w:val="22"/>
        </w:rPr>
        <w:t>p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orted</w:t>
      </w:r>
      <w:r>
        <w:rPr>
          <w:rFonts w:cs="Meiryo" w:hAnsi="Meiryo" w:eastAsia="Meiryo" w:ascii="Meiryo"/>
          <w:color w:val="221F1F"/>
          <w:spacing w:val="23"/>
          <w:w w:val="86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one</w:t>
      </w:r>
      <w:r>
        <w:rPr>
          <w:rFonts w:cs="Meiryo" w:hAnsi="Meiryo" w:eastAsia="Meiryo" w:ascii="Meiryo"/>
          <w:color w:val="221F1F"/>
          <w:spacing w:val="-2"/>
          <w:w w:val="86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instance</w:t>
      </w:r>
      <w:r>
        <w:rPr>
          <w:rFonts w:cs="Meiryo" w:hAnsi="Meiryo" w:eastAsia="Meiryo" w:ascii="Meiryo"/>
          <w:color w:val="221F1F"/>
          <w:spacing w:val="27"/>
          <w:w w:val="86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of</w:t>
      </w:r>
      <w:r>
        <w:rPr>
          <w:rFonts w:cs="Meiryo" w:hAnsi="Meiryo" w:eastAsia="Meiryo" w:ascii="Meiryo"/>
          <w:color w:val="221F1F"/>
          <w:spacing w:val="-30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AFI,</w:t>
      </w:r>
      <w:r>
        <w:rPr>
          <w:rFonts w:cs="Meiryo" w:hAnsi="Meiryo" w:eastAsia="Meiryo" w:ascii="Meiryo"/>
          <w:color w:val="221F1F"/>
          <w:spacing w:val="8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91"/>
          <w:sz w:val="22"/>
          <w:szCs w:val="22"/>
        </w:rPr>
        <w:t>their</w:t>
      </w:r>
      <w:r>
        <w:rPr>
          <w:rFonts w:cs="Meiryo" w:hAnsi="Meiryo" w:eastAsia="Meiryo" w:ascii="Meiryo"/>
          <w:color w:val="221F1F"/>
          <w:spacing w:val="6"/>
          <w:w w:val="91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AFI</w:t>
      </w:r>
      <w:r>
        <w:rPr>
          <w:rFonts w:cs="Meiryo" w:hAnsi="Meiryo" w:eastAsia="Meiryo" w:ascii="Meiryo"/>
          <w:color w:val="221F1F"/>
          <w:spacing w:val="21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-5"/>
          <w:w w:val="87"/>
          <w:sz w:val="22"/>
          <w:szCs w:val="22"/>
        </w:rPr>
        <w:t>w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ould</w:t>
      </w:r>
      <w:r>
        <w:rPr>
          <w:rFonts w:cs="Meiryo" w:hAnsi="Meiryo" w:eastAsia="Meiryo" w:ascii="Meiryo"/>
          <w:color w:val="221F1F"/>
          <w:spacing w:val="24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n</w:t>
      </w:r>
      <w:r>
        <w:rPr>
          <w:rFonts w:cs="Meiryo" w:hAnsi="Meiryo" w:eastAsia="Meiryo" w:ascii="Meiryo"/>
          <w:color w:val="221F1F"/>
          <w:spacing w:val="-5"/>
          <w:w w:val="87"/>
          <w:sz w:val="22"/>
          <w:szCs w:val="22"/>
        </w:rPr>
        <w:t>o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w</w:t>
      </w:r>
      <w:r>
        <w:rPr>
          <w:rFonts w:cs="Meiryo" w:hAnsi="Meiryo" w:eastAsia="Meiryo" w:ascii="Meiryo"/>
          <w:color w:val="221F1F"/>
          <w:spacing w:val="6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reﬂect</w:t>
      </w:r>
      <w:r>
        <w:rPr>
          <w:rFonts w:cs="Meiryo" w:hAnsi="Meiryo" w:eastAsia="Meiryo" w:ascii="Meiryo"/>
          <w:color w:val="221F1F"/>
          <w:spacing w:val="9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their</w:t>
      </w:r>
      <w:r>
        <w:rPr>
          <w:rFonts w:cs="Meiryo" w:hAnsi="Meiryo" w:eastAsia="Meiryo" w:ascii="Meiryo"/>
          <w:color w:val="221F1F"/>
          <w:spacing w:val="28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ex</w:t>
      </w:r>
      <w:r>
        <w:rPr>
          <w:rFonts w:cs="Meiryo" w:hAnsi="Meiryo" w:eastAsia="Meiryo" w:ascii="Meiryo"/>
          <w:color w:val="221F1F"/>
          <w:spacing w:val="5"/>
          <w:w w:val="87"/>
          <w:sz w:val="22"/>
          <w:szCs w:val="22"/>
        </w:rPr>
        <w:t>p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ected</w:t>
      </w:r>
      <w:r>
        <w:rPr>
          <w:rFonts w:cs="Meiryo" w:hAnsi="Meiryo" w:eastAsia="Meiryo" w:ascii="Meiryo"/>
          <w:color w:val="221F1F"/>
          <w:spacing w:val="4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AFI.</w:t>
      </w:r>
      <w:r>
        <w:rPr>
          <w:rFonts w:cs="Meiryo" w:hAnsi="Meiryo" w:eastAsia="Meiryo" w:ascii="Meiryo"/>
          <w:color w:val="221F1F"/>
          <w:spacing w:val="8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-18"/>
          <w:w w:val="100"/>
          <w:sz w:val="22"/>
          <w:szCs w:val="22"/>
        </w:rPr>
        <w:t>F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o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r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example,</w:t>
      </w:r>
      <w:r>
        <w:rPr>
          <w:rFonts w:cs="Meiryo" w:hAnsi="Meiryo" w:eastAsia="Meiryo" w:ascii="Meiryo"/>
          <w:color w:val="221F1F"/>
          <w:spacing w:val="9"/>
          <w:w w:val="86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a</w:t>
      </w:r>
      <w:r>
        <w:rPr>
          <w:rFonts w:cs="Meiryo" w:hAnsi="Meiryo" w:eastAsia="Meiryo" w:ascii="Meiryo"/>
          <w:color w:val="221F1F"/>
          <w:spacing w:val="-19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su</w:t>
      </w:r>
      <w:r>
        <w:rPr>
          <w:rFonts w:cs="Meiryo" w:hAnsi="Meiryo" w:eastAsia="Meiryo" w:ascii="Meiryo"/>
          <w:color w:val="221F1F"/>
          <w:spacing w:val="5"/>
          <w:w w:val="87"/>
          <w:sz w:val="22"/>
          <w:szCs w:val="22"/>
        </w:rPr>
        <w:t>b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ject</w:t>
      </w:r>
      <w:r>
        <w:rPr>
          <w:rFonts w:cs="Meiryo" w:hAnsi="Meiryo" w:eastAsia="Meiryo" w:ascii="Meiryo"/>
          <w:color w:val="221F1F"/>
          <w:spacing w:val="13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who</w:t>
      </w:r>
      <w:r>
        <w:rPr>
          <w:rFonts w:cs="Meiryo" w:hAnsi="Meiryo" w:eastAsia="Meiryo" w:ascii="Meiryo"/>
          <w:color w:val="221F1F"/>
          <w:spacing w:val="9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re</w:t>
      </w:r>
      <w:r>
        <w:rPr>
          <w:rFonts w:cs="Meiryo" w:hAnsi="Meiryo" w:eastAsia="Meiryo" w:ascii="Meiryo"/>
          <w:color w:val="221F1F"/>
          <w:spacing w:val="6"/>
          <w:w w:val="87"/>
          <w:sz w:val="22"/>
          <w:szCs w:val="22"/>
        </w:rPr>
        <w:t>p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orts</w:t>
      </w:r>
      <w:r>
        <w:rPr>
          <w:rFonts w:cs="Meiryo" w:hAnsi="Meiryo" w:eastAsia="Meiryo" w:ascii="Meiryo"/>
          <w:color w:val="221F1F"/>
          <w:spacing w:val="11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AFI</w:t>
      </w:r>
      <w:r>
        <w:rPr>
          <w:rFonts w:cs="Meiryo" w:hAnsi="Meiryo" w:eastAsia="Meiryo" w:ascii="Meiryo"/>
          <w:color w:val="221F1F"/>
          <w:spacing w:val="21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at</w:t>
      </w:r>
      <w:r>
        <w:rPr>
          <w:rFonts w:cs="Meiryo" w:hAnsi="Meiryo" w:eastAsia="Meiryo" w:ascii="Meiryo"/>
          <w:color w:val="221F1F"/>
          <w:spacing w:val="-17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4"/>
          <w:sz w:val="22"/>
          <w:szCs w:val="22"/>
        </w:rPr>
        <w:t>16</w:t>
      </w:r>
      <w:r>
        <w:rPr>
          <w:rFonts w:cs="Meiryo" w:hAnsi="Meiryo" w:eastAsia="Meiryo" w:ascii="Meiryo"/>
          <w:color w:val="221F1F"/>
          <w:spacing w:val="0"/>
          <w:w w:val="84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4"/>
          <w:sz w:val="22"/>
          <w:szCs w:val="22"/>
        </w:rPr>
        <w:t>could</w:t>
      </w:r>
      <w:r>
        <w:rPr>
          <w:rFonts w:cs="Meiryo" w:hAnsi="Meiryo" w:eastAsia="Meiryo" w:ascii="Meiryo"/>
          <w:color w:val="221F1F"/>
          <w:spacing w:val="45"/>
          <w:w w:val="84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5"/>
          <w:w w:val="84"/>
          <w:sz w:val="22"/>
          <w:szCs w:val="22"/>
        </w:rPr>
        <w:t>b</w:t>
      </w:r>
      <w:r>
        <w:rPr>
          <w:rFonts w:cs="Meiryo" w:hAnsi="Meiryo" w:eastAsia="Meiryo" w:ascii="Meiryo"/>
          <w:color w:val="221F1F"/>
          <w:spacing w:val="0"/>
          <w:w w:val="84"/>
          <w:sz w:val="22"/>
          <w:szCs w:val="22"/>
        </w:rPr>
        <w:t>e</w:t>
      </w:r>
      <w:r>
        <w:rPr>
          <w:rFonts w:cs="Meiryo" w:hAnsi="Meiryo" w:eastAsia="Meiryo" w:ascii="Meiryo"/>
          <w:color w:val="221F1F"/>
          <w:spacing w:val="12"/>
          <w:w w:val="84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4"/>
          <w:sz w:val="22"/>
          <w:szCs w:val="22"/>
        </w:rPr>
        <w:t>16</w:t>
      </w:r>
      <w:r>
        <w:rPr>
          <w:rFonts w:cs="Meiryo" w:hAnsi="Meiryo" w:eastAsia="Meiryo" w:ascii="Meiryo"/>
          <w:color w:val="221F1F"/>
          <w:spacing w:val="0"/>
          <w:w w:val="84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-5"/>
          <w:w w:val="84"/>
          <w:sz w:val="22"/>
          <w:szCs w:val="22"/>
        </w:rPr>
        <w:t>y</w:t>
      </w:r>
      <w:r>
        <w:rPr>
          <w:rFonts w:cs="Meiryo" w:hAnsi="Meiryo" w:eastAsia="Meiryo" w:ascii="Meiryo"/>
          <w:color w:val="221F1F"/>
          <w:spacing w:val="0"/>
          <w:w w:val="84"/>
          <w:sz w:val="22"/>
          <w:szCs w:val="22"/>
        </w:rPr>
        <w:t>ears</w:t>
      </w:r>
      <w:r>
        <w:rPr>
          <w:rFonts w:cs="Meiryo" w:hAnsi="Meiryo" w:eastAsia="Meiryo" w:ascii="Meiryo"/>
          <w:color w:val="221F1F"/>
          <w:spacing w:val="17"/>
          <w:w w:val="84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4"/>
          <w:sz w:val="22"/>
          <w:szCs w:val="22"/>
        </w:rPr>
        <w:t>and</w:t>
      </w:r>
      <w:r>
        <w:rPr>
          <w:rFonts w:cs="Meiryo" w:hAnsi="Meiryo" w:eastAsia="Meiryo" w:ascii="Meiryo"/>
          <w:color w:val="221F1F"/>
          <w:spacing w:val="31"/>
          <w:w w:val="84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4"/>
          <w:sz w:val="22"/>
          <w:szCs w:val="22"/>
        </w:rPr>
        <w:t>1</w:t>
      </w:r>
      <w:r>
        <w:rPr>
          <w:rFonts w:cs="Meiryo" w:hAnsi="Meiryo" w:eastAsia="Meiryo" w:ascii="Meiryo"/>
          <w:color w:val="221F1F"/>
          <w:spacing w:val="5"/>
          <w:w w:val="84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4"/>
          <w:sz w:val="22"/>
          <w:szCs w:val="22"/>
        </w:rPr>
        <w:t>d</w:t>
      </w:r>
      <w:r>
        <w:rPr>
          <w:rFonts w:cs="Meiryo" w:hAnsi="Meiryo" w:eastAsia="Meiryo" w:ascii="Meiryo"/>
          <w:color w:val="221F1F"/>
          <w:spacing w:val="-5"/>
          <w:w w:val="84"/>
          <w:sz w:val="22"/>
          <w:szCs w:val="22"/>
        </w:rPr>
        <w:t>a</w:t>
      </w:r>
      <w:r>
        <w:rPr>
          <w:rFonts w:cs="Meiryo" w:hAnsi="Meiryo" w:eastAsia="Meiryo" w:ascii="Meiryo"/>
          <w:color w:val="221F1F"/>
          <w:spacing w:val="0"/>
          <w:w w:val="84"/>
          <w:sz w:val="22"/>
          <w:szCs w:val="22"/>
        </w:rPr>
        <w:t>y</w:t>
      </w:r>
      <w:r>
        <w:rPr>
          <w:rFonts w:cs="Meiryo" w:hAnsi="Meiryo" w:eastAsia="Meiryo" w:ascii="Meiryo"/>
          <w:color w:val="221F1F"/>
          <w:spacing w:val="33"/>
          <w:w w:val="84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old</w:t>
      </w:r>
      <w:r>
        <w:rPr>
          <w:rFonts w:cs="Meiryo" w:hAnsi="Meiryo" w:eastAsia="Meiryo" w:ascii="Meiryo"/>
          <w:color w:val="221F1F"/>
          <w:spacing w:val="-30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OR</w:t>
      </w:r>
      <w:r>
        <w:rPr>
          <w:rFonts w:cs="Meiryo" w:hAnsi="Meiryo" w:eastAsia="Meiryo" w:ascii="Meiryo"/>
          <w:color w:val="221F1F"/>
          <w:spacing w:val="12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5"/>
          <w:sz w:val="22"/>
          <w:szCs w:val="22"/>
        </w:rPr>
        <w:t>16</w:t>
      </w:r>
      <w:r>
        <w:rPr>
          <w:rFonts w:cs="Meiryo" w:hAnsi="Meiryo" w:eastAsia="Meiryo" w:ascii="Meiryo"/>
          <w:color w:val="221F1F"/>
          <w:spacing w:val="-3"/>
          <w:w w:val="85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-5"/>
          <w:w w:val="85"/>
          <w:sz w:val="22"/>
          <w:szCs w:val="22"/>
        </w:rPr>
        <w:t>y</w:t>
      </w:r>
      <w:r>
        <w:rPr>
          <w:rFonts w:cs="Meiryo" w:hAnsi="Meiryo" w:eastAsia="Meiryo" w:ascii="Meiryo"/>
          <w:color w:val="221F1F"/>
          <w:spacing w:val="0"/>
          <w:w w:val="85"/>
          <w:sz w:val="22"/>
          <w:szCs w:val="22"/>
        </w:rPr>
        <w:t>ears</w:t>
      </w:r>
      <w:r>
        <w:rPr>
          <w:rFonts w:cs="Meiryo" w:hAnsi="Meiryo" w:eastAsia="Meiryo" w:ascii="Meiryo"/>
          <w:color w:val="221F1F"/>
          <w:spacing w:val="0"/>
          <w:w w:val="85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5"/>
          <w:sz w:val="22"/>
          <w:szCs w:val="22"/>
        </w:rPr>
        <w:t>and</w:t>
      </w:r>
      <w:r>
        <w:rPr>
          <w:rFonts w:cs="Meiryo" w:hAnsi="Meiryo" w:eastAsia="Meiryo" w:ascii="Meiryo"/>
          <w:color w:val="221F1F"/>
          <w:spacing w:val="26"/>
          <w:w w:val="85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5"/>
          <w:sz w:val="22"/>
          <w:szCs w:val="22"/>
        </w:rPr>
        <w:t>364</w:t>
      </w:r>
      <w:r>
        <w:rPr>
          <w:rFonts w:cs="Meiryo" w:hAnsi="Meiryo" w:eastAsia="Meiryo" w:ascii="Meiryo"/>
          <w:color w:val="221F1F"/>
          <w:spacing w:val="-9"/>
          <w:w w:val="85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5"/>
          <w:sz w:val="22"/>
          <w:szCs w:val="22"/>
        </w:rPr>
        <w:t>d</w:t>
      </w:r>
      <w:r>
        <w:rPr>
          <w:rFonts w:cs="Meiryo" w:hAnsi="Meiryo" w:eastAsia="Meiryo" w:ascii="Meiryo"/>
          <w:color w:val="221F1F"/>
          <w:spacing w:val="-5"/>
          <w:w w:val="85"/>
          <w:sz w:val="22"/>
          <w:szCs w:val="22"/>
        </w:rPr>
        <w:t>a</w:t>
      </w:r>
      <w:r>
        <w:rPr>
          <w:rFonts w:cs="Meiryo" w:hAnsi="Meiryo" w:eastAsia="Meiryo" w:ascii="Meiryo"/>
          <w:color w:val="221F1F"/>
          <w:spacing w:val="0"/>
          <w:w w:val="85"/>
          <w:sz w:val="22"/>
          <w:szCs w:val="22"/>
        </w:rPr>
        <w:t>ys</w:t>
      </w:r>
      <w:r>
        <w:rPr>
          <w:rFonts w:cs="Meiryo" w:hAnsi="Meiryo" w:eastAsia="Meiryo" w:ascii="Meiryo"/>
          <w:color w:val="221F1F"/>
          <w:spacing w:val="19"/>
          <w:w w:val="85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old.</w:t>
      </w:r>
      <w:r>
        <w:rPr>
          <w:rFonts w:cs="Meiryo" w:hAnsi="Meiryo" w:eastAsia="Meiryo" w:ascii="Meiryo"/>
          <w:color w:val="221F1F"/>
          <w:spacing w:val="-21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T</w:t>
      </w:r>
      <w:r>
        <w:rPr>
          <w:rFonts w:cs="Meiryo" w:hAnsi="Meiryo" w:eastAsia="Meiryo" w:ascii="Meiryo"/>
          <w:color w:val="221F1F"/>
          <w:spacing w:val="-5"/>
          <w:w w:val="87"/>
          <w:sz w:val="22"/>
          <w:szCs w:val="22"/>
        </w:rPr>
        <w:t>h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us</w:t>
      </w:r>
      <w:r>
        <w:rPr>
          <w:rFonts w:cs="Meiryo" w:hAnsi="Meiryo" w:eastAsia="Meiryo" w:ascii="Meiryo"/>
          <w:color w:val="221F1F"/>
          <w:spacing w:val="44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the</w:t>
      </w:r>
      <w:r>
        <w:rPr>
          <w:rFonts w:cs="Meiryo" w:hAnsi="Meiryo" w:eastAsia="Meiryo" w:ascii="Meiryo"/>
          <w:color w:val="221F1F"/>
          <w:spacing w:val="12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ex</w:t>
      </w:r>
      <w:r>
        <w:rPr>
          <w:rFonts w:cs="Meiryo" w:hAnsi="Meiryo" w:eastAsia="Meiryo" w:ascii="Meiryo"/>
          <w:color w:val="221F1F"/>
          <w:spacing w:val="6"/>
          <w:w w:val="87"/>
          <w:sz w:val="22"/>
          <w:szCs w:val="22"/>
        </w:rPr>
        <w:t>p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ected</w:t>
      </w:r>
      <w:r>
        <w:rPr>
          <w:rFonts w:cs="Meiryo" w:hAnsi="Meiryo" w:eastAsia="Meiryo" w:ascii="Meiryo"/>
          <w:color w:val="221F1F"/>
          <w:spacing w:val="4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-10"/>
          <w:w w:val="87"/>
          <w:sz w:val="22"/>
          <w:szCs w:val="22"/>
        </w:rPr>
        <w:t>v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alue</w:t>
      </w:r>
      <w:r>
        <w:rPr>
          <w:rFonts w:cs="Meiryo" w:hAnsi="Meiryo" w:eastAsia="Meiryo" w:ascii="Meiryo"/>
          <w:color w:val="221F1F"/>
          <w:spacing w:val="15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for</w:t>
      </w:r>
      <w:r>
        <w:rPr>
          <w:rFonts w:cs="Meiryo" w:hAnsi="Meiryo" w:eastAsia="Meiryo" w:ascii="Meiryo"/>
          <w:color w:val="221F1F"/>
          <w:spacing w:val="15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16</w:t>
      </w:r>
      <w:r>
        <w:rPr>
          <w:rFonts w:cs="Meiryo" w:hAnsi="Meiryo" w:eastAsia="Meiryo" w:ascii="Meiryo"/>
          <w:color w:val="221F1F"/>
          <w:spacing w:val="-10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is</w:t>
      </w:r>
      <w:r>
        <w:rPr>
          <w:rFonts w:cs="Meiryo" w:hAnsi="Meiryo" w:eastAsia="Meiryo" w:ascii="Meiryo"/>
          <w:color w:val="221F1F"/>
          <w:spacing w:val="-19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in</w:t>
      </w:r>
      <w:r>
        <w:rPr>
          <w:rFonts w:cs="Meiryo" w:hAnsi="Meiryo" w:eastAsia="Meiryo" w:ascii="Meiryo"/>
          <w:color w:val="221F1F"/>
          <w:spacing w:val="-11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fact</w:t>
      </w:r>
      <w:r>
        <w:rPr>
          <w:rFonts w:cs="Meiryo" w:hAnsi="Meiryo" w:eastAsia="Meiryo" w:ascii="Meiryo"/>
          <w:color w:val="221F1F"/>
          <w:spacing w:val="21"/>
          <w:w w:val="88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16.5.</w:t>
      </w:r>
      <w:r>
        <w:rPr>
          <w:rFonts w:cs="Meiryo" w:hAnsi="Meiryo" w:eastAsia="Meiryo" w:ascii="Meiryo"/>
          <w:color w:val="221F1F"/>
          <w:spacing w:val="-12"/>
          <w:w w:val="88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-16"/>
          <w:w w:val="88"/>
          <w:sz w:val="22"/>
          <w:szCs w:val="22"/>
        </w:rPr>
        <w:t>W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e</w:t>
      </w:r>
      <w:r>
        <w:rPr>
          <w:rFonts w:cs="Meiryo" w:hAnsi="Meiryo" w:eastAsia="Meiryo" w:ascii="Meiryo"/>
          <w:color w:val="221F1F"/>
          <w:spacing w:val="23"/>
          <w:w w:val="88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calculated</w:t>
      </w:r>
      <w:r>
        <w:rPr>
          <w:rFonts w:cs="Meiryo" w:hAnsi="Meiryo" w:eastAsia="Meiryo" w:ascii="Meiryo"/>
          <w:color w:val="221F1F"/>
          <w:spacing w:val="30"/>
          <w:w w:val="88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AFI</w:t>
      </w:r>
      <w:r>
        <w:rPr>
          <w:rFonts w:cs="Meiryo" w:hAnsi="Meiryo" w:eastAsia="Meiryo" w:ascii="Meiryo"/>
          <w:color w:val="221F1F"/>
          <w:spacing w:val="21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in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this</w:t>
      </w:r>
      <w:r>
        <w:rPr>
          <w:rFonts w:cs="Meiryo" w:hAnsi="Meiryo" w:eastAsia="Meiryo" w:ascii="Meiryo"/>
          <w:color w:val="221F1F"/>
          <w:spacing w:val="31"/>
          <w:w w:val="86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manner</w:t>
      </w:r>
      <w:r>
        <w:rPr>
          <w:rFonts w:cs="Meiryo" w:hAnsi="Meiryo" w:eastAsia="Meiryo" w:ascii="Meiryo"/>
          <w:color w:val="221F1F"/>
          <w:spacing w:val="16"/>
          <w:w w:val="86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5"/>
          <w:w w:val="86"/>
          <w:sz w:val="22"/>
          <w:szCs w:val="22"/>
        </w:rPr>
        <w:t>b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ecause</w:t>
      </w:r>
      <w:r>
        <w:rPr>
          <w:rFonts w:cs="Meiryo" w:hAnsi="Meiryo" w:eastAsia="Meiryo" w:ascii="Meiryo"/>
          <w:color w:val="221F1F"/>
          <w:spacing w:val="-15"/>
          <w:w w:val="86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-5"/>
          <w:w w:val="86"/>
          <w:sz w:val="22"/>
          <w:szCs w:val="22"/>
        </w:rPr>
        <w:t>w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e</w:t>
      </w:r>
      <w:r>
        <w:rPr>
          <w:rFonts w:cs="Meiryo" w:hAnsi="Meiryo" w:eastAsia="Meiryo" w:ascii="Meiryo"/>
          <w:color w:val="221F1F"/>
          <w:spacing w:val="-5"/>
          <w:w w:val="86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wished</w:t>
      </w:r>
      <w:r>
        <w:rPr>
          <w:rFonts w:cs="Meiryo" w:hAnsi="Meiryo" w:eastAsia="Meiryo" w:ascii="Meiryo"/>
          <w:color w:val="221F1F"/>
          <w:spacing w:val="15"/>
          <w:w w:val="86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to</w:t>
      </w:r>
      <w:r>
        <w:rPr>
          <w:rFonts w:cs="Meiryo" w:hAnsi="Meiryo" w:eastAsia="Meiryo" w:ascii="Meiryo"/>
          <w:color w:val="221F1F"/>
          <w:spacing w:val="-22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include</w:t>
      </w:r>
      <w:r>
        <w:rPr>
          <w:rFonts w:cs="Meiryo" w:hAnsi="Meiryo" w:eastAsia="Meiryo" w:ascii="Meiryo"/>
          <w:color w:val="221F1F"/>
          <w:spacing w:val="21"/>
          <w:w w:val="88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the</w:t>
      </w:r>
      <w:r>
        <w:rPr>
          <w:rFonts w:cs="Meiryo" w:hAnsi="Meiryo" w:eastAsia="Meiryo" w:ascii="Meiryo"/>
          <w:color w:val="221F1F"/>
          <w:spacing w:val="6"/>
          <w:w w:val="88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maxi</w:t>
      </w:r>
      <w:r>
        <w:rPr>
          <w:rFonts w:cs="Meiryo" w:hAnsi="Meiryo" w:eastAsia="Meiryo" w:ascii="Meiryo"/>
          <w:color w:val="221F1F"/>
          <w:spacing w:val="-5"/>
          <w:w w:val="88"/>
          <w:sz w:val="22"/>
          <w:szCs w:val="22"/>
        </w:rPr>
        <w:t>m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um</w:t>
      </w:r>
      <w:r>
        <w:rPr>
          <w:rFonts w:cs="Meiryo" w:hAnsi="Meiryo" w:eastAsia="Meiryo" w:ascii="Meiryo"/>
          <w:color w:val="221F1F"/>
          <w:spacing w:val="13"/>
          <w:w w:val="88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amou</w:t>
      </w:r>
      <w:r>
        <w:rPr>
          <w:rFonts w:cs="Meiryo" w:hAnsi="Meiryo" w:eastAsia="Meiryo" w:ascii="Meiryo"/>
          <w:color w:val="221F1F"/>
          <w:spacing w:val="-5"/>
          <w:w w:val="88"/>
          <w:sz w:val="22"/>
          <w:szCs w:val="22"/>
        </w:rPr>
        <w:t>n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t</w:t>
      </w:r>
      <w:r>
        <w:rPr>
          <w:rFonts w:cs="Meiryo" w:hAnsi="Meiryo" w:eastAsia="Meiryo" w:ascii="Meiryo"/>
          <w:color w:val="221F1F"/>
          <w:spacing w:val="9"/>
          <w:w w:val="88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o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f</w:t>
      </w:r>
      <w:r>
        <w:rPr>
          <w:rFonts w:cs="Meiryo" w:hAnsi="Meiryo" w:eastAsia="Meiryo" w:ascii="Meiryo"/>
          <w:color w:val="221F1F"/>
          <w:spacing w:val="3"/>
          <w:w w:val="88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information</w:t>
      </w:r>
      <w:r>
        <w:rPr>
          <w:rFonts w:cs="Meiryo" w:hAnsi="Meiryo" w:eastAsia="Meiryo" w:ascii="Meiryo"/>
          <w:color w:val="221F1F"/>
          <w:spacing w:val="32"/>
          <w:w w:val="88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without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ignoring</w:t>
      </w:r>
      <w:r>
        <w:rPr>
          <w:rFonts w:cs="Meiryo" w:hAnsi="Meiryo" w:eastAsia="Meiryo" w:ascii="Meiryo"/>
          <w:color w:val="221F1F"/>
          <w:spacing w:val="18"/>
          <w:w w:val="88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the</w:t>
      </w:r>
      <w:r>
        <w:rPr>
          <w:rFonts w:cs="Meiryo" w:hAnsi="Meiryo" w:eastAsia="Meiryo" w:ascii="Meiryo"/>
          <w:color w:val="221F1F"/>
          <w:spacing w:val="8"/>
          <w:w w:val="88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ex</w:t>
      </w:r>
      <w:r>
        <w:rPr>
          <w:rFonts w:cs="Meiryo" w:hAnsi="Meiryo" w:eastAsia="Meiryo" w:ascii="Meiryo"/>
          <w:color w:val="221F1F"/>
          <w:spacing w:val="5"/>
          <w:w w:val="88"/>
          <w:sz w:val="22"/>
          <w:szCs w:val="22"/>
        </w:rPr>
        <w:t>p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ected</w:t>
      </w:r>
      <w:r>
        <w:rPr>
          <w:rFonts w:cs="Meiryo" w:hAnsi="Meiryo" w:eastAsia="Meiryo" w:ascii="Meiryo"/>
          <w:color w:val="221F1F"/>
          <w:spacing w:val="-7"/>
          <w:w w:val="88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-11"/>
          <w:w w:val="88"/>
          <w:sz w:val="22"/>
          <w:szCs w:val="22"/>
        </w:rPr>
        <w:t>v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alue</w:t>
      </w:r>
      <w:r>
        <w:rPr>
          <w:rFonts w:cs="Meiryo" w:hAnsi="Meiryo" w:eastAsia="Meiryo" w:ascii="Meiryo"/>
          <w:color w:val="221F1F"/>
          <w:spacing w:val="8"/>
          <w:w w:val="88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problem</w:t>
      </w:r>
      <w:r>
        <w:rPr>
          <w:rFonts w:cs="Meiryo" w:hAnsi="Meiryo" w:eastAsia="Meiryo" w:ascii="Meiryo"/>
          <w:color w:val="221F1F"/>
          <w:spacing w:val="8"/>
          <w:w w:val="88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with</w:t>
      </w:r>
      <w:r>
        <w:rPr>
          <w:rFonts w:cs="Meiryo" w:hAnsi="Meiryo" w:eastAsia="Meiryo" w:ascii="Meiryo"/>
          <w:color w:val="221F1F"/>
          <w:spacing w:val="31"/>
          <w:w w:val="88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self-re</w:t>
      </w:r>
      <w:r>
        <w:rPr>
          <w:rFonts w:cs="Meiryo" w:hAnsi="Meiryo" w:eastAsia="Meiryo" w:ascii="Meiryo"/>
          <w:color w:val="221F1F"/>
          <w:spacing w:val="6"/>
          <w:w w:val="88"/>
          <w:sz w:val="22"/>
          <w:szCs w:val="22"/>
        </w:rPr>
        <w:t>p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orted</w:t>
      </w:r>
      <w:r>
        <w:rPr>
          <w:rFonts w:cs="Meiryo" w:hAnsi="Meiryo" w:eastAsia="Meiryo" w:ascii="Meiryo"/>
          <w:color w:val="221F1F"/>
          <w:spacing w:val="-15"/>
          <w:w w:val="88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age.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Using</w:t>
      </w:r>
      <w:r>
        <w:rPr>
          <w:rFonts w:cs="Meiryo" w:hAnsi="Meiryo" w:eastAsia="Meiryo" w:ascii="Meiryo"/>
          <w:color w:val="221F1F"/>
          <w:spacing w:val="26"/>
          <w:w w:val="88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this</w:t>
      </w:r>
      <w:r>
        <w:rPr>
          <w:rFonts w:cs="Meiryo" w:hAnsi="Meiryo" w:eastAsia="Meiryo" w:ascii="Meiryo"/>
          <w:color w:val="221F1F"/>
          <w:spacing w:val="23"/>
          <w:w w:val="88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meth</w:t>
      </w:r>
      <w:r>
        <w:rPr>
          <w:rFonts w:cs="Meiryo" w:hAnsi="Meiryo" w:eastAsia="Meiryo" w:ascii="Meiryo"/>
          <w:color w:val="221F1F"/>
          <w:spacing w:val="6"/>
          <w:w w:val="88"/>
          <w:sz w:val="22"/>
          <w:szCs w:val="22"/>
        </w:rPr>
        <w:t>o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d,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the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-5"/>
          <w:w w:val="86"/>
          <w:sz w:val="22"/>
          <w:szCs w:val="22"/>
        </w:rPr>
        <w:t>a</w:t>
      </w:r>
      <w:r>
        <w:rPr>
          <w:rFonts w:cs="Meiryo" w:hAnsi="Meiryo" w:eastAsia="Meiryo" w:ascii="Meiryo"/>
          <w:color w:val="221F1F"/>
          <w:spacing w:val="-5"/>
          <w:w w:val="86"/>
          <w:sz w:val="22"/>
          <w:szCs w:val="22"/>
        </w:rPr>
        <w:t>v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erage</w:t>
      </w:r>
      <w:r>
        <w:rPr>
          <w:rFonts w:cs="Meiryo" w:hAnsi="Meiryo" w:eastAsia="Meiryo" w:ascii="Meiryo"/>
          <w:color w:val="221F1F"/>
          <w:spacing w:val="-7"/>
          <w:w w:val="86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Gen2</w:t>
      </w:r>
      <w:r>
        <w:rPr>
          <w:rFonts w:cs="Meiryo" w:hAnsi="Meiryo" w:eastAsia="Meiryo" w:ascii="Meiryo"/>
          <w:color w:val="221F1F"/>
          <w:spacing w:val="26"/>
          <w:w w:val="86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AFI</w:t>
      </w:r>
      <w:r>
        <w:rPr>
          <w:rFonts w:cs="Meiryo" w:hAnsi="Meiryo" w:eastAsia="Meiryo" w:ascii="Meiryo"/>
          <w:color w:val="221F1F"/>
          <w:spacing w:val="21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-5"/>
          <w:w w:val="83"/>
          <w:sz w:val="22"/>
          <w:szCs w:val="22"/>
        </w:rPr>
        <w:t>w</w:t>
      </w:r>
      <w:r>
        <w:rPr>
          <w:rFonts w:cs="Meiryo" w:hAnsi="Meiryo" w:eastAsia="Meiryo" w:ascii="Meiryo"/>
          <w:color w:val="221F1F"/>
          <w:spacing w:val="0"/>
          <w:w w:val="83"/>
          <w:sz w:val="22"/>
          <w:szCs w:val="22"/>
        </w:rPr>
        <w:t>a</w:t>
      </w:r>
      <w:r>
        <w:rPr>
          <w:rFonts w:cs="Meiryo" w:hAnsi="Meiryo" w:eastAsia="Meiryo" w:ascii="Meiryo"/>
          <w:color w:val="221F1F"/>
          <w:spacing w:val="0"/>
          <w:w w:val="83"/>
          <w:sz w:val="22"/>
          <w:szCs w:val="22"/>
        </w:rPr>
        <w:t>s</w:t>
      </w:r>
      <w:r>
        <w:rPr>
          <w:rFonts w:cs="Meiryo" w:hAnsi="Meiryo" w:eastAsia="Meiryo" w:ascii="Meiryo"/>
          <w:color w:val="221F1F"/>
          <w:spacing w:val="16"/>
          <w:w w:val="83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3"/>
          <w:sz w:val="22"/>
          <w:szCs w:val="22"/>
        </w:rPr>
        <w:t>16.01</w:t>
      </w:r>
      <w:r>
        <w:rPr>
          <w:rFonts w:cs="Meiryo" w:hAnsi="Meiryo" w:eastAsia="Meiryo" w:ascii="Meiryo"/>
          <w:color w:val="221F1F"/>
          <w:spacing w:val="-6"/>
          <w:w w:val="83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-5"/>
          <w:w w:val="83"/>
          <w:sz w:val="22"/>
          <w:szCs w:val="22"/>
        </w:rPr>
        <w:t>y</w:t>
      </w:r>
      <w:r>
        <w:rPr>
          <w:rFonts w:cs="Meiryo" w:hAnsi="Meiryo" w:eastAsia="Meiryo" w:ascii="Meiryo"/>
          <w:color w:val="221F1F"/>
          <w:spacing w:val="0"/>
          <w:w w:val="83"/>
          <w:sz w:val="22"/>
          <w:szCs w:val="22"/>
        </w:rPr>
        <w:t>ears</w:t>
      </w:r>
      <w:r>
        <w:rPr>
          <w:rFonts w:cs="Meiryo" w:hAnsi="Meiryo" w:eastAsia="Meiryo" w:ascii="Meiryo"/>
          <w:color w:val="221F1F"/>
          <w:spacing w:val="23"/>
          <w:w w:val="83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3"/>
          <w:sz w:val="22"/>
          <w:szCs w:val="22"/>
        </w:rPr>
        <w:t>(sd</w:t>
      </w:r>
      <w:r>
        <w:rPr>
          <w:rFonts w:cs="Meiryo" w:hAnsi="Meiryo" w:eastAsia="Meiryo" w:ascii="Meiryo"/>
          <w:color w:val="221F1F"/>
          <w:spacing w:val="22"/>
          <w:w w:val="83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=</w:t>
      </w:r>
      <w:r>
        <w:rPr>
          <w:rFonts w:cs="Meiryo" w:hAnsi="Meiryo" w:eastAsia="Meiryo" w:ascii="Meiryo"/>
          <w:color w:val="221F1F"/>
          <w:spacing w:val="-19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-1"/>
          <w:w w:val="80"/>
          <w:sz w:val="22"/>
          <w:szCs w:val="22"/>
        </w:rPr>
        <w:t>2</w:t>
      </w:r>
      <w:r>
        <w:rPr>
          <w:rFonts w:cs="Times New Roman" w:hAnsi="Times New Roman" w:eastAsia="Times New Roman" w:ascii="Times New Roman"/>
          <w:i/>
          <w:color w:val="221F1F"/>
          <w:spacing w:val="0"/>
          <w:w w:val="110"/>
          <w:sz w:val="22"/>
          <w:szCs w:val="22"/>
        </w:rPr>
        <w:t>.</w:t>
      </w:r>
      <w:r>
        <w:rPr>
          <w:rFonts w:cs="Meiryo" w:hAnsi="Meiryo" w:eastAsia="Meiryo" w:ascii="Meiryo"/>
          <w:color w:val="221F1F"/>
          <w:spacing w:val="0"/>
          <w:w w:val="76"/>
          <w:sz w:val="22"/>
          <w:szCs w:val="22"/>
        </w:rPr>
        <w:t>30;</w:t>
      </w:r>
      <w:r>
        <w:rPr>
          <w:rFonts w:cs="Meiryo" w:hAnsi="Meiryo" w:eastAsia="Meiryo" w:ascii="Meiryo"/>
          <w:color w:val="221F1F"/>
          <w:spacing w:val="-1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n</w:t>
      </w:r>
      <w:r>
        <w:rPr>
          <w:rFonts w:cs="Meiryo" w:hAnsi="Meiryo" w:eastAsia="Meiryo" w:ascii="Meiryo"/>
          <w:color w:val="221F1F"/>
          <w:spacing w:val="-15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=</w:t>
      </w:r>
      <w:r>
        <w:rPr>
          <w:rFonts w:cs="Meiryo" w:hAnsi="Meiryo" w:eastAsia="Meiryo" w:ascii="Meiryo"/>
          <w:color w:val="221F1F"/>
          <w:spacing w:val="-19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1"/>
          <w:sz w:val="22"/>
          <w:szCs w:val="22"/>
        </w:rPr>
        <w:t>6288).</w:t>
      </w:r>
      <w:r>
        <w:rPr>
          <w:rFonts w:cs="Times New Roman" w:hAnsi="Times New Roman" w:eastAsia="Times New Roman" w:ascii="Times New Roman"/>
          <w:color w:val="221F1F"/>
          <w:spacing w:val="0"/>
          <w:w w:val="106"/>
          <w:position w:val="8"/>
          <w:sz w:val="15"/>
          <w:szCs w:val="15"/>
        </w:rPr>
        <w:t>4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15"/>
          <w:szCs w:val="15"/>
        </w:rPr>
      </w:r>
    </w:p>
    <w:p>
      <w:pPr>
        <w:rPr>
          <w:rFonts w:cs="Meiryo" w:hAnsi="Meiryo" w:eastAsia="Meiryo" w:ascii="Meiryo"/>
          <w:sz w:val="18"/>
          <w:szCs w:val="18"/>
        </w:rPr>
        <w:jc w:val="left"/>
        <w:spacing w:before="26"/>
        <w:ind w:left="408"/>
      </w:pPr>
      <w:r>
        <w:pict>
          <v:group style="position:absolute;margin-left:93.733pt;margin-top:4.42731pt;width:33.867pt;height:0pt;mso-position-horizontal-relative:page;mso-position-vertical-relative:paragraph;z-index:-542" coordorigin="1875,89" coordsize="677,0">
            <v:shape style="position:absolute;left:1875;top:89;width:677;height:0" coordorigin="1875,89" coordsize="677,0" path="m1875,89l2552,89e" filled="f" stroked="t" strokeweight="0.118pt" strokecolor="#221F1F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color w:val="221F1F"/>
          <w:w w:val="114"/>
          <w:position w:val="7"/>
          <w:sz w:val="13"/>
          <w:szCs w:val="13"/>
        </w:rPr>
        <w:t>4</w:t>
      </w:r>
      <w:r>
        <w:rPr>
          <w:rFonts w:cs="Times New Roman" w:hAnsi="Times New Roman" w:eastAsia="Times New Roman" w:ascii="Times New Roman"/>
          <w:color w:val="221F1F"/>
          <w:spacing w:val="-23"/>
          <w:w w:val="100"/>
          <w:position w:val="7"/>
          <w:sz w:val="13"/>
          <w:szCs w:val="13"/>
        </w:rPr>
        <w:t> </w:t>
      </w:r>
      <w:r>
        <w:rPr>
          <w:rFonts w:cs="Meiryo" w:hAnsi="Meiryo" w:eastAsia="Meiryo" w:ascii="Meiryo"/>
          <w:color w:val="221F1F"/>
          <w:spacing w:val="-16"/>
          <w:w w:val="100"/>
          <w:position w:val="0"/>
          <w:sz w:val="18"/>
          <w:szCs w:val="18"/>
        </w:rPr>
        <w:t>T</w:t>
      </w:r>
      <w:r>
        <w:rPr>
          <w:rFonts w:cs="Meiryo" w:hAnsi="Meiryo" w:eastAsia="Meiryo" w:ascii="Meiryo"/>
          <w:color w:val="221F1F"/>
          <w:spacing w:val="0"/>
          <w:w w:val="100"/>
          <w:position w:val="0"/>
          <w:sz w:val="18"/>
          <w:szCs w:val="18"/>
        </w:rPr>
        <w:t>aking</w:t>
      </w:r>
      <w:r>
        <w:rPr>
          <w:rFonts w:cs="Meiryo" w:hAnsi="Meiryo" w:eastAsia="Meiryo" w:ascii="Meiryo"/>
          <w:color w:val="221F1F"/>
          <w:spacing w:val="-11"/>
          <w:w w:val="100"/>
          <w:position w:val="0"/>
          <w:sz w:val="18"/>
          <w:szCs w:val="18"/>
        </w:rPr>
        <w:t> </w:t>
      </w:r>
      <w:r>
        <w:rPr>
          <w:rFonts w:cs="Meiryo" w:hAnsi="Meiryo" w:eastAsia="Meiryo" w:ascii="Meiryo"/>
          <w:color w:val="221F1F"/>
          <w:spacing w:val="0"/>
          <w:w w:val="89"/>
          <w:position w:val="0"/>
          <w:sz w:val="18"/>
          <w:szCs w:val="18"/>
        </w:rPr>
        <w:t>t</w:t>
      </w:r>
      <w:r>
        <w:rPr>
          <w:rFonts w:cs="Meiryo" w:hAnsi="Meiryo" w:eastAsia="Meiryo" w:ascii="Meiryo"/>
          <w:color w:val="221F1F"/>
          <w:spacing w:val="0"/>
          <w:w w:val="89"/>
          <w:position w:val="0"/>
          <w:sz w:val="18"/>
          <w:szCs w:val="18"/>
        </w:rPr>
        <w:t>he</w:t>
      </w:r>
      <w:r>
        <w:rPr>
          <w:rFonts w:cs="Meiryo" w:hAnsi="Meiryo" w:eastAsia="Meiryo" w:ascii="Meiryo"/>
          <w:color w:val="221F1F"/>
          <w:spacing w:val="11"/>
          <w:w w:val="89"/>
          <w:position w:val="0"/>
          <w:sz w:val="18"/>
          <w:szCs w:val="18"/>
        </w:rPr>
        <w:t> </w:t>
      </w:r>
      <w:r>
        <w:rPr>
          <w:rFonts w:cs="Meiryo" w:hAnsi="Meiryo" w:eastAsia="Meiryo" w:ascii="Meiryo"/>
          <w:color w:val="221F1F"/>
          <w:spacing w:val="-4"/>
          <w:w w:val="89"/>
          <w:position w:val="0"/>
          <w:sz w:val="18"/>
          <w:szCs w:val="18"/>
        </w:rPr>
        <w:t>a</w:t>
      </w:r>
      <w:r>
        <w:rPr>
          <w:rFonts w:cs="Meiryo" w:hAnsi="Meiryo" w:eastAsia="Meiryo" w:ascii="Meiryo"/>
          <w:color w:val="221F1F"/>
          <w:spacing w:val="-4"/>
          <w:w w:val="89"/>
          <w:position w:val="0"/>
          <w:sz w:val="18"/>
          <w:szCs w:val="18"/>
        </w:rPr>
        <w:t>v</w:t>
      </w:r>
      <w:r>
        <w:rPr>
          <w:rFonts w:cs="Meiryo" w:hAnsi="Meiryo" w:eastAsia="Meiryo" w:ascii="Meiryo"/>
          <w:color w:val="221F1F"/>
          <w:spacing w:val="0"/>
          <w:w w:val="89"/>
          <w:position w:val="0"/>
          <w:sz w:val="18"/>
          <w:szCs w:val="18"/>
        </w:rPr>
        <w:t>e</w:t>
      </w:r>
      <w:r>
        <w:rPr>
          <w:rFonts w:cs="Meiryo" w:hAnsi="Meiryo" w:eastAsia="Meiryo" w:ascii="Meiryo"/>
          <w:color w:val="221F1F"/>
          <w:spacing w:val="0"/>
          <w:w w:val="89"/>
          <w:position w:val="0"/>
          <w:sz w:val="18"/>
          <w:szCs w:val="18"/>
        </w:rPr>
        <w:t>rage</w:t>
      </w:r>
      <w:r>
        <w:rPr>
          <w:rFonts w:cs="Meiryo" w:hAnsi="Meiryo" w:eastAsia="Meiryo" w:ascii="Meiryo"/>
          <w:color w:val="221F1F"/>
          <w:spacing w:val="-6"/>
          <w:w w:val="89"/>
          <w:position w:val="0"/>
          <w:sz w:val="18"/>
          <w:szCs w:val="18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position w:val="0"/>
          <w:sz w:val="18"/>
          <w:szCs w:val="18"/>
        </w:rPr>
        <w:t>of</w:t>
      </w:r>
      <w:r>
        <w:rPr>
          <w:rFonts w:cs="Meiryo" w:hAnsi="Meiryo" w:eastAsia="Meiryo" w:ascii="Meiryo"/>
          <w:color w:val="221F1F"/>
          <w:spacing w:val="-20"/>
          <w:w w:val="100"/>
          <w:position w:val="0"/>
          <w:sz w:val="18"/>
          <w:szCs w:val="18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position w:val="0"/>
          <w:sz w:val="18"/>
          <w:szCs w:val="18"/>
        </w:rPr>
        <w:t>all</w:t>
      </w:r>
      <w:r>
        <w:rPr>
          <w:rFonts w:cs="Meiryo" w:hAnsi="Meiryo" w:eastAsia="Meiryo" w:ascii="Meiryo"/>
          <w:color w:val="221F1F"/>
          <w:spacing w:val="-1"/>
          <w:w w:val="100"/>
          <w:position w:val="0"/>
          <w:sz w:val="18"/>
          <w:szCs w:val="18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position w:val="0"/>
          <w:sz w:val="18"/>
          <w:szCs w:val="18"/>
        </w:rPr>
        <w:t>AFIs</w:t>
      </w:r>
      <w:r>
        <w:rPr>
          <w:rFonts w:cs="Meiryo" w:hAnsi="Meiryo" w:eastAsia="Meiryo" w:ascii="Meiryo"/>
          <w:color w:val="221F1F"/>
          <w:spacing w:val="12"/>
          <w:w w:val="100"/>
          <w:position w:val="0"/>
          <w:sz w:val="18"/>
          <w:szCs w:val="18"/>
        </w:rPr>
        <w:t> </w:t>
      </w:r>
      <w:r>
        <w:rPr>
          <w:rFonts w:cs="Meiryo" w:hAnsi="Meiryo" w:eastAsia="Meiryo" w:ascii="Meiryo"/>
          <w:color w:val="221F1F"/>
          <w:spacing w:val="0"/>
          <w:w w:val="91"/>
          <w:position w:val="0"/>
          <w:sz w:val="18"/>
          <w:szCs w:val="18"/>
        </w:rPr>
        <w:t>(without</w:t>
      </w:r>
      <w:r>
        <w:rPr>
          <w:rFonts w:cs="Meiryo" w:hAnsi="Meiryo" w:eastAsia="Meiryo" w:ascii="Meiryo"/>
          <w:color w:val="221F1F"/>
          <w:spacing w:val="33"/>
          <w:w w:val="91"/>
          <w:position w:val="0"/>
          <w:sz w:val="18"/>
          <w:szCs w:val="18"/>
        </w:rPr>
        <w:t> </w:t>
      </w:r>
      <w:r>
        <w:rPr>
          <w:rFonts w:cs="Meiryo" w:hAnsi="Meiryo" w:eastAsia="Meiryo" w:ascii="Meiryo"/>
          <w:color w:val="221F1F"/>
          <w:spacing w:val="0"/>
          <w:w w:val="91"/>
          <w:position w:val="0"/>
          <w:sz w:val="18"/>
          <w:szCs w:val="18"/>
        </w:rPr>
        <w:t>a</w:t>
      </w:r>
      <w:r>
        <w:rPr>
          <w:rFonts w:cs="Meiryo" w:hAnsi="Meiryo" w:eastAsia="Meiryo" w:ascii="Meiryo"/>
          <w:color w:val="221F1F"/>
          <w:spacing w:val="0"/>
          <w:w w:val="91"/>
          <w:position w:val="0"/>
          <w:sz w:val="18"/>
          <w:szCs w:val="18"/>
        </w:rPr>
        <w:t>ddressing</w:t>
      </w:r>
      <w:r>
        <w:rPr>
          <w:rFonts w:cs="Meiryo" w:hAnsi="Meiryo" w:eastAsia="Meiryo" w:ascii="Meiryo"/>
          <w:color w:val="221F1F"/>
          <w:spacing w:val="-7"/>
          <w:w w:val="91"/>
          <w:position w:val="0"/>
          <w:sz w:val="18"/>
          <w:szCs w:val="18"/>
        </w:rPr>
        <w:t> </w:t>
      </w:r>
      <w:r>
        <w:rPr>
          <w:rFonts w:cs="Meiryo" w:hAnsi="Meiryo" w:eastAsia="Meiryo" w:ascii="Meiryo"/>
          <w:color w:val="221F1F"/>
          <w:spacing w:val="0"/>
          <w:w w:val="91"/>
          <w:position w:val="0"/>
          <w:sz w:val="18"/>
          <w:szCs w:val="18"/>
        </w:rPr>
        <w:t>e</w:t>
      </w:r>
      <w:r>
        <w:rPr>
          <w:rFonts w:cs="Meiryo" w:hAnsi="Meiryo" w:eastAsia="Meiryo" w:ascii="Meiryo"/>
          <w:color w:val="221F1F"/>
          <w:spacing w:val="0"/>
          <w:w w:val="91"/>
          <w:position w:val="0"/>
          <w:sz w:val="18"/>
          <w:szCs w:val="18"/>
        </w:rPr>
        <w:t>x</w:t>
      </w:r>
      <w:r>
        <w:rPr>
          <w:rFonts w:cs="Meiryo" w:hAnsi="Meiryo" w:eastAsia="Meiryo" w:ascii="Meiryo"/>
          <w:color w:val="221F1F"/>
          <w:spacing w:val="5"/>
          <w:w w:val="91"/>
          <w:position w:val="0"/>
          <w:sz w:val="18"/>
          <w:szCs w:val="18"/>
        </w:rPr>
        <w:t>p</w:t>
      </w:r>
      <w:r>
        <w:rPr>
          <w:rFonts w:cs="Meiryo" w:hAnsi="Meiryo" w:eastAsia="Meiryo" w:ascii="Meiryo"/>
          <w:color w:val="221F1F"/>
          <w:spacing w:val="0"/>
          <w:w w:val="91"/>
          <w:position w:val="0"/>
          <w:sz w:val="18"/>
          <w:szCs w:val="18"/>
        </w:rPr>
        <w:t>ected</w:t>
      </w:r>
      <w:r>
        <w:rPr>
          <w:rFonts w:cs="Meiryo" w:hAnsi="Meiryo" w:eastAsia="Meiryo" w:ascii="Meiryo"/>
          <w:color w:val="221F1F"/>
          <w:spacing w:val="-7"/>
          <w:w w:val="91"/>
          <w:position w:val="0"/>
          <w:sz w:val="18"/>
          <w:szCs w:val="18"/>
        </w:rPr>
        <w:t> </w:t>
      </w:r>
      <w:r>
        <w:rPr>
          <w:rFonts w:cs="Meiryo" w:hAnsi="Meiryo" w:eastAsia="Meiryo" w:ascii="Meiryo"/>
          <w:color w:val="221F1F"/>
          <w:spacing w:val="-9"/>
          <w:w w:val="91"/>
          <w:position w:val="0"/>
          <w:sz w:val="18"/>
          <w:szCs w:val="18"/>
        </w:rPr>
        <w:t>v</w:t>
      </w:r>
      <w:r>
        <w:rPr>
          <w:rFonts w:cs="Meiryo" w:hAnsi="Meiryo" w:eastAsia="Meiryo" w:ascii="Meiryo"/>
          <w:color w:val="221F1F"/>
          <w:spacing w:val="0"/>
          <w:w w:val="91"/>
          <w:position w:val="0"/>
          <w:sz w:val="18"/>
          <w:szCs w:val="18"/>
        </w:rPr>
        <w:t>alue),</w:t>
      </w:r>
      <w:r>
        <w:rPr>
          <w:rFonts w:cs="Meiryo" w:hAnsi="Meiryo" w:eastAsia="Meiryo" w:ascii="Meiryo"/>
          <w:color w:val="221F1F"/>
          <w:spacing w:val="5"/>
          <w:w w:val="91"/>
          <w:position w:val="0"/>
          <w:sz w:val="18"/>
          <w:szCs w:val="18"/>
        </w:rPr>
        <w:t> </w:t>
      </w:r>
      <w:r>
        <w:rPr>
          <w:rFonts w:cs="Meiryo" w:hAnsi="Meiryo" w:eastAsia="Meiryo" w:ascii="Meiryo"/>
          <w:color w:val="221F1F"/>
          <w:spacing w:val="0"/>
          <w:w w:val="91"/>
          <w:position w:val="0"/>
          <w:sz w:val="18"/>
          <w:szCs w:val="18"/>
        </w:rPr>
        <w:t>r</w:t>
      </w:r>
      <w:r>
        <w:rPr>
          <w:rFonts w:cs="Meiryo" w:hAnsi="Meiryo" w:eastAsia="Meiryo" w:ascii="Meiryo"/>
          <w:color w:val="221F1F"/>
          <w:spacing w:val="0"/>
          <w:w w:val="91"/>
          <w:position w:val="0"/>
          <w:sz w:val="18"/>
          <w:szCs w:val="18"/>
        </w:rPr>
        <w:t>esults</w:t>
      </w:r>
      <w:r>
        <w:rPr>
          <w:rFonts w:cs="Meiryo" w:hAnsi="Meiryo" w:eastAsia="Meiryo" w:ascii="Meiryo"/>
          <w:color w:val="221F1F"/>
          <w:spacing w:val="3"/>
          <w:w w:val="91"/>
          <w:position w:val="0"/>
          <w:sz w:val="18"/>
          <w:szCs w:val="18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position w:val="0"/>
          <w:sz w:val="18"/>
          <w:szCs w:val="18"/>
        </w:rPr>
        <w:t>in</w:t>
      </w:r>
      <w:r>
        <w:rPr>
          <w:rFonts w:cs="Meiryo" w:hAnsi="Meiryo" w:eastAsia="Meiryo" w:ascii="Meiryo"/>
          <w:color w:val="221F1F"/>
          <w:spacing w:val="-5"/>
          <w:w w:val="100"/>
          <w:position w:val="0"/>
          <w:sz w:val="18"/>
          <w:szCs w:val="18"/>
        </w:rPr>
        <w:t> </w:t>
      </w:r>
      <w:r>
        <w:rPr>
          <w:rFonts w:cs="Meiryo" w:hAnsi="Meiryo" w:eastAsia="Meiryo" w:ascii="Meiryo"/>
          <w:color w:val="221F1F"/>
          <w:spacing w:val="0"/>
          <w:w w:val="86"/>
          <w:position w:val="0"/>
          <w:sz w:val="18"/>
          <w:szCs w:val="18"/>
        </w:rPr>
        <w:t>15.49</w:t>
      </w:r>
      <w:r>
        <w:rPr>
          <w:rFonts w:cs="Meiryo" w:hAnsi="Meiryo" w:eastAsia="Meiryo" w:ascii="Meiryo"/>
          <w:color w:val="221F1F"/>
          <w:spacing w:val="-10"/>
          <w:w w:val="86"/>
          <w:position w:val="0"/>
          <w:sz w:val="18"/>
          <w:szCs w:val="18"/>
        </w:rPr>
        <w:t> </w:t>
      </w:r>
      <w:r>
        <w:rPr>
          <w:rFonts w:cs="Meiryo" w:hAnsi="Meiryo" w:eastAsia="Meiryo" w:ascii="Meiryo"/>
          <w:color w:val="221F1F"/>
          <w:spacing w:val="0"/>
          <w:w w:val="86"/>
          <w:position w:val="0"/>
          <w:sz w:val="18"/>
          <w:szCs w:val="18"/>
        </w:rPr>
        <w:t>(sd</w:t>
      </w:r>
      <w:r>
        <w:rPr>
          <w:rFonts w:cs="Meiryo" w:hAnsi="Meiryo" w:eastAsia="Meiryo" w:ascii="Meiryo"/>
          <w:color w:val="221F1F"/>
          <w:spacing w:val="17"/>
          <w:w w:val="86"/>
          <w:position w:val="0"/>
          <w:sz w:val="18"/>
          <w:szCs w:val="18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position w:val="0"/>
          <w:sz w:val="18"/>
          <w:szCs w:val="18"/>
        </w:rPr>
        <w:t>=</w:t>
      </w:r>
      <w:r>
        <w:rPr>
          <w:rFonts w:cs="Meiryo" w:hAnsi="Meiryo" w:eastAsia="Meiryo" w:ascii="Meiryo"/>
          <w:color w:val="221F1F"/>
          <w:spacing w:val="-3"/>
          <w:w w:val="100"/>
          <w:position w:val="0"/>
          <w:sz w:val="18"/>
          <w:szCs w:val="18"/>
        </w:rPr>
        <w:t> </w:t>
      </w:r>
      <w:r>
        <w:rPr>
          <w:rFonts w:cs="Meiryo" w:hAnsi="Meiryo" w:eastAsia="Meiryo" w:ascii="Meiryo"/>
          <w:color w:val="221F1F"/>
          <w:spacing w:val="0"/>
          <w:w w:val="80"/>
          <w:position w:val="0"/>
          <w:sz w:val="18"/>
          <w:szCs w:val="18"/>
        </w:rPr>
        <w:t>2.30;</w:t>
      </w:r>
      <w:r>
        <w:rPr>
          <w:rFonts w:cs="Meiryo" w:hAnsi="Meiryo" w:eastAsia="Meiryo" w:ascii="Meiryo"/>
          <w:color w:val="221F1F"/>
          <w:spacing w:val="11"/>
          <w:w w:val="80"/>
          <w:position w:val="0"/>
          <w:sz w:val="18"/>
          <w:szCs w:val="18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position w:val="0"/>
          <w:sz w:val="18"/>
          <w:szCs w:val="18"/>
        </w:rPr>
        <w:t>n</w:t>
      </w:r>
      <w:r>
        <w:rPr>
          <w:rFonts w:cs="Meiryo" w:hAnsi="Meiryo" w:eastAsia="Meiryo" w:ascii="Meiryo"/>
          <w:color w:val="221F1F"/>
          <w:spacing w:val="-11"/>
          <w:w w:val="100"/>
          <w:position w:val="0"/>
          <w:sz w:val="18"/>
          <w:szCs w:val="18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position w:val="0"/>
          <w:sz w:val="18"/>
          <w:szCs w:val="18"/>
        </w:rPr>
        <w:t>=</w:t>
      </w:r>
      <w:r>
        <w:rPr>
          <w:rFonts w:cs="Meiryo" w:hAnsi="Meiryo" w:eastAsia="Meiryo" w:ascii="Meiryo"/>
          <w:color w:val="000000"/>
          <w:spacing w:val="0"/>
          <w:w w:val="100"/>
          <w:position w:val="0"/>
          <w:sz w:val="18"/>
          <w:szCs w:val="18"/>
        </w:rPr>
      </w:r>
    </w:p>
    <w:p>
      <w:pPr>
        <w:rPr>
          <w:rFonts w:cs="Meiryo" w:hAnsi="Meiryo" w:eastAsia="Meiryo" w:ascii="Meiryo"/>
          <w:sz w:val="18"/>
          <w:szCs w:val="18"/>
        </w:rPr>
        <w:jc w:val="left"/>
        <w:spacing w:before="23"/>
        <w:ind w:left="155"/>
        <w:sectPr>
          <w:pgMar w:header="684" w:footer="0" w:top="900" w:bottom="280" w:left="1720" w:right="1720"/>
          <w:pgSz w:w="12240" w:h="15840"/>
        </w:sectPr>
      </w:pPr>
      <w:r>
        <w:rPr>
          <w:rFonts w:cs="Meiryo" w:hAnsi="Meiryo" w:eastAsia="Meiryo" w:ascii="Meiryo"/>
          <w:color w:val="221F1F"/>
          <w:spacing w:val="0"/>
          <w:w w:val="84"/>
          <w:sz w:val="18"/>
          <w:szCs w:val="18"/>
        </w:rPr>
        <w:t>6288).</w:t>
      </w:r>
      <w:r>
        <w:rPr>
          <w:rFonts w:cs="Meiryo" w:hAnsi="Meiryo" w:eastAsia="Meiryo" w:ascii="Meiryo"/>
          <w:color w:val="221F1F"/>
          <w:spacing w:val="33"/>
          <w:w w:val="84"/>
          <w:sz w:val="18"/>
          <w:szCs w:val="18"/>
        </w:rPr>
        <w:t> </w:t>
      </w:r>
      <w:r>
        <w:rPr>
          <w:rFonts w:cs="Meiryo" w:hAnsi="Meiryo" w:eastAsia="Meiryo" w:ascii="Meiryo"/>
          <w:color w:val="221F1F"/>
          <w:spacing w:val="-5"/>
          <w:w w:val="100"/>
          <w:sz w:val="18"/>
          <w:szCs w:val="18"/>
        </w:rPr>
        <w:t>A</w:t>
      </w:r>
      <w:r>
        <w:rPr>
          <w:rFonts w:cs="Meiryo" w:hAnsi="Meiryo" w:eastAsia="Meiryo" w:ascii="Meiryo"/>
          <w:color w:val="221F1F"/>
          <w:spacing w:val="0"/>
          <w:w w:val="100"/>
          <w:sz w:val="18"/>
          <w:szCs w:val="18"/>
        </w:rPr>
        <w:t>dding</w:t>
      </w:r>
      <w:r>
        <w:rPr>
          <w:rFonts w:cs="Meiryo" w:hAnsi="Meiryo" w:eastAsia="Meiryo" w:ascii="Meiryo"/>
          <w:color w:val="221F1F"/>
          <w:spacing w:val="-9"/>
          <w:w w:val="100"/>
          <w:sz w:val="18"/>
          <w:szCs w:val="18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18"/>
          <w:szCs w:val="18"/>
        </w:rPr>
        <w:t>in</w:t>
      </w:r>
      <w:r>
        <w:rPr>
          <w:rFonts w:cs="Meiryo" w:hAnsi="Meiryo" w:eastAsia="Meiryo" w:ascii="Meiryo"/>
          <w:color w:val="221F1F"/>
          <w:spacing w:val="0"/>
          <w:w w:val="100"/>
          <w:sz w:val="18"/>
          <w:szCs w:val="18"/>
        </w:rPr>
        <w:t> </w:t>
      </w:r>
      <w:r>
        <w:rPr>
          <w:rFonts w:cs="Meiryo" w:hAnsi="Meiryo" w:eastAsia="Meiryo" w:ascii="Meiryo"/>
          <w:color w:val="221F1F"/>
          <w:spacing w:val="0"/>
          <w:w w:val="90"/>
          <w:sz w:val="18"/>
          <w:szCs w:val="18"/>
        </w:rPr>
        <w:t>ex</w:t>
      </w:r>
      <w:r>
        <w:rPr>
          <w:rFonts w:cs="Meiryo" w:hAnsi="Meiryo" w:eastAsia="Meiryo" w:ascii="Meiryo"/>
          <w:color w:val="221F1F"/>
          <w:spacing w:val="5"/>
          <w:w w:val="90"/>
          <w:sz w:val="18"/>
          <w:szCs w:val="18"/>
        </w:rPr>
        <w:t>p</w:t>
      </w:r>
      <w:r>
        <w:rPr>
          <w:rFonts w:cs="Meiryo" w:hAnsi="Meiryo" w:eastAsia="Meiryo" w:ascii="Meiryo"/>
          <w:color w:val="221F1F"/>
          <w:spacing w:val="0"/>
          <w:w w:val="90"/>
          <w:sz w:val="18"/>
          <w:szCs w:val="18"/>
        </w:rPr>
        <w:t>ected</w:t>
      </w:r>
      <w:r>
        <w:rPr>
          <w:rFonts w:cs="Meiryo" w:hAnsi="Meiryo" w:eastAsia="Meiryo" w:ascii="Meiryo"/>
          <w:color w:val="221F1F"/>
          <w:spacing w:val="7"/>
          <w:w w:val="90"/>
          <w:sz w:val="18"/>
          <w:szCs w:val="18"/>
        </w:rPr>
        <w:t> </w:t>
      </w:r>
      <w:r>
        <w:rPr>
          <w:rFonts w:cs="Meiryo" w:hAnsi="Meiryo" w:eastAsia="Meiryo" w:ascii="Meiryo"/>
          <w:color w:val="221F1F"/>
          <w:spacing w:val="-9"/>
          <w:w w:val="90"/>
          <w:sz w:val="18"/>
          <w:szCs w:val="18"/>
        </w:rPr>
        <w:t>v</w:t>
      </w:r>
      <w:r>
        <w:rPr>
          <w:rFonts w:cs="Meiryo" w:hAnsi="Meiryo" w:eastAsia="Meiryo" w:ascii="Meiryo"/>
          <w:color w:val="221F1F"/>
          <w:spacing w:val="0"/>
          <w:w w:val="90"/>
          <w:sz w:val="18"/>
          <w:szCs w:val="18"/>
        </w:rPr>
        <w:t>alue</w:t>
      </w:r>
      <w:r>
        <w:rPr>
          <w:rFonts w:cs="Meiryo" w:hAnsi="Meiryo" w:eastAsia="Meiryo" w:ascii="Meiryo"/>
          <w:color w:val="221F1F"/>
          <w:spacing w:val="18"/>
          <w:w w:val="90"/>
          <w:sz w:val="18"/>
          <w:szCs w:val="18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18"/>
          <w:szCs w:val="18"/>
        </w:rPr>
        <w:t>o</w:t>
      </w:r>
      <w:r>
        <w:rPr>
          <w:rFonts w:cs="Meiryo" w:hAnsi="Meiryo" w:eastAsia="Meiryo" w:ascii="Meiryo"/>
          <w:color w:val="221F1F"/>
          <w:spacing w:val="0"/>
          <w:w w:val="100"/>
          <w:sz w:val="18"/>
          <w:szCs w:val="18"/>
        </w:rPr>
        <w:t>f</w:t>
      </w:r>
      <w:r>
        <w:rPr>
          <w:rFonts w:cs="Meiryo" w:hAnsi="Meiryo" w:eastAsia="Meiryo" w:ascii="Meiryo"/>
          <w:color w:val="221F1F"/>
          <w:spacing w:val="-15"/>
          <w:w w:val="100"/>
          <w:sz w:val="18"/>
          <w:szCs w:val="18"/>
        </w:rPr>
        <w:t> </w:t>
      </w:r>
      <w:r>
        <w:rPr>
          <w:rFonts w:cs="Meiryo" w:hAnsi="Meiryo" w:eastAsia="Meiryo" w:ascii="Meiryo"/>
          <w:color w:val="221F1F"/>
          <w:spacing w:val="0"/>
          <w:w w:val="84"/>
          <w:sz w:val="18"/>
          <w:szCs w:val="18"/>
        </w:rPr>
        <w:t>.</w:t>
      </w:r>
      <w:r>
        <w:rPr>
          <w:rFonts w:cs="Meiryo" w:hAnsi="Meiryo" w:eastAsia="Meiryo" w:ascii="Meiryo"/>
          <w:color w:val="221F1F"/>
          <w:spacing w:val="0"/>
          <w:w w:val="84"/>
          <w:sz w:val="18"/>
          <w:szCs w:val="18"/>
        </w:rPr>
        <w:t>5</w:t>
      </w:r>
      <w:r>
        <w:rPr>
          <w:rFonts w:cs="Meiryo" w:hAnsi="Meiryo" w:eastAsia="Meiryo" w:ascii="Meiryo"/>
          <w:color w:val="221F1F"/>
          <w:spacing w:val="8"/>
          <w:w w:val="84"/>
          <w:sz w:val="18"/>
          <w:szCs w:val="18"/>
        </w:rPr>
        <w:t> </w:t>
      </w:r>
      <w:r>
        <w:rPr>
          <w:rFonts w:cs="Meiryo" w:hAnsi="Meiryo" w:eastAsia="Meiryo" w:ascii="Meiryo"/>
          <w:color w:val="221F1F"/>
          <w:spacing w:val="-4"/>
          <w:w w:val="84"/>
          <w:sz w:val="18"/>
          <w:szCs w:val="18"/>
        </w:rPr>
        <w:t>c</w:t>
      </w:r>
      <w:r>
        <w:rPr>
          <w:rFonts w:cs="Meiryo" w:hAnsi="Meiryo" w:eastAsia="Meiryo" w:ascii="Meiryo"/>
          <w:color w:val="221F1F"/>
          <w:spacing w:val="0"/>
          <w:w w:val="84"/>
          <w:sz w:val="18"/>
          <w:szCs w:val="18"/>
        </w:rPr>
        <w:t>hanges</w:t>
      </w:r>
      <w:r>
        <w:rPr>
          <w:rFonts w:cs="Meiryo" w:hAnsi="Meiryo" w:eastAsia="Meiryo" w:ascii="Meiryo"/>
          <w:color w:val="221F1F"/>
          <w:spacing w:val="36"/>
          <w:w w:val="84"/>
          <w:sz w:val="18"/>
          <w:szCs w:val="18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18"/>
          <w:szCs w:val="18"/>
        </w:rPr>
        <w:t>this</w:t>
      </w:r>
      <w:r>
        <w:rPr>
          <w:rFonts w:cs="Meiryo" w:hAnsi="Meiryo" w:eastAsia="Meiryo" w:ascii="Meiryo"/>
          <w:color w:val="221F1F"/>
          <w:spacing w:val="-11"/>
          <w:w w:val="100"/>
          <w:sz w:val="18"/>
          <w:szCs w:val="18"/>
        </w:rPr>
        <w:t> </w:t>
      </w:r>
      <w:r>
        <w:rPr>
          <w:rFonts w:cs="Meiryo" w:hAnsi="Meiryo" w:eastAsia="Meiryo" w:ascii="Meiryo"/>
          <w:color w:val="221F1F"/>
          <w:spacing w:val="-9"/>
          <w:w w:val="92"/>
          <w:sz w:val="18"/>
          <w:szCs w:val="18"/>
        </w:rPr>
        <w:t>v</w:t>
      </w:r>
      <w:r>
        <w:rPr>
          <w:rFonts w:cs="Meiryo" w:hAnsi="Meiryo" w:eastAsia="Meiryo" w:ascii="Meiryo"/>
          <w:color w:val="221F1F"/>
          <w:spacing w:val="0"/>
          <w:w w:val="92"/>
          <w:sz w:val="18"/>
          <w:szCs w:val="18"/>
        </w:rPr>
        <w:t>alue</w:t>
      </w:r>
      <w:r>
        <w:rPr>
          <w:rFonts w:cs="Meiryo" w:hAnsi="Meiryo" w:eastAsia="Meiryo" w:ascii="Meiryo"/>
          <w:color w:val="221F1F"/>
          <w:spacing w:val="8"/>
          <w:w w:val="92"/>
          <w:sz w:val="18"/>
          <w:szCs w:val="18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18"/>
          <w:szCs w:val="18"/>
        </w:rPr>
        <w:t>t</w:t>
      </w:r>
      <w:r>
        <w:rPr>
          <w:rFonts w:cs="Meiryo" w:hAnsi="Meiryo" w:eastAsia="Meiryo" w:ascii="Meiryo"/>
          <w:color w:val="221F1F"/>
          <w:spacing w:val="0"/>
          <w:w w:val="100"/>
          <w:sz w:val="18"/>
          <w:szCs w:val="18"/>
        </w:rPr>
        <w:t>o</w:t>
      </w:r>
      <w:r>
        <w:rPr>
          <w:rFonts w:cs="Meiryo" w:hAnsi="Meiryo" w:eastAsia="Meiryo" w:ascii="Meiryo"/>
          <w:color w:val="221F1F"/>
          <w:spacing w:val="-8"/>
          <w:w w:val="100"/>
          <w:sz w:val="18"/>
          <w:szCs w:val="18"/>
        </w:rPr>
        <w:t> </w:t>
      </w:r>
      <w:r>
        <w:rPr>
          <w:rFonts w:cs="Meiryo" w:hAnsi="Meiryo" w:eastAsia="Meiryo" w:ascii="Meiryo"/>
          <w:color w:val="221F1F"/>
          <w:spacing w:val="0"/>
          <w:w w:val="83"/>
          <w:sz w:val="18"/>
          <w:szCs w:val="18"/>
        </w:rPr>
        <w:t>15.99.</w:t>
      </w:r>
      <w:r>
        <w:rPr>
          <w:rFonts w:cs="Meiryo" w:hAnsi="Meiryo" w:eastAsia="Meiryo" w:ascii="Meiryo"/>
          <w:color w:val="000000"/>
          <w:spacing w:val="0"/>
          <w:w w:val="100"/>
          <w:sz w:val="18"/>
          <w:szCs w:val="18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10" w:lineRule="exact" w:line="280"/>
      </w:pPr>
      <w:r>
        <w:rPr>
          <w:sz w:val="28"/>
          <w:szCs w:val="28"/>
        </w:rPr>
      </w:r>
    </w:p>
    <w:p>
      <w:pPr>
        <w:rPr>
          <w:rFonts w:cs="Meiryo" w:hAnsi="Meiryo" w:eastAsia="Meiryo" w:ascii="Meiryo"/>
          <w:sz w:val="22"/>
          <w:szCs w:val="22"/>
        </w:rPr>
        <w:jc w:val="left"/>
        <w:spacing w:lineRule="exact" w:line="320"/>
        <w:ind w:left="697"/>
      </w:pPr>
      <w:r>
        <w:rPr>
          <w:rFonts w:cs="Meiryo" w:hAnsi="Meiryo" w:eastAsia="Meiryo" w:ascii="Meiryo"/>
          <w:color w:val="221F1F"/>
          <w:spacing w:val="0"/>
          <w:w w:val="100"/>
          <w:position w:val="3"/>
          <w:sz w:val="22"/>
          <w:szCs w:val="22"/>
        </w:rPr>
        <w:t>After</w:t>
      </w:r>
      <w:r>
        <w:rPr>
          <w:rFonts w:cs="Meiryo" w:hAnsi="Meiryo" w:eastAsia="Meiryo" w:ascii="Meiryo"/>
          <w:color w:val="221F1F"/>
          <w:spacing w:val="-27"/>
          <w:w w:val="100"/>
          <w:position w:val="3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9"/>
          <w:position w:val="3"/>
          <w:sz w:val="22"/>
          <w:szCs w:val="22"/>
        </w:rPr>
        <w:t>transforming</w:t>
      </w:r>
      <w:r>
        <w:rPr>
          <w:rFonts w:cs="Meiryo" w:hAnsi="Meiryo" w:eastAsia="Meiryo" w:ascii="Meiryo"/>
          <w:color w:val="221F1F"/>
          <w:spacing w:val="8"/>
          <w:w w:val="89"/>
          <w:position w:val="3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position w:val="3"/>
          <w:sz w:val="22"/>
          <w:szCs w:val="22"/>
        </w:rPr>
        <w:t>all</w:t>
      </w:r>
      <w:r>
        <w:rPr>
          <w:rFonts w:cs="Meiryo" w:hAnsi="Meiryo" w:eastAsia="Meiryo" w:ascii="Meiryo"/>
          <w:color w:val="221F1F"/>
          <w:spacing w:val="-8"/>
          <w:w w:val="100"/>
          <w:position w:val="3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position w:val="3"/>
          <w:sz w:val="22"/>
          <w:szCs w:val="22"/>
        </w:rPr>
        <w:t>AFI</w:t>
      </w:r>
      <w:r>
        <w:rPr>
          <w:rFonts w:cs="Meiryo" w:hAnsi="Meiryo" w:eastAsia="Meiryo" w:ascii="Meiryo"/>
          <w:color w:val="221F1F"/>
          <w:spacing w:val="21"/>
          <w:w w:val="100"/>
          <w:position w:val="3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2"/>
          <w:position w:val="3"/>
          <w:sz w:val="22"/>
          <w:szCs w:val="22"/>
        </w:rPr>
        <w:t>scores,</w:t>
      </w:r>
      <w:r>
        <w:rPr>
          <w:rFonts w:cs="Meiryo" w:hAnsi="Meiryo" w:eastAsia="Meiryo" w:ascii="Meiryo"/>
          <w:color w:val="221F1F"/>
          <w:spacing w:val="13"/>
          <w:w w:val="82"/>
          <w:position w:val="3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-5"/>
          <w:w w:val="82"/>
          <w:position w:val="3"/>
          <w:sz w:val="22"/>
          <w:szCs w:val="22"/>
        </w:rPr>
        <w:t>w</w:t>
      </w:r>
      <w:r>
        <w:rPr>
          <w:rFonts w:cs="Meiryo" w:hAnsi="Meiryo" w:eastAsia="Meiryo" w:ascii="Meiryo"/>
          <w:color w:val="221F1F"/>
          <w:spacing w:val="0"/>
          <w:w w:val="82"/>
          <w:position w:val="3"/>
          <w:sz w:val="22"/>
          <w:szCs w:val="22"/>
        </w:rPr>
        <w:t>e</w:t>
      </w:r>
      <w:r>
        <w:rPr>
          <w:rFonts w:cs="Meiryo" w:hAnsi="Meiryo" w:eastAsia="Meiryo" w:ascii="Meiryo"/>
          <w:color w:val="221F1F"/>
          <w:spacing w:val="12"/>
          <w:w w:val="82"/>
          <w:position w:val="3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2"/>
          <w:position w:val="3"/>
          <w:sz w:val="22"/>
          <w:szCs w:val="22"/>
        </w:rPr>
        <w:t>rec</w:t>
      </w:r>
      <w:r>
        <w:rPr>
          <w:rFonts w:cs="Meiryo" w:hAnsi="Meiryo" w:eastAsia="Meiryo" w:ascii="Meiryo"/>
          <w:color w:val="221F1F"/>
          <w:spacing w:val="6"/>
          <w:w w:val="82"/>
          <w:position w:val="3"/>
          <w:sz w:val="22"/>
          <w:szCs w:val="22"/>
        </w:rPr>
        <w:t>o</w:t>
      </w:r>
      <w:r>
        <w:rPr>
          <w:rFonts w:cs="Meiryo" w:hAnsi="Meiryo" w:eastAsia="Meiryo" w:ascii="Meiryo"/>
          <w:color w:val="221F1F"/>
          <w:spacing w:val="0"/>
          <w:w w:val="82"/>
          <w:position w:val="3"/>
          <w:sz w:val="22"/>
          <w:szCs w:val="22"/>
        </w:rPr>
        <w:t>ded</w:t>
      </w:r>
      <w:r>
        <w:rPr>
          <w:rFonts w:cs="Meiryo" w:hAnsi="Meiryo" w:eastAsia="Meiryo" w:ascii="Meiryo"/>
          <w:color w:val="221F1F"/>
          <w:spacing w:val="43"/>
          <w:w w:val="82"/>
          <w:position w:val="3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position w:val="3"/>
          <w:sz w:val="22"/>
          <w:szCs w:val="22"/>
        </w:rPr>
        <w:t>all</w:t>
      </w:r>
      <w:r>
        <w:rPr>
          <w:rFonts w:cs="Meiryo" w:hAnsi="Meiryo" w:eastAsia="Meiryo" w:ascii="Meiryo"/>
          <w:color w:val="221F1F"/>
          <w:spacing w:val="-8"/>
          <w:w w:val="100"/>
          <w:position w:val="3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7"/>
          <w:position w:val="3"/>
          <w:sz w:val="22"/>
          <w:szCs w:val="22"/>
        </w:rPr>
        <w:t>im</w:t>
      </w:r>
      <w:r>
        <w:rPr>
          <w:rFonts w:cs="Meiryo" w:hAnsi="Meiryo" w:eastAsia="Meiryo" w:ascii="Meiryo"/>
          <w:color w:val="221F1F"/>
          <w:spacing w:val="5"/>
          <w:w w:val="87"/>
          <w:position w:val="3"/>
          <w:sz w:val="22"/>
          <w:szCs w:val="22"/>
        </w:rPr>
        <w:t>p</w:t>
      </w:r>
      <w:r>
        <w:rPr>
          <w:rFonts w:cs="Meiryo" w:hAnsi="Meiryo" w:eastAsia="Meiryo" w:ascii="Meiryo"/>
          <w:color w:val="221F1F"/>
          <w:spacing w:val="0"/>
          <w:w w:val="87"/>
          <w:position w:val="3"/>
          <w:sz w:val="22"/>
          <w:szCs w:val="22"/>
        </w:rPr>
        <w:t>ossible</w:t>
      </w:r>
      <w:r>
        <w:rPr>
          <w:rFonts w:cs="Meiryo" w:hAnsi="Meiryo" w:eastAsia="Meiryo" w:ascii="Meiryo"/>
          <w:color w:val="221F1F"/>
          <w:spacing w:val="18"/>
          <w:w w:val="87"/>
          <w:position w:val="3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position w:val="3"/>
          <w:sz w:val="22"/>
          <w:szCs w:val="22"/>
        </w:rPr>
        <w:t>AFIs</w:t>
      </w:r>
      <w:r>
        <w:rPr>
          <w:rFonts w:cs="Meiryo" w:hAnsi="Meiryo" w:eastAsia="Meiryo" w:ascii="Meiryo"/>
          <w:color w:val="221F1F"/>
          <w:spacing w:val="-1"/>
          <w:w w:val="100"/>
          <w:position w:val="3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4"/>
          <w:position w:val="3"/>
          <w:sz w:val="22"/>
          <w:szCs w:val="22"/>
        </w:rPr>
        <w:t>as</w:t>
      </w:r>
      <w:r>
        <w:rPr>
          <w:rFonts w:cs="Meiryo" w:hAnsi="Meiryo" w:eastAsia="Meiryo" w:ascii="Meiryo"/>
          <w:color w:val="221F1F"/>
          <w:spacing w:val="6"/>
          <w:w w:val="84"/>
          <w:position w:val="3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4"/>
          <w:position w:val="3"/>
          <w:sz w:val="22"/>
          <w:szCs w:val="22"/>
        </w:rPr>
        <w:t>missing.</w:t>
      </w:r>
      <w:r>
        <w:rPr>
          <w:rFonts w:cs="Meiryo" w:hAnsi="Meiryo" w:eastAsia="Meiryo" w:ascii="Meiryo"/>
          <w:color w:val="221F1F"/>
          <w:spacing w:val="62"/>
          <w:w w:val="84"/>
          <w:position w:val="3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-18"/>
          <w:w w:val="102"/>
          <w:position w:val="3"/>
          <w:sz w:val="22"/>
          <w:szCs w:val="22"/>
        </w:rPr>
        <w:t>W</w:t>
      </w:r>
      <w:r>
        <w:rPr>
          <w:rFonts w:cs="Meiryo" w:hAnsi="Meiryo" w:eastAsia="Meiryo" w:ascii="Meiryo"/>
          <w:color w:val="221F1F"/>
          <w:spacing w:val="0"/>
          <w:w w:val="77"/>
          <w:position w:val="3"/>
          <w:sz w:val="22"/>
          <w:szCs w:val="22"/>
        </w:rPr>
        <w:t>e</w:t>
      </w:r>
      <w:r>
        <w:rPr>
          <w:rFonts w:cs="Meiryo" w:hAnsi="Meiryo" w:eastAsia="Meiryo" w:ascii="Meiryo"/>
          <w:color w:val="000000"/>
          <w:spacing w:val="0"/>
          <w:w w:val="100"/>
          <w:position w:val="0"/>
          <w:sz w:val="22"/>
          <w:szCs w:val="22"/>
        </w:rPr>
      </w:r>
    </w:p>
    <w:p>
      <w:pPr>
        <w:rPr>
          <w:rFonts w:cs="Meiryo" w:hAnsi="Meiryo" w:eastAsia="Meiryo" w:ascii="Meiryo"/>
          <w:sz w:val="22"/>
          <w:szCs w:val="22"/>
        </w:rPr>
        <w:jc w:val="left"/>
        <w:spacing w:before="23" w:lineRule="auto" w:line="252"/>
        <w:ind w:left="155" w:right="90"/>
      </w:pPr>
      <w:r>
        <w:pict>
          <v:group style="position:absolute;margin-left:183.291pt;margin-top:30.9663pt;width:19.415pt;height:0pt;mso-position-horizontal-relative:page;mso-position-vertical-relative:paragraph;z-index:-541" coordorigin="3666,619" coordsize="388,0">
            <v:shape style="position:absolute;left:3666;top:619;width:388;height:0" coordorigin="3666,619" coordsize="388,0" path="m3666,619l4054,619e" filled="f" stroked="t" strokeweight="0.374pt" strokecolor="#221F1F">
              <v:path arrowok="t"/>
            </v:shape>
            <w10:wrap type="none"/>
          </v:group>
        </w:pic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considered</w:t>
      </w:r>
      <w:r>
        <w:rPr>
          <w:rFonts w:cs="Meiryo" w:hAnsi="Meiryo" w:eastAsia="Meiryo" w:ascii="Meiryo"/>
          <w:color w:val="221F1F"/>
          <w:spacing w:val="9"/>
          <w:w w:val="86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a</w:t>
      </w:r>
      <w:r>
        <w:rPr>
          <w:rFonts w:cs="Meiryo" w:hAnsi="Meiryo" w:eastAsia="Meiryo" w:ascii="Meiryo"/>
          <w:color w:val="221F1F"/>
          <w:spacing w:val="-19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3"/>
          <w:sz w:val="22"/>
          <w:szCs w:val="22"/>
        </w:rPr>
        <w:t>score</w:t>
      </w:r>
      <w:r>
        <w:rPr>
          <w:rFonts w:cs="Meiryo" w:hAnsi="Meiryo" w:eastAsia="Meiryo" w:ascii="Meiryo"/>
          <w:color w:val="221F1F"/>
          <w:spacing w:val="12"/>
          <w:w w:val="83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to</w:t>
      </w:r>
      <w:r>
        <w:rPr>
          <w:rFonts w:cs="Meiryo" w:hAnsi="Meiryo" w:eastAsia="Meiryo" w:ascii="Meiryo"/>
          <w:color w:val="221F1F"/>
          <w:spacing w:val="-20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5"/>
          <w:w w:val="85"/>
          <w:sz w:val="22"/>
          <w:szCs w:val="22"/>
        </w:rPr>
        <w:t>b</w:t>
      </w:r>
      <w:r>
        <w:rPr>
          <w:rFonts w:cs="Meiryo" w:hAnsi="Meiryo" w:eastAsia="Meiryo" w:ascii="Meiryo"/>
          <w:color w:val="221F1F"/>
          <w:spacing w:val="0"/>
          <w:w w:val="85"/>
          <w:sz w:val="22"/>
          <w:szCs w:val="22"/>
        </w:rPr>
        <w:t>e</w:t>
      </w:r>
      <w:r>
        <w:rPr>
          <w:rFonts w:cs="Meiryo" w:hAnsi="Meiryo" w:eastAsia="Meiryo" w:ascii="Meiryo"/>
          <w:color w:val="221F1F"/>
          <w:spacing w:val="9"/>
          <w:w w:val="85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5"/>
          <w:sz w:val="22"/>
          <w:szCs w:val="22"/>
        </w:rPr>
        <w:t>im</w:t>
      </w:r>
      <w:r>
        <w:rPr>
          <w:rFonts w:cs="Meiryo" w:hAnsi="Meiryo" w:eastAsia="Meiryo" w:ascii="Meiryo"/>
          <w:color w:val="221F1F"/>
          <w:spacing w:val="5"/>
          <w:w w:val="85"/>
          <w:sz w:val="22"/>
          <w:szCs w:val="22"/>
        </w:rPr>
        <w:t>p</w:t>
      </w:r>
      <w:r>
        <w:rPr>
          <w:rFonts w:cs="Meiryo" w:hAnsi="Meiryo" w:eastAsia="Meiryo" w:ascii="Meiryo"/>
          <w:color w:val="221F1F"/>
          <w:spacing w:val="0"/>
          <w:w w:val="85"/>
          <w:sz w:val="22"/>
          <w:szCs w:val="22"/>
        </w:rPr>
        <w:t>ossible</w:t>
      </w:r>
      <w:r>
        <w:rPr>
          <w:rFonts w:cs="Meiryo" w:hAnsi="Meiryo" w:eastAsia="Meiryo" w:ascii="Meiryo"/>
          <w:color w:val="221F1F"/>
          <w:spacing w:val="42"/>
          <w:w w:val="85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if</w:t>
      </w:r>
      <w:r>
        <w:rPr>
          <w:rFonts w:cs="Meiryo" w:hAnsi="Meiryo" w:eastAsia="Meiryo" w:ascii="Meiryo"/>
          <w:color w:val="221F1F"/>
          <w:spacing w:val="-2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the</w:t>
      </w:r>
      <w:r>
        <w:rPr>
          <w:rFonts w:cs="Meiryo" w:hAnsi="Meiryo" w:eastAsia="Meiryo" w:ascii="Meiryo"/>
          <w:color w:val="221F1F"/>
          <w:spacing w:val="12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re</w:t>
      </w:r>
      <w:r>
        <w:rPr>
          <w:rFonts w:cs="Meiryo" w:hAnsi="Meiryo" w:eastAsia="Meiryo" w:ascii="Meiryo"/>
          <w:color w:val="221F1F"/>
          <w:spacing w:val="5"/>
          <w:w w:val="87"/>
          <w:sz w:val="22"/>
          <w:szCs w:val="22"/>
        </w:rPr>
        <w:t>p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orted</w:t>
      </w:r>
      <w:r>
        <w:rPr>
          <w:rFonts w:cs="Meiryo" w:hAnsi="Meiryo" w:eastAsia="Meiryo" w:ascii="Meiryo"/>
          <w:color w:val="221F1F"/>
          <w:spacing w:val="13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AFI</w:t>
      </w:r>
      <w:r>
        <w:rPr>
          <w:rFonts w:cs="Meiryo" w:hAnsi="Meiryo" w:eastAsia="Meiryo" w:ascii="Meiryo"/>
          <w:color w:val="221F1F"/>
          <w:spacing w:val="21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that</w:t>
      </w:r>
      <w:r>
        <w:rPr>
          <w:rFonts w:cs="Meiryo" w:hAnsi="Meiryo" w:eastAsia="Meiryo" w:ascii="Meiryo"/>
          <w:color w:val="221F1F"/>
          <w:spacing w:val="41"/>
          <w:w w:val="86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exceeded</w:t>
      </w:r>
      <w:r>
        <w:rPr>
          <w:rFonts w:cs="Meiryo" w:hAnsi="Meiryo" w:eastAsia="Meiryo" w:ascii="Meiryo"/>
          <w:color w:val="221F1F"/>
          <w:spacing w:val="-11"/>
          <w:w w:val="86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participa</w:t>
      </w:r>
      <w:r>
        <w:rPr>
          <w:rFonts w:cs="Meiryo" w:hAnsi="Meiryo" w:eastAsia="Meiryo" w:ascii="Meiryo"/>
          <w:color w:val="221F1F"/>
          <w:spacing w:val="-4"/>
          <w:w w:val="86"/>
          <w:sz w:val="22"/>
          <w:szCs w:val="22"/>
        </w:rPr>
        <w:t>n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t’s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25"/>
          <w:w w:val="86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1"/>
          <w:sz w:val="22"/>
          <w:szCs w:val="22"/>
        </w:rPr>
        <w:t>age</w:t>
      </w:r>
      <w:r>
        <w:rPr>
          <w:rFonts w:cs="Meiryo" w:hAnsi="Meiryo" w:eastAsia="Meiryo" w:ascii="Meiryo"/>
          <w:color w:val="221F1F"/>
          <w:spacing w:val="0"/>
          <w:w w:val="81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92"/>
          <w:sz w:val="22"/>
          <w:szCs w:val="22"/>
        </w:rPr>
        <w:t>at</w:t>
      </w:r>
      <w:r>
        <w:rPr>
          <w:rFonts w:cs="Meiryo" w:hAnsi="Meiryo" w:eastAsia="Meiryo" w:ascii="Meiryo"/>
          <w:color w:val="221F1F"/>
          <w:spacing w:val="-3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time</w:t>
      </w:r>
      <w:r>
        <w:rPr>
          <w:rFonts w:cs="Meiryo" w:hAnsi="Meiryo" w:eastAsia="Meiryo" w:ascii="Meiryo"/>
          <w:color w:val="221F1F"/>
          <w:spacing w:val="16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of</w:t>
      </w:r>
      <w:r>
        <w:rPr>
          <w:rFonts w:cs="Meiryo" w:hAnsi="Meiryo" w:eastAsia="Meiryo" w:ascii="Meiryo"/>
          <w:color w:val="221F1F"/>
          <w:spacing w:val="5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sur</w:t>
      </w:r>
      <w:r>
        <w:rPr>
          <w:rFonts w:cs="Meiryo" w:hAnsi="Meiryo" w:eastAsia="Meiryo" w:ascii="Meiryo"/>
          <w:color w:val="221F1F"/>
          <w:spacing w:val="-5"/>
          <w:w w:val="87"/>
          <w:sz w:val="22"/>
          <w:szCs w:val="22"/>
        </w:rPr>
        <w:t>v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ey</w:t>
      </w:r>
      <w:r>
        <w:rPr>
          <w:rFonts w:cs="Meiryo" w:hAnsi="Meiryo" w:eastAsia="Meiryo" w:ascii="Meiryo"/>
          <w:color w:val="221F1F"/>
          <w:spacing w:val="10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(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A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F</w:t>
      </w:r>
      <w:r>
        <w:rPr>
          <w:rFonts w:cs="Meiryo" w:hAnsi="Meiryo" w:eastAsia="Meiryo" w:ascii="Meiryo"/>
          <w:color w:val="221F1F"/>
          <w:spacing w:val="63"/>
          <w:w w:val="100"/>
          <w:sz w:val="22"/>
          <w:szCs w:val="22"/>
        </w:rPr>
        <w:t>I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=</w:t>
      </w:r>
      <w:r>
        <w:rPr>
          <w:rFonts w:cs="Meiryo" w:hAnsi="Meiryo" w:eastAsia="Meiryo" w:ascii="Meiryo"/>
          <w:color w:val="221F1F"/>
          <w:spacing w:val="-7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0"/>
          <w:sz w:val="22"/>
          <w:szCs w:val="22"/>
        </w:rPr>
        <w:t>15</w:t>
      </w:r>
      <w:r>
        <w:rPr>
          <w:rFonts w:cs="Times New Roman" w:hAnsi="Times New Roman" w:eastAsia="Times New Roman" w:ascii="Times New Roman"/>
          <w:i/>
          <w:color w:val="221F1F"/>
          <w:spacing w:val="0"/>
          <w:w w:val="110"/>
          <w:sz w:val="22"/>
          <w:szCs w:val="22"/>
        </w:rPr>
        <w:t>.</w:t>
      </w:r>
      <w:r>
        <w:rPr>
          <w:rFonts w:cs="Meiryo" w:hAnsi="Meiryo" w:eastAsia="Meiryo" w:ascii="Meiryo"/>
          <w:color w:val="221F1F"/>
          <w:spacing w:val="0"/>
          <w:w w:val="80"/>
          <w:sz w:val="22"/>
          <w:szCs w:val="22"/>
        </w:rPr>
        <w:t>99,</w:t>
      </w:r>
      <w:r>
        <w:rPr>
          <w:rFonts w:cs="Meiryo" w:hAnsi="Meiryo" w:eastAsia="Meiryo" w:ascii="Meiryo"/>
          <w:color w:val="221F1F"/>
          <w:spacing w:val="-2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5"/>
          <w:sz w:val="22"/>
          <w:szCs w:val="22"/>
        </w:rPr>
        <w:t>sd</w:t>
      </w:r>
      <w:r>
        <w:rPr>
          <w:rFonts w:cs="Meiryo" w:hAnsi="Meiryo" w:eastAsia="Meiryo" w:ascii="Meiryo"/>
          <w:color w:val="221F1F"/>
          <w:spacing w:val="8"/>
          <w:w w:val="85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=</w:t>
      </w:r>
      <w:r>
        <w:rPr>
          <w:rFonts w:cs="Meiryo" w:hAnsi="Meiryo" w:eastAsia="Meiryo" w:ascii="Meiryo"/>
          <w:color w:val="221F1F"/>
          <w:spacing w:val="-19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0"/>
          <w:sz w:val="22"/>
          <w:szCs w:val="22"/>
        </w:rPr>
        <w:t>2</w:t>
      </w:r>
      <w:r>
        <w:rPr>
          <w:rFonts w:cs="Times New Roman" w:hAnsi="Times New Roman" w:eastAsia="Times New Roman" w:ascii="Times New Roman"/>
          <w:i/>
          <w:color w:val="221F1F"/>
          <w:spacing w:val="0"/>
          <w:w w:val="110"/>
          <w:sz w:val="22"/>
          <w:szCs w:val="22"/>
        </w:rPr>
        <w:t>.</w:t>
      </w:r>
      <w:r>
        <w:rPr>
          <w:rFonts w:cs="Meiryo" w:hAnsi="Meiryo" w:eastAsia="Meiryo" w:ascii="Meiryo"/>
          <w:color w:val="221F1F"/>
          <w:spacing w:val="0"/>
          <w:w w:val="80"/>
          <w:sz w:val="22"/>
          <w:szCs w:val="22"/>
        </w:rPr>
        <w:t>30,</w:t>
      </w:r>
      <w:r>
        <w:rPr>
          <w:rFonts w:cs="Meiryo" w:hAnsi="Meiryo" w:eastAsia="Meiryo" w:ascii="Meiryo"/>
          <w:color w:val="221F1F"/>
          <w:spacing w:val="-2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n</w:t>
      </w:r>
      <w:r>
        <w:rPr>
          <w:rFonts w:cs="Meiryo" w:hAnsi="Meiryo" w:eastAsia="Meiryo" w:ascii="Meiryo"/>
          <w:color w:val="221F1F"/>
          <w:spacing w:val="-17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=</w:t>
      </w:r>
      <w:r>
        <w:rPr>
          <w:rFonts w:cs="Meiryo" w:hAnsi="Meiryo" w:eastAsia="Meiryo" w:ascii="Meiryo"/>
          <w:color w:val="221F1F"/>
          <w:spacing w:val="-19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5"/>
          <w:sz w:val="22"/>
          <w:szCs w:val="22"/>
        </w:rPr>
        <w:t>6235).</w:t>
      </w:r>
      <w:r>
        <w:rPr>
          <w:rFonts w:cs="Meiryo" w:hAnsi="Meiryo" w:eastAsia="Meiryo" w:ascii="Meiryo"/>
          <w:color w:val="221F1F"/>
          <w:spacing w:val="6"/>
          <w:w w:val="85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5"/>
          <w:sz w:val="22"/>
          <w:szCs w:val="22"/>
        </w:rPr>
        <w:t>Next,</w:t>
      </w:r>
      <w:r>
        <w:rPr>
          <w:rFonts w:cs="Meiryo" w:hAnsi="Meiryo" w:eastAsia="Meiryo" w:ascii="Meiryo"/>
          <w:color w:val="221F1F"/>
          <w:spacing w:val="43"/>
          <w:w w:val="85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-5"/>
          <w:w w:val="85"/>
          <w:sz w:val="22"/>
          <w:szCs w:val="22"/>
        </w:rPr>
        <w:t>w</w:t>
      </w:r>
      <w:r>
        <w:rPr>
          <w:rFonts w:cs="Meiryo" w:hAnsi="Meiryo" w:eastAsia="Meiryo" w:ascii="Meiryo"/>
          <w:color w:val="221F1F"/>
          <w:spacing w:val="0"/>
          <w:w w:val="85"/>
          <w:sz w:val="22"/>
          <w:szCs w:val="22"/>
        </w:rPr>
        <w:t>e</w:t>
      </w:r>
      <w:r>
        <w:rPr>
          <w:rFonts w:cs="Meiryo" w:hAnsi="Meiryo" w:eastAsia="Meiryo" w:ascii="Meiryo"/>
          <w:color w:val="221F1F"/>
          <w:spacing w:val="-1"/>
          <w:w w:val="85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5"/>
          <w:sz w:val="22"/>
          <w:szCs w:val="22"/>
        </w:rPr>
        <w:t>excluded</w:t>
      </w:r>
      <w:r>
        <w:rPr>
          <w:rFonts w:cs="Meiryo" w:hAnsi="Meiryo" w:eastAsia="Meiryo" w:ascii="Meiryo"/>
          <w:color w:val="221F1F"/>
          <w:spacing w:val="37"/>
          <w:w w:val="85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all</w:t>
      </w:r>
      <w:r>
        <w:rPr>
          <w:rFonts w:cs="Meiryo" w:hAnsi="Meiryo" w:eastAsia="Meiryo" w:ascii="Meiryo"/>
          <w:color w:val="221F1F"/>
          <w:spacing w:val="-10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AFIs</w:t>
      </w:r>
      <w:r>
        <w:rPr>
          <w:rFonts w:cs="Meiryo" w:hAnsi="Meiryo" w:eastAsia="Meiryo" w:ascii="Meiryo"/>
          <w:color w:val="221F1F"/>
          <w:spacing w:val="-3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6"/>
          <w:w w:val="100"/>
          <w:sz w:val="22"/>
          <w:szCs w:val="22"/>
        </w:rPr>
        <w:t>b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el</w:t>
      </w:r>
      <w:r>
        <w:rPr>
          <w:rFonts w:cs="Meiryo" w:hAnsi="Meiryo" w:eastAsia="Meiryo" w:ascii="Meiryo"/>
          <w:color w:val="221F1F"/>
          <w:spacing w:val="-6"/>
          <w:w w:val="100"/>
          <w:sz w:val="22"/>
          <w:szCs w:val="22"/>
        </w:rPr>
        <w:t>o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w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1"/>
          <w:sz w:val="22"/>
          <w:szCs w:val="22"/>
        </w:rPr>
        <w:t>age</w:t>
      </w:r>
      <w:r>
        <w:rPr>
          <w:rFonts w:cs="Meiryo" w:hAnsi="Meiryo" w:eastAsia="Meiryo" w:ascii="Meiryo"/>
          <w:color w:val="221F1F"/>
          <w:spacing w:val="13"/>
          <w:w w:val="81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1"/>
          <w:sz w:val="22"/>
          <w:szCs w:val="22"/>
        </w:rPr>
        <w:t>12</w:t>
      </w:r>
      <w:r>
        <w:rPr>
          <w:rFonts w:cs="Meiryo" w:hAnsi="Meiryo" w:eastAsia="Meiryo" w:ascii="Meiryo"/>
          <w:color w:val="221F1F"/>
          <w:spacing w:val="11"/>
          <w:w w:val="81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1"/>
          <w:sz w:val="22"/>
          <w:szCs w:val="22"/>
        </w:rPr>
        <w:t>(16.14,</w:t>
      </w:r>
      <w:r>
        <w:rPr>
          <w:rFonts w:cs="Meiryo" w:hAnsi="Meiryo" w:eastAsia="Meiryo" w:ascii="Meiryo"/>
          <w:color w:val="221F1F"/>
          <w:spacing w:val="14"/>
          <w:w w:val="81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1"/>
          <w:sz w:val="22"/>
          <w:szCs w:val="22"/>
        </w:rPr>
        <w:t>sd</w:t>
      </w:r>
      <w:r>
        <w:rPr>
          <w:rFonts w:cs="Meiryo" w:hAnsi="Meiryo" w:eastAsia="Meiryo" w:ascii="Meiryo"/>
          <w:color w:val="221F1F"/>
          <w:spacing w:val="23"/>
          <w:w w:val="81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=</w:t>
      </w:r>
      <w:r>
        <w:rPr>
          <w:rFonts w:cs="Meiryo" w:hAnsi="Meiryo" w:eastAsia="Meiryo" w:ascii="Meiryo"/>
          <w:color w:val="221F1F"/>
          <w:spacing w:val="-19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-1"/>
          <w:w w:val="80"/>
          <w:sz w:val="22"/>
          <w:szCs w:val="22"/>
        </w:rPr>
        <w:t>2</w:t>
      </w:r>
      <w:r>
        <w:rPr>
          <w:rFonts w:cs="Times New Roman" w:hAnsi="Times New Roman" w:eastAsia="Times New Roman" w:ascii="Times New Roman"/>
          <w:i/>
          <w:color w:val="221F1F"/>
          <w:spacing w:val="0"/>
          <w:w w:val="110"/>
          <w:sz w:val="22"/>
          <w:szCs w:val="22"/>
        </w:rPr>
        <w:t>.</w:t>
      </w:r>
      <w:r>
        <w:rPr>
          <w:rFonts w:cs="Meiryo" w:hAnsi="Meiryo" w:eastAsia="Meiryo" w:ascii="Meiryo"/>
          <w:color w:val="221F1F"/>
          <w:spacing w:val="0"/>
          <w:w w:val="80"/>
          <w:sz w:val="22"/>
          <w:szCs w:val="22"/>
        </w:rPr>
        <w:t>10,</w:t>
      </w:r>
      <w:r>
        <w:rPr>
          <w:rFonts w:cs="Meiryo" w:hAnsi="Meiryo" w:eastAsia="Meiryo" w:ascii="Meiryo"/>
          <w:color w:val="221F1F"/>
          <w:spacing w:val="-1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n</w:t>
      </w:r>
      <w:r>
        <w:rPr>
          <w:rFonts w:cs="Meiryo" w:hAnsi="Meiryo" w:eastAsia="Meiryo" w:ascii="Meiryo"/>
          <w:color w:val="221F1F"/>
          <w:spacing w:val="-15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=</w:t>
      </w:r>
      <w:r>
        <w:rPr>
          <w:rFonts w:cs="Meiryo" w:hAnsi="Meiryo" w:eastAsia="Meiryo" w:ascii="Meiryo"/>
          <w:color w:val="221F1F"/>
          <w:spacing w:val="-19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1"/>
          <w:sz w:val="22"/>
          <w:szCs w:val="22"/>
        </w:rPr>
        <w:t>6087).</w:t>
      </w:r>
      <w:r>
        <w:rPr>
          <w:rFonts w:cs="Meiryo" w:hAnsi="Meiryo" w:eastAsia="Meiryo" w:ascii="Meiryo"/>
          <w:color w:val="221F1F"/>
          <w:spacing w:val="38"/>
          <w:w w:val="81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Finally</w:t>
      </w:r>
      <w:r>
        <w:rPr>
          <w:rFonts w:cs="Meiryo" w:hAnsi="Meiryo" w:eastAsia="Meiryo" w:ascii="Meiryo"/>
          <w:color w:val="221F1F"/>
          <w:spacing w:val="-7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-5"/>
          <w:w w:val="85"/>
          <w:sz w:val="22"/>
          <w:szCs w:val="22"/>
        </w:rPr>
        <w:t>w</w:t>
      </w:r>
      <w:r>
        <w:rPr>
          <w:rFonts w:cs="Meiryo" w:hAnsi="Meiryo" w:eastAsia="Meiryo" w:ascii="Meiryo"/>
          <w:color w:val="221F1F"/>
          <w:spacing w:val="0"/>
          <w:w w:val="85"/>
          <w:sz w:val="22"/>
          <w:szCs w:val="22"/>
        </w:rPr>
        <w:t>e</w:t>
      </w:r>
      <w:r>
        <w:rPr>
          <w:rFonts w:cs="Meiryo" w:hAnsi="Meiryo" w:eastAsia="Meiryo" w:ascii="Meiryo"/>
          <w:color w:val="221F1F"/>
          <w:spacing w:val="1"/>
          <w:w w:val="85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5"/>
          <w:sz w:val="22"/>
          <w:szCs w:val="22"/>
        </w:rPr>
        <w:t>excluded</w:t>
      </w:r>
      <w:r>
        <w:rPr>
          <w:rFonts w:cs="Meiryo" w:hAnsi="Meiryo" w:eastAsia="Meiryo" w:ascii="Meiryo"/>
          <w:color w:val="221F1F"/>
          <w:spacing w:val="39"/>
          <w:w w:val="85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5"/>
          <w:sz w:val="22"/>
          <w:szCs w:val="22"/>
        </w:rPr>
        <w:t>su</w:t>
      </w:r>
      <w:r>
        <w:rPr>
          <w:rFonts w:cs="Meiryo" w:hAnsi="Meiryo" w:eastAsia="Meiryo" w:ascii="Meiryo"/>
          <w:color w:val="221F1F"/>
          <w:spacing w:val="5"/>
          <w:w w:val="85"/>
          <w:sz w:val="22"/>
          <w:szCs w:val="22"/>
        </w:rPr>
        <w:t>b</w:t>
      </w:r>
      <w:r>
        <w:rPr>
          <w:rFonts w:cs="Meiryo" w:hAnsi="Meiryo" w:eastAsia="Meiryo" w:ascii="Meiryo"/>
          <w:color w:val="221F1F"/>
          <w:spacing w:val="0"/>
          <w:w w:val="85"/>
          <w:sz w:val="22"/>
          <w:szCs w:val="22"/>
        </w:rPr>
        <w:t>jects</w:t>
      </w:r>
      <w:r>
        <w:rPr>
          <w:rFonts w:cs="Meiryo" w:hAnsi="Meiryo" w:eastAsia="Meiryo" w:ascii="Meiryo"/>
          <w:color w:val="221F1F"/>
          <w:spacing w:val="24"/>
          <w:w w:val="85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5"/>
          <w:sz w:val="22"/>
          <w:szCs w:val="22"/>
        </w:rPr>
        <w:t>who</w:t>
      </w:r>
      <w:r>
        <w:rPr>
          <w:rFonts w:cs="Meiryo" w:hAnsi="Meiryo" w:eastAsia="Meiryo" w:ascii="Meiryo"/>
          <w:color w:val="221F1F"/>
          <w:spacing w:val="19"/>
          <w:w w:val="85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5"/>
          <w:sz w:val="22"/>
          <w:szCs w:val="22"/>
        </w:rPr>
        <w:t>re</w:t>
      </w:r>
      <w:r>
        <w:rPr>
          <w:rFonts w:cs="Meiryo" w:hAnsi="Meiryo" w:eastAsia="Meiryo" w:ascii="Meiryo"/>
          <w:color w:val="221F1F"/>
          <w:spacing w:val="5"/>
          <w:w w:val="85"/>
          <w:sz w:val="22"/>
          <w:szCs w:val="22"/>
        </w:rPr>
        <w:t>p</w:t>
      </w:r>
      <w:r>
        <w:rPr>
          <w:rFonts w:cs="Meiryo" w:hAnsi="Meiryo" w:eastAsia="Meiryo" w:ascii="Meiryo"/>
          <w:color w:val="221F1F"/>
          <w:spacing w:val="0"/>
          <w:w w:val="85"/>
          <w:sz w:val="22"/>
          <w:szCs w:val="22"/>
        </w:rPr>
        <w:t>orted</w:t>
      </w:r>
      <w:r>
        <w:rPr>
          <w:rFonts w:cs="Meiryo" w:hAnsi="Meiryo" w:eastAsia="Meiryo" w:ascii="Meiryo"/>
          <w:color w:val="221F1F"/>
          <w:spacing w:val="33"/>
          <w:w w:val="85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6"/>
          <w:sz w:val="22"/>
          <w:szCs w:val="22"/>
        </w:rPr>
        <w:t>AFI</w:t>
      </w:r>
      <w:r>
        <w:rPr>
          <w:rFonts w:cs="Meiryo" w:hAnsi="Meiryo" w:eastAsia="Meiryo" w:ascii="Meiryo"/>
          <w:color w:val="221F1F"/>
          <w:spacing w:val="0"/>
          <w:w w:val="106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92"/>
          <w:sz w:val="22"/>
          <w:szCs w:val="22"/>
        </w:rPr>
        <w:t>prior</w:t>
      </w:r>
      <w:r>
        <w:rPr>
          <w:rFonts w:cs="Meiryo" w:hAnsi="Meiryo" w:eastAsia="Meiryo" w:ascii="Meiryo"/>
          <w:color w:val="221F1F"/>
          <w:spacing w:val="6"/>
          <w:w w:val="92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to</w:t>
      </w:r>
      <w:r>
        <w:rPr>
          <w:rFonts w:cs="Meiryo" w:hAnsi="Meiryo" w:eastAsia="Meiryo" w:ascii="Meiryo"/>
          <w:color w:val="221F1F"/>
          <w:spacing w:val="-19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4"/>
          <w:sz w:val="22"/>
          <w:szCs w:val="22"/>
        </w:rPr>
        <w:t>menstruation</w:t>
      </w:r>
      <w:r>
        <w:rPr>
          <w:rFonts w:cs="Meiryo" w:hAnsi="Meiryo" w:eastAsia="Meiryo" w:ascii="Meiryo"/>
          <w:color w:val="221F1F"/>
          <w:spacing w:val="0"/>
          <w:w w:val="84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21"/>
          <w:w w:val="84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4"/>
          <w:sz w:val="22"/>
          <w:szCs w:val="22"/>
        </w:rPr>
        <w:t>(16.16,</w:t>
      </w:r>
      <w:r>
        <w:rPr>
          <w:rFonts w:cs="Meiryo" w:hAnsi="Meiryo" w:eastAsia="Meiryo" w:ascii="Meiryo"/>
          <w:color w:val="221F1F"/>
          <w:spacing w:val="-12"/>
          <w:w w:val="84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4"/>
          <w:sz w:val="22"/>
          <w:szCs w:val="22"/>
        </w:rPr>
        <w:t>sd</w:t>
      </w:r>
      <w:r>
        <w:rPr>
          <w:rFonts w:cs="Meiryo" w:hAnsi="Meiryo" w:eastAsia="Meiryo" w:ascii="Meiryo"/>
          <w:color w:val="221F1F"/>
          <w:spacing w:val="13"/>
          <w:w w:val="84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=</w:t>
      </w:r>
      <w:r>
        <w:rPr>
          <w:rFonts w:cs="Meiryo" w:hAnsi="Meiryo" w:eastAsia="Meiryo" w:ascii="Meiryo"/>
          <w:color w:val="221F1F"/>
          <w:spacing w:val="-19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-1"/>
          <w:w w:val="80"/>
          <w:sz w:val="22"/>
          <w:szCs w:val="22"/>
        </w:rPr>
        <w:t>2</w:t>
      </w:r>
      <w:r>
        <w:rPr>
          <w:rFonts w:cs="Times New Roman" w:hAnsi="Times New Roman" w:eastAsia="Times New Roman" w:ascii="Times New Roman"/>
          <w:i/>
          <w:color w:val="221F1F"/>
          <w:spacing w:val="0"/>
          <w:w w:val="110"/>
          <w:sz w:val="22"/>
          <w:szCs w:val="22"/>
        </w:rPr>
        <w:t>.</w:t>
      </w:r>
      <w:r>
        <w:rPr>
          <w:rFonts w:cs="Meiryo" w:hAnsi="Meiryo" w:eastAsia="Meiryo" w:ascii="Meiryo"/>
          <w:color w:val="221F1F"/>
          <w:spacing w:val="0"/>
          <w:w w:val="80"/>
          <w:sz w:val="22"/>
          <w:szCs w:val="22"/>
        </w:rPr>
        <w:t>09,</w:t>
      </w:r>
      <w:r>
        <w:rPr>
          <w:rFonts w:cs="Meiryo" w:hAnsi="Meiryo" w:eastAsia="Meiryo" w:ascii="Meiryo"/>
          <w:color w:val="221F1F"/>
          <w:spacing w:val="-1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n</w:t>
      </w:r>
      <w:r>
        <w:rPr>
          <w:rFonts w:cs="Meiryo" w:hAnsi="Meiryo" w:eastAsia="Meiryo" w:ascii="Meiryo"/>
          <w:color w:val="221F1F"/>
          <w:spacing w:val="-15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=</w:t>
      </w:r>
      <w:r>
        <w:rPr>
          <w:rFonts w:cs="Meiryo" w:hAnsi="Meiryo" w:eastAsia="Meiryo" w:ascii="Meiryo"/>
          <w:color w:val="221F1F"/>
          <w:spacing w:val="-19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4"/>
          <w:sz w:val="22"/>
          <w:szCs w:val="22"/>
        </w:rPr>
        <w:t>6047).</w:t>
      </w:r>
      <w:r>
        <w:rPr>
          <w:rFonts w:cs="Meiryo" w:hAnsi="Meiryo" w:eastAsia="Meiryo" w:ascii="Meiryo"/>
          <w:color w:val="221F1F"/>
          <w:spacing w:val="14"/>
          <w:w w:val="84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-15"/>
          <w:w w:val="84"/>
          <w:sz w:val="22"/>
          <w:szCs w:val="22"/>
        </w:rPr>
        <w:t>W</w:t>
      </w:r>
      <w:r>
        <w:rPr>
          <w:rFonts w:cs="Meiryo" w:hAnsi="Meiryo" w:eastAsia="Meiryo" w:ascii="Meiryo"/>
          <w:color w:val="221F1F"/>
          <w:spacing w:val="0"/>
          <w:w w:val="84"/>
          <w:sz w:val="22"/>
          <w:szCs w:val="22"/>
        </w:rPr>
        <w:t>e</w:t>
      </w:r>
      <w:r>
        <w:rPr>
          <w:rFonts w:cs="Meiryo" w:hAnsi="Meiryo" w:eastAsia="Meiryo" w:ascii="Meiryo"/>
          <w:color w:val="221F1F"/>
          <w:spacing w:val="39"/>
          <w:w w:val="84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4"/>
          <w:sz w:val="22"/>
          <w:szCs w:val="22"/>
        </w:rPr>
        <w:t>excluded</w:t>
      </w:r>
      <w:r>
        <w:rPr>
          <w:rFonts w:cs="Meiryo" w:hAnsi="Meiryo" w:eastAsia="Meiryo" w:ascii="Meiryo"/>
          <w:color w:val="221F1F"/>
          <w:spacing w:val="49"/>
          <w:w w:val="84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4"/>
          <w:sz w:val="22"/>
          <w:szCs w:val="22"/>
        </w:rPr>
        <w:t>those</w:t>
      </w:r>
      <w:r>
        <w:rPr>
          <w:rFonts w:cs="Meiryo" w:hAnsi="Meiryo" w:eastAsia="Meiryo" w:ascii="Meiryo"/>
          <w:color w:val="221F1F"/>
          <w:spacing w:val="18"/>
          <w:w w:val="84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5"/>
          <w:w w:val="84"/>
          <w:sz w:val="22"/>
          <w:szCs w:val="22"/>
        </w:rPr>
        <w:t>b</w:t>
      </w:r>
      <w:r>
        <w:rPr>
          <w:rFonts w:cs="Meiryo" w:hAnsi="Meiryo" w:eastAsia="Meiryo" w:ascii="Meiryo"/>
          <w:color w:val="221F1F"/>
          <w:spacing w:val="0"/>
          <w:w w:val="84"/>
          <w:sz w:val="22"/>
          <w:szCs w:val="22"/>
        </w:rPr>
        <w:t>el</w:t>
      </w:r>
      <w:r>
        <w:rPr>
          <w:rFonts w:cs="Meiryo" w:hAnsi="Meiryo" w:eastAsia="Meiryo" w:ascii="Meiryo"/>
          <w:color w:val="221F1F"/>
          <w:spacing w:val="-5"/>
          <w:w w:val="84"/>
          <w:sz w:val="22"/>
          <w:szCs w:val="22"/>
        </w:rPr>
        <w:t>o</w:t>
      </w:r>
      <w:r>
        <w:rPr>
          <w:rFonts w:cs="Meiryo" w:hAnsi="Meiryo" w:eastAsia="Meiryo" w:ascii="Meiryo"/>
          <w:color w:val="221F1F"/>
          <w:spacing w:val="0"/>
          <w:w w:val="84"/>
          <w:sz w:val="22"/>
          <w:szCs w:val="22"/>
        </w:rPr>
        <w:t>w</w:t>
      </w:r>
      <w:r>
        <w:rPr>
          <w:rFonts w:cs="Meiryo" w:hAnsi="Meiryo" w:eastAsia="Meiryo" w:ascii="Meiryo"/>
          <w:color w:val="221F1F"/>
          <w:spacing w:val="27"/>
          <w:w w:val="84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4"/>
          <w:sz w:val="22"/>
          <w:szCs w:val="22"/>
        </w:rPr>
        <w:t>age</w:t>
      </w:r>
      <w:r>
        <w:rPr>
          <w:rFonts w:cs="Meiryo" w:hAnsi="Meiryo" w:eastAsia="Meiryo" w:ascii="Meiryo"/>
          <w:color w:val="221F1F"/>
          <w:spacing w:val="-1"/>
          <w:w w:val="84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4"/>
          <w:sz w:val="22"/>
          <w:szCs w:val="22"/>
        </w:rPr>
        <w:t>12</w:t>
      </w:r>
      <w:r>
        <w:rPr>
          <w:rFonts w:cs="Meiryo" w:hAnsi="Meiryo" w:eastAsia="Meiryo" w:ascii="Meiryo"/>
          <w:color w:val="221F1F"/>
          <w:spacing w:val="0"/>
          <w:w w:val="84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5"/>
          <w:w w:val="86"/>
          <w:sz w:val="22"/>
          <w:szCs w:val="22"/>
        </w:rPr>
        <w:t>b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ecause</w:t>
      </w:r>
      <w:r>
        <w:rPr>
          <w:rFonts w:cs="Meiryo" w:hAnsi="Meiryo" w:eastAsia="Meiryo" w:ascii="Meiryo"/>
          <w:color w:val="221F1F"/>
          <w:spacing w:val="-13"/>
          <w:w w:val="86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those</w:t>
      </w:r>
      <w:r>
        <w:rPr>
          <w:rFonts w:cs="Meiryo" w:hAnsi="Meiryo" w:eastAsia="Meiryo" w:ascii="Meiryo"/>
          <w:color w:val="221F1F"/>
          <w:spacing w:val="5"/>
          <w:w w:val="86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res</w:t>
      </w:r>
      <w:r>
        <w:rPr>
          <w:rFonts w:cs="Meiryo" w:hAnsi="Meiryo" w:eastAsia="Meiryo" w:ascii="Meiryo"/>
          <w:color w:val="221F1F"/>
          <w:spacing w:val="5"/>
          <w:w w:val="86"/>
          <w:sz w:val="22"/>
          <w:szCs w:val="22"/>
        </w:rPr>
        <w:t>p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onses</w:t>
      </w:r>
      <w:r>
        <w:rPr>
          <w:rFonts w:cs="Meiryo" w:hAnsi="Meiryo" w:eastAsia="Meiryo" w:ascii="Meiryo"/>
          <w:color w:val="221F1F"/>
          <w:spacing w:val="-19"/>
          <w:w w:val="86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li</w:t>
      </w:r>
      <w:r>
        <w:rPr>
          <w:rFonts w:cs="Meiryo" w:hAnsi="Meiryo" w:eastAsia="Meiryo" w:ascii="Meiryo"/>
          <w:color w:val="221F1F"/>
          <w:spacing w:val="-5"/>
          <w:w w:val="86"/>
          <w:sz w:val="22"/>
          <w:szCs w:val="22"/>
        </w:rPr>
        <w:t>k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ely</w:t>
      </w:r>
      <w:r>
        <w:rPr>
          <w:rFonts w:cs="Meiryo" w:hAnsi="Meiryo" w:eastAsia="Meiryo" w:ascii="Meiryo"/>
          <w:color w:val="221F1F"/>
          <w:spacing w:val="55"/>
          <w:w w:val="86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are</w:t>
      </w:r>
      <w:r>
        <w:rPr>
          <w:rFonts w:cs="Meiryo" w:hAnsi="Meiryo" w:eastAsia="Meiryo" w:ascii="Meiryo"/>
          <w:color w:val="221F1F"/>
          <w:spacing w:val="4"/>
          <w:w w:val="86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the</w:t>
      </w:r>
      <w:r>
        <w:rPr>
          <w:rFonts w:cs="Meiryo" w:hAnsi="Meiryo" w:eastAsia="Meiryo" w:ascii="Meiryo"/>
          <w:color w:val="221F1F"/>
          <w:spacing w:val="16"/>
          <w:w w:val="86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result</w:t>
      </w:r>
      <w:r>
        <w:rPr>
          <w:rFonts w:cs="Meiryo" w:hAnsi="Meiryo" w:eastAsia="Meiryo" w:ascii="Meiryo"/>
          <w:color w:val="221F1F"/>
          <w:spacing w:val="28"/>
          <w:w w:val="86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of</w:t>
      </w:r>
      <w:r>
        <w:rPr>
          <w:rFonts w:cs="Meiryo" w:hAnsi="Meiryo" w:eastAsia="Meiryo" w:ascii="Meiryo"/>
          <w:color w:val="221F1F"/>
          <w:spacing w:val="-30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misunderstanding</w:t>
      </w:r>
      <w:r>
        <w:rPr>
          <w:rFonts w:cs="Meiryo" w:hAnsi="Meiryo" w:eastAsia="Meiryo" w:ascii="Meiryo"/>
          <w:color w:val="221F1F"/>
          <w:spacing w:val="9"/>
          <w:w w:val="88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or</w:t>
      </w:r>
      <w:r>
        <w:rPr>
          <w:rFonts w:cs="Meiryo" w:hAnsi="Meiryo" w:eastAsia="Meiryo" w:ascii="Meiryo"/>
          <w:color w:val="221F1F"/>
          <w:spacing w:val="-28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non-consensual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sexual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activi</w:t>
      </w:r>
      <w:r>
        <w:rPr>
          <w:rFonts w:cs="Meiryo" w:hAnsi="Meiryo" w:eastAsia="Meiryo" w:ascii="Meiryo"/>
          <w:color w:val="221F1F"/>
          <w:spacing w:val="-4"/>
          <w:w w:val="88"/>
          <w:sz w:val="22"/>
          <w:szCs w:val="22"/>
        </w:rPr>
        <w:t>t</w:t>
      </w:r>
      <w:r>
        <w:rPr>
          <w:rFonts w:cs="Meiryo" w:hAnsi="Meiryo" w:eastAsia="Meiryo" w:ascii="Meiryo"/>
          <w:color w:val="221F1F"/>
          <w:spacing w:val="-16"/>
          <w:w w:val="88"/>
          <w:sz w:val="22"/>
          <w:szCs w:val="22"/>
        </w:rPr>
        <w:t>y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,</w:t>
      </w:r>
      <w:r>
        <w:rPr>
          <w:rFonts w:cs="Meiryo" w:hAnsi="Meiryo" w:eastAsia="Meiryo" w:ascii="Meiryo"/>
          <w:color w:val="221F1F"/>
          <w:spacing w:val="55"/>
          <w:w w:val="88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while</w:t>
      </w:r>
      <w:r>
        <w:rPr>
          <w:rFonts w:cs="Meiryo" w:hAnsi="Meiryo" w:eastAsia="Meiryo" w:ascii="Meiryo"/>
          <w:color w:val="221F1F"/>
          <w:spacing w:val="13"/>
          <w:w w:val="88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-5"/>
          <w:w w:val="88"/>
          <w:sz w:val="22"/>
          <w:szCs w:val="22"/>
        </w:rPr>
        <w:t>w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e</w:t>
      </w:r>
      <w:r>
        <w:rPr>
          <w:rFonts w:cs="Meiryo" w:hAnsi="Meiryo" w:eastAsia="Meiryo" w:ascii="Meiryo"/>
          <w:color w:val="221F1F"/>
          <w:spacing w:val="-11"/>
          <w:w w:val="88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excluded</w:t>
      </w:r>
      <w:r>
        <w:rPr>
          <w:rFonts w:cs="Meiryo" w:hAnsi="Meiryo" w:eastAsia="Meiryo" w:ascii="Meiryo"/>
          <w:color w:val="221F1F"/>
          <w:spacing w:val="7"/>
          <w:w w:val="88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those</w:t>
      </w:r>
      <w:r>
        <w:rPr>
          <w:rFonts w:cs="Meiryo" w:hAnsi="Meiryo" w:eastAsia="Meiryo" w:ascii="Meiryo"/>
          <w:color w:val="221F1F"/>
          <w:spacing w:val="-11"/>
          <w:w w:val="88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with</w:t>
      </w:r>
      <w:r>
        <w:rPr>
          <w:rFonts w:cs="Meiryo" w:hAnsi="Meiryo" w:eastAsia="Meiryo" w:ascii="Meiryo"/>
          <w:color w:val="221F1F"/>
          <w:spacing w:val="30"/>
          <w:w w:val="88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premenstrual</w:t>
      </w:r>
      <w:r>
        <w:rPr>
          <w:rFonts w:cs="Meiryo" w:hAnsi="Meiryo" w:eastAsia="Meiryo" w:ascii="Meiryo"/>
          <w:color w:val="221F1F"/>
          <w:spacing w:val="8"/>
          <w:w w:val="88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AFI</w:t>
      </w:r>
      <w:r>
        <w:rPr>
          <w:rFonts w:cs="Meiryo" w:hAnsi="Meiryo" w:eastAsia="Meiryo" w:ascii="Meiryo"/>
          <w:color w:val="221F1F"/>
          <w:spacing w:val="20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5"/>
          <w:w w:val="83"/>
          <w:sz w:val="22"/>
          <w:szCs w:val="22"/>
        </w:rPr>
        <w:t>b</w:t>
      </w:r>
      <w:r>
        <w:rPr>
          <w:rFonts w:cs="Meiryo" w:hAnsi="Meiryo" w:eastAsia="Meiryo" w:ascii="Meiryo"/>
          <w:color w:val="221F1F"/>
          <w:spacing w:val="0"/>
          <w:w w:val="83"/>
          <w:sz w:val="22"/>
          <w:szCs w:val="22"/>
        </w:rPr>
        <w:t>ecause</w:t>
      </w:r>
      <w:r>
        <w:rPr>
          <w:rFonts w:cs="Meiryo" w:hAnsi="Meiryo" w:eastAsia="Meiryo" w:ascii="Meiryo"/>
          <w:color w:val="221F1F"/>
          <w:spacing w:val="15"/>
          <w:w w:val="83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3"/>
          <w:sz w:val="22"/>
          <w:szCs w:val="22"/>
        </w:rPr>
        <w:t>of</w:t>
      </w:r>
      <w:r>
        <w:rPr>
          <w:rFonts w:cs="Meiryo" w:hAnsi="Meiryo" w:eastAsia="Meiryo" w:ascii="Meiryo"/>
          <w:color w:val="221F1F"/>
          <w:spacing w:val="17"/>
          <w:w w:val="83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-5"/>
          <w:w w:val="83"/>
          <w:sz w:val="22"/>
          <w:szCs w:val="22"/>
        </w:rPr>
        <w:t>w</w:t>
      </w:r>
      <w:r>
        <w:rPr>
          <w:rFonts w:cs="Meiryo" w:hAnsi="Meiryo" w:eastAsia="Meiryo" w:ascii="Meiryo"/>
          <w:color w:val="221F1F"/>
          <w:spacing w:val="0"/>
          <w:w w:val="83"/>
          <w:sz w:val="22"/>
          <w:szCs w:val="22"/>
        </w:rPr>
        <w:t>e</w:t>
      </w:r>
      <w:r>
        <w:rPr>
          <w:rFonts w:cs="Meiryo" w:hAnsi="Meiryo" w:eastAsia="Meiryo" w:ascii="Meiryo"/>
          <w:color w:val="221F1F"/>
          <w:spacing w:val="8"/>
          <w:w w:val="83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-5"/>
          <w:w w:val="83"/>
          <w:sz w:val="22"/>
          <w:szCs w:val="22"/>
        </w:rPr>
        <w:t>w</w:t>
      </w:r>
      <w:r>
        <w:rPr>
          <w:rFonts w:cs="Meiryo" w:hAnsi="Meiryo" w:eastAsia="Meiryo" w:ascii="Meiryo"/>
          <w:color w:val="221F1F"/>
          <w:spacing w:val="0"/>
          <w:w w:val="83"/>
          <w:sz w:val="22"/>
          <w:szCs w:val="22"/>
        </w:rPr>
        <w:t>ere</w:t>
      </w:r>
      <w:r>
        <w:rPr>
          <w:rFonts w:cs="Meiryo" w:hAnsi="Meiryo" w:eastAsia="Meiryo" w:ascii="Meiryo"/>
          <w:color w:val="221F1F"/>
          <w:spacing w:val="8"/>
          <w:w w:val="83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only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i</w:t>
      </w:r>
      <w:r>
        <w:rPr>
          <w:rFonts w:cs="Meiryo" w:hAnsi="Meiryo" w:eastAsia="Meiryo" w:ascii="Meiryo"/>
          <w:color w:val="221F1F"/>
          <w:spacing w:val="-5"/>
          <w:w w:val="87"/>
          <w:sz w:val="22"/>
          <w:szCs w:val="22"/>
        </w:rPr>
        <w:t>n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terested</w:t>
      </w:r>
      <w:r>
        <w:rPr>
          <w:rFonts w:cs="Meiryo" w:hAnsi="Meiryo" w:eastAsia="Meiryo" w:ascii="Meiryo"/>
          <w:color w:val="221F1F"/>
          <w:spacing w:val="15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in</w:t>
      </w:r>
      <w:r>
        <w:rPr>
          <w:rFonts w:cs="Meiryo" w:hAnsi="Meiryo" w:eastAsia="Meiryo" w:ascii="Meiryo"/>
          <w:color w:val="221F1F"/>
          <w:spacing w:val="-11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5"/>
          <w:w w:val="88"/>
          <w:sz w:val="22"/>
          <w:szCs w:val="22"/>
        </w:rPr>
        <w:t>p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ost-pu</w:t>
      </w:r>
      <w:r>
        <w:rPr>
          <w:rFonts w:cs="Meiryo" w:hAnsi="Meiryo" w:eastAsia="Meiryo" w:ascii="Meiryo"/>
          <w:color w:val="221F1F"/>
          <w:spacing w:val="6"/>
          <w:w w:val="88"/>
          <w:sz w:val="22"/>
          <w:szCs w:val="22"/>
        </w:rPr>
        <w:t>b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esce</w:t>
      </w:r>
      <w:r>
        <w:rPr>
          <w:rFonts w:cs="Meiryo" w:hAnsi="Meiryo" w:eastAsia="Meiryo" w:ascii="Meiryo"/>
          <w:color w:val="221F1F"/>
          <w:spacing w:val="-5"/>
          <w:w w:val="88"/>
          <w:sz w:val="22"/>
          <w:szCs w:val="22"/>
        </w:rPr>
        <w:t>n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t</w:t>
      </w:r>
      <w:r>
        <w:rPr>
          <w:rFonts w:cs="Meiryo" w:hAnsi="Meiryo" w:eastAsia="Meiryo" w:ascii="Meiryo"/>
          <w:color w:val="221F1F"/>
          <w:spacing w:val="-20"/>
          <w:w w:val="88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sexual</w:t>
      </w:r>
      <w:r>
        <w:rPr>
          <w:rFonts w:cs="Meiryo" w:hAnsi="Meiryo" w:eastAsia="Meiryo" w:ascii="Meiryo"/>
          <w:color w:val="221F1F"/>
          <w:spacing w:val="1"/>
          <w:w w:val="88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activi</w:t>
      </w:r>
      <w:r>
        <w:rPr>
          <w:rFonts w:cs="Meiryo" w:hAnsi="Meiryo" w:eastAsia="Meiryo" w:ascii="Meiryo"/>
          <w:color w:val="221F1F"/>
          <w:spacing w:val="-4"/>
          <w:w w:val="88"/>
          <w:sz w:val="22"/>
          <w:szCs w:val="22"/>
        </w:rPr>
        <w:t>t</w:t>
      </w:r>
      <w:r>
        <w:rPr>
          <w:rFonts w:cs="Meiryo" w:hAnsi="Meiryo" w:eastAsia="Meiryo" w:ascii="Meiryo"/>
          <w:color w:val="221F1F"/>
          <w:spacing w:val="-16"/>
          <w:w w:val="88"/>
          <w:sz w:val="22"/>
          <w:szCs w:val="22"/>
        </w:rPr>
        <w:t>y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.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14"/>
          <w:w w:val="88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AFI</w:t>
      </w:r>
      <w:r>
        <w:rPr>
          <w:rFonts w:cs="Meiryo" w:hAnsi="Meiryo" w:eastAsia="Meiryo" w:ascii="Meiryo"/>
          <w:color w:val="221F1F"/>
          <w:spacing w:val="21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-11"/>
          <w:w w:val="89"/>
          <w:sz w:val="22"/>
          <w:szCs w:val="22"/>
        </w:rPr>
        <w:t>v</w:t>
      </w:r>
      <w:r>
        <w:rPr>
          <w:rFonts w:cs="Meiryo" w:hAnsi="Meiryo" w:eastAsia="Meiryo" w:ascii="Meiryo"/>
          <w:color w:val="221F1F"/>
          <w:spacing w:val="0"/>
          <w:w w:val="89"/>
          <w:sz w:val="22"/>
          <w:szCs w:val="22"/>
        </w:rPr>
        <w:t>aried</w:t>
      </w:r>
      <w:r>
        <w:rPr>
          <w:rFonts w:cs="Meiryo" w:hAnsi="Meiryo" w:eastAsia="Meiryo" w:ascii="Meiryo"/>
          <w:color w:val="221F1F"/>
          <w:spacing w:val="12"/>
          <w:w w:val="89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-6"/>
          <w:w w:val="100"/>
          <w:sz w:val="22"/>
          <w:szCs w:val="22"/>
        </w:rPr>
        <w:t>b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y</w:t>
      </w:r>
      <w:r>
        <w:rPr>
          <w:rFonts w:cs="Meiryo" w:hAnsi="Meiryo" w:eastAsia="Meiryo" w:ascii="Meiryo"/>
          <w:color w:val="221F1F"/>
          <w:spacing w:val="-22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gender</w:t>
      </w:r>
      <w:r>
        <w:rPr>
          <w:rFonts w:cs="Meiryo" w:hAnsi="Meiryo" w:eastAsia="Meiryo" w:ascii="Meiryo"/>
          <w:color w:val="221F1F"/>
          <w:spacing w:val="2"/>
          <w:w w:val="86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and</w:t>
      </w:r>
      <w:r>
        <w:rPr>
          <w:rFonts w:cs="Meiryo" w:hAnsi="Meiryo" w:eastAsia="Meiryo" w:ascii="Meiryo"/>
          <w:color w:val="221F1F"/>
          <w:spacing w:val="21"/>
          <w:w w:val="86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race.</w:t>
      </w:r>
      <w:r>
        <w:rPr>
          <w:rFonts w:cs="Meiryo" w:hAnsi="Meiryo" w:eastAsia="Meiryo" w:ascii="Meiryo"/>
          <w:color w:val="221F1F"/>
          <w:spacing w:val="24"/>
          <w:w w:val="86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Most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notabl</w:t>
      </w:r>
      <w:r>
        <w:rPr>
          <w:rFonts w:cs="Meiryo" w:hAnsi="Meiryo" w:eastAsia="Meiryo" w:ascii="Meiryo"/>
          <w:color w:val="221F1F"/>
          <w:spacing w:val="-16"/>
          <w:w w:val="87"/>
          <w:sz w:val="22"/>
          <w:szCs w:val="22"/>
        </w:rPr>
        <w:t>y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,</w:t>
      </w:r>
      <w:r>
        <w:rPr>
          <w:rFonts w:cs="Meiryo" w:hAnsi="Meiryo" w:eastAsia="Meiryo" w:ascii="Meiryo"/>
          <w:color w:val="221F1F"/>
          <w:spacing w:val="32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-5"/>
          <w:w w:val="87"/>
          <w:sz w:val="22"/>
          <w:szCs w:val="22"/>
        </w:rPr>
        <w:t>w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omen</w:t>
      </w:r>
      <w:r>
        <w:rPr>
          <w:rFonts w:cs="Meiryo" w:hAnsi="Meiryo" w:eastAsia="Meiryo" w:ascii="Meiryo"/>
          <w:color w:val="221F1F"/>
          <w:spacing w:val="-6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re</w:t>
      </w:r>
      <w:r>
        <w:rPr>
          <w:rFonts w:cs="Meiryo" w:hAnsi="Meiryo" w:eastAsia="Meiryo" w:ascii="Meiryo"/>
          <w:color w:val="221F1F"/>
          <w:spacing w:val="5"/>
          <w:w w:val="87"/>
          <w:sz w:val="22"/>
          <w:szCs w:val="22"/>
        </w:rPr>
        <w:t>p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orted</w:t>
      </w:r>
      <w:r>
        <w:rPr>
          <w:rFonts w:cs="Meiryo" w:hAnsi="Meiryo" w:eastAsia="Meiryo" w:ascii="Meiryo"/>
          <w:color w:val="221F1F"/>
          <w:spacing w:val="13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AFIs</w:t>
      </w:r>
      <w:r>
        <w:rPr>
          <w:rFonts w:cs="Meiryo" w:hAnsi="Meiryo" w:eastAsia="Meiryo" w:ascii="Meiryo"/>
          <w:color w:val="221F1F"/>
          <w:spacing w:val="-1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that</w:t>
      </w:r>
      <w:r>
        <w:rPr>
          <w:rFonts w:cs="Meiryo" w:hAnsi="Meiryo" w:eastAsia="Meiryo" w:ascii="Meiryo"/>
          <w:color w:val="221F1F"/>
          <w:spacing w:val="35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-5"/>
          <w:w w:val="87"/>
          <w:sz w:val="22"/>
          <w:szCs w:val="22"/>
        </w:rPr>
        <w:t>w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ere</w:t>
      </w:r>
      <w:r>
        <w:rPr>
          <w:rFonts w:cs="Meiryo" w:hAnsi="Meiryo" w:eastAsia="Meiryo" w:ascii="Meiryo"/>
          <w:color w:val="221F1F"/>
          <w:spacing w:val="-15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6</w:t>
      </w:r>
      <w:r>
        <w:rPr>
          <w:rFonts w:cs="Meiryo" w:hAnsi="Meiryo" w:eastAsia="Meiryo" w:ascii="Meiryo"/>
          <w:color w:val="221F1F"/>
          <w:spacing w:val="-1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mo</w:t>
      </w:r>
      <w:r>
        <w:rPr>
          <w:rFonts w:cs="Meiryo" w:hAnsi="Meiryo" w:eastAsia="Meiryo" w:ascii="Meiryo"/>
          <w:color w:val="221F1F"/>
          <w:spacing w:val="-5"/>
          <w:w w:val="87"/>
          <w:sz w:val="22"/>
          <w:szCs w:val="22"/>
        </w:rPr>
        <w:t>n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ths</w:t>
      </w:r>
      <w:r>
        <w:rPr>
          <w:rFonts w:cs="Meiryo" w:hAnsi="Meiryo" w:eastAsia="Meiryo" w:ascii="Meiryo"/>
          <w:color w:val="221F1F"/>
          <w:spacing w:val="14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later</w:t>
      </w:r>
      <w:r>
        <w:rPr>
          <w:rFonts w:cs="Meiryo" w:hAnsi="Meiryo" w:eastAsia="Meiryo" w:ascii="Meiryo"/>
          <w:color w:val="221F1F"/>
          <w:spacing w:val="24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than</w:t>
      </w:r>
      <w:r>
        <w:rPr>
          <w:rFonts w:cs="Meiryo" w:hAnsi="Meiryo" w:eastAsia="Meiryo" w:ascii="Meiryo"/>
          <w:color w:val="221F1F"/>
          <w:spacing w:val="28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men,</w:t>
      </w:r>
      <w:r>
        <w:rPr>
          <w:rFonts w:cs="Meiryo" w:hAnsi="Meiryo" w:eastAsia="Meiryo" w:ascii="Meiryo"/>
          <w:color w:val="221F1F"/>
          <w:spacing w:val="-8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and</w:t>
      </w:r>
      <w:r>
        <w:rPr>
          <w:rFonts w:cs="Meiryo" w:hAnsi="Meiryo" w:eastAsia="Meiryo" w:ascii="Meiryo"/>
          <w:color w:val="221F1F"/>
          <w:spacing w:val="17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bla</w:t>
      </w:r>
      <w:r>
        <w:rPr>
          <w:rFonts w:cs="Meiryo" w:hAnsi="Meiryo" w:eastAsia="Meiryo" w:ascii="Meiryo"/>
          <w:color w:val="221F1F"/>
          <w:spacing w:val="-5"/>
          <w:w w:val="87"/>
          <w:sz w:val="22"/>
          <w:szCs w:val="22"/>
        </w:rPr>
        <w:t>c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k</w:t>
      </w:r>
      <w:r>
        <w:rPr>
          <w:rFonts w:cs="Meiryo" w:hAnsi="Meiryo" w:eastAsia="Meiryo" w:ascii="Meiryo"/>
          <w:color w:val="221F1F"/>
          <w:spacing w:val="35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men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re</w:t>
      </w:r>
      <w:r>
        <w:rPr>
          <w:rFonts w:cs="Meiryo" w:hAnsi="Meiryo" w:eastAsia="Meiryo" w:ascii="Meiryo"/>
          <w:color w:val="221F1F"/>
          <w:spacing w:val="5"/>
          <w:w w:val="87"/>
          <w:sz w:val="22"/>
          <w:szCs w:val="22"/>
        </w:rPr>
        <w:t>p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orted</w:t>
      </w:r>
      <w:r>
        <w:rPr>
          <w:rFonts w:cs="Meiryo" w:hAnsi="Meiryo" w:eastAsia="Meiryo" w:ascii="Meiryo"/>
          <w:color w:val="221F1F"/>
          <w:spacing w:val="13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the</w:t>
      </w:r>
      <w:r>
        <w:rPr>
          <w:rFonts w:cs="Meiryo" w:hAnsi="Meiryo" w:eastAsia="Meiryo" w:ascii="Meiryo"/>
          <w:color w:val="221F1F"/>
          <w:spacing w:val="12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l</w:t>
      </w:r>
      <w:r>
        <w:rPr>
          <w:rFonts w:cs="Meiryo" w:hAnsi="Meiryo" w:eastAsia="Meiryo" w:ascii="Meiryo"/>
          <w:color w:val="221F1F"/>
          <w:spacing w:val="-5"/>
          <w:w w:val="87"/>
          <w:sz w:val="22"/>
          <w:szCs w:val="22"/>
        </w:rPr>
        <w:t>o</w:t>
      </w:r>
      <w:r>
        <w:rPr>
          <w:rFonts w:cs="Meiryo" w:hAnsi="Meiryo" w:eastAsia="Meiryo" w:ascii="Meiryo"/>
          <w:color w:val="221F1F"/>
          <w:spacing w:val="-5"/>
          <w:w w:val="87"/>
          <w:sz w:val="22"/>
          <w:szCs w:val="22"/>
        </w:rPr>
        <w:t>w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est</w:t>
      </w:r>
      <w:r>
        <w:rPr>
          <w:rFonts w:cs="Meiryo" w:hAnsi="Meiryo" w:eastAsia="Meiryo" w:ascii="Meiryo"/>
          <w:color w:val="221F1F"/>
          <w:spacing w:val="3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AFI</w:t>
      </w:r>
      <w:r>
        <w:rPr>
          <w:rFonts w:cs="Meiryo" w:hAnsi="Meiryo" w:eastAsia="Meiryo" w:ascii="Meiryo"/>
          <w:color w:val="221F1F"/>
          <w:spacing w:val="21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4"/>
          <w:sz w:val="22"/>
          <w:szCs w:val="22"/>
        </w:rPr>
        <w:t>(15</w:t>
      </w:r>
      <w:r>
        <w:rPr>
          <w:rFonts w:cs="Meiryo" w:hAnsi="Meiryo" w:eastAsia="Meiryo" w:ascii="Meiryo"/>
          <w:color w:val="221F1F"/>
          <w:spacing w:val="5"/>
          <w:w w:val="84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4"/>
          <w:sz w:val="22"/>
          <w:szCs w:val="22"/>
        </w:rPr>
        <w:t>yrs).</w:t>
      </w:r>
      <w:r>
        <w:rPr>
          <w:rFonts w:cs="Meiryo" w:hAnsi="Meiryo" w:eastAsia="Meiryo" w:ascii="Meiryo"/>
          <w:color w:val="221F1F"/>
          <w:spacing w:val="51"/>
          <w:w w:val="84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-18"/>
          <w:w w:val="100"/>
          <w:sz w:val="22"/>
          <w:szCs w:val="22"/>
        </w:rPr>
        <w:t>F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o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r</w:t>
      </w:r>
      <w:r>
        <w:rPr>
          <w:rFonts w:cs="Meiryo" w:hAnsi="Meiryo" w:eastAsia="Meiryo" w:ascii="Meiryo"/>
          <w:color w:val="221F1F"/>
          <w:spacing w:val="-10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a</w:t>
      </w:r>
      <w:r>
        <w:rPr>
          <w:rFonts w:cs="Meiryo" w:hAnsi="Meiryo" w:eastAsia="Meiryo" w:ascii="Meiryo"/>
          <w:color w:val="221F1F"/>
          <w:spacing w:val="-19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3"/>
          <w:sz w:val="22"/>
          <w:szCs w:val="22"/>
        </w:rPr>
        <w:t>complete</w:t>
      </w:r>
      <w:r>
        <w:rPr>
          <w:rFonts w:cs="Meiryo" w:hAnsi="Meiryo" w:eastAsia="Meiryo" w:ascii="Meiryo"/>
          <w:color w:val="221F1F"/>
          <w:spacing w:val="51"/>
          <w:w w:val="83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3"/>
          <w:sz w:val="22"/>
          <w:szCs w:val="22"/>
        </w:rPr>
        <w:t>breakd</w:t>
      </w:r>
      <w:r>
        <w:rPr>
          <w:rFonts w:cs="Meiryo" w:hAnsi="Meiryo" w:eastAsia="Meiryo" w:ascii="Meiryo"/>
          <w:color w:val="221F1F"/>
          <w:spacing w:val="-4"/>
          <w:w w:val="83"/>
          <w:sz w:val="22"/>
          <w:szCs w:val="22"/>
        </w:rPr>
        <w:t>o</w:t>
      </w:r>
      <w:r>
        <w:rPr>
          <w:rFonts w:cs="Meiryo" w:hAnsi="Meiryo" w:eastAsia="Meiryo" w:ascii="Meiryo"/>
          <w:color w:val="221F1F"/>
          <w:spacing w:val="0"/>
          <w:w w:val="83"/>
          <w:sz w:val="22"/>
          <w:szCs w:val="22"/>
        </w:rPr>
        <w:t>wn,</w:t>
      </w:r>
      <w:r>
        <w:rPr>
          <w:rFonts w:cs="Meiryo" w:hAnsi="Meiryo" w:eastAsia="Meiryo" w:ascii="Meiryo"/>
          <w:color w:val="221F1F"/>
          <w:spacing w:val="0"/>
          <w:w w:val="83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4"/>
          <w:w w:val="83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3"/>
          <w:sz w:val="22"/>
          <w:szCs w:val="22"/>
        </w:rPr>
        <w:t>see</w:t>
      </w:r>
      <w:r>
        <w:rPr>
          <w:rFonts w:cs="Meiryo" w:hAnsi="Meiryo" w:eastAsia="Meiryo" w:ascii="Meiryo"/>
          <w:color w:val="221F1F"/>
          <w:spacing w:val="-10"/>
          <w:w w:val="83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-17"/>
          <w:w w:val="93"/>
          <w:sz w:val="22"/>
          <w:szCs w:val="22"/>
        </w:rPr>
        <w:t>T</w:t>
      </w:r>
      <w:r>
        <w:rPr>
          <w:rFonts w:cs="Meiryo" w:hAnsi="Meiryo" w:eastAsia="Meiryo" w:ascii="Meiryo"/>
          <w:color w:val="221F1F"/>
          <w:spacing w:val="0"/>
          <w:w w:val="93"/>
          <w:sz w:val="22"/>
          <w:szCs w:val="22"/>
        </w:rPr>
        <w:t>able</w:t>
      </w:r>
      <w:r>
        <w:rPr>
          <w:rFonts w:cs="Meiryo" w:hAnsi="Meiryo" w:eastAsia="Meiryo" w:ascii="Meiryo"/>
          <w:color w:val="221F1F"/>
          <w:spacing w:val="9"/>
          <w:w w:val="93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2"/>
          <w:sz w:val="22"/>
          <w:szCs w:val="22"/>
        </w:rPr>
        <w:t>3</w:t>
      </w:r>
      <w:r>
        <w:rPr>
          <w:rFonts w:cs="Meiryo" w:hAnsi="Meiryo" w:eastAsia="Meiryo" w:ascii="Meiryo"/>
          <w:color w:val="221F1F"/>
          <w:spacing w:val="10"/>
          <w:w w:val="82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2"/>
          <w:sz w:val="22"/>
          <w:szCs w:val="22"/>
        </w:rPr>
        <w:t>o</w:t>
      </w:r>
      <w:r>
        <w:rPr>
          <w:rFonts w:cs="Meiryo" w:hAnsi="Meiryo" w:eastAsia="Meiryo" w:ascii="Meiryo"/>
          <w:color w:val="221F1F"/>
          <w:spacing w:val="0"/>
          <w:w w:val="82"/>
          <w:sz w:val="22"/>
          <w:szCs w:val="22"/>
        </w:rPr>
        <w:t>n</w:t>
      </w:r>
      <w:r>
        <w:rPr>
          <w:rFonts w:cs="Meiryo" w:hAnsi="Meiryo" w:eastAsia="Meiryo" w:ascii="Meiryo"/>
          <w:color w:val="221F1F"/>
          <w:spacing w:val="26"/>
          <w:w w:val="82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2"/>
          <w:sz w:val="22"/>
          <w:szCs w:val="22"/>
        </w:rPr>
        <w:t>page</w:t>
      </w:r>
      <w:r>
        <w:rPr>
          <w:rFonts w:cs="Meiryo" w:hAnsi="Meiryo" w:eastAsia="Meiryo" w:ascii="Meiryo"/>
          <w:color w:val="221F1F"/>
          <w:spacing w:val="23"/>
          <w:w w:val="82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2"/>
          <w:sz w:val="22"/>
          <w:szCs w:val="22"/>
        </w:rPr>
        <w:t>27</w:t>
      </w:r>
      <w:r>
        <w:rPr>
          <w:rFonts w:cs="Meiryo" w:hAnsi="Meiryo" w:eastAsia="Meiryo" w:ascii="Meiryo"/>
          <w:color w:val="000000"/>
          <w:spacing w:val="0"/>
          <w:w w:val="100"/>
          <w:sz w:val="22"/>
          <w:szCs w:val="22"/>
        </w:rPr>
      </w:r>
    </w:p>
    <w:p>
      <w:pPr>
        <w:rPr>
          <w:rFonts w:cs="Meiryo" w:hAnsi="Meiryo" w:eastAsia="Meiryo" w:ascii="Meiryo"/>
          <w:sz w:val="22"/>
          <w:szCs w:val="22"/>
        </w:rPr>
        <w:jc w:val="left"/>
        <w:spacing w:before="5"/>
        <w:ind w:left="155"/>
      </w:pPr>
      <w:r>
        <w:rPr>
          <w:rFonts w:cs="Meiryo" w:hAnsi="Meiryo" w:eastAsia="Meiryo" w:ascii="Meiryo"/>
          <w:color w:val="221F1F"/>
          <w:spacing w:val="0"/>
          <w:w w:val="84"/>
          <w:sz w:val="22"/>
          <w:szCs w:val="22"/>
        </w:rPr>
        <w:t>and</w:t>
      </w:r>
      <w:r>
        <w:rPr>
          <w:rFonts w:cs="Meiryo" w:hAnsi="Meiryo" w:eastAsia="Meiryo" w:ascii="Meiryo"/>
          <w:color w:val="221F1F"/>
          <w:spacing w:val="31"/>
          <w:w w:val="84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4"/>
          <w:sz w:val="22"/>
          <w:szCs w:val="22"/>
        </w:rPr>
        <w:t>see</w:t>
      </w:r>
      <w:r>
        <w:rPr>
          <w:rFonts w:cs="Meiryo" w:hAnsi="Meiryo" w:eastAsia="Meiryo" w:ascii="Meiryo"/>
          <w:color w:val="221F1F"/>
          <w:spacing w:val="-14"/>
          <w:w w:val="84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4"/>
          <w:sz w:val="22"/>
          <w:szCs w:val="22"/>
        </w:rPr>
        <w:t>Figure</w:t>
      </w:r>
      <w:r>
        <w:rPr>
          <w:rFonts w:cs="Meiryo" w:hAnsi="Meiryo" w:eastAsia="Meiryo" w:ascii="Meiryo"/>
          <w:color w:val="221F1F"/>
          <w:spacing w:val="0"/>
          <w:w w:val="84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2"/>
          <w:w w:val="84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4"/>
          <w:sz w:val="22"/>
          <w:szCs w:val="22"/>
        </w:rPr>
        <w:t>1</w:t>
      </w:r>
      <w:r>
        <w:rPr>
          <w:rFonts w:cs="Meiryo" w:hAnsi="Meiryo" w:eastAsia="Meiryo" w:ascii="Meiryo"/>
          <w:color w:val="221F1F"/>
          <w:spacing w:val="5"/>
          <w:w w:val="84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4"/>
          <w:sz w:val="22"/>
          <w:szCs w:val="22"/>
        </w:rPr>
        <w:t>o</w:t>
      </w:r>
      <w:r>
        <w:rPr>
          <w:rFonts w:cs="Meiryo" w:hAnsi="Meiryo" w:eastAsia="Meiryo" w:ascii="Meiryo"/>
          <w:color w:val="221F1F"/>
          <w:spacing w:val="0"/>
          <w:w w:val="84"/>
          <w:sz w:val="22"/>
          <w:szCs w:val="22"/>
        </w:rPr>
        <w:t>n</w:t>
      </w:r>
      <w:r>
        <w:rPr>
          <w:rFonts w:cs="Meiryo" w:hAnsi="Meiryo" w:eastAsia="Meiryo" w:ascii="Meiryo"/>
          <w:color w:val="221F1F"/>
          <w:spacing w:val="19"/>
          <w:w w:val="84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4"/>
          <w:sz w:val="22"/>
          <w:szCs w:val="22"/>
        </w:rPr>
        <w:t>page</w:t>
      </w:r>
      <w:r>
        <w:rPr>
          <w:rFonts w:cs="Meiryo" w:hAnsi="Meiryo" w:eastAsia="Meiryo" w:ascii="Meiryo"/>
          <w:color w:val="221F1F"/>
          <w:spacing w:val="11"/>
          <w:w w:val="84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4"/>
          <w:sz w:val="22"/>
          <w:szCs w:val="22"/>
        </w:rPr>
        <w:t>38.</w:t>
      </w:r>
      <w:r>
        <w:rPr>
          <w:rFonts w:cs="Meiryo" w:hAnsi="Meiryo" w:eastAsia="Meiryo" w:ascii="Meiryo"/>
          <w:color w:val="000000"/>
          <w:spacing w:val="0"/>
          <w:w w:val="100"/>
          <w:sz w:val="22"/>
          <w:szCs w:val="22"/>
        </w:rPr>
      </w:r>
    </w:p>
    <w:p>
      <w:pPr>
        <w:rPr>
          <w:sz w:val="26"/>
          <w:szCs w:val="26"/>
        </w:rPr>
        <w:jc w:val="left"/>
        <w:spacing w:before="5" w:lineRule="exact" w:line="260"/>
      </w:pPr>
      <w:r>
        <w:rPr>
          <w:sz w:val="26"/>
          <w:szCs w:val="26"/>
        </w:rPr>
      </w:r>
    </w:p>
    <w:p>
      <w:pPr>
        <w:rPr>
          <w:rFonts w:cs="Meiryo" w:hAnsi="Meiryo" w:eastAsia="Meiryo" w:ascii="Meiryo"/>
          <w:sz w:val="22"/>
          <w:szCs w:val="22"/>
        </w:rPr>
        <w:jc w:val="center"/>
        <w:ind w:left="3829" w:right="3831"/>
      </w:pPr>
      <w:r>
        <w:rPr>
          <w:rFonts w:cs="Meiryo" w:hAnsi="Meiryo" w:eastAsia="Meiryo" w:ascii="Meiryo"/>
          <w:b/>
          <w:color w:val="221F1F"/>
          <w:spacing w:val="0"/>
          <w:w w:val="93"/>
          <w:sz w:val="22"/>
          <w:szCs w:val="22"/>
        </w:rPr>
        <w:t>Measures</w:t>
      </w:r>
      <w:r>
        <w:rPr>
          <w:rFonts w:cs="Meiryo" w:hAnsi="Meiryo" w:eastAsia="Meiryo" w:ascii="Meiryo"/>
          <w:color w:val="000000"/>
          <w:spacing w:val="0"/>
          <w:w w:val="100"/>
          <w:sz w:val="22"/>
          <w:szCs w:val="22"/>
        </w:rPr>
      </w:r>
    </w:p>
    <w:p>
      <w:pPr>
        <w:rPr>
          <w:sz w:val="16"/>
          <w:szCs w:val="16"/>
        </w:rPr>
        <w:jc w:val="left"/>
        <w:spacing w:before="8" w:lineRule="exact" w:line="160"/>
      </w:pPr>
      <w:r>
        <w:rPr>
          <w:sz w:val="16"/>
          <w:szCs w:val="16"/>
        </w:rPr>
      </w:r>
    </w:p>
    <w:p>
      <w:pPr>
        <w:rPr>
          <w:rFonts w:cs="Meiryo" w:hAnsi="Meiryo" w:eastAsia="Meiryo" w:ascii="Meiryo"/>
          <w:sz w:val="22"/>
          <w:szCs w:val="22"/>
        </w:rPr>
        <w:jc w:val="left"/>
        <w:ind w:left="155"/>
      </w:pPr>
      <w:r>
        <w:rPr>
          <w:rFonts w:cs="Meiryo" w:hAnsi="Meiryo" w:eastAsia="Meiryo" w:ascii="Meiryo"/>
          <w:b/>
          <w:color w:val="221F1F"/>
          <w:spacing w:val="0"/>
          <w:w w:val="95"/>
          <w:sz w:val="22"/>
          <w:szCs w:val="22"/>
        </w:rPr>
        <w:t>Generation</w:t>
      </w:r>
      <w:r>
        <w:rPr>
          <w:rFonts w:cs="Meiryo" w:hAnsi="Meiryo" w:eastAsia="Meiryo" w:ascii="Meiryo"/>
          <w:b/>
          <w:color w:val="221F1F"/>
          <w:spacing w:val="17"/>
          <w:w w:val="95"/>
          <w:sz w:val="22"/>
          <w:szCs w:val="22"/>
        </w:rPr>
        <w:t> </w:t>
      </w:r>
      <w:r>
        <w:rPr>
          <w:rFonts w:cs="Meiryo" w:hAnsi="Meiryo" w:eastAsia="Meiryo" w:ascii="Meiryo"/>
          <w:b/>
          <w:color w:val="221F1F"/>
          <w:spacing w:val="0"/>
          <w:w w:val="100"/>
          <w:sz w:val="22"/>
          <w:szCs w:val="22"/>
        </w:rPr>
        <w:t>1</w:t>
      </w:r>
      <w:r>
        <w:rPr>
          <w:rFonts w:cs="Meiryo" w:hAnsi="Meiryo" w:eastAsia="Meiryo" w:ascii="Meiryo"/>
          <w:color w:val="000000"/>
          <w:spacing w:val="0"/>
          <w:w w:val="100"/>
          <w:sz w:val="22"/>
          <w:szCs w:val="22"/>
        </w:rPr>
      </w:r>
    </w:p>
    <w:p>
      <w:pPr>
        <w:rPr>
          <w:sz w:val="16"/>
          <w:szCs w:val="16"/>
        </w:rPr>
        <w:jc w:val="left"/>
        <w:spacing w:before="8" w:lineRule="exact" w:line="160"/>
      </w:pPr>
      <w:r>
        <w:rPr>
          <w:sz w:val="16"/>
          <w:szCs w:val="16"/>
        </w:rPr>
      </w:r>
    </w:p>
    <w:p>
      <w:pPr>
        <w:rPr>
          <w:rFonts w:cs="Meiryo" w:hAnsi="Meiryo" w:eastAsia="Meiryo" w:ascii="Meiryo"/>
          <w:sz w:val="22"/>
          <w:szCs w:val="22"/>
        </w:rPr>
        <w:jc w:val="left"/>
        <w:spacing w:lineRule="auto" w:line="252"/>
        <w:ind w:left="155" w:right="160" w:firstLine="542"/>
      </w:pP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The</w:t>
      </w:r>
      <w:r>
        <w:rPr>
          <w:rFonts w:cs="Meiryo" w:hAnsi="Meiryo" w:eastAsia="Meiryo" w:ascii="Meiryo"/>
          <w:color w:val="221F1F"/>
          <w:spacing w:val="-25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9"/>
          <w:sz w:val="22"/>
          <w:szCs w:val="22"/>
        </w:rPr>
        <w:t>Armed</w:t>
      </w:r>
      <w:r>
        <w:rPr>
          <w:rFonts w:cs="Meiryo" w:hAnsi="Meiryo" w:eastAsia="Meiryo" w:ascii="Meiryo"/>
          <w:color w:val="221F1F"/>
          <w:spacing w:val="21"/>
          <w:w w:val="89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9"/>
          <w:sz w:val="22"/>
          <w:szCs w:val="22"/>
        </w:rPr>
        <w:t>Services</w:t>
      </w:r>
      <w:r>
        <w:rPr>
          <w:rFonts w:cs="Meiryo" w:hAnsi="Meiryo" w:eastAsia="Meiryo" w:ascii="Meiryo"/>
          <w:color w:val="221F1F"/>
          <w:spacing w:val="-18"/>
          <w:w w:val="89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-16"/>
          <w:w w:val="89"/>
          <w:sz w:val="22"/>
          <w:szCs w:val="22"/>
        </w:rPr>
        <w:t>V</w:t>
      </w:r>
      <w:r>
        <w:rPr>
          <w:rFonts w:cs="Meiryo" w:hAnsi="Meiryo" w:eastAsia="Meiryo" w:ascii="Meiryo"/>
          <w:color w:val="221F1F"/>
          <w:spacing w:val="5"/>
          <w:w w:val="89"/>
          <w:sz w:val="22"/>
          <w:szCs w:val="22"/>
        </w:rPr>
        <w:t>o</w:t>
      </w:r>
      <w:r>
        <w:rPr>
          <w:rFonts w:cs="Meiryo" w:hAnsi="Meiryo" w:eastAsia="Meiryo" w:ascii="Meiryo"/>
          <w:color w:val="221F1F"/>
          <w:spacing w:val="0"/>
          <w:w w:val="89"/>
          <w:sz w:val="22"/>
          <w:szCs w:val="22"/>
        </w:rPr>
        <w:t>cational</w:t>
      </w:r>
      <w:r>
        <w:rPr>
          <w:rFonts w:cs="Meiryo" w:hAnsi="Meiryo" w:eastAsia="Meiryo" w:ascii="Meiryo"/>
          <w:color w:val="221F1F"/>
          <w:spacing w:val="48"/>
          <w:w w:val="89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9"/>
          <w:sz w:val="22"/>
          <w:szCs w:val="22"/>
        </w:rPr>
        <w:t>Aptitude</w:t>
      </w:r>
      <w:r>
        <w:rPr>
          <w:rFonts w:cs="Meiryo" w:hAnsi="Meiryo" w:eastAsia="Meiryo" w:ascii="Meiryo"/>
          <w:color w:val="221F1F"/>
          <w:spacing w:val="61"/>
          <w:w w:val="89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9"/>
          <w:sz w:val="22"/>
          <w:szCs w:val="22"/>
        </w:rPr>
        <w:t>Battery</w:t>
      </w:r>
      <w:r>
        <w:rPr>
          <w:rFonts w:cs="Meiryo" w:hAnsi="Meiryo" w:eastAsia="Meiryo" w:ascii="Meiryo"/>
          <w:color w:val="221F1F"/>
          <w:spacing w:val="40"/>
          <w:w w:val="89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(AS</w:t>
      </w:r>
      <w:r>
        <w:rPr>
          <w:rFonts w:cs="Meiryo" w:hAnsi="Meiryo" w:eastAsia="Meiryo" w:ascii="Meiryo"/>
          <w:color w:val="221F1F"/>
          <w:spacing w:val="-25"/>
          <w:w w:val="100"/>
          <w:sz w:val="22"/>
          <w:szCs w:val="22"/>
        </w:rPr>
        <w:t>V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AB;</w:t>
      </w:r>
      <w:r>
        <w:rPr>
          <w:rFonts w:cs="Meiryo" w:hAnsi="Meiryo" w:eastAsia="Meiryo" w:ascii="Meiryo"/>
          <w:color w:val="221F1F"/>
          <w:spacing w:val="-13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-17"/>
          <w:w w:val="92"/>
          <w:sz w:val="22"/>
          <w:szCs w:val="22"/>
        </w:rPr>
        <w:t>F</w:t>
      </w:r>
      <w:r>
        <w:rPr>
          <w:rFonts w:cs="Meiryo" w:hAnsi="Meiryo" w:eastAsia="Meiryo" w:ascii="Meiryo"/>
          <w:color w:val="221F1F"/>
          <w:spacing w:val="0"/>
          <w:w w:val="92"/>
          <w:sz w:val="22"/>
          <w:szCs w:val="22"/>
        </w:rPr>
        <w:t>orm</w:t>
      </w:r>
      <w:r>
        <w:rPr>
          <w:rFonts w:cs="Meiryo" w:hAnsi="Meiryo" w:eastAsia="Meiryo" w:ascii="Meiryo"/>
          <w:color w:val="221F1F"/>
          <w:spacing w:val="11"/>
          <w:w w:val="92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92"/>
          <w:sz w:val="22"/>
          <w:szCs w:val="22"/>
        </w:rPr>
        <w:t>8A;</w:t>
      </w:r>
      <w:r>
        <w:rPr>
          <w:rFonts w:cs="Meiryo" w:hAnsi="Meiryo" w:eastAsia="Meiryo" w:ascii="Meiryo"/>
          <w:color w:val="221F1F"/>
          <w:spacing w:val="-10"/>
          <w:w w:val="92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-6"/>
          <w:w w:val="100"/>
          <w:sz w:val="22"/>
          <w:szCs w:val="22"/>
        </w:rPr>
        <w:t>P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almer,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Hart</w:t>
      </w:r>
      <w:r>
        <w:rPr>
          <w:rFonts w:cs="Meiryo" w:hAnsi="Meiryo" w:eastAsia="Meiryo" w:ascii="Meiryo"/>
          <w:color w:val="221F1F"/>
          <w:spacing w:val="-4"/>
          <w:w w:val="88"/>
          <w:sz w:val="22"/>
          <w:szCs w:val="22"/>
        </w:rPr>
        <w:t>k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e,</w:t>
      </w:r>
      <w:r>
        <w:rPr>
          <w:rFonts w:cs="Meiryo" w:hAnsi="Meiryo" w:eastAsia="Meiryo" w:ascii="Meiryo"/>
          <w:color w:val="221F1F"/>
          <w:spacing w:val="28"/>
          <w:w w:val="88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Ree,</w:t>
      </w:r>
      <w:r>
        <w:rPr>
          <w:rFonts w:cs="Meiryo" w:hAnsi="Meiryo" w:eastAsia="Meiryo" w:ascii="Meiryo"/>
          <w:color w:val="221F1F"/>
          <w:spacing w:val="3"/>
          <w:w w:val="88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-16"/>
          <w:w w:val="88"/>
          <w:sz w:val="22"/>
          <w:szCs w:val="22"/>
        </w:rPr>
        <w:t>W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elsh,</w:t>
      </w:r>
      <w:r>
        <w:rPr>
          <w:rFonts w:cs="Meiryo" w:hAnsi="Meiryo" w:eastAsia="Meiryo" w:ascii="Meiryo"/>
          <w:color w:val="221F1F"/>
          <w:spacing w:val="21"/>
          <w:w w:val="88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&amp;</w:t>
      </w:r>
      <w:r>
        <w:rPr>
          <w:rFonts w:cs="Meiryo" w:hAnsi="Meiryo" w:eastAsia="Meiryo" w:ascii="Meiryo"/>
          <w:color w:val="221F1F"/>
          <w:spacing w:val="10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-16"/>
          <w:w w:val="90"/>
          <w:sz w:val="22"/>
          <w:szCs w:val="22"/>
        </w:rPr>
        <w:t>V</w:t>
      </w:r>
      <w:r>
        <w:rPr>
          <w:rFonts w:cs="Meiryo" w:hAnsi="Meiryo" w:eastAsia="Meiryo" w:ascii="Meiryo"/>
          <w:color w:val="221F1F"/>
          <w:spacing w:val="0"/>
          <w:w w:val="90"/>
          <w:sz w:val="22"/>
          <w:szCs w:val="22"/>
        </w:rPr>
        <w:t>ale</w:t>
      </w:r>
      <w:r>
        <w:rPr>
          <w:rFonts w:cs="Meiryo" w:hAnsi="Meiryo" w:eastAsia="Meiryo" w:ascii="Meiryo"/>
          <w:color w:val="221F1F"/>
          <w:spacing w:val="-5"/>
          <w:w w:val="90"/>
          <w:sz w:val="22"/>
          <w:szCs w:val="22"/>
        </w:rPr>
        <w:t>n</w:t>
      </w:r>
      <w:r>
        <w:rPr>
          <w:rFonts w:cs="Meiryo" w:hAnsi="Meiryo" w:eastAsia="Meiryo" w:ascii="Meiryo"/>
          <w:color w:val="221F1F"/>
          <w:spacing w:val="0"/>
          <w:w w:val="90"/>
          <w:sz w:val="22"/>
          <w:szCs w:val="22"/>
        </w:rPr>
        <w:t>tine,</w:t>
      </w:r>
      <w:r>
        <w:rPr>
          <w:rFonts w:cs="Meiryo" w:hAnsi="Meiryo" w:eastAsia="Meiryo" w:ascii="Meiryo"/>
          <w:color w:val="221F1F"/>
          <w:spacing w:val="16"/>
          <w:w w:val="9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Jr.,</w:t>
      </w:r>
      <w:r>
        <w:rPr>
          <w:rFonts w:cs="Meiryo" w:hAnsi="Meiryo" w:eastAsia="Meiryo" w:ascii="Meiryo"/>
          <w:color w:val="221F1F"/>
          <w:spacing w:val="-25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4"/>
          <w:sz w:val="22"/>
          <w:szCs w:val="22"/>
        </w:rPr>
        <w:t>1988)</w:t>
      </w:r>
      <w:r>
        <w:rPr>
          <w:rFonts w:cs="Meiryo" w:hAnsi="Meiryo" w:eastAsia="Meiryo" w:ascii="Meiryo"/>
          <w:color w:val="221F1F"/>
          <w:spacing w:val="-7"/>
          <w:w w:val="84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-5"/>
          <w:w w:val="84"/>
          <w:sz w:val="22"/>
          <w:szCs w:val="22"/>
        </w:rPr>
        <w:t>w</w:t>
      </w:r>
      <w:r>
        <w:rPr>
          <w:rFonts w:cs="Meiryo" w:hAnsi="Meiryo" w:eastAsia="Meiryo" w:ascii="Meiryo"/>
          <w:color w:val="221F1F"/>
          <w:spacing w:val="0"/>
          <w:w w:val="84"/>
          <w:sz w:val="22"/>
          <w:szCs w:val="22"/>
        </w:rPr>
        <w:t>a</w:t>
      </w:r>
      <w:r>
        <w:rPr>
          <w:rFonts w:cs="Meiryo" w:hAnsi="Meiryo" w:eastAsia="Meiryo" w:ascii="Meiryo"/>
          <w:color w:val="221F1F"/>
          <w:spacing w:val="0"/>
          <w:w w:val="84"/>
          <w:sz w:val="22"/>
          <w:szCs w:val="22"/>
        </w:rPr>
        <w:t>s</w:t>
      </w:r>
      <w:r>
        <w:rPr>
          <w:rFonts w:cs="Meiryo" w:hAnsi="Meiryo" w:eastAsia="Meiryo" w:ascii="Meiryo"/>
          <w:color w:val="221F1F"/>
          <w:spacing w:val="11"/>
          <w:w w:val="84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4"/>
          <w:sz w:val="22"/>
          <w:szCs w:val="22"/>
        </w:rPr>
        <w:t>administered</w:t>
      </w:r>
      <w:r>
        <w:rPr>
          <w:rFonts w:cs="Meiryo" w:hAnsi="Meiryo" w:eastAsia="Meiryo" w:ascii="Meiryo"/>
          <w:color w:val="221F1F"/>
          <w:spacing w:val="0"/>
          <w:w w:val="84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5"/>
          <w:w w:val="84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to</w:t>
      </w:r>
      <w:r>
        <w:rPr>
          <w:rFonts w:cs="Meiryo" w:hAnsi="Meiryo" w:eastAsia="Meiryo" w:ascii="Meiryo"/>
          <w:color w:val="221F1F"/>
          <w:spacing w:val="-20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9"/>
          <w:sz w:val="22"/>
          <w:szCs w:val="22"/>
        </w:rPr>
        <w:t>Gen1</w:t>
      </w:r>
      <w:r>
        <w:rPr>
          <w:rFonts w:cs="Meiryo" w:hAnsi="Meiryo" w:eastAsia="Meiryo" w:ascii="Meiryo"/>
          <w:color w:val="221F1F"/>
          <w:spacing w:val="7"/>
          <w:w w:val="89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participa</w:t>
      </w:r>
      <w:r>
        <w:rPr>
          <w:rFonts w:cs="Meiryo" w:hAnsi="Meiryo" w:eastAsia="Meiryo" w:ascii="Meiryo"/>
          <w:color w:val="221F1F"/>
          <w:spacing w:val="-5"/>
          <w:w w:val="100"/>
          <w:sz w:val="22"/>
          <w:szCs w:val="22"/>
        </w:rPr>
        <w:t>n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ts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during</w:t>
      </w:r>
      <w:r>
        <w:rPr>
          <w:rFonts w:cs="Meiryo" w:hAnsi="Meiryo" w:eastAsia="Meiryo" w:ascii="Meiryo"/>
          <w:color w:val="221F1F"/>
          <w:spacing w:val="22"/>
          <w:w w:val="88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the</w:t>
      </w:r>
      <w:r>
        <w:rPr>
          <w:rFonts w:cs="Meiryo" w:hAnsi="Meiryo" w:eastAsia="Meiryo" w:ascii="Meiryo"/>
          <w:color w:val="221F1F"/>
          <w:spacing w:val="8"/>
          <w:w w:val="88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summer</w:t>
      </w:r>
      <w:r>
        <w:rPr>
          <w:rFonts w:cs="Meiryo" w:hAnsi="Meiryo" w:eastAsia="Meiryo" w:ascii="Meiryo"/>
          <w:color w:val="221F1F"/>
          <w:spacing w:val="-19"/>
          <w:w w:val="88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and</w:t>
      </w:r>
      <w:r>
        <w:rPr>
          <w:rFonts w:cs="Meiryo" w:hAnsi="Meiryo" w:eastAsia="Meiryo" w:ascii="Meiryo"/>
          <w:color w:val="221F1F"/>
          <w:spacing w:val="12"/>
          <w:w w:val="88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fall</w:t>
      </w:r>
      <w:r>
        <w:rPr>
          <w:rFonts w:cs="Meiryo" w:hAnsi="Meiryo" w:eastAsia="Meiryo" w:ascii="Meiryo"/>
          <w:color w:val="221F1F"/>
          <w:spacing w:val="-17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of</w:t>
      </w:r>
      <w:r>
        <w:rPr>
          <w:rFonts w:cs="Meiryo" w:hAnsi="Meiryo" w:eastAsia="Meiryo" w:ascii="Meiryo"/>
          <w:color w:val="221F1F"/>
          <w:spacing w:val="-30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5"/>
          <w:sz w:val="22"/>
          <w:szCs w:val="22"/>
        </w:rPr>
        <w:t>1980</w:t>
      </w:r>
      <w:r>
        <w:rPr>
          <w:rFonts w:cs="Meiryo" w:hAnsi="Meiryo" w:eastAsia="Meiryo" w:ascii="Meiryo"/>
          <w:color w:val="221F1F"/>
          <w:spacing w:val="-16"/>
          <w:w w:val="85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5"/>
          <w:sz w:val="22"/>
          <w:szCs w:val="22"/>
        </w:rPr>
        <w:t>(U.S.</w:t>
      </w:r>
      <w:r>
        <w:rPr>
          <w:rFonts w:cs="Meiryo" w:hAnsi="Meiryo" w:eastAsia="Meiryo" w:ascii="Meiryo"/>
          <w:color w:val="221F1F"/>
          <w:spacing w:val="38"/>
          <w:w w:val="85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5"/>
          <w:sz w:val="22"/>
          <w:szCs w:val="22"/>
        </w:rPr>
        <w:t>Departme</w:t>
      </w:r>
      <w:r>
        <w:rPr>
          <w:rFonts w:cs="Meiryo" w:hAnsi="Meiryo" w:eastAsia="Meiryo" w:ascii="Meiryo"/>
          <w:color w:val="221F1F"/>
          <w:spacing w:val="-4"/>
          <w:w w:val="85"/>
          <w:sz w:val="22"/>
          <w:szCs w:val="22"/>
        </w:rPr>
        <w:t>n</w:t>
      </w:r>
      <w:r>
        <w:rPr>
          <w:rFonts w:cs="Meiryo" w:hAnsi="Meiryo" w:eastAsia="Meiryo" w:ascii="Meiryo"/>
          <w:color w:val="221F1F"/>
          <w:spacing w:val="0"/>
          <w:w w:val="85"/>
          <w:sz w:val="22"/>
          <w:szCs w:val="22"/>
        </w:rPr>
        <w:t>t</w:t>
      </w:r>
      <w:r>
        <w:rPr>
          <w:rFonts w:cs="Meiryo" w:hAnsi="Meiryo" w:eastAsia="Meiryo" w:ascii="Meiryo"/>
          <w:color w:val="221F1F"/>
          <w:spacing w:val="0"/>
          <w:w w:val="85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8"/>
          <w:w w:val="85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o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f</w:t>
      </w:r>
      <w:r>
        <w:rPr>
          <w:rFonts w:cs="Meiryo" w:hAnsi="Meiryo" w:eastAsia="Meiryo" w:ascii="Meiryo"/>
          <w:color w:val="221F1F"/>
          <w:spacing w:val="-28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4"/>
          <w:sz w:val="22"/>
          <w:szCs w:val="22"/>
        </w:rPr>
        <w:t>Defense,</w:t>
      </w:r>
      <w:r>
        <w:rPr>
          <w:rFonts w:cs="Meiryo" w:hAnsi="Meiryo" w:eastAsia="Meiryo" w:ascii="Meiryo"/>
          <w:color w:val="221F1F"/>
          <w:spacing w:val="11"/>
          <w:w w:val="84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4"/>
          <w:sz w:val="22"/>
          <w:szCs w:val="22"/>
        </w:rPr>
        <w:t>1982),</w:t>
      </w:r>
      <w:r>
        <w:rPr>
          <w:rFonts w:cs="Meiryo" w:hAnsi="Meiryo" w:eastAsia="Meiryo" w:ascii="Meiryo"/>
          <w:color w:val="221F1F"/>
          <w:spacing w:val="-10"/>
          <w:w w:val="84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4"/>
          <w:sz w:val="22"/>
          <w:szCs w:val="22"/>
        </w:rPr>
        <w:t>and</w:t>
      </w:r>
      <w:r>
        <w:rPr>
          <w:rFonts w:cs="Meiryo" w:hAnsi="Meiryo" w:eastAsia="Meiryo" w:ascii="Meiryo"/>
          <w:color w:val="221F1F"/>
          <w:spacing w:val="31"/>
          <w:w w:val="84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-5"/>
          <w:w w:val="84"/>
          <w:sz w:val="22"/>
          <w:szCs w:val="22"/>
        </w:rPr>
        <w:t>w</w:t>
      </w:r>
      <w:r>
        <w:rPr>
          <w:rFonts w:cs="Meiryo" w:hAnsi="Meiryo" w:eastAsia="Meiryo" w:ascii="Meiryo"/>
          <w:color w:val="221F1F"/>
          <w:spacing w:val="0"/>
          <w:w w:val="84"/>
          <w:sz w:val="22"/>
          <w:szCs w:val="22"/>
        </w:rPr>
        <w:t>a</w:t>
      </w:r>
      <w:r>
        <w:rPr>
          <w:rFonts w:cs="Meiryo" w:hAnsi="Meiryo" w:eastAsia="Meiryo" w:ascii="Meiryo"/>
          <w:color w:val="221F1F"/>
          <w:spacing w:val="0"/>
          <w:w w:val="84"/>
          <w:sz w:val="22"/>
          <w:szCs w:val="22"/>
        </w:rPr>
        <w:t>s</w:t>
      </w:r>
      <w:r>
        <w:rPr>
          <w:rFonts w:cs="Meiryo" w:hAnsi="Meiryo" w:eastAsia="Meiryo" w:ascii="Meiryo"/>
          <w:color w:val="221F1F"/>
          <w:spacing w:val="11"/>
          <w:w w:val="84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used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to</w:t>
      </w:r>
      <w:r>
        <w:rPr>
          <w:rFonts w:cs="Meiryo" w:hAnsi="Meiryo" w:eastAsia="Meiryo" w:ascii="Meiryo"/>
          <w:color w:val="221F1F"/>
          <w:spacing w:val="-20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establish</w:t>
      </w:r>
      <w:r>
        <w:rPr>
          <w:rFonts w:cs="Meiryo" w:hAnsi="Meiryo" w:eastAsia="Meiryo" w:ascii="Meiryo"/>
          <w:color w:val="221F1F"/>
          <w:spacing w:val="9"/>
          <w:w w:val="88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national</w:t>
      </w:r>
      <w:r>
        <w:rPr>
          <w:rFonts w:cs="Meiryo" w:hAnsi="Meiryo" w:eastAsia="Meiryo" w:ascii="Meiryo"/>
          <w:color w:val="221F1F"/>
          <w:spacing w:val="34"/>
          <w:w w:val="88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norms</w:t>
      </w:r>
      <w:r>
        <w:rPr>
          <w:rFonts w:cs="Meiryo" w:hAnsi="Meiryo" w:eastAsia="Meiryo" w:ascii="Meiryo"/>
          <w:color w:val="221F1F"/>
          <w:spacing w:val="-6"/>
          <w:w w:val="88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for</w:t>
      </w:r>
      <w:r>
        <w:rPr>
          <w:rFonts w:cs="Meiryo" w:hAnsi="Meiryo" w:eastAsia="Meiryo" w:ascii="Meiryo"/>
          <w:color w:val="221F1F"/>
          <w:spacing w:val="12"/>
          <w:w w:val="88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the</w:t>
      </w:r>
      <w:r>
        <w:rPr>
          <w:rFonts w:cs="Meiryo" w:hAnsi="Meiryo" w:eastAsia="Meiryo" w:ascii="Meiryo"/>
          <w:color w:val="221F1F"/>
          <w:spacing w:val="8"/>
          <w:w w:val="88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Departme</w:t>
      </w:r>
      <w:r>
        <w:rPr>
          <w:rFonts w:cs="Meiryo" w:hAnsi="Meiryo" w:eastAsia="Meiryo" w:ascii="Meiryo"/>
          <w:color w:val="221F1F"/>
          <w:spacing w:val="-4"/>
          <w:w w:val="88"/>
          <w:sz w:val="22"/>
          <w:szCs w:val="22"/>
        </w:rPr>
        <w:t>n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t</w:t>
      </w:r>
      <w:r>
        <w:rPr>
          <w:rFonts w:cs="Meiryo" w:hAnsi="Meiryo" w:eastAsia="Meiryo" w:ascii="Meiryo"/>
          <w:color w:val="221F1F"/>
          <w:spacing w:val="31"/>
          <w:w w:val="88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o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f</w:t>
      </w:r>
      <w:r>
        <w:rPr>
          <w:rFonts w:cs="Meiryo" w:hAnsi="Meiryo" w:eastAsia="Meiryo" w:ascii="Meiryo"/>
          <w:color w:val="221F1F"/>
          <w:spacing w:val="-28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Defense</w:t>
      </w:r>
      <w:r>
        <w:rPr>
          <w:rFonts w:cs="Meiryo" w:hAnsi="Meiryo" w:eastAsia="Meiryo" w:ascii="Meiryo"/>
          <w:color w:val="221F1F"/>
          <w:spacing w:val="-9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(</w:t>
      </w:r>
      <w:r>
        <w:rPr>
          <w:rFonts w:cs="Meiryo" w:hAnsi="Meiryo" w:eastAsia="Meiryo" w:ascii="Meiryo"/>
          <w:color w:val="221F1F"/>
          <w:spacing w:val="-16"/>
          <w:w w:val="87"/>
          <w:sz w:val="22"/>
          <w:szCs w:val="22"/>
        </w:rPr>
        <w:t>W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aters,</w:t>
      </w:r>
      <w:r>
        <w:rPr>
          <w:rFonts w:cs="Meiryo" w:hAnsi="Meiryo" w:eastAsia="Meiryo" w:ascii="Meiryo"/>
          <w:color w:val="221F1F"/>
          <w:spacing w:val="30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Laurence,</w:t>
      </w:r>
      <w:r>
        <w:rPr>
          <w:rFonts w:cs="Meiryo" w:hAnsi="Meiryo" w:eastAsia="Meiryo" w:ascii="Meiryo"/>
          <w:color w:val="221F1F"/>
          <w:spacing w:val="20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Camara,</w:t>
      </w:r>
      <w:r>
        <w:rPr>
          <w:rFonts w:cs="Meiryo" w:hAnsi="Meiryo" w:eastAsia="Meiryo" w:ascii="Meiryo"/>
          <w:color w:val="000000"/>
          <w:spacing w:val="0"/>
          <w:w w:val="100"/>
          <w:sz w:val="22"/>
          <w:szCs w:val="22"/>
        </w:rPr>
      </w:r>
    </w:p>
    <w:p>
      <w:pPr>
        <w:rPr>
          <w:rFonts w:cs="Meiryo" w:hAnsi="Meiryo" w:eastAsia="Meiryo" w:ascii="Meiryo"/>
          <w:sz w:val="22"/>
          <w:szCs w:val="22"/>
        </w:rPr>
        <w:jc w:val="left"/>
        <w:spacing w:before="5" w:lineRule="auto" w:line="252"/>
        <w:ind w:left="155" w:right="90"/>
      </w:pP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&amp;</w:t>
      </w:r>
      <w:r>
        <w:rPr>
          <w:rFonts w:cs="Meiryo" w:hAnsi="Meiryo" w:eastAsia="Meiryo" w:ascii="Meiryo"/>
          <w:color w:val="221F1F"/>
          <w:spacing w:val="10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G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reen,</w:t>
      </w:r>
      <w:r>
        <w:rPr>
          <w:rFonts w:cs="Meiryo" w:hAnsi="Meiryo" w:eastAsia="Meiryo" w:ascii="Meiryo"/>
          <w:color w:val="221F1F"/>
          <w:spacing w:val="26"/>
          <w:w w:val="86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1987).</w:t>
      </w:r>
      <w:r>
        <w:rPr>
          <w:rFonts w:cs="Meiryo" w:hAnsi="Meiryo" w:eastAsia="Meiryo" w:ascii="Meiryo"/>
          <w:color w:val="221F1F"/>
          <w:spacing w:val="-2"/>
          <w:w w:val="86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The</w:t>
      </w:r>
      <w:r>
        <w:rPr>
          <w:rFonts w:cs="Meiryo" w:hAnsi="Meiryo" w:eastAsia="Meiryo" w:ascii="Meiryo"/>
          <w:color w:val="221F1F"/>
          <w:spacing w:val="-25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91"/>
          <w:sz w:val="22"/>
          <w:szCs w:val="22"/>
        </w:rPr>
        <w:t>Armed</w:t>
      </w:r>
      <w:r>
        <w:rPr>
          <w:rFonts w:cs="Meiryo" w:hAnsi="Meiryo" w:eastAsia="Meiryo" w:ascii="Meiryo"/>
          <w:color w:val="221F1F"/>
          <w:spacing w:val="6"/>
          <w:w w:val="91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-18"/>
          <w:w w:val="114"/>
          <w:sz w:val="22"/>
          <w:szCs w:val="22"/>
        </w:rPr>
        <w:t>F</w:t>
      </w:r>
      <w:r>
        <w:rPr>
          <w:rFonts w:cs="Meiryo" w:hAnsi="Meiryo" w:eastAsia="Meiryo" w:ascii="Meiryo"/>
          <w:color w:val="221F1F"/>
          <w:spacing w:val="0"/>
          <w:w w:val="83"/>
          <w:sz w:val="22"/>
          <w:szCs w:val="22"/>
        </w:rPr>
        <w:t>orces</w:t>
      </w:r>
      <w:r>
        <w:rPr>
          <w:rFonts w:cs="Meiryo" w:hAnsi="Meiryo" w:eastAsia="Meiryo" w:ascii="Meiryo"/>
          <w:color w:val="221F1F"/>
          <w:spacing w:val="-1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92"/>
          <w:sz w:val="22"/>
          <w:szCs w:val="22"/>
        </w:rPr>
        <w:t>Qualiﬁcation</w:t>
      </w:r>
      <w:r>
        <w:rPr>
          <w:rFonts w:cs="Meiryo" w:hAnsi="Meiryo" w:eastAsia="Meiryo" w:ascii="Meiryo"/>
          <w:color w:val="221F1F"/>
          <w:spacing w:val="19"/>
          <w:w w:val="92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-17"/>
          <w:w w:val="92"/>
          <w:sz w:val="22"/>
          <w:szCs w:val="22"/>
        </w:rPr>
        <w:t>T</w:t>
      </w:r>
      <w:r>
        <w:rPr>
          <w:rFonts w:cs="Meiryo" w:hAnsi="Meiryo" w:eastAsia="Meiryo" w:ascii="Meiryo"/>
          <w:color w:val="221F1F"/>
          <w:spacing w:val="0"/>
          <w:w w:val="92"/>
          <w:sz w:val="22"/>
          <w:szCs w:val="22"/>
        </w:rPr>
        <w:t>est</w:t>
      </w:r>
      <w:r>
        <w:rPr>
          <w:rFonts w:cs="Meiryo" w:hAnsi="Meiryo" w:eastAsia="Meiryo" w:ascii="Meiryo"/>
          <w:color w:val="221F1F"/>
          <w:spacing w:val="7"/>
          <w:w w:val="92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(A</w:t>
      </w:r>
      <w:r>
        <w:rPr>
          <w:rFonts w:cs="Meiryo" w:hAnsi="Meiryo" w:eastAsia="Meiryo" w:ascii="Meiryo"/>
          <w:color w:val="221F1F"/>
          <w:spacing w:val="-6"/>
          <w:w w:val="100"/>
          <w:sz w:val="22"/>
          <w:szCs w:val="22"/>
        </w:rPr>
        <w:t>F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QT)</w:t>
      </w:r>
      <w:r>
        <w:rPr>
          <w:rFonts w:cs="Meiryo" w:hAnsi="Meiryo" w:eastAsia="Meiryo" w:ascii="Meiryo"/>
          <w:color w:val="221F1F"/>
          <w:spacing w:val="29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is</w:t>
      </w:r>
      <w:r>
        <w:rPr>
          <w:rFonts w:cs="Meiryo" w:hAnsi="Meiryo" w:eastAsia="Meiryo" w:ascii="Meiryo"/>
          <w:color w:val="221F1F"/>
          <w:spacing w:val="-19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deri</w:t>
      </w:r>
      <w:r>
        <w:rPr>
          <w:rFonts w:cs="Meiryo" w:hAnsi="Meiryo" w:eastAsia="Meiryo" w:ascii="Meiryo"/>
          <w:color w:val="221F1F"/>
          <w:spacing w:val="-5"/>
          <w:w w:val="87"/>
          <w:sz w:val="22"/>
          <w:szCs w:val="22"/>
        </w:rPr>
        <w:t>v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ed</w:t>
      </w:r>
      <w:r>
        <w:rPr>
          <w:rFonts w:cs="Meiryo" w:hAnsi="Meiryo" w:eastAsia="Meiryo" w:ascii="Meiryo"/>
          <w:color w:val="221F1F"/>
          <w:spacing w:val="16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from</w:t>
      </w:r>
      <w:r>
        <w:rPr>
          <w:rFonts w:cs="Meiryo" w:hAnsi="Meiryo" w:eastAsia="Meiryo" w:ascii="Meiryo"/>
          <w:color w:val="221F1F"/>
          <w:spacing w:val="14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the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AS</w:t>
      </w:r>
      <w:r>
        <w:rPr>
          <w:rFonts w:cs="Meiryo" w:hAnsi="Meiryo" w:eastAsia="Meiryo" w:ascii="Meiryo"/>
          <w:color w:val="221F1F"/>
          <w:spacing w:val="-24"/>
          <w:w w:val="100"/>
          <w:sz w:val="22"/>
          <w:szCs w:val="22"/>
        </w:rPr>
        <w:t>V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AB,</w:t>
      </w:r>
      <w:r>
        <w:rPr>
          <w:rFonts w:cs="Meiryo" w:hAnsi="Meiryo" w:eastAsia="Meiryo" w:ascii="Meiryo"/>
          <w:color w:val="221F1F"/>
          <w:spacing w:val="19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5"/>
          <w:sz w:val="22"/>
          <w:szCs w:val="22"/>
        </w:rPr>
        <w:t>and</w:t>
      </w:r>
      <w:r>
        <w:rPr>
          <w:rFonts w:cs="Meiryo" w:hAnsi="Meiryo" w:eastAsia="Meiryo" w:ascii="Meiryo"/>
          <w:color w:val="221F1F"/>
          <w:spacing w:val="26"/>
          <w:w w:val="85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5"/>
          <w:sz w:val="22"/>
          <w:szCs w:val="22"/>
        </w:rPr>
        <w:t>used</w:t>
      </w:r>
      <w:r>
        <w:rPr>
          <w:rFonts w:cs="Meiryo" w:hAnsi="Meiryo" w:eastAsia="Meiryo" w:ascii="Meiryo"/>
          <w:color w:val="221F1F"/>
          <w:spacing w:val="5"/>
          <w:w w:val="85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5"/>
          <w:sz w:val="22"/>
          <w:szCs w:val="22"/>
        </w:rPr>
        <w:t>as</w:t>
      </w:r>
      <w:r>
        <w:rPr>
          <w:rFonts w:cs="Meiryo" w:hAnsi="Meiryo" w:eastAsia="Meiryo" w:ascii="Meiryo"/>
          <w:color w:val="221F1F"/>
          <w:spacing w:val="3"/>
          <w:w w:val="85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a</w:t>
      </w:r>
      <w:r>
        <w:rPr>
          <w:rFonts w:cs="Meiryo" w:hAnsi="Meiryo" w:eastAsia="Meiryo" w:ascii="Meiryo"/>
          <w:color w:val="221F1F"/>
          <w:spacing w:val="-19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4"/>
          <w:sz w:val="22"/>
          <w:szCs w:val="22"/>
        </w:rPr>
        <w:t>measure</w:t>
      </w:r>
      <w:r>
        <w:rPr>
          <w:rFonts w:cs="Meiryo" w:hAnsi="Meiryo" w:eastAsia="Meiryo" w:ascii="Meiryo"/>
          <w:color w:val="221F1F"/>
          <w:spacing w:val="11"/>
          <w:w w:val="84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of</w:t>
      </w:r>
      <w:r>
        <w:rPr>
          <w:rFonts w:cs="Meiryo" w:hAnsi="Meiryo" w:eastAsia="Meiryo" w:ascii="Meiryo"/>
          <w:color w:val="221F1F"/>
          <w:spacing w:val="-30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general</w:t>
      </w:r>
      <w:r>
        <w:rPr>
          <w:rFonts w:cs="Meiryo" w:hAnsi="Meiryo" w:eastAsia="Meiryo" w:ascii="Meiryo"/>
          <w:color w:val="221F1F"/>
          <w:spacing w:val="-15"/>
          <w:w w:val="88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trainabili</w:t>
      </w:r>
      <w:r>
        <w:rPr>
          <w:rFonts w:cs="Meiryo" w:hAnsi="Meiryo" w:eastAsia="Meiryo" w:ascii="Meiryo"/>
          <w:color w:val="221F1F"/>
          <w:spacing w:val="-4"/>
          <w:w w:val="88"/>
          <w:sz w:val="22"/>
          <w:szCs w:val="22"/>
        </w:rPr>
        <w:t>t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y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28"/>
          <w:w w:val="88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(Maier</w:t>
      </w:r>
      <w:r>
        <w:rPr>
          <w:rFonts w:cs="Meiryo" w:hAnsi="Meiryo" w:eastAsia="Meiryo" w:ascii="Meiryo"/>
          <w:color w:val="221F1F"/>
          <w:spacing w:val="50"/>
          <w:w w:val="88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&amp;</w:t>
      </w:r>
      <w:r>
        <w:rPr>
          <w:rFonts w:cs="Meiryo" w:hAnsi="Meiryo" w:eastAsia="Meiryo" w:ascii="Meiryo"/>
          <w:color w:val="221F1F"/>
          <w:spacing w:val="10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3"/>
          <w:sz w:val="22"/>
          <w:szCs w:val="22"/>
        </w:rPr>
        <w:t>Sims,</w:t>
      </w:r>
      <w:r>
        <w:rPr>
          <w:rFonts w:cs="Meiryo" w:hAnsi="Meiryo" w:eastAsia="Meiryo" w:ascii="Meiryo"/>
          <w:color w:val="221F1F"/>
          <w:spacing w:val="29"/>
          <w:w w:val="83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3"/>
          <w:sz w:val="22"/>
          <w:szCs w:val="22"/>
        </w:rPr>
        <w:t>1986).</w:t>
      </w:r>
      <w:r>
        <w:rPr>
          <w:rFonts w:cs="Meiryo" w:hAnsi="Meiryo" w:eastAsia="Meiryo" w:ascii="Meiryo"/>
          <w:color w:val="221F1F"/>
          <w:spacing w:val="22"/>
          <w:w w:val="83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It</w:t>
      </w:r>
      <w:r>
        <w:rPr>
          <w:rFonts w:cs="Meiryo" w:hAnsi="Meiryo" w:eastAsia="Meiryo" w:ascii="Meiryo"/>
          <w:color w:val="221F1F"/>
          <w:spacing w:val="-10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is</w:t>
      </w:r>
      <w:r>
        <w:rPr>
          <w:rFonts w:cs="Meiryo" w:hAnsi="Meiryo" w:eastAsia="Meiryo" w:ascii="Meiryo"/>
          <w:color w:val="221F1F"/>
          <w:spacing w:val="-19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a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com</w:t>
      </w:r>
      <w:r>
        <w:rPr>
          <w:rFonts w:cs="Meiryo" w:hAnsi="Meiryo" w:eastAsia="Meiryo" w:ascii="Meiryo"/>
          <w:color w:val="221F1F"/>
          <w:spacing w:val="5"/>
          <w:w w:val="87"/>
          <w:sz w:val="22"/>
          <w:szCs w:val="22"/>
        </w:rPr>
        <w:t>p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osite</w:t>
      </w:r>
      <w:r>
        <w:rPr>
          <w:rFonts w:cs="Meiryo" w:hAnsi="Meiryo" w:eastAsia="Meiryo" w:ascii="Meiryo"/>
          <w:color w:val="221F1F"/>
          <w:spacing w:val="9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o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f</w:t>
      </w:r>
      <w:r>
        <w:rPr>
          <w:rFonts w:cs="Meiryo" w:hAnsi="Meiryo" w:eastAsia="Meiryo" w:ascii="Meiryo"/>
          <w:color w:val="221F1F"/>
          <w:spacing w:val="-28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four</w:t>
      </w:r>
      <w:r>
        <w:rPr>
          <w:rFonts w:cs="Meiryo" w:hAnsi="Meiryo" w:eastAsia="Meiryo" w:ascii="Meiryo"/>
          <w:color w:val="221F1F"/>
          <w:spacing w:val="17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subscales:</w:t>
      </w:r>
      <w:r>
        <w:rPr>
          <w:rFonts w:cs="Meiryo" w:hAnsi="Meiryo" w:eastAsia="Meiryo" w:ascii="Meiryo"/>
          <w:color w:val="221F1F"/>
          <w:spacing w:val="-12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Arithmetic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22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Reasoning</w:t>
      </w:r>
      <w:r>
        <w:rPr>
          <w:rFonts w:cs="Meiryo" w:hAnsi="Meiryo" w:eastAsia="Meiryo" w:ascii="Meiryo"/>
          <w:color w:val="221F1F"/>
          <w:spacing w:val="21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(AR;</w:t>
      </w:r>
      <w:r>
        <w:rPr>
          <w:rFonts w:cs="Meiryo" w:hAnsi="Meiryo" w:eastAsia="Meiryo" w:ascii="Meiryo"/>
          <w:color w:val="221F1F"/>
          <w:spacing w:val="-21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3"/>
          <w:sz w:val="22"/>
          <w:szCs w:val="22"/>
        </w:rPr>
        <w:t>30</w:t>
      </w:r>
      <w:r>
        <w:rPr>
          <w:rFonts w:cs="Meiryo" w:hAnsi="Meiryo" w:eastAsia="Meiryo" w:ascii="Meiryo"/>
          <w:color w:val="221F1F"/>
          <w:spacing w:val="3"/>
          <w:w w:val="83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3"/>
          <w:sz w:val="22"/>
          <w:szCs w:val="22"/>
        </w:rPr>
        <w:t>items),</w:t>
      </w:r>
      <w:r>
        <w:rPr>
          <w:rFonts w:cs="Meiryo" w:hAnsi="Meiryo" w:eastAsia="Meiryo" w:ascii="Meiryo"/>
          <w:color w:val="221F1F"/>
          <w:spacing w:val="43"/>
          <w:w w:val="83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Math</w:t>
      </w:r>
      <w:r>
        <w:rPr>
          <w:rFonts w:cs="Meiryo" w:hAnsi="Meiryo" w:eastAsia="Meiryo" w:ascii="Meiryo"/>
          <w:color w:val="221F1F"/>
          <w:spacing w:val="-12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Kn</w:t>
      </w:r>
      <w:r>
        <w:rPr>
          <w:rFonts w:cs="Meiryo" w:hAnsi="Meiryo" w:eastAsia="Meiryo" w:ascii="Meiryo"/>
          <w:color w:val="221F1F"/>
          <w:spacing w:val="-6"/>
          <w:w w:val="100"/>
          <w:sz w:val="22"/>
          <w:szCs w:val="22"/>
        </w:rPr>
        <w:t>o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wledge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(MK;</w:t>
      </w:r>
      <w:r>
        <w:rPr>
          <w:rFonts w:cs="Meiryo" w:hAnsi="Meiryo" w:eastAsia="Meiryo" w:ascii="Meiryo"/>
          <w:color w:val="221F1F"/>
          <w:spacing w:val="-2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3"/>
          <w:sz w:val="22"/>
          <w:szCs w:val="22"/>
        </w:rPr>
        <w:t>25</w:t>
      </w:r>
      <w:r>
        <w:rPr>
          <w:rFonts w:cs="Meiryo" w:hAnsi="Meiryo" w:eastAsia="Meiryo" w:ascii="Meiryo"/>
          <w:color w:val="221F1F"/>
          <w:spacing w:val="2"/>
          <w:w w:val="83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3"/>
          <w:sz w:val="22"/>
          <w:szCs w:val="22"/>
        </w:rPr>
        <w:t>items),</w:t>
      </w:r>
      <w:r>
        <w:rPr>
          <w:rFonts w:cs="Meiryo" w:hAnsi="Meiryo" w:eastAsia="Meiryo" w:ascii="Meiryo"/>
          <w:color w:val="221F1F"/>
          <w:spacing w:val="42"/>
          <w:w w:val="83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-6"/>
          <w:w w:val="114"/>
          <w:sz w:val="22"/>
          <w:szCs w:val="22"/>
        </w:rPr>
        <w:t>P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aragraph</w:t>
      </w:r>
      <w:r>
        <w:rPr>
          <w:rFonts w:cs="Meiryo" w:hAnsi="Meiryo" w:eastAsia="Meiryo" w:ascii="Meiryo"/>
          <w:color w:val="221F1F"/>
          <w:spacing w:val="-1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Comprehension</w:t>
      </w:r>
      <w:r>
        <w:rPr>
          <w:rFonts w:cs="Meiryo" w:hAnsi="Meiryo" w:eastAsia="Meiryo" w:ascii="Meiryo"/>
          <w:color w:val="221F1F"/>
          <w:spacing w:val="8"/>
          <w:w w:val="88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(PC;</w:t>
      </w:r>
      <w:r>
        <w:rPr>
          <w:rFonts w:cs="Meiryo" w:hAnsi="Meiryo" w:eastAsia="Meiryo" w:ascii="Meiryo"/>
          <w:color w:val="221F1F"/>
          <w:spacing w:val="-21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15</w:t>
      </w:r>
      <w:r>
        <w:rPr>
          <w:rFonts w:cs="Meiryo" w:hAnsi="Meiryo" w:eastAsia="Meiryo" w:ascii="Meiryo"/>
          <w:color w:val="221F1F"/>
          <w:spacing w:val="-11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items),</w:t>
      </w:r>
      <w:r>
        <w:rPr>
          <w:rFonts w:cs="Meiryo" w:hAnsi="Meiryo" w:eastAsia="Meiryo" w:ascii="Meiryo"/>
          <w:color w:val="221F1F"/>
          <w:spacing w:val="9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and</w:t>
      </w:r>
      <w:r>
        <w:rPr>
          <w:rFonts w:cs="Meiryo" w:hAnsi="Meiryo" w:eastAsia="Meiryo" w:ascii="Meiryo"/>
          <w:color w:val="221F1F"/>
          <w:spacing w:val="16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-16"/>
          <w:w w:val="87"/>
          <w:sz w:val="22"/>
          <w:szCs w:val="22"/>
        </w:rPr>
        <w:t>W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ord</w:t>
      </w:r>
      <w:r>
        <w:rPr>
          <w:rFonts w:cs="Meiryo" w:hAnsi="Meiryo" w:eastAsia="Meiryo" w:ascii="Meiryo"/>
          <w:color w:val="221F1F"/>
          <w:spacing w:val="45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Kn</w:t>
      </w:r>
      <w:r>
        <w:rPr>
          <w:rFonts w:cs="Meiryo" w:hAnsi="Meiryo" w:eastAsia="Meiryo" w:ascii="Meiryo"/>
          <w:color w:val="221F1F"/>
          <w:spacing w:val="-5"/>
          <w:w w:val="87"/>
          <w:sz w:val="22"/>
          <w:szCs w:val="22"/>
        </w:rPr>
        <w:t>o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wledge</w:t>
      </w:r>
      <w:r>
        <w:rPr>
          <w:rFonts w:cs="Meiryo" w:hAnsi="Meiryo" w:eastAsia="Meiryo" w:ascii="Meiryo"/>
          <w:color w:val="221F1F"/>
          <w:spacing w:val="37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(WK;</w:t>
      </w:r>
      <w:r>
        <w:rPr>
          <w:rFonts w:cs="Meiryo" w:hAnsi="Meiryo" w:eastAsia="Meiryo" w:ascii="Meiryo"/>
          <w:color w:val="000000"/>
          <w:spacing w:val="0"/>
          <w:w w:val="100"/>
          <w:sz w:val="22"/>
          <w:szCs w:val="22"/>
        </w:rPr>
      </w:r>
    </w:p>
    <w:p>
      <w:pPr>
        <w:rPr>
          <w:rFonts w:cs="Meiryo" w:hAnsi="Meiryo" w:eastAsia="Meiryo" w:ascii="Meiryo"/>
          <w:sz w:val="22"/>
          <w:szCs w:val="22"/>
        </w:rPr>
        <w:jc w:val="left"/>
        <w:spacing w:before="5" w:lineRule="auto" w:line="252"/>
        <w:ind w:left="155" w:right="90"/>
        <w:sectPr>
          <w:pgMar w:header="684" w:footer="0" w:top="900" w:bottom="280" w:left="1720" w:right="1720"/>
          <w:pgSz w:w="12240" w:h="15840"/>
        </w:sectPr>
      </w:pP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35</w:t>
      </w:r>
      <w:r>
        <w:rPr>
          <w:rFonts w:cs="Meiryo" w:hAnsi="Meiryo" w:eastAsia="Meiryo" w:ascii="Meiryo"/>
          <w:color w:val="221F1F"/>
          <w:spacing w:val="-10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items).</w:t>
      </w:r>
      <w:r>
        <w:rPr>
          <w:rFonts w:cs="Meiryo" w:hAnsi="Meiryo" w:eastAsia="Meiryo" w:ascii="Meiryo"/>
          <w:color w:val="221F1F"/>
          <w:spacing w:val="34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Arithmetic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22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Reasoning</w:t>
      </w:r>
      <w:r>
        <w:rPr>
          <w:rFonts w:cs="Meiryo" w:hAnsi="Meiryo" w:eastAsia="Meiryo" w:ascii="Meiryo"/>
          <w:color w:val="221F1F"/>
          <w:spacing w:val="21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targets</w:t>
      </w:r>
      <w:r>
        <w:rPr>
          <w:rFonts w:cs="Meiryo" w:hAnsi="Meiryo" w:eastAsia="Meiryo" w:ascii="Meiryo"/>
          <w:color w:val="221F1F"/>
          <w:spacing w:val="10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the</w:t>
      </w:r>
      <w:r>
        <w:rPr>
          <w:rFonts w:cs="Meiryo" w:hAnsi="Meiryo" w:eastAsia="Meiryo" w:ascii="Meiryo"/>
          <w:color w:val="221F1F"/>
          <w:spacing w:val="12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abili</w:t>
      </w:r>
      <w:r>
        <w:rPr>
          <w:rFonts w:cs="Meiryo" w:hAnsi="Meiryo" w:eastAsia="Meiryo" w:ascii="Meiryo"/>
          <w:color w:val="221F1F"/>
          <w:spacing w:val="-6"/>
          <w:w w:val="100"/>
          <w:sz w:val="22"/>
          <w:szCs w:val="22"/>
        </w:rPr>
        <w:t>t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y</w:t>
      </w:r>
      <w:r>
        <w:rPr>
          <w:rFonts w:cs="Meiryo" w:hAnsi="Meiryo" w:eastAsia="Meiryo" w:ascii="Meiryo"/>
          <w:color w:val="221F1F"/>
          <w:spacing w:val="-20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t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o</w:t>
      </w:r>
      <w:r>
        <w:rPr>
          <w:rFonts w:cs="Meiryo" w:hAnsi="Meiryo" w:eastAsia="Meiryo" w:ascii="Meiryo"/>
          <w:color w:val="221F1F"/>
          <w:spacing w:val="-20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sol</w:t>
      </w:r>
      <w:r>
        <w:rPr>
          <w:rFonts w:cs="Meiryo" w:hAnsi="Meiryo" w:eastAsia="Meiryo" w:ascii="Meiryo"/>
          <w:color w:val="221F1F"/>
          <w:spacing w:val="-5"/>
          <w:w w:val="86"/>
          <w:sz w:val="22"/>
          <w:szCs w:val="22"/>
        </w:rPr>
        <w:t>v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e</w:t>
      </w:r>
      <w:r>
        <w:rPr>
          <w:rFonts w:cs="Meiryo" w:hAnsi="Meiryo" w:eastAsia="Meiryo" w:ascii="Meiryo"/>
          <w:color w:val="221F1F"/>
          <w:spacing w:val="10"/>
          <w:w w:val="86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-5"/>
          <w:w w:val="86"/>
          <w:sz w:val="22"/>
          <w:szCs w:val="22"/>
        </w:rPr>
        <w:t>w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ord</w:t>
      </w:r>
      <w:r>
        <w:rPr>
          <w:rFonts w:cs="Meiryo" w:hAnsi="Meiryo" w:eastAsia="Meiryo" w:ascii="Meiryo"/>
          <w:color w:val="221F1F"/>
          <w:spacing w:val="19"/>
          <w:w w:val="86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problems.</w:t>
      </w:r>
      <w:r>
        <w:rPr>
          <w:rFonts w:cs="Meiryo" w:hAnsi="Meiryo" w:eastAsia="Meiryo" w:ascii="Meiryo"/>
          <w:color w:val="221F1F"/>
          <w:spacing w:val="45"/>
          <w:w w:val="86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Math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9"/>
          <w:sz w:val="22"/>
          <w:szCs w:val="22"/>
        </w:rPr>
        <w:t>Kn</w:t>
      </w:r>
      <w:r>
        <w:rPr>
          <w:rFonts w:cs="Meiryo" w:hAnsi="Meiryo" w:eastAsia="Meiryo" w:ascii="Meiryo"/>
          <w:color w:val="221F1F"/>
          <w:spacing w:val="-5"/>
          <w:w w:val="89"/>
          <w:sz w:val="22"/>
          <w:szCs w:val="22"/>
        </w:rPr>
        <w:t>o</w:t>
      </w:r>
      <w:r>
        <w:rPr>
          <w:rFonts w:cs="Meiryo" w:hAnsi="Meiryo" w:eastAsia="Meiryo" w:ascii="Meiryo"/>
          <w:color w:val="221F1F"/>
          <w:spacing w:val="0"/>
          <w:w w:val="89"/>
          <w:sz w:val="22"/>
          <w:szCs w:val="22"/>
        </w:rPr>
        <w:t>wledge</w:t>
      </w:r>
      <w:r>
        <w:rPr>
          <w:rFonts w:cs="Meiryo" w:hAnsi="Meiryo" w:eastAsia="Meiryo" w:ascii="Meiryo"/>
          <w:color w:val="221F1F"/>
          <w:spacing w:val="13"/>
          <w:w w:val="89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9"/>
          <w:sz w:val="22"/>
          <w:szCs w:val="22"/>
        </w:rPr>
        <w:t>also</w:t>
      </w:r>
      <w:r>
        <w:rPr>
          <w:rFonts w:cs="Meiryo" w:hAnsi="Meiryo" w:eastAsia="Meiryo" w:ascii="Meiryo"/>
          <w:color w:val="221F1F"/>
          <w:spacing w:val="-5"/>
          <w:w w:val="89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9"/>
          <w:sz w:val="22"/>
          <w:szCs w:val="22"/>
        </w:rPr>
        <w:t>tests</w:t>
      </w:r>
      <w:r>
        <w:rPr>
          <w:rFonts w:cs="Meiryo" w:hAnsi="Meiryo" w:eastAsia="Meiryo" w:ascii="Meiryo"/>
          <w:color w:val="221F1F"/>
          <w:spacing w:val="-7"/>
          <w:w w:val="89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9"/>
          <w:sz w:val="22"/>
          <w:szCs w:val="22"/>
        </w:rPr>
        <w:t>qua</w:t>
      </w:r>
      <w:r>
        <w:rPr>
          <w:rFonts w:cs="Meiryo" w:hAnsi="Meiryo" w:eastAsia="Meiryo" w:ascii="Meiryo"/>
          <w:color w:val="221F1F"/>
          <w:spacing w:val="-5"/>
          <w:w w:val="89"/>
          <w:sz w:val="22"/>
          <w:szCs w:val="22"/>
        </w:rPr>
        <w:t>n</w:t>
      </w:r>
      <w:r>
        <w:rPr>
          <w:rFonts w:cs="Meiryo" w:hAnsi="Meiryo" w:eastAsia="Meiryo" w:ascii="Meiryo"/>
          <w:color w:val="221F1F"/>
          <w:spacing w:val="0"/>
          <w:w w:val="89"/>
          <w:sz w:val="22"/>
          <w:szCs w:val="22"/>
        </w:rPr>
        <w:t>titati</w:t>
      </w:r>
      <w:r>
        <w:rPr>
          <w:rFonts w:cs="Meiryo" w:hAnsi="Meiryo" w:eastAsia="Meiryo" w:ascii="Meiryo"/>
          <w:color w:val="221F1F"/>
          <w:spacing w:val="-4"/>
          <w:w w:val="89"/>
          <w:sz w:val="22"/>
          <w:szCs w:val="22"/>
        </w:rPr>
        <w:t>v</w:t>
      </w:r>
      <w:r>
        <w:rPr>
          <w:rFonts w:cs="Meiryo" w:hAnsi="Meiryo" w:eastAsia="Meiryo" w:ascii="Meiryo"/>
          <w:color w:val="221F1F"/>
          <w:spacing w:val="0"/>
          <w:w w:val="89"/>
          <w:sz w:val="22"/>
          <w:szCs w:val="22"/>
        </w:rPr>
        <w:t>e</w:t>
      </w:r>
      <w:r>
        <w:rPr>
          <w:rFonts w:cs="Meiryo" w:hAnsi="Meiryo" w:eastAsia="Meiryo" w:ascii="Meiryo"/>
          <w:color w:val="221F1F"/>
          <w:spacing w:val="41"/>
          <w:w w:val="89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9"/>
          <w:sz w:val="22"/>
          <w:szCs w:val="22"/>
        </w:rPr>
        <w:t>abili</w:t>
      </w:r>
      <w:r>
        <w:rPr>
          <w:rFonts w:cs="Meiryo" w:hAnsi="Meiryo" w:eastAsia="Meiryo" w:ascii="Meiryo"/>
          <w:color w:val="221F1F"/>
          <w:spacing w:val="-5"/>
          <w:w w:val="89"/>
          <w:sz w:val="22"/>
          <w:szCs w:val="22"/>
        </w:rPr>
        <w:t>t</w:t>
      </w:r>
      <w:r>
        <w:rPr>
          <w:rFonts w:cs="Meiryo" w:hAnsi="Meiryo" w:eastAsia="Meiryo" w:ascii="Meiryo"/>
          <w:color w:val="221F1F"/>
          <w:spacing w:val="-16"/>
          <w:w w:val="89"/>
          <w:sz w:val="22"/>
          <w:szCs w:val="22"/>
        </w:rPr>
        <w:t>y</w:t>
      </w:r>
      <w:r>
        <w:rPr>
          <w:rFonts w:cs="Meiryo" w:hAnsi="Meiryo" w:eastAsia="Meiryo" w:ascii="Meiryo"/>
          <w:color w:val="221F1F"/>
          <w:spacing w:val="0"/>
          <w:w w:val="89"/>
          <w:sz w:val="22"/>
          <w:szCs w:val="22"/>
        </w:rPr>
        <w:t>,</w:t>
      </w:r>
      <w:r>
        <w:rPr>
          <w:rFonts w:cs="Meiryo" w:hAnsi="Meiryo" w:eastAsia="Meiryo" w:ascii="Meiryo"/>
          <w:color w:val="221F1F"/>
          <w:spacing w:val="48"/>
          <w:w w:val="89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-6"/>
          <w:w w:val="100"/>
          <w:sz w:val="22"/>
          <w:szCs w:val="22"/>
        </w:rPr>
        <w:t>b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y</w:t>
      </w:r>
      <w:r>
        <w:rPr>
          <w:rFonts w:cs="Meiryo" w:hAnsi="Meiryo" w:eastAsia="Meiryo" w:ascii="Meiryo"/>
          <w:color w:val="221F1F"/>
          <w:spacing w:val="-22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4"/>
          <w:sz w:val="22"/>
          <w:szCs w:val="22"/>
        </w:rPr>
        <w:t>assessing</w:t>
      </w:r>
      <w:r>
        <w:rPr>
          <w:rFonts w:cs="Meiryo" w:hAnsi="Meiryo" w:eastAsia="Meiryo" w:ascii="Meiryo"/>
          <w:color w:val="221F1F"/>
          <w:spacing w:val="2"/>
          <w:w w:val="84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4"/>
          <w:sz w:val="22"/>
          <w:szCs w:val="22"/>
        </w:rPr>
        <w:t>kn</w:t>
      </w:r>
      <w:r>
        <w:rPr>
          <w:rFonts w:cs="Meiryo" w:hAnsi="Meiryo" w:eastAsia="Meiryo" w:ascii="Meiryo"/>
          <w:color w:val="221F1F"/>
          <w:spacing w:val="-5"/>
          <w:w w:val="84"/>
          <w:sz w:val="22"/>
          <w:szCs w:val="22"/>
        </w:rPr>
        <w:t>o</w:t>
      </w:r>
      <w:r>
        <w:rPr>
          <w:rFonts w:cs="Meiryo" w:hAnsi="Meiryo" w:eastAsia="Meiryo" w:ascii="Meiryo"/>
          <w:color w:val="221F1F"/>
          <w:spacing w:val="0"/>
          <w:w w:val="84"/>
          <w:sz w:val="22"/>
          <w:szCs w:val="22"/>
        </w:rPr>
        <w:t>wledge</w:t>
      </w:r>
      <w:r>
        <w:rPr>
          <w:rFonts w:cs="Meiryo" w:hAnsi="Meiryo" w:eastAsia="Meiryo" w:ascii="Meiryo"/>
          <w:color w:val="221F1F"/>
          <w:spacing w:val="37"/>
          <w:w w:val="84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of</w:t>
      </w:r>
      <w:r>
        <w:rPr>
          <w:rFonts w:cs="Meiryo" w:hAnsi="Meiryo" w:eastAsia="Meiryo" w:ascii="Meiryo"/>
          <w:color w:val="221F1F"/>
          <w:spacing w:val="-30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high</w:t>
      </w:r>
      <w:r>
        <w:rPr>
          <w:rFonts w:cs="Meiryo" w:hAnsi="Meiryo" w:eastAsia="Meiryo" w:ascii="Meiryo"/>
          <w:color w:val="221F1F"/>
          <w:spacing w:val="17"/>
          <w:w w:val="88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s</w:t>
      </w:r>
      <w:r>
        <w:rPr>
          <w:rFonts w:cs="Meiryo" w:hAnsi="Meiryo" w:eastAsia="Meiryo" w:ascii="Meiryo"/>
          <w:color w:val="221F1F"/>
          <w:spacing w:val="-5"/>
          <w:w w:val="88"/>
          <w:sz w:val="22"/>
          <w:szCs w:val="22"/>
        </w:rPr>
        <w:t>c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h</w:t>
      </w:r>
      <w:r>
        <w:rPr>
          <w:rFonts w:cs="Meiryo" w:hAnsi="Meiryo" w:eastAsia="Meiryo" w:ascii="Meiryo"/>
          <w:color w:val="221F1F"/>
          <w:spacing w:val="5"/>
          <w:w w:val="88"/>
          <w:sz w:val="22"/>
          <w:szCs w:val="22"/>
        </w:rPr>
        <w:t>o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ol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le</w:t>
      </w:r>
      <w:r>
        <w:rPr>
          <w:rFonts w:cs="Meiryo" w:hAnsi="Meiryo" w:eastAsia="Meiryo" w:ascii="Meiryo"/>
          <w:color w:val="221F1F"/>
          <w:spacing w:val="-6"/>
          <w:w w:val="100"/>
          <w:sz w:val="22"/>
          <w:szCs w:val="22"/>
        </w:rPr>
        <w:t>v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el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mathematics,</w:t>
      </w:r>
      <w:r>
        <w:rPr>
          <w:rFonts w:cs="Meiryo" w:hAnsi="Meiryo" w:eastAsia="Meiryo" w:ascii="Meiryo"/>
          <w:color w:val="221F1F"/>
          <w:spacing w:val="24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with</w:t>
      </w:r>
      <w:r>
        <w:rPr>
          <w:rFonts w:cs="Meiryo" w:hAnsi="Meiryo" w:eastAsia="Meiryo" w:ascii="Meiryo"/>
          <w:color w:val="221F1F"/>
          <w:spacing w:val="36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s</w:t>
      </w:r>
      <w:r>
        <w:rPr>
          <w:rFonts w:cs="Meiryo" w:hAnsi="Meiryo" w:eastAsia="Meiryo" w:ascii="Meiryo"/>
          <w:color w:val="221F1F"/>
          <w:spacing w:val="5"/>
          <w:w w:val="87"/>
          <w:sz w:val="22"/>
          <w:szCs w:val="22"/>
        </w:rPr>
        <w:t>p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ecial</w:t>
      </w:r>
      <w:r>
        <w:rPr>
          <w:rFonts w:cs="Meiryo" w:hAnsi="Meiryo" w:eastAsia="Meiryo" w:ascii="Meiryo"/>
          <w:color w:val="221F1F"/>
          <w:spacing w:val="14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emphasis</w:t>
      </w:r>
      <w:r>
        <w:rPr>
          <w:rFonts w:cs="Meiryo" w:hAnsi="Meiryo" w:eastAsia="Meiryo" w:ascii="Meiryo"/>
          <w:color w:val="221F1F"/>
          <w:spacing w:val="-1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on</w:t>
      </w:r>
      <w:r>
        <w:rPr>
          <w:rFonts w:cs="Meiryo" w:hAnsi="Meiryo" w:eastAsia="Meiryo" w:ascii="Meiryo"/>
          <w:color w:val="221F1F"/>
          <w:spacing w:val="9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algebra,</w:t>
      </w:r>
      <w:r>
        <w:rPr>
          <w:rFonts w:cs="Meiryo" w:hAnsi="Meiryo" w:eastAsia="Meiryo" w:ascii="Meiryo"/>
          <w:color w:val="221F1F"/>
          <w:spacing w:val="1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fractions,</w:t>
      </w:r>
      <w:r>
        <w:rPr>
          <w:rFonts w:cs="Meiryo" w:hAnsi="Meiryo" w:eastAsia="Meiryo" w:ascii="Meiryo"/>
          <w:color w:val="221F1F"/>
          <w:spacing w:val="30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and</w:t>
      </w:r>
      <w:r>
        <w:rPr>
          <w:rFonts w:cs="Meiryo" w:hAnsi="Meiryo" w:eastAsia="Meiryo" w:ascii="Meiryo"/>
          <w:color w:val="221F1F"/>
          <w:spacing w:val="17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geometr</w:t>
      </w:r>
      <w:r>
        <w:rPr>
          <w:rFonts w:cs="Meiryo" w:hAnsi="Meiryo" w:eastAsia="Meiryo" w:ascii="Meiryo"/>
          <w:color w:val="221F1F"/>
          <w:spacing w:val="-15"/>
          <w:w w:val="87"/>
          <w:sz w:val="22"/>
          <w:szCs w:val="22"/>
        </w:rPr>
        <w:t>y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.</w:t>
      </w:r>
      <w:r>
        <w:rPr>
          <w:rFonts w:cs="Meiryo" w:hAnsi="Meiryo" w:eastAsia="Meiryo" w:ascii="Meiryo"/>
          <w:color w:val="221F1F"/>
          <w:spacing w:val="14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The</w:t>
      </w:r>
      <w:r>
        <w:rPr>
          <w:rFonts w:cs="Meiryo" w:hAnsi="Meiryo" w:eastAsia="Meiryo" w:ascii="Meiryo"/>
          <w:color w:val="221F1F"/>
          <w:spacing w:val="-25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remaining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subscales</w:t>
      </w:r>
      <w:r>
        <w:rPr>
          <w:rFonts w:cs="Meiryo" w:hAnsi="Meiryo" w:eastAsia="Meiryo" w:ascii="Meiryo"/>
          <w:color w:val="221F1F"/>
          <w:spacing w:val="-14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f</w:t>
      </w:r>
      <w:r>
        <w:rPr>
          <w:rFonts w:cs="Meiryo" w:hAnsi="Meiryo" w:eastAsia="Meiryo" w:ascii="Meiryo"/>
          <w:color w:val="221F1F"/>
          <w:spacing w:val="5"/>
          <w:w w:val="87"/>
          <w:sz w:val="22"/>
          <w:szCs w:val="22"/>
        </w:rPr>
        <w:t>o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cus</w:t>
      </w:r>
      <w:r>
        <w:rPr>
          <w:rFonts w:cs="Meiryo" w:hAnsi="Meiryo" w:eastAsia="Meiryo" w:ascii="Meiryo"/>
          <w:color w:val="221F1F"/>
          <w:spacing w:val="2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on</w:t>
      </w:r>
      <w:r>
        <w:rPr>
          <w:rFonts w:cs="Meiryo" w:hAnsi="Meiryo" w:eastAsia="Meiryo" w:ascii="Meiryo"/>
          <w:color w:val="221F1F"/>
          <w:spacing w:val="7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-5"/>
          <w:w w:val="87"/>
          <w:sz w:val="22"/>
          <w:szCs w:val="22"/>
        </w:rPr>
        <w:t>v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erbal</w:t>
      </w:r>
      <w:r>
        <w:rPr>
          <w:rFonts w:cs="Meiryo" w:hAnsi="Meiryo" w:eastAsia="Meiryo" w:ascii="Meiryo"/>
          <w:color w:val="221F1F"/>
          <w:spacing w:val="24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abili</w:t>
      </w:r>
      <w:r>
        <w:rPr>
          <w:rFonts w:cs="Meiryo" w:hAnsi="Meiryo" w:eastAsia="Meiryo" w:ascii="Meiryo"/>
          <w:color w:val="221F1F"/>
          <w:spacing w:val="-5"/>
          <w:w w:val="87"/>
          <w:sz w:val="22"/>
          <w:szCs w:val="22"/>
        </w:rPr>
        <w:t>t</w:t>
      </w:r>
      <w:r>
        <w:rPr>
          <w:rFonts w:cs="Meiryo" w:hAnsi="Meiryo" w:eastAsia="Meiryo" w:ascii="Meiryo"/>
          <w:color w:val="221F1F"/>
          <w:spacing w:val="-16"/>
          <w:w w:val="87"/>
          <w:sz w:val="22"/>
          <w:szCs w:val="22"/>
        </w:rPr>
        <w:t>y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,</w:t>
      </w:r>
      <w:r>
        <w:rPr>
          <w:rFonts w:cs="Meiryo" w:hAnsi="Meiryo" w:eastAsia="Meiryo" w:ascii="Meiryo"/>
          <w:color w:val="221F1F"/>
          <w:spacing w:val="61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and</w:t>
      </w:r>
      <w:r>
        <w:rPr>
          <w:rFonts w:cs="Meiryo" w:hAnsi="Meiryo" w:eastAsia="Meiryo" w:ascii="Meiryo"/>
          <w:color w:val="221F1F"/>
          <w:spacing w:val="15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are</w:t>
      </w:r>
      <w:r>
        <w:rPr>
          <w:rFonts w:cs="Meiryo" w:hAnsi="Meiryo" w:eastAsia="Meiryo" w:ascii="Meiryo"/>
          <w:color w:val="221F1F"/>
          <w:spacing w:val="-4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sometimes</w:t>
      </w:r>
      <w:r>
        <w:rPr>
          <w:rFonts w:cs="Meiryo" w:hAnsi="Meiryo" w:eastAsia="Meiryo" w:ascii="Meiryo"/>
          <w:color w:val="221F1F"/>
          <w:spacing w:val="-17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referred</w:t>
      </w:r>
      <w:r>
        <w:rPr>
          <w:rFonts w:cs="Meiryo" w:hAnsi="Meiryo" w:eastAsia="Meiryo" w:ascii="Meiryo"/>
          <w:color w:val="221F1F"/>
          <w:spacing w:val="-11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to</w:t>
      </w:r>
      <w:r>
        <w:rPr>
          <w:rFonts w:cs="Meiryo" w:hAnsi="Meiryo" w:eastAsia="Meiryo" w:ascii="Meiryo"/>
          <w:color w:val="221F1F"/>
          <w:spacing w:val="-22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as</w:t>
      </w:r>
      <w:r>
        <w:rPr>
          <w:rFonts w:cs="Meiryo" w:hAnsi="Meiryo" w:eastAsia="Meiryo" w:ascii="Meiryo"/>
          <w:color w:val="221F1F"/>
          <w:spacing w:val="-8"/>
          <w:w w:val="88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the</w:t>
      </w:r>
      <w:r>
        <w:rPr>
          <w:rFonts w:cs="Meiryo" w:hAnsi="Meiryo" w:eastAsia="Meiryo" w:ascii="Meiryo"/>
          <w:color w:val="221F1F"/>
          <w:spacing w:val="6"/>
          <w:w w:val="88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-16"/>
          <w:w w:val="88"/>
          <w:sz w:val="22"/>
          <w:szCs w:val="22"/>
        </w:rPr>
        <w:t>V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erbal</w:t>
      </w:r>
      <w:r>
        <w:rPr>
          <w:rFonts w:cs="Meiryo" w:hAnsi="Meiryo" w:eastAsia="Meiryo" w:ascii="Meiryo"/>
          <w:color w:val="221F1F"/>
          <w:spacing w:val="42"/>
          <w:w w:val="88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92"/>
          <w:sz w:val="22"/>
          <w:szCs w:val="22"/>
        </w:rPr>
        <w:t>Com</w:t>
      </w:r>
      <w:r>
        <w:rPr>
          <w:rFonts w:cs="Meiryo" w:hAnsi="Meiryo" w:eastAsia="Meiryo" w:ascii="Meiryo"/>
          <w:color w:val="221F1F"/>
          <w:spacing w:val="6"/>
          <w:w w:val="92"/>
          <w:sz w:val="22"/>
          <w:szCs w:val="22"/>
        </w:rPr>
        <w:t>p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osite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(VE).</w:t>
      </w:r>
      <w:r>
        <w:rPr>
          <w:rFonts w:cs="Meiryo" w:hAnsi="Meiryo" w:eastAsia="Meiryo" w:ascii="Meiryo"/>
          <w:color w:val="221F1F"/>
          <w:spacing w:val="-12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S</w:t>
      </w:r>
      <w:r>
        <w:rPr>
          <w:rFonts w:cs="Meiryo" w:hAnsi="Meiryo" w:eastAsia="Meiryo" w:ascii="Meiryo"/>
          <w:color w:val="221F1F"/>
          <w:spacing w:val="5"/>
          <w:w w:val="88"/>
          <w:sz w:val="22"/>
          <w:szCs w:val="22"/>
        </w:rPr>
        <w:t>p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eciﬁcall</w:t>
      </w:r>
      <w:r>
        <w:rPr>
          <w:rFonts w:cs="Meiryo" w:hAnsi="Meiryo" w:eastAsia="Meiryo" w:ascii="Meiryo"/>
          <w:color w:val="221F1F"/>
          <w:spacing w:val="-16"/>
          <w:w w:val="88"/>
          <w:sz w:val="22"/>
          <w:szCs w:val="22"/>
        </w:rPr>
        <w:t>y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,</w:t>
      </w:r>
      <w:r>
        <w:rPr>
          <w:rFonts w:cs="Meiryo" w:hAnsi="Meiryo" w:eastAsia="Meiryo" w:ascii="Meiryo"/>
          <w:color w:val="221F1F"/>
          <w:spacing w:val="29"/>
          <w:w w:val="88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-16"/>
          <w:w w:val="88"/>
          <w:sz w:val="22"/>
          <w:szCs w:val="22"/>
        </w:rPr>
        <w:t>W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ord</w:t>
      </w:r>
      <w:r>
        <w:rPr>
          <w:rFonts w:cs="Meiryo" w:hAnsi="Meiryo" w:eastAsia="Meiryo" w:ascii="Meiryo"/>
          <w:color w:val="221F1F"/>
          <w:spacing w:val="40"/>
          <w:w w:val="88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Kn</w:t>
      </w:r>
      <w:r>
        <w:rPr>
          <w:rFonts w:cs="Meiryo" w:hAnsi="Meiryo" w:eastAsia="Meiryo" w:ascii="Meiryo"/>
          <w:color w:val="221F1F"/>
          <w:spacing w:val="-5"/>
          <w:w w:val="88"/>
          <w:sz w:val="22"/>
          <w:szCs w:val="22"/>
        </w:rPr>
        <w:t>o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wledge</w:t>
      </w:r>
      <w:r>
        <w:rPr>
          <w:rFonts w:cs="Meiryo" w:hAnsi="Meiryo" w:eastAsia="Meiryo" w:ascii="Meiryo"/>
          <w:color w:val="221F1F"/>
          <w:spacing w:val="26"/>
          <w:w w:val="88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tests</w:t>
      </w:r>
      <w:r>
        <w:rPr>
          <w:rFonts w:cs="Meiryo" w:hAnsi="Meiryo" w:eastAsia="Meiryo" w:ascii="Meiryo"/>
          <w:color w:val="221F1F"/>
          <w:spacing w:val="-2"/>
          <w:w w:val="88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the</w:t>
      </w:r>
      <w:r>
        <w:rPr>
          <w:rFonts w:cs="Meiryo" w:hAnsi="Meiryo" w:eastAsia="Meiryo" w:ascii="Meiryo"/>
          <w:color w:val="221F1F"/>
          <w:spacing w:val="8"/>
          <w:w w:val="88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su</w:t>
      </w:r>
      <w:r>
        <w:rPr>
          <w:rFonts w:cs="Meiryo" w:hAnsi="Meiryo" w:eastAsia="Meiryo" w:ascii="Meiryo"/>
          <w:color w:val="221F1F"/>
          <w:spacing w:val="5"/>
          <w:w w:val="88"/>
          <w:sz w:val="22"/>
          <w:szCs w:val="22"/>
        </w:rPr>
        <w:t>b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jects’</w:t>
      </w:r>
      <w:r>
        <w:rPr>
          <w:rFonts w:cs="Meiryo" w:hAnsi="Meiryo" w:eastAsia="Meiryo" w:ascii="Meiryo"/>
          <w:color w:val="221F1F"/>
          <w:spacing w:val="5"/>
          <w:w w:val="88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kn</w:t>
      </w:r>
      <w:r>
        <w:rPr>
          <w:rFonts w:cs="Meiryo" w:hAnsi="Meiryo" w:eastAsia="Meiryo" w:ascii="Meiryo"/>
          <w:color w:val="221F1F"/>
          <w:spacing w:val="-5"/>
          <w:w w:val="88"/>
          <w:sz w:val="22"/>
          <w:szCs w:val="22"/>
        </w:rPr>
        <w:t>o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wledge</w:t>
      </w:r>
      <w:r>
        <w:rPr>
          <w:rFonts w:cs="Meiryo" w:hAnsi="Meiryo" w:eastAsia="Meiryo" w:ascii="Meiryo"/>
          <w:color w:val="221F1F"/>
          <w:spacing w:val="-12"/>
          <w:w w:val="88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of</w:t>
      </w:r>
      <w:r>
        <w:rPr>
          <w:rFonts w:cs="Meiryo" w:hAnsi="Meiryo" w:eastAsia="Meiryo" w:ascii="Meiryo"/>
          <w:color w:val="221F1F"/>
          <w:spacing w:val="-30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the</w:t>
      </w:r>
      <w:r>
        <w:rPr>
          <w:rFonts w:cs="Meiryo" w:hAnsi="Meiryo" w:eastAsia="Meiryo" w:ascii="Meiryo"/>
          <w:color w:val="221F1F"/>
          <w:spacing w:val="12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meaning</w:t>
      </w:r>
      <w:r>
        <w:rPr>
          <w:rFonts w:cs="Meiryo" w:hAnsi="Meiryo" w:eastAsia="Meiryo" w:ascii="Meiryo"/>
          <w:color w:val="221F1F"/>
          <w:spacing w:val="9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of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-5"/>
          <w:w w:val="90"/>
          <w:sz w:val="22"/>
          <w:szCs w:val="22"/>
        </w:rPr>
        <w:t>w</w:t>
      </w:r>
      <w:r>
        <w:rPr>
          <w:rFonts w:cs="Meiryo" w:hAnsi="Meiryo" w:eastAsia="Meiryo" w:ascii="Meiryo"/>
          <w:color w:val="221F1F"/>
          <w:spacing w:val="0"/>
          <w:w w:val="90"/>
          <w:sz w:val="22"/>
          <w:szCs w:val="22"/>
        </w:rPr>
        <w:t>ords</w:t>
      </w:r>
      <w:r>
        <w:rPr>
          <w:rFonts w:cs="Meiryo" w:hAnsi="Meiryo" w:eastAsia="Meiryo" w:ascii="Meiryo"/>
          <w:color w:val="221F1F"/>
          <w:spacing w:val="-15"/>
          <w:w w:val="9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90"/>
          <w:sz w:val="22"/>
          <w:szCs w:val="22"/>
        </w:rPr>
        <w:t>within</w:t>
      </w:r>
      <w:r>
        <w:rPr>
          <w:rFonts w:cs="Meiryo" w:hAnsi="Meiryo" w:eastAsia="Meiryo" w:ascii="Meiryo"/>
          <w:color w:val="221F1F"/>
          <w:spacing w:val="32"/>
          <w:w w:val="9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a</w:t>
      </w:r>
      <w:r>
        <w:rPr>
          <w:rFonts w:cs="Meiryo" w:hAnsi="Meiryo" w:eastAsia="Meiryo" w:ascii="Meiryo"/>
          <w:color w:val="221F1F"/>
          <w:spacing w:val="-19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gi</w:t>
      </w:r>
      <w:r>
        <w:rPr>
          <w:rFonts w:cs="Meiryo" w:hAnsi="Meiryo" w:eastAsia="Meiryo" w:ascii="Meiryo"/>
          <w:color w:val="221F1F"/>
          <w:spacing w:val="-5"/>
          <w:w w:val="86"/>
          <w:sz w:val="22"/>
          <w:szCs w:val="22"/>
        </w:rPr>
        <w:t>v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en</w:t>
      </w:r>
      <w:r>
        <w:rPr>
          <w:rFonts w:cs="Meiryo" w:hAnsi="Meiryo" w:eastAsia="Meiryo" w:ascii="Meiryo"/>
          <w:color w:val="221F1F"/>
          <w:spacing w:val="16"/>
          <w:w w:val="86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co</w:t>
      </w:r>
      <w:r>
        <w:rPr>
          <w:rFonts w:cs="Meiryo" w:hAnsi="Meiryo" w:eastAsia="Meiryo" w:ascii="Meiryo"/>
          <w:color w:val="221F1F"/>
          <w:spacing w:val="-5"/>
          <w:w w:val="86"/>
          <w:sz w:val="22"/>
          <w:szCs w:val="22"/>
        </w:rPr>
        <w:t>n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text,</w:t>
      </w:r>
      <w:r>
        <w:rPr>
          <w:rFonts w:cs="Meiryo" w:hAnsi="Meiryo" w:eastAsia="Meiryo" w:ascii="Meiryo"/>
          <w:color w:val="221F1F"/>
          <w:spacing w:val="33"/>
          <w:w w:val="86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whereas</w:t>
      </w:r>
      <w:r>
        <w:rPr>
          <w:rFonts w:cs="Meiryo" w:hAnsi="Meiryo" w:eastAsia="Meiryo" w:ascii="Meiryo"/>
          <w:color w:val="221F1F"/>
          <w:spacing w:val="-9"/>
          <w:w w:val="86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-6"/>
          <w:w w:val="114"/>
          <w:sz w:val="22"/>
          <w:szCs w:val="22"/>
        </w:rPr>
        <w:t>P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aragraph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Comprehension</w:t>
      </w:r>
      <w:r>
        <w:rPr>
          <w:rFonts w:cs="Meiryo" w:hAnsi="Meiryo" w:eastAsia="Meiryo" w:ascii="Meiryo"/>
          <w:color w:val="221F1F"/>
          <w:spacing w:val="26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targets</w:t>
      </w:r>
      <w:r>
        <w:rPr>
          <w:rFonts w:cs="Meiryo" w:hAnsi="Meiryo" w:eastAsia="Meiryo" w:ascii="Meiryo"/>
          <w:color w:val="221F1F"/>
          <w:spacing w:val="10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a</w:t>
      </w:r>
      <w:r>
        <w:rPr>
          <w:rFonts w:cs="Meiryo" w:hAnsi="Meiryo" w:eastAsia="Meiryo" w:ascii="Meiryo"/>
          <w:color w:val="221F1F"/>
          <w:spacing w:val="-19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su</w:t>
      </w:r>
      <w:r>
        <w:rPr>
          <w:rFonts w:cs="Meiryo" w:hAnsi="Meiryo" w:eastAsia="Meiryo" w:ascii="Meiryo"/>
          <w:color w:val="221F1F"/>
          <w:spacing w:val="6"/>
          <w:w w:val="100"/>
          <w:sz w:val="22"/>
          <w:szCs w:val="22"/>
        </w:rPr>
        <w:t>b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ject’s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abili</w:t>
      </w:r>
      <w:r>
        <w:rPr>
          <w:rFonts w:cs="Meiryo" w:hAnsi="Meiryo" w:eastAsia="Meiryo" w:ascii="Meiryo"/>
          <w:color w:val="221F1F"/>
          <w:spacing w:val="-6"/>
          <w:w w:val="100"/>
          <w:sz w:val="22"/>
          <w:szCs w:val="22"/>
        </w:rPr>
        <w:t>t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y</w:t>
      </w:r>
      <w:r>
        <w:rPr>
          <w:rFonts w:cs="Meiryo" w:hAnsi="Meiryo" w:eastAsia="Meiryo" w:ascii="Meiryo"/>
          <w:color w:val="221F1F"/>
          <w:spacing w:val="-20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t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o</w:t>
      </w:r>
      <w:r>
        <w:rPr>
          <w:rFonts w:cs="Meiryo" w:hAnsi="Meiryo" w:eastAsia="Meiryo" w:ascii="Meiryo"/>
          <w:color w:val="221F1F"/>
          <w:spacing w:val="-20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understand</w:t>
      </w:r>
      <w:r>
        <w:rPr>
          <w:rFonts w:cs="Meiryo" w:hAnsi="Meiryo" w:eastAsia="Meiryo" w:ascii="Meiryo"/>
          <w:color w:val="221F1F"/>
          <w:spacing w:val="22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the</w:t>
      </w:r>
      <w:r>
        <w:rPr>
          <w:rFonts w:cs="Meiryo" w:hAnsi="Meiryo" w:eastAsia="Meiryo" w:ascii="Meiryo"/>
          <w:color w:val="221F1F"/>
          <w:spacing w:val="12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meanings</w:t>
      </w:r>
      <w:r>
        <w:rPr>
          <w:rFonts w:cs="Meiryo" w:hAnsi="Meiryo" w:eastAsia="Meiryo" w:ascii="Meiryo"/>
          <w:color w:val="221F1F"/>
          <w:spacing w:val="-2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of</w:t>
      </w:r>
      <w:r>
        <w:rPr>
          <w:rFonts w:cs="Meiryo" w:hAnsi="Meiryo" w:eastAsia="Meiryo" w:ascii="Meiryo"/>
          <w:color w:val="221F1F"/>
          <w:spacing w:val="-30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90"/>
          <w:sz w:val="22"/>
          <w:szCs w:val="22"/>
        </w:rPr>
        <w:t>paragraphs.</w:t>
      </w:r>
      <w:r>
        <w:rPr>
          <w:rFonts w:cs="Meiryo" w:hAnsi="Meiryo" w:eastAsia="Meiryo" w:ascii="Meiryo"/>
          <w:color w:val="221F1F"/>
          <w:spacing w:val="-6"/>
          <w:w w:val="9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90"/>
          <w:sz w:val="22"/>
          <w:szCs w:val="22"/>
        </w:rPr>
        <w:t>Other</w:t>
      </w:r>
      <w:r>
        <w:rPr>
          <w:rFonts w:cs="Meiryo" w:hAnsi="Meiryo" w:eastAsia="Meiryo" w:ascii="Meiryo"/>
          <w:color w:val="221F1F"/>
          <w:spacing w:val="26"/>
          <w:w w:val="9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90"/>
          <w:sz w:val="22"/>
          <w:szCs w:val="22"/>
        </w:rPr>
        <w:t>administrations</w:t>
      </w:r>
      <w:r>
        <w:rPr>
          <w:rFonts w:cs="Meiryo" w:hAnsi="Meiryo" w:eastAsia="Meiryo" w:ascii="Meiryo"/>
          <w:color w:val="221F1F"/>
          <w:spacing w:val="7"/>
          <w:w w:val="9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of</w:t>
      </w:r>
      <w:r>
        <w:rPr>
          <w:rFonts w:cs="Meiryo" w:hAnsi="Meiryo" w:eastAsia="Meiryo" w:ascii="Meiryo"/>
          <w:color w:val="221F1F"/>
          <w:spacing w:val="-30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the</w:t>
      </w:r>
      <w:r>
        <w:rPr>
          <w:rFonts w:cs="Meiryo" w:hAnsi="Meiryo" w:eastAsia="Meiryo" w:ascii="Meiryo"/>
          <w:color w:val="221F1F"/>
          <w:spacing w:val="8"/>
          <w:w w:val="88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6"/>
          <w:w w:val="100"/>
          <w:sz w:val="22"/>
          <w:szCs w:val="22"/>
        </w:rPr>
        <w:t>p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encil</w:t>
      </w:r>
      <w:r>
        <w:rPr>
          <w:rFonts w:cs="Meiryo" w:hAnsi="Meiryo" w:eastAsia="Meiryo" w:ascii="Meiryo"/>
          <w:color w:val="000000"/>
          <w:spacing w:val="0"/>
          <w:w w:val="100"/>
          <w:sz w:val="22"/>
          <w:szCs w:val="2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10" w:lineRule="exact" w:line="280"/>
      </w:pPr>
      <w:r>
        <w:rPr>
          <w:sz w:val="28"/>
          <w:szCs w:val="28"/>
        </w:rPr>
      </w:r>
    </w:p>
    <w:p>
      <w:pPr>
        <w:rPr>
          <w:rFonts w:cs="Meiryo" w:hAnsi="Meiryo" w:eastAsia="Meiryo" w:ascii="Meiryo"/>
          <w:sz w:val="22"/>
          <w:szCs w:val="22"/>
        </w:rPr>
        <w:jc w:val="left"/>
        <w:spacing w:lineRule="exact" w:line="320"/>
        <w:ind w:left="155"/>
      </w:pPr>
      <w:r>
        <w:rPr>
          <w:rFonts w:cs="Meiryo" w:hAnsi="Meiryo" w:eastAsia="Meiryo" w:ascii="Meiryo"/>
          <w:color w:val="221F1F"/>
          <w:spacing w:val="0"/>
          <w:w w:val="88"/>
          <w:position w:val="3"/>
          <w:sz w:val="22"/>
          <w:szCs w:val="22"/>
        </w:rPr>
        <w:t>and</w:t>
      </w:r>
      <w:r>
        <w:rPr>
          <w:rFonts w:cs="Meiryo" w:hAnsi="Meiryo" w:eastAsia="Meiryo" w:ascii="Meiryo"/>
          <w:color w:val="221F1F"/>
          <w:spacing w:val="12"/>
          <w:w w:val="88"/>
          <w:position w:val="3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8"/>
          <w:position w:val="3"/>
          <w:sz w:val="22"/>
          <w:szCs w:val="22"/>
        </w:rPr>
        <w:t>pa</w:t>
      </w:r>
      <w:r>
        <w:rPr>
          <w:rFonts w:cs="Meiryo" w:hAnsi="Meiryo" w:eastAsia="Meiryo" w:ascii="Meiryo"/>
          <w:color w:val="221F1F"/>
          <w:spacing w:val="6"/>
          <w:w w:val="88"/>
          <w:position w:val="3"/>
          <w:sz w:val="22"/>
          <w:szCs w:val="22"/>
        </w:rPr>
        <w:t>p</w:t>
      </w:r>
      <w:r>
        <w:rPr>
          <w:rFonts w:cs="Meiryo" w:hAnsi="Meiryo" w:eastAsia="Meiryo" w:ascii="Meiryo"/>
          <w:color w:val="221F1F"/>
          <w:spacing w:val="0"/>
          <w:w w:val="88"/>
          <w:position w:val="3"/>
          <w:sz w:val="22"/>
          <w:szCs w:val="22"/>
        </w:rPr>
        <w:t>er</w:t>
      </w:r>
      <w:r>
        <w:rPr>
          <w:rFonts w:cs="Meiryo" w:hAnsi="Meiryo" w:eastAsia="Meiryo" w:ascii="Meiryo"/>
          <w:color w:val="221F1F"/>
          <w:spacing w:val="4"/>
          <w:w w:val="88"/>
          <w:position w:val="3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position w:val="3"/>
          <w:sz w:val="22"/>
          <w:szCs w:val="22"/>
        </w:rPr>
        <w:t>AS</w:t>
      </w:r>
      <w:r>
        <w:rPr>
          <w:rFonts w:cs="Meiryo" w:hAnsi="Meiryo" w:eastAsia="Meiryo" w:ascii="Meiryo"/>
          <w:color w:val="221F1F"/>
          <w:spacing w:val="-25"/>
          <w:w w:val="100"/>
          <w:position w:val="3"/>
          <w:sz w:val="22"/>
          <w:szCs w:val="22"/>
        </w:rPr>
        <w:t>V</w:t>
      </w:r>
      <w:r>
        <w:rPr>
          <w:rFonts w:cs="Meiryo" w:hAnsi="Meiryo" w:eastAsia="Meiryo" w:ascii="Meiryo"/>
          <w:color w:val="221F1F"/>
          <w:spacing w:val="0"/>
          <w:w w:val="100"/>
          <w:position w:val="3"/>
          <w:sz w:val="22"/>
          <w:szCs w:val="22"/>
        </w:rPr>
        <w:t>AB</w:t>
      </w:r>
      <w:r>
        <w:rPr>
          <w:rFonts w:cs="Meiryo" w:hAnsi="Meiryo" w:eastAsia="Meiryo" w:ascii="Meiryo"/>
          <w:color w:val="221F1F"/>
          <w:spacing w:val="35"/>
          <w:w w:val="100"/>
          <w:position w:val="3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9"/>
          <w:position w:val="3"/>
          <w:sz w:val="22"/>
          <w:szCs w:val="22"/>
        </w:rPr>
        <w:t>re</w:t>
      </w:r>
      <w:r>
        <w:rPr>
          <w:rFonts w:cs="Meiryo" w:hAnsi="Meiryo" w:eastAsia="Meiryo" w:ascii="Meiryo"/>
          <w:color w:val="221F1F"/>
          <w:spacing w:val="-5"/>
          <w:w w:val="89"/>
          <w:position w:val="3"/>
          <w:sz w:val="22"/>
          <w:szCs w:val="22"/>
        </w:rPr>
        <w:t>v</w:t>
      </w:r>
      <w:r>
        <w:rPr>
          <w:rFonts w:cs="Meiryo" w:hAnsi="Meiryo" w:eastAsia="Meiryo" w:ascii="Meiryo"/>
          <w:color w:val="221F1F"/>
          <w:spacing w:val="0"/>
          <w:w w:val="89"/>
          <w:position w:val="3"/>
          <w:sz w:val="22"/>
          <w:szCs w:val="22"/>
        </w:rPr>
        <w:t>eal</w:t>
      </w:r>
      <w:r>
        <w:rPr>
          <w:rFonts w:cs="Meiryo" w:hAnsi="Meiryo" w:eastAsia="Meiryo" w:ascii="Meiryo"/>
          <w:color w:val="221F1F"/>
          <w:spacing w:val="-10"/>
          <w:w w:val="89"/>
          <w:position w:val="3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9"/>
          <w:position w:val="3"/>
          <w:sz w:val="22"/>
          <w:szCs w:val="22"/>
        </w:rPr>
        <w:t>that</w:t>
      </w:r>
      <w:r>
        <w:rPr>
          <w:rFonts w:cs="Meiryo" w:hAnsi="Meiryo" w:eastAsia="Meiryo" w:ascii="Meiryo"/>
          <w:color w:val="221F1F"/>
          <w:spacing w:val="25"/>
          <w:w w:val="89"/>
          <w:position w:val="3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position w:val="3"/>
          <w:sz w:val="22"/>
          <w:szCs w:val="22"/>
        </w:rPr>
        <w:t>all</w:t>
      </w:r>
      <w:r>
        <w:rPr>
          <w:rFonts w:cs="Meiryo" w:hAnsi="Meiryo" w:eastAsia="Meiryo" w:ascii="Meiryo"/>
          <w:color w:val="221F1F"/>
          <w:spacing w:val="-8"/>
          <w:w w:val="100"/>
          <w:position w:val="3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8"/>
          <w:position w:val="3"/>
          <w:sz w:val="22"/>
          <w:szCs w:val="22"/>
        </w:rPr>
        <w:t>the</w:t>
      </w:r>
      <w:r>
        <w:rPr>
          <w:rFonts w:cs="Meiryo" w:hAnsi="Meiryo" w:eastAsia="Meiryo" w:ascii="Meiryo"/>
          <w:color w:val="221F1F"/>
          <w:spacing w:val="8"/>
          <w:w w:val="88"/>
          <w:position w:val="3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position w:val="3"/>
          <w:sz w:val="22"/>
          <w:szCs w:val="22"/>
        </w:rPr>
        <w:t>A</w:t>
      </w:r>
      <w:r>
        <w:rPr>
          <w:rFonts w:cs="Meiryo" w:hAnsi="Meiryo" w:eastAsia="Meiryo" w:ascii="Meiryo"/>
          <w:color w:val="221F1F"/>
          <w:spacing w:val="-6"/>
          <w:w w:val="100"/>
          <w:position w:val="3"/>
          <w:sz w:val="22"/>
          <w:szCs w:val="22"/>
        </w:rPr>
        <w:t>F</w:t>
      </w:r>
      <w:r>
        <w:rPr>
          <w:rFonts w:cs="Meiryo" w:hAnsi="Meiryo" w:eastAsia="Meiryo" w:ascii="Meiryo"/>
          <w:color w:val="221F1F"/>
          <w:spacing w:val="0"/>
          <w:w w:val="100"/>
          <w:position w:val="3"/>
          <w:sz w:val="22"/>
          <w:szCs w:val="22"/>
        </w:rPr>
        <w:t>QT</w:t>
      </w:r>
      <w:r>
        <w:rPr>
          <w:rFonts w:cs="Meiryo" w:hAnsi="Meiryo" w:eastAsia="Meiryo" w:ascii="Meiryo"/>
          <w:color w:val="221F1F"/>
          <w:spacing w:val="53"/>
          <w:w w:val="100"/>
          <w:position w:val="3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7"/>
          <w:position w:val="3"/>
          <w:sz w:val="22"/>
          <w:szCs w:val="22"/>
        </w:rPr>
        <w:t>subscales</w:t>
      </w:r>
      <w:r>
        <w:rPr>
          <w:rFonts w:cs="Meiryo" w:hAnsi="Meiryo" w:eastAsia="Meiryo" w:ascii="Meiryo"/>
          <w:color w:val="221F1F"/>
          <w:spacing w:val="-12"/>
          <w:w w:val="87"/>
          <w:position w:val="3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7"/>
          <w:position w:val="3"/>
          <w:sz w:val="22"/>
          <w:szCs w:val="22"/>
        </w:rPr>
        <w:t>h</w:t>
      </w:r>
      <w:r>
        <w:rPr>
          <w:rFonts w:cs="Meiryo" w:hAnsi="Meiryo" w:eastAsia="Meiryo" w:ascii="Meiryo"/>
          <w:color w:val="221F1F"/>
          <w:spacing w:val="-5"/>
          <w:w w:val="87"/>
          <w:position w:val="3"/>
          <w:sz w:val="22"/>
          <w:szCs w:val="22"/>
        </w:rPr>
        <w:t>a</w:t>
      </w:r>
      <w:r>
        <w:rPr>
          <w:rFonts w:cs="Meiryo" w:hAnsi="Meiryo" w:eastAsia="Meiryo" w:ascii="Meiryo"/>
          <w:color w:val="221F1F"/>
          <w:spacing w:val="-5"/>
          <w:w w:val="87"/>
          <w:position w:val="3"/>
          <w:sz w:val="22"/>
          <w:szCs w:val="22"/>
        </w:rPr>
        <w:t>v</w:t>
      </w:r>
      <w:r>
        <w:rPr>
          <w:rFonts w:cs="Meiryo" w:hAnsi="Meiryo" w:eastAsia="Meiryo" w:ascii="Meiryo"/>
          <w:color w:val="221F1F"/>
          <w:spacing w:val="0"/>
          <w:w w:val="87"/>
          <w:position w:val="3"/>
          <w:sz w:val="22"/>
          <w:szCs w:val="22"/>
        </w:rPr>
        <w:t>e</w:t>
      </w:r>
      <w:r>
        <w:rPr>
          <w:rFonts w:cs="Meiryo" w:hAnsi="Meiryo" w:eastAsia="Meiryo" w:ascii="Meiryo"/>
          <w:color w:val="221F1F"/>
          <w:spacing w:val="5"/>
          <w:w w:val="87"/>
          <w:position w:val="3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7"/>
          <w:position w:val="3"/>
          <w:sz w:val="22"/>
          <w:szCs w:val="22"/>
        </w:rPr>
        <w:t>high</w:t>
      </w:r>
      <w:r>
        <w:rPr>
          <w:rFonts w:cs="Meiryo" w:hAnsi="Meiryo" w:eastAsia="Meiryo" w:ascii="Meiryo"/>
          <w:color w:val="221F1F"/>
          <w:spacing w:val="23"/>
          <w:w w:val="87"/>
          <w:position w:val="3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7"/>
          <w:position w:val="3"/>
          <w:sz w:val="22"/>
          <w:szCs w:val="22"/>
        </w:rPr>
        <w:t>i</w:t>
      </w:r>
      <w:r>
        <w:rPr>
          <w:rFonts w:cs="Meiryo" w:hAnsi="Meiryo" w:eastAsia="Meiryo" w:ascii="Meiryo"/>
          <w:color w:val="221F1F"/>
          <w:spacing w:val="-5"/>
          <w:w w:val="87"/>
          <w:position w:val="3"/>
          <w:sz w:val="22"/>
          <w:szCs w:val="22"/>
        </w:rPr>
        <w:t>n</w:t>
      </w:r>
      <w:r>
        <w:rPr>
          <w:rFonts w:cs="Meiryo" w:hAnsi="Meiryo" w:eastAsia="Meiryo" w:ascii="Meiryo"/>
          <w:color w:val="221F1F"/>
          <w:spacing w:val="0"/>
          <w:w w:val="87"/>
          <w:position w:val="3"/>
          <w:sz w:val="22"/>
          <w:szCs w:val="22"/>
        </w:rPr>
        <w:t>ternal</w:t>
      </w:r>
      <w:r>
        <w:rPr>
          <w:rFonts w:cs="Meiryo" w:hAnsi="Meiryo" w:eastAsia="Meiryo" w:ascii="Meiryo"/>
          <w:color w:val="221F1F"/>
          <w:spacing w:val="43"/>
          <w:w w:val="87"/>
          <w:position w:val="3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7"/>
          <w:position w:val="3"/>
          <w:sz w:val="22"/>
          <w:szCs w:val="22"/>
        </w:rPr>
        <w:t>consistency</w:t>
      </w:r>
      <w:r>
        <w:rPr>
          <w:rFonts w:cs="Meiryo" w:hAnsi="Meiryo" w:eastAsia="Meiryo" w:ascii="Meiryo"/>
          <w:color w:val="221F1F"/>
          <w:spacing w:val="10"/>
          <w:w w:val="87"/>
          <w:position w:val="3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position w:val="3"/>
          <w:sz w:val="22"/>
          <w:szCs w:val="22"/>
        </w:rPr>
        <w:t>(</w:t>
      </w:r>
      <w:r>
        <w:rPr>
          <w:rFonts w:cs="Meiryo" w:hAnsi="Meiryo" w:eastAsia="Meiryo" w:ascii="Meiryo"/>
          <w:color w:val="000000"/>
          <w:spacing w:val="0"/>
          <w:w w:val="100"/>
          <w:position w:val="0"/>
          <w:sz w:val="22"/>
          <w:szCs w:val="22"/>
        </w:rPr>
      </w:r>
    </w:p>
    <w:p>
      <w:pPr>
        <w:rPr>
          <w:rFonts w:cs="Meiryo" w:hAnsi="Meiryo" w:eastAsia="Meiryo" w:ascii="Meiryo"/>
          <w:sz w:val="22"/>
          <w:szCs w:val="22"/>
        </w:rPr>
        <w:jc w:val="left"/>
        <w:spacing w:before="23" w:lineRule="auto" w:line="252"/>
        <w:ind w:left="155" w:right="133"/>
      </w:pPr>
      <w:r>
        <w:rPr>
          <w:rFonts w:cs="Times New Roman" w:hAnsi="Times New Roman" w:eastAsia="Times New Roman" w:ascii="Times New Roman"/>
          <w:i/>
          <w:color w:val="221F1F"/>
          <w:spacing w:val="0"/>
          <w:w w:val="126"/>
          <w:sz w:val="22"/>
          <w:szCs w:val="22"/>
        </w:rPr>
        <w:t>α</w:t>
      </w:r>
      <w:r>
        <w:rPr>
          <w:rFonts w:cs="Times New Roman" w:hAnsi="Times New Roman" w:eastAsia="Times New Roman" w:ascii="Times New Roman"/>
          <w:i/>
          <w:color w:val="221F1F"/>
          <w:spacing w:val="0"/>
          <w:w w:val="126"/>
          <w:position w:val="-3"/>
          <w:sz w:val="15"/>
          <w:szCs w:val="15"/>
        </w:rPr>
        <w:t>AR</w:t>
      </w:r>
      <w:r>
        <w:rPr>
          <w:rFonts w:cs="Times New Roman" w:hAnsi="Times New Roman" w:eastAsia="Times New Roman" w:ascii="Times New Roman"/>
          <w:i/>
          <w:color w:val="221F1F"/>
          <w:spacing w:val="27"/>
          <w:w w:val="126"/>
          <w:position w:val="-3"/>
          <w:sz w:val="15"/>
          <w:szCs w:val="15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position w:val="0"/>
          <w:sz w:val="22"/>
          <w:szCs w:val="22"/>
        </w:rPr>
        <w:t>=</w:t>
      </w:r>
      <w:r>
        <w:rPr>
          <w:rFonts w:cs="Meiryo" w:hAnsi="Meiryo" w:eastAsia="Meiryo" w:ascii="Meiryo"/>
          <w:color w:val="221F1F"/>
          <w:spacing w:val="-19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221F1F"/>
          <w:spacing w:val="0"/>
          <w:w w:val="110"/>
          <w:position w:val="0"/>
          <w:sz w:val="22"/>
          <w:szCs w:val="22"/>
        </w:rPr>
        <w:t>.</w:t>
      </w:r>
      <w:r>
        <w:rPr>
          <w:rFonts w:cs="Meiryo" w:hAnsi="Meiryo" w:eastAsia="Meiryo" w:ascii="Meiryo"/>
          <w:color w:val="221F1F"/>
          <w:spacing w:val="0"/>
          <w:w w:val="76"/>
          <w:position w:val="0"/>
          <w:sz w:val="22"/>
          <w:szCs w:val="22"/>
        </w:rPr>
        <w:t>91;</w:t>
      </w:r>
      <w:r>
        <w:rPr>
          <w:rFonts w:cs="Meiryo" w:hAnsi="Meiryo" w:eastAsia="Meiryo" w:ascii="Meiryo"/>
          <w:color w:val="221F1F"/>
          <w:spacing w:val="-1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221F1F"/>
          <w:spacing w:val="0"/>
          <w:w w:val="122"/>
          <w:position w:val="0"/>
          <w:sz w:val="22"/>
          <w:szCs w:val="22"/>
        </w:rPr>
        <w:t>α</w:t>
      </w:r>
      <w:r>
        <w:rPr>
          <w:rFonts w:cs="Times New Roman" w:hAnsi="Times New Roman" w:eastAsia="Times New Roman" w:ascii="Times New Roman"/>
          <w:i/>
          <w:color w:val="221F1F"/>
          <w:spacing w:val="27"/>
          <w:w w:val="122"/>
          <w:position w:val="-3"/>
          <w:sz w:val="15"/>
          <w:szCs w:val="15"/>
        </w:rPr>
        <w:t>W</w:t>
      </w:r>
      <w:r>
        <w:rPr>
          <w:rFonts w:cs="Times New Roman" w:hAnsi="Times New Roman" w:eastAsia="Times New Roman" w:ascii="Times New Roman"/>
          <w:i/>
          <w:color w:val="221F1F"/>
          <w:spacing w:val="0"/>
          <w:w w:val="122"/>
          <w:position w:val="-3"/>
          <w:sz w:val="15"/>
          <w:szCs w:val="15"/>
        </w:rPr>
        <w:t>K</w:t>
      </w:r>
      <w:r>
        <w:rPr>
          <w:rFonts w:cs="Times New Roman" w:hAnsi="Times New Roman" w:eastAsia="Times New Roman" w:ascii="Times New Roman"/>
          <w:i/>
          <w:color w:val="221F1F"/>
          <w:spacing w:val="39"/>
          <w:w w:val="122"/>
          <w:position w:val="-3"/>
          <w:sz w:val="15"/>
          <w:szCs w:val="15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position w:val="0"/>
          <w:sz w:val="22"/>
          <w:szCs w:val="22"/>
        </w:rPr>
        <w:t>=</w:t>
      </w:r>
      <w:r>
        <w:rPr>
          <w:rFonts w:cs="Meiryo" w:hAnsi="Meiryo" w:eastAsia="Meiryo" w:ascii="Meiryo"/>
          <w:color w:val="221F1F"/>
          <w:spacing w:val="-19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221F1F"/>
          <w:spacing w:val="0"/>
          <w:w w:val="110"/>
          <w:position w:val="0"/>
          <w:sz w:val="22"/>
          <w:szCs w:val="22"/>
        </w:rPr>
        <w:t>.</w:t>
      </w:r>
      <w:r>
        <w:rPr>
          <w:rFonts w:cs="Meiryo" w:hAnsi="Meiryo" w:eastAsia="Meiryo" w:ascii="Meiryo"/>
          <w:color w:val="221F1F"/>
          <w:spacing w:val="0"/>
          <w:w w:val="76"/>
          <w:position w:val="0"/>
          <w:sz w:val="22"/>
          <w:szCs w:val="22"/>
        </w:rPr>
        <w:t>92;</w:t>
      </w:r>
      <w:r>
        <w:rPr>
          <w:rFonts w:cs="Meiryo" w:hAnsi="Meiryo" w:eastAsia="Meiryo" w:ascii="Meiryo"/>
          <w:color w:val="221F1F"/>
          <w:spacing w:val="-1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221F1F"/>
          <w:spacing w:val="0"/>
          <w:w w:val="114"/>
          <w:position w:val="0"/>
          <w:sz w:val="22"/>
          <w:szCs w:val="22"/>
        </w:rPr>
        <w:t>α</w:t>
      </w:r>
      <w:r>
        <w:rPr>
          <w:rFonts w:cs="Times New Roman" w:hAnsi="Times New Roman" w:eastAsia="Times New Roman" w:ascii="Times New Roman"/>
          <w:i/>
          <w:color w:val="221F1F"/>
          <w:spacing w:val="25"/>
          <w:w w:val="114"/>
          <w:position w:val="-3"/>
          <w:sz w:val="15"/>
          <w:szCs w:val="15"/>
        </w:rPr>
        <w:t>P</w:t>
      </w:r>
      <w:r>
        <w:rPr>
          <w:rFonts w:cs="Times New Roman" w:hAnsi="Times New Roman" w:eastAsia="Times New Roman" w:ascii="Times New Roman"/>
          <w:i/>
          <w:color w:val="221F1F"/>
          <w:spacing w:val="0"/>
          <w:w w:val="114"/>
          <w:position w:val="-3"/>
          <w:sz w:val="15"/>
          <w:szCs w:val="15"/>
        </w:rPr>
        <w:t>C</w:t>
      </w:r>
      <w:r>
        <w:rPr>
          <w:rFonts w:cs="Times New Roman" w:hAnsi="Times New Roman" w:eastAsia="Times New Roman" w:ascii="Times New Roman"/>
          <w:i/>
          <w:color w:val="221F1F"/>
          <w:spacing w:val="41"/>
          <w:w w:val="114"/>
          <w:position w:val="-3"/>
          <w:sz w:val="15"/>
          <w:szCs w:val="15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position w:val="0"/>
          <w:sz w:val="22"/>
          <w:szCs w:val="22"/>
        </w:rPr>
        <w:t>=</w:t>
      </w:r>
      <w:r>
        <w:rPr>
          <w:rFonts w:cs="Meiryo" w:hAnsi="Meiryo" w:eastAsia="Meiryo" w:ascii="Meiryo"/>
          <w:color w:val="221F1F"/>
          <w:spacing w:val="-19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221F1F"/>
          <w:spacing w:val="0"/>
          <w:w w:val="110"/>
          <w:position w:val="0"/>
          <w:sz w:val="22"/>
          <w:szCs w:val="22"/>
        </w:rPr>
        <w:t>.</w:t>
      </w:r>
      <w:r>
        <w:rPr>
          <w:rFonts w:cs="Meiryo" w:hAnsi="Meiryo" w:eastAsia="Meiryo" w:ascii="Meiryo"/>
          <w:color w:val="221F1F"/>
          <w:spacing w:val="0"/>
          <w:w w:val="76"/>
          <w:position w:val="0"/>
          <w:sz w:val="22"/>
          <w:szCs w:val="22"/>
        </w:rPr>
        <w:t>81;</w:t>
      </w:r>
      <w:r>
        <w:rPr>
          <w:rFonts w:cs="Meiryo" w:hAnsi="Meiryo" w:eastAsia="Meiryo" w:ascii="Meiryo"/>
          <w:color w:val="221F1F"/>
          <w:spacing w:val="-1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221F1F"/>
          <w:spacing w:val="0"/>
          <w:w w:val="123"/>
          <w:position w:val="0"/>
          <w:sz w:val="22"/>
          <w:szCs w:val="22"/>
        </w:rPr>
        <w:t>α</w:t>
      </w:r>
      <w:r>
        <w:rPr>
          <w:rFonts w:cs="Times New Roman" w:hAnsi="Times New Roman" w:eastAsia="Times New Roman" w:ascii="Times New Roman"/>
          <w:i/>
          <w:color w:val="221F1F"/>
          <w:spacing w:val="20"/>
          <w:w w:val="123"/>
          <w:position w:val="-3"/>
          <w:sz w:val="15"/>
          <w:szCs w:val="15"/>
        </w:rPr>
        <w:t>M</w:t>
      </w:r>
      <w:r>
        <w:rPr>
          <w:rFonts w:cs="Times New Roman" w:hAnsi="Times New Roman" w:eastAsia="Times New Roman" w:ascii="Times New Roman"/>
          <w:i/>
          <w:color w:val="221F1F"/>
          <w:spacing w:val="0"/>
          <w:w w:val="123"/>
          <w:position w:val="-3"/>
          <w:sz w:val="15"/>
          <w:szCs w:val="15"/>
        </w:rPr>
        <w:t>K</w:t>
      </w:r>
      <w:r>
        <w:rPr>
          <w:rFonts w:cs="Times New Roman" w:hAnsi="Times New Roman" w:eastAsia="Times New Roman" w:ascii="Times New Roman"/>
          <w:i/>
          <w:color w:val="221F1F"/>
          <w:spacing w:val="39"/>
          <w:w w:val="123"/>
          <w:position w:val="-3"/>
          <w:sz w:val="15"/>
          <w:szCs w:val="15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position w:val="0"/>
          <w:sz w:val="22"/>
          <w:szCs w:val="22"/>
        </w:rPr>
        <w:t>=</w:t>
      </w:r>
      <w:r>
        <w:rPr>
          <w:rFonts w:cs="Meiryo" w:hAnsi="Meiryo" w:eastAsia="Meiryo" w:ascii="Meiryo"/>
          <w:color w:val="221F1F"/>
          <w:spacing w:val="-19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221F1F"/>
          <w:spacing w:val="0"/>
          <w:w w:val="110"/>
          <w:position w:val="0"/>
          <w:sz w:val="22"/>
          <w:szCs w:val="22"/>
        </w:rPr>
        <w:t>.</w:t>
      </w:r>
      <w:r>
        <w:rPr>
          <w:rFonts w:cs="Meiryo" w:hAnsi="Meiryo" w:eastAsia="Meiryo" w:ascii="Meiryo"/>
          <w:color w:val="221F1F"/>
          <w:spacing w:val="0"/>
          <w:w w:val="76"/>
          <w:position w:val="0"/>
          <w:sz w:val="22"/>
          <w:szCs w:val="22"/>
        </w:rPr>
        <w:t>87;</w:t>
      </w:r>
      <w:r>
        <w:rPr>
          <w:rFonts w:cs="Meiryo" w:hAnsi="Meiryo" w:eastAsia="Meiryo" w:ascii="Meiryo"/>
          <w:color w:val="221F1F"/>
          <w:spacing w:val="-1"/>
          <w:w w:val="100"/>
          <w:position w:val="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92"/>
          <w:position w:val="0"/>
          <w:sz w:val="22"/>
          <w:szCs w:val="22"/>
        </w:rPr>
        <w:t>Kass,</w:t>
      </w:r>
      <w:r>
        <w:rPr>
          <w:rFonts w:cs="Meiryo" w:hAnsi="Meiryo" w:eastAsia="Meiryo" w:ascii="Meiryo"/>
          <w:color w:val="221F1F"/>
          <w:spacing w:val="-6"/>
          <w:w w:val="92"/>
          <w:position w:val="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92"/>
          <w:position w:val="0"/>
          <w:sz w:val="22"/>
          <w:szCs w:val="22"/>
        </w:rPr>
        <w:t>Mit</w:t>
      </w:r>
      <w:r>
        <w:rPr>
          <w:rFonts w:cs="Meiryo" w:hAnsi="Meiryo" w:eastAsia="Meiryo" w:ascii="Meiryo"/>
          <w:color w:val="221F1F"/>
          <w:spacing w:val="-6"/>
          <w:w w:val="92"/>
          <w:position w:val="0"/>
          <w:sz w:val="22"/>
          <w:szCs w:val="22"/>
        </w:rPr>
        <w:t>c</w:t>
      </w:r>
      <w:r>
        <w:rPr>
          <w:rFonts w:cs="Meiryo" w:hAnsi="Meiryo" w:eastAsia="Meiryo" w:ascii="Meiryo"/>
          <w:color w:val="221F1F"/>
          <w:spacing w:val="0"/>
          <w:w w:val="92"/>
          <w:position w:val="0"/>
          <w:sz w:val="22"/>
          <w:szCs w:val="22"/>
        </w:rPr>
        <w:t>hell,</w:t>
      </w:r>
      <w:r>
        <w:rPr>
          <w:rFonts w:cs="Meiryo" w:hAnsi="Meiryo" w:eastAsia="Meiryo" w:ascii="Meiryo"/>
          <w:color w:val="221F1F"/>
          <w:spacing w:val="39"/>
          <w:w w:val="92"/>
          <w:position w:val="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92"/>
          <w:position w:val="0"/>
          <w:sz w:val="22"/>
          <w:szCs w:val="22"/>
        </w:rPr>
        <w:t>Grafton,</w:t>
      </w:r>
      <w:r>
        <w:rPr>
          <w:rFonts w:cs="Meiryo" w:hAnsi="Meiryo" w:eastAsia="Meiryo" w:ascii="Meiryo"/>
          <w:color w:val="221F1F"/>
          <w:spacing w:val="6"/>
          <w:w w:val="92"/>
          <w:position w:val="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position w:val="0"/>
          <w:sz w:val="22"/>
          <w:szCs w:val="22"/>
        </w:rPr>
        <w:t>&amp;</w:t>
      </w:r>
      <w:r>
        <w:rPr>
          <w:rFonts w:cs="Meiryo" w:hAnsi="Meiryo" w:eastAsia="Meiryo" w:ascii="Meiryo"/>
          <w:color w:val="221F1F"/>
          <w:spacing w:val="10"/>
          <w:w w:val="100"/>
          <w:position w:val="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7"/>
          <w:position w:val="0"/>
          <w:sz w:val="22"/>
          <w:szCs w:val="22"/>
        </w:rPr>
        <w:t>Wing,</w:t>
      </w:r>
      <w:r>
        <w:rPr>
          <w:rFonts w:cs="Meiryo" w:hAnsi="Meiryo" w:eastAsia="Meiryo" w:ascii="Meiryo"/>
          <w:color w:val="221F1F"/>
          <w:spacing w:val="46"/>
          <w:w w:val="87"/>
          <w:position w:val="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7"/>
          <w:position w:val="0"/>
          <w:sz w:val="22"/>
          <w:szCs w:val="22"/>
        </w:rPr>
        <w:t>1982).</w:t>
      </w:r>
      <w:r>
        <w:rPr>
          <w:rFonts w:cs="Meiryo" w:hAnsi="Meiryo" w:eastAsia="Meiryo" w:ascii="Meiryo"/>
          <w:color w:val="221F1F"/>
          <w:spacing w:val="0"/>
          <w:w w:val="87"/>
          <w:position w:val="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92"/>
          <w:position w:val="0"/>
          <w:sz w:val="22"/>
          <w:szCs w:val="22"/>
        </w:rPr>
        <w:t>Re</w:t>
      </w:r>
      <w:r>
        <w:rPr>
          <w:rFonts w:cs="Meiryo" w:hAnsi="Meiryo" w:eastAsia="Meiryo" w:ascii="Meiryo"/>
          <w:color w:val="221F1F"/>
          <w:spacing w:val="6"/>
          <w:w w:val="92"/>
          <w:position w:val="0"/>
          <w:sz w:val="22"/>
          <w:szCs w:val="22"/>
        </w:rPr>
        <w:t>p</w:t>
      </w:r>
      <w:r>
        <w:rPr>
          <w:rFonts w:cs="Meiryo" w:hAnsi="Meiryo" w:eastAsia="Meiryo" w:ascii="Meiryo"/>
          <w:color w:val="221F1F"/>
          <w:spacing w:val="0"/>
          <w:w w:val="92"/>
          <w:position w:val="0"/>
          <w:sz w:val="22"/>
          <w:szCs w:val="22"/>
        </w:rPr>
        <w:t>orted</w:t>
      </w:r>
      <w:r>
        <w:rPr>
          <w:rFonts w:cs="Meiryo" w:hAnsi="Meiryo" w:eastAsia="Meiryo" w:ascii="Meiryo"/>
          <w:color w:val="221F1F"/>
          <w:spacing w:val="-12"/>
          <w:w w:val="92"/>
          <w:position w:val="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92"/>
          <w:position w:val="0"/>
          <w:sz w:val="22"/>
          <w:szCs w:val="22"/>
        </w:rPr>
        <w:t>reliabili</w:t>
      </w:r>
      <w:r>
        <w:rPr>
          <w:rFonts w:cs="Meiryo" w:hAnsi="Meiryo" w:eastAsia="Meiryo" w:ascii="Meiryo"/>
          <w:color w:val="221F1F"/>
          <w:spacing w:val="-5"/>
          <w:w w:val="92"/>
          <w:position w:val="0"/>
          <w:sz w:val="22"/>
          <w:szCs w:val="22"/>
        </w:rPr>
        <w:t>t</w:t>
      </w:r>
      <w:r>
        <w:rPr>
          <w:rFonts w:cs="Meiryo" w:hAnsi="Meiryo" w:eastAsia="Meiryo" w:ascii="Meiryo"/>
          <w:color w:val="221F1F"/>
          <w:spacing w:val="0"/>
          <w:w w:val="92"/>
          <w:position w:val="0"/>
          <w:sz w:val="22"/>
          <w:szCs w:val="22"/>
        </w:rPr>
        <w:t>y</w:t>
      </w:r>
      <w:r>
        <w:rPr>
          <w:rFonts w:cs="Meiryo" w:hAnsi="Meiryo" w:eastAsia="Meiryo" w:ascii="Meiryo"/>
          <w:color w:val="221F1F"/>
          <w:spacing w:val="39"/>
          <w:w w:val="92"/>
          <w:position w:val="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position w:val="0"/>
          <w:sz w:val="22"/>
          <w:szCs w:val="22"/>
        </w:rPr>
        <w:t>o</w:t>
      </w:r>
      <w:r>
        <w:rPr>
          <w:rFonts w:cs="Meiryo" w:hAnsi="Meiryo" w:eastAsia="Meiryo" w:ascii="Meiryo"/>
          <w:color w:val="221F1F"/>
          <w:spacing w:val="0"/>
          <w:w w:val="100"/>
          <w:position w:val="0"/>
          <w:sz w:val="22"/>
          <w:szCs w:val="22"/>
        </w:rPr>
        <w:t>f</w:t>
      </w:r>
      <w:r>
        <w:rPr>
          <w:rFonts w:cs="Meiryo" w:hAnsi="Meiryo" w:eastAsia="Meiryo" w:ascii="Meiryo"/>
          <w:color w:val="221F1F"/>
          <w:spacing w:val="-28"/>
          <w:w w:val="100"/>
          <w:position w:val="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8"/>
          <w:position w:val="0"/>
          <w:sz w:val="22"/>
          <w:szCs w:val="22"/>
        </w:rPr>
        <w:t>the</w:t>
      </w:r>
      <w:r>
        <w:rPr>
          <w:rFonts w:cs="Meiryo" w:hAnsi="Meiryo" w:eastAsia="Meiryo" w:ascii="Meiryo"/>
          <w:color w:val="221F1F"/>
          <w:spacing w:val="8"/>
          <w:w w:val="88"/>
          <w:position w:val="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position w:val="0"/>
          <w:sz w:val="22"/>
          <w:szCs w:val="22"/>
        </w:rPr>
        <w:t>A</w:t>
      </w:r>
      <w:r>
        <w:rPr>
          <w:rFonts w:cs="Meiryo" w:hAnsi="Meiryo" w:eastAsia="Meiryo" w:ascii="Meiryo"/>
          <w:color w:val="221F1F"/>
          <w:spacing w:val="-6"/>
          <w:w w:val="100"/>
          <w:position w:val="0"/>
          <w:sz w:val="22"/>
          <w:szCs w:val="22"/>
        </w:rPr>
        <w:t>F</w:t>
      </w:r>
      <w:r>
        <w:rPr>
          <w:rFonts w:cs="Meiryo" w:hAnsi="Meiryo" w:eastAsia="Meiryo" w:ascii="Meiryo"/>
          <w:color w:val="221F1F"/>
          <w:spacing w:val="0"/>
          <w:w w:val="100"/>
          <w:position w:val="0"/>
          <w:sz w:val="22"/>
          <w:szCs w:val="22"/>
        </w:rPr>
        <w:t>QT</w:t>
      </w:r>
      <w:r>
        <w:rPr>
          <w:rFonts w:cs="Meiryo" w:hAnsi="Meiryo" w:eastAsia="Meiryo" w:ascii="Meiryo"/>
          <w:color w:val="221F1F"/>
          <w:spacing w:val="53"/>
          <w:w w:val="100"/>
          <w:position w:val="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6"/>
          <w:position w:val="0"/>
          <w:sz w:val="22"/>
          <w:szCs w:val="22"/>
        </w:rPr>
        <w:t>(8A)</w:t>
      </w:r>
      <w:r>
        <w:rPr>
          <w:rFonts w:cs="Meiryo" w:hAnsi="Meiryo" w:eastAsia="Meiryo" w:ascii="Meiryo"/>
          <w:color w:val="221F1F"/>
          <w:spacing w:val="44"/>
          <w:w w:val="86"/>
          <w:position w:val="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6"/>
          <w:position w:val="0"/>
          <w:sz w:val="22"/>
          <w:szCs w:val="22"/>
        </w:rPr>
        <w:t>ranges</w:t>
      </w:r>
      <w:r>
        <w:rPr>
          <w:rFonts w:cs="Meiryo" w:hAnsi="Meiryo" w:eastAsia="Meiryo" w:ascii="Meiryo"/>
          <w:color w:val="221F1F"/>
          <w:spacing w:val="-4"/>
          <w:w w:val="86"/>
          <w:position w:val="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6"/>
          <w:position w:val="0"/>
          <w:sz w:val="22"/>
          <w:szCs w:val="22"/>
        </w:rPr>
        <w:t>from</w:t>
      </w:r>
      <w:r>
        <w:rPr>
          <w:rFonts w:cs="Meiryo" w:hAnsi="Meiryo" w:eastAsia="Meiryo" w:ascii="Meiryo"/>
          <w:color w:val="221F1F"/>
          <w:spacing w:val="20"/>
          <w:w w:val="86"/>
          <w:position w:val="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6"/>
          <w:position w:val="0"/>
          <w:sz w:val="22"/>
          <w:szCs w:val="22"/>
        </w:rPr>
        <w:t>.87</w:t>
      </w:r>
      <w:r>
        <w:rPr>
          <w:rFonts w:cs="Meiryo" w:hAnsi="Meiryo" w:eastAsia="Meiryo" w:ascii="Meiryo"/>
          <w:color w:val="221F1F"/>
          <w:spacing w:val="-11"/>
          <w:w w:val="86"/>
          <w:position w:val="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position w:val="0"/>
          <w:sz w:val="22"/>
          <w:szCs w:val="22"/>
        </w:rPr>
        <w:t>to</w:t>
      </w:r>
      <w:r>
        <w:rPr>
          <w:rFonts w:cs="Meiryo" w:hAnsi="Meiryo" w:eastAsia="Meiryo" w:ascii="Meiryo"/>
          <w:color w:val="221F1F"/>
          <w:spacing w:val="-20"/>
          <w:w w:val="100"/>
          <w:position w:val="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5"/>
          <w:position w:val="0"/>
          <w:sz w:val="22"/>
          <w:szCs w:val="22"/>
        </w:rPr>
        <w:t>.93</w:t>
      </w:r>
      <w:r>
        <w:rPr>
          <w:rFonts w:cs="Meiryo" w:hAnsi="Meiryo" w:eastAsia="Meiryo" w:ascii="Meiryo"/>
          <w:color w:val="221F1F"/>
          <w:spacing w:val="-7"/>
          <w:w w:val="85"/>
          <w:position w:val="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5"/>
          <w:position w:val="0"/>
          <w:sz w:val="22"/>
          <w:szCs w:val="22"/>
        </w:rPr>
        <w:t>(</w:t>
      </w:r>
      <w:r>
        <w:rPr>
          <w:rFonts w:cs="Meiryo" w:hAnsi="Meiryo" w:eastAsia="Meiryo" w:ascii="Meiryo"/>
          <w:color w:val="221F1F"/>
          <w:spacing w:val="-5"/>
          <w:w w:val="85"/>
          <w:position w:val="0"/>
          <w:sz w:val="22"/>
          <w:szCs w:val="22"/>
        </w:rPr>
        <w:t>P</w:t>
      </w:r>
      <w:r>
        <w:rPr>
          <w:rFonts w:cs="Meiryo" w:hAnsi="Meiryo" w:eastAsia="Meiryo" w:ascii="Meiryo"/>
          <w:color w:val="221F1F"/>
          <w:spacing w:val="0"/>
          <w:w w:val="85"/>
          <w:position w:val="0"/>
          <w:sz w:val="22"/>
          <w:szCs w:val="22"/>
        </w:rPr>
        <w:t>almer</w:t>
      </w:r>
      <w:r>
        <w:rPr>
          <w:rFonts w:cs="Meiryo" w:hAnsi="Meiryo" w:eastAsia="Meiryo" w:ascii="Meiryo"/>
          <w:color w:val="221F1F"/>
          <w:spacing w:val="62"/>
          <w:w w:val="85"/>
          <w:position w:val="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position w:val="0"/>
          <w:sz w:val="22"/>
          <w:szCs w:val="22"/>
        </w:rPr>
        <w:t>et</w:t>
      </w:r>
      <w:r>
        <w:rPr>
          <w:rFonts w:cs="Meiryo" w:hAnsi="Meiryo" w:eastAsia="Meiryo" w:ascii="Meiryo"/>
          <w:color w:val="221F1F"/>
          <w:spacing w:val="-28"/>
          <w:w w:val="100"/>
          <w:position w:val="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4"/>
          <w:position w:val="0"/>
          <w:sz w:val="22"/>
          <w:szCs w:val="22"/>
        </w:rPr>
        <w:t>al.,</w:t>
      </w:r>
      <w:r>
        <w:rPr>
          <w:rFonts w:cs="Meiryo" w:hAnsi="Meiryo" w:eastAsia="Meiryo" w:ascii="Meiryo"/>
          <w:color w:val="221F1F"/>
          <w:spacing w:val="21"/>
          <w:w w:val="84"/>
          <w:position w:val="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4"/>
          <w:position w:val="0"/>
          <w:sz w:val="22"/>
          <w:szCs w:val="22"/>
        </w:rPr>
        <w:t>1988).</w:t>
      </w:r>
      <w:r>
        <w:rPr>
          <w:rFonts w:cs="Meiryo" w:hAnsi="Meiryo" w:eastAsia="Meiryo" w:ascii="Meiryo"/>
          <w:color w:val="000000"/>
          <w:spacing w:val="0"/>
          <w:w w:val="100"/>
          <w:position w:val="0"/>
          <w:sz w:val="22"/>
          <w:szCs w:val="22"/>
        </w:rPr>
      </w:r>
    </w:p>
    <w:p>
      <w:pPr>
        <w:rPr>
          <w:rFonts w:cs="Meiryo" w:hAnsi="Meiryo" w:eastAsia="Meiryo" w:ascii="Meiryo"/>
          <w:sz w:val="22"/>
          <w:szCs w:val="22"/>
        </w:rPr>
        <w:jc w:val="left"/>
        <w:spacing w:before="5" w:lineRule="auto" w:line="252"/>
        <w:ind w:left="155" w:right="1093" w:firstLine="542"/>
      </w:pPr>
      <w:r>
        <w:rPr>
          <w:rFonts w:cs="Meiryo" w:hAnsi="Meiryo" w:eastAsia="Meiryo" w:ascii="Meiryo"/>
          <w:color w:val="221F1F"/>
          <w:spacing w:val="0"/>
          <w:w w:val="90"/>
          <w:sz w:val="22"/>
          <w:szCs w:val="22"/>
        </w:rPr>
        <w:t>Meth</w:t>
      </w:r>
      <w:r>
        <w:rPr>
          <w:rFonts w:cs="Meiryo" w:hAnsi="Meiryo" w:eastAsia="Meiryo" w:ascii="Meiryo"/>
          <w:color w:val="221F1F"/>
          <w:spacing w:val="6"/>
          <w:w w:val="90"/>
          <w:sz w:val="22"/>
          <w:szCs w:val="22"/>
        </w:rPr>
        <w:t>o</w:t>
      </w:r>
      <w:r>
        <w:rPr>
          <w:rFonts w:cs="Meiryo" w:hAnsi="Meiryo" w:eastAsia="Meiryo" w:ascii="Meiryo"/>
          <w:color w:val="221F1F"/>
          <w:spacing w:val="0"/>
          <w:w w:val="90"/>
          <w:sz w:val="22"/>
          <w:szCs w:val="22"/>
        </w:rPr>
        <w:t>ds</w:t>
      </w:r>
      <w:r>
        <w:rPr>
          <w:rFonts w:cs="Meiryo" w:hAnsi="Meiryo" w:eastAsia="Meiryo" w:ascii="Meiryo"/>
          <w:color w:val="221F1F"/>
          <w:spacing w:val="15"/>
          <w:w w:val="9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of</w:t>
      </w:r>
      <w:r>
        <w:rPr>
          <w:rFonts w:cs="Meiryo" w:hAnsi="Meiryo" w:eastAsia="Meiryo" w:ascii="Meiryo"/>
          <w:color w:val="221F1F"/>
          <w:spacing w:val="-30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9"/>
          <w:sz w:val="22"/>
          <w:szCs w:val="22"/>
        </w:rPr>
        <w:t>calculating</w:t>
      </w:r>
      <w:r>
        <w:rPr>
          <w:rFonts w:cs="Meiryo" w:hAnsi="Meiryo" w:eastAsia="Meiryo" w:ascii="Meiryo"/>
          <w:color w:val="221F1F"/>
          <w:spacing w:val="31"/>
          <w:w w:val="89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9"/>
          <w:sz w:val="22"/>
          <w:szCs w:val="22"/>
        </w:rPr>
        <w:t>the</w:t>
      </w:r>
      <w:r>
        <w:rPr>
          <w:rFonts w:cs="Meiryo" w:hAnsi="Meiryo" w:eastAsia="Meiryo" w:ascii="Meiryo"/>
          <w:color w:val="221F1F"/>
          <w:spacing w:val="4"/>
          <w:w w:val="89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A</w:t>
      </w:r>
      <w:r>
        <w:rPr>
          <w:rFonts w:cs="Meiryo" w:hAnsi="Meiryo" w:eastAsia="Meiryo" w:ascii="Meiryo"/>
          <w:color w:val="221F1F"/>
          <w:spacing w:val="-6"/>
          <w:w w:val="100"/>
          <w:sz w:val="22"/>
          <w:szCs w:val="22"/>
        </w:rPr>
        <w:t>F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QT</w:t>
      </w:r>
      <w:r>
        <w:rPr>
          <w:rFonts w:cs="Meiryo" w:hAnsi="Meiryo" w:eastAsia="Meiryo" w:ascii="Meiryo"/>
          <w:color w:val="221F1F"/>
          <w:spacing w:val="53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h</w:t>
      </w:r>
      <w:r>
        <w:rPr>
          <w:rFonts w:cs="Meiryo" w:hAnsi="Meiryo" w:eastAsia="Meiryo" w:ascii="Meiryo"/>
          <w:color w:val="221F1F"/>
          <w:spacing w:val="-5"/>
          <w:w w:val="88"/>
          <w:sz w:val="22"/>
          <w:szCs w:val="22"/>
        </w:rPr>
        <w:t>a</w:t>
      </w:r>
      <w:r>
        <w:rPr>
          <w:rFonts w:cs="Meiryo" w:hAnsi="Meiryo" w:eastAsia="Meiryo" w:ascii="Meiryo"/>
          <w:color w:val="221F1F"/>
          <w:spacing w:val="-5"/>
          <w:w w:val="88"/>
          <w:sz w:val="22"/>
          <w:szCs w:val="22"/>
        </w:rPr>
        <w:t>v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e</w:t>
      </w:r>
      <w:r>
        <w:rPr>
          <w:rFonts w:cs="Meiryo" w:hAnsi="Meiryo" w:eastAsia="Meiryo" w:ascii="Meiryo"/>
          <w:color w:val="221F1F"/>
          <w:spacing w:val="-1"/>
          <w:w w:val="88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-11"/>
          <w:w w:val="88"/>
          <w:sz w:val="22"/>
          <w:szCs w:val="22"/>
        </w:rPr>
        <w:t>v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aried</w:t>
      </w:r>
      <w:r>
        <w:rPr>
          <w:rFonts w:cs="Meiryo" w:hAnsi="Meiryo" w:eastAsia="Meiryo" w:ascii="Meiryo"/>
          <w:color w:val="221F1F"/>
          <w:spacing w:val="18"/>
          <w:w w:val="88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throughout</w:t>
      </w:r>
      <w:r>
        <w:rPr>
          <w:rFonts w:cs="Meiryo" w:hAnsi="Meiryo" w:eastAsia="Meiryo" w:ascii="Meiryo"/>
          <w:color w:val="221F1F"/>
          <w:spacing w:val="33"/>
          <w:w w:val="88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the</w:t>
      </w:r>
      <w:r>
        <w:rPr>
          <w:rFonts w:cs="Meiryo" w:hAnsi="Meiryo" w:eastAsia="Meiryo" w:ascii="Meiryo"/>
          <w:color w:val="221F1F"/>
          <w:spacing w:val="8"/>
          <w:w w:val="88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99"/>
          <w:sz w:val="22"/>
          <w:szCs w:val="22"/>
        </w:rPr>
        <w:t>AS</w:t>
      </w:r>
      <w:r>
        <w:rPr>
          <w:rFonts w:cs="Meiryo" w:hAnsi="Meiryo" w:eastAsia="Meiryo" w:ascii="Meiryo"/>
          <w:color w:val="221F1F"/>
          <w:spacing w:val="-25"/>
          <w:w w:val="110"/>
          <w:sz w:val="22"/>
          <w:szCs w:val="22"/>
        </w:rPr>
        <w:t>V</w:t>
      </w:r>
      <w:r>
        <w:rPr>
          <w:rFonts w:cs="Meiryo" w:hAnsi="Meiryo" w:eastAsia="Meiryo" w:ascii="Meiryo"/>
          <w:color w:val="221F1F"/>
          <w:spacing w:val="0"/>
          <w:w w:val="101"/>
          <w:sz w:val="22"/>
          <w:szCs w:val="22"/>
        </w:rPr>
        <w:t>AB’s</w:t>
      </w:r>
      <w:r>
        <w:rPr>
          <w:rFonts w:cs="Meiryo" w:hAnsi="Meiryo" w:eastAsia="Meiryo" w:ascii="Meiryo"/>
          <w:color w:val="221F1F"/>
          <w:spacing w:val="0"/>
          <w:w w:val="101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90"/>
          <w:sz w:val="22"/>
          <w:szCs w:val="22"/>
        </w:rPr>
        <w:t>administrati</w:t>
      </w:r>
      <w:r>
        <w:rPr>
          <w:rFonts w:cs="Meiryo" w:hAnsi="Meiryo" w:eastAsia="Meiryo" w:ascii="Meiryo"/>
          <w:color w:val="221F1F"/>
          <w:spacing w:val="-4"/>
          <w:w w:val="90"/>
          <w:sz w:val="22"/>
          <w:szCs w:val="22"/>
        </w:rPr>
        <w:t>v</w:t>
      </w:r>
      <w:r>
        <w:rPr>
          <w:rFonts w:cs="Meiryo" w:hAnsi="Meiryo" w:eastAsia="Meiryo" w:ascii="Meiryo"/>
          <w:color w:val="221F1F"/>
          <w:spacing w:val="0"/>
          <w:w w:val="90"/>
          <w:sz w:val="22"/>
          <w:szCs w:val="22"/>
        </w:rPr>
        <w:t>e</w:t>
      </w:r>
      <w:r>
        <w:rPr>
          <w:rFonts w:cs="Meiryo" w:hAnsi="Meiryo" w:eastAsia="Meiryo" w:ascii="Meiryo"/>
          <w:color w:val="221F1F"/>
          <w:spacing w:val="17"/>
          <w:w w:val="9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90"/>
          <w:sz w:val="22"/>
          <w:szCs w:val="22"/>
        </w:rPr>
        <w:t>lifetime</w:t>
      </w:r>
      <w:r>
        <w:rPr>
          <w:rFonts w:cs="Meiryo" w:hAnsi="Meiryo" w:eastAsia="Meiryo" w:ascii="Meiryo"/>
          <w:color w:val="221F1F"/>
          <w:spacing w:val="6"/>
          <w:w w:val="9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90"/>
          <w:sz w:val="22"/>
          <w:szCs w:val="22"/>
        </w:rPr>
        <w:t>(M</w:t>
      </w:r>
      <w:r>
        <w:rPr>
          <w:rFonts w:cs="Meiryo" w:hAnsi="Meiryo" w:eastAsia="Meiryo" w:ascii="Meiryo"/>
          <w:color w:val="221F1F"/>
          <w:spacing w:val="-5"/>
          <w:w w:val="90"/>
          <w:sz w:val="22"/>
          <w:szCs w:val="22"/>
        </w:rPr>
        <w:t>a</w:t>
      </w:r>
      <w:r>
        <w:rPr>
          <w:rFonts w:cs="Meiryo" w:hAnsi="Meiryo" w:eastAsia="Meiryo" w:ascii="Meiryo"/>
          <w:color w:val="221F1F"/>
          <w:spacing w:val="0"/>
          <w:w w:val="90"/>
          <w:sz w:val="22"/>
          <w:szCs w:val="22"/>
        </w:rPr>
        <w:t>y</w:t>
      </w:r>
      <w:r>
        <w:rPr>
          <w:rFonts w:cs="Meiryo" w:hAnsi="Meiryo" w:eastAsia="Meiryo" w:ascii="Meiryo"/>
          <w:color w:val="221F1F"/>
          <w:spacing w:val="5"/>
          <w:w w:val="90"/>
          <w:sz w:val="22"/>
          <w:szCs w:val="22"/>
        </w:rPr>
        <w:t>b</w:t>
      </w:r>
      <w:r>
        <w:rPr>
          <w:rFonts w:cs="Meiryo" w:hAnsi="Meiryo" w:eastAsia="Meiryo" w:ascii="Meiryo"/>
          <w:color w:val="221F1F"/>
          <w:spacing w:val="0"/>
          <w:w w:val="90"/>
          <w:sz w:val="22"/>
          <w:szCs w:val="22"/>
        </w:rPr>
        <w:t>erry</w:t>
      </w:r>
      <w:r>
        <w:rPr>
          <w:rFonts w:cs="Meiryo" w:hAnsi="Meiryo" w:eastAsia="Meiryo" w:ascii="Meiryo"/>
          <w:color w:val="221F1F"/>
          <w:spacing w:val="32"/>
          <w:w w:val="9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&amp;</w:t>
      </w:r>
      <w:r>
        <w:rPr>
          <w:rFonts w:cs="Meiryo" w:hAnsi="Meiryo" w:eastAsia="Meiryo" w:ascii="Meiryo"/>
          <w:color w:val="221F1F"/>
          <w:spacing w:val="10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Hiatt,</w:t>
      </w:r>
      <w:r>
        <w:rPr>
          <w:rFonts w:cs="Meiryo" w:hAnsi="Meiryo" w:eastAsia="Meiryo" w:ascii="Meiryo"/>
          <w:color w:val="221F1F"/>
          <w:spacing w:val="-24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1"/>
          <w:sz w:val="22"/>
          <w:szCs w:val="22"/>
        </w:rPr>
        <w:t>1992).</w:t>
      </w:r>
      <w:r>
        <w:rPr>
          <w:rFonts w:cs="Meiryo" w:hAnsi="Meiryo" w:eastAsia="Meiryo" w:ascii="Meiryo"/>
          <w:color w:val="221F1F"/>
          <w:spacing w:val="38"/>
          <w:w w:val="81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-18"/>
          <w:w w:val="100"/>
          <w:sz w:val="22"/>
          <w:szCs w:val="22"/>
        </w:rPr>
        <w:t>F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o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r</w:t>
      </w:r>
      <w:r>
        <w:rPr>
          <w:rFonts w:cs="Meiryo" w:hAnsi="Meiryo" w:eastAsia="Meiryo" w:ascii="Meiryo"/>
          <w:color w:val="221F1F"/>
          <w:spacing w:val="-10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5"/>
          <w:w w:val="89"/>
          <w:sz w:val="22"/>
          <w:szCs w:val="22"/>
        </w:rPr>
        <w:t>p</w:t>
      </w:r>
      <w:r>
        <w:rPr>
          <w:rFonts w:cs="Meiryo" w:hAnsi="Meiryo" w:eastAsia="Meiryo" w:ascii="Meiryo"/>
          <w:color w:val="221F1F"/>
          <w:spacing w:val="0"/>
          <w:w w:val="89"/>
          <w:sz w:val="22"/>
          <w:szCs w:val="22"/>
        </w:rPr>
        <w:t>encil</w:t>
      </w:r>
      <w:r>
        <w:rPr>
          <w:rFonts w:cs="Meiryo" w:hAnsi="Meiryo" w:eastAsia="Meiryo" w:ascii="Meiryo"/>
          <w:color w:val="221F1F"/>
          <w:spacing w:val="15"/>
          <w:w w:val="89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9"/>
          <w:sz w:val="22"/>
          <w:szCs w:val="22"/>
        </w:rPr>
        <w:t>and</w:t>
      </w:r>
      <w:r>
        <w:rPr>
          <w:rFonts w:cs="Meiryo" w:hAnsi="Meiryo" w:eastAsia="Meiryo" w:ascii="Meiryo"/>
          <w:color w:val="221F1F"/>
          <w:spacing w:val="7"/>
          <w:w w:val="89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pa</w:t>
      </w:r>
      <w:r>
        <w:rPr>
          <w:rFonts w:cs="Meiryo" w:hAnsi="Meiryo" w:eastAsia="Meiryo" w:ascii="Meiryo"/>
          <w:color w:val="221F1F"/>
          <w:spacing w:val="6"/>
          <w:w w:val="100"/>
          <w:sz w:val="22"/>
          <w:szCs w:val="22"/>
        </w:rPr>
        <w:t>p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er</w:t>
      </w:r>
      <w:r>
        <w:rPr>
          <w:rFonts w:cs="Meiryo" w:hAnsi="Meiryo" w:eastAsia="Meiryo" w:ascii="Meiryo"/>
          <w:color w:val="000000"/>
          <w:spacing w:val="0"/>
          <w:w w:val="100"/>
          <w:sz w:val="22"/>
          <w:szCs w:val="22"/>
        </w:rPr>
      </w:r>
    </w:p>
    <w:p>
      <w:pPr>
        <w:rPr>
          <w:rFonts w:cs="Meiryo" w:hAnsi="Meiryo" w:eastAsia="Meiryo" w:ascii="Meiryo"/>
          <w:sz w:val="22"/>
          <w:szCs w:val="22"/>
        </w:rPr>
        <w:jc w:val="left"/>
        <w:spacing w:before="5"/>
        <w:ind w:left="155"/>
      </w:pP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administrations,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15"/>
          <w:w w:val="86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standard</w:t>
      </w:r>
      <w:r>
        <w:rPr>
          <w:rFonts w:cs="Meiryo" w:hAnsi="Meiryo" w:eastAsia="Meiryo" w:ascii="Meiryo"/>
          <w:color w:val="221F1F"/>
          <w:spacing w:val="38"/>
          <w:w w:val="86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scores</w:t>
      </w:r>
      <w:r>
        <w:rPr>
          <w:rFonts w:cs="Meiryo" w:hAnsi="Meiryo" w:eastAsia="Meiryo" w:ascii="Meiryo"/>
          <w:color w:val="221F1F"/>
          <w:spacing w:val="-11"/>
          <w:w w:val="86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-5"/>
          <w:w w:val="86"/>
          <w:sz w:val="22"/>
          <w:szCs w:val="22"/>
        </w:rPr>
        <w:t>w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ere</w:t>
      </w:r>
      <w:r>
        <w:rPr>
          <w:rFonts w:cs="Meiryo" w:hAnsi="Meiryo" w:eastAsia="Meiryo" w:ascii="Meiryo"/>
          <w:color w:val="221F1F"/>
          <w:spacing w:val="-9"/>
          <w:w w:val="86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created</w:t>
      </w:r>
      <w:r>
        <w:rPr>
          <w:rFonts w:cs="Meiryo" w:hAnsi="Meiryo" w:eastAsia="Meiryo" w:ascii="Meiryo"/>
          <w:color w:val="221F1F"/>
          <w:spacing w:val="17"/>
          <w:w w:val="86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for</w:t>
      </w:r>
      <w:r>
        <w:rPr>
          <w:rFonts w:cs="Meiryo" w:hAnsi="Meiryo" w:eastAsia="Meiryo" w:ascii="Meiryo"/>
          <w:color w:val="221F1F"/>
          <w:spacing w:val="18"/>
          <w:w w:val="86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ea</w:t>
      </w:r>
      <w:r>
        <w:rPr>
          <w:rFonts w:cs="Meiryo" w:hAnsi="Meiryo" w:eastAsia="Meiryo" w:ascii="Meiryo"/>
          <w:color w:val="221F1F"/>
          <w:spacing w:val="-5"/>
          <w:w w:val="86"/>
          <w:sz w:val="22"/>
          <w:szCs w:val="22"/>
        </w:rPr>
        <w:t>c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h</w:t>
      </w:r>
      <w:r>
        <w:rPr>
          <w:rFonts w:cs="Meiryo" w:hAnsi="Meiryo" w:eastAsia="Meiryo" w:ascii="Meiryo"/>
          <w:color w:val="221F1F"/>
          <w:spacing w:val="2"/>
          <w:w w:val="86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o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f</w:t>
      </w:r>
      <w:r>
        <w:rPr>
          <w:rFonts w:cs="Meiryo" w:hAnsi="Meiryo" w:eastAsia="Meiryo" w:ascii="Meiryo"/>
          <w:color w:val="221F1F"/>
          <w:spacing w:val="-29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5"/>
          <w:sz w:val="22"/>
          <w:szCs w:val="22"/>
        </w:rPr>
        <w:t>the</w:t>
      </w:r>
      <w:r>
        <w:rPr>
          <w:rFonts w:cs="Meiryo" w:hAnsi="Meiryo" w:eastAsia="Meiryo" w:ascii="Meiryo"/>
          <w:color w:val="221F1F"/>
          <w:spacing w:val="20"/>
          <w:w w:val="85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5"/>
          <w:sz w:val="22"/>
          <w:szCs w:val="22"/>
        </w:rPr>
        <w:t>subscale</w:t>
      </w:r>
      <w:r>
        <w:rPr>
          <w:rFonts w:cs="Meiryo" w:hAnsi="Meiryo" w:eastAsia="Meiryo" w:ascii="Meiryo"/>
          <w:color w:val="221F1F"/>
          <w:spacing w:val="19"/>
          <w:w w:val="85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5"/>
          <w:sz w:val="22"/>
          <w:szCs w:val="22"/>
        </w:rPr>
        <w:t>scores</w:t>
      </w:r>
      <w:r>
        <w:rPr>
          <w:rFonts w:cs="Meiryo" w:hAnsi="Meiryo" w:eastAsia="Meiryo" w:ascii="Meiryo"/>
          <w:color w:val="221F1F"/>
          <w:spacing w:val="-3"/>
          <w:w w:val="85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(</w:t>
      </w:r>
      <w:r>
        <w:rPr>
          <w:rFonts w:cs="Times New Roman" w:hAnsi="Times New Roman" w:eastAsia="Times New Roman" w:ascii="Times New Roman"/>
          <w:i/>
          <w:color w:val="221F1F"/>
          <w:spacing w:val="-111"/>
          <w:w w:val="128"/>
          <w:sz w:val="22"/>
          <w:szCs w:val="22"/>
        </w:rPr>
        <w:t>x</w:t>
      </w:r>
      <w:r>
        <w:rPr>
          <w:rFonts w:cs="Meiryo" w:hAnsi="Meiryo" w:eastAsia="Meiryo" w:ascii="Meiryo"/>
          <w:color w:val="221F1F"/>
          <w:spacing w:val="0"/>
          <w:w w:val="80"/>
          <w:sz w:val="22"/>
          <w:szCs w:val="22"/>
        </w:rPr>
        <w:t>¯</w:t>
      </w:r>
      <w:r>
        <w:rPr>
          <w:rFonts w:cs="Meiryo" w:hAnsi="Meiryo" w:eastAsia="Meiryo" w:ascii="Meiryo"/>
          <w:color w:val="221F1F"/>
          <w:spacing w:val="-11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=</w:t>
      </w:r>
      <w:r>
        <w:rPr>
          <w:rFonts w:cs="Meiryo" w:hAnsi="Meiryo" w:eastAsia="Meiryo" w:ascii="Meiryo"/>
          <w:color w:val="221F1F"/>
          <w:spacing w:val="-19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79"/>
          <w:sz w:val="22"/>
          <w:szCs w:val="22"/>
        </w:rPr>
        <w:t>50</w:t>
      </w:r>
      <w:r>
        <w:rPr>
          <w:rFonts w:cs="Meiryo" w:hAnsi="Meiryo" w:eastAsia="Meiryo" w:ascii="Meiryo"/>
          <w:color w:val="221F1F"/>
          <w:spacing w:val="0"/>
          <w:w w:val="79"/>
          <w:sz w:val="22"/>
          <w:szCs w:val="22"/>
        </w:rPr>
        <w:t>,</w:t>
      </w:r>
      <w:r>
        <w:rPr>
          <w:rFonts w:cs="Meiryo" w:hAnsi="Meiryo" w:eastAsia="Meiryo" w:ascii="Meiryo"/>
          <w:color w:val="221F1F"/>
          <w:spacing w:val="16"/>
          <w:w w:val="79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79"/>
          <w:sz w:val="22"/>
          <w:szCs w:val="22"/>
        </w:rPr>
        <w:t>s</w:t>
      </w:r>
      <w:r>
        <w:rPr>
          <w:rFonts w:cs="Meiryo" w:hAnsi="Meiryo" w:eastAsia="Meiryo" w:ascii="Meiryo"/>
          <w:color w:val="221F1F"/>
          <w:spacing w:val="0"/>
          <w:w w:val="91"/>
          <w:sz w:val="22"/>
          <w:szCs w:val="22"/>
        </w:rPr>
        <w:t>d</w:t>
      </w:r>
      <w:r>
        <w:rPr>
          <w:rFonts w:cs="Meiryo" w:hAnsi="Meiryo" w:eastAsia="Meiryo" w:ascii="Meiryo"/>
          <w:color w:val="000000"/>
          <w:spacing w:val="0"/>
          <w:w w:val="100"/>
          <w:sz w:val="22"/>
          <w:szCs w:val="22"/>
        </w:rPr>
      </w:r>
    </w:p>
    <w:p>
      <w:pPr>
        <w:rPr>
          <w:rFonts w:cs="Meiryo" w:hAnsi="Meiryo" w:eastAsia="Meiryo" w:ascii="Meiryo"/>
          <w:sz w:val="22"/>
          <w:szCs w:val="22"/>
        </w:rPr>
        <w:jc w:val="left"/>
        <w:spacing w:before="23" w:lineRule="auto" w:line="252"/>
        <w:ind w:left="155" w:right="453"/>
      </w:pP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=</w:t>
      </w:r>
      <w:r>
        <w:rPr>
          <w:rFonts w:cs="Meiryo" w:hAnsi="Meiryo" w:eastAsia="Meiryo" w:ascii="Meiryo"/>
          <w:color w:val="221F1F"/>
          <w:spacing w:val="-8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10),</w:t>
      </w:r>
      <w:r>
        <w:rPr>
          <w:rFonts w:cs="Meiryo" w:hAnsi="Meiryo" w:eastAsia="Meiryo" w:ascii="Meiryo"/>
          <w:color w:val="221F1F"/>
          <w:spacing w:val="-7"/>
          <w:w w:val="86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and</w:t>
      </w:r>
      <w:r>
        <w:rPr>
          <w:rFonts w:cs="Meiryo" w:hAnsi="Meiryo" w:eastAsia="Meiryo" w:ascii="Meiryo"/>
          <w:color w:val="221F1F"/>
          <w:spacing w:val="21"/>
          <w:w w:val="86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then</w:t>
      </w:r>
      <w:r>
        <w:rPr>
          <w:rFonts w:cs="Meiryo" w:hAnsi="Meiryo" w:eastAsia="Meiryo" w:ascii="Meiryo"/>
          <w:color w:val="221F1F"/>
          <w:spacing w:val="19"/>
          <w:w w:val="86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co</w:t>
      </w:r>
      <w:r>
        <w:rPr>
          <w:rFonts w:cs="Meiryo" w:hAnsi="Meiryo" w:eastAsia="Meiryo" w:ascii="Meiryo"/>
          <w:color w:val="221F1F"/>
          <w:spacing w:val="-5"/>
          <w:w w:val="86"/>
          <w:sz w:val="22"/>
          <w:szCs w:val="22"/>
        </w:rPr>
        <w:t>m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bined</w:t>
      </w:r>
      <w:r>
        <w:rPr>
          <w:rFonts w:cs="Meiryo" w:hAnsi="Meiryo" w:eastAsia="Meiryo" w:ascii="Meiryo"/>
          <w:color w:val="221F1F"/>
          <w:spacing w:val="26"/>
          <w:w w:val="86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i</w:t>
      </w:r>
      <w:r>
        <w:rPr>
          <w:rFonts w:cs="Meiryo" w:hAnsi="Meiryo" w:eastAsia="Meiryo" w:ascii="Meiryo"/>
          <w:color w:val="221F1F"/>
          <w:spacing w:val="-6"/>
          <w:w w:val="100"/>
          <w:sz w:val="22"/>
          <w:szCs w:val="22"/>
        </w:rPr>
        <w:t>n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to</w:t>
      </w:r>
      <w:r>
        <w:rPr>
          <w:rFonts w:cs="Meiryo" w:hAnsi="Meiryo" w:eastAsia="Meiryo" w:ascii="Meiryo"/>
          <w:color w:val="221F1F"/>
          <w:spacing w:val="-29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a</w:t>
      </w:r>
      <w:r>
        <w:rPr>
          <w:rFonts w:cs="Meiryo" w:hAnsi="Meiryo" w:eastAsia="Meiryo" w:ascii="Meiryo"/>
          <w:color w:val="221F1F"/>
          <w:spacing w:val="-19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standard</w:t>
      </w:r>
      <w:r>
        <w:rPr>
          <w:rFonts w:cs="Meiryo" w:hAnsi="Meiryo" w:eastAsia="Meiryo" w:ascii="Meiryo"/>
          <w:color w:val="221F1F"/>
          <w:spacing w:val="29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score.</w:t>
      </w:r>
      <w:r>
        <w:rPr>
          <w:rFonts w:cs="Meiryo" w:hAnsi="Meiryo" w:eastAsia="Meiryo" w:ascii="Meiryo"/>
          <w:color w:val="221F1F"/>
          <w:spacing w:val="8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Then,</w:t>
      </w:r>
      <w:r>
        <w:rPr>
          <w:rFonts w:cs="Meiryo" w:hAnsi="Meiryo" w:eastAsia="Meiryo" w:ascii="Meiryo"/>
          <w:color w:val="221F1F"/>
          <w:spacing w:val="33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the</w:t>
      </w:r>
      <w:r>
        <w:rPr>
          <w:rFonts w:cs="Meiryo" w:hAnsi="Meiryo" w:eastAsia="Meiryo" w:ascii="Meiryo"/>
          <w:color w:val="221F1F"/>
          <w:spacing w:val="12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A</w:t>
      </w:r>
      <w:r>
        <w:rPr>
          <w:rFonts w:cs="Meiryo" w:hAnsi="Meiryo" w:eastAsia="Meiryo" w:ascii="Meiryo"/>
          <w:color w:val="221F1F"/>
          <w:spacing w:val="-6"/>
          <w:w w:val="100"/>
          <w:sz w:val="22"/>
          <w:szCs w:val="22"/>
        </w:rPr>
        <w:t>F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QT</w:t>
      </w:r>
      <w:r>
        <w:rPr>
          <w:rFonts w:cs="Meiryo" w:hAnsi="Meiryo" w:eastAsia="Meiryo" w:ascii="Meiryo"/>
          <w:color w:val="221F1F"/>
          <w:spacing w:val="53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standard</w:t>
      </w:r>
      <w:r>
        <w:rPr>
          <w:rFonts w:cs="Meiryo" w:hAnsi="Meiryo" w:eastAsia="Meiryo" w:ascii="Meiryo"/>
          <w:color w:val="221F1F"/>
          <w:spacing w:val="39"/>
          <w:w w:val="86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score</w:t>
      </w:r>
      <w:r>
        <w:rPr>
          <w:rFonts w:cs="Meiryo" w:hAnsi="Meiryo" w:eastAsia="Meiryo" w:ascii="Meiryo"/>
          <w:color w:val="221F1F"/>
          <w:spacing w:val="-7"/>
          <w:w w:val="86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is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deri</w:t>
      </w:r>
      <w:r>
        <w:rPr>
          <w:rFonts w:cs="Meiryo" w:hAnsi="Meiryo" w:eastAsia="Meiryo" w:ascii="Meiryo"/>
          <w:color w:val="221F1F"/>
          <w:spacing w:val="-5"/>
          <w:w w:val="88"/>
          <w:sz w:val="22"/>
          <w:szCs w:val="22"/>
        </w:rPr>
        <w:t>v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ed</w:t>
      </w:r>
      <w:r>
        <w:rPr>
          <w:rFonts w:cs="Meiryo" w:hAnsi="Meiryo" w:eastAsia="Meiryo" w:ascii="Meiryo"/>
          <w:color w:val="221F1F"/>
          <w:spacing w:val="7"/>
          <w:w w:val="88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from</w:t>
      </w:r>
      <w:r>
        <w:rPr>
          <w:rFonts w:cs="Meiryo" w:hAnsi="Meiryo" w:eastAsia="Meiryo" w:ascii="Meiryo"/>
          <w:color w:val="221F1F"/>
          <w:spacing w:val="8"/>
          <w:w w:val="88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the</w:t>
      </w:r>
      <w:r>
        <w:rPr>
          <w:rFonts w:cs="Meiryo" w:hAnsi="Meiryo" w:eastAsia="Meiryo" w:ascii="Meiryo"/>
          <w:color w:val="221F1F"/>
          <w:spacing w:val="8"/>
          <w:w w:val="88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foll</w:t>
      </w:r>
      <w:r>
        <w:rPr>
          <w:rFonts w:cs="Meiryo" w:hAnsi="Meiryo" w:eastAsia="Meiryo" w:ascii="Meiryo"/>
          <w:color w:val="221F1F"/>
          <w:spacing w:val="-5"/>
          <w:w w:val="88"/>
          <w:sz w:val="22"/>
          <w:szCs w:val="22"/>
        </w:rPr>
        <w:t>o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wing</w:t>
      </w:r>
      <w:r>
        <w:rPr>
          <w:rFonts w:cs="Meiryo" w:hAnsi="Meiryo" w:eastAsia="Meiryo" w:ascii="Meiryo"/>
          <w:color w:val="221F1F"/>
          <w:spacing w:val="26"/>
          <w:w w:val="88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for</w:t>
      </w:r>
      <w:r>
        <w:rPr>
          <w:rFonts w:cs="Meiryo" w:hAnsi="Meiryo" w:eastAsia="Meiryo" w:ascii="Meiryo"/>
          <w:color w:val="221F1F"/>
          <w:spacing w:val="-6"/>
          <w:w w:val="100"/>
          <w:sz w:val="22"/>
          <w:szCs w:val="22"/>
        </w:rPr>
        <w:t>m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ula:</w:t>
      </w:r>
      <w:r>
        <w:rPr>
          <w:rFonts w:cs="Meiryo" w:hAnsi="Meiryo" w:eastAsia="Meiryo" w:ascii="Meiryo"/>
          <w:color w:val="000000"/>
          <w:spacing w:val="0"/>
          <w:w w:val="100"/>
          <w:sz w:val="22"/>
          <w:szCs w:val="22"/>
        </w:rPr>
      </w:r>
    </w:p>
    <w:p>
      <w:pPr>
        <w:rPr>
          <w:sz w:val="12"/>
          <w:szCs w:val="12"/>
        </w:rPr>
        <w:jc w:val="left"/>
        <w:spacing w:before="6" w:lineRule="exact" w:line="120"/>
      </w:pPr>
      <w:r>
        <w:rPr>
          <w:sz w:val="12"/>
          <w:szCs w:val="12"/>
        </w:rPr>
      </w:r>
    </w:p>
    <w:p>
      <w:pPr>
        <w:rPr>
          <w:rFonts w:cs="Meiryo" w:hAnsi="Meiryo" w:eastAsia="Meiryo" w:ascii="Meiryo"/>
          <w:sz w:val="22"/>
          <w:szCs w:val="22"/>
        </w:rPr>
        <w:jc w:val="left"/>
        <w:ind w:left="3071"/>
      </w:pP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A</w:t>
      </w:r>
      <w:r>
        <w:rPr>
          <w:rFonts w:cs="Meiryo" w:hAnsi="Meiryo" w:eastAsia="Meiryo" w:ascii="Meiryo"/>
          <w:color w:val="221F1F"/>
          <w:spacing w:val="-6"/>
          <w:w w:val="100"/>
          <w:sz w:val="22"/>
          <w:szCs w:val="22"/>
        </w:rPr>
        <w:t>F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QT</w:t>
      </w:r>
      <w:r>
        <w:rPr>
          <w:rFonts w:cs="Meiryo" w:hAnsi="Meiryo" w:eastAsia="Meiryo" w:ascii="Meiryo"/>
          <w:color w:val="221F1F"/>
          <w:spacing w:val="42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=</w:t>
      </w:r>
      <w:r>
        <w:rPr>
          <w:rFonts w:cs="Meiryo" w:hAnsi="Meiryo" w:eastAsia="Meiryo" w:ascii="Meiryo"/>
          <w:color w:val="221F1F"/>
          <w:spacing w:val="-19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A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R</w:t>
      </w:r>
      <w:r>
        <w:rPr>
          <w:rFonts w:cs="Meiryo" w:hAnsi="Meiryo" w:eastAsia="Meiryo" w:ascii="Meiryo"/>
          <w:color w:val="221F1F"/>
          <w:spacing w:val="1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96"/>
          <w:sz w:val="22"/>
          <w:szCs w:val="22"/>
        </w:rPr>
        <w:t>+</w:t>
      </w:r>
      <w:r>
        <w:rPr>
          <w:rFonts w:cs="Meiryo" w:hAnsi="Meiryo" w:eastAsia="Meiryo" w:ascii="Meiryo"/>
          <w:color w:val="221F1F"/>
          <w:spacing w:val="-21"/>
          <w:w w:val="96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MK</w:t>
      </w:r>
      <w:r>
        <w:rPr>
          <w:rFonts w:cs="Meiryo" w:hAnsi="Meiryo" w:eastAsia="Meiryo" w:ascii="Meiryo"/>
          <w:color w:val="221F1F"/>
          <w:spacing w:val="18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96"/>
          <w:sz w:val="22"/>
          <w:szCs w:val="22"/>
        </w:rPr>
        <w:t>+</w:t>
      </w:r>
      <w:r>
        <w:rPr>
          <w:rFonts w:cs="Meiryo" w:hAnsi="Meiryo" w:eastAsia="Meiryo" w:ascii="Meiryo"/>
          <w:color w:val="221F1F"/>
          <w:spacing w:val="-21"/>
          <w:w w:val="96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0"/>
          <w:sz w:val="22"/>
          <w:szCs w:val="22"/>
        </w:rPr>
        <w:t>2</w:t>
      </w:r>
      <w:r>
        <w:rPr>
          <w:rFonts w:cs="Meiryo" w:hAnsi="Meiryo" w:eastAsia="Meiryo" w:ascii="Meiryo"/>
          <w:color w:val="221F1F"/>
          <w:spacing w:val="0"/>
          <w:w w:val="110"/>
          <w:sz w:val="22"/>
          <w:szCs w:val="22"/>
        </w:rPr>
        <w:t>VE</w:t>
      </w:r>
      <w:r>
        <w:rPr>
          <w:rFonts w:cs="Times New Roman" w:hAnsi="Times New Roman" w:eastAsia="Times New Roman" w:ascii="Times New Roman"/>
          <w:i/>
          <w:color w:val="221F1F"/>
          <w:spacing w:val="0"/>
          <w:w w:val="11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i/>
          <w:color w:val="221F1F"/>
          <w:spacing w:val="0"/>
          <w:w w:val="100"/>
          <w:sz w:val="22"/>
          <w:szCs w:val="22"/>
        </w:rPr>
        <w:t>                                               </w:t>
      </w:r>
      <w:r>
        <w:rPr>
          <w:rFonts w:cs="Times New Roman" w:hAnsi="Times New Roman" w:eastAsia="Times New Roman" w:ascii="Times New Roman"/>
          <w:i/>
          <w:color w:val="221F1F"/>
          <w:spacing w:val="-5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(3)</w:t>
      </w:r>
      <w:r>
        <w:rPr>
          <w:rFonts w:cs="Meiryo" w:hAnsi="Meiryo" w:eastAsia="Meiryo" w:ascii="Meiryo"/>
          <w:color w:val="000000"/>
          <w:spacing w:val="0"/>
          <w:w w:val="100"/>
          <w:sz w:val="22"/>
          <w:szCs w:val="22"/>
        </w:rPr>
      </w:r>
    </w:p>
    <w:p>
      <w:pPr>
        <w:rPr>
          <w:rFonts w:cs="Meiryo" w:hAnsi="Meiryo" w:eastAsia="Meiryo" w:ascii="Meiryo"/>
          <w:sz w:val="22"/>
          <w:szCs w:val="22"/>
        </w:rPr>
        <w:jc w:val="left"/>
        <w:spacing w:before="79" w:lineRule="auto" w:line="321"/>
        <w:ind w:left="697" w:right="91" w:firstLine="2746"/>
      </w:pPr>
      <w:r>
        <w:rPr>
          <w:rFonts w:cs="Meiryo" w:hAnsi="Meiryo" w:eastAsia="Meiryo" w:ascii="Meiryo"/>
          <w:color w:val="221F1F"/>
          <w:spacing w:val="0"/>
          <w:w w:val="84"/>
          <w:sz w:val="22"/>
          <w:szCs w:val="22"/>
        </w:rPr>
        <w:t>where</w:t>
      </w:r>
      <w:r>
        <w:rPr>
          <w:rFonts w:cs="Meiryo" w:hAnsi="Meiryo" w:eastAsia="Meiryo" w:ascii="Meiryo"/>
          <w:color w:val="221F1F"/>
          <w:spacing w:val="11"/>
          <w:w w:val="84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VE</w:t>
      </w:r>
      <w:r>
        <w:rPr>
          <w:rFonts w:cs="Meiryo" w:hAnsi="Meiryo" w:eastAsia="Meiryo" w:ascii="Meiryo"/>
          <w:color w:val="221F1F"/>
          <w:spacing w:val="17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=</w:t>
      </w:r>
      <w:r>
        <w:rPr>
          <w:rFonts w:cs="Meiryo" w:hAnsi="Meiryo" w:eastAsia="Meiryo" w:ascii="Meiryo"/>
          <w:color w:val="221F1F"/>
          <w:spacing w:val="-19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P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C</w:t>
      </w:r>
      <w:r>
        <w:rPr>
          <w:rFonts w:cs="Meiryo" w:hAnsi="Meiryo" w:eastAsia="Meiryo" w:ascii="Meiryo"/>
          <w:color w:val="221F1F"/>
          <w:spacing w:val="4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96"/>
          <w:sz w:val="22"/>
          <w:szCs w:val="22"/>
        </w:rPr>
        <w:t>+</w:t>
      </w:r>
      <w:r>
        <w:rPr>
          <w:rFonts w:cs="Meiryo" w:hAnsi="Meiryo" w:eastAsia="Meiryo" w:ascii="Meiryo"/>
          <w:color w:val="221F1F"/>
          <w:spacing w:val="-21"/>
          <w:w w:val="96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WK.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                                  </w:t>
      </w:r>
      <w:r>
        <w:rPr>
          <w:rFonts w:cs="Meiryo" w:hAnsi="Meiryo" w:eastAsia="Meiryo" w:ascii="Meiryo"/>
          <w:color w:val="221F1F"/>
          <w:spacing w:val="37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(4)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This</w:t>
      </w:r>
      <w:r>
        <w:rPr>
          <w:rFonts w:cs="Meiryo" w:hAnsi="Meiryo" w:eastAsia="Meiryo" w:ascii="Meiryo"/>
          <w:color w:val="221F1F"/>
          <w:spacing w:val="-14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3"/>
          <w:sz w:val="22"/>
          <w:szCs w:val="22"/>
        </w:rPr>
        <w:t>score</w:t>
      </w:r>
      <w:r>
        <w:rPr>
          <w:rFonts w:cs="Meiryo" w:hAnsi="Meiryo" w:eastAsia="Meiryo" w:ascii="Meiryo"/>
          <w:color w:val="221F1F"/>
          <w:spacing w:val="13"/>
          <w:w w:val="83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is</w:t>
      </w:r>
      <w:r>
        <w:rPr>
          <w:rFonts w:cs="Meiryo" w:hAnsi="Meiryo" w:eastAsia="Meiryo" w:ascii="Meiryo"/>
          <w:color w:val="221F1F"/>
          <w:spacing w:val="-19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then</w:t>
      </w:r>
      <w:r>
        <w:rPr>
          <w:rFonts w:cs="Meiryo" w:hAnsi="Meiryo" w:eastAsia="Meiryo" w:ascii="Meiryo"/>
          <w:color w:val="221F1F"/>
          <w:spacing w:val="14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co</w:t>
      </w:r>
      <w:r>
        <w:rPr>
          <w:rFonts w:cs="Meiryo" w:hAnsi="Meiryo" w:eastAsia="Meiryo" w:ascii="Meiryo"/>
          <w:color w:val="221F1F"/>
          <w:spacing w:val="-5"/>
          <w:w w:val="87"/>
          <w:sz w:val="22"/>
          <w:szCs w:val="22"/>
        </w:rPr>
        <w:t>n</w:t>
      </w:r>
      <w:r>
        <w:rPr>
          <w:rFonts w:cs="Meiryo" w:hAnsi="Meiryo" w:eastAsia="Meiryo" w:ascii="Meiryo"/>
          <w:color w:val="221F1F"/>
          <w:spacing w:val="-5"/>
          <w:w w:val="87"/>
          <w:sz w:val="22"/>
          <w:szCs w:val="22"/>
        </w:rPr>
        <w:t>v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erted</w:t>
      </w:r>
      <w:r>
        <w:rPr>
          <w:rFonts w:cs="Meiryo" w:hAnsi="Meiryo" w:eastAsia="Meiryo" w:ascii="Meiryo"/>
          <w:color w:val="221F1F"/>
          <w:spacing w:val="15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i</w:t>
      </w:r>
      <w:r>
        <w:rPr>
          <w:rFonts w:cs="Meiryo" w:hAnsi="Meiryo" w:eastAsia="Meiryo" w:ascii="Meiryo"/>
          <w:color w:val="221F1F"/>
          <w:spacing w:val="-6"/>
          <w:w w:val="100"/>
          <w:sz w:val="22"/>
          <w:szCs w:val="22"/>
        </w:rPr>
        <w:t>n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to</w:t>
      </w:r>
      <w:r>
        <w:rPr>
          <w:rFonts w:cs="Meiryo" w:hAnsi="Meiryo" w:eastAsia="Meiryo" w:ascii="Meiryo"/>
          <w:color w:val="221F1F"/>
          <w:spacing w:val="-30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a</w:t>
      </w:r>
      <w:r>
        <w:rPr>
          <w:rFonts w:cs="Meiryo" w:hAnsi="Meiryo" w:eastAsia="Meiryo" w:ascii="Meiryo"/>
          <w:color w:val="221F1F"/>
          <w:spacing w:val="-19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5"/>
          <w:w w:val="87"/>
          <w:sz w:val="22"/>
          <w:szCs w:val="22"/>
        </w:rPr>
        <w:t>p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erce</w:t>
      </w:r>
      <w:r>
        <w:rPr>
          <w:rFonts w:cs="Meiryo" w:hAnsi="Meiryo" w:eastAsia="Meiryo" w:ascii="Meiryo"/>
          <w:color w:val="221F1F"/>
          <w:spacing w:val="-5"/>
          <w:w w:val="87"/>
          <w:sz w:val="22"/>
          <w:szCs w:val="22"/>
        </w:rPr>
        <w:t>n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tile,</w:t>
      </w:r>
      <w:r>
        <w:rPr>
          <w:rFonts w:cs="Meiryo" w:hAnsi="Meiryo" w:eastAsia="Meiryo" w:ascii="Meiryo"/>
          <w:color w:val="221F1F"/>
          <w:spacing w:val="16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whi</w:t>
      </w:r>
      <w:r>
        <w:rPr>
          <w:rFonts w:cs="Meiryo" w:hAnsi="Meiryo" w:eastAsia="Meiryo" w:ascii="Meiryo"/>
          <w:color w:val="221F1F"/>
          <w:spacing w:val="-5"/>
          <w:w w:val="87"/>
          <w:sz w:val="22"/>
          <w:szCs w:val="22"/>
        </w:rPr>
        <w:t>c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h</w:t>
      </w:r>
      <w:r>
        <w:rPr>
          <w:rFonts w:cs="Meiryo" w:hAnsi="Meiryo" w:eastAsia="Meiryo" w:ascii="Meiryo"/>
          <w:color w:val="221F1F"/>
          <w:spacing w:val="27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determines</w:t>
      </w:r>
      <w:r>
        <w:rPr>
          <w:rFonts w:cs="Meiryo" w:hAnsi="Meiryo" w:eastAsia="Meiryo" w:ascii="Meiryo"/>
          <w:color w:val="221F1F"/>
          <w:spacing w:val="-3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an</w:t>
      </w:r>
      <w:r>
        <w:rPr>
          <w:rFonts w:cs="Meiryo" w:hAnsi="Meiryo" w:eastAsia="Meiryo" w:ascii="Meiryo"/>
          <w:color w:val="221F1F"/>
          <w:spacing w:val="11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applica</w:t>
      </w:r>
      <w:r>
        <w:rPr>
          <w:rFonts w:cs="Meiryo" w:hAnsi="Meiryo" w:eastAsia="Meiryo" w:ascii="Meiryo"/>
          <w:color w:val="221F1F"/>
          <w:spacing w:val="-6"/>
          <w:w w:val="100"/>
          <w:sz w:val="22"/>
          <w:szCs w:val="22"/>
        </w:rPr>
        <w:t>n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t’s</w:t>
      </w:r>
      <w:r>
        <w:rPr>
          <w:rFonts w:cs="Meiryo" w:hAnsi="Meiryo" w:eastAsia="Meiryo" w:ascii="Meiryo"/>
          <w:color w:val="000000"/>
          <w:spacing w:val="0"/>
          <w:w w:val="100"/>
          <w:sz w:val="22"/>
          <w:szCs w:val="22"/>
        </w:rPr>
      </w:r>
    </w:p>
    <w:p>
      <w:pPr>
        <w:rPr>
          <w:rFonts w:cs="Meiryo" w:hAnsi="Meiryo" w:eastAsia="Meiryo" w:ascii="Meiryo"/>
          <w:sz w:val="22"/>
          <w:szCs w:val="22"/>
        </w:rPr>
        <w:jc w:val="left"/>
        <w:spacing w:lineRule="exact" w:line="320"/>
        <w:ind w:left="155"/>
      </w:pPr>
      <w:r>
        <w:rPr>
          <w:rFonts w:cs="Meiryo" w:hAnsi="Meiryo" w:eastAsia="Meiryo" w:ascii="Meiryo"/>
          <w:color w:val="221F1F"/>
          <w:spacing w:val="0"/>
          <w:w w:val="89"/>
          <w:position w:val="3"/>
          <w:sz w:val="22"/>
          <w:szCs w:val="22"/>
        </w:rPr>
        <w:t>basic</w:t>
      </w:r>
      <w:r>
        <w:rPr>
          <w:rFonts w:cs="Meiryo" w:hAnsi="Meiryo" w:eastAsia="Meiryo" w:ascii="Meiryo"/>
          <w:color w:val="221F1F"/>
          <w:spacing w:val="2"/>
          <w:w w:val="89"/>
          <w:position w:val="3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9"/>
          <w:position w:val="3"/>
          <w:sz w:val="22"/>
          <w:szCs w:val="22"/>
        </w:rPr>
        <w:t>qualiﬁcation</w:t>
      </w:r>
      <w:r>
        <w:rPr>
          <w:rFonts w:cs="Meiryo" w:hAnsi="Meiryo" w:eastAsia="Meiryo" w:ascii="Meiryo"/>
          <w:color w:val="221F1F"/>
          <w:spacing w:val="47"/>
          <w:w w:val="89"/>
          <w:position w:val="3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9"/>
          <w:position w:val="3"/>
          <w:sz w:val="22"/>
          <w:szCs w:val="22"/>
        </w:rPr>
        <w:t>for</w:t>
      </w:r>
      <w:r>
        <w:rPr>
          <w:rFonts w:cs="Meiryo" w:hAnsi="Meiryo" w:eastAsia="Meiryo" w:ascii="Meiryo"/>
          <w:color w:val="221F1F"/>
          <w:spacing w:val="7"/>
          <w:w w:val="89"/>
          <w:position w:val="3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9"/>
          <w:position w:val="3"/>
          <w:sz w:val="22"/>
          <w:szCs w:val="22"/>
        </w:rPr>
        <w:t>enlistme</w:t>
      </w:r>
      <w:r>
        <w:rPr>
          <w:rFonts w:cs="Meiryo" w:hAnsi="Meiryo" w:eastAsia="Meiryo" w:ascii="Meiryo"/>
          <w:color w:val="221F1F"/>
          <w:spacing w:val="-5"/>
          <w:w w:val="89"/>
          <w:position w:val="3"/>
          <w:sz w:val="22"/>
          <w:szCs w:val="22"/>
        </w:rPr>
        <w:t>n</w:t>
      </w:r>
      <w:r>
        <w:rPr>
          <w:rFonts w:cs="Meiryo" w:hAnsi="Meiryo" w:eastAsia="Meiryo" w:ascii="Meiryo"/>
          <w:color w:val="221F1F"/>
          <w:spacing w:val="0"/>
          <w:w w:val="89"/>
          <w:position w:val="3"/>
          <w:sz w:val="22"/>
          <w:szCs w:val="22"/>
        </w:rPr>
        <w:t>t.</w:t>
      </w:r>
      <w:r>
        <w:rPr>
          <w:rFonts w:cs="Meiryo" w:hAnsi="Meiryo" w:eastAsia="Meiryo" w:ascii="Meiryo"/>
          <w:color w:val="221F1F"/>
          <w:spacing w:val="23"/>
          <w:w w:val="89"/>
          <w:position w:val="3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position w:val="3"/>
          <w:sz w:val="22"/>
          <w:szCs w:val="22"/>
        </w:rPr>
        <w:t>All</w:t>
      </w:r>
      <w:r>
        <w:rPr>
          <w:rFonts w:cs="Meiryo" w:hAnsi="Meiryo" w:eastAsia="Meiryo" w:ascii="Meiryo"/>
          <w:color w:val="221F1F"/>
          <w:spacing w:val="25"/>
          <w:w w:val="100"/>
          <w:position w:val="3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7"/>
          <w:position w:val="3"/>
          <w:sz w:val="22"/>
          <w:szCs w:val="22"/>
        </w:rPr>
        <w:t>applica</w:t>
      </w:r>
      <w:r>
        <w:rPr>
          <w:rFonts w:cs="Meiryo" w:hAnsi="Meiryo" w:eastAsia="Meiryo" w:ascii="Meiryo"/>
          <w:color w:val="221F1F"/>
          <w:spacing w:val="-5"/>
          <w:w w:val="87"/>
          <w:position w:val="3"/>
          <w:sz w:val="22"/>
          <w:szCs w:val="22"/>
        </w:rPr>
        <w:t>n</w:t>
      </w:r>
      <w:r>
        <w:rPr>
          <w:rFonts w:cs="Meiryo" w:hAnsi="Meiryo" w:eastAsia="Meiryo" w:ascii="Meiryo"/>
          <w:color w:val="221F1F"/>
          <w:spacing w:val="0"/>
          <w:w w:val="87"/>
          <w:position w:val="3"/>
          <w:sz w:val="22"/>
          <w:szCs w:val="22"/>
        </w:rPr>
        <w:t>ts</w:t>
      </w:r>
      <w:r>
        <w:rPr>
          <w:rFonts w:cs="Meiryo" w:hAnsi="Meiryo" w:eastAsia="Meiryo" w:ascii="Meiryo"/>
          <w:color w:val="221F1F"/>
          <w:spacing w:val="47"/>
          <w:w w:val="87"/>
          <w:position w:val="3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-5"/>
          <w:w w:val="87"/>
          <w:position w:val="3"/>
          <w:sz w:val="22"/>
          <w:szCs w:val="22"/>
        </w:rPr>
        <w:t>m</w:t>
      </w:r>
      <w:r>
        <w:rPr>
          <w:rFonts w:cs="Meiryo" w:hAnsi="Meiryo" w:eastAsia="Meiryo" w:ascii="Meiryo"/>
          <w:color w:val="221F1F"/>
          <w:spacing w:val="0"/>
          <w:w w:val="87"/>
          <w:position w:val="3"/>
          <w:sz w:val="22"/>
          <w:szCs w:val="22"/>
        </w:rPr>
        <w:t>ust</w:t>
      </w:r>
      <w:r>
        <w:rPr>
          <w:rFonts w:cs="Meiryo" w:hAnsi="Meiryo" w:eastAsia="Meiryo" w:ascii="Meiryo"/>
          <w:color w:val="221F1F"/>
          <w:spacing w:val="12"/>
          <w:w w:val="87"/>
          <w:position w:val="3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7"/>
          <w:position w:val="3"/>
          <w:sz w:val="22"/>
          <w:szCs w:val="22"/>
        </w:rPr>
        <w:t>earn</w:t>
      </w:r>
      <w:r>
        <w:rPr>
          <w:rFonts w:cs="Meiryo" w:hAnsi="Meiryo" w:eastAsia="Meiryo" w:ascii="Meiryo"/>
          <w:color w:val="221F1F"/>
          <w:spacing w:val="5"/>
          <w:w w:val="87"/>
          <w:position w:val="3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position w:val="3"/>
          <w:sz w:val="22"/>
          <w:szCs w:val="22"/>
        </w:rPr>
        <w:t>a</w:t>
      </w:r>
      <w:r>
        <w:rPr>
          <w:rFonts w:cs="Meiryo" w:hAnsi="Meiryo" w:eastAsia="Meiryo" w:ascii="Meiryo"/>
          <w:color w:val="221F1F"/>
          <w:spacing w:val="-19"/>
          <w:w w:val="100"/>
          <w:position w:val="3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3"/>
          <w:position w:val="3"/>
          <w:sz w:val="22"/>
          <w:szCs w:val="22"/>
        </w:rPr>
        <w:t>score</w:t>
      </w:r>
      <w:r>
        <w:rPr>
          <w:rFonts w:cs="Meiryo" w:hAnsi="Meiryo" w:eastAsia="Meiryo" w:ascii="Meiryo"/>
          <w:color w:val="221F1F"/>
          <w:spacing w:val="12"/>
          <w:w w:val="83"/>
          <w:position w:val="3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position w:val="3"/>
          <w:sz w:val="22"/>
          <w:szCs w:val="22"/>
        </w:rPr>
        <w:t>at</w:t>
      </w:r>
      <w:r>
        <w:rPr>
          <w:rFonts w:cs="Meiryo" w:hAnsi="Meiryo" w:eastAsia="Meiryo" w:ascii="Meiryo"/>
          <w:color w:val="221F1F"/>
          <w:spacing w:val="-17"/>
          <w:w w:val="100"/>
          <w:position w:val="3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position w:val="3"/>
          <w:sz w:val="22"/>
          <w:szCs w:val="22"/>
        </w:rPr>
        <w:t>or</w:t>
      </w:r>
      <w:r>
        <w:rPr>
          <w:rFonts w:cs="Meiryo" w:hAnsi="Meiryo" w:eastAsia="Meiryo" w:ascii="Meiryo"/>
          <w:color w:val="221F1F"/>
          <w:spacing w:val="-28"/>
          <w:w w:val="100"/>
          <w:position w:val="3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5"/>
          <w:position w:val="3"/>
          <w:sz w:val="22"/>
          <w:szCs w:val="22"/>
        </w:rPr>
        <w:t>a</w:t>
      </w:r>
      <w:r>
        <w:rPr>
          <w:rFonts w:cs="Meiryo" w:hAnsi="Meiryo" w:eastAsia="Meiryo" w:ascii="Meiryo"/>
          <w:color w:val="221F1F"/>
          <w:spacing w:val="5"/>
          <w:w w:val="85"/>
          <w:position w:val="3"/>
          <w:sz w:val="22"/>
          <w:szCs w:val="22"/>
        </w:rPr>
        <w:t>b</w:t>
      </w:r>
      <w:r>
        <w:rPr>
          <w:rFonts w:cs="Meiryo" w:hAnsi="Meiryo" w:eastAsia="Meiryo" w:ascii="Meiryo"/>
          <w:color w:val="221F1F"/>
          <w:spacing w:val="-5"/>
          <w:w w:val="85"/>
          <w:position w:val="3"/>
          <w:sz w:val="22"/>
          <w:szCs w:val="22"/>
        </w:rPr>
        <w:t>o</w:t>
      </w:r>
      <w:r>
        <w:rPr>
          <w:rFonts w:cs="Meiryo" w:hAnsi="Meiryo" w:eastAsia="Meiryo" w:ascii="Meiryo"/>
          <w:color w:val="221F1F"/>
          <w:spacing w:val="-5"/>
          <w:w w:val="85"/>
          <w:position w:val="3"/>
          <w:sz w:val="22"/>
          <w:szCs w:val="22"/>
        </w:rPr>
        <w:t>v</w:t>
      </w:r>
      <w:r>
        <w:rPr>
          <w:rFonts w:cs="Meiryo" w:hAnsi="Meiryo" w:eastAsia="Meiryo" w:ascii="Meiryo"/>
          <w:color w:val="221F1F"/>
          <w:spacing w:val="0"/>
          <w:w w:val="85"/>
          <w:position w:val="3"/>
          <w:sz w:val="22"/>
          <w:szCs w:val="22"/>
        </w:rPr>
        <w:t>e</w:t>
      </w:r>
      <w:r>
        <w:rPr>
          <w:rFonts w:cs="Meiryo" w:hAnsi="Meiryo" w:eastAsia="Meiryo" w:ascii="Meiryo"/>
          <w:color w:val="221F1F"/>
          <w:spacing w:val="16"/>
          <w:w w:val="85"/>
          <w:position w:val="3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position w:val="3"/>
          <w:sz w:val="22"/>
          <w:szCs w:val="22"/>
        </w:rPr>
        <w:t>the</w:t>
      </w:r>
      <w:r>
        <w:rPr>
          <w:rFonts w:cs="Meiryo" w:hAnsi="Meiryo" w:eastAsia="Meiryo" w:ascii="Meiryo"/>
          <w:color w:val="000000"/>
          <w:spacing w:val="0"/>
          <w:w w:val="100"/>
          <w:position w:val="0"/>
          <w:sz w:val="22"/>
          <w:szCs w:val="22"/>
        </w:rPr>
      </w:r>
    </w:p>
    <w:p>
      <w:pPr>
        <w:rPr>
          <w:rFonts w:cs="Meiryo" w:hAnsi="Meiryo" w:eastAsia="Meiryo" w:ascii="Meiryo"/>
          <w:sz w:val="22"/>
          <w:szCs w:val="22"/>
        </w:rPr>
        <w:jc w:val="left"/>
        <w:spacing w:before="23" w:lineRule="auto" w:line="252"/>
        <w:ind w:left="155" w:right="95"/>
      </w:pPr>
      <w:r>
        <w:rPr>
          <w:rFonts w:cs="Meiryo" w:hAnsi="Meiryo" w:eastAsia="Meiryo" w:ascii="Meiryo"/>
          <w:color w:val="221F1F"/>
          <w:w w:val="80"/>
          <w:sz w:val="22"/>
          <w:szCs w:val="22"/>
        </w:rPr>
        <w:t>10</w:t>
      </w:r>
      <w:r>
        <w:rPr>
          <w:rFonts w:cs="Times New Roman" w:hAnsi="Times New Roman" w:eastAsia="Times New Roman" w:ascii="Times New Roman"/>
          <w:color w:val="221F1F"/>
          <w:w w:val="128"/>
          <w:position w:val="8"/>
          <w:sz w:val="15"/>
          <w:szCs w:val="15"/>
        </w:rPr>
        <w:t>th</w:t>
      </w:r>
      <w:r>
        <w:rPr>
          <w:rFonts w:cs="Times New Roman" w:hAnsi="Times New Roman" w:eastAsia="Times New Roman" w:ascii="Times New Roman"/>
          <w:color w:val="221F1F"/>
          <w:spacing w:val="-28"/>
          <w:w w:val="100"/>
          <w:position w:val="8"/>
          <w:sz w:val="15"/>
          <w:szCs w:val="15"/>
        </w:rPr>
        <w:t> </w:t>
      </w:r>
      <w:r>
        <w:rPr>
          <w:rFonts w:cs="Meiryo" w:hAnsi="Meiryo" w:eastAsia="Meiryo" w:ascii="Meiryo"/>
          <w:color w:val="221F1F"/>
          <w:spacing w:val="5"/>
          <w:w w:val="88"/>
          <w:position w:val="0"/>
          <w:sz w:val="22"/>
          <w:szCs w:val="22"/>
        </w:rPr>
        <w:t>p</w:t>
      </w:r>
      <w:r>
        <w:rPr>
          <w:rFonts w:cs="Meiryo" w:hAnsi="Meiryo" w:eastAsia="Meiryo" w:ascii="Meiryo"/>
          <w:color w:val="221F1F"/>
          <w:spacing w:val="0"/>
          <w:w w:val="88"/>
          <w:position w:val="0"/>
          <w:sz w:val="22"/>
          <w:szCs w:val="22"/>
        </w:rPr>
        <w:t>erce</w:t>
      </w:r>
      <w:r>
        <w:rPr>
          <w:rFonts w:cs="Meiryo" w:hAnsi="Meiryo" w:eastAsia="Meiryo" w:ascii="Meiryo"/>
          <w:color w:val="221F1F"/>
          <w:spacing w:val="-5"/>
          <w:w w:val="88"/>
          <w:position w:val="0"/>
          <w:sz w:val="22"/>
          <w:szCs w:val="22"/>
        </w:rPr>
        <w:t>n</w:t>
      </w:r>
      <w:r>
        <w:rPr>
          <w:rFonts w:cs="Meiryo" w:hAnsi="Meiryo" w:eastAsia="Meiryo" w:ascii="Meiryo"/>
          <w:color w:val="221F1F"/>
          <w:spacing w:val="0"/>
          <w:w w:val="88"/>
          <w:position w:val="0"/>
          <w:sz w:val="22"/>
          <w:szCs w:val="22"/>
        </w:rPr>
        <w:t>tile(Defense</w:t>
      </w:r>
      <w:r>
        <w:rPr>
          <w:rFonts w:cs="Meiryo" w:hAnsi="Meiryo" w:eastAsia="Meiryo" w:ascii="Meiryo"/>
          <w:color w:val="221F1F"/>
          <w:spacing w:val="-11"/>
          <w:w w:val="88"/>
          <w:position w:val="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8"/>
          <w:position w:val="0"/>
          <w:sz w:val="22"/>
          <w:szCs w:val="22"/>
        </w:rPr>
        <w:t>Man</w:t>
      </w:r>
      <w:r>
        <w:rPr>
          <w:rFonts w:cs="Meiryo" w:hAnsi="Meiryo" w:eastAsia="Meiryo" w:ascii="Meiryo"/>
          <w:color w:val="221F1F"/>
          <w:spacing w:val="5"/>
          <w:w w:val="88"/>
          <w:position w:val="0"/>
          <w:sz w:val="22"/>
          <w:szCs w:val="22"/>
        </w:rPr>
        <w:t>p</w:t>
      </w:r>
      <w:r>
        <w:rPr>
          <w:rFonts w:cs="Meiryo" w:hAnsi="Meiryo" w:eastAsia="Meiryo" w:ascii="Meiryo"/>
          <w:color w:val="221F1F"/>
          <w:spacing w:val="-5"/>
          <w:w w:val="88"/>
          <w:position w:val="0"/>
          <w:sz w:val="22"/>
          <w:szCs w:val="22"/>
        </w:rPr>
        <w:t>o</w:t>
      </w:r>
      <w:r>
        <w:rPr>
          <w:rFonts w:cs="Meiryo" w:hAnsi="Meiryo" w:eastAsia="Meiryo" w:ascii="Meiryo"/>
          <w:color w:val="221F1F"/>
          <w:spacing w:val="-5"/>
          <w:w w:val="88"/>
          <w:position w:val="0"/>
          <w:sz w:val="22"/>
          <w:szCs w:val="22"/>
        </w:rPr>
        <w:t>w</w:t>
      </w:r>
      <w:r>
        <w:rPr>
          <w:rFonts w:cs="Meiryo" w:hAnsi="Meiryo" w:eastAsia="Meiryo" w:ascii="Meiryo"/>
          <w:color w:val="221F1F"/>
          <w:spacing w:val="0"/>
          <w:w w:val="88"/>
          <w:position w:val="0"/>
          <w:sz w:val="22"/>
          <w:szCs w:val="22"/>
        </w:rPr>
        <w:t>e</w:t>
      </w:r>
      <w:r>
        <w:rPr>
          <w:rFonts w:cs="Meiryo" w:hAnsi="Meiryo" w:eastAsia="Meiryo" w:ascii="Meiryo"/>
          <w:color w:val="221F1F"/>
          <w:spacing w:val="0"/>
          <w:w w:val="88"/>
          <w:position w:val="0"/>
          <w:sz w:val="22"/>
          <w:szCs w:val="22"/>
        </w:rPr>
        <w:t>r</w:t>
      </w:r>
      <w:r>
        <w:rPr>
          <w:rFonts w:cs="Meiryo" w:hAnsi="Meiryo" w:eastAsia="Meiryo" w:ascii="Meiryo"/>
          <w:color w:val="221F1F"/>
          <w:spacing w:val="30"/>
          <w:w w:val="88"/>
          <w:position w:val="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8"/>
          <w:position w:val="0"/>
          <w:sz w:val="22"/>
          <w:szCs w:val="22"/>
        </w:rPr>
        <w:t>Data</w:t>
      </w:r>
      <w:r>
        <w:rPr>
          <w:rFonts w:cs="Meiryo" w:hAnsi="Meiryo" w:eastAsia="Meiryo" w:ascii="Meiryo"/>
          <w:color w:val="221F1F"/>
          <w:spacing w:val="39"/>
          <w:w w:val="88"/>
          <w:position w:val="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8"/>
          <w:position w:val="0"/>
          <w:sz w:val="22"/>
          <w:szCs w:val="22"/>
        </w:rPr>
        <w:t>Ce</w:t>
      </w:r>
      <w:r>
        <w:rPr>
          <w:rFonts w:cs="Meiryo" w:hAnsi="Meiryo" w:eastAsia="Meiryo" w:ascii="Meiryo"/>
          <w:color w:val="221F1F"/>
          <w:spacing w:val="-5"/>
          <w:w w:val="88"/>
          <w:position w:val="0"/>
          <w:sz w:val="22"/>
          <w:szCs w:val="22"/>
        </w:rPr>
        <w:t>n</w:t>
      </w:r>
      <w:r>
        <w:rPr>
          <w:rFonts w:cs="Meiryo" w:hAnsi="Meiryo" w:eastAsia="Meiryo" w:ascii="Meiryo"/>
          <w:color w:val="221F1F"/>
          <w:spacing w:val="0"/>
          <w:w w:val="88"/>
          <w:position w:val="0"/>
          <w:sz w:val="22"/>
          <w:szCs w:val="22"/>
        </w:rPr>
        <w:t>ter,</w:t>
      </w:r>
      <w:r>
        <w:rPr>
          <w:rFonts w:cs="Meiryo" w:hAnsi="Meiryo" w:eastAsia="Meiryo" w:ascii="Meiryo"/>
          <w:color w:val="221F1F"/>
          <w:spacing w:val="21"/>
          <w:w w:val="88"/>
          <w:position w:val="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8"/>
          <w:position w:val="0"/>
          <w:sz w:val="22"/>
          <w:szCs w:val="22"/>
        </w:rPr>
        <w:t>2012).</w:t>
      </w:r>
      <w:r>
        <w:rPr>
          <w:rFonts w:cs="Meiryo" w:hAnsi="Meiryo" w:eastAsia="Meiryo" w:ascii="Meiryo"/>
          <w:color w:val="221F1F"/>
          <w:spacing w:val="-16"/>
          <w:w w:val="88"/>
          <w:position w:val="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8"/>
          <w:position w:val="0"/>
          <w:sz w:val="22"/>
          <w:szCs w:val="22"/>
        </w:rPr>
        <w:t>Ea</w:t>
      </w:r>
      <w:r>
        <w:rPr>
          <w:rFonts w:cs="Meiryo" w:hAnsi="Meiryo" w:eastAsia="Meiryo" w:ascii="Meiryo"/>
          <w:color w:val="221F1F"/>
          <w:spacing w:val="-5"/>
          <w:w w:val="88"/>
          <w:position w:val="0"/>
          <w:sz w:val="22"/>
          <w:szCs w:val="22"/>
        </w:rPr>
        <w:t>c</w:t>
      </w:r>
      <w:r>
        <w:rPr>
          <w:rFonts w:cs="Meiryo" w:hAnsi="Meiryo" w:eastAsia="Meiryo" w:ascii="Meiryo"/>
          <w:color w:val="221F1F"/>
          <w:spacing w:val="0"/>
          <w:w w:val="88"/>
          <w:position w:val="0"/>
          <w:sz w:val="22"/>
          <w:szCs w:val="22"/>
        </w:rPr>
        <w:t>h</w:t>
      </w:r>
      <w:r>
        <w:rPr>
          <w:rFonts w:cs="Meiryo" w:hAnsi="Meiryo" w:eastAsia="Meiryo" w:ascii="Meiryo"/>
          <w:color w:val="221F1F"/>
          <w:spacing w:val="36"/>
          <w:w w:val="88"/>
          <w:position w:val="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8"/>
          <w:position w:val="0"/>
          <w:sz w:val="22"/>
          <w:szCs w:val="22"/>
        </w:rPr>
        <w:t>bran</w:t>
      </w:r>
      <w:r>
        <w:rPr>
          <w:rFonts w:cs="Meiryo" w:hAnsi="Meiryo" w:eastAsia="Meiryo" w:ascii="Meiryo"/>
          <w:color w:val="221F1F"/>
          <w:spacing w:val="-5"/>
          <w:w w:val="88"/>
          <w:position w:val="0"/>
          <w:sz w:val="22"/>
          <w:szCs w:val="22"/>
        </w:rPr>
        <w:t>c</w:t>
      </w:r>
      <w:r>
        <w:rPr>
          <w:rFonts w:cs="Meiryo" w:hAnsi="Meiryo" w:eastAsia="Meiryo" w:ascii="Meiryo"/>
          <w:color w:val="221F1F"/>
          <w:spacing w:val="0"/>
          <w:w w:val="88"/>
          <w:position w:val="0"/>
          <w:sz w:val="22"/>
          <w:szCs w:val="22"/>
        </w:rPr>
        <w:t>h</w:t>
      </w:r>
      <w:r>
        <w:rPr>
          <w:rFonts w:cs="Meiryo" w:hAnsi="Meiryo" w:eastAsia="Meiryo" w:ascii="Meiryo"/>
          <w:color w:val="221F1F"/>
          <w:spacing w:val="16"/>
          <w:w w:val="88"/>
          <w:position w:val="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8"/>
          <w:position w:val="0"/>
          <w:sz w:val="22"/>
          <w:szCs w:val="22"/>
        </w:rPr>
        <w:t>has</w:t>
      </w:r>
      <w:r>
        <w:rPr>
          <w:rFonts w:cs="Meiryo" w:hAnsi="Meiryo" w:eastAsia="Meiryo" w:ascii="Meiryo"/>
          <w:color w:val="221F1F"/>
          <w:spacing w:val="-3"/>
          <w:w w:val="88"/>
          <w:position w:val="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position w:val="0"/>
          <w:sz w:val="22"/>
          <w:szCs w:val="22"/>
        </w:rPr>
        <w:t>its</w:t>
      </w:r>
      <w:r>
        <w:rPr>
          <w:rFonts w:cs="Meiryo" w:hAnsi="Meiryo" w:eastAsia="Meiryo" w:ascii="Meiryo"/>
          <w:color w:val="221F1F"/>
          <w:spacing w:val="-16"/>
          <w:w w:val="100"/>
          <w:position w:val="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-6"/>
          <w:w w:val="100"/>
          <w:position w:val="0"/>
          <w:sz w:val="22"/>
          <w:szCs w:val="22"/>
        </w:rPr>
        <w:t>o</w:t>
      </w:r>
      <w:r>
        <w:rPr>
          <w:rFonts w:cs="Meiryo" w:hAnsi="Meiryo" w:eastAsia="Meiryo" w:ascii="Meiryo"/>
          <w:color w:val="221F1F"/>
          <w:spacing w:val="0"/>
          <w:w w:val="100"/>
          <w:position w:val="0"/>
          <w:sz w:val="22"/>
          <w:szCs w:val="22"/>
        </w:rPr>
        <w:t>w</w:t>
      </w:r>
      <w:r>
        <w:rPr>
          <w:rFonts w:cs="Meiryo" w:hAnsi="Meiryo" w:eastAsia="Meiryo" w:ascii="Meiryo"/>
          <w:color w:val="221F1F"/>
          <w:spacing w:val="0"/>
          <w:w w:val="100"/>
          <w:position w:val="0"/>
          <w:sz w:val="22"/>
          <w:szCs w:val="22"/>
        </w:rPr>
        <w:t>n</w:t>
      </w:r>
      <w:r>
        <w:rPr>
          <w:rFonts w:cs="Meiryo" w:hAnsi="Meiryo" w:eastAsia="Meiryo" w:ascii="Meiryo"/>
          <w:color w:val="221F1F"/>
          <w:spacing w:val="0"/>
          <w:w w:val="100"/>
          <w:position w:val="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6"/>
          <w:position w:val="0"/>
          <w:sz w:val="22"/>
          <w:szCs w:val="22"/>
        </w:rPr>
        <w:t>mini</w:t>
      </w:r>
      <w:r>
        <w:rPr>
          <w:rFonts w:cs="Meiryo" w:hAnsi="Meiryo" w:eastAsia="Meiryo" w:ascii="Meiryo"/>
          <w:color w:val="221F1F"/>
          <w:spacing w:val="-5"/>
          <w:w w:val="86"/>
          <w:position w:val="0"/>
          <w:sz w:val="22"/>
          <w:szCs w:val="22"/>
        </w:rPr>
        <w:t>m</w:t>
      </w:r>
      <w:r>
        <w:rPr>
          <w:rFonts w:cs="Meiryo" w:hAnsi="Meiryo" w:eastAsia="Meiryo" w:ascii="Meiryo"/>
          <w:color w:val="221F1F"/>
          <w:spacing w:val="0"/>
          <w:w w:val="86"/>
          <w:position w:val="0"/>
          <w:sz w:val="22"/>
          <w:szCs w:val="22"/>
        </w:rPr>
        <w:t>um</w:t>
      </w:r>
      <w:r>
        <w:rPr>
          <w:rFonts w:cs="Meiryo" w:hAnsi="Meiryo" w:eastAsia="Meiryo" w:ascii="Meiryo"/>
          <w:color w:val="221F1F"/>
          <w:spacing w:val="49"/>
          <w:w w:val="86"/>
          <w:position w:val="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6"/>
          <w:position w:val="0"/>
          <w:sz w:val="22"/>
          <w:szCs w:val="22"/>
        </w:rPr>
        <w:t>score,</w:t>
      </w:r>
      <w:r>
        <w:rPr>
          <w:rFonts w:cs="Meiryo" w:hAnsi="Meiryo" w:eastAsia="Meiryo" w:ascii="Meiryo"/>
          <w:color w:val="221F1F"/>
          <w:spacing w:val="-10"/>
          <w:w w:val="86"/>
          <w:position w:val="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6"/>
          <w:position w:val="0"/>
          <w:sz w:val="22"/>
          <w:szCs w:val="22"/>
        </w:rPr>
        <w:t>ranging</w:t>
      </w:r>
      <w:r>
        <w:rPr>
          <w:rFonts w:cs="Meiryo" w:hAnsi="Meiryo" w:eastAsia="Meiryo" w:ascii="Meiryo"/>
          <w:color w:val="221F1F"/>
          <w:spacing w:val="27"/>
          <w:w w:val="86"/>
          <w:position w:val="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6"/>
          <w:position w:val="0"/>
          <w:sz w:val="22"/>
          <w:szCs w:val="22"/>
        </w:rPr>
        <w:t>from</w:t>
      </w:r>
      <w:r>
        <w:rPr>
          <w:rFonts w:cs="Meiryo" w:hAnsi="Meiryo" w:eastAsia="Meiryo" w:ascii="Meiryo"/>
          <w:color w:val="221F1F"/>
          <w:spacing w:val="20"/>
          <w:w w:val="86"/>
          <w:position w:val="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6"/>
          <w:position w:val="0"/>
          <w:sz w:val="22"/>
          <w:szCs w:val="22"/>
        </w:rPr>
        <w:t>31</w:t>
      </w:r>
      <w:r>
        <w:rPr>
          <w:rFonts w:cs="Meiryo" w:hAnsi="Meiryo" w:eastAsia="Meiryo" w:ascii="Meiryo"/>
          <w:color w:val="221F1F"/>
          <w:spacing w:val="-7"/>
          <w:w w:val="86"/>
          <w:position w:val="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position w:val="0"/>
          <w:sz w:val="22"/>
          <w:szCs w:val="22"/>
        </w:rPr>
        <w:t>to</w:t>
      </w:r>
      <w:r>
        <w:rPr>
          <w:rFonts w:cs="Meiryo" w:hAnsi="Meiryo" w:eastAsia="Meiryo" w:ascii="Meiryo"/>
          <w:color w:val="221F1F"/>
          <w:spacing w:val="-19"/>
          <w:w w:val="100"/>
          <w:position w:val="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6"/>
          <w:position w:val="0"/>
          <w:sz w:val="22"/>
          <w:szCs w:val="22"/>
        </w:rPr>
        <w:t>36</w:t>
      </w:r>
      <w:r>
        <w:rPr>
          <w:rFonts w:cs="Meiryo" w:hAnsi="Meiryo" w:eastAsia="Meiryo" w:ascii="Meiryo"/>
          <w:color w:val="221F1F"/>
          <w:spacing w:val="-7"/>
          <w:w w:val="86"/>
          <w:position w:val="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6"/>
          <w:position w:val="0"/>
          <w:sz w:val="22"/>
          <w:szCs w:val="22"/>
        </w:rPr>
        <w:t>(U.S.</w:t>
      </w:r>
      <w:r>
        <w:rPr>
          <w:rFonts w:cs="Meiryo" w:hAnsi="Meiryo" w:eastAsia="Meiryo" w:ascii="Meiryo"/>
          <w:color w:val="221F1F"/>
          <w:spacing w:val="31"/>
          <w:w w:val="86"/>
          <w:position w:val="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6"/>
          <w:position w:val="0"/>
          <w:sz w:val="22"/>
          <w:szCs w:val="22"/>
        </w:rPr>
        <w:t>Departme</w:t>
      </w:r>
      <w:r>
        <w:rPr>
          <w:rFonts w:cs="Meiryo" w:hAnsi="Meiryo" w:eastAsia="Meiryo" w:ascii="Meiryo"/>
          <w:color w:val="221F1F"/>
          <w:spacing w:val="-4"/>
          <w:w w:val="86"/>
          <w:position w:val="0"/>
          <w:sz w:val="22"/>
          <w:szCs w:val="22"/>
        </w:rPr>
        <w:t>n</w:t>
      </w:r>
      <w:r>
        <w:rPr>
          <w:rFonts w:cs="Meiryo" w:hAnsi="Meiryo" w:eastAsia="Meiryo" w:ascii="Meiryo"/>
          <w:color w:val="221F1F"/>
          <w:spacing w:val="0"/>
          <w:w w:val="86"/>
          <w:position w:val="0"/>
          <w:sz w:val="22"/>
          <w:szCs w:val="22"/>
        </w:rPr>
        <w:t>t</w:t>
      </w:r>
      <w:r>
        <w:rPr>
          <w:rFonts w:cs="Meiryo" w:hAnsi="Meiryo" w:eastAsia="Meiryo" w:ascii="Meiryo"/>
          <w:color w:val="221F1F"/>
          <w:spacing w:val="58"/>
          <w:w w:val="86"/>
          <w:position w:val="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position w:val="0"/>
          <w:sz w:val="22"/>
          <w:szCs w:val="22"/>
        </w:rPr>
        <w:t>o</w:t>
      </w:r>
      <w:r>
        <w:rPr>
          <w:rFonts w:cs="Meiryo" w:hAnsi="Meiryo" w:eastAsia="Meiryo" w:ascii="Meiryo"/>
          <w:color w:val="221F1F"/>
          <w:spacing w:val="0"/>
          <w:w w:val="100"/>
          <w:position w:val="0"/>
          <w:sz w:val="22"/>
          <w:szCs w:val="22"/>
        </w:rPr>
        <w:t>f</w:t>
      </w:r>
      <w:r>
        <w:rPr>
          <w:rFonts w:cs="Meiryo" w:hAnsi="Meiryo" w:eastAsia="Meiryo" w:ascii="Meiryo"/>
          <w:color w:val="221F1F"/>
          <w:spacing w:val="-28"/>
          <w:w w:val="100"/>
          <w:position w:val="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2"/>
          <w:position w:val="0"/>
          <w:sz w:val="22"/>
          <w:szCs w:val="22"/>
        </w:rPr>
        <w:t>the</w:t>
      </w:r>
      <w:r>
        <w:rPr>
          <w:rFonts w:cs="Meiryo" w:hAnsi="Meiryo" w:eastAsia="Meiryo" w:ascii="Meiryo"/>
          <w:color w:val="221F1F"/>
          <w:spacing w:val="33"/>
          <w:w w:val="82"/>
          <w:position w:val="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2"/>
          <w:position w:val="0"/>
          <w:sz w:val="22"/>
          <w:szCs w:val="22"/>
        </w:rPr>
        <w:t>Ar</w:t>
      </w:r>
      <w:r>
        <w:rPr>
          <w:rFonts w:cs="Meiryo" w:hAnsi="Meiryo" w:eastAsia="Meiryo" w:ascii="Meiryo"/>
          <w:color w:val="221F1F"/>
          <w:spacing w:val="-5"/>
          <w:w w:val="82"/>
          <w:position w:val="0"/>
          <w:sz w:val="22"/>
          <w:szCs w:val="22"/>
        </w:rPr>
        <w:t>m</w:t>
      </w:r>
      <w:r>
        <w:rPr>
          <w:rFonts w:cs="Meiryo" w:hAnsi="Meiryo" w:eastAsia="Meiryo" w:ascii="Meiryo"/>
          <w:color w:val="221F1F"/>
          <w:spacing w:val="0"/>
          <w:w w:val="82"/>
          <w:position w:val="0"/>
          <w:sz w:val="22"/>
          <w:szCs w:val="22"/>
        </w:rPr>
        <w:t>y,</w:t>
      </w:r>
      <w:r>
        <w:rPr>
          <w:rFonts w:cs="Meiryo" w:hAnsi="Meiryo" w:eastAsia="Meiryo" w:ascii="Meiryo"/>
          <w:color w:val="221F1F"/>
          <w:spacing w:val="0"/>
          <w:w w:val="82"/>
          <w:position w:val="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25"/>
          <w:w w:val="82"/>
          <w:position w:val="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2"/>
          <w:position w:val="0"/>
          <w:sz w:val="22"/>
          <w:szCs w:val="22"/>
        </w:rPr>
        <w:t>2013;</w:t>
      </w:r>
      <w:r>
        <w:rPr>
          <w:rFonts w:cs="Meiryo" w:hAnsi="Meiryo" w:eastAsia="Meiryo" w:ascii="Meiryo"/>
          <w:color w:val="221F1F"/>
          <w:spacing w:val="-12"/>
          <w:w w:val="82"/>
          <w:position w:val="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2"/>
          <w:position w:val="0"/>
          <w:sz w:val="22"/>
          <w:szCs w:val="22"/>
        </w:rPr>
        <w:t>U.S.</w:t>
      </w:r>
      <w:r>
        <w:rPr>
          <w:rFonts w:cs="Meiryo" w:hAnsi="Meiryo" w:eastAsia="Meiryo" w:ascii="Meiryo"/>
          <w:color w:val="221F1F"/>
          <w:spacing w:val="49"/>
          <w:w w:val="82"/>
          <w:position w:val="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position w:val="0"/>
          <w:sz w:val="22"/>
          <w:szCs w:val="22"/>
        </w:rPr>
        <w:t>Coast</w:t>
      </w:r>
      <w:r>
        <w:rPr>
          <w:rFonts w:cs="Meiryo" w:hAnsi="Meiryo" w:eastAsia="Meiryo" w:ascii="Meiryo"/>
          <w:color w:val="221F1F"/>
          <w:spacing w:val="0"/>
          <w:w w:val="100"/>
          <w:position w:val="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5"/>
          <w:position w:val="0"/>
          <w:sz w:val="22"/>
          <w:szCs w:val="22"/>
        </w:rPr>
        <w:t>Guard,</w:t>
      </w:r>
      <w:r>
        <w:rPr>
          <w:rFonts w:cs="Meiryo" w:hAnsi="Meiryo" w:eastAsia="Meiryo" w:ascii="Meiryo"/>
          <w:color w:val="221F1F"/>
          <w:spacing w:val="61"/>
          <w:w w:val="85"/>
          <w:position w:val="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5"/>
          <w:position w:val="0"/>
          <w:sz w:val="22"/>
          <w:szCs w:val="22"/>
        </w:rPr>
        <w:t>2004),</w:t>
      </w:r>
      <w:r>
        <w:rPr>
          <w:rFonts w:cs="Meiryo" w:hAnsi="Meiryo" w:eastAsia="Meiryo" w:ascii="Meiryo"/>
          <w:color w:val="221F1F"/>
          <w:spacing w:val="-18"/>
          <w:w w:val="85"/>
          <w:position w:val="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5"/>
          <w:position w:val="0"/>
          <w:sz w:val="22"/>
          <w:szCs w:val="22"/>
        </w:rPr>
        <w:t>and</w:t>
      </w:r>
      <w:r>
        <w:rPr>
          <w:rFonts w:cs="Meiryo" w:hAnsi="Meiryo" w:eastAsia="Meiryo" w:ascii="Meiryo"/>
          <w:color w:val="221F1F"/>
          <w:spacing w:val="26"/>
          <w:w w:val="85"/>
          <w:position w:val="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5"/>
          <w:position w:val="0"/>
          <w:sz w:val="22"/>
          <w:szCs w:val="22"/>
        </w:rPr>
        <w:t>ea</w:t>
      </w:r>
      <w:r>
        <w:rPr>
          <w:rFonts w:cs="Meiryo" w:hAnsi="Meiryo" w:eastAsia="Meiryo" w:ascii="Meiryo"/>
          <w:color w:val="221F1F"/>
          <w:spacing w:val="-5"/>
          <w:w w:val="85"/>
          <w:position w:val="0"/>
          <w:sz w:val="22"/>
          <w:szCs w:val="22"/>
        </w:rPr>
        <w:t>c</w:t>
      </w:r>
      <w:r>
        <w:rPr>
          <w:rFonts w:cs="Meiryo" w:hAnsi="Meiryo" w:eastAsia="Meiryo" w:ascii="Meiryo"/>
          <w:color w:val="221F1F"/>
          <w:spacing w:val="0"/>
          <w:w w:val="85"/>
          <w:position w:val="0"/>
          <w:sz w:val="22"/>
          <w:szCs w:val="22"/>
        </w:rPr>
        <w:t>h</w:t>
      </w:r>
      <w:r>
        <w:rPr>
          <w:rFonts w:cs="Meiryo" w:hAnsi="Meiryo" w:eastAsia="Meiryo" w:ascii="Meiryo"/>
          <w:color w:val="221F1F"/>
          <w:spacing w:val="9"/>
          <w:w w:val="85"/>
          <w:position w:val="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5"/>
          <w:position w:val="0"/>
          <w:sz w:val="22"/>
          <w:szCs w:val="22"/>
        </w:rPr>
        <w:t>bran</w:t>
      </w:r>
      <w:r>
        <w:rPr>
          <w:rFonts w:cs="Meiryo" w:hAnsi="Meiryo" w:eastAsia="Meiryo" w:ascii="Meiryo"/>
          <w:color w:val="221F1F"/>
          <w:spacing w:val="-5"/>
          <w:w w:val="85"/>
          <w:position w:val="0"/>
          <w:sz w:val="22"/>
          <w:szCs w:val="22"/>
        </w:rPr>
        <w:t>c</w:t>
      </w:r>
      <w:r>
        <w:rPr>
          <w:rFonts w:cs="Meiryo" w:hAnsi="Meiryo" w:eastAsia="Meiryo" w:ascii="Meiryo"/>
          <w:color w:val="221F1F"/>
          <w:spacing w:val="0"/>
          <w:w w:val="85"/>
          <w:position w:val="0"/>
          <w:sz w:val="22"/>
          <w:szCs w:val="22"/>
        </w:rPr>
        <w:t>h</w:t>
      </w:r>
      <w:r>
        <w:rPr>
          <w:rFonts w:cs="Meiryo" w:hAnsi="Meiryo" w:eastAsia="Meiryo" w:ascii="Meiryo"/>
          <w:color w:val="221F1F"/>
          <w:spacing w:val="40"/>
          <w:w w:val="85"/>
          <w:position w:val="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5"/>
          <w:position w:val="0"/>
          <w:sz w:val="22"/>
          <w:szCs w:val="22"/>
        </w:rPr>
        <w:t>uses</w:t>
      </w:r>
      <w:r>
        <w:rPr>
          <w:rFonts w:cs="Meiryo" w:hAnsi="Meiryo" w:eastAsia="Meiryo" w:ascii="Meiryo"/>
          <w:color w:val="221F1F"/>
          <w:spacing w:val="-9"/>
          <w:w w:val="85"/>
          <w:position w:val="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5"/>
          <w:position w:val="0"/>
          <w:sz w:val="22"/>
          <w:szCs w:val="22"/>
        </w:rPr>
        <w:t>diﬀere</w:t>
      </w:r>
      <w:r>
        <w:rPr>
          <w:rFonts w:cs="Meiryo" w:hAnsi="Meiryo" w:eastAsia="Meiryo" w:ascii="Meiryo"/>
          <w:color w:val="221F1F"/>
          <w:spacing w:val="-5"/>
          <w:w w:val="85"/>
          <w:position w:val="0"/>
          <w:sz w:val="22"/>
          <w:szCs w:val="22"/>
        </w:rPr>
        <w:t>n</w:t>
      </w:r>
      <w:r>
        <w:rPr>
          <w:rFonts w:cs="Meiryo" w:hAnsi="Meiryo" w:eastAsia="Meiryo" w:ascii="Meiryo"/>
          <w:color w:val="221F1F"/>
          <w:spacing w:val="0"/>
          <w:w w:val="85"/>
          <w:position w:val="0"/>
          <w:sz w:val="22"/>
          <w:szCs w:val="22"/>
        </w:rPr>
        <w:t>t</w:t>
      </w:r>
      <w:r>
        <w:rPr>
          <w:rFonts w:cs="Meiryo" w:hAnsi="Meiryo" w:eastAsia="Meiryo" w:ascii="Meiryo"/>
          <w:color w:val="221F1F"/>
          <w:spacing w:val="40"/>
          <w:w w:val="85"/>
          <w:position w:val="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5"/>
          <w:position w:val="0"/>
          <w:sz w:val="22"/>
          <w:szCs w:val="22"/>
        </w:rPr>
        <w:t>linear</w:t>
      </w:r>
      <w:r>
        <w:rPr>
          <w:rFonts w:cs="Meiryo" w:hAnsi="Meiryo" w:eastAsia="Meiryo" w:ascii="Meiryo"/>
          <w:color w:val="221F1F"/>
          <w:spacing w:val="40"/>
          <w:w w:val="85"/>
          <w:position w:val="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5"/>
          <w:position w:val="0"/>
          <w:sz w:val="22"/>
          <w:szCs w:val="22"/>
        </w:rPr>
        <w:t>co</w:t>
      </w:r>
      <w:r>
        <w:rPr>
          <w:rFonts w:cs="Meiryo" w:hAnsi="Meiryo" w:eastAsia="Meiryo" w:ascii="Meiryo"/>
          <w:color w:val="221F1F"/>
          <w:spacing w:val="-5"/>
          <w:w w:val="85"/>
          <w:position w:val="0"/>
          <w:sz w:val="22"/>
          <w:szCs w:val="22"/>
        </w:rPr>
        <w:t>m</w:t>
      </w:r>
      <w:r>
        <w:rPr>
          <w:rFonts w:cs="Meiryo" w:hAnsi="Meiryo" w:eastAsia="Meiryo" w:ascii="Meiryo"/>
          <w:color w:val="221F1F"/>
          <w:spacing w:val="0"/>
          <w:w w:val="85"/>
          <w:position w:val="0"/>
          <w:sz w:val="22"/>
          <w:szCs w:val="22"/>
        </w:rPr>
        <w:t>binations</w:t>
      </w:r>
      <w:r>
        <w:rPr>
          <w:rFonts w:cs="Meiryo" w:hAnsi="Meiryo" w:eastAsia="Meiryo" w:ascii="Meiryo"/>
          <w:color w:val="221F1F"/>
          <w:spacing w:val="0"/>
          <w:w w:val="85"/>
          <w:position w:val="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9"/>
          <w:w w:val="85"/>
          <w:position w:val="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position w:val="0"/>
          <w:sz w:val="22"/>
          <w:szCs w:val="22"/>
        </w:rPr>
        <w:t>of</w:t>
      </w:r>
      <w:r>
        <w:rPr>
          <w:rFonts w:cs="Meiryo" w:hAnsi="Meiryo" w:eastAsia="Meiryo" w:ascii="Meiryo"/>
          <w:color w:val="221F1F"/>
          <w:spacing w:val="-30"/>
          <w:w w:val="100"/>
          <w:position w:val="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5"/>
          <w:position w:val="0"/>
          <w:sz w:val="22"/>
          <w:szCs w:val="22"/>
        </w:rPr>
        <w:t>these</w:t>
      </w:r>
      <w:r>
        <w:rPr>
          <w:rFonts w:cs="Meiryo" w:hAnsi="Meiryo" w:eastAsia="Meiryo" w:ascii="Meiryo"/>
          <w:color w:val="221F1F"/>
          <w:spacing w:val="4"/>
          <w:w w:val="85"/>
          <w:position w:val="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5"/>
          <w:position w:val="0"/>
          <w:sz w:val="22"/>
          <w:szCs w:val="22"/>
        </w:rPr>
        <w:t>subtests</w:t>
      </w:r>
      <w:r>
        <w:rPr>
          <w:rFonts w:cs="Meiryo" w:hAnsi="Meiryo" w:eastAsia="Meiryo" w:ascii="Meiryo"/>
          <w:color w:val="221F1F"/>
          <w:spacing w:val="19"/>
          <w:w w:val="85"/>
          <w:position w:val="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position w:val="0"/>
          <w:sz w:val="22"/>
          <w:szCs w:val="22"/>
        </w:rPr>
        <w:t>to</w:t>
      </w:r>
      <w:r>
        <w:rPr>
          <w:rFonts w:cs="Meiryo" w:hAnsi="Meiryo" w:eastAsia="Meiryo" w:ascii="Meiryo"/>
          <w:color w:val="221F1F"/>
          <w:spacing w:val="0"/>
          <w:w w:val="100"/>
          <w:position w:val="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9"/>
          <w:position w:val="0"/>
          <w:sz w:val="22"/>
          <w:szCs w:val="22"/>
        </w:rPr>
        <w:t>determine</w:t>
      </w:r>
      <w:r>
        <w:rPr>
          <w:rFonts w:cs="Meiryo" w:hAnsi="Meiryo" w:eastAsia="Meiryo" w:ascii="Meiryo"/>
          <w:color w:val="221F1F"/>
          <w:spacing w:val="-15"/>
          <w:w w:val="89"/>
          <w:position w:val="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9"/>
          <w:position w:val="0"/>
          <w:sz w:val="22"/>
          <w:szCs w:val="22"/>
        </w:rPr>
        <w:t>an</w:t>
      </w:r>
      <w:r>
        <w:rPr>
          <w:rFonts w:cs="Meiryo" w:hAnsi="Meiryo" w:eastAsia="Meiryo" w:ascii="Meiryo"/>
          <w:color w:val="221F1F"/>
          <w:spacing w:val="5"/>
          <w:w w:val="89"/>
          <w:position w:val="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9"/>
          <w:position w:val="0"/>
          <w:sz w:val="22"/>
          <w:szCs w:val="22"/>
        </w:rPr>
        <w:t>applica</w:t>
      </w:r>
      <w:r>
        <w:rPr>
          <w:rFonts w:cs="Meiryo" w:hAnsi="Meiryo" w:eastAsia="Meiryo" w:ascii="Meiryo"/>
          <w:color w:val="221F1F"/>
          <w:spacing w:val="-5"/>
          <w:w w:val="89"/>
          <w:position w:val="0"/>
          <w:sz w:val="22"/>
          <w:szCs w:val="22"/>
        </w:rPr>
        <w:t>n</w:t>
      </w:r>
      <w:r>
        <w:rPr>
          <w:rFonts w:cs="Meiryo" w:hAnsi="Meiryo" w:eastAsia="Meiryo" w:ascii="Meiryo"/>
          <w:color w:val="221F1F"/>
          <w:spacing w:val="0"/>
          <w:w w:val="89"/>
          <w:position w:val="0"/>
          <w:sz w:val="22"/>
          <w:szCs w:val="22"/>
        </w:rPr>
        <w:t>t’s</w:t>
      </w:r>
      <w:r>
        <w:rPr>
          <w:rFonts w:cs="Meiryo" w:hAnsi="Meiryo" w:eastAsia="Meiryo" w:ascii="Meiryo"/>
          <w:color w:val="221F1F"/>
          <w:spacing w:val="34"/>
          <w:w w:val="89"/>
          <w:position w:val="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9"/>
          <w:position w:val="0"/>
          <w:sz w:val="22"/>
          <w:szCs w:val="22"/>
        </w:rPr>
        <w:t>eligibili</w:t>
      </w:r>
      <w:r>
        <w:rPr>
          <w:rFonts w:cs="Meiryo" w:hAnsi="Meiryo" w:eastAsia="Meiryo" w:ascii="Meiryo"/>
          <w:color w:val="221F1F"/>
          <w:spacing w:val="-5"/>
          <w:w w:val="89"/>
          <w:position w:val="0"/>
          <w:sz w:val="22"/>
          <w:szCs w:val="22"/>
        </w:rPr>
        <w:t>t</w:t>
      </w:r>
      <w:r>
        <w:rPr>
          <w:rFonts w:cs="Meiryo" w:hAnsi="Meiryo" w:eastAsia="Meiryo" w:ascii="Meiryo"/>
          <w:color w:val="221F1F"/>
          <w:spacing w:val="0"/>
          <w:w w:val="89"/>
          <w:position w:val="0"/>
          <w:sz w:val="22"/>
          <w:szCs w:val="22"/>
        </w:rPr>
        <w:t>y</w:t>
      </w:r>
      <w:r>
        <w:rPr>
          <w:rFonts w:cs="Meiryo" w:hAnsi="Meiryo" w:eastAsia="Meiryo" w:ascii="Meiryo"/>
          <w:color w:val="221F1F"/>
          <w:spacing w:val="0"/>
          <w:w w:val="89"/>
          <w:position w:val="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2"/>
          <w:w w:val="89"/>
          <w:position w:val="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9"/>
          <w:position w:val="0"/>
          <w:sz w:val="22"/>
          <w:szCs w:val="22"/>
        </w:rPr>
        <w:t>for</w:t>
      </w:r>
      <w:r>
        <w:rPr>
          <w:rFonts w:cs="Meiryo" w:hAnsi="Meiryo" w:eastAsia="Meiryo" w:ascii="Meiryo"/>
          <w:color w:val="221F1F"/>
          <w:spacing w:val="7"/>
          <w:w w:val="89"/>
          <w:position w:val="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9"/>
          <w:position w:val="0"/>
          <w:sz w:val="22"/>
          <w:szCs w:val="22"/>
        </w:rPr>
        <w:t>s</w:t>
      </w:r>
      <w:r>
        <w:rPr>
          <w:rFonts w:cs="Meiryo" w:hAnsi="Meiryo" w:eastAsia="Meiryo" w:ascii="Meiryo"/>
          <w:color w:val="221F1F"/>
          <w:spacing w:val="5"/>
          <w:w w:val="89"/>
          <w:position w:val="0"/>
          <w:sz w:val="22"/>
          <w:szCs w:val="22"/>
        </w:rPr>
        <w:t>p</w:t>
      </w:r>
      <w:r>
        <w:rPr>
          <w:rFonts w:cs="Meiryo" w:hAnsi="Meiryo" w:eastAsia="Meiryo" w:ascii="Meiryo"/>
          <w:color w:val="221F1F"/>
          <w:spacing w:val="0"/>
          <w:w w:val="89"/>
          <w:position w:val="0"/>
          <w:sz w:val="22"/>
          <w:szCs w:val="22"/>
        </w:rPr>
        <w:t>ecial</w:t>
      </w:r>
      <w:r>
        <w:rPr>
          <w:rFonts w:cs="Meiryo" w:hAnsi="Meiryo" w:eastAsia="Meiryo" w:ascii="Meiryo"/>
          <w:color w:val="221F1F"/>
          <w:spacing w:val="-5"/>
          <w:w w:val="89"/>
          <w:position w:val="0"/>
          <w:sz w:val="22"/>
          <w:szCs w:val="22"/>
        </w:rPr>
        <w:t>t</w:t>
      </w:r>
      <w:r>
        <w:rPr>
          <w:rFonts w:cs="Meiryo" w:hAnsi="Meiryo" w:eastAsia="Meiryo" w:ascii="Meiryo"/>
          <w:color w:val="221F1F"/>
          <w:spacing w:val="0"/>
          <w:w w:val="89"/>
          <w:position w:val="0"/>
          <w:sz w:val="22"/>
          <w:szCs w:val="22"/>
        </w:rPr>
        <w:t>y</w:t>
      </w:r>
      <w:r>
        <w:rPr>
          <w:rFonts w:cs="Meiryo" w:hAnsi="Meiryo" w:eastAsia="Meiryo" w:ascii="Meiryo"/>
          <w:color w:val="221F1F"/>
          <w:spacing w:val="14"/>
          <w:w w:val="89"/>
          <w:position w:val="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5"/>
          <w:w w:val="89"/>
          <w:position w:val="0"/>
          <w:sz w:val="22"/>
          <w:szCs w:val="22"/>
        </w:rPr>
        <w:t>p</w:t>
      </w:r>
      <w:r>
        <w:rPr>
          <w:rFonts w:cs="Meiryo" w:hAnsi="Meiryo" w:eastAsia="Meiryo" w:ascii="Meiryo"/>
          <w:color w:val="221F1F"/>
          <w:spacing w:val="0"/>
          <w:w w:val="89"/>
          <w:position w:val="0"/>
          <w:sz w:val="22"/>
          <w:szCs w:val="22"/>
        </w:rPr>
        <w:t>ositions.</w:t>
      </w:r>
      <w:r>
        <w:rPr>
          <w:rFonts w:cs="Meiryo" w:hAnsi="Meiryo" w:eastAsia="Meiryo" w:ascii="Meiryo"/>
          <w:color w:val="221F1F"/>
          <w:spacing w:val="27"/>
          <w:w w:val="89"/>
          <w:position w:val="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-5"/>
          <w:w w:val="89"/>
          <w:position w:val="0"/>
          <w:sz w:val="22"/>
          <w:szCs w:val="22"/>
        </w:rPr>
        <w:t>A</w:t>
      </w:r>
      <w:r>
        <w:rPr>
          <w:rFonts w:cs="Meiryo" w:hAnsi="Meiryo" w:eastAsia="Meiryo" w:ascii="Meiryo"/>
          <w:color w:val="221F1F"/>
          <w:spacing w:val="0"/>
          <w:w w:val="89"/>
          <w:position w:val="0"/>
          <w:sz w:val="22"/>
          <w:szCs w:val="22"/>
        </w:rPr>
        <w:t>dditionall</w:t>
      </w:r>
      <w:r>
        <w:rPr>
          <w:rFonts w:cs="Meiryo" w:hAnsi="Meiryo" w:eastAsia="Meiryo" w:ascii="Meiryo"/>
          <w:color w:val="221F1F"/>
          <w:spacing w:val="-15"/>
          <w:w w:val="89"/>
          <w:position w:val="0"/>
          <w:sz w:val="22"/>
          <w:szCs w:val="22"/>
        </w:rPr>
        <w:t>y</w:t>
      </w:r>
      <w:r>
        <w:rPr>
          <w:rFonts w:cs="Meiryo" w:hAnsi="Meiryo" w:eastAsia="Meiryo" w:ascii="Meiryo"/>
          <w:color w:val="221F1F"/>
          <w:spacing w:val="0"/>
          <w:w w:val="89"/>
          <w:position w:val="0"/>
          <w:sz w:val="22"/>
          <w:szCs w:val="22"/>
        </w:rPr>
        <w:t>,</w:t>
      </w:r>
      <w:r>
        <w:rPr>
          <w:rFonts w:cs="Meiryo" w:hAnsi="Meiryo" w:eastAsia="Meiryo" w:ascii="Meiryo"/>
          <w:color w:val="221F1F"/>
          <w:spacing w:val="0"/>
          <w:w w:val="89"/>
          <w:position w:val="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16"/>
          <w:w w:val="89"/>
          <w:position w:val="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-6"/>
          <w:w w:val="100"/>
          <w:position w:val="0"/>
          <w:sz w:val="22"/>
          <w:szCs w:val="22"/>
        </w:rPr>
        <w:t>m</w:t>
      </w:r>
      <w:r>
        <w:rPr>
          <w:rFonts w:cs="Meiryo" w:hAnsi="Meiryo" w:eastAsia="Meiryo" w:ascii="Meiryo"/>
          <w:color w:val="221F1F"/>
          <w:spacing w:val="0"/>
          <w:w w:val="100"/>
          <w:position w:val="0"/>
          <w:sz w:val="22"/>
          <w:szCs w:val="22"/>
        </w:rPr>
        <w:t>ultiple</w:t>
      </w:r>
      <w:r>
        <w:rPr>
          <w:rFonts w:cs="Meiryo" w:hAnsi="Meiryo" w:eastAsia="Meiryo" w:ascii="Meiryo"/>
          <w:color w:val="221F1F"/>
          <w:spacing w:val="0"/>
          <w:w w:val="100"/>
          <w:position w:val="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5"/>
          <w:position w:val="0"/>
          <w:sz w:val="22"/>
          <w:szCs w:val="22"/>
        </w:rPr>
        <w:t>resear</w:t>
      </w:r>
      <w:r>
        <w:rPr>
          <w:rFonts w:cs="Meiryo" w:hAnsi="Meiryo" w:eastAsia="Meiryo" w:ascii="Meiryo"/>
          <w:color w:val="221F1F"/>
          <w:spacing w:val="-4"/>
          <w:w w:val="85"/>
          <w:position w:val="0"/>
          <w:sz w:val="22"/>
          <w:szCs w:val="22"/>
        </w:rPr>
        <w:t>c</w:t>
      </w:r>
      <w:r>
        <w:rPr>
          <w:rFonts w:cs="Meiryo" w:hAnsi="Meiryo" w:eastAsia="Meiryo" w:ascii="Meiryo"/>
          <w:color w:val="221F1F"/>
          <w:spacing w:val="0"/>
          <w:w w:val="85"/>
          <w:position w:val="0"/>
          <w:sz w:val="22"/>
          <w:szCs w:val="22"/>
        </w:rPr>
        <w:t>hers</w:t>
      </w:r>
      <w:r>
        <w:rPr>
          <w:rFonts w:cs="Meiryo" w:hAnsi="Meiryo" w:eastAsia="Meiryo" w:ascii="Meiryo"/>
          <w:color w:val="221F1F"/>
          <w:spacing w:val="-3"/>
          <w:w w:val="85"/>
          <w:position w:val="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5"/>
          <w:position w:val="0"/>
          <w:sz w:val="22"/>
          <w:szCs w:val="22"/>
        </w:rPr>
        <w:t>h</w:t>
      </w:r>
      <w:r>
        <w:rPr>
          <w:rFonts w:cs="Meiryo" w:hAnsi="Meiryo" w:eastAsia="Meiryo" w:ascii="Meiryo"/>
          <w:color w:val="221F1F"/>
          <w:spacing w:val="-5"/>
          <w:w w:val="85"/>
          <w:position w:val="0"/>
          <w:sz w:val="22"/>
          <w:szCs w:val="22"/>
        </w:rPr>
        <w:t>a</w:t>
      </w:r>
      <w:r>
        <w:rPr>
          <w:rFonts w:cs="Meiryo" w:hAnsi="Meiryo" w:eastAsia="Meiryo" w:ascii="Meiryo"/>
          <w:color w:val="221F1F"/>
          <w:spacing w:val="-5"/>
          <w:w w:val="85"/>
          <w:position w:val="0"/>
          <w:sz w:val="22"/>
          <w:szCs w:val="22"/>
        </w:rPr>
        <w:t>v</w:t>
      </w:r>
      <w:r>
        <w:rPr>
          <w:rFonts w:cs="Meiryo" w:hAnsi="Meiryo" w:eastAsia="Meiryo" w:ascii="Meiryo"/>
          <w:color w:val="221F1F"/>
          <w:spacing w:val="0"/>
          <w:w w:val="85"/>
          <w:position w:val="0"/>
          <w:sz w:val="22"/>
          <w:szCs w:val="22"/>
        </w:rPr>
        <w:t>e</w:t>
      </w:r>
      <w:r>
        <w:rPr>
          <w:rFonts w:cs="Meiryo" w:hAnsi="Meiryo" w:eastAsia="Meiryo" w:ascii="Meiryo"/>
          <w:color w:val="221F1F"/>
          <w:spacing w:val="16"/>
          <w:w w:val="85"/>
          <w:position w:val="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5"/>
          <w:position w:val="0"/>
          <w:sz w:val="22"/>
          <w:szCs w:val="22"/>
        </w:rPr>
        <w:t>used</w:t>
      </w:r>
      <w:r>
        <w:rPr>
          <w:rFonts w:cs="Meiryo" w:hAnsi="Meiryo" w:eastAsia="Meiryo" w:ascii="Meiryo"/>
          <w:color w:val="221F1F"/>
          <w:spacing w:val="5"/>
          <w:w w:val="85"/>
          <w:position w:val="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5"/>
          <w:position w:val="0"/>
          <w:sz w:val="22"/>
          <w:szCs w:val="22"/>
        </w:rPr>
        <w:t>the</w:t>
      </w:r>
      <w:r>
        <w:rPr>
          <w:rFonts w:cs="Meiryo" w:hAnsi="Meiryo" w:eastAsia="Meiryo" w:ascii="Meiryo"/>
          <w:color w:val="221F1F"/>
          <w:spacing w:val="21"/>
          <w:w w:val="85"/>
          <w:position w:val="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position w:val="0"/>
          <w:sz w:val="22"/>
          <w:szCs w:val="22"/>
        </w:rPr>
        <w:t>A</w:t>
      </w:r>
      <w:r>
        <w:rPr>
          <w:rFonts w:cs="Meiryo" w:hAnsi="Meiryo" w:eastAsia="Meiryo" w:ascii="Meiryo"/>
          <w:color w:val="221F1F"/>
          <w:spacing w:val="-6"/>
          <w:w w:val="100"/>
          <w:position w:val="0"/>
          <w:sz w:val="22"/>
          <w:szCs w:val="22"/>
        </w:rPr>
        <w:t>F</w:t>
      </w:r>
      <w:r>
        <w:rPr>
          <w:rFonts w:cs="Meiryo" w:hAnsi="Meiryo" w:eastAsia="Meiryo" w:ascii="Meiryo"/>
          <w:color w:val="221F1F"/>
          <w:spacing w:val="0"/>
          <w:w w:val="100"/>
          <w:position w:val="0"/>
          <w:sz w:val="22"/>
          <w:szCs w:val="22"/>
        </w:rPr>
        <w:t>QT</w:t>
      </w:r>
      <w:r>
        <w:rPr>
          <w:rFonts w:cs="Meiryo" w:hAnsi="Meiryo" w:eastAsia="Meiryo" w:ascii="Meiryo"/>
          <w:color w:val="221F1F"/>
          <w:spacing w:val="53"/>
          <w:w w:val="100"/>
          <w:position w:val="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4"/>
          <w:position w:val="0"/>
          <w:sz w:val="22"/>
          <w:szCs w:val="22"/>
        </w:rPr>
        <w:t>standard</w:t>
      </w:r>
      <w:r>
        <w:rPr>
          <w:rFonts w:cs="Meiryo" w:hAnsi="Meiryo" w:eastAsia="Meiryo" w:ascii="Meiryo"/>
          <w:color w:val="221F1F"/>
          <w:spacing w:val="59"/>
          <w:w w:val="84"/>
          <w:position w:val="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4"/>
          <w:position w:val="0"/>
          <w:sz w:val="22"/>
          <w:szCs w:val="22"/>
        </w:rPr>
        <w:t>score</w:t>
      </w:r>
      <w:r>
        <w:rPr>
          <w:rFonts w:cs="Meiryo" w:hAnsi="Meiryo" w:eastAsia="Meiryo" w:ascii="Meiryo"/>
          <w:color w:val="221F1F"/>
          <w:spacing w:val="5"/>
          <w:w w:val="84"/>
          <w:position w:val="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4"/>
          <w:position w:val="0"/>
          <w:sz w:val="22"/>
          <w:szCs w:val="22"/>
        </w:rPr>
        <w:t>as</w:t>
      </w:r>
      <w:r>
        <w:rPr>
          <w:rFonts w:cs="Meiryo" w:hAnsi="Meiryo" w:eastAsia="Meiryo" w:ascii="Meiryo"/>
          <w:color w:val="221F1F"/>
          <w:spacing w:val="6"/>
          <w:w w:val="84"/>
          <w:position w:val="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position w:val="0"/>
          <w:sz w:val="22"/>
          <w:szCs w:val="22"/>
        </w:rPr>
        <w:t>a</w:t>
      </w:r>
      <w:r>
        <w:rPr>
          <w:rFonts w:cs="Meiryo" w:hAnsi="Meiryo" w:eastAsia="Meiryo" w:ascii="Meiryo"/>
          <w:color w:val="221F1F"/>
          <w:spacing w:val="-19"/>
          <w:w w:val="100"/>
          <w:position w:val="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8"/>
          <w:position w:val="0"/>
          <w:sz w:val="22"/>
          <w:szCs w:val="22"/>
        </w:rPr>
        <w:t>pr</w:t>
      </w:r>
      <w:r>
        <w:rPr>
          <w:rFonts w:cs="Meiryo" w:hAnsi="Meiryo" w:eastAsia="Meiryo" w:ascii="Meiryo"/>
          <w:color w:val="221F1F"/>
          <w:spacing w:val="-5"/>
          <w:w w:val="88"/>
          <w:position w:val="0"/>
          <w:sz w:val="22"/>
          <w:szCs w:val="22"/>
        </w:rPr>
        <w:t>o</w:t>
      </w:r>
      <w:r>
        <w:rPr>
          <w:rFonts w:cs="Meiryo" w:hAnsi="Meiryo" w:eastAsia="Meiryo" w:ascii="Meiryo"/>
          <w:color w:val="221F1F"/>
          <w:spacing w:val="0"/>
          <w:w w:val="88"/>
          <w:position w:val="0"/>
          <w:sz w:val="22"/>
          <w:szCs w:val="22"/>
        </w:rPr>
        <w:t>xy</w:t>
      </w:r>
      <w:r>
        <w:rPr>
          <w:rFonts w:cs="Meiryo" w:hAnsi="Meiryo" w:eastAsia="Meiryo" w:ascii="Meiryo"/>
          <w:color w:val="221F1F"/>
          <w:spacing w:val="26"/>
          <w:w w:val="88"/>
          <w:position w:val="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8"/>
          <w:position w:val="0"/>
          <w:sz w:val="22"/>
          <w:szCs w:val="22"/>
        </w:rPr>
        <w:t>for</w:t>
      </w:r>
      <w:r>
        <w:rPr>
          <w:rFonts w:cs="Meiryo" w:hAnsi="Meiryo" w:eastAsia="Meiryo" w:ascii="Meiryo"/>
          <w:color w:val="221F1F"/>
          <w:spacing w:val="12"/>
          <w:w w:val="88"/>
          <w:position w:val="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8"/>
          <w:position w:val="0"/>
          <w:sz w:val="22"/>
          <w:szCs w:val="22"/>
        </w:rPr>
        <w:t>general</w:t>
      </w:r>
      <w:r>
        <w:rPr>
          <w:rFonts w:cs="Meiryo" w:hAnsi="Meiryo" w:eastAsia="Meiryo" w:ascii="Meiryo"/>
          <w:color w:val="221F1F"/>
          <w:spacing w:val="-15"/>
          <w:w w:val="88"/>
          <w:position w:val="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8"/>
          <w:position w:val="0"/>
          <w:sz w:val="22"/>
          <w:szCs w:val="22"/>
        </w:rPr>
        <w:t>i</w:t>
      </w:r>
      <w:r>
        <w:rPr>
          <w:rFonts w:cs="Meiryo" w:hAnsi="Meiryo" w:eastAsia="Meiryo" w:ascii="Meiryo"/>
          <w:color w:val="221F1F"/>
          <w:spacing w:val="-5"/>
          <w:w w:val="88"/>
          <w:position w:val="0"/>
          <w:sz w:val="22"/>
          <w:szCs w:val="22"/>
        </w:rPr>
        <w:t>n</w:t>
      </w:r>
      <w:r>
        <w:rPr>
          <w:rFonts w:cs="Meiryo" w:hAnsi="Meiryo" w:eastAsia="Meiryo" w:ascii="Meiryo"/>
          <w:color w:val="221F1F"/>
          <w:spacing w:val="0"/>
          <w:w w:val="88"/>
          <w:position w:val="0"/>
          <w:sz w:val="22"/>
          <w:szCs w:val="22"/>
        </w:rPr>
        <w:t>telligence</w:t>
      </w:r>
      <w:r>
        <w:rPr>
          <w:rFonts w:cs="Meiryo" w:hAnsi="Meiryo" w:eastAsia="Meiryo" w:ascii="Meiryo"/>
          <w:color w:val="221F1F"/>
          <w:spacing w:val="22"/>
          <w:w w:val="88"/>
          <w:position w:val="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-1"/>
          <w:w w:val="100"/>
          <w:position w:val="0"/>
          <w:sz w:val="22"/>
          <w:szCs w:val="22"/>
        </w:rPr>
        <w:t>(</w:t>
      </w:r>
      <w:r>
        <w:rPr>
          <w:rFonts w:cs="Times New Roman" w:hAnsi="Times New Roman" w:eastAsia="Times New Roman" w:ascii="Times New Roman"/>
          <w:i/>
          <w:color w:val="221F1F"/>
          <w:spacing w:val="13"/>
          <w:w w:val="100"/>
          <w:position w:val="0"/>
          <w:sz w:val="22"/>
          <w:szCs w:val="22"/>
        </w:rPr>
        <w:t>g</w:t>
      </w:r>
      <w:r>
        <w:rPr>
          <w:rFonts w:cs="Meiryo" w:hAnsi="Meiryo" w:eastAsia="Meiryo" w:ascii="Meiryo"/>
          <w:color w:val="221F1F"/>
          <w:spacing w:val="0"/>
          <w:w w:val="100"/>
          <w:position w:val="0"/>
          <w:sz w:val="22"/>
          <w:szCs w:val="22"/>
        </w:rPr>
        <w:t>)</w:t>
      </w:r>
      <w:r>
        <w:rPr>
          <w:rFonts w:cs="Meiryo" w:hAnsi="Meiryo" w:eastAsia="Meiryo" w:ascii="Meiryo"/>
          <w:color w:val="221F1F"/>
          <w:spacing w:val="0"/>
          <w:w w:val="100"/>
          <w:position w:val="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90"/>
          <w:position w:val="0"/>
          <w:sz w:val="22"/>
          <w:szCs w:val="22"/>
        </w:rPr>
        <w:t>(Herrnstein</w:t>
      </w:r>
      <w:r>
        <w:rPr>
          <w:rFonts w:cs="Meiryo" w:hAnsi="Meiryo" w:eastAsia="Meiryo" w:ascii="Meiryo"/>
          <w:color w:val="221F1F"/>
          <w:spacing w:val="7"/>
          <w:w w:val="90"/>
          <w:position w:val="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position w:val="0"/>
          <w:sz w:val="22"/>
          <w:szCs w:val="22"/>
        </w:rPr>
        <w:t>&amp;</w:t>
      </w:r>
      <w:r>
        <w:rPr>
          <w:rFonts w:cs="Meiryo" w:hAnsi="Meiryo" w:eastAsia="Meiryo" w:ascii="Meiryo"/>
          <w:color w:val="221F1F"/>
          <w:spacing w:val="10"/>
          <w:w w:val="100"/>
          <w:position w:val="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94"/>
          <w:position w:val="0"/>
          <w:sz w:val="22"/>
          <w:szCs w:val="22"/>
        </w:rPr>
        <w:t>Murr</w:t>
      </w:r>
      <w:r>
        <w:rPr>
          <w:rFonts w:cs="Meiryo" w:hAnsi="Meiryo" w:eastAsia="Meiryo" w:ascii="Meiryo"/>
          <w:color w:val="221F1F"/>
          <w:spacing w:val="-6"/>
          <w:w w:val="94"/>
          <w:position w:val="0"/>
          <w:sz w:val="22"/>
          <w:szCs w:val="22"/>
        </w:rPr>
        <w:t>a</w:t>
      </w:r>
      <w:r>
        <w:rPr>
          <w:rFonts w:cs="Meiryo" w:hAnsi="Meiryo" w:eastAsia="Meiryo" w:ascii="Meiryo"/>
          <w:color w:val="221F1F"/>
          <w:spacing w:val="0"/>
          <w:w w:val="94"/>
          <w:position w:val="0"/>
          <w:sz w:val="22"/>
          <w:szCs w:val="22"/>
        </w:rPr>
        <w:t>y,</w:t>
      </w:r>
      <w:r>
        <w:rPr>
          <w:rFonts w:cs="Meiryo" w:hAnsi="Meiryo" w:eastAsia="Meiryo" w:ascii="Meiryo"/>
          <w:color w:val="221F1F"/>
          <w:spacing w:val="4"/>
          <w:w w:val="94"/>
          <w:position w:val="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2"/>
          <w:position w:val="0"/>
          <w:sz w:val="22"/>
          <w:szCs w:val="22"/>
        </w:rPr>
        <w:t>1994;</w:t>
      </w:r>
      <w:r>
        <w:rPr>
          <w:rFonts w:cs="Meiryo" w:hAnsi="Meiryo" w:eastAsia="Meiryo" w:ascii="Meiryo"/>
          <w:color w:val="221F1F"/>
          <w:spacing w:val="-12"/>
          <w:w w:val="82"/>
          <w:position w:val="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2"/>
          <w:position w:val="0"/>
          <w:sz w:val="22"/>
          <w:szCs w:val="22"/>
        </w:rPr>
        <w:t>Der,</w:t>
      </w:r>
      <w:r>
        <w:rPr>
          <w:rFonts w:cs="Meiryo" w:hAnsi="Meiryo" w:eastAsia="Meiryo" w:ascii="Meiryo"/>
          <w:color w:val="221F1F"/>
          <w:spacing w:val="45"/>
          <w:w w:val="82"/>
          <w:position w:val="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2"/>
          <w:position w:val="0"/>
          <w:sz w:val="22"/>
          <w:szCs w:val="22"/>
        </w:rPr>
        <w:t>Bat</w:t>
      </w:r>
      <w:r>
        <w:rPr>
          <w:rFonts w:cs="Meiryo" w:hAnsi="Meiryo" w:eastAsia="Meiryo" w:ascii="Meiryo"/>
          <w:color w:val="221F1F"/>
          <w:spacing w:val="-4"/>
          <w:w w:val="82"/>
          <w:position w:val="0"/>
          <w:sz w:val="22"/>
          <w:szCs w:val="22"/>
        </w:rPr>
        <w:t>t</w:t>
      </w:r>
      <w:r>
        <w:rPr>
          <w:rFonts w:cs="Meiryo" w:hAnsi="Meiryo" w:eastAsia="Meiryo" w:ascii="Meiryo"/>
          <w:color w:val="221F1F"/>
          <w:spacing w:val="-15"/>
          <w:w w:val="82"/>
          <w:position w:val="0"/>
          <w:sz w:val="22"/>
          <w:szCs w:val="22"/>
        </w:rPr>
        <w:t>y</w:t>
      </w:r>
      <w:r>
        <w:rPr>
          <w:rFonts w:cs="Meiryo" w:hAnsi="Meiryo" w:eastAsia="Meiryo" w:ascii="Meiryo"/>
          <w:color w:val="221F1F"/>
          <w:spacing w:val="0"/>
          <w:w w:val="82"/>
          <w:position w:val="0"/>
          <w:sz w:val="22"/>
          <w:szCs w:val="22"/>
        </w:rPr>
        <w:t>,</w:t>
      </w:r>
      <w:r>
        <w:rPr>
          <w:rFonts w:cs="Meiryo" w:hAnsi="Meiryo" w:eastAsia="Meiryo" w:ascii="Meiryo"/>
          <w:color w:val="221F1F"/>
          <w:spacing w:val="0"/>
          <w:w w:val="82"/>
          <w:position w:val="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29"/>
          <w:w w:val="82"/>
          <w:position w:val="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position w:val="0"/>
          <w:sz w:val="22"/>
          <w:szCs w:val="22"/>
        </w:rPr>
        <w:t>&amp;</w:t>
      </w:r>
      <w:r>
        <w:rPr>
          <w:rFonts w:cs="Meiryo" w:hAnsi="Meiryo" w:eastAsia="Meiryo" w:ascii="Meiryo"/>
          <w:color w:val="221F1F"/>
          <w:spacing w:val="10"/>
          <w:w w:val="100"/>
          <w:position w:val="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7"/>
          <w:position w:val="0"/>
          <w:sz w:val="22"/>
          <w:szCs w:val="22"/>
        </w:rPr>
        <w:t>Deary,</w:t>
      </w:r>
      <w:r>
        <w:rPr>
          <w:rFonts w:cs="Meiryo" w:hAnsi="Meiryo" w:eastAsia="Meiryo" w:ascii="Meiryo"/>
          <w:color w:val="221F1F"/>
          <w:spacing w:val="24"/>
          <w:w w:val="87"/>
          <w:position w:val="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7"/>
          <w:position w:val="0"/>
          <w:sz w:val="22"/>
          <w:szCs w:val="22"/>
        </w:rPr>
        <w:t>2009).</w:t>
      </w:r>
      <w:r>
        <w:rPr>
          <w:rFonts w:cs="Meiryo" w:hAnsi="Meiryo" w:eastAsia="Meiryo" w:ascii="Meiryo"/>
          <w:color w:val="221F1F"/>
          <w:spacing w:val="-9"/>
          <w:w w:val="87"/>
          <w:position w:val="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7"/>
          <w:position w:val="0"/>
          <w:sz w:val="22"/>
          <w:szCs w:val="22"/>
        </w:rPr>
        <w:t>Indeed,</w:t>
      </w:r>
      <w:r>
        <w:rPr>
          <w:rFonts w:cs="Meiryo" w:hAnsi="Meiryo" w:eastAsia="Meiryo" w:ascii="Meiryo"/>
          <w:color w:val="221F1F"/>
          <w:spacing w:val="-8"/>
          <w:w w:val="87"/>
          <w:position w:val="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7"/>
          <w:position w:val="0"/>
          <w:sz w:val="22"/>
          <w:szCs w:val="22"/>
        </w:rPr>
        <w:t>the</w:t>
      </w:r>
      <w:r>
        <w:rPr>
          <w:rFonts w:cs="Meiryo" w:hAnsi="Meiryo" w:eastAsia="Meiryo" w:ascii="Meiryo"/>
          <w:color w:val="221F1F"/>
          <w:spacing w:val="12"/>
          <w:w w:val="87"/>
          <w:position w:val="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7"/>
          <w:position w:val="0"/>
          <w:sz w:val="22"/>
          <w:szCs w:val="22"/>
        </w:rPr>
        <w:t>military</w:t>
      </w:r>
      <w:r>
        <w:rPr>
          <w:rFonts w:cs="Meiryo" w:hAnsi="Meiryo" w:eastAsia="Meiryo" w:ascii="Meiryo"/>
          <w:color w:val="221F1F"/>
          <w:spacing w:val="0"/>
          <w:w w:val="87"/>
          <w:position w:val="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9"/>
          <w:w w:val="87"/>
          <w:position w:val="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position w:val="0"/>
          <w:sz w:val="22"/>
          <w:szCs w:val="22"/>
        </w:rPr>
        <w:t>has</w:t>
      </w:r>
      <w:r>
        <w:rPr>
          <w:rFonts w:cs="Meiryo" w:hAnsi="Meiryo" w:eastAsia="Meiryo" w:ascii="Meiryo"/>
          <w:color w:val="000000"/>
          <w:spacing w:val="0"/>
          <w:w w:val="100"/>
          <w:position w:val="0"/>
          <w:sz w:val="22"/>
          <w:szCs w:val="22"/>
        </w:rPr>
      </w:r>
    </w:p>
    <w:p>
      <w:pPr>
        <w:rPr>
          <w:rFonts w:cs="Meiryo" w:hAnsi="Meiryo" w:eastAsia="Meiryo" w:ascii="Meiryo"/>
          <w:sz w:val="22"/>
          <w:szCs w:val="22"/>
        </w:rPr>
        <w:jc w:val="left"/>
        <w:spacing w:before="5" w:lineRule="auto" w:line="252"/>
        <w:ind w:left="155" w:right="147"/>
      </w:pPr>
      <w:r>
        <w:rPr>
          <w:rFonts w:cs="Meiryo" w:hAnsi="Meiryo" w:eastAsia="Meiryo" w:ascii="Meiryo"/>
          <w:color w:val="221F1F"/>
          <w:spacing w:val="0"/>
          <w:w w:val="90"/>
          <w:sz w:val="22"/>
          <w:szCs w:val="22"/>
        </w:rPr>
        <w:t>found</w:t>
      </w:r>
      <w:r>
        <w:rPr>
          <w:rFonts w:cs="Meiryo" w:hAnsi="Meiryo" w:eastAsia="Meiryo" w:ascii="Meiryo"/>
          <w:color w:val="221F1F"/>
          <w:spacing w:val="0"/>
          <w:w w:val="9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90"/>
          <w:sz w:val="22"/>
          <w:szCs w:val="22"/>
        </w:rPr>
        <w:t>that</w:t>
      </w:r>
      <w:r>
        <w:rPr>
          <w:rFonts w:cs="Meiryo" w:hAnsi="Meiryo" w:eastAsia="Meiryo" w:ascii="Meiryo"/>
          <w:color w:val="221F1F"/>
          <w:spacing w:val="20"/>
          <w:w w:val="9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90"/>
          <w:sz w:val="22"/>
          <w:szCs w:val="22"/>
        </w:rPr>
        <w:t>the</w:t>
      </w:r>
      <w:r>
        <w:rPr>
          <w:rFonts w:cs="Meiryo" w:hAnsi="Meiryo" w:eastAsia="Meiryo" w:ascii="Meiryo"/>
          <w:color w:val="221F1F"/>
          <w:spacing w:val="0"/>
          <w:w w:val="9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A</w:t>
      </w:r>
      <w:r>
        <w:rPr>
          <w:rFonts w:cs="Meiryo" w:hAnsi="Meiryo" w:eastAsia="Meiryo" w:ascii="Meiryo"/>
          <w:color w:val="221F1F"/>
          <w:spacing w:val="-6"/>
          <w:w w:val="100"/>
          <w:sz w:val="22"/>
          <w:szCs w:val="22"/>
        </w:rPr>
        <w:t>F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QT</w:t>
      </w:r>
      <w:r>
        <w:rPr>
          <w:rFonts w:cs="Meiryo" w:hAnsi="Meiryo" w:eastAsia="Meiryo" w:ascii="Meiryo"/>
          <w:color w:val="221F1F"/>
          <w:spacing w:val="53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correlated</w:t>
      </w:r>
      <w:r>
        <w:rPr>
          <w:rFonts w:cs="Meiryo" w:hAnsi="Meiryo" w:eastAsia="Meiryo" w:ascii="Meiryo"/>
          <w:color w:val="221F1F"/>
          <w:spacing w:val="20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0.8</w:t>
      </w:r>
      <w:r>
        <w:rPr>
          <w:rFonts w:cs="Meiryo" w:hAnsi="Meiryo" w:eastAsia="Meiryo" w:ascii="Meiryo"/>
          <w:color w:val="221F1F"/>
          <w:spacing w:val="-15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with</w:t>
      </w:r>
      <w:r>
        <w:rPr>
          <w:rFonts w:cs="Meiryo" w:hAnsi="Meiryo" w:eastAsia="Meiryo" w:ascii="Meiryo"/>
          <w:color w:val="221F1F"/>
          <w:spacing w:val="36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the</w:t>
      </w:r>
      <w:r>
        <w:rPr>
          <w:rFonts w:cs="Meiryo" w:hAnsi="Meiryo" w:eastAsia="Meiryo" w:ascii="Meiryo"/>
          <w:color w:val="221F1F"/>
          <w:spacing w:val="12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-16"/>
          <w:w w:val="87"/>
          <w:sz w:val="22"/>
          <w:szCs w:val="22"/>
        </w:rPr>
        <w:t>W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e</w:t>
      </w:r>
      <w:r>
        <w:rPr>
          <w:rFonts w:cs="Meiryo" w:hAnsi="Meiryo" w:eastAsia="Meiryo" w:ascii="Meiryo"/>
          <w:color w:val="221F1F"/>
          <w:spacing w:val="-5"/>
          <w:w w:val="87"/>
          <w:sz w:val="22"/>
          <w:szCs w:val="22"/>
        </w:rPr>
        <w:t>c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hsler</w:t>
      </w:r>
      <w:r>
        <w:rPr>
          <w:rFonts w:cs="Meiryo" w:hAnsi="Meiryo" w:eastAsia="Meiryo" w:ascii="Meiryo"/>
          <w:color w:val="221F1F"/>
          <w:spacing w:val="26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-6"/>
          <w:w w:val="100"/>
          <w:sz w:val="22"/>
          <w:szCs w:val="22"/>
        </w:rPr>
        <w:t>A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dult</w:t>
      </w:r>
      <w:r>
        <w:rPr>
          <w:rFonts w:cs="Meiryo" w:hAnsi="Meiryo" w:eastAsia="Meiryo" w:ascii="Meiryo"/>
          <w:color w:val="221F1F"/>
          <w:spacing w:val="-7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I</w:t>
      </w:r>
      <w:r>
        <w:rPr>
          <w:rFonts w:cs="Meiryo" w:hAnsi="Meiryo" w:eastAsia="Meiryo" w:ascii="Meiryo"/>
          <w:color w:val="221F1F"/>
          <w:spacing w:val="-5"/>
          <w:w w:val="87"/>
          <w:sz w:val="22"/>
          <w:szCs w:val="22"/>
        </w:rPr>
        <w:t>n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telligence</w:t>
      </w:r>
      <w:r>
        <w:rPr>
          <w:rFonts w:cs="Meiryo" w:hAnsi="Meiryo" w:eastAsia="Meiryo" w:ascii="Meiryo"/>
          <w:color w:val="221F1F"/>
          <w:spacing w:val="23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Scale</w:t>
      </w:r>
      <w:r>
        <w:rPr>
          <w:rFonts w:cs="Meiryo" w:hAnsi="Meiryo" w:eastAsia="Meiryo" w:ascii="Meiryo"/>
          <w:color w:val="221F1F"/>
          <w:spacing w:val="9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(</w:t>
      </w:r>
      <w:r>
        <w:rPr>
          <w:rFonts w:cs="Meiryo" w:hAnsi="Meiryo" w:eastAsia="Meiryo" w:ascii="Meiryo"/>
          <w:color w:val="221F1F"/>
          <w:spacing w:val="-25"/>
          <w:w w:val="100"/>
          <w:sz w:val="22"/>
          <w:szCs w:val="22"/>
        </w:rPr>
        <w:t>W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AIS;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91"/>
          <w:sz w:val="22"/>
          <w:szCs w:val="22"/>
        </w:rPr>
        <w:t>McGrev</w:t>
      </w:r>
      <w:r>
        <w:rPr>
          <w:rFonts w:cs="Meiryo" w:hAnsi="Meiryo" w:eastAsia="Meiryo" w:ascii="Meiryo"/>
          <w:color w:val="221F1F"/>
          <w:spacing w:val="-16"/>
          <w:w w:val="91"/>
          <w:sz w:val="22"/>
          <w:szCs w:val="22"/>
        </w:rPr>
        <w:t>y</w:t>
      </w:r>
      <w:r>
        <w:rPr>
          <w:rFonts w:cs="Meiryo" w:hAnsi="Meiryo" w:eastAsia="Meiryo" w:ascii="Meiryo"/>
          <w:color w:val="221F1F"/>
          <w:spacing w:val="0"/>
          <w:w w:val="91"/>
          <w:sz w:val="22"/>
          <w:szCs w:val="22"/>
        </w:rPr>
        <w:t>,</w:t>
      </w:r>
      <w:r>
        <w:rPr>
          <w:rFonts w:cs="Meiryo" w:hAnsi="Meiryo" w:eastAsia="Meiryo" w:ascii="Meiryo"/>
          <w:color w:val="221F1F"/>
          <w:spacing w:val="41"/>
          <w:w w:val="91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91"/>
          <w:sz w:val="22"/>
          <w:szCs w:val="22"/>
        </w:rPr>
        <w:t>Knouse,</w:t>
      </w:r>
      <w:r>
        <w:rPr>
          <w:rFonts w:cs="Meiryo" w:hAnsi="Meiryo" w:eastAsia="Meiryo" w:ascii="Meiryo"/>
          <w:color w:val="221F1F"/>
          <w:spacing w:val="-11"/>
          <w:w w:val="91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&amp;</w:t>
      </w:r>
      <w:r>
        <w:rPr>
          <w:rFonts w:cs="Meiryo" w:hAnsi="Meiryo" w:eastAsia="Meiryo" w:ascii="Meiryo"/>
          <w:color w:val="221F1F"/>
          <w:spacing w:val="10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13"/>
          <w:sz w:val="22"/>
          <w:szCs w:val="22"/>
        </w:rPr>
        <w:t>T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hompson,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5"/>
          <w:sz w:val="22"/>
          <w:szCs w:val="22"/>
        </w:rPr>
        <w:t>1974).</w:t>
      </w:r>
      <w:r>
        <w:rPr>
          <w:rFonts w:cs="Meiryo" w:hAnsi="Meiryo" w:eastAsia="Meiryo" w:ascii="Meiryo"/>
          <w:color w:val="221F1F"/>
          <w:spacing w:val="6"/>
          <w:w w:val="85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5"/>
          <w:sz w:val="22"/>
          <w:szCs w:val="22"/>
        </w:rPr>
        <w:t>More</w:t>
      </w:r>
      <w:r>
        <w:rPr>
          <w:rFonts w:cs="Meiryo" w:hAnsi="Meiryo" w:eastAsia="Meiryo" w:ascii="Meiryo"/>
          <w:color w:val="221F1F"/>
          <w:spacing w:val="-4"/>
          <w:w w:val="85"/>
          <w:sz w:val="22"/>
          <w:szCs w:val="22"/>
        </w:rPr>
        <w:t>o</w:t>
      </w:r>
      <w:r>
        <w:rPr>
          <w:rFonts w:cs="Meiryo" w:hAnsi="Meiryo" w:eastAsia="Meiryo" w:ascii="Meiryo"/>
          <w:color w:val="221F1F"/>
          <w:spacing w:val="-5"/>
          <w:w w:val="85"/>
          <w:sz w:val="22"/>
          <w:szCs w:val="22"/>
        </w:rPr>
        <w:t>v</w:t>
      </w:r>
      <w:r>
        <w:rPr>
          <w:rFonts w:cs="Meiryo" w:hAnsi="Meiryo" w:eastAsia="Meiryo" w:ascii="Meiryo"/>
          <w:color w:val="221F1F"/>
          <w:spacing w:val="0"/>
          <w:w w:val="85"/>
          <w:sz w:val="22"/>
          <w:szCs w:val="22"/>
        </w:rPr>
        <w:t>er,</w:t>
      </w:r>
      <w:r>
        <w:rPr>
          <w:rFonts w:cs="Meiryo" w:hAnsi="Meiryo" w:eastAsia="Meiryo" w:ascii="Meiryo"/>
          <w:color w:val="221F1F"/>
          <w:spacing w:val="52"/>
          <w:w w:val="85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5"/>
          <w:sz w:val="22"/>
          <w:szCs w:val="22"/>
        </w:rPr>
        <w:t>the</w:t>
      </w:r>
      <w:r>
        <w:rPr>
          <w:rFonts w:cs="Meiryo" w:hAnsi="Meiryo" w:eastAsia="Meiryo" w:ascii="Meiryo"/>
          <w:color w:val="221F1F"/>
          <w:spacing w:val="21"/>
          <w:w w:val="85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A</w:t>
      </w:r>
      <w:r>
        <w:rPr>
          <w:rFonts w:cs="Meiryo" w:hAnsi="Meiryo" w:eastAsia="Meiryo" w:ascii="Meiryo"/>
          <w:color w:val="221F1F"/>
          <w:spacing w:val="-6"/>
          <w:w w:val="100"/>
          <w:sz w:val="22"/>
          <w:szCs w:val="22"/>
        </w:rPr>
        <w:t>F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QT</w:t>
      </w:r>
      <w:r>
        <w:rPr>
          <w:rFonts w:cs="Meiryo" w:hAnsi="Meiryo" w:eastAsia="Meiryo" w:ascii="Meiryo"/>
          <w:color w:val="221F1F"/>
          <w:spacing w:val="53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9"/>
          <w:sz w:val="22"/>
          <w:szCs w:val="22"/>
        </w:rPr>
        <w:t>consiste</w:t>
      </w:r>
      <w:r>
        <w:rPr>
          <w:rFonts w:cs="Meiryo" w:hAnsi="Meiryo" w:eastAsia="Meiryo" w:ascii="Meiryo"/>
          <w:color w:val="221F1F"/>
          <w:spacing w:val="-5"/>
          <w:w w:val="89"/>
          <w:sz w:val="22"/>
          <w:szCs w:val="22"/>
        </w:rPr>
        <w:t>n</w:t>
      </w:r>
      <w:r>
        <w:rPr>
          <w:rFonts w:cs="Meiryo" w:hAnsi="Meiryo" w:eastAsia="Meiryo" w:ascii="Meiryo"/>
          <w:color w:val="221F1F"/>
          <w:spacing w:val="0"/>
          <w:w w:val="89"/>
          <w:sz w:val="22"/>
          <w:szCs w:val="22"/>
        </w:rPr>
        <w:t>tly</w:t>
      </w:r>
      <w:r>
        <w:rPr>
          <w:rFonts w:cs="Meiryo" w:hAnsi="Meiryo" w:eastAsia="Meiryo" w:ascii="Meiryo"/>
          <w:color w:val="221F1F"/>
          <w:spacing w:val="13"/>
          <w:w w:val="89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predicts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outcomes</w:t>
      </w:r>
      <w:r>
        <w:rPr>
          <w:rFonts w:cs="Meiryo" w:hAnsi="Meiryo" w:eastAsia="Meiryo" w:ascii="Meiryo"/>
          <w:color w:val="221F1F"/>
          <w:spacing w:val="-12"/>
          <w:w w:val="88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traditionally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19"/>
          <w:w w:val="88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ass</w:t>
      </w:r>
      <w:r>
        <w:rPr>
          <w:rFonts w:cs="Meiryo" w:hAnsi="Meiryo" w:eastAsia="Meiryo" w:ascii="Meiryo"/>
          <w:color w:val="221F1F"/>
          <w:spacing w:val="6"/>
          <w:w w:val="88"/>
          <w:sz w:val="22"/>
          <w:szCs w:val="22"/>
        </w:rPr>
        <w:t>o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ciated</w:t>
      </w:r>
      <w:r>
        <w:rPr>
          <w:rFonts w:cs="Meiryo" w:hAnsi="Meiryo" w:eastAsia="Meiryo" w:ascii="Meiryo"/>
          <w:color w:val="221F1F"/>
          <w:spacing w:val="-7"/>
          <w:w w:val="88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with</w:t>
      </w:r>
      <w:r>
        <w:rPr>
          <w:rFonts w:cs="Meiryo" w:hAnsi="Meiryo" w:eastAsia="Meiryo" w:ascii="Meiryo"/>
          <w:color w:val="221F1F"/>
          <w:spacing w:val="31"/>
          <w:w w:val="88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i</w:t>
      </w:r>
      <w:r>
        <w:rPr>
          <w:rFonts w:cs="Meiryo" w:hAnsi="Meiryo" w:eastAsia="Meiryo" w:ascii="Meiryo"/>
          <w:color w:val="221F1F"/>
          <w:spacing w:val="-5"/>
          <w:w w:val="88"/>
          <w:sz w:val="22"/>
          <w:szCs w:val="22"/>
        </w:rPr>
        <w:t>n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telligence(</w:t>
      </w:r>
      <w:r>
        <w:rPr>
          <w:rFonts w:cs="Meiryo" w:hAnsi="Meiryo" w:eastAsia="Meiryo" w:ascii="Meiryo"/>
          <w:color w:val="221F1F"/>
          <w:spacing w:val="-16"/>
          <w:w w:val="88"/>
          <w:sz w:val="22"/>
          <w:szCs w:val="22"/>
        </w:rPr>
        <w:t>W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elsh,</w:t>
      </w:r>
      <w:r>
        <w:rPr>
          <w:rFonts w:cs="Meiryo" w:hAnsi="Meiryo" w:eastAsia="Meiryo" w:ascii="Meiryo"/>
          <w:color w:val="221F1F"/>
          <w:spacing w:val="30"/>
          <w:w w:val="88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Kucinkas,</w:t>
      </w:r>
      <w:r>
        <w:rPr>
          <w:rFonts w:cs="Meiryo" w:hAnsi="Meiryo" w:eastAsia="Meiryo" w:ascii="Meiryo"/>
          <w:color w:val="221F1F"/>
          <w:spacing w:val="59"/>
          <w:w w:val="88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&amp;</w:t>
      </w:r>
      <w:r>
        <w:rPr>
          <w:rFonts w:cs="Meiryo" w:hAnsi="Meiryo" w:eastAsia="Meiryo" w:ascii="Meiryo"/>
          <w:color w:val="221F1F"/>
          <w:spacing w:val="10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Curran,</w:t>
      </w:r>
      <w:r>
        <w:rPr>
          <w:rFonts w:cs="Meiryo" w:hAnsi="Meiryo" w:eastAsia="Meiryo" w:ascii="Meiryo"/>
          <w:color w:val="221F1F"/>
          <w:spacing w:val="59"/>
          <w:w w:val="86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1990),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including</w:t>
      </w:r>
      <w:r>
        <w:rPr>
          <w:rFonts w:cs="Meiryo" w:hAnsi="Meiryo" w:eastAsia="Meiryo" w:ascii="Meiryo"/>
          <w:color w:val="221F1F"/>
          <w:spacing w:val="46"/>
          <w:w w:val="88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grades</w:t>
      </w:r>
      <w:r>
        <w:rPr>
          <w:rFonts w:cs="Meiryo" w:hAnsi="Meiryo" w:eastAsia="Meiryo" w:ascii="Meiryo"/>
          <w:color w:val="221F1F"/>
          <w:spacing w:val="-20"/>
          <w:w w:val="88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(Wil</w:t>
      </w:r>
      <w:r>
        <w:rPr>
          <w:rFonts w:cs="Meiryo" w:hAnsi="Meiryo" w:eastAsia="Meiryo" w:ascii="Meiryo"/>
          <w:color w:val="221F1F"/>
          <w:spacing w:val="5"/>
          <w:w w:val="88"/>
          <w:sz w:val="22"/>
          <w:szCs w:val="22"/>
        </w:rPr>
        <w:t>b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ourn,</w:t>
      </w:r>
      <w:r>
        <w:rPr>
          <w:rFonts w:cs="Meiryo" w:hAnsi="Meiryo" w:eastAsia="Meiryo" w:ascii="Meiryo"/>
          <w:color w:val="221F1F"/>
          <w:spacing w:val="65"/>
          <w:w w:val="88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-16"/>
          <w:w w:val="88"/>
          <w:sz w:val="22"/>
          <w:szCs w:val="22"/>
        </w:rPr>
        <w:t>V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ale</w:t>
      </w:r>
      <w:r>
        <w:rPr>
          <w:rFonts w:cs="Meiryo" w:hAnsi="Meiryo" w:eastAsia="Meiryo" w:ascii="Meiryo"/>
          <w:color w:val="221F1F"/>
          <w:spacing w:val="-5"/>
          <w:w w:val="88"/>
          <w:sz w:val="22"/>
          <w:szCs w:val="22"/>
        </w:rPr>
        <w:t>n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tine,</w:t>
      </w:r>
      <w:r>
        <w:rPr>
          <w:rFonts w:cs="Meiryo" w:hAnsi="Meiryo" w:eastAsia="Meiryo" w:ascii="Meiryo"/>
          <w:color w:val="221F1F"/>
          <w:spacing w:val="38"/>
          <w:w w:val="88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Jr.,</w:t>
      </w:r>
      <w:r>
        <w:rPr>
          <w:rFonts w:cs="Meiryo" w:hAnsi="Meiryo" w:eastAsia="Meiryo" w:ascii="Meiryo"/>
          <w:color w:val="221F1F"/>
          <w:spacing w:val="-25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&amp;</w:t>
      </w:r>
      <w:r>
        <w:rPr>
          <w:rFonts w:cs="Meiryo" w:hAnsi="Meiryo" w:eastAsia="Meiryo" w:ascii="Meiryo"/>
          <w:color w:val="221F1F"/>
          <w:spacing w:val="10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2"/>
          <w:sz w:val="22"/>
          <w:szCs w:val="22"/>
        </w:rPr>
        <w:t>Ree,</w:t>
      </w:r>
      <w:r>
        <w:rPr>
          <w:rFonts w:cs="Meiryo" w:hAnsi="Meiryo" w:eastAsia="Meiryo" w:ascii="Meiryo"/>
          <w:color w:val="221F1F"/>
          <w:spacing w:val="36"/>
          <w:w w:val="82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2"/>
          <w:sz w:val="22"/>
          <w:szCs w:val="22"/>
        </w:rPr>
        <w:t>1984;</w:t>
      </w:r>
      <w:r>
        <w:rPr>
          <w:rFonts w:cs="Meiryo" w:hAnsi="Meiryo" w:eastAsia="Meiryo" w:ascii="Meiryo"/>
          <w:color w:val="221F1F"/>
          <w:spacing w:val="-12"/>
          <w:w w:val="82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J.</w:t>
      </w:r>
      <w:r>
        <w:rPr>
          <w:rFonts w:cs="Meiryo" w:hAnsi="Meiryo" w:eastAsia="Meiryo" w:ascii="Meiryo"/>
          <w:color w:val="221F1F"/>
          <w:spacing w:val="-3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J.</w:t>
      </w:r>
      <w:r>
        <w:rPr>
          <w:rFonts w:cs="Meiryo" w:hAnsi="Meiryo" w:eastAsia="Meiryo" w:ascii="Meiryo"/>
          <w:color w:val="221F1F"/>
          <w:spacing w:val="-3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5"/>
          <w:sz w:val="22"/>
          <w:szCs w:val="22"/>
        </w:rPr>
        <w:t>Mathews,</w:t>
      </w:r>
      <w:r>
        <w:rPr>
          <w:rFonts w:cs="Meiryo" w:hAnsi="Meiryo" w:eastAsia="Meiryo" w:ascii="Meiryo"/>
          <w:color w:val="221F1F"/>
          <w:spacing w:val="61"/>
          <w:w w:val="85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5"/>
          <w:sz w:val="22"/>
          <w:szCs w:val="22"/>
        </w:rPr>
        <w:t>1977).</w:t>
      </w:r>
      <w:r>
        <w:rPr>
          <w:rFonts w:cs="Meiryo" w:hAnsi="Meiryo" w:eastAsia="Meiryo" w:ascii="Meiryo"/>
          <w:color w:val="000000"/>
          <w:spacing w:val="0"/>
          <w:w w:val="100"/>
          <w:sz w:val="22"/>
          <w:szCs w:val="22"/>
        </w:rPr>
      </w:r>
    </w:p>
    <w:p>
      <w:pPr>
        <w:rPr>
          <w:sz w:val="22"/>
          <w:szCs w:val="22"/>
        </w:rPr>
        <w:jc w:val="left"/>
        <w:spacing w:before="12" w:lineRule="exact" w:line="220"/>
      </w:pPr>
      <w:r>
        <w:rPr>
          <w:sz w:val="22"/>
          <w:szCs w:val="22"/>
        </w:rPr>
      </w:r>
    </w:p>
    <w:p>
      <w:pPr>
        <w:rPr>
          <w:rFonts w:cs="Meiryo" w:hAnsi="Meiryo" w:eastAsia="Meiryo" w:ascii="Meiryo"/>
          <w:sz w:val="22"/>
          <w:szCs w:val="22"/>
        </w:rPr>
        <w:jc w:val="left"/>
        <w:ind w:left="155"/>
      </w:pPr>
      <w:r>
        <w:rPr>
          <w:rFonts w:cs="Meiryo" w:hAnsi="Meiryo" w:eastAsia="Meiryo" w:ascii="Meiryo"/>
          <w:b/>
          <w:color w:val="221F1F"/>
          <w:spacing w:val="0"/>
          <w:w w:val="95"/>
          <w:sz w:val="22"/>
          <w:szCs w:val="22"/>
        </w:rPr>
        <w:t>Generation</w:t>
      </w:r>
      <w:r>
        <w:rPr>
          <w:rFonts w:cs="Meiryo" w:hAnsi="Meiryo" w:eastAsia="Meiryo" w:ascii="Meiryo"/>
          <w:b/>
          <w:color w:val="221F1F"/>
          <w:spacing w:val="17"/>
          <w:w w:val="95"/>
          <w:sz w:val="22"/>
          <w:szCs w:val="22"/>
        </w:rPr>
        <w:t> </w:t>
      </w:r>
      <w:r>
        <w:rPr>
          <w:rFonts w:cs="Meiryo" w:hAnsi="Meiryo" w:eastAsia="Meiryo" w:ascii="Meiryo"/>
          <w:b/>
          <w:color w:val="221F1F"/>
          <w:spacing w:val="0"/>
          <w:w w:val="100"/>
          <w:sz w:val="22"/>
          <w:szCs w:val="22"/>
        </w:rPr>
        <w:t>2</w:t>
      </w:r>
      <w:r>
        <w:rPr>
          <w:rFonts w:cs="Meiryo" w:hAnsi="Meiryo" w:eastAsia="Meiryo" w:ascii="Meiryo"/>
          <w:color w:val="000000"/>
          <w:spacing w:val="0"/>
          <w:w w:val="100"/>
          <w:sz w:val="22"/>
          <w:szCs w:val="22"/>
        </w:rPr>
      </w:r>
    </w:p>
    <w:p>
      <w:pPr>
        <w:rPr>
          <w:sz w:val="16"/>
          <w:szCs w:val="16"/>
        </w:rPr>
        <w:jc w:val="left"/>
        <w:spacing w:before="1" w:lineRule="exact" w:line="160"/>
      </w:pPr>
      <w:r>
        <w:rPr>
          <w:sz w:val="16"/>
          <w:szCs w:val="16"/>
        </w:rPr>
      </w:r>
    </w:p>
    <w:p>
      <w:pPr>
        <w:rPr>
          <w:rFonts w:cs="Meiryo" w:hAnsi="Meiryo" w:eastAsia="Meiryo" w:ascii="Meiryo"/>
          <w:sz w:val="22"/>
          <w:szCs w:val="22"/>
        </w:rPr>
        <w:jc w:val="left"/>
        <w:spacing w:lineRule="auto" w:line="252"/>
        <w:ind w:left="155" w:right="143" w:firstLine="542"/>
      </w:pPr>
      <w:r>
        <w:rPr>
          <w:rFonts w:cs="Meiryo" w:hAnsi="Meiryo" w:eastAsia="Meiryo" w:ascii="Meiryo"/>
          <w:color w:val="221F1F"/>
          <w:spacing w:val="-6"/>
          <w:w w:val="93"/>
          <w:sz w:val="22"/>
          <w:szCs w:val="22"/>
        </w:rPr>
        <w:t>A</w:t>
      </w:r>
      <w:r>
        <w:rPr>
          <w:rFonts w:cs="Meiryo" w:hAnsi="Meiryo" w:eastAsia="Meiryo" w:ascii="Meiryo"/>
          <w:color w:val="221F1F"/>
          <w:spacing w:val="0"/>
          <w:w w:val="93"/>
          <w:sz w:val="22"/>
          <w:szCs w:val="22"/>
        </w:rPr>
        <w:t>dministration</w:t>
      </w:r>
      <w:r>
        <w:rPr>
          <w:rFonts w:cs="Meiryo" w:hAnsi="Meiryo" w:eastAsia="Meiryo" w:ascii="Meiryo"/>
          <w:color w:val="221F1F"/>
          <w:spacing w:val="16"/>
          <w:w w:val="93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of</w:t>
      </w:r>
      <w:r>
        <w:rPr>
          <w:rFonts w:cs="Meiryo" w:hAnsi="Meiryo" w:eastAsia="Meiryo" w:ascii="Meiryo"/>
          <w:color w:val="221F1F"/>
          <w:spacing w:val="-30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abili</w:t>
      </w:r>
      <w:r>
        <w:rPr>
          <w:rFonts w:cs="Meiryo" w:hAnsi="Meiryo" w:eastAsia="Meiryo" w:ascii="Meiryo"/>
          <w:color w:val="221F1F"/>
          <w:spacing w:val="-6"/>
          <w:w w:val="100"/>
          <w:sz w:val="22"/>
          <w:szCs w:val="22"/>
        </w:rPr>
        <w:t>t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y</w:t>
      </w:r>
      <w:r>
        <w:rPr>
          <w:rFonts w:cs="Meiryo" w:hAnsi="Meiryo" w:eastAsia="Meiryo" w:ascii="Meiryo"/>
          <w:color w:val="221F1F"/>
          <w:spacing w:val="-20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m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easures</w:t>
      </w:r>
      <w:r>
        <w:rPr>
          <w:rFonts w:cs="Meiryo" w:hAnsi="Meiryo" w:eastAsia="Meiryo" w:ascii="Meiryo"/>
          <w:color w:val="221F1F"/>
          <w:spacing w:val="-14"/>
          <w:w w:val="86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has</w:t>
      </w:r>
      <w:r>
        <w:rPr>
          <w:rFonts w:cs="Meiryo" w:hAnsi="Meiryo" w:eastAsia="Meiryo" w:ascii="Meiryo"/>
          <w:color w:val="221F1F"/>
          <w:spacing w:val="6"/>
          <w:w w:val="86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-10"/>
          <w:w w:val="86"/>
          <w:sz w:val="22"/>
          <w:szCs w:val="22"/>
        </w:rPr>
        <w:t>v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aried</w:t>
      </w:r>
      <w:r>
        <w:rPr>
          <w:rFonts w:cs="Meiryo" w:hAnsi="Meiryo" w:eastAsia="Meiryo" w:ascii="Meiryo"/>
          <w:color w:val="221F1F"/>
          <w:spacing w:val="33"/>
          <w:w w:val="86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considerably</w:t>
      </w:r>
      <w:r>
        <w:rPr>
          <w:rFonts w:cs="Meiryo" w:hAnsi="Meiryo" w:eastAsia="Meiryo" w:ascii="Meiryo"/>
          <w:color w:val="221F1F"/>
          <w:spacing w:val="51"/>
          <w:w w:val="86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across</w:t>
      </w:r>
      <w:r>
        <w:rPr>
          <w:rFonts w:cs="Meiryo" w:hAnsi="Meiryo" w:eastAsia="Meiryo" w:ascii="Meiryo"/>
          <w:color w:val="221F1F"/>
          <w:spacing w:val="-3"/>
          <w:w w:val="86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the</w:t>
      </w:r>
      <w:r>
        <w:rPr>
          <w:rFonts w:cs="Meiryo" w:hAnsi="Meiryo" w:eastAsia="Meiryo" w:ascii="Meiryo"/>
          <w:color w:val="221F1F"/>
          <w:spacing w:val="16"/>
          <w:w w:val="86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lifecourse</w:t>
      </w:r>
      <w:r>
        <w:rPr>
          <w:rFonts w:cs="Meiryo" w:hAnsi="Meiryo" w:eastAsia="Meiryo" w:ascii="Meiryo"/>
          <w:color w:val="221F1F"/>
          <w:spacing w:val="20"/>
          <w:w w:val="86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of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the</w:t>
      </w:r>
      <w:r>
        <w:rPr>
          <w:rFonts w:cs="Meiryo" w:hAnsi="Meiryo" w:eastAsia="Meiryo" w:ascii="Meiryo"/>
          <w:color w:val="221F1F"/>
          <w:spacing w:val="8"/>
          <w:w w:val="88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NLSY-C</w:t>
      </w:r>
      <w:r>
        <w:rPr>
          <w:rFonts w:cs="Meiryo" w:hAnsi="Meiryo" w:eastAsia="Meiryo" w:ascii="Meiryo"/>
          <w:color w:val="221F1F"/>
          <w:spacing w:val="-18"/>
          <w:w w:val="100"/>
          <w:sz w:val="22"/>
          <w:szCs w:val="22"/>
        </w:rPr>
        <w:t>Y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A</w:t>
      </w:r>
      <w:r>
        <w:rPr>
          <w:rFonts w:cs="Meiryo" w:hAnsi="Meiryo" w:eastAsia="Meiryo" w:ascii="Meiryo"/>
          <w:color w:val="221F1F"/>
          <w:spacing w:val="52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4"/>
          <w:sz w:val="22"/>
          <w:szCs w:val="22"/>
        </w:rPr>
        <w:t>sur</w:t>
      </w:r>
      <w:r>
        <w:rPr>
          <w:rFonts w:cs="Meiryo" w:hAnsi="Meiryo" w:eastAsia="Meiryo" w:ascii="Meiryo"/>
          <w:color w:val="221F1F"/>
          <w:spacing w:val="-5"/>
          <w:w w:val="84"/>
          <w:sz w:val="22"/>
          <w:szCs w:val="22"/>
        </w:rPr>
        <w:t>v</w:t>
      </w:r>
      <w:r>
        <w:rPr>
          <w:rFonts w:cs="Meiryo" w:hAnsi="Meiryo" w:eastAsia="Meiryo" w:ascii="Meiryo"/>
          <w:color w:val="221F1F"/>
          <w:spacing w:val="0"/>
          <w:w w:val="84"/>
          <w:sz w:val="22"/>
          <w:szCs w:val="22"/>
        </w:rPr>
        <w:t>ey</w:t>
      </w:r>
      <w:r>
        <w:rPr>
          <w:rFonts w:cs="Meiryo" w:hAnsi="Meiryo" w:eastAsia="Meiryo" w:ascii="Meiryo"/>
          <w:color w:val="221F1F"/>
          <w:spacing w:val="36"/>
          <w:w w:val="84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4"/>
          <w:sz w:val="22"/>
          <w:szCs w:val="22"/>
        </w:rPr>
        <w:t>(See</w:t>
      </w:r>
      <w:r>
        <w:rPr>
          <w:rFonts w:cs="Meiryo" w:hAnsi="Meiryo" w:eastAsia="Meiryo" w:ascii="Meiryo"/>
          <w:color w:val="221F1F"/>
          <w:spacing w:val="1"/>
          <w:w w:val="84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-17"/>
          <w:w w:val="93"/>
          <w:sz w:val="22"/>
          <w:szCs w:val="22"/>
        </w:rPr>
        <w:t>T</w:t>
      </w:r>
      <w:r>
        <w:rPr>
          <w:rFonts w:cs="Meiryo" w:hAnsi="Meiryo" w:eastAsia="Meiryo" w:ascii="Meiryo"/>
          <w:color w:val="221F1F"/>
          <w:spacing w:val="0"/>
          <w:w w:val="93"/>
          <w:sz w:val="22"/>
          <w:szCs w:val="22"/>
        </w:rPr>
        <w:t>able</w:t>
      </w:r>
      <w:r>
        <w:rPr>
          <w:rFonts w:cs="Meiryo" w:hAnsi="Meiryo" w:eastAsia="Meiryo" w:ascii="Meiryo"/>
          <w:color w:val="221F1F"/>
          <w:spacing w:val="9"/>
          <w:w w:val="93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2.12</w:t>
      </w:r>
      <w:r>
        <w:rPr>
          <w:rFonts w:cs="Meiryo" w:hAnsi="Meiryo" w:eastAsia="Meiryo" w:ascii="Meiryo"/>
          <w:color w:val="221F1F"/>
          <w:spacing w:val="-19"/>
          <w:w w:val="86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from</w:t>
      </w:r>
      <w:r>
        <w:rPr>
          <w:rFonts w:cs="Meiryo" w:hAnsi="Meiryo" w:eastAsia="Meiryo" w:ascii="Meiryo"/>
          <w:color w:val="221F1F"/>
          <w:spacing w:val="21"/>
          <w:w w:val="86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Ce</w:t>
      </w:r>
      <w:r>
        <w:rPr>
          <w:rFonts w:cs="Meiryo" w:hAnsi="Meiryo" w:eastAsia="Meiryo" w:ascii="Meiryo"/>
          <w:color w:val="221F1F"/>
          <w:spacing w:val="-5"/>
          <w:w w:val="86"/>
          <w:sz w:val="22"/>
          <w:szCs w:val="22"/>
        </w:rPr>
        <w:t>n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ter</w:t>
      </w:r>
      <w:r>
        <w:rPr>
          <w:rFonts w:cs="Meiryo" w:hAnsi="Meiryo" w:eastAsia="Meiryo" w:ascii="Meiryo"/>
          <w:color w:val="221F1F"/>
          <w:spacing w:val="43"/>
          <w:w w:val="86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for</w:t>
      </w:r>
      <w:r>
        <w:rPr>
          <w:rFonts w:cs="Meiryo" w:hAnsi="Meiryo" w:eastAsia="Meiryo" w:ascii="Meiryo"/>
          <w:color w:val="221F1F"/>
          <w:spacing w:val="18"/>
          <w:w w:val="86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Human</w:t>
      </w:r>
      <w:r>
        <w:rPr>
          <w:rFonts w:cs="Meiryo" w:hAnsi="Meiryo" w:eastAsia="Meiryo" w:ascii="Meiryo"/>
          <w:color w:val="221F1F"/>
          <w:spacing w:val="40"/>
          <w:w w:val="86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Resources</w:t>
      </w:r>
      <w:r>
        <w:rPr>
          <w:rFonts w:cs="Meiryo" w:hAnsi="Meiryo" w:eastAsia="Meiryo" w:ascii="Meiryo"/>
          <w:color w:val="221F1F"/>
          <w:spacing w:val="10"/>
          <w:w w:val="86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Resear</w:t>
      </w:r>
      <w:r>
        <w:rPr>
          <w:rFonts w:cs="Meiryo" w:hAnsi="Meiryo" w:eastAsia="Meiryo" w:ascii="Meiryo"/>
          <w:color w:val="221F1F"/>
          <w:spacing w:val="-6"/>
          <w:w w:val="100"/>
          <w:sz w:val="22"/>
          <w:szCs w:val="22"/>
        </w:rPr>
        <w:t>c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h,</w:t>
      </w:r>
      <w:r>
        <w:rPr>
          <w:rFonts w:cs="Meiryo" w:hAnsi="Meiryo" w:eastAsia="Meiryo" w:ascii="Meiryo"/>
          <w:color w:val="000000"/>
          <w:spacing w:val="0"/>
          <w:w w:val="100"/>
          <w:sz w:val="22"/>
          <w:szCs w:val="22"/>
        </w:rPr>
      </w:r>
    </w:p>
    <w:p>
      <w:pPr>
        <w:rPr>
          <w:rFonts w:cs="Meiryo" w:hAnsi="Meiryo" w:eastAsia="Meiryo" w:ascii="Meiryo"/>
          <w:sz w:val="22"/>
          <w:szCs w:val="22"/>
        </w:rPr>
        <w:jc w:val="left"/>
        <w:spacing w:before="5" w:lineRule="auto" w:line="252"/>
        <w:ind w:left="155" w:right="769"/>
      </w:pPr>
      <w:r>
        <w:rPr>
          <w:rFonts w:cs="Meiryo" w:hAnsi="Meiryo" w:eastAsia="Meiryo" w:ascii="Meiryo"/>
          <w:color w:val="221F1F"/>
          <w:spacing w:val="0"/>
          <w:w w:val="84"/>
          <w:sz w:val="22"/>
          <w:szCs w:val="22"/>
        </w:rPr>
        <w:t>2009</w:t>
      </w:r>
      <w:r>
        <w:rPr>
          <w:rFonts w:cs="Meiryo" w:hAnsi="Meiryo" w:eastAsia="Meiryo" w:ascii="Meiryo"/>
          <w:color w:val="221F1F"/>
          <w:spacing w:val="-10"/>
          <w:w w:val="84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4"/>
          <w:sz w:val="22"/>
          <w:szCs w:val="22"/>
        </w:rPr>
        <w:t>for</w:t>
      </w:r>
      <w:r>
        <w:rPr>
          <w:rFonts w:cs="Meiryo" w:hAnsi="Meiryo" w:eastAsia="Meiryo" w:ascii="Meiryo"/>
          <w:color w:val="221F1F"/>
          <w:spacing w:val="27"/>
          <w:w w:val="84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a</w:t>
      </w:r>
      <w:r>
        <w:rPr>
          <w:rFonts w:cs="Meiryo" w:hAnsi="Meiryo" w:eastAsia="Meiryo" w:ascii="Meiryo"/>
          <w:color w:val="221F1F"/>
          <w:spacing w:val="-19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summary).</w:t>
      </w:r>
      <w:r>
        <w:rPr>
          <w:rFonts w:cs="Meiryo" w:hAnsi="Meiryo" w:eastAsia="Meiryo" w:ascii="Meiryo"/>
          <w:color w:val="221F1F"/>
          <w:spacing w:val="21"/>
          <w:w w:val="88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H</w:t>
      </w:r>
      <w:r>
        <w:rPr>
          <w:rFonts w:cs="Meiryo" w:hAnsi="Meiryo" w:eastAsia="Meiryo" w:ascii="Meiryo"/>
          <w:color w:val="221F1F"/>
          <w:spacing w:val="-5"/>
          <w:w w:val="88"/>
          <w:sz w:val="22"/>
          <w:szCs w:val="22"/>
        </w:rPr>
        <w:t>o</w:t>
      </w:r>
      <w:r>
        <w:rPr>
          <w:rFonts w:cs="Meiryo" w:hAnsi="Meiryo" w:eastAsia="Meiryo" w:ascii="Meiryo"/>
          <w:color w:val="221F1F"/>
          <w:spacing w:val="-5"/>
          <w:w w:val="88"/>
          <w:sz w:val="22"/>
          <w:szCs w:val="22"/>
        </w:rPr>
        <w:t>w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e</w:t>
      </w:r>
      <w:r>
        <w:rPr>
          <w:rFonts w:cs="Meiryo" w:hAnsi="Meiryo" w:eastAsia="Meiryo" w:ascii="Meiryo"/>
          <w:color w:val="221F1F"/>
          <w:spacing w:val="-5"/>
          <w:w w:val="88"/>
          <w:sz w:val="22"/>
          <w:szCs w:val="22"/>
        </w:rPr>
        <w:t>v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er,</w:t>
      </w:r>
      <w:r>
        <w:rPr>
          <w:rFonts w:cs="Meiryo" w:hAnsi="Meiryo" w:eastAsia="Meiryo" w:ascii="Meiryo"/>
          <w:color w:val="221F1F"/>
          <w:spacing w:val="-6"/>
          <w:w w:val="88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the</w:t>
      </w:r>
      <w:r>
        <w:rPr>
          <w:rFonts w:cs="Meiryo" w:hAnsi="Meiryo" w:eastAsia="Meiryo" w:ascii="Meiryo"/>
          <w:color w:val="221F1F"/>
          <w:spacing w:val="8"/>
          <w:w w:val="88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-11"/>
          <w:w w:val="88"/>
          <w:sz w:val="22"/>
          <w:szCs w:val="22"/>
        </w:rPr>
        <w:t>v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ast</w:t>
      </w:r>
      <w:r>
        <w:rPr>
          <w:rFonts w:cs="Meiryo" w:hAnsi="Meiryo" w:eastAsia="Meiryo" w:ascii="Meiryo"/>
          <w:color w:val="221F1F"/>
          <w:spacing w:val="13"/>
          <w:w w:val="88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m</w:t>
      </w:r>
      <w:r>
        <w:rPr>
          <w:rFonts w:cs="Meiryo" w:hAnsi="Meiryo" w:eastAsia="Meiryo" w:ascii="Meiryo"/>
          <w:color w:val="221F1F"/>
          <w:spacing w:val="5"/>
          <w:w w:val="88"/>
          <w:sz w:val="22"/>
          <w:szCs w:val="22"/>
        </w:rPr>
        <w:t>a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jori</w:t>
      </w:r>
      <w:r>
        <w:rPr>
          <w:rFonts w:cs="Meiryo" w:hAnsi="Meiryo" w:eastAsia="Meiryo" w:ascii="Meiryo"/>
          <w:color w:val="221F1F"/>
          <w:spacing w:val="-4"/>
          <w:w w:val="88"/>
          <w:sz w:val="22"/>
          <w:szCs w:val="22"/>
        </w:rPr>
        <w:t>t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y</w:t>
      </w:r>
      <w:r>
        <w:rPr>
          <w:rFonts w:cs="Meiryo" w:hAnsi="Meiryo" w:eastAsia="Meiryo" w:ascii="Meiryo"/>
          <w:color w:val="221F1F"/>
          <w:spacing w:val="33"/>
          <w:w w:val="88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o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f</w:t>
      </w:r>
      <w:r>
        <w:rPr>
          <w:rFonts w:cs="Meiryo" w:hAnsi="Meiryo" w:eastAsia="Meiryo" w:ascii="Meiryo"/>
          <w:color w:val="221F1F"/>
          <w:spacing w:val="-28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su</w:t>
      </w:r>
      <w:r>
        <w:rPr>
          <w:rFonts w:cs="Meiryo" w:hAnsi="Meiryo" w:eastAsia="Meiryo" w:ascii="Meiryo"/>
          <w:color w:val="221F1F"/>
          <w:spacing w:val="5"/>
          <w:w w:val="86"/>
          <w:sz w:val="22"/>
          <w:szCs w:val="22"/>
        </w:rPr>
        <w:t>b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jects</w:t>
      </w:r>
      <w:r>
        <w:rPr>
          <w:rFonts w:cs="Meiryo" w:hAnsi="Meiryo" w:eastAsia="Meiryo" w:ascii="Meiryo"/>
          <w:color w:val="221F1F"/>
          <w:spacing w:val="14"/>
          <w:w w:val="86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h</w:t>
      </w:r>
      <w:r>
        <w:rPr>
          <w:rFonts w:cs="Meiryo" w:hAnsi="Meiryo" w:eastAsia="Meiryo" w:ascii="Meiryo"/>
          <w:color w:val="221F1F"/>
          <w:spacing w:val="-5"/>
          <w:w w:val="86"/>
          <w:sz w:val="22"/>
          <w:szCs w:val="22"/>
        </w:rPr>
        <w:t>a</w:t>
      </w:r>
      <w:r>
        <w:rPr>
          <w:rFonts w:cs="Meiryo" w:hAnsi="Meiryo" w:eastAsia="Meiryo" w:ascii="Meiryo"/>
          <w:color w:val="221F1F"/>
          <w:spacing w:val="-5"/>
          <w:w w:val="86"/>
          <w:sz w:val="22"/>
          <w:szCs w:val="22"/>
        </w:rPr>
        <w:t>v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e</w:t>
      </w:r>
      <w:r>
        <w:rPr>
          <w:rFonts w:cs="Meiryo" w:hAnsi="Meiryo" w:eastAsia="Meiryo" w:ascii="Meiryo"/>
          <w:color w:val="221F1F"/>
          <w:spacing w:val="10"/>
          <w:w w:val="86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completed</w:t>
      </w:r>
      <w:r>
        <w:rPr>
          <w:rFonts w:cs="Meiryo" w:hAnsi="Meiryo" w:eastAsia="Meiryo" w:ascii="Meiryo"/>
          <w:color w:val="221F1F"/>
          <w:spacing w:val="21"/>
          <w:w w:val="86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the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foll</w:t>
      </w:r>
      <w:r>
        <w:rPr>
          <w:rFonts w:cs="Meiryo" w:hAnsi="Meiryo" w:eastAsia="Meiryo" w:ascii="Meiryo"/>
          <w:color w:val="221F1F"/>
          <w:spacing w:val="-5"/>
          <w:w w:val="88"/>
          <w:sz w:val="22"/>
          <w:szCs w:val="22"/>
        </w:rPr>
        <w:t>o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wing</w:t>
      </w:r>
      <w:r>
        <w:rPr>
          <w:rFonts w:cs="Meiryo" w:hAnsi="Meiryo" w:eastAsia="Meiryo" w:ascii="Meiryo"/>
          <w:color w:val="221F1F"/>
          <w:spacing w:val="26"/>
          <w:w w:val="88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test</w:t>
      </w:r>
      <w:r>
        <w:rPr>
          <w:rFonts w:cs="Meiryo" w:hAnsi="Meiryo" w:eastAsia="Meiryo" w:ascii="Meiryo"/>
          <w:color w:val="221F1F"/>
          <w:spacing w:val="8"/>
          <w:w w:val="88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batteries:</w:t>
      </w:r>
      <w:r>
        <w:rPr>
          <w:rFonts w:cs="Meiryo" w:hAnsi="Meiryo" w:eastAsia="Meiryo" w:ascii="Meiryo"/>
          <w:color w:val="000000"/>
          <w:spacing w:val="0"/>
          <w:w w:val="100"/>
          <w:sz w:val="22"/>
          <w:szCs w:val="22"/>
        </w:rPr>
      </w:r>
    </w:p>
    <w:p>
      <w:pPr>
        <w:rPr>
          <w:sz w:val="10"/>
          <w:szCs w:val="10"/>
        </w:rPr>
        <w:jc w:val="left"/>
        <w:spacing w:before="4" w:lineRule="exact" w:line="100"/>
      </w:pPr>
      <w:r>
        <w:rPr>
          <w:sz w:val="10"/>
          <w:szCs w:val="10"/>
        </w:rPr>
      </w:r>
    </w:p>
    <w:p>
      <w:pPr>
        <w:rPr>
          <w:rFonts w:cs="Meiryo" w:hAnsi="Meiryo" w:eastAsia="Meiryo" w:ascii="Meiryo"/>
          <w:sz w:val="22"/>
          <w:szCs w:val="22"/>
        </w:rPr>
        <w:jc w:val="center"/>
        <w:ind w:left="387" w:right="915"/>
        <w:sectPr>
          <w:pgMar w:header="684" w:footer="0" w:top="900" w:bottom="280" w:left="1720" w:right="1720"/>
          <w:pgSz w:w="12240" w:h="15840"/>
        </w:sectPr>
      </w:pPr>
      <w:r>
        <w:rPr>
          <w:rFonts w:cs="Meiryo" w:hAnsi="Meiryo" w:eastAsia="Meiryo" w:ascii="Meiryo"/>
          <w:color w:val="221F1F"/>
          <w:spacing w:val="0"/>
          <w:w w:val="146"/>
          <w:sz w:val="22"/>
          <w:szCs w:val="22"/>
        </w:rPr>
        <w:t>•</w:t>
      </w:r>
      <w:r>
        <w:rPr>
          <w:rFonts w:cs="Meiryo" w:hAnsi="Meiryo" w:eastAsia="Meiryo" w:ascii="Meiryo"/>
          <w:color w:val="221F1F"/>
          <w:spacing w:val="2"/>
          <w:w w:val="146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-6"/>
          <w:w w:val="114"/>
          <w:sz w:val="22"/>
          <w:szCs w:val="22"/>
        </w:rPr>
        <w:t>P</w:t>
      </w:r>
      <w:r>
        <w:rPr>
          <w:rFonts w:cs="Meiryo" w:hAnsi="Meiryo" w:eastAsia="Meiryo" w:ascii="Meiryo"/>
          <w:color w:val="221F1F"/>
          <w:spacing w:val="0"/>
          <w:w w:val="85"/>
          <w:sz w:val="22"/>
          <w:szCs w:val="22"/>
        </w:rPr>
        <w:t>ea</w:t>
      </w:r>
      <w:r>
        <w:rPr>
          <w:rFonts w:cs="Meiryo" w:hAnsi="Meiryo" w:eastAsia="Meiryo" w:ascii="Meiryo"/>
          <w:color w:val="221F1F"/>
          <w:spacing w:val="6"/>
          <w:w w:val="85"/>
          <w:sz w:val="22"/>
          <w:szCs w:val="22"/>
        </w:rPr>
        <w:t>b</w:t>
      </w:r>
      <w:r>
        <w:rPr>
          <w:rFonts w:cs="Meiryo" w:hAnsi="Meiryo" w:eastAsia="Meiryo" w:ascii="Meiryo"/>
          <w:color w:val="221F1F"/>
          <w:spacing w:val="6"/>
          <w:w w:val="84"/>
          <w:sz w:val="22"/>
          <w:szCs w:val="22"/>
        </w:rPr>
        <w:t>o</w:t>
      </w:r>
      <w:r>
        <w:rPr>
          <w:rFonts w:cs="Meiryo" w:hAnsi="Meiryo" w:eastAsia="Meiryo" w:ascii="Meiryo"/>
          <w:color w:val="221F1F"/>
          <w:spacing w:val="0"/>
          <w:w w:val="91"/>
          <w:sz w:val="22"/>
          <w:szCs w:val="22"/>
        </w:rPr>
        <w:t>d</w:t>
      </w:r>
      <w:r>
        <w:rPr>
          <w:rFonts w:cs="Meiryo" w:hAnsi="Meiryo" w:eastAsia="Meiryo" w:ascii="Meiryo"/>
          <w:color w:val="221F1F"/>
          <w:spacing w:val="0"/>
          <w:w w:val="93"/>
          <w:sz w:val="22"/>
          <w:szCs w:val="22"/>
        </w:rPr>
        <w:t>y</w:t>
      </w:r>
      <w:r>
        <w:rPr>
          <w:rFonts w:cs="Meiryo" w:hAnsi="Meiryo" w:eastAsia="Meiryo" w:ascii="Meiryo"/>
          <w:color w:val="221F1F"/>
          <w:spacing w:val="-1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91"/>
          <w:sz w:val="22"/>
          <w:szCs w:val="22"/>
        </w:rPr>
        <w:t>I</w:t>
      </w:r>
      <w:r>
        <w:rPr>
          <w:rFonts w:cs="Meiryo" w:hAnsi="Meiryo" w:eastAsia="Meiryo" w:ascii="Meiryo"/>
          <w:color w:val="221F1F"/>
          <w:spacing w:val="0"/>
          <w:w w:val="91"/>
          <w:sz w:val="22"/>
          <w:szCs w:val="22"/>
        </w:rPr>
        <w:t>ndividual</w:t>
      </w:r>
      <w:r>
        <w:rPr>
          <w:rFonts w:cs="Meiryo" w:hAnsi="Meiryo" w:eastAsia="Meiryo" w:ascii="Meiryo"/>
          <w:color w:val="221F1F"/>
          <w:spacing w:val="23"/>
          <w:w w:val="91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-5"/>
          <w:w w:val="91"/>
          <w:sz w:val="22"/>
          <w:szCs w:val="22"/>
        </w:rPr>
        <w:t>A</w:t>
      </w:r>
      <w:r>
        <w:rPr>
          <w:rFonts w:cs="Meiryo" w:hAnsi="Meiryo" w:eastAsia="Meiryo" w:ascii="Meiryo"/>
          <w:color w:val="221F1F"/>
          <w:spacing w:val="-5"/>
          <w:w w:val="91"/>
          <w:sz w:val="22"/>
          <w:szCs w:val="22"/>
        </w:rPr>
        <w:t>c</w:t>
      </w:r>
      <w:r>
        <w:rPr>
          <w:rFonts w:cs="Meiryo" w:hAnsi="Meiryo" w:eastAsia="Meiryo" w:ascii="Meiryo"/>
          <w:color w:val="221F1F"/>
          <w:spacing w:val="0"/>
          <w:w w:val="91"/>
          <w:sz w:val="22"/>
          <w:szCs w:val="22"/>
        </w:rPr>
        <w:t>hie</w:t>
      </w:r>
      <w:r>
        <w:rPr>
          <w:rFonts w:cs="Meiryo" w:hAnsi="Meiryo" w:eastAsia="Meiryo" w:ascii="Meiryo"/>
          <w:color w:val="221F1F"/>
          <w:spacing w:val="-5"/>
          <w:w w:val="91"/>
          <w:sz w:val="22"/>
          <w:szCs w:val="22"/>
        </w:rPr>
        <w:t>v</w:t>
      </w:r>
      <w:r>
        <w:rPr>
          <w:rFonts w:cs="Meiryo" w:hAnsi="Meiryo" w:eastAsia="Meiryo" w:ascii="Meiryo"/>
          <w:color w:val="221F1F"/>
          <w:spacing w:val="0"/>
          <w:w w:val="91"/>
          <w:sz w:val="22"/>
          <w:szCs w:val="22"/>
        </w:rPr>
        <w:t>eme</w:t>
      </w:r>
      <w:r>
        <w:rPr>
          <w:rFonts w:cs="Meiryo" w:hAnsi="Meiryo" w:eastAsia="Meiryo" w:ascii="Meiryo"/>
          <w:color w:val="221F1F"/>
          <w:spacing w:val="-5"/>
          <w:w w:val="91"/>
          <w:sz w:val="22"/>
          <w:szCs w:val="22"/>
        </w:rPr>
        <w:t>n</w:t>
      </w:r>
      <w:r>
        <w:rPr>
          <w:rFonts w:cs="Meiryo" w:hAnsi="Meiryo" w:eastAsia="Meiryo" w:ascii="Meiryo"/>
          <w:color w:val="221F1F"/>
          <w:spacing w:val="0"/>
          <w:w w:val="91"/>
          <w:sz w:val="22"/>
          <w:szCs w:val="22"/>
        </w:rPr>
        <w:t>t</w:t>
      </w:r>
      <w:r>
        <w:rPr>
          <w:rFonts w:cs="Meiryo" w:hAnsi="Meiryo" w:eastAsia="Meiryo" w:ascii="Meiryo"/>
          <w:color w:val="221F1F"/>
          <w:spacing w:val="-20"/>
          <w:w w:val="91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-16"/>
          <w:w w:val="91"/>
          <w:sz w:val="22"/>
          <w:szCs w:val="22"/>
        </w:rPr>
        <w:t>T</w:t>
      </w:r>
      <w:r>
        <w:rPr>
          <w:rFonts w:cs="Meiryo" w:hAnsi="Meiryo" w:eastAsia="Meiryo" w:ascii="Meiryo"/>
          <w:color w:val="221F1F"/>
          <w:spacing w:val="0"/>
          <w:w w:val="91"/>
          <w:sz w:val="22"/>
          <w:szCs w:val="22"/>
        </w:rPr>
        <w:t>est</w:t>
      </w:r>
      <w:r>
        <w:rPr>
          <w:rFonts w:cs="Meiryo" w:hAnsi="Meiryo" w:eastAsia="Meiryo" w:ascii="Meiryo"/>
          <w:color w:val="221F1F"/>
          <w:spacing w:val="12"/>
          <w:w w:val="91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(PI</w:t>
      </w:r>
      <w:r>
        <w:rPr>
          <w:rFonts w:cs="Meiryo" w:hAnsi="Meiryo" w:eastAsia="Meiryo" w:ascii="Meiryo"/>
          <w:color w:val="221F1F"/>
          <w:spacing w:val="-18"/>
          <w:w w:val="100"/>
          <w:sz w:val="22"/>
          <w:szCs w:val="22"/>
        </w:rPr>
        <w:t>A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T;</w:t>
      </w:r>
      <w:r>
        <w:rPr>
          <w:rFonts w:cs="Meiryo" w:hAnsi="Meiryo" w:eastAsia="Meiryo" w:ascii="Meiryo"/>
          <w:color w:val="221F1F"/>
          <w:spacing w:val="-1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93"/>
          <w:sz w:val="22"/>
          <w:szCs w:val="22"/>
        </w:rPr>
        <w:t>Dunn</w:t>
      </w:r>
      <w:r>
        <w:rPr>
          <w:rFonts w:cs="Meiryo" w:hAnsi="Meiryo" w:eastAsia="Meiryo" w:ascii="Meiryo"/>
          <w:color w:val="221F1F"/>
          <w:spacing w:val="4"/>
          <w:w w:val="93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&amp;</w:t>
      </w:r>
      <w:r>
        <w:rPr>
          <w:rFonts w:cs="Meiryo" w:hAnsi="Meiryo" w:eastAsia="Meiryo" w:ascii="Meiryo"/>
          <w:color w:val="221F1F"/>
          <w:spacing w:val="10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92"/>
          <w:sz w:val="22"/>
          <w:szCs w:val="22"/>
        </w:rPr>
        <w:t>Mark</w:t>
      </w:r>
      <w:r>
        <w:rPr>
          <w:rFonts w:cs="Meiryo" w:hAnsi="Meiryo" w:eastAsia="Meiryo" w:ascii="Meiryo"/>
          <w:color w:val="221F1F"/>
          <w:spacing w:val="-6"/>
          <w:w w:val="92"/>
          <w:sz w:val="22"/>
          <w:szCs w:val="22"/>
        </w:rPr>
        <w:t>w</w:t>
      </w:r>
      <w:r>
        <w:rPr>
          <w:rFonts w:cs="Meiryo" w:hAnsi="Meiryo" w:eastAsia="Meiryo" w:ascii="Meiryo"/>
          <w:color w:val="221F1F"/>
          <w:spacing w:val="0"/>
          <w:w w:val="92"/>
          <w:sz w:val="22"/>
          <w:szCs w:val="22"/>
        </w:rPr>
        <w:t>ardt,</w:t>
      </w:r>
      <w:r>
        <w:rPr>
          <w:rFonts w:cs="Meiryo" w:hAnsi="Meiryo" w:eastAsia="Meiryo" w:ascii="Meiryo"/>
          <w:color w:val="221F1F"/>
          <w:spacing w:val="16"/>
          <w:w w:val="92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79"/>
          <w:sz w:val="22"/>
          <w:szCs w:val="22"/>
        </w:rPr>
        <w:t>1970):</w:t>
      </w:r>
      <w:r>
        <w:rPr>
          <w:rFonts w:cs="Meiryo" w:hAnsi="Meiryo" w:eastAsia="Meiryo" w:ascii="Meiryo"/>
          <w:color w:val="000000"/>
          <w:spacing w:val="0"/>
          <w:w w:val="100"/>
          <w:sz w:val="22"/>
          <w:szCs w:val="2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10" w:lineRule="exact" w:line="280"/>
      </w:pPr>
      <w:r>
        <w:rPr>
          <w:sz w:val="28"/>
          <w:szCs w:val="28"/>
        </w:rPr>
      </w:r>
    </w:p>
    <w:p>
      <w:pPr>
        <w:rPr>
          <w:rFonts w:cs="Meiryo" w:hAnsi="Meiryo" w:eastAsia="Meiryo" w:ascii="Meiryo"/>
          <w:sz w:val="22"/>
          <w:szCs w:val="22"/>
        </w:rPr>
        <w:jc w:val="left"/>
        <w:spacing w:lineRule="exact" w:line="320"/>
        <w:ind w:left="953"/>
      </w:pPr>
      <w:r>
        <w:rPr>
          <w:rFonts w:cs="Meiryo" w:hAnsi="Meiryo" w:eastAsia="Meiryo" w:ascii="Meiryo"/>
          <w:b/>
          <w:color w:val="221F1F"/>
          <w:spacing w:val="0"/>
          <w:w w:val="100"/>
          <w:position w:val="3"/>
          <w:sz w:val="22"/>
          <w:szCs w:val="22"/>
        </w:rPr>
        <w:t>–</w:t>
      </w:r>
      <w:r>
        <w:rPr>
          <w:rFonts w:cs="Meiryo" w:hAnsi="Meiryo" w:eastAsia="Meiryo" w:ascii="Meiryo"/>
          <w:b/>
          <w:color w:val="221F1F"/>
          <w:spacing w:val="15"/>
          <w:w w:val="100"/>
          <w:position w:val="3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position w:val="3"/>
          <w:sz w:val="22"/>
          <w:szCs w:val="22"/>
        </w:rPr>
        <w:t>Math</w:t>
      </w:r>
      <w:r>
        <w:rPr>
          <w:rFonts w:cs="Meiryo" w:hAnsi="Meiryo" w:eastAsia="Meiryo" w:ascii="Meiryo"/>
          <w:color w:val="221F1F"/>
          <w:spacing w:val="-12"/>
          <w:w w:val="100"/>
          <w:position w:val="3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5"/>
          <w:position w:val="3"/>
          <w:sz w:val="22"/>
          <w:szCs w:val="22"/>
        </w:rPr>
        <w:t>Subtest</w:t>
      </w:r>
      <w:r>
        <w:rPr>
          <w:rFonts w:cs="Meiryo" w:hAnsi="Meiryo" w:eastAsia="Meiryo" w:ascii="Meiryo"/>
          <w:color w:val="221F1F"/>
          <w:spacing w:val="44"/>
          <w:w w:val="85"/>
          <w:position w:val="3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5"/>
          <w:position w:val="3"/>
          <w:sz w:val="22"/>
          <w:szCs w:val="22"/>
        </w:rPr>
        <w:t>(84</w:t>
      </w:r>
      <w:r>
        <w:rPr>
          <w:rFonts w:cs="Meiryo" w:hAnsi="Meiryo" w:eastAsia="Meiryo" w:ascii="Meiryo"/>
          <w:color w:val="221F1F"/>
          <w:spacing w:val="0"/>
          <w:w w:val="85"/>
          <w:position w:val="3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position w:val="3"/>
          <w:sz w:val="22"/>
          <w:szCs w:val="22"/>
        </w:rPr>
        <w:t>items),</w:t>
      </w:r>
      <w:r>
        <w:rPr>
          <w:rFonts w:cs="Meiryo" w:hAnsi="Meiryo" w:eastAsia="Meiryo" w:ascii="Meiryo"/>
          <w:color w:val="000000"/>
          <w:spacing w:val="0"/>
          <w:w w:val="100"/>
          <w:position w:val="0"/>
          <w:sz w:val="22"/>
          <w:szCs w:val="22"/>
        </w:rPr>
      </w:r>
    </w:p>
    <w:p>
      <w:pPr>
        <w:rPr>
          <w:sz w:val="11"/>
          <w:szCs w:val="11"/>
        </w:rPr>
        <w:jc w:val="left"/>
        <w:spacing w:before="7" w:lineRule="exact" w:line="100"/>
      </w:pPr>
      <w:r>
        <w:rPr>
          <w:sz w:val="11"/>
          <w:szCs w:val="11"/>
        </w:rPr>
      </w:r>
    </w:p>
    <w:p>
      <w:pPr>
        <w:rPr>
          <w:rFonts w:cs="Meiryo" w:hAnsi="Meiryo" w:eastAsia="Meiryo" w:ascii="Meiryo"/>
          <w:sz w:val="22"/>
          <w:szCs w:val="22"/>
        </w:rPr>
        <w:jc w:val="left"/>
        <w:ind w:left="953"/>
      </w:pPr>
      <w:r>
        <w:rPr>
          <w:rFonts w:cs="Meiryo" w:hAnsi="Meiryo" w:eastAsia="Meiryo" w:ascii="Meiryo"/>
          <w:b/>
          <w:color w:val="221F1F"/>
          <w:spacing w:val="0"/>
          <w:w w:val="100"/>
          <w:sz w:val="22"/>
          <w:szCs w:val="22"/>
        </w:rPr>
        <w:t>–</w:t>
      </w:r>
      <w:r>
        <w:rPr>
          <w:rFonts w:cs="Meiryo" w:hAnsi="Meiryo" w:eastAsia="Meiryo" w:ascii="Meiryo"/>
          <w:b/>
          <w:color w:val="221F1F"/>
          <w:spacing w:val="15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Reading</w:t>
      </w:r>
      <w:r>
        <w:rPr>
          <w:rFonts w:cs="Meiryo" w:hAnsi="Meiryo" w:eastAsia="Meiryo" w:ascii="Meiryo"/>
          <w:color w:val="221F1F"/>
          <w:spacing w:val="35"/>
          <w:w w:val="88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Recognition</w:t>
      </w:r>
      <w:r>
        <w:rPr>
          <w:rFonts w:cs="Meiryo" w:hAnsi="Meiryo" w:eastAsia="Meiryo" w:ascii="Meiryo"/>
          <w:color w:val="221F1F"/>
          <w:spacing w:val="46"/>
          <w:w w:val="88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Subtest</w:t>
      </w:r>
      <w:r>
        <w:rPr>
          <w:rFonts w:cs="Meiryo" w:hAnsi="Meiryo" w:eastAsia="Meiryo" w:ascii="Meiryo"/>
          <w:color w:val="221F1F"/>
          <w:spacing w:val="17"/>
          <w:w w:val="88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(84</w:t>
      </w:r>
      <w:r>
        <w:rPr>
          <w:rFonts w:cs="Meiryo" w:hAnsi="Meiryo" w:eastAsia="Meiryo" w:ascii="Meiryo"/>
          <w:color w:val="221F1F"/>
          <w:spacing w:val="-13"/>
          <w:w w:val="88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items),</w:t>
      </w:r>
      <w:r>
        <w:rPr>
          <w:rFonts w:cs="Meiryo" w:hAnsi="Meiryo" w:eastAsia="Meiryo" w:ascii="Meiryo"/>
          <w:color w:val="000000"/>
          <w:spacing w:val="0"/>
          <w:w w:val="100"/>
          <w:sz w:val="22"/>
          <w:szCs w:val="22"/>
        </w:rPr>
      </w:r>
    </w:p>
    <w:p>
      <w:pPr>
        <w:rPr>
          <w:sz w:val="11"/>
          <w:szCs w:val="11"/>
        </w:rPr>
        <w:jc w:val="left"/>
        <w:spacing w:before="7" w:lineRule="exact" w:line="100"/>
      </w:pPr>
      <w:r>
        <w:rPr>
          <w:sz w:val="11"/>
          <w:szCs w:val="11"/>
        </w:rPr>
      </w:r>
    </w:p>
    <w:p>
      <w:pPr>
        <w:rPr>
          <w:rFonts w:cs="Meiryo" w:hAnsi="Meiryo" w:eastAsia="Meiryo" w:ascii="Meiryo"/>
          <w:sz w:val="22"/>
          <w:szCs w:val="22"/>
        </w:rPr>
        <w:jc w:val="left"/>
        <w:ind w:left="953"/>
      </w:pPr>
      <w:r>
        <w:rPr>
          <w:rFonts w:cs="Meiryo" w:hAnsi="Meiryo" w:eastAsia="Meiryo" w:ascii="Meiryo"/>
          <w:b/>
          <w:color w:val="221F1F"/>
          <w:spacing w:val="0"/>
          <w:w w:val="100"/>
          <w:sz w:val="22"/>
          <w:szCs w:val="22"/>
        </w:rPr>
        <w:t>–</w:t>
      </w:r>
      <w:r>
        <w:rPr>
          <w:rFonts w:cs="Meiryo" w:hAnsi="Meiryo" w:eastAsia="Meiryo" w:ascii="Meiryo"/>
          <w:b/>
          <w:color w:val="221F1F"/>
          <w:spacing w:val="15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Reading</w:t>
      </w:r>
      <w:r>
        <w:rPr>
          <w:rFonts w:cs="Meiryo" w:hAnsi="Meiryo" w:eastAsia="Meiryo" w:ascii="Meiryo"/>
          <w:color w:val="221F1F"/>
          <w:spacing w:val="44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Comprehension</w:t>
      </w:r>
      <w:r>
        <w:rPr>
          <w:rFonts w:cs="Meiryo" w:hAnsi="Meiryo" w:eastAsia="Meiryo" w:ascii="Meiryo"/>
          <w:color w:val="221F1F"/>
          <w:spacing w:val="26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Subtest</w:t>
      </w:r>
      <w:r>
        <w:rPr>
          <w:rFonts w:cs="Meiryo" w:hAnsi="Meiryo" w:eastAsia="Meiryo" w:ascii="Meiryo"/>
          <w:color w:val="221F1F"/>
          <w:spacing w:val="26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(84</w:t>
      </w:r>
      <w:r>
        <w:rPr>
          <w:rFonts w:cs="Meiryo" w:hAnsi="Meiryo" w:eastAsia="Meiryo" w:ascii="Meiryo"/>
          <w:color w:val="221F1F"/>
          <w:spacing w:val="-9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items),</w:t>
      </w:r>
      <w:r>
        <w:rPr>
          <w:rFonts w:cs="Meiryo" w:hAnsi="Meiryo" w:eastAsia="Meiryo" w:ascii="Meiryo"/>
          <w:color w:val="000000"/>
          <w:spacing w:val="0"/>
          <w:w w:val="100"/>
          <w:sz w:val="22"/>
          <w:szCs w:val="22"/>
        </w:rPr>
      </w:r>
    </w:p>
    <w:p>
      <w:pPr>
        <w:rPr>
          <w:sz w:val="20"/>
          <w:szCs w:val="20"/>
        </w:rPr>
        <w:jc w:val="left"/>
        <w:spacing w:before="11" w:lineRule="exact" w:line="200"/>
      </w:pPr>
      <w:r>
        <w:rPr>
          <w:sz w:val="20"/>
          <w:szCs w:val="20"/>
        </w:rPr>
      </w:r>
    </w:p>
    <w:p>
      <w:pPr>
        <w:rPr>
          <w:rFonts w:cs="Meiryo" w:hAnsi="Meiryo" w:eastAsia="Meiryo" w:ascii="Meiryo"/>
          <w:sz w:val="22"/>
          <w:szCs w:val="22"/>
        </w:rPr>
        <w:jc w:val="left"/>
        <w:ind w:left="424"/>
      </w:pPr>
      <w:r>
        <w:rPr>
          <w:rFonts w:cs="Meiryo" w:hAnsi="Meiryo" w:eastAsia="Meiryo" w:ascii="Meiryo"/>
          <w:color w:val="221F1F"/>
          <w:spacing w:val="0"/>
          <w:w w:val="146"/>
          <w:sz w:val="22"/>
          <w:szCs w:val="22"/>
        </w:rPr>
        <w:t>•</w:t>
      </w:r>
      <w:r>
        <w:rPr>
          <w:rFonts w:cs="Meiryo" w:hAnsi="Meiryo" w:eastAsia="Meiryo" w:ascii="Meiryo"/>
          <w:color w:val="221F1F"/>
          <w:spacing w:val="2"/>
          <w:w w:val="146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The</w:t>
      </w:r>
      <w:r>
        <w:rPr>
          <w:rFonts w:cs="Meiryo" w:hAnsi="Meiryo" w:eastAsia="Meiryo" w:ascii="Meiryo"/>
          <w:color w:val="221F1F"/>
          <w:spacing w:val="-29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-6"/>
          <w:w w:val="114"/>
          <w:sz w:val="22"/>
          <w:szCs w:val="22"/>
        </w:rPr>
        <w:t>P</w:t>
      </w:r>
      <w:r>
        <w:rPr>
          <w:rFonts w:cs="Meiryo" w:hAnsi="Meiryo" w:eastAsia="Meiryo" w:ascii="Meiryo"/>
          <w:color w:val="221F1F"/>
          <w:spacing w:val="0"/>
          <w:w w:val="85"/>
          <w:sz w:val="22"/>
          <w:szCs w:val="22"/>
        </w:rPr>
        <w:t>ea</w:t>
      </w:r>
      <w:r>
        <w:rPr>
          <w:rFonts w:cs="Meiryo" w:hAnsi="Meiryo" w:eastAsia="Meiryo" w:ascii="Meiryo"/>
          <w:color w:val="221F1F"/>
          <w:spacing w:val="7"/>
          <w:w w:val="85"/>
          <w:sz w:val="22"/>
          <w:szCs w:val="22"/>
        </w:rPr>
        <w:t>b</w:t>
      </w:r>
      <w:r>
        <w:rPr>
          <w:rFonts w:cs="Meiryo" w:hAnsi="Meiryo" w:eastAsia="Meiryo" w:ascii="Meiryo"/>
          <w:color w:val="221F1F"/>
          <w:spacing w:val="6"/>
          <w:w w:val="84"/>
          <w:sz w:val="22"/>
          <w:szCs w:val="22"/>
        </w:rPr>
        <w:t>o</w:t>
      </w:r>
      <w:r>
        <w:rPr>
          <w:rFonts w:cs="Meiryo" w:hAnsi="Meiryo" w:eastAsia="Meiryo" w:ascii="Meiryo"/>
          <w:color w:val="221F1F"/>
          <w:spacing w:val="0"/>
          <w:w w:val="91"/>
          <w:sz w:val="22"/>
          <w:szCs w:val="22"/>
        </w:rPr>
        <w:t>d</w:t>
      </w:r>
      <w:r>
        <w:rPr>
          <w:rFonts w:cs="Meiryo" w:hAnsi="Meiryo" w:eastAsia="Meiryo" w:ascii="Meiryo"/>
          <w:color w:val="221F1F"/>
          <w:spacing w:val="0"/>
          <w:w w:val="93"/>
          <w:sz w:val="22"/>
          <w:szCs w:val="22"/>
        </w:rPr>
        <w:t>y</w:t>
      </w:r>
      <w:r>
        <w:rPr>
          <w:rFonts w:cs="Meiryo" w:hAnsi="Meiryo" w:eastAsia="Meiryo" w:ascii="Meiryo"/>
          <w:color w:val="221F1F"/>
          <w:spacing w:val="-5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93"/>
          <w:sz w:val="22"/>
          <w:szCs w:val="22"/>
        </w:rPr>
        <w:t>Picture</w:t>
      </w:r>
      <w:r>
        <w:rPr>
          <w:rFonts w:cs="Meiryo" w:hAnsi="Meiryo" w:eastAsia="Meiryo" w:ascii="Meiryo"/>
          <w:color w:val="221F1F"/>
          <w:spacing w:val="15"/>
          <w:w w:val="93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-17"/>
          <w:w w:val="93"/>
          <w:sz w:val="22"/>
          <w:szCs w:val="22"/>
        </w:rPr>
        <w:t>V</w:t>
      </w:r>
      <w:r>
        <w:rPr>
          <w:rFonts w:cs="Meiryo" w:hAnsi="Meiryo" w:eastAsia="Meiryo" w:ascii="Meiryo"/>
          <w:color w:val="221F1F"/>
          <w:spacing w:val="6"/>
          <w:w w:val="93"/>
          <w:sz w:val="22"/>
          <w:szCs w:val="22"/>
        </w:rPr>
        <w:t>o</w:t>
      </w:r>
      <w:r>
        <w:rPr>
          <w:rFonts w:cs="Meiryo" w:hAnsi="Meiryo" w:eastAsia="Meiryo" w:ascii="Meiryo"/>
          <w:color w:val="221F1F"/>
          <w:spacing w:val="0"/>
          <w:w w:val="93"/>
          <w:sz w:val="22"/>
          <w:szCs w:val="22"/>
        </w:rPr>
        <w:t>cabulary</w:t>
      </w:r>
      <w:r>
        <w:rPr>
          <w:rFonts w:cs="Meiryo" w:hAnsi="Meiryo" w:eastAsia="Meiryo" w:ascii="Meiryo"/>
          <w:color w:val="221F1F"/>
          <w:spacing w:val="-13"/>
          <w:w w:val="93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-18"/>
          <w:w w:val="113"/>
          <w:sz w:val="22"/>
          <w:szCs w:val="22"/>
        </w:rPr>
        <w:t>T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est-Revised</w:t>
      </w:r>
      <w:r>
        <w:rPr>
          <w:rFonts w:cs="Meiryo" w:hAnsi="Meiryo" w:eastAsia="Meiryo" w:ascii="Meiryo"/>
          <w:color w:val="221F1F"/>
          <w:spacing w:val="-5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(PPVT-R;</w:t>
      </w:r>
      <w:r>
        <w:rPr>
          <w:rFonts w:cs="Meiryo" w:hAnsi="Meiryo" w:eastAsia="Meiryo" w:ascii="Meiryo"/>
          <w:color w:val="221F1F"/>
          <w:spacing w:val="5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-17"/>
          <w:w w:val="92"/>
          <w:sz w:val="22"/>
          <w:szCs w:val="22"/>
        </w:rPr>
        <w:t>F</w:t>
      </w:r>
      <w:r>
        <w:rPr>
          <w:rFonts w:cs="Meiryo" w:hAnsi="Meiryo" w:eastAsia="Meiryo" w:ascii="Meiryo"/>
          <w:color w:val="221F1F"/>
          <w:spacing w:val="0"/>
          <w:w w:val="92"/>
          <w:sz w:val="22"/>
          <w:szCs w:val="22"/>
        </w:rPr>
        <w:t>orm</w:t>
      </w:r>
      <w:r>
        <w:rPr>
          <w:rFonts w:cs="Meiryo" w:hAnsi="Meiryo" w:eastAsia="Meiryo" w:ascii="Meiryo"/>
          <w:color w:val="221F1F"/>
          <w:spacing w:val="6"/>
          <w:w w:val="92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L;</w:t>
      </w:r>
      <w:r>
        <w:rPr>
          <w:rFonts w:cs="Meiryo" w:hAnsi="Meiryo" w:eastAsia="Meiryo" w:ascii="Meiryo"/>
          <w:color w:val="221F1F"/>
          <w:spacing w:val="-24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93"/>
          <w:sz w:val="22"/>
          <w:szCs w:val="22"/>
        </w:rPr>
        <w:t>Dunn</w:t>
      </w:r>
      <w:r>
        <w:rPr>
          <w:rFonts w:cs="Meiryo" w:hAnsi="Meiryo" w:eastAsia="Meiryo" w:ascii="Meiryo"/>
          <w:color w:val="221F1F"/>
          <w:spacing w:val="0"/>
          <w:w w:val="93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&amp;</w:t>
      </w:r>
      <w:r>
        <w:rPr>
          <w:rFonts w:cs="Meiryo" w:hAnsi="Meiryo" w:eastAsia="Meiryo" w:ascii="Meiryo"/>
          <w:color w:val="221F1F"/>
          <w:spacing w:val="6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Dunn,</w:t>
      </w:r>
      <w:r>
        <w:rPr>
          <w:rFonts w:cs="Meiryo" w:hAnsi="Meiryo" w:eastAsia="Meiryo" w:ascii="Meiryo"/>
          <w:color w:val="000000"/>
          <w:spacing w:val="0"/>
          <w:w w:val="100"/>
          <w:sz w:val="22"/>
          <w:szCs w:val="22"/>
        </w:rPr>
      </w:r>
    </w:p>
    <w:p>
      <w:pPr>
        <w:rPr>
          <w:rFonts w:cs="Meiryo" w:hAnsi="Meiryo" w:eastAsia="Meiryo" w:ascii="Meiryo"/>
          <w:sz w:val="22"/>
          <w:szCs w:val="22"/>
        </w:rPr>
        <w:jc w:val="left"/>
        <w:spacing w:before="23"/>
        <w:ind w:left="705"/>
      </w:pPr>
      <w:r>
        <w:rPr>
          <w:rFonts w:cs="Meiryo" w:hAnsi="Meiryo" w:eastAsia="Meiryo" w:ascii="Meiryo"/>
          <w:color w:val="221F1F"/>
          <w:spacing w:val="0"/>
          <w:w w:val="81"/>
          <w:sz w:val="22"/>
          <w:szCs w:val="22"/>
        </w:rPr>
        <w:t>1981;</w:t>
      </w:r>
      <w:r>
        <w:rPr>
          <w:rFonts w:cs="Meiryo" w:hAnsi="Meiryo" w:eastAsia="Meiryo" w:ascii="Meiryo"/>
          <w:color w:val="221F1F"/>
          <w:spacing w:val="-5"/>
          <w:w w:val="81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1"/>
          <w:sz w:val="22"/>
          <w:szCs w:val="22"/>
        </w:rPr>
        <w:t>175</w:t>
      </w:r>
      <w:r>
        <w:rPr>
          <w:rFonts w:cs="Meiryo" w:hAnsi="Meiryo" w:eastAsia="Meiryo" w:ascii="Meiryo"/>
          <w:color w:val="221F1F"/>
          <w:spacing w:val="10"/>
          <w:w w:val="81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1"/>
          <w:sz w:val="22"/>
          <w:szCs w:val="22"/>
        </w:rPr>
        <w:t>items),</w:t>
      </w:r>
      <w:r>
        <w:rPr>
          <w:rFonts w:cs="Meiryo" w:hAnsi="Meiryo" w:eastAsia="Meiryo" w:ascii="Meiryo"/>
          <w:color w:val="221F1F"/>
          <w:spacing w:val="59"/>
          <w:w w:val="81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and</w:t>
      </w:r>
      <w:r>
        <w:rPr>
          <w:rFonts w:cs="Meiryo" w:hAnsi="Meiryo" w:eastAsia="Meiryo" w:ascii="Meiryo"/>
          <w:color w:val="000000"/>
          <w:spacing w:val="0"/>
          <w:w w:val="100"/>
          <w:sz w:val="22"/>
          <w:szCs w:val="22"/>
        </w:rPr>
      </w:r>
    </w:p>
    <w:p>
      <w:pPr>
        <w:rPr>
          <w:sz w:val="20"/>
          <w:szCs w:val="20"/>
        </w:rPr>
        <w:jc w:val="left"/>
        <w:spacing w:before="11" w:lineRule="exact" w:line="200"/>
      </w:pPr>
      <w:r>
        <w:rPr>
          <w:sz w:val="20"/>
          <w:szCs w:val="20"/>
        </w:rPr>
      </w:r>
    </w:p>
    <w:p>
      <w:pPr>
        <w:rPr>
          <w:rFonts w:cs="Meiryo" w:hAnsi="Meiryo" w:eastAsia="Meiryo" w:ascii="Meiryo"/>
          <w:sz w:val="22"/>
          <w:szCs w:val="22"/>
        </w:rPr>
        <w:jc w:val="left"/>
        <w:ind w:left="424"/>
      </w:pPr>
      <w:r>
        <w:rPr>
          <w:rFonts w:cs="Meiryo" w:hAnsi="Meiryo" w:eastAsia="Meiryo" w:ascii="Meiryo"/>
          <w:color w:val="221F1F"/>
          <w:spacing w:val="0"/>
          <w:w w:val="146"/>
          <w:sz w:val="22"/>
          <w:szCs w:val="22"/>
        </w:rPr>
        <w:t>•</w:t>
      </w:r>
      <w:r>
        <w:rPr>
          <w:rFonts w:cs="Meiryo" w:hAnsi="Meiryo" w:eastAsia="Meiryo" w:ascii="Meiryo"/>
          <w:color w:val="221F1F"/>
          <w:spacing w:val="2"/>
          <w:w w:val="146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-16"/>
          <w:w w:val="89"/>
          <w:sz w:val="22"/>
          <w:szCs w:val="22"/>
        </w:rPr>
        <w:t>W</w:t>
      </w:r>
      <w:r>
        <w:rPr>
          <w:rFonts w:cs="Meiryo" w:hAnsi="Meiryo" w:eastAsia="Meiryo" w:ascii="Meiryo"/>
          <w:color w:val="221F1F"/>
          <w:spacing w:val="0"/>
          <w:w w:val="89"/>
          <w:sz w:val="22"/>
          <w:szCs w:val="22"/>
        </w:rPr>
        <w:t>e</w:t>
      </w:r>
      <w:r>
        <w:rPr>
          <w:rFonts w:cs="Meiryo" w:hAnsi="Meiryo" w:eastAsia="Meiryo" w:ascii="Meiryo"/>
          <w:color w:val="221F1F"/>
          <w:spacing w:val="-5"/>
          <w:w w:val="89"/>
          <w:sz w:val="22"/>
          <w:szCs w:val="22"/>
        </w:rPr>
        <w:t>c</w:t>
      </w:r>
      <w:r>
        <w:rPr>
          <w:rFonts w:cs="Meiryo" w:hAnsi="Meiryo" w:eastAsia="Meiryo" w:ascii="Meiryo"/>
          <w:color w:val="221F1F"/>
          <w:spacing w:val="0"/>
          <w:w w:val="89"/>
          <w:sz w:val="22"/>
          <w:szCs w:val="22"/>
        </w:rPr>
        <w:t>hsler</w:t>
      </w:r>
      <w:r>
        <w:rPr>
          <w:rFonts w:cs="Meiryo" w:hAnsi="Meiryo" w:eastAsia="Meiryo" w:ascii="Meiryo"/>
          <w:color w:val="221F1F"/>
          <w:spacing w:val="6"/>
          <w:w w:val="89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9"/>
          <w:sz w:val="22"/>
          <w:szCs w:val="22"/>
        </w:rPr>
        <w:t>I</w:t>
      </w:r>
      <w:r>
        <w:rPr>
          <w:rFonts w:cs="Meiryo" w:hAnsi="Meiryo" w:eastAsia="Meiryo" w:ascii="Meiryo"/>
          <w:color w:val="221F1F"/>
          <w:spacing w:val="-5"/>
          <w:w w:val="89"/>
          <w:sz w:val="22"/>
          <w:szCs w:val="22"/>
        </w:rPr>
        <w:t>n</w:t>
      </w:r>
      <w:r>
        <w:rPr>
          <w:rFonts w:cs="Meiryo" w:hAnsi="Meiryo" w:eastAsia="Meiryo" w:ascii="Meiryo"/>
          <w:color w:val="221F1F"/>
          <w:spacing w:val="0"/>
          <w:w w:val="89"/>
          <w:sz w:val="22"/>
          <w:szCs w:val="22"/>
        </w:rPr>
        <w:t>telligence</w:t>
      </w:r>
      <w:r>
        <w:rPr>
          <w:rFonts w:cs="Meiryo" w:hAnsi="Meiryo" w:eastAsia="Meiryo" w:ascii="Meiryo"/>
          <w:color w:val="221F1F"/>
          <w:spacing w:val="-3"/>
          <w:w w:val="89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9"/>
          <w:sz w:val="22"/>
          <w:szCs w:val="22"/>
        </w:rPr>
        <w:t>Scales</w:t>
      </w:r>
      <w:r>
        <w:rPr>
          <w:rFonts w:cs="Meiryo" w:hAnsi="Meiryo" w:eastAsia="Meiryo" w:ascii="Meiryo"/>
          <w:color w:val="221F1F"/>
          <w:spacing w:val="-20"/>
          <w:w w:val="89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9"/>
          <w:sz w:val="22"/>
          <w:szCs w:val="22"/>
        </w:rPr>
        <w:t>for</w:t>
      </w:r>
      <w:r>
        <w:rPr>
          <w:rFonts w:cs="Meiryo" w:hAnsi="Meiryo" w:eastAsia="Meiryo" w:ascii="Meiryo"/>
          <w:color w:val="221F1F"/>
          <w:spacing w:val="7"/>
          <w:w w:val="89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9"/>
          <w:sz w:val="22"/>
          <w:szCs w:val="22"/>
        </w:rPr>
        <w:t>ChildrenRevised</w:t>
      </w:r>
      <w:r>
        <w:rPr>
          <w:rFonts w:cs="Meiryo" w:hAnsi="Meiryo" w:eastAsia="Meiryo" w:ascii="Meiryo"/>
          <w:color w:val="221F1F"/>
          <w:spacing w:val="59"/>
          <w:w w:val="89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9"/>
          <w:sz w:val="22"/>
          <w:szCs w:val="22"/>
        </w:rPr>
        <w:t>(WISC-R;</w:t>
      </w:r>
      <w:r>
        <w:rPr>
          <w:rFonts w:cs="Meiryo" w:hAnsi="Meiryo" w:eastAsia="Meiryo" w:ascii="Meiryo"/>
          <w:color w:val="221F1F"/>
          <w:spacing w:val="50"/>
          <w:w w:val="89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-16"/>
          <w:w w:val="89"/>
          <w:sz w:val="22"/>
          <w:szCs w:val="22"/>
        </w:rPr>
        <w:t>W</w:t>
      </w:r>
      <w:r>
        <w:rPr>
          <w:rFonts w:cs="Meiryo" w:hAnsi="Meiryo" w:eastAsia="Meiryo" w:ascii="Meiryo"/>
          <w:color w:val="221F1F"/>
          <w:spacing w:val="0"/>
          <w:w w:val="89"/>
          <w:sz w:val="22"/>
          <w:szCs w:val="22"/>
        </w:rPr>
        <w:t>e</w:t>
      </w:r>
      <w:r>
        <w:rPr>
          <w:rFonts w:cs="Meiryo" w:hAnsi="Meiryo" w:eastAsia="Meiryo" w:ascii="Meiryo"/>
          <w:color w:val="221F1F"/>
          <w:spacing w:val="-5"/>
          <w:w w:val="89"/>
          <w:sz w:val="22"/>
          <w:szCs w:val="22"/>
        </w:rPr>
        <w:t>c</w:t>
      </w:r>
      <w:r>
        <w:rPr>
          <w:rFonts w:cs="Meiryo" w:hAnsi="Meiryo" w:eastAsia="Meiryo" w:ascii="Meiryo"/>
          <w:color w:val="221F1F"/>
          <w:spacing w:val="0"/>
          <w:w w:val="89"/>
          <w:sz w:val="22"/>
          <w:szCs w:val="22"/>
        </w:rPr>
        <w:t>hsler,</w:t>
      </w:r>
      <w:r>
        <w:rPr>
          <w:rFonts w:cs="Meiryo" w:hAnsi="Meiryo" w:eastAsia="Meiryo" w:ascii="Meiryo"/>
          <w:color w:val="221F1F"/>
          <w:spacing w:val="-2"/>
          <w:w w:val="89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1"/>
          <w:sz w:val="22"/>
          <w:szCs w:val="22"/>
        </w:rPr>
        <w:t>1974)</w:t>
      </w:r>
      <w:r>
        <w:rPr>
          <w:rFonts w:cs="Meiryo" w:hAnsi="Meiryo" w:eastAsia="Meiryo" w:ascii="Meiryo"/>
          <w:color w:val="221F1F"/>
          <w:spacing w:val="14"/>
          <w:w w:val="81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Digit</w:t>
      </w:r>
      <w:r>
        <w:rPr>
          <w:rFonts w:cs="Meiryo" w:hAnsi="Meiryo" w:eastAsia="Meiryo" w:ascii="Meiryo"/>
          <w:color w:val="000000"/>
          <w:spacing w:val="0"/>
          <w:w w:val="100"/>
          <w:sz w:val="22"/>
          <w:szCs w:val="22"/>
        </w:rPr>
      </w:r>
    </w:p>
    <w:p>
      <w:pPr>
        <w:rPr>
          <w:rFonts w:cs="Meiryo" w:hAnsi="Meiryo" w:eastAsia="Meiryo" w:ascii="Meiryo"/>
          <w:sz w:val="22"/>
          <w:szCs w:val="22"/>
        </w:rPr>
        <w:jc w:val="left"/>
        <w:spacing w:before="23"/>
        <w:ind w:left="705"/>
      </w:pPr>
      <w:r>
        <w:rPr>
          <w:rFonts w:cs="Meiryo" w:hAnsi="Meiryo" w:eastAsia="Meiryo" w:ascii="Meiryo"/>
          <w:color w:val="221F1F"/>
          <w:spacing w:val="0"/>
          <w:w w:val="85"/>
          <w:sz w:val="22"/>
          <w:szCs w:val="22"/>
        </w:rPr>
        <w:t>Span</w:t>
      </w:r>
      <w:r>
        <w:rPr>
          <w:rFonts w:cs="Meiryo" w:hAnsi="Meiryo" w:eastAsia="Meiryo" w:ascii="Meiryo"/>
          <w:color w:val="221F1F"/>
          <w:spacing w:val="26"/>
          <w:w w:val="85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5"/>
          <w:sz w:val="22"/>
          <w:szCs w:val="22"/>
        </w:rPr>
        <w:t>Subscale</w:t>
      </w:r>
      <w:r>
        <w:rPr>
          <w:rFonts w:cs="Meiryo" w:hAnsi="Meiryo" w:eastAsia="Meiryo" w:ascii="Meiryo"/>
          <w:color w:val="221F1F"/>
          <w:spacing w:val="29"/>
          <w:w w:val="85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5"/>
          <w:sz w:val="22"/>
          <w:szCs w:val="22"/>
        </w:rPr>
        <w:t>(28</w:t>
      </w:r>
      <w:r>
        <w:rPr>
          <w:rFonts w:cs="Meiryo" w:hAnsi="Meiryo" w:eastAsia="Meiryo" w:ascii="Meiryo"/>
          <w:color w:val="221F1F"/>
          <w:spacing w:val="0"/>
          <w:w w:val="85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items).</w:t>
      </w:r>
      <w:r>
        <w:rPr>
          <w:rFonts w:cs="Meiryo" w:hAnsi="Meiryo" w:eastAsia="Meiryo" w:ascii="Meiryo"/>
          <w:color w:val="000000"/>
          <w:spacing w:val="0"/>
          <w:w w:val="100"/>
          <w:sz w:val="22"/>
          <w:szCs w:val="22"/>
        </w:rPr>
      </w:r>
    </w:p>
    <w:p>
      <w:pPr>
        <w:rPr>
          <w:sz w:val="20"/>
          <w:szCs w:val="20"/>
        </w:rPr>
        <w:jc w:val="left"/>
        <w:spacing w:before="11" w:lineRule="exact" w:line="200"/>
      </w:pPr>
      <w:r>
        <w:rPr>
          <w:sz w:val="20"/>
          <w:szCs w:val="20"/>
        </w:rPr>
      </w:r>
    </w:p>
    <w:p>
      <w:pPr>
        <w:rPr>
          <w:rFonts w:cs="Meiryo" w:hAnsi="Meiryo" w:eastAsia="Meiryo" w:ascii="Meiryo"/>
          <w:sz w:val="22"/>
          <w:szCs w:val="22"/>
        </w:rPr>
        <w:jc w:val="left"/>
        <w:spacing w:lineRule="auto" w:line="252"/>
        <w:ind w:left="155" w:right="91"/>
      </w:pPr>
      <w:r>
        <w:rPr>
          <w:rFonts w:cs="Meiryo" w:hAnsi="Meiryo" w:eastAsia="Meiryo" w:ascii="Meiryo"/>
          <w:color w:val="221F1F"/>
          <w:spacing w:val="0"/>
          <w:w w:val="89"/>
          <w:sz w:val="22"/>
          <w:szCs w:val="22"/>
        </w:rPr>
        <w:t>Although</w:t>
      </w:r>
      <w:r>
        <w:rPr>
          <w:rFonts w:cs="Meiryo" w:hAnsi="Meiryo" w:eastAsia="Meiryo" w:ascii="Meiryo"/>
          <w:color w:val="221F1F"/>
          <w:spacing w:val="47"/>
          <w:w w:val="89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9"/>
          <w:sz w:val="22"/>
          <w:szCs w:val="22"/>
        </w:rPr>
        <w:t>individual</w:t>
      </w:r>
      <w:r>
        <w:rPr>
          <w:rFonts w:cs="Meiryo" w:hAnsi="Meiryo" w:eastAsia="Meiryo" w:ascii="Meiryo"/>
          <w:color w:val="221F1F"/>
          <w:spacing w:val="59"/>
          <w:w w:val="89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9"/>
          <w:sz w:val="22"/>
          <w:szCs w:val="22"/>
        </w:rPr>
        <w:t>item</w:t>
      </w:r>
      <w:r>
        <w:rPr>
          <w:rFonts w:cs="Meiryo" w:hAnsi="Meiryo" w:eastAsia="Meiryo" w:ascii="Meiryo"/>
          <w:color w:val="221F1F"/>
          <w:spacing w:val="7"/>
          <w:w w:val="89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9"/>
          <w:sz w:val="22"/>
          <w:szCs w:val="22"/>
        </w:rPr>
        <w:t>le</w:t>
      </w:r>
      <w:r>
        <w:rPr>
          <w:rFonts w:cs="Meiryo" w:hAnsi="Meiryo" w:eastAsia="Meiryo" w:ascii="Meiryo"/>
          <w:color w:val="221F1F"/>
          <w:spacing w:val="-5"/>
          <w:w w:val="89"/>
          <w:sz w:val="22"/>
          <w:szCs w:val="22"/>
        </w:rPr>
        <w:t>v</w:t>
      </w:r>
      <w:r>
        <w:rPr>
          <w:rFonts w:cs="Meiryo" w:hAnsi="Meiryo" w:eastAsia="Meiryo" w:ascii="Meiryo"/>
          <w:color w:val="221F1F"/>
          <w:spacing w:val="0"/>
          <w:w w:val="89"/>
          <w:sz w:val="22"/>
          <w:szCs w:val="22"/>
        </w:rPr>
        <w:t>el</w:t>
      </w:r>
      <w:r>
        <w:rPr>
          <w:rFonts w:cs="Meiryo" w:hAnsi="Meiryo" w:eastAsia="Meiryo" w:ascii="Meiryo"/>
          <w:color w:val="221F1F"/>
          <w:spacing w:val="3"/>
          <w:w w:val="89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9"/>
          <w:sz w:val="22"/>
          <w:szCs w:val="22"/>
        </w:rPr>
        <w:t>data</w:t>
      </w:r>
      <w:r>
        <w:rPr>
          <w:rFonts w:cs="Meiryo" w:hAnsi="Meiryo" w:eastAsia="Meiryo" w:ascii="Meiryo"/>
          <w:color w:val="221F1F"/>
          <w:spacing w:val="13"/>
          <w:w w:val="89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-5"/>
          <w:w w:val="89"/>
          <w:sz w:val="22"/>
          <w:szCs w:val="22"/>
        </w:rPr>
        <w:t>w</w:t>
      </w:r>
      <w:r>
        <w:rPr>
          <w:rFonts w:cs="Meiryo" w:hAnsi="Meiryo" w:eastAsia="Meiryo" w:ascii="Meiryo"/>
          <w:color w:val="221F1F"/>
          <w:spacing w:val="0"/>
          <w:w w:val="89"/>
          <w:sz w:val="22"/>
          <w:szCs w:val="22"/>
        </w:rPr>
        <w:t>a</w:t>
      </w:r>
      <w:r>
        <w:rPr>
          <w:rFonts w:cs="Meiryo" w:hAnsi="Meiryo" w:eastAsia="Meiryo" w:ascii="Meiryo"/>
          <w:color w:val="221F1F"/>
          <w:spacing w:val="0"/>
          <w:w w:val="89"/>
          <w:sz w:val="22"/>
          <w:szCs w:val="22"/>
        </w:rPr>
        <w:t>s</w:t>
      </w:r>
      <w:r>
        <w:rPr>
          <w:rFonts w:cs="Meiryo" w:hAnsi="Meiryo" w:eastAsia="Meiryo" w:ascii="Meiryo"/>
          <w:color w:val="221F1F"/>
          <w:spacing w:val="-14"/>
          <w:w w:val="89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-5"/>
          <w:w w:val="89"/>
          <w:sz w:val="22"/>
          <w:szCs w:val="22"/>
        </w:rPr>
        <w:t>a</w:t>
      </w:r>
      <w:r>
        <w:rPr>
          <w:rFonts w:cs="Meiryo" w:hAnsi="Meiryo" w:eastAsia="Meiryo" w:ascii="Meiryo"/>
          <w:color w:val="221F1F"/>
          <w:spacing w:val="-11"/>
          <w:w w:val="89"/>
          <w:sz w:val="22"/>
          <w:szCs w:val="22"/>
        </w:rPr>
        <w:t>v</w:t>
      </w:r>
      <w:r>
        <w:rPr>
          <w:rFonts w:cs="Meiryo" w:hAnsi="Meiryo" w:eastAsia="Meiryo" w:ascii="Meiryo"/>
          <w:color w:val="221F1F"/>
          <w:spacing w:val="0"/>
          <w:w w:val="89"/>
          <w:sz w:val="22"/>
          <w:szCs w:val="22"/>
        </w:rPr>
        <w:t>ailable</w:t>
      </w:r>
      <w:r>
        <w:rPr>
          <w:rFonts w:cs="Meiryo" w:hAnsi="Meiryo" w:eastAsia="Meiryo" w:ascii="Meiryo"/>
          <w:color w:val="221F1F"/>
          <w:spacing w:val="20"/>
          <w:w w:val="89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9"/>
          <w:sz w:val="22"/>
          <w:szCs w:val="22"/>
        </w:rPr>
        <w:t>for</w:t>
      </w:r>
      <w:r>
        <w:rPr>
          <w:rFonts w:cs="Meiryo" w:hAnsi="Meiryo" w:eastAsia="Meiryo" w:ascii="Meiryo"/>
          <w:color w:val="221F1F"/>
          <w:spacing w:val="8"/>
          <w:w w:val="89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all</w:t>
      </w:r>
      <w:r>
        <w:rPr>
          <w:rFonts w:cs="Meiryo" w:hAnsi="Meiryo" w:eastAsia="Meiryo" w:ascii="Meiryo"/>
          <w:color w:val="221F1F"/>
          <w:spacing w:val="-8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of</w:t>
      </w:r>
      <w:r>
        <w:rPr>
          <w:rFonts w:cs="Meiryo" w:hAnsi="Meiryo" w:eastAsia="Meiryo" w:ascii="Meiryo"/>
          <w:color w:val="221F1F"/>
          <w:spacing w:val="-30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the</w:t>
      </w:r>
      <w:r>
        <w:rPr>
          <w:rFonts w:cs="Meiryo" w:hAnsi="Meiryo" w:eastAsia="Meiryo" w:ascii="Meiryo"/>
          <w:color w:val="221F1F"/>
          <w:spacing w:val="12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aforeme</w:t>
      </w:r>
      <w:r>
        <w:rPr>
          <w:rFonts w:cs="Meiryo" w:hAnsi="Meiryo" w:eastAsia="Meiryo" w:ascii="Meiryo"/>
          <w:color w:val="221F1F"/>
          <w:spacing w:val="-4"/>
          <w:w w:val="87"/>
          <w:sz w:val="22"/>
          <w:szCs w:val="22"/>
        </w:rPr>
        <w:t>n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tioned</w:t>
      </w:r>
      <w:r>
        <w:rPr>
          <w:rFonts w:cs="Meiryo" w:hAnsi="Meiryo" w:eastAsia="Meiryo" w:ascii="Meiryo"/>
          <w:color w:val="221F1F"/>
          <w:spacing w:val="2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tests,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90"/>
          <w:sz w:val="22"/>
          <w:szCs w:val="22"/>
        </w:rPr>
        <w:t>conducting</w:t>
      </w:r>
      <w:r>
        <w:rPr>
          <w:rFonts w:cs="Meiryo" w:hAnsi="Meiryo" w:eastAsia="Meiryo" w:ascii="Meiryo"/>
          <w:color w:val="221F1F"/>
          <w:spacing w:val="7"/>
          <w:w w:val="9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a</w:t>
      </w:r>
      <w:r>
        <w:rPr>
          <w:rFonts w:cs="Meiryo" w:hAnsi="Meiryo" w:eastAsia="Meiryo" w:ascii="Meiryo"/>
          <w:color w:val="221F1F"/>
          <w:spacing w:val="-19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9"/>
          <w:sz w:val="22"/>
          <w:szCs w:val="22"/>
        </w:rPr>
        <w:t>unidimensional</w:t>
      </w:r>
      <w:r>
        <w:rPr>
          <w:rFonts w:cs="Meiryo" w:hAnsi="Meiryo" w:eastAsia="Meiryo" w:ascii="Meiryo"/>
          <w:color w:val="221F1F"/>
          <w:spacing w:val="7"/>
          <w:w w:val="89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2-PL</w:t>
      </w:r>
      <w:r>
        <w:rPr>
          <w:rFonts w:cs="Meiryo" w:hAnsi="Meiryo" w:eastAsia="Meiryo" w:ascii="Meiryo"/>
          <w:color w:val="221F1F"/>
          <w:spacing w:val="-20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is</w:t>
      </w:r>
      <w:r>
        <w:rPr>
          <w:rFonts w:cs="Meiryo" w:hAnsi="Meiryo" w:eastAsia="Meiryo" w:ascii="Meiryo"/>
          <w:color w:val="221F1F"/>
          <w:spacing w:val="-19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90"/>
          <w:sz w:val="22"/>
          <w:szCs w:val="22"/>
        </w:rPr>
        <w:t>not</w:t>
      </w:r>
      <w:r>
        <w:rPr>
          <w:rFonts w:cs="Meiryo" w:hAnsi="Meiryo" w:eastAsia="Meiryo" w:ascii="Meiryo"/>
          <w:color w:val="221F1F"/>
          <w:spacing w:val="6"/>
          <w:w w:val="9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a</w:t>
      </w:r>
      <w:r>
        <w:rPr>
          <w:rFonts w:cs="Meiryo" w:hAnsi="Meiryo" w:eastAsia="Meiryo" w:ascii="Meiryo"/>
          <w:color w:val="221F1F"/>
          <w:spacing w:val="-19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viable</w:t>
      </w:r>
      <w:r>
        <w:rPr>
          <w:rFonts w:cs="Meiryo" w:hAnsi="Meiryo" w:eastAsia="Meiryo" w:ascii="Meiryo"/>
          <w:color w:val="221F1F"/>
          <w:spacing w:val="35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means</w:t>
      </w:r>
      <w:r>
        <w:rPr>
          <w:rFonts w:cs="Meiryo" w:hAnsi="Meiryo" w:eastAsia="Meiryo" w:ascii="Meiryo"/>
          <w:color w:val="221F1F"/>
          <w:spacing w:val="-13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of</w:t>
      </w:r>
      <w:r>
        <w:rPr>
          <w:rFonts w:cs="Meiryo" w:hAnsi="Meiryo" w:eastAsia="Meiryo" w:ascii="Meiryo"/>
          <w:color w:val="221F1F"/>
          <w:spacing w:val="-30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estimating</w:t>
      </w:r>
      <w:r>
        <w:rPr>
          <w:rFonts w:cs="Meiryo" w:hAnsi="Meiryo" w:eastAsia="Meiryo" w:ascii="Meiryo"/>
          <w:color w:val="221F1F"/>
          <w:spacing w:val="32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general</w:t>
      </w:r>
      <w:r>
        <w:rPr>
          <w:rFonts w:cs="Meiryo" w:hAnsi="Meiryo" w:eastAsia="Meiryo" w:ascii="Meiryo"/>
          <w:color w:val="221F1F"/>
          <w:spacing w:val="-6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abili</w:t>
      </w:r>
      <w:r>
        <w:rPr>
          <w:rFonts w:cs="Meiryo" w:hAnsi="Meiryo" w:eastAsia="Meiryo" w:ascii="Meiryo"/>
          <w:color w:val="221F1F"/>
          <w:spacing w:val="-6"/>
          <w:w w:val="100"/>
          <w:sz w:val="22"/>
          <w:szCs w:val="22"/>
        </w:rPr>
        <w:t>t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y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5"/>
          <w:w w:val="86"/>
          <w:sz w:val="22"/>
          <w:szCs w:val="22"/>
        </w:rPr>
        <w:t>b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ecause</w:t>
      </w:r>
      <w:r>
        <w:rPr>
          <w:rFonts w:cs="Meiryo" w:hAnsi="Meiryo" w:eastAsia="Meiryo" w:ascii="Meiryo"/>
          <w:color w:val="221F1F"/>
          <w:spacing w:val="-13"/>
          <w:w w:val="86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of</w:t>
      </w:r>
      <w:r>
        <w:rPr>
          <w:rFonts w:cs="Meiryo" w:hAnsi="Meiryo" w:eastAsia="Meiryo" w:ascii="Meiryo"/>
          <w:color w:val="221F1F"/>
          <w:spacing w:val="8"/>
          <w:w w:val="86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the</w:t>
      </w:r>
      <w:r>
        <w:rPr>
          <w:rFonts w:cs="Meiryo" w:hAnsi="Meiryo" w:eastAsia="Meiryo" w:ascii="Meiryo"/>
          <w:color w:val="221F1F"/>
          <w:spacing w:val="16"/>
          <w:w w:val="86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nature</w:t>
      </w:r>
      <w:r>
        <w:rPr>
          <w:rFonts w:cs="Meiryo" w:hAnsi="Meiryo" w:eastAsia="Meiryo" w:ascii="Meiryo"/>
          <w:color w:val="221F1F"/>
          <w:spacing w:val="30"/>
          <w:w w:val="86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of</w:t>
      </w:r>
      <w:r>
        <w:rPr>
          <w:rFonts w:cs="Meiryo" w:hAnsi="Meiryo" w:eastAsia="Meiryo" w:ascii="Meiryo"/>
          <w:color w:val="221F1F"/>
          <w:spacing w:val="8"/>
          <w:w w:val="86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test</w:t>
      </w:r>
      <w:r>
        <w:rPr>
          <w:rFonts w:cs="Meiryo" w:hAnsi="Meiryo" w:eastAsia="Meiryo" w:ascii="Meiryo"/>
          <w:color w:val="221F1F"/>
          <w:spacing w:val="18"/>
          <w:w w:val="86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construction</w:t>
      </w:r>
      <w:r>
        <w:rPr>
          <w:rFonts w:cs="Meiryo" w:hAnsi="Meiryo" w:eastAsia="Meiryo" w:ascii="Meiryo"/>
          <w:color w:val="221F1F"/>
          <w:spacing w:val="63"/>
          <w:w w:val="86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and</w:t>
      </w:r>
      <w:r>
        <w:rPr>
          <w:rFonts w:cs="Meiryo" w:hAnsi="Meiryo" w:eastAsia="Meiryo" w:ascii="Meiryo"/>
          <w:color w:val="221F1F"/>
          <w:spacing w:val="20"/>
          <w:w w:val="86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administration.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51"/>
          <w:w w:val="86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The</w:t>
      </w:r>
      <w:r>
        <w:rPr>
          <w:rFonts w:cs="Meiryo" w:hAnsi="Meiryo" w:eastAsia="Meiryo" w:ascii="Meiryo"/>
          <w:color w:val="221F1F"/>
          <w:spacing w:val="-26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7"/>
          <w:sz w:val="22"/>
          <w:szCs w:val="22"/>
        </w:rPr>
        <w:t>PI</w:t>
      </w:r>
      <w:r>
        <w:rPr>
          <w:rFonts w:cs="Meiryo" w:hAnsi="Meiryo" w:eastAsia="Meiryo" w:ascii="Meiryo"/>
          <w:color w:val="221F1F"/>
          <w:spacing w:val="-18"/>
          <w:w w:val="107"/>
          <w:sz w:val="22"/>
          <w:szCs w:val="22"/>
        </w:rPr>
        <w:t>A</w:t>
      </w:r>
      <w:r>
        <w:rPr>
          <w:rFonts w:cs="Meiryo" w:hAnsi="Meiryo" w:eastAsia="Meiryo" w:ascii="Meiryo"/>
          <w:color w:val="221F1F"/>
          <w:spacing w:val="-18"/>
          <w:w w:val="113"/>
          <w:sz w:val="22"/>
          <w:szCs w:val="22"/>
        </w:rPr>
        <w:t>T</w:t>
      </w:r>
      <w:r>
        <w:rPr>
          <w:rFonts w:cs="Meiryo" w:hAnsi="Meiryo" w:eastAsia="Meiryo" w:ascii="Meiryo"/>
          <w:color w:val="221F1F"/>
          <w:spacing w:val="0"/>
          <w:w w:val="79"/>
          <w:sz w:val="22"/>
          <w:szCs w:val="22"/>
        </w:rPr>
        <w:t>s</w:t>
      </w:r>
      <w:r>
        <w:rPr>
          <w:rFonts w:cs="Meiryo" w:hAnsi="Meiryo" w:eastAsia="Meiryo" w:ascii="Meiryo"/>
          <w:color w:val="221F1F"/>
          <w:spacing w:val="-2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9"/>
          <w:sz w:val="22"/>
          <w:szCs w:val="22"/>
        </w:rPr>
        <w:t>and</w:t>
      </w:r>
      <w:r>
        <w:rPr>
          <w:rFonts w:cs="Meiryo" w:hAnsi="Meiryo" w:eastAsia="Meiryo" w:ascii="Meiryo"/>
          <w:color w:val="221F1F"/>
          <w:spacing w:val="6"/>
          <w:w w:val="89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7"/>
          <w:sz w:val="22"/>
          <w:szCs w:val="22"/>
        </w:rPr>
        <w:t>PPVT-R</w:t>
      </w:r>
      <w:r>
        <w:rPr>
          <w:rFonts w:cs="Meiryo" w:hAnsi="Meiryo" w:eastAsia="Meiryo" w:ascii="Meiryo"/>
          <w:color w:val="221F1F"/>
          <w:spacing w:val="0"/>
          <w:w w:val="10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-5"/>
          <w:w w:val="85"/>
          <w:sz w:val="22"/>
          <w:szCs w:val="22"/>
        </w:rPr>
        <w:t>w</w:t>
      </w:r>
      <w:r>
        <w:rPr>
          <w:rFonts w:cs="Meiryo" w:hAnsi="Meiryo" w:eastAsia="Meiryo" w:ascii="Meiryo"/>
          <w:color w:val="221F1F"/>
          <w:spacing w:val="0"/>
          <w:w w:val="85"/>
          <w:sz w:val="22"/>
          <w:szCs w:val="22"/>
        </w:rPr>
        <w:t>ere</w:t>
      </w:r>
      <w:r>
        <w:rPr>
          <w:rFonts w:cs="Meiryo" w:hAnsi="Meiryo" w:eastAsia="Meiryo" w:ascii="Meiryo"/>
          <w:color w:val="221F1F"/>
          <w:spacing w:val="-3"/>
          <w:w w:val="85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5"/>
          <w:sz w:val="22"/>
          <w:szCs w:val="22"/>
        </w:rPr>
        <w:t>administered</w:t>
      </w:r>
      <w:r>
        <w:rPr>
          <w:rFonts w:cs="Meiryo" w:hAnsi="Meiryo" w:eastAsia="Meiryo" w:ascii="Meiryo"/>
          <w:color w:val="221F1F"/>
          <w:spacing w:val="53"/>
          <w:w w:val="85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to</w:t>
      </w:r>
      <w:r>
        <w:rPr>
          <w:rFonts w:cs="Meiryo" w:hAnsi="Meiryo" w:eastAsia="Meiryo" w:ascii="Meiryo"/>
          <w:color w:val="221F1F"/>
          <w:spacing w:val="-19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su</w:t>
      </w:r>
      <w:r>
        <w:rPr>
          <w:rFonts w:cs="Meiryo" w:hAnsi="Meiryo" w:eastAsia="Meiryo" w:ascii="Meiryo"/>
          <w:color w:val="221F1F"/>
          <w:spacing w:val="5"/>
          <w:w w:val="86"/>
          <w:sz w:val="22"/>
          <w:szCs w:val="22"/>
        </w:rPr>
        <w:t>b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jects</w:t>
      </w:r>
      <w:r>
        <w:rPr>
          <w:rFonts w:cs="Meiryo" w:hAnsi="Meiryo" w:eastAsia="Meiryo" w:ascii="Meiryo"/>
          <w:color w:val="221F1F"/>
          <w:spacing w:val="14"/>
          <w:w w:val="86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in</w:t>
      </w:r>
      <w:r>
        <w:rPr>
          <w:rFonts w:cs="Meiryo" w:hAnsi="Meiryo" w:eastAsia="Meiryo" w:ascii="Meiryo"/>
          <w:color w:val="221F1F"/>
          <w:spacing w:val="-11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an</w:t>
      </w:r>
      <w:r>
        <w:rPr>
          <w:rFonts w:cs="Meiryo" w:hAnsi="Meiryo" w:eastAsia="Meiryo" w:ascii="Meiryo"/>
          <w:color w:val="221F1F"/>
          <w:spacing w:val="11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adapti</w:t>
      </w:r>
      <w:r>
        <w:rPr>
          <w:rFonts w:cs="Meiryo" w:hAnsi="Meiryo" w:eastAsia="Meiryo" w:ascii="Meiryo"/>
          <w:color w:val="221F1F"/>
          <w:spacing w:val="-4"/>
          <w:w w:val="87"/>
          <w:sz w:val="22"/>
          <w:szCs w:val="22"/>
        </w:rPr>
        <w:t>v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e</w:t>
      </w:r>
      <w:r>
        <w:rPr>
          <w:rFonts w:cs="Meiryo" w:hAnsi="Meiryo" w:eastAsia="Meiryo" w:ascii="Meiryo"/>
          <w:color w:val="221F1F"/>
          <w:spacing w:val="35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manner.</w:t>
      </w:r>
      <w:r>
        <w:rPr>
          <w:rFonts w:cs="Meiryo" w:hAnsi="Meiryo" w:eastAsia="Meiryo" w:ascii="Meiryo"/>
          <w:color w:val="221F1F"/>
          <w:spacing w:val="25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The</w:t>
      </w:r>
      <w:r>
        <w:rPr>
          <w:rFonts w:cs="Meiryo" w:hAnsi="Meiryo" w:eastAsia="Meiryo" w:ascii="Meiryo"/>
          <w:color w:val="221F1F"/>
          <w:spacing w:val="-25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starting</w:t>
      </w:r>
      <w:r>
        <w:rPr>
          <w:rFonts w:cs="Meiryo" w:hAnsi="Meiryo" w:eastAsia="Meiryo" w:ascii="Meiryo"/>
          <w:color w:val="221F1F"/>
          <w:spacing w:val="34"/>
          <w:w w:val="88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items</w:t>
      </w:r>
      <w:r>
        <w:rPr>
          <w:rFonts w:cs="Meiryo" w:hAnsi="Meiryo" w:eastAsia="Meiryo" w:ascii="Meiryo"/>
          <w:color w:val="221F1F"/>
          <w:spacing w:val="2"/>
          <w:w w:val="88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on</w:t>
      </w:r>
      <w:r>
        <w:rPr>
          <w:rFonts w:cs="Meiryo" w:hAnsi="Meiryo" w:eastAsia="Meiryo" w:ascii="Meiryo"/>
          <w:color w:val="221F1F"/>
          <w:spacing w:val="5"/>
          <w:w w:val="88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the</w:t>
      </w:r>
      <w:r>
        <w:rPr>
          <w:rFonts w:cs="Meiryo" w:hAnsi="Meiryo" w:eastAsia="Meiryo" w:ascii="Meiryo"/>
          <w:color w:val="221F1F"/>
          <w:spacing w:val="8"/>
          <w:w w:val="88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7"/>
          <w:sz w:val="22"/>
          <w:szCs w:val="22"/>
        </w:rPr>
        <w:t>PI</w:t>
      </w:r>
      <w:r>
        <w:rPr>
          <w:rFonts w:cs="Meiryo" w:hAnsi="Meiryo" w:eastAsia="Meiryo" w:ascii="Meiryo"/>
          <w:color w:val="221F1F"/>
          <w:spacing w:val="-18"/>
          <w:w w:val="107"/>
          <w:sz w:val="22"/>
          <w:szCs w:val="22"/>
        </w:rPr>
        <w:t>A</w:t>
      </w:r>
      <w:r>
        <w:rPr>
          <w:rFonts w:cs="Meiryo" w:hAnsi="Meiryo" w:eastAsia="Meiryo" w:ascii="Meiryo"/>
          <w:color w:val="221F1F"/>
          <w:spacing w:val="0"/>
          <w:w w:val="113"/>
          <w:sz w:val="22"/>
          <w:szCs w:val="22"/>
        </w:rPr>
        <w:t>T</w:t>
      </w:r>
      <w:r>
        <w:rPr>
          <w:rFonts w:cs="Meiryo" w:hAnsi="Meiryo" w:eastAsia="Meiryo" w:ascii="Meiryo"/>
          <w:color w:val="221F1F"/>
          <w:spacing w:val="0"/>
          <w:w w:val="113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Math</w:t>
      </w:r>
      <w:r>
        <w:rPr>
          <w:rFonts w:cs="Meiryo" w:hAnsi="Meiryo" w:eastAsia="Meiryo" w:ascii="Meiryo"/>
          <w:color w:val="221F1F"/>
          <w:spacing w:val="-12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9"/>
          <w:sz w:val="22"/>
          <w:szCs w:val="22"/>
        </w:rPr>
        <w:t>and</w:t>
      </w:r>
      <w:r>
        <w:rPr>
          <w:rFonts w:cs="Meiryo" w:hAnsi="Meiryo" w:eastAsia="Meiryo" w:ascii="Meiryo"/>
          <w:color w:val="221F1F"/>
          <w:spacing w:val="7"/>
          <w:w w:val="89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PVVT-R</w:t>
      </w:r>
      <w:r>
        <w:rPr>
          <w:rFonts w:cs="Meiryo" w:hAnsi="Meiryo" w:eastAsia="Meiryo" w:ascii="Meiryo"/>
          <w:color w:val="221F1F"/>
          <w:spacing w:val="48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-5"/>
          <w:w w:val="84"/>
          <w:sz w:val="22"/>
          <w:szCs w:val="22"/>
        </w:rPr>
        <w:t>w</w:t>
      </w:r>
      <w:r>
        <w:rPr>
          <w:rFonts w:cs="Meiryo" w:hAnsi="Meiryo" w:eastAsia="Meiryo" w:ascii="Meiryo"/>
          <w:color w:val="221F1F"/>
          <w:spacing w:val="0"/>
          <w:w w:val="84"/>
          <w:sz w:val="22"/>
          <w:szCs w:val="22"/>
        </w:rPr>
        <w:t>ere</w:t>
      </w:r>
      <w:r>
        <w:rPr>
          <w:rFonts w:cs="Meiryo" w:hAnsi="Meiryo" w:eastAsia="Meiryo" w:ascii="Meiryo"/>
          <w:color w:val="221F1F"/>
          <w:spacing w:val="3"/>
          <w:w w:val="84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4"/>
          <w:sz w:val="22"/>
          <w:szCs w:val="22"/>
        </w:rPr>
        <w:t>determined</w:t>
      </w:r>
      <w:r>
        <w:rPr>
          <w:rFonts w:cs="Meiryo" w:hAnsi="Meiryo" w:eastAsia="Meiryo" w:ascii="Meiryo"/>
          <w:color w:val="221F1F"/>
          <w:spacing w:val="48"/>
          <w:w w:val="84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-6"/>
          <w:w w:val="100"/>
          <w:sz w:val="22"/>
          <w:szCs w:val="22"/>
        </w:rPr>
        <w:t>b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y</w:t>
      </w:r>
      <w:r>
        <w:rPr>
          <w:rFonts w:cs="Meiryo" w:hAnsi="Meiryo" w:eastAsia="Meiryo" w:ascii="Meiryo"/>
          <w:color w:val="221F1F"/>
          <w:spacing w:val="-22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age,</w:t>
      </w:r>
      <w:r>
        <w:rPr>
          <w:rFonts w:cs="Meiryo" w:hAnsi="Meiryo" w:eastAsia="Meiryo" w:ascii="Meiryo"/>
          <w:color w:val="221F1F"/>
          <w:spacing w:val="-13"/>
          <w:w w:val="86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whereas</w:t>
      </w:r>
      <w:r>
        <w:rPr>
          <w:rFonts w:cs="Meiryo" w:hAnsi="Meiryo" w:eastAsia="Meiryo" w:ascii="Meiryo"/>
          <w:color w:val="221F1F"/>
          <w:spacing w:val="-9"/>
          <w:w w:val="86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the</w:t>
      </w:r>
      <w:r>
        <w:rPr>
          <w:rFonts w:cs="Meiryo" w:hAnsi="Meiryo" w:eastAsia="Meiryo" w:ascii="Meiryo"/>
          <w:color w:val="221F1F"/>
          <w:spacing w:val="16"/>
          <w:w w:val="86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starting</w:t>
      </w:r>
      <w:r>
        <w:rPr>
          <w:rFonts w:cs="Meiryo" w:hAnsi="Meiryo" w:eastAsia="Meiryo" w:ascii="Meiryo"/>
          <w:color w:val="221F1F"/>
          <w:spacing w:val="51"/>
          <w:w w:val="86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items</w:t>
      </w:r>
      <w:r>
        <w:rPr>
          <w:rFonts w:cs="Meiryo" w:hAnsi="Meiryo" w:eastAsia="Meiryo" w:ascii="Meiryo"/>
          <w:color w:val="221F1F"/>
          <w:spacing w:val="15"/>
          <w:w w:val="86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for</w:t>
      </w:r>
      <w:r>
        <w:rPr>
          <w:rFonts w:cs="Meiryo" w:hAnsi="Meiryo" w:eastAsia="Meiryo" w:ascii="Meiryo"/>
          <w:color w:val="221F1F"/>
          <w:spacing w:val="18"/>
          <w:w w:val="86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the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remaining</w:t>
      </w:r>
      <w:r>
        <w:rPr>
          <w:rFonts w:cs="Meiryo" w:hAnsi="Meiryo" w:eastAsia="Meiryo" w:ascii="Meiryo"/>
          <w:color w:val="221F1F"/>
          <w:spacing w:val="1"/>
          <w:w w:val="88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PI</w:t>
      </w:r>
      <w:r>
        <w:rPr>
          <w:rFonts w:cs="Meiryo" w:hAnsi="Meiryo" w:eastAsia="Meiryo" w:ascii="Meiryo"/>
          <w:color w:val="221F1F"/>
          <w:spacing w:val="-18"/>
          <w:w w:val="100"/>
          <w:sz w:val="22"/>
          <w:szCs w:val="22"/>
        </w:rPr>
        <w:t>A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T</w:t>
      </w:r>
      <w:r>
        <w:rPr>
          <w:rFonts w:cs="Meiryo" w:hAnsi="Meiryo" w:eastAsia="Meiryo" w:ascii="Meiryo"/>
          <w:color w:val="221F1F"/>
          <w:spacing w:val="35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5"/>
          <w:sz w:val="22"/>
          <w:szCs w:val="22"/>
        </w:rPr>
        <w:t>subtests</w:t>
      </w:r>
      <w:r>
        <w:rPr>
          <w:rFonts w:cs="Meiryo" w:hAnsi="Meiryo" w:eastAsia="Meiryo" w:ascii="Meiryo"/>
          <w:color w:val="221F1F"/>
          <w:spacing w:val="11"/>
          <w:w w:val="85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-5"/>
          <w:w w:val="85"/>
          <w:sz w:val="22"/>
          <w:szCs w:val="22"/>
        </w:rPr>
        <w:t>w</w:t>
      </w:r>
      <w:r>
        <w:rPr>
          <w:rFonts w:cs="Meiryo" w:hAnsi="Meiryo" w:eastAsia="Meiryo" w:ascii="Meiryo"/>
          <w:color w:val="221F1F"/>
          <w:spacing w:val="0"/>
          <w:w w:val="85"/>
          <w:sz w:val="22"/>
          <w:szCs w:val="22"/>
        </w:rPr>
        <w:t>ere</w:t>
      </w:r>
      <w:r>
        <w:rPr>
          <w:rFonts w:cs="Meiryo" w:hAnsi="Meiryo" w:eastAsia="Meiryo" w:ascii="Meiryo"/>
          <w:color w:val="221F1F"/>
          <w:spacing w:val="-11"/>
          <w:w w:val="85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5"/>
          <w:sz w:val="22"/>
          <w:szCs w:val="22"/>
        </w:rPr>
        <w:t>determined</w:t>
      </w:r>
      <w:r>
        <w:rPr>
          <w:rFonts w:cs="Meiryo" w:hAnsi="Meiryo" w:eastAsia="Meiryo" w:ascii="Meiryo"/>
          <w:color w:val="221F1F"/>
          <w:spacing w:val="27"/>
          <w:w w:val="85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5"/>
          <w:sz w:val="22"/>
          <w:szCs w:val="22"/>
        </w:rPr>
        <w:t>based</w:t>
      </w:r>
      <w:r>
        <w:rPr>
          <w:rFonts w:cs="Meiryo" w:hAnsi="Meiryo" w:eastAsia="Meiryo" w:ascii="Meiryo"/>
          <w:color w:val="221F1F"/>
          <w:spacing w:val="2"/>
          <w:w w:val="85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5"/>
          <w:sz w:val="22"/>
          <w:szCs w:val="22"/>
        </w:rPr>
        <w:t>on</w:t>
      </w:r>
      <w:r>
        <w:rPr>
          <w:rFonts w:cs="Meiryo" w:hAnsi="Meiryo" w:eastAsia="Meiryo" w:ascii="Meiryo"/>
          <w:color w:val="221F1F"/>
          <w:spacing w:val="8"/>
          <w:w w:val="85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PI</w:t>
      </w:r>
      <w:r>
        <w:rPr>
          <w:rFonts w:cs="Meiryo" w:hAnsi="Meiryo" w:eastAsia="Meiryo" w:ascii="Meiryo"/>
          <w:color w:val="221F1F"/>
          <w:spacing w:val="-18"/>
          <w:w w:val="100"/>
          <w:sz w:val="22"/>
          <w:szCs w:val="22"/>
        </w:rPr>
        <w:t>A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T</w:t>
      </w:r>
      <w:r>
        <w:rPr>
          <w:rFonts w:cs="Meiryo" w:hAnsi="Meiryo" w:eastAsia="Meiryo" w:ascii="Meiryo"/>
          <w:color w:val="221F1F"/>
          <w:spacing w:val="35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Math</w:t>
      </w:r>
      <w:r>
        <w:rPr>
          <w:rFonts w:cs="Meiryo" w:hAnsi="Meiryo" w:eastAsia="Meiryo" w:ascii="Meiryo"/>
          <w:color w:val="221F1F"/>
          <w:spacing w:val="-19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5"/>
          <w:w w:val="85"/>
          <w:sz w:val="22"/>
          <w:szCs w:val="22"/>
        </w:rPr>
        <w:t>p</w:t>
      </w:r>
      <w:r>
        <w:rPr>
          <w:rFonts w:cs="Meiryo" w:hAnsi="Meiryo" w:eastAsia="Meiryo" w:ascii="Meiryo"/>
          <w:color w:val="221F1F"/>
          <w:spacing w:val="0"/>
          <w:w w:val="85"/>
          <w:sz w:val="22"/>
          <w:szCs w:val="22"/>
        </w:rPr>
        <w:t>erformance.</w:t>
      </w:r>
      <w:r>
        <w:rPr>
          <w:rFonts w:cs="Meiryo" w:hAnsi="Meiryo" w:eastAsia="Meiryo" w:ascii="Meiryo"/>
          <w:color w:val="221F1F"/>
          <w:spacing w:val="41"/>
          <w:w w:val="85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91"/>
          <w:sz w:val="22"/>
          <w:szCs w:val="22"/>
        </w:rPr>
        <w:t>More</w:t>
      </w:r>
      <w:r>
        <w:rPr>
          <w:rFonts w:cs="Meiryo" w:hAnsi="Meiryo" w:eastAsia="Meiryo" w:ascii="Meiryo"/>
          <w:color w:val="221F1F"/>
          <w:spacing w:val="-5"/>
          <w:w w:val="91"/>
          <w:sz w:val="22"/>
          <w:szCs w:val="22"/>
        </w:rPr>
        <w:t>o</w:t>
      </w:r>
      <w:r>
        <w:rPr>
          <w:rFonts w:cs="Meiryo" w:hAnsi="Meiryo" w:eastAsia="Meiryo" w:ascii="Meiryo"/>
          <w:color w:val="221F1F"/>
          <w:spacing w:val="-6"/>
          <w:w w:val="93"/>
          <w:sz w:val="22"/>
          <w:szCs w:val="22"/>
        </w:rPr>
        <w:t>v</w:t>
      </w:r>
      <w:r>
        <w:rPr>
          <w:rFonts w:cs="Meiryo" w:hAnsi="Meiryo" w:eastAsia="Meiryo" w:ascii="Meiryo"/>
          <w:color w:val="221F1F"/>
          <w:spacing w:val="0"/>
          <w:w w:val="83"/>
          <w:sz w:val="22"/>
          <w:szCs w:val="22"/>
        </w:rPr>
        <w:t>er,</w:t>
      </w:r>
      <w:r>
        <w:rPr>
          <w:rFonts w:cs="Meiryo" w:hAnsi="Meiryo" w:eastAsia="Meiryo" w:ascii="Meiryo"/>
          <w:color w:val="221F1F"/>
          <w:spacing w:val="0"/>
          <w:w w:val="83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91"/>
          <w:sz w:val="22"/>
          <w:szCs w:val="22"/>
        </w:rPr>
        <w:t>administration</w:t>
      </w:r>
      <w:r>
        <w:rPr>
          <w:rFonts w:cs="Meiryo" w:hAnsi="Meiryo" w:eastAsia="Meiryo" w:ascii="Meiryo"/>
          <w:color w:val="221F1F"/>
          <w:spacing w:val="7"/>
          <w:w w:val="91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of</w:t>
      </w:r>
      <w:r>
        <w:rPr>
          <w:rFonts w:cs="Meiryo" w:hAnsi="Meiryo" w:eastAsia="Meiryo" w:ascii="Meiryo"/>
          <w:color w:val="221F1F"/>
          <w:spacing w:val="-30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a</w:t>
      </w:r>
      <w:r>
        <w:rPr>
          <w:rFonts w:cs="Meiryo" w:hAnsi="Meiryo" w:eastAsia="Meiryo" w:ascii="Meiryo"/>
          <w:color w:val="221F1F"/>
          <w:spacing w:val="-19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gi</w:t>
      </w:r>
      <w:r>
        <w:rPr>
          <w:rFonts w:cs="Meiryo" w:hAnsi="Meiryo" w:eastAsia="Meiryo" w:ascii="Meiryo"/>
          <w:color w:val="221F1F"/>
          <w:spacing w:val="-5"/>
          <w:w w:val="86"/>
          <w:sz w:val="22"/>
          <w:szCs w:val="22"/>
        </w:rPr>
        <w:t>v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en</w:t>
      </w:r>
      <w:r>
        <w:rPr>
          <w:rFonts w:cs="Meiryo" w:hAnsi="Meiryo" w:eastAsia="Meiryo" w:ascii="Meiryo"/>
          <w:color w:val="221F1F"/>
          <w:spacing w:val="16"/>
          <w:w w:val="86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test</w:t>
      </w:r>
      <w:r>
        <w:rPr>
          <w:rFonts w:cs="Meiryo" w:hAnsi="Meiryo" w:eastAsia="Meiryo" w:ascii="Meiryo"/>
          <w:color w:val="221F1F"/>
          <w:spacing w:val="18"/>
          <w:w w:val="86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-5"/>
          <w:w w:val="86"/>
          <w:sz w:val="22"/>
          <w:szCs w:val="22"/>
        </w:rPr>
        <w:t>w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ere</w:t>
      </w:r>
      <w:r>
        <w:rPr>
          <w:rFonts w:cs="Meiryo" w:hAnsi="Meiryo" w:eastAsia="Meiryo" w:ascii="Meiryo"/>
          <w:color w:val="221F1F"/>
          <w:spacing w:val="-9"/>
          <w:w w:val="86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terminated</w:t>
      </w:r>
      <w:r>
        <w:rPr>
          <w:rFonts w:cs="Meiryo" w:hAnsi="Meiryo" w:eastAsia="Meiryo" w:ascii="Meiryo"/>
          <w:color w:val="221F1F"/>
          <w:spacing w:val="46"/>
          <w:w w:val="86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when</w:t>
      </w:r>
      <w:r>
        <w:rPr>
          <w:rFonts w:cs="Meiryo" w:hAnsi="Meiryo" w:eastAsia="Meiryo" w:ascii="Meiryo"/>
          <w:color w:val="221F1F"/>
          <w:spacing w:val="9"/>
          <w:w w:val="86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a</w:t>
      </w:r>
      <w:r>
        <w:rPr>
          <w:rFonts w:cs="Meiryo" w:hAnsi="Meiryo" w:eastAsia="Meiryo" w:ascii="Meiryo"/>
          <w:color w:val="221F1F"/>
          <w:spacing w:val="-19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su</w:t>
      </w:r>
      <w:r>
        <w:rPr>
          <w:rFonts w:cs="Meiryo" w:hAnsi="Meiryo" w:eastAsia="Meiryo" w:ascii="Meiryo"/>
          <w:color w:val="221F1F"/>
          <w:spacing w:val="5"/>
          <w:w w:val="86"/>
          <w:sz w:val="22"/>
          <w:szCs w:val="22"/>
        </w:rPr>
        <w:t>b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ject</w:t>
      </w:r>
      <w:r>
        <w:rPr>
          <w:rFonts w:cs="Meiryo" w:hAnsi="Meiryo" w:eastAsia="Meiryo" w:ascii="Meiryo"/>
          <w:color w:val="221F1F"/>
          <w:spacing w:val="22"/>
          <w:w w:val="86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rea</w:t>
      </w:r>
      <w:r>
        <w:rPr>
          <w:rFonts w:cs="Meiryo" w:hAnsi="Meiryo" w:eastAsia="Meiryo" w:ascii="Meiryo"/>
          <w:color w:val="221F1F"/>
          <w:spacing w:val="-5"/>
          <w:w w:val="86"/>
          <w:sz w:val="22"/>
          <w:szCs w:val="22"/>
        </w:rPr>
        <w:t>c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hed</w:t>
      </w:r>
      <w:r>
        <w:rPr>
          <w:rFonts w:cs="Meiryo" w:hAnsi="Meiryo" w:eastAsia="Meiryo" w:ascii="Meiryo"/>
          <w:color w:val="221F1F"/>
          <w:spacing w:val="4"/>
          <w:w w:val="86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a</w:t>
      </w:r>
      <w:r>
        <w:rPr>
          <w:rFonts w:cs="Meiryo" w:hAnsi="Meiryo" w:eastAsia="Meiryo" w:ascii="Meiryo"/>
          <w:color w:val="221F1F"/>
          <w:spacing w:val="-19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91"/>
          <w:sz w:val="22"/>
          <w:szCs w:val="22"/>
        </w:rPr>
        <w:t>“ceiling</w:t>
      </w:r>
      <w:r>
        <w:rPr>
          <w:rFonts w:cs="Meiryo" w:hAnsi="Meiryo" w:eastAsia="Meiryo" w:ascii="Meiryo"/>
          <w:color w:val="221F1F"/>
          <w:spacing w:val="-28"/>
          <w:w w:val="91"/>
          <w:sz w:val="22"/>
          <w:szCs w:val="22"/>
        </w:rPr>
        <w:t>.</w:t>
      </w:r>
      <w:r>
        <w:rPr>
          <w:rFonts w:cs="Meiryo" w:hAnsi="Meiryo" w:eastAsia="Meiryo" w:ascii="Meiryo"/>
          <w:color w:val="221F1F"/>
          <w:spacing w:val="0"/>
          <w:w w:val="91"/>
          <w:sz w:val="22"/>
          <w:szCs w:val="22"/>
        </w:rPr>
        <w:t>”</w:t>
      </w:r>
      <w:r>
        <w:rPr>
          <w:rFonts w:cs="Meiryo" w:hAnsi="Meiryo" w:eastAsia="Meiryo" w:ascii="Meiryo"/>
          <w:color w:val="221F1F"/>
          <w:spacing w:val="38"/>
          <w:w w:val="91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-18"/>
          <w:w w:val="100"/>
          <w:sz w:val="22"/>
          <w:szCs w:val="22"/>
        </w:rPr>
        <w:t>F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or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example,</w:t>
      </w:r>
      <w:r>
        <w:rPr>
          <w:rFonts w:cs="Meiryo" w:hAnsi="Meiryo" w:eastAsia="Meiryo" w:ascii="Meiryo"/>
          <w:color w:val="221F1F"/>
          <w:spacing w:val="-1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testing</w:t>
      </w:r>
      <w:r>
        <w:rPr>
          <w:rFonts w:cs="Meiryo" w:hAnsi="Meiryo" w:eastAsia="Meiryo" w:ascii="Meiryo"/>
          <w:color w:val="221F1F"/>
          <w:spacing w:val="24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-5"/>
          <w:w w:val="87"/>
          <w:sz w:val="22"/>
          <w:szCs w:val="22"/>
        </w:rPr>
        <w:t>w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a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s</w:t>
      </w:r>
      <w:r>
        <w:rPr>
          <w:rFonts w:cs="Meiryo" w:hAnsi="Meiryo" w:eastAsia="Meiryo" w:ascii="Meiryo"/>
          <w:color w:val="221F1F"/>
          <w:spacing w:val="-4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terminated</w:t>
      </w:r>
      <w:r>
        <w:rPr>
          <w:rFonts w:cs="Meiryo" w:hAnsi="Meiryo" w:eastAsia="Meiryo" w:ascii="Meiryo"/>
          <w:color w:val="221F1F"/>
          <w:spacing w:val="33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for</w:t>
      </w:r>
      <w:r>
        <w:rPr>
          <w:rFonts w:cs="Meiryo" w:hAnsi="Meiryo" w:eastAsia="Meiryo" w:ascii="Meiryo"/>
          <w:color w:val="221F1F"/>
          <w:spacing w:val="15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the</w:t>
      </w:r>
      <w:r>
        <w:rPr>
          <w:rFonts w:cs="Meiryo" w:hAnsi="Meiryo" w:eastAsia="Meiryo" w:ascii="Meiryo"/>
          <w:color w:val="221F1F"/>
          <w:spacing w:val="12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PI</w:t>
      </w:r>
      <w:r>
        <w:rPr>
          <w:rFonts w:cs="Meiryo" w:hAnsi="Meiryo" w:eastAsia="Meiryo" w:ascii="Meiryo"/>
          <w:color w:val="221F1F"/>
          <w:spacing w:val="-18"/>
          <w:w w:val="100"/>
          <w:sz w:val="22"/>
          <w:szCs w:val="22"/>
        </w:rPr>
        <w:t>A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T</w:t>
      </w:r>
      <w:r>
        <w:rPr>
          <w:rFonts w:cs="Meiryo" w:hAnsi="Meiryo" w:eastAsia="Meiryo" w:ascii="Meiryo"/>
          <w:color w:val="221F1F"/>
          <w:spacing w:val="43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Math</w:t>
      </w:r>
      <w:r>
        <w:rPr>
          <w:rFonts w:cs="Meiryo" w:hAnsi="Meiryo" w:eastAsia="Meiryo" w:ascii="Meiryo"/>
          <w:color w:val="221F1F"/>
          <w:spacing w:val="-11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if</w:t>
      </w:r>
      <w:r>
        <w:rPr>
          <w:rFonts w:cs="Meiryo" w:hAnsi="Meiryo" w:eastAsia="Meiryo" w:ascii="Meiryo"/>
          <w:color w:val="221F1F"/>
          <w:spacing w:val="-2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a</w:t>
      </w:r>
      <w:r>
        <w:rPr>
          <w:rFonts w:cs="Meiryo" w:hAnsi="Meiryo" w:eastAsia="Meiryo" w:ascii="Meiryo"/>
          <w:color w:val="221F1F"/>
          <w:spacing w:val="-19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5"/>
          <w:sz w:val="22"/>
          <w:szCs w:val="22"/>
        </w:rPr>
        <w:t>su</w:t>
      </w:r>
      <w:r>
        <w:rPr>
          <w:rFonts w:cs="Meiryo" w:hAnsi="Meiryo" w:eastAsia="Meiryo" w:ascii="Meiryo"/>
          <w:color w:val="221F1F"/>
          <w:spacing w:val="5"/>
          <w:w w:val="85"/>
          <w:sz w:val="22"/>
          <w:szCs w:val="22"/>
        </w:rPr>
        <w:t>b</w:t>
      </w:r>
      <w:r>
        <w:rPr>
          <w:rFonts w:cs="Meiryo" w:hAnsi="Meiryo" w:eastAsia="Meiryo" w:ascii="Meiryo"/>
          <w:color w:val="221F1F"/>
          <w:spacing w:val="0"/>
          <w:w w:val="85"/>
          <w:sz w:val="22"/>
          <w:szCs w:val="22"/>
        </w:rPr>
        <w:t>ject</w:t>
      </w:r>
      <w:r>
        <w:rPr>
          <w:rFonts w:cs="Meiryo" w:hAnsi="Meiryo" w:eastAsia="Meiryo" w:ascii="Meiryo"/>
          <w:color w:val="221F1F"/>
          <w:spacing w:val="30"/>
          <w:w w:val="85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5"/>
          <w:sz w:val="22"/>
          <w:szCs w:val="22"/>
        </w:rPr>
        <w:t>incorrectly</w:t>
      </w:r>
      <w:r>
        <w:rPr>
          <w:rFonts w:cs="Meiryo" w:hAnsi="Meiryo" w:eastAsia="Meiryo" w:ascii="Meiryo"/>
          <w:color w:val="221F1F"/>
          <w:spacing w:val="0"/>
          <w:w w:val="85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15"/>
          <w:w w:val="85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5"/>
          <w:sz w:val="22"/>
          <w:szCs w:val="22"/>
        </w:rPr>
        <w:t>ans</w:t>
      </w:r>
      <w:r>
        <w:rPr>
          <w:rFonts w:cs="Meiryo" w:hAnsi="Meiryo" w:eastAsia="Meiryo" w:ascii="Meiryo"/>
          <w:color w:val="221F1F"/>
          <w:spacing w:val="-5"/>
          <w:w w:val="85"/>
          <w:sz w:val="22"/>
          <w:szCs w:val="22"/>
        </w:rPr>
        <w:t>w</w:t>
      </w:r>
      <w:r>
        <w:rPr>
          <w:rFonts w:cs="Meiryo" w:hAnsi="Meiryo" w:eastAsia="Meiryo" w:ascii="Meiryo"/>
          <w:color w:val="221F1F"/>
          <w:spacing w:val="0"/>
          <w:w w:val="85"/>
          <w:sz w:val="22"/>
          <w:szCs w:val="22"/>
        </w:rPr>
        <w:t>ered</w:t>
      </w:r>
      <w:r>
        <w:rPr>
          <w:rFonts w:cs="Meiryo" w:hAnsi="Meiryo" w:eastAsia="Meiryo" w:ascii="Meiryo"/>
          <w:color w:val="221F1F"/>
          <w:spacing w:val="4"/>
          <w:w w:val="85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5"/>
          <w:sz w:val="22"/>
          <w:szCs w:val="22"/>
        </w:rPr>
        <w:t>5</w:t>
      </w:r>
      <w:r>
        <w:rPr>
          <w:rFonts w:cs="Meiryo" w:hAnsi="Meiryo" w:eastAsia="Meiryo" w:ascii="Meiryo"/>
          <w:color w:val="221F1F"/>
          <w:spacing w:val="0"/>
          <w:w w:val="85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of</w:t>
      </w:r>
      <w:r>
        <w:rPr>
          <w:rFonts w:cs="Meiryo" w:hAnsi="Meiryo" w:eastAsia="Meiryo" w:ascii="Meiryo"/>
          <w:color w:val="221F1F"/>
          <w:spacing w:val="-30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the</w:t>
      </w:r>
      <w:r>
        <w:rPr>
          <w:rFonts w:cs="Meiryo" w:hAnsi="Meiryo" w:eastAsia="Meiryo" w:ascii="Meiryo"/>
          <w:color w:val="221F1F"/>
          <w:spacing w:val="16"/>
          <w:w w:val="86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most</w:t>
      </w:r>
      <w:r>
        <w:rPr>
          <w:rFonts w:cs="Meiryo" w:hAnsi="Meiryo" w:eastAsia="Meiryo" w:ascii="Meiryo"/>
          <w:color w:val="221F1F"/>
          <w:spacing w:val="15"/>
          <w:w w:val="86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rece</w:t>
      </w:r>
      <w:r>
        <w:rPr>
          <w:rFonts w:cs="Meiryo" w:hAnsi="Meiryo" w:eastAsia="Meiryo" w:ascii="Meiryo"/>
          <w:color w:val="221F1F"/>
          <w:spacing w:val="-5"/>
          <w:w w:val="86"/>
          <w:sz w:val="22"/>
          <w:szCs w:val="22"/>
        </w:rPr>
        <w:t>n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t</w:t>
      </w:r>
      <w:r>
        <w:rPr>
          <w:rFonts w:cs="Meiryo" w:hAnsi="Meiryo" w:eastAsia="Meiryo" w:ascii="Meiryo"/>
          <w:color w:val="221F1F"/>
          <w:spacing w:val="10"/>
          <w:w w:val="86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7</w:t>
      </w:r>
      <w:r>
        <w:rPr>
          <w:rFonts w:cs="Meiryo" w:hAnsi="Meiryo" w:eastAsia="Meiryo" w:ascii="Meiryo"/>
          <w:color w:val="221F1F"/>
          <w:spacing w:val="1"/>
          <w:w w:val="86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questions</w:t>
      </w:r>
      <w:r>
        <w:rPr>
          <w:rFonts w:cs="Meiryo" w:hAnsi="Meiryo" w:eastAsia="Meiryo" w:ascii="Meiryo"/>
          <w:color w:val="221F1F"/>
          <w:spacing w:val="21"/>
          <w:w w:val="86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(See</w:t>
      </w:r>
      <w:r>
        <w:rPr>
          <w:rFonts w:cs="Meiryo" w:hAnsi="Meiryo" w:eastAsia="Meiryo" w:ascii="Meiryo"/>
          <w:color w:val="221F1F"/>
          <w:spacing w:val="-10"/>
          <w:w w:val="86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Ba</w:t>
      </w:r>
      <w:r>
        <w:rPr>
          <w:rFonts w:cs="Meiryo" w:hAnsi="Meiryo" w:eastAsia="Meiryo" w:ascii="Meiryo"/>
          <w:color w:val="221F1F"/>
          <w:spacing w:val="-5"/>
          <w:w w:val="86"/>
          <w:sz w:val="22"/>
          <w:szCs w:val="22"/>
        </w:rPr>
        <w:t>k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er,</w:t>
      </w:r>
      <w:r>
        <w:rPr>
          <w:rFonts w:cs="Meiryo" w:hAnsi="Meiryo" w:eastAsia="Meiryo" w:ascii="Meiryo"/>
          <w:color w:val="221F1F"/>
          <w:spacing w:val="39"/>
          <w:w w:val="86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Ke</w:t>
      </w:r>
      <w:r>
        <w:rPr>
          <w:rFonts w:cs="Meiryo" w:hAnsi="Meiryo" w:eastAsia="Meiryo" w:ascii="Meiryo"/>
          <w:color w:val="221F1F"/>
          <w:spacing w:val="-5"/>
          <w:w w:val="86"/>
          <w:sz w:val="22"/>
          <w:szCs w:val="22"/>
        </w:rPr>
        <w:t>c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k,</w:t>
      </w:r>
      <w:r>
        <w:rPr>
          <w:rFonts w:cs="Meiryo" w:hAnsi="Meiryo" w:eastAsia="Meiryo" w:ascii="Meiryo"/>
          <w:color w:val="221F1F"/>
          <w:spacing w:val="49"/>
          <w:w w:val="86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Mott,</w:t>
      </w:r>
      <w:r>
        <w:rPr>
          <w:rFonts w:cs="Meiryo" w:hAnsi="Meiryo" w:eastAsia="Meiryo" w:ascii="Meiryo"/>
          <w:color w:val="221F1F"/>
          <w:spacing w:val="-17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&amp;</w:t>
      </w:r>
      <w:r>
        <w:rPr>
          <w:rFonts w:cs="Meiryo" w:hAnsi="Meiryo" w:eastAsia="Meiryo" w:ascii="Meiryo"/>
          <w:color w:val="221F1F"/>
          <w:spacing w:val="10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5"/>
          <w:sz w:val="22"/>
          <w:szCs w:val="22"/>
        </w:rPr>
        <w:t>Quinlan,</w:t>
      </w:r>
      <w:r>
        <w:rPr>
          <w:rFonts w:cs="Meiryo" w:hAnsi="Meiryo" w:eastAsia="Meiryo" w:ascii="Meiryo"/>
          <w:color w:val="221F1F"/>
          <w:spacing w:val="0"/>
          <w:w w:val="85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18"/>
          <w:w w:val="85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5"/>
          <w:sz w:val="22"/>
          <w:szCs w:val="22"/>
        </w:rPr>
        <w:t>1993</w:t>
      </w:r>
      <w:r>
        <w:rPr>
          <w:rFonts w:cs="Meiryo" w:hAnsi="Meiryo" w:eastAsia="Meiryo" w:ascii="Meiryo"/>
          <w:color w:val="221F1F"/>
          <w:spacing w:val="-16"/>
          <w:w w:val="85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5"/>
          <w:sz w:val="22"/>
          <w:szCs w:val="22"/>
        </w:rPr>
        <w:t>for</w:t>
      </w:r>
      <w:r>
        <w:rPr>
          <w:rFonts w:cs="Meiryo" w:hAnsi="Meiryo" w:eastAsia="Meiryo" w:ascii="Meiryo"/>
          <w:color w:val="221F1F"/>
          <w:spacing w:val="22"/>
          <w:w w:val="85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a</w:t>
      </w:r>
      <w:r>
        <w:rPr>
          <w:rFonts w:cs="Meiryo" w:hAnsi="Meiryo" w:eastAsia="Meiryo" w:ascii="Meiryo"/>
          <w:color w:val="221F1F"/>
          <w:spacing w:val="-19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thorough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-5"/>
          <w:w w:val="87"/>
          <w:sz w:val="22"/>
          <w:szCs w:val="22"/>
        </w:rPr>
        <w:t>o</w:t>
      </w:r>
      <w:r>
        <w:rPr>
          <w:rFonts w:cs="Meiryo" w:hAnsi="Meiryo" w:eastAsia="Meiryo" w:ascii="Meiryo"/>
          <w:color w:val="221F1F"/>
          <w:spacing w:val="-5"/>
          <w:w w:val="87"/>
          <w:sz w:val="22"/>
          <w:szCs w:val="22"/>
        </w:rPr>
        <w:t>v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erview</w:t>
      </w:r>
      <w:r>
        <w:rPr>
          <w:rFonts w:cs="Meiryo" w:hAnsi="Meiryo" w:eastAsia="Meiryo" w:ascii="Meiryo"/>
          <w:color w:val="221F1F"/>
          <w:spacing w:val="12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o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f</w:t>
      </w:r>
      <w:r>
        <w:rPr>
          <w:rFonts w:cs="Meiryo" w:hAnsi="Meiryo" w:eastAsia="Meiryo" w:ascii="Meiryo"/>
          <w:color w:val="221F1F"/>
          <w:spacing w:val="-28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NLSY-C</w:t>
      </w:r>
      <w:r>
        <w:rPr>
          <w:rFonts w:cs="Meiryo" w:hAnsi="Meiryo" w:eastAsia="Meiryo" w:ascii="Meiryo"/>
          <w:color w:val="221F1F"/>
          <w:spacing w:val="-18"/>
          <w:w w:val="100"/>
          <w:sz w:val="22"/>
          <w:szCs w:val="22"/>
        </w:rPr>
        <w:t>Y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A</w:t>
      </w:r>
      <w:r>
        <w:rPr>
          <w:rFonts w:cs="Meiryo" w:hAnsi="Meiryo" w:eastAsia="Meiryo" w:ascii="Meiryo"/>
          <w:color w:val="221F1F"/>
          <w:spacing w:val="52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9"/>
          <w:sz w:val="22"/>
          <w:szCs w:val="22"/>
        </w:rPr>
        <w:t>test</w:t>
      </w:r>
      <w:r>
        <w:rPr>
          <w:rFonts w:cs="Meiryo" w:hAnsi="Meiryo" w:eastAsia="Meiryo" w:ascii="Meiryo"/>
          <w:color w:val="221F1F"/>
          <w:spacing w:val="3"/>
          <w:w w:val="89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9"/>
          <w:sz w:val="22"/>
          <w:szCs w:val="22"/>
        </w:rPr>
        <w:t>administration</w:t>
      </w:r>
      <w:r>
        <w:rPr>
          <w:rFonts w:cs="Meiryo" w:hAnsi="Meiryo" w:eastAsia="Meiryo" w:ascii="Meiryo"/>
          <w:color w:val="221F1F"/>
          <w:spacing w:val="39"/>
          <w:w w:val="89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9"/>
          <w:sz w:val="22"/>
          <w:szCs w:val="22"/>
        </w:rPr>
        <w:t>prot</w:t>
      </w:r>
      <w:r>
        <w:rPr>
          <w:rFonts w:cs="Meiryo" w:hAnsi="Meiryo" w:eastAsia="Meiryo" w:ascii="Meiryo"/>
          <w:color w:val="221F1F"/>
          <w:spacing w:val="6"/>
          <w:w w:val="89"/>
          <w:sz w:val="22"/>
          <w:szCs w:val="22"/>
        </w:rPr>
        <w:t>o</w:t>
      </w:r>
      <w:r>
        <w:rPr>
          <w:rFonts w:cs="Meiryo" w:hAnsi="Meiryo" w:eastAsia="Meiryo" w:ascii="Meiryo"/>
          <w:color w:val="221F1F"/>
          <w:spacing w:val="0"/>
          <w:w w:val="89"/>
          <w:sz w:val="22"/>
          <w:szCs w:val="22"/>
        </w:rPr>
        <w:t>cols).</w:t>
      </w:r>
      <w:r>
        <w:rPr>
          <w:rFonts w:cs="Meiryo" w:hAnsi="Meiryo" w:eastAsia="Meiryo" w:ascii="Meiryo"/>
          <w:color w:val="221F1F"/>
          <w:spacing w:val="21"/>
          <w:w w:val="89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In</w:t>
      </w:r>
      <w:r>
        <w:rPr>
          <w:rFonts w:cs="Meiryo" w:hAnsi="Meiryo" w:eastAsia="Meiryo" w:ascii="Meiryo"/>
          <w:color w:val="221F1F"/>
          <w:spacing w:val="-26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4"/>
          <w:sz w:val="22"/>
          <w:szCs w:val="22"/>
        </w:rPr>
        <w:t>essence,</w:t>
      </w:r>
      <w:r>
        <w:rPr>
          <w:rFonts w:cs="Meiryo" w:hAnsi="Meiryo" w:eastAsia="Meiryo" w:ascii="Meiryo"/>
          <w:color w:val="221F1F"/>
          <w:spacing w:val="-17"/>
          <w:w w:val="84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4"/>
          <w:sz w:val="22"/>
          <w:szCs w:val="22"/>
        </w:rPr>
        <w:t>this</w:t>
      </w:r>
      <w:r>
        <w:rPr>
          <w:rFonts w:cs="Meiryo" w:hAnsi="Meiryo" w:eastAsia="Meiryo" w:ascii="Meiryo"/>
          <w:color w:val="221F1F"/>
          <w:spacing w:val="42"/>
          <w:w w:val="84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administration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pr</w:t>
      </w:r>
      <w:r>
        <w:rPr>
          <w:rFonts w:cs="Meiryo" w:hAnsi="Meiryo" w:eastAsia="Meiryo" w:ascii="Meiryo"/>
          <w:color w:val="221F1F"/>
          <w:spacing w:val="6"/>
          <w:w w:val="86"/>
          <w:sz w:val="22"/>
          <w:szCs w:val="22"/>
        </w:rPr>
        <w:t>o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cedure</w:t>
      </w:r>
      <w:r>
        <w:rPr>
          <w:rFonts w:cs="Meiryo" w:hAnsi="Meiryo" w:eastAsia="Meiryo" w:ascii="Meiryo"/>
          <w:color w:val="221F1F"/>
          <w:spacing w:val="14"/>
          <w:w w:val="86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results</w:t>
      </w:r>
      <w:r>
        <w:rPr>
          <w:rFonts w:cs="Meiryo" w:hAnsi="Meiryo" w:eastAsia="Meiryo" w:ascii="Meiryo"/>
          <w:color w:val="221F1F"/>
          <w:spacing w:val="18"/>
          <w:w w:val="86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in</w:t>
      </w:r>
      <w:r>
        <w:rPr>
          <w:rFonts w:cs="Meiryo" w:hAnsi="Meiryo" w:eastAsia="Meiryo" w:ascii="Meiryo"/>
          <w:color w:val="221F1F"/>
          <w:spacing w:val="-11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a</w:t>
      </w:r>
      <w:r>
        <w:rPr>
          <w:rFonts w:cs="Meiryo" w:hAnsi="Meiryo" w:eastAsia="Meiryo" w:ascii="Meiryo"/>
          <w:color w:val="221F1F"/>
          <w:spacing w:val="-19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tremendous</w:t>
      </w:r>
      <w:r>
        <w:rPr>
          <w:rFonts w:cs="Meiryo" w:hAnsi="Meiryo" w:eastAsia="Meiryo" w:ascii="Meiryo"/>
          <w:color w:val="221F1F"/>
          <w:spacing w:val="-3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amou</w:t>
      </w:r>
      <w:r>
        <w:rPr>
          <w:rFonts w:cs="Meiryo" w:hAnsi="Meiryo" w:eastAsia="Meiryo" w:ascii="Meiryo"/>
          <w:color w:val="221F1F"/>
          <w:spacing w:val="-5"/>
          <w:w w:val="87"/>
          <w:sz w:val="22"/>
          <w:szCs w:val="22"/>
        </w:rPr>
        <w:t>n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t</w:t>
      </w:r>
      <w:r>
        <w:rPr>
          <w:rFonts w:cs="Meiryo" w:hAnsi="Meiryo" w:eastAsia="Meiryo" w:ascii="Meiryo"/>
          <w:color w:val="221F1F"/>
          <w:spacing w:val="20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o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f</w:t>
      </w:r>
      <w:r>
        <w:rPr>
          <w:rFonts w:cs="Meiryo" w:hAnsi="Meiryo" w:eastAsia="Meiryo" w:ascii="Meiryo"/>
          <w:color w:val="221F1F"/>
          <w:spacing w:val="-28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non-randomly</w:t>
      </w:r>
      <w:r>
        <w:rPr>
          <w:rFonts w:cs="Meiryo" w:hAnsi="Meiryo" w:eastAsia="Meiryo" w:ascii="Meiryo"/>
          <w:color w:val="221F1F"/>
          <w:spacing w:val="25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missing</w:t>
      </w:r>
      <w:r>
        <w:rPr>
          <w:rFonts w:cs="Meiryo" w:hAnsi="Meiryo" w:eastAsia="Meiryo" w:ascii="Meiryo"/>
          <w:color w:val="221F1F"/>
          <w:spacing w:val="9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data.</w:t>
      </w:r>
      <w:r>
        <w:rPr>
          <w:rFonts w:cs="Meiryo" w:hAnsi="Meiryo" w:eastAsia="Meiryo" w:ascii="Meiryo"/>
          <w:color w:val="000000"/>
          <w:spacing w:val="0"/>
          <w:w w:val="100"/>
          <w:sz w:val="22"/>
          <w:szCs w:val="22"/>
        </w:rPr>
      </w:r>
    </w:p>
    <w:p>
      <w:pPr>
        <w:rPr>
          <w:rFonts w:cs="Meiryo" w:hAnsi="Meiryo" w:eastAsia="Meiryo" w:ascii="Meiryo"/>
          <w:sz w:val="22"/>
          <w:szCs w:val="22"/>
        </w:rPr>
        <w:jc w:val="left"/>
        <w:spacing w:before="5" w:lineRule="auto" w:line="252"/>
        <w:ind w:left="155" w:right="233" w:firstLine="542"/>
      </w:pP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Although</w:t>
      </w:r>
      <w:r>
        <w:rPr>
          <w:rFonts w:cs="Meiryo" w:hAnsi="Meiryo" w:eastAsia="Meiryo" w:ascii="Meiryo"/>
          <w:color w:val="221F1F"/>
          <w:spacing w:val="57"/>
          <w:w w:val="88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the</w:t>
      </w:r>
      <w:r>
        <w:rPr>
          <w:rFonts w:cs="Meiryo" w:hAnsi="Meiryo" w:eastAsia="Meiryo" w:ascii="Meiryo"/>
          <w:color w:val="221F1F"/>
          <w:spacing w:val="8"/>
          <w:w w:val="88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administration</w:t>
      </w:r>
      <w:r>
        <w:rPr>
          <w:rFonts w:cs="Meiryo" w:hAnsi="Meiryo" w:eastAsia="Meiryo" w:ascii="Meiryo"/>
          <w:color w:val="221F1F"/>
          <w:spacing w:val="55"/>
          <w:w w:val="88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created</w:t>
      </w:r>
      <w:r>
        <w:rPr>
          <w:rFonts w:cs="Meiryo" w:hAnsi="Meiryo" w:eastAsia="Meiryo" w:ascii="Meiryo"/>
          <w:color w:val="221F1F"/>
          <w:spacing w:val="1"/>
          <w:w w:val="88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non-randomly</w:t>
      </w:r>
      <w:r>
        <w:rPr>
          <w:rFonts w:cs="Meiryo" w:hAnsi="Meiryo" w:eastAsia="Meiryo" w:ascii="Meiryo"/>
          <w:color w:val="221F1F"/>
          <w:spacing w:val="9"/>
          <w:w w:val="88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missing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data,</w:t>
      </w:r>
      <w:r>
        <w:rPr>
          <w:rFonts w:cs="Meiryo" w:hAnsi="Meiryo" w:eastAsia="Meiryo" w:ascii="Meiryo"/>
          <w:color w:val="221F1F"/>
          <w:spacing w:val="14"/>
          <w:w w:val="88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the</w:t>
      </w:r>
      <w:r>
        <w:rPr>
          <w:rFonts w:cs="Meiryo" w:hAnsi="Meiryo" w:eastAsia="Meiryo" w:ascii="Meiryo"/>
          <w:color w:val="221F1F"/>
          <w:spacing w:val="8"/>
          <w:w w:val="88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standard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3"/>
          <w:sz w:val="22"/>
          <w:szCs w:val="22"/>
        </w:rPr>
        <w:t>scores</w:t>
      </w:r>
      <w:r>
        <w:rPr>
          <w:rFonts w:cs="Meiryo" w:hAnsi="Meiryo" w:eastAsia="Meiryo" w:ascii="Meiryo"/>
          <w:color w:val="221F1F"/>
          <w:spacing w:val="12"/>
          <w:w w:val="83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of</w:t>
      </w:r>
      <w:r>
        <w:rPr>
          <w:rFonts w:cs="Meiryo" w:hAnsi="Meiryo" w:eastAsia="Meiryo" w:ascii="Meiryo"/>
          <w:color w:val="221F1F"/>
          <w:spacing w:val="-30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the</w:t>
      </w:r>
      <w:r>
        <w:rPr>
          <w:rFonts w:cs="Meiryo" w:hAnsi="Meiryo" w:eastAsia="Meiryo" w:ascii="Meiryo"/>
          <w:color w:val="221F1F"/>
          <w:spacing w:val="8"/>
          <w:w w:val="88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PVVT-R,</w:t>
      </w:r>
      <w:r>
        <w:rPr>
          <w:rFonts w:cs="Meiryo" w:hAnsi="Meiryo" w:eastAsia="Meiryo" w:ascii="Meiryo"/>
          <w:color w:val="221F1F"/>
          <w:spacing w:val="35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7"/>
          <w:sz w:val="22"/>
          <w:szCs w:val="22"/>
        </w:rPr>
        <w:t>PI</w:t>
      </w:r>
      <w:r>
        <w:rPr>
          <w:rFonts w:cs="Meiryo" w:hAnsi="Meiryo" w:eastAsia="Meiryo" w:ascii="Meiryo"/>
          <w:color w:val="221F1F"/>
          <w:spacing w:val="-18"/>
          <w:w w:val="107"/>
          <w:sz w:val="22"/>
          <w:szCs w:val="22"/>
        </w:rPr>
        <w:t>A</w:t>
      </w:r>
      <w:r>
        <w:rPr>
          <w:rFonts w:cs="Meiryo" w:hAnsi="Meiryo" w:eastAsia="Meiryo" w:ascii="Meiryo"/>
          <w:color w:val="221F1F"/>
          <w:spacing w:val="-18"/>
          <w:w w:val="113"/>
          <w:sz w:val="22"/>
          <w:szCs w:val="22"/>
        </w:rPr>
        <w:t>T</w:t>
      </w:r>
      <w:r>
        <w:rPr>
          <w:rFonts w:cs="Meiryo" w:hAnsi="Meiryo" w:eastAsia="Meiryo" w:ascii="Meiryo"/>
          <w:color w:val="221F1F"/>
          <w:spacing w:val="0"/>
          <w:w w:val="79"/>
          <w:sz w:val="22"/>
          <w:szCs w:val="22"/>
        </w:rPr>
        <w:t>s,</w:t>
      </w:r>
      <w:r>
        <w:rPr>
          <w:rFonts w:cs="Meiryo" w:hAnsi="Meiryo" w:eastAsia="Meiryo" w:ascii="Meiryo"/>
          <w:color w:val="221F1F"/>
          <w:spacing w:val="-1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9"/>
          <w:sz w:val="22"/>
          <w:szCs w:val="22"/>
        </w:rPr>
        <w:t>and</w:t>
      </w:r>
      <w:r>
        <w:rPr>
          <w:rFonts w:cs="Meiryo" w:hAnsi="Meiryo" w:eastAsia="Meiryo" w:ascii="Meiryo"/>
          <w:color w:val="221F1F"/>
          <w:spacing w:val="7"/>
          <w:w w:val="89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WISC-R</w:t>
      </w:r>
      <w:r>
        <w:rPr>
          <w:rFonts w:cs="Meiryo" w:hAnsi="Meiryo" w:eastAsia="Meiryo" w:ascii="Meiryo"/>
          <w:color w:val="221F1F"/>
          <w:spacing w:val="-26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Digit</w:t>
      </w:r>
      <w:r>
        <w:rPr>
          <w:rFonts w:cs="Meiryo" w:hAnsi="Meiryo" w:eastAsia="Meiryo" w:ascii="Meiryo"/>
          <w:color w:val="221F1F"/>
          <w:spacing w:val="-10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5"/>
          <w:sz w:val="22"/>
          <w:szCs w:val="22"/>
        </w:rPr>
        <w:t>Span</w:t>
      </w:r>
      <w:r>
        <w:rPr>
          <w:rFonts w:cs="Meiryo" w:hAnsi="Meiryo" w:eastAsia="Meiryo" w:ascii="Meiryo"/>
          <w:color w:val="221F1F"/>
          <w:spacing w:val="26"/>
          <w:w w:val="85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5"/>
          <w:sz w:val="22"/>
          <w:szCs w:val="22"/>
        </w:rPr>
        <w:t>themsel</w:t>
      </w:r>
      <w:r>
        <w:rPr>
          <w:rFonts w:cs="Meiryo" w:hAnsi="Meiryo" w:eastAsia="Meiryo" w:ascii="Meiryo"/>
          <w:color w:val="221F1F"/>
          <w:spacing w:val="-5"/>
          <w:w w:val="85"/>
          <w:sz w:val="22"/>
          <w:szCs w:val="22"/>
        </w:rPr>
        <w:t>v</w:t>
      </w:r>
      <w:r>
        <w:rPr>
          <w:rFonts w:cs="Meiryo" w:hAnsi="Meiryo" w:eastAsia="Meiryo" w:ascii="Meiryo"/>
          <w:color w:val="221F1F"/>
          <w:spacing w:val="0"/>
          <w:w w:val="85"/>
          <w:sz w:val="22"/>
          <w:szCs w:val="22"/>
        </w:rPr>
        <w:t>es</w:t>
      </w:r>
      <w:r>
        <w:rPr>
          <w:rFonts w:cs="Meiryo" w:hAnsi="Meiryo" w:eastAsia="Meiryo" w:ascii="Meiryo"/>
          <w:color w:val="221F1F"/>
          <w:spacing w:val="12"/>
          <w:w w:val="85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5"/>
          <w:sz w:val="22"/>
          <w:szCs w:val="22"/>
        </w:rPr>
        <w:t>are</w:t>
      </w:r>
      <w:r>
        <w:rPr>
          <w:rFonts w:cs="Meiryo" w:hAnsi="Meiryo" w:eastAsia="Meiryo" w:ascii="Meiryo"/>
          <w:color w:val="221F1F"/>
          <w:spacing w:val="7"/>
          <w:w w:val="85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-12"/>
          <w:w w:val="100"/>
          <w:sz w:val="22"/>
          <w:szCs w:val="22"/>
        </w:rPr>
        <w:t>v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alid</w:t>
      </w:r>
      <w:r>
        <w:rPr>
          <w:rFonts w:cs="Meiryo" w:hAnsi="Meiryo" w:eastAsia="Meiryo" w:ascii="Meiryo"/>
          <w:color w:val="221F1F"/>
          <w:spacing w:val="-28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9"/>
          <w:sz w:val="22"/>
          <w:szCs w:val="22"/>
        </w:rPr>
        <w:t>and</w:t>
      </w:r>
      <w:r>
        <w:rPr>
          <w:rFonts w:cs="Meiryo" w:hAnsi="Meiryo" w:eastAsia="Meiryo" w:ascii="Meiryo"/>
          <w:color w:val="221F1F"/>
          <w:spacing w:val="7"/>
          <w:w w:val="89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-6"/>
          <w:w w:val="100"/>
          <w:sz w:val="22"/>
          <w:szCs w:val="22"/>
        </w:rPr>
        <w:t>v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ery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5"/>
          <w:sz w:val="22"/>
          <w:szCs w:val="22"/>
        </w:rPr>
        <w:t>reliable</w:t>
      </w:r>
      <w:r>
        <w:rPr>
          <w:rFonts w:cs="Meiryo" w:hAnsi="Meiryo" w:eastAsia="Meiryo" w:ascii="Meiryo"/>
          <w:color w:val="221F1F"/>
          <w:spacing w:val="49"/>
          <w:w w:val="85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5"/>
          <w:sz w:val="22"/>
          <w:szCs w:val="22"/>
        </w:rPr>
        <w:t>assessme</w:t>
      </w:r>
      <w:r>
        <w:rPr>
          <w:rFonts w:cs="Meiryo" w:hAnsi="Meiryo" w:eastAsia="Meiryo" w:ascii="Meiryo"/>
          <w:color w:val="221F1F"/>
          <w:spacing w:val="-5"/>
          <w:w w:val="85"/>
          <w:sz w:val="22"/>
          <w:szCs w:val="22"/>
        </w:rPr>
        <w:t>n</w:t>
      </w:r>
      <w:r>
        <w:rPr>
          <w:rFonts w:cs="Meiryo" w:hAnsi="Meiryo" w:eastAsia="Meiryo" w:ascii="Meiryo"/>
          <w:color w:val="221F1F"/>
          <w:spacing w:val="0"/>
          <w:w w:val="85"/>
          <w:sz w:val="22"/>
          <w:szCs w:val="22"/>
        </w:rPr>
        <w:t>ts</w:t>
      </w:r>
      <w:r>
        <w:rPr>
          <w:rFonts w:cs="Meiryo" w:hAnsi="Meiryo" w:eastAsia="Meiryo" w:ascii="Meiryo"/>
          <w:color w:val="221F1F"/>
          <w:spacing w:val="-18"/>
          <w:w w:val="85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of</w:t>
      </w:r>
      <w:r>
        <w:rPr>
          <w:rFonts w:cs="Meiryo" w:hAnsi="Meiryo" w:eastAsia="Meiryo" w:ascii="Meiryo"/>
          <w:color w:val="221F1F"/>
          <w:spacing w:val="-30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9"/>
          <w:sz w:val="22"/>
          <w:szCs w:val="22"/>
        </w:rPr>
        <w:t>cogniti</w:t>
      </w:r>
      <w:r>
        <w:rPr>
          <w:rFonts w:cs="Meiryo" w:hAnsi="Meiryo" w:eastAsia="Meiryo" w:ascii="Meiryo"/>
          <w:color w:val="221F1F"/>
          <w:spacing w:val="-4"/>
          <w:w w:val="89"/>
          <w:sz w:val="22"/>
          <w:szCs w:val="22"/>
        </w:rPr>
        <w:t>v</w:t>
      </w:r>
      <w:r>
        <w:rPr>
          <w:rFonts w:cs="Meiryo" w:hAnsi="Meiryo" w:eastAsia="Meiryo" w:ascii="Meiryo"/>
          <w:color w:val="221F1F"/>
          <w:spacing w:val="0"/>
          <w:w w:val="89"/>
          <w:sz w:val="22"/>
          <w:szCs w:val="22"/>
        </w:rPr>
        <w:t>e</w:t>
      </w:r>
      <w:r>
        <w:rPr>
          <w:rFonts w:cs="Meiryo" w:hAnsi="Meiryo" w:eastAsia="Meiryo" w:ascii="Meiryo"/>
          <w:color w:val="221F1F"/>
          <w:spacing w:val="16"/>
          <w:w w:val="89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abili</w:t>
      </w:r>
      <w:r>
        <w:rPr>
          <w:rFonts w:cs="Meiryo" w:hAnsi="Meiryo" w:eastAsia="Meiryo" w:ascii="Meiryo"/>
          <w:color w:val="221F1F"/>
          <w:spacing w:val="-6"/>
          <w:w w:val="100"/>
          <w:sz w:val="22"/>
          <w:szCs w:val="22"/>
        </w:rPr>
        <w:t>t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y</w:t>
      </w:r>
      <w:r>
        <w:rPr>
          <w:rFonts w:cs="Meiryo" w:hAnsi="Meiryo" w:eastAsia="Meiryo" w:ascii="Meiryo"/>
          <w:color w:val="221F1F"/>
          <w:spacing w:val="-20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(Mott</w:t>
      </w:r>
      <w:r>
        <w:rPr>
          <w:rFonts w:cs="Meiryo" w:hAnsi="Meiryo" w:eastAsia="Meiryo" w:ascii="Meiryo"/>
          <w:color w:val="221F1F"/>
          <w:spacing w:val="-12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&amp;</w:t>
      </w:r>
      <w:r>
        <w:rPr>
          <w:rFonts w:cs="Meiryo" w:hAnsi="Meiryo" w:eastAsia="Meiryo" w:ascii="Meiryo"/>
          <w:color w:val="221F1F"/>
          <w:spacing w:val="10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Ba</w:t>
      </w:r>
      <w:r>
        <w:rPr>
          <w:rFonts w:cs="Meiryo" w:hAnsi="Meiryo" w:eastAsia="Meiryo" w:ascii="Meiryo"/>
          <w:color w:val="221F1F"/>
          <w:spacing w:val="-5"/>
          <w:w w:val="88"/>
          <w:sz w:val="22"/>
          <w:szCs w:val="22"/>
        </w:rPr>
        <w:t>k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er,</w:t>
      </w:r>
      <w:r>
        <w:rPr>
          <w:rFonts w:cs="Meiryo" w:hAnsi="Meiryo" w:eastAsia="Meiryo" w:ascii="Meiryo"/>
          <w:color w:val="221F1F"/>
          <w:spacing w:val="24"/>
          <w:w w:val="88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1995).</w:t>
      </w:r>
      <w:r>
        <w:rPr>
          <w:rFonts w:cs="Meiryo" w:hAnsi="Meiryo" w:eastAsia="Meiryo" w:ascii="Meiryo"/>
          <w:color w:val="221F1F"/>
          <w:spacing w:val="-17"/>
          <w:w w:val="88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-5"/>
          <w:w w:val="88"/>
          <w:sz w:val="22"/>
          <w:szCs w:val="22"/>
        </w:rPr>
        <w:t>A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ccordingl</w:t>
      </w:r>
      <w:r>
        <w:rPr>
          <w:rFonts w:cs="Meiryo" w:hAnsi="Meiryo" w:eastAsia="Meiryo" w:ascii="Meiryo"/>
          <w:color w:val="221F1F"/>
          <w:spacing w:val="-16"/>
          <w:w w:val="88"/>
          <w:sz w:val="22"/>
          <w:szCs w:val="22"/>
        </w:rPr>
        <w:t>y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,</w:t>
      </w:r>
      <w:r>
        <w:rPr>
          <w:rFonts w:cs="Meiryo" w:hAnsi="Meiryo" w:eastAsia="Meiryo" w:ascii="Meiryo"/>
          <w:color w:val="221F1F"/>
          <w:spacing w:val="53"/>
          <w:w w:val="88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-5"/>
          <w:w w:val="88"/>
          <w:sz w:val="22"/>
          <w:szCs w:val="22"/>
        </w:rPr>
        <w:t>w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e</w:t>
      </w:r>
      <w:r>
        <w:rPr>
          <w:rFonts w:cs="Meiryo" w:hAnsi="Meiryo" w:eastAsia="Meiryo" w:ascii="Meiryo"/>
          <w:color w:val="221F1F"/>
          <w:spacing w:val="-10"/>
          <w:w w:val="88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elected</w:t>
      </w:r>
      <w:r>
        <w:rPr>
          <w:rFonts w:cs="Meiryo" w:hAnsi="Meiryo" w:eastAsia="Meiryo" w:ascii="Meiryo"/>
          <w:color w:val="000000"/>
          <w:spacing w:val="0"/>
          <w:w w:val="100"/>
          <w:sz w:val="22"/>
          <w:szCs w:val="22"/>
        </w:rPr>
      </w:r>
    </w:p>
    <w:p>
      <w:pPr>
        <w:rPr>
          <w:rFonts w:cs="Meiryo" w:hAnsi="Meiryo" w:eastAsia="Meiryo" w:ascii="Meiryo"/>
          <w:sz w:val="22"/>
          <w:szCs w:val="22"/>
        </w:rPr>
        <w:jc w:val="left"/>
        <w:spacing w:before="5" w:lineRule="auto" w:line="252"/>
        <w:ind w:left="155" w:right="90"/>
        <w:sectPr>
          <w:pgMar w:header="684" w:footer="0" w:top="900" w:bottom="280" w:left="1720" w:right="1720"/>
          <w:pgSz w:w="12240" w:h="15840"/>
        </w:sectPr>
      </w:pP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to</w:t>
      </w:r>
      <w:r>
        <w:rPr>
          <w:rFonts w:cs="Meiryo" w:hAnsi="Meiryo" w:eastAsia="Meiryo" w:ascii="Meiryo"/>
          <w:color w:val="221F1F"/>
          <w:spacing w:val="-23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5"/>
          <w:sz w:val="22"/>
          <w:szCs w:val="22"/>
        </w:rPr>
        <w:t>use</w:t>
      </w:r>
      <w:r>
        <w:rPr>
          <w:rFonts w:cs="Meiryo" w:hAnsi="Meiryo" w:eastAsia="Meiryo" w:ascii="Meiryo"/>
          <w:color w:val="221F1F"/>
          <w:spacing w:val="-5"/>
          <w:w w:val="85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5"/>
          <w:sz w:val="22"/>
          <w:szCs w:val="22"/>
        </w:rPr>
        <w:t>the</w:t>
      </w:r>
      <w:r>
        <w:rPr>
          <w:rFonts w:cs="Meiryo" w:hAnsi="Meiryo" w:eastAsia="Meiryo" w:ascii="Meiryo"/>
          <w:color w:val="221F1F"/>
          <w:spacing w:val="17"/>
          <w:w w:val="85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5"/>
          <w:sz w:val="22"/>
          <w:szCs w:val="22"/>
        </w:rPr>
        <w:t>standard</w:t>
      </w:r>
      <w:r>
        <w:rPr>
          <w:rFonts w:cs="Meiryo" w:hAnsi="Meiryo" w:eastAsia="Meiryo" w:ascii="Meiryo"/>
          <w:color w:val="221F1F"/>
          <w:spacing w:val="45"/>
          <w:w w:val="85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5"/>
          <w:sz w:val="22"/>
          <w:szCs w:val="22"/>
        </w:rPr>
        <w:t>scores</w:t>
      </w:r>
      <w:r>
        <w:rPr>
          <w:rFonts w:cs="Meiryo" w:hAnsi="Meiryo" w:eastAsia="Meiryo" w:ascii="Meiryo"/>
          <w:color w:val="221F1F"/>
          <w:spacing w:val="-6"/>
          <w:w w:val="85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5"/>
          <w:sz w:val="22"/>
          <w:szCs w:val="22"/>
        </w:rPr>
        <w:t>of</w:t>
      </w:r>
      <w:r>
        <w:rPr>
          <w:rFonts w:cs="Meiryo" w:hAnsi="Meiryo" w:eastAsia="Meiryo" w:ascii="Meiryo"/>
          <w:color w:val="221F1F"/>
          <w:spacing w:val="8"/>
          <w:w w:val="85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all</w:t>
      </w:r>
      <w:r>
        <w:rPr>
          <w:rFonts w:cs="Meiryo" w:hAnsi="Meiryo" w:eastAsia="Meiryo" w:ascii="Meiryo"/>
          <w:color w:val="221F1F"/>
          <w:spacing w:val="-12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the</w:t>
      </w:r>
      <w:r>
        <w:rPr>
          <w:rFonts w:cs="Meiryo" w:hAnsi="Meiryo" w:eastAsia="Meiryo" w:ascii="Meiryo"/>
          <w:color w:val="221F1F"/>
          <w:spacing w:val="4"/>
          <w:w w:val="88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Gen2</w:t>
      </w:r>
      <w:r>
        <w:rPr>
          <w:rFonts w:cs="Meiryo" w:hAnsi="Meiryo" w:eastAsia="Meiryo" w:ascii="Meiryo"/>
          <w:color w:val="221F1F"/>
          <w:spacing w:val="10"/>
          <w:w w:val="88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abili</w:t>
      </w:r>
      <w:r>
        <w:rPr>
          <w:rFonts w:cs="Meiryo" w:hAnsi="Meiryo" w:eastAsia="Meiryo" w:ascii="Meiryo"/>
          <w:color w:val="221F1F"/>
          <w:spacing w:val="-6"/>
          <w:w w:val="100"/>
          <w:sz w:val="22"/>
          <w:szCs w:val="22"/>
        </w:rPr>
        <w:t>t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y</w:t>
      </w:r>
      <w:r>
        <w:rPr>
          <w:rFonts w:cs="Meiryo" w:hAnsi="Meiryo" w:eastAsia="Meiryo" w:ascii="Meiryo"/>
          <w:color w:val="221F1F"/>
          <w:spacing w:val="-24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5"/>
          <w:sz w:val="22"/>
          <w:szCs w:val="22"/>
        </w:rPr>
        <w:t>measures</w:t>
      </w:r>
      <w:r>
        <w:rPr>
          <w:rFonts w:cs="Meiryo" w:hAnsi="Meiryo" w:eastAsia="Meiryo" w:ascii="Meiryo"/>
          <w:color w:val="221F1F"/>
          <w:spacing w:val="-14"/>
          <w:w w:val="85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5"/>
          <w:sz w:val="22"/>
          <w:szCs w:val="22"/>
        </w:rPr>
        <w:t>already</w:t>
      </w:r>
      <w:r>
        <w:rPr>
          <w:rFonts w:cs="Meiryo" w:hAnsi="Meiryo" w:eastAsia="Meiryo" w:ascii="Meiryo"/>
          <w:color w:val="221F1F"/>
          <w:spacing w:val="39"/>
          <w:w w:val="85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5"/>
          <w:sz w:val="22"/>
          <w:szCs w:val="22"/>
        </w:rPr>
        <w:t>me</w:t>
      </w:r>
      <w:r>
        <w:rPr>
          <w:rFonts w:cs="Meiryo" w:hAnsi="Meiryo" w:eastAsia="Meiryo" w:ascii="Meiryo"/>
          <w:color w:val="221F1F"/>
          <w:spacing w:val="-5"/>
          <w:w w:val="85"/>
          <w:sz w:val="22"/>
          <w:szCs w:val="22"/>
        </w:rPr>
        <w:t>n</w:t>
      </w:r>
      <w:r>
        <w:rPr>
          <w:rFonts w:cs="Meiryo" w:hAnsi="Meiryo" w:eastAsia="Meiryo" w:ascii="Meiryo"/>
          <w:color w:val="221F1F"/>
          <w:spacing w:val="0"/>
          <w:w w:val="85"/>
          <w:sz w:val="22"/>
          <w:szCs w:val="22"/>
        </w:rPr>
        <w:t>tioned.</w:t>
      </w:r>
      <w:r>
        <w:rPr>
          <w:rFonts w:cs="Meiryo" w:hAnsi="Meiryo" w:eastAsia="Meiryo" w:ascii="Meiryo"/>
          <w:color w:val="221F1F"/>
          <w:spacing w:val="56"/>
          <w:w w:val="85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93"/>
          <w:sz w:val="22"/>
          <w:szCs w:val="22"/>
        </w:rPr>
        <w:t>H</w:t>
      </w:r>
      <w:r>
        <w:rPr>
          <w:rFonts w:cs="Meiryo" w:hAnsi="Meiryo" w:eastAsia="Meiryo" w:ascii="Meiryo"/>
          <w:color w:val="221F1F"/>
          <w:spacing w:val="-6"/>
          <w:w w:val="93"/>
          <w:sz w:val="22"/>
          <w:szCs w:val="22"/>
        </w:rPr>
        <w:t>o</w:t>
      </w:r>
      <w:r>
        <w:rPr>
          <w:rFonts w:cs="Meiryo" w:hAnsi="Meiryo" w:eastAsia="Meiryo" w:ascii="Meiryo"/>
          <w:color w:val="221F1F"/>
          <w:spacing w:val="-6"/>
          <w:w w:val="86"/>
          <w:sz w:val="22"/>
          <w:szCs w:val="22"/>
        </w:rPr>
        <w:t>w</w:t>
      </w:r>
      <w:r>
        <w:rPr>
          <w:rFonts w:cs="Meiryo" w:hAnsi="Meiryo" w:eastAsia="Meiryo" w:ascii="Meiryo"/>
          <w:color w:val="221F1F"/>
          <w:spacing w:val="0"/>
          <w:w w:val="77"/>
          <w:sz w:val="22"/>
          <w:szCs w:val="22"/>
        </w:rPr>
        <w:t>e</w:t>
      </w:r>
      <w:r>
        <w:rPr>
          <w:rFonts w:cs="Meiryo" w:hAnsi="Meiryo" w:eastAsia="Meiryo" w:ascii="Meiryo"/>
          <w:color w:val="221F1F"/>
          <w:spacing w:val="-6"/>
          <w:w w:val="93"/>
          <w:sz w:val="22"/>
          <w:szCs w:val="22"/>
        </w:rPr>
        <w:t>v</w:t>
      </w:r>
      <w:r>
        <w:rPr>
          <w:rFonts w:cs="Meiryo" w:hAnsi="Meiryo" w:eastAsia="Meiryo" w:ascii="Meiryo"/>
          <w:color w:val="221F1F"/>
          <w:spacing w:val="0"/>
          <w:w w:val="83"/>
          <w:sz w:val="22"/>
          <w:szCs w:val="22"/>
        </w:rPr>
        <w:t>er,</w:t>
      </w:r>
      <w:r>
        <w:rPr>
          <w:rFonts w:cs="Meiryo" w:hAnsi="Meiryo" w:eastAsia="Meiryo" w:ascii="Meiryo"/>
          <w:color w:val="221F1F"/>
          <w:spacing w:val="0"/>
          <w:w w:val="83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5"/>
          <w:sz w:val="22"/>
          <w:szCs w:val="22"/>
        </w:rPr>
        <w:t>su</w:t>
      </w:r>
      <w:r>
        <w:rPr>
          <w:rFonts w:cs="Meiryo" w:hAnsi="Meiryo" w:eastAsia="Meiryo" w:ascii="Meiryo"/>
          <w:color w:val="221F1F"/>
          <w:spacing w:val="5"/>
          <w:w w:val="85"/>
          <w:sz w:val="22"/>
          <w:szCs w:val="22"/>
        </w:rPr>
        <w:t>b</w:t>
      </w:r>
      <w:r>
        <w:rPr>
          <w:rFonts w:cs="Meiryo" w:hAnsi="Meiryo" w:eastAsia="Meiryo" w:ascii="Meiryo"/>
          <w:color w:val="221F1F"/>
          <w:spacing w:val="0"/>
          <w:w w:val="85"/>
          <w:sz w:val="22"/>
          <w:szCs w:val="22"/>
        </w:rPr>
        <w:t>jects</w:t>
      </w:r>
      <w:r>
        <w:rPr>
          <w:rFonts w:cs="Meiryo" w:hAnsi="Meiryo" w:eastAsia="Meiryo" w:ascii="Meiryo"/>
          <w:color w:val="221F1F"/>
          <w:spacing w:val="24"/>
          <w:w w:val="85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-5"/>
          <w:w w:val="85"/>
          <w:sz w:val="22"/>
          <w:szCs w:val="22"/>
        </w:rPr>
        <w:t>w</w:t>
      </w:r>
      <w:r>
        <w:rPr>
          <w:rFonts w:cs="Meiryo" w:hAnsi="Meiryo" w:eastAsia="Meiryo" w:ascii="Meiryo"/>
          <w:color w:val="221F1F"/>
          <w:spacing w:val="0"/>
          <w:w w:val="85"/>
          <w:sz w:val="22"/>
          <w:szCs w:val="22"/>
        </w:rPr>
        <w:t>ere</w:t>
      </w:r>
      <w:r>
        <w:rPr>
          <w:rFonts w:cs="Meiryo" w:hAnsi="Meiryo" w:eastAsia="Meiryo" w:ascii="Meiryo"/>
          <w:color w:val="221F1F"/>
          <w:spacing w:val="-3"/>
          <w:w w:val="85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5"/>
          <w:sz w:val="22"/>
          <w:szCs w:val="22"/>
        </w:rPr>
        <w:t>sur</w:t>
      </w:r>
      <w:r>
        <w:rPr>
          <w:rFonts w:cs="Meiryo" w:hAnsi="Meiryo" w:eastAsia="Meiryo" w:ascii="Meiryo"/>
          <w:color w:val="221F1F"/>
          <w:spacing w:val="-5"/>
          <w:w w:val="85"/>
          <w:sz w:val="22"/>
          <w:szCs w:val="22"/>
        </w:rPr>
        <w:t>v</w:t>
      </w:r>
      <w:r>
        <w:rPr>
          <w:rFonts w:cs="Meiryo" w:hAnsi="Meiryo" w:eastAsia="Meiryo" w:ascii="Meiryo"/>
          <w:color w:val="221F1F"/>
          <w:spacing w:val="0"/>
          <w:w w:val="85"/>
          <w:sz w:val="22"/>
          <w:szCs w:val="22"/>
        </w:rPr>
        <w:t>e</w:t>
      </w:r>
      <w:r>
        <w:rPr>
          <w:rFonts w:cs="Meiryo" w:hAnsi="Meiryo" w:eastAsia="Meiryo" w:ascii="Meiryo"/>
          <w:color w:val="221F1F"/>
          <w:spacing w:val="-5"/>
          <w:w w:val="85"/>
          <w:sz w:val="22"/>
          <w:szCs w:val="22"/>
        </w:rPr>
        <w:t>y</w:t>
      </w:r>
      <w:r>
        <w:rPr>
          <w:rFonts w:cs="Meiryo" w:hAnsi="Meiryo" w:eastAsia="Meiryo" w:ascii="Meiryo"/>
          <w:color w:val="221F1F"/>
          <w:spacing w:val="0"/>
          <w:w w:val="85"/>
          <w:sz w:val="22"/>
          <w:szCs w:val="22"/>
        </w:rPr>
        <w:t>ed</w:t>
      </w:r>
      <w:r>
        <w:rPr>
          <w:rFonts w:cs="Meiryo" w:hAnsi="Meiryo" w:eastAsia="Meiryo" w:ascii="Meiryo"/>
          <w:color w:val="221F1F"/>
          <w:spacing w:val="24"/>
          <w:w w:val="85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5"/>
          <w:sz w:val="22"/>
          <w:szCs w:val="22"/>
        </w:rPr>
        <w:t>on</w:t>
      </w:r>
      <w:r>
        <w:rPr>
          <w:rFonts w:cs="Meiryo" w:hAnsi="Meiryo" w:eastAsia="Meiryo" w:ascii="Meiryo"/>
          <w:color w:val="221F1F"/>
          <w:spacing w:val="16"/>
          <w:w w:val="85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a</w:t>
      </w:r>
      <w:r>
        <w:rPr>
          <w:rFonts w:cs="Meiryo" w:hAnsi="Meiryo" w:eastAsia="Meiryo" w:ascii="Meiryo"/>
          <w:color w:val="221F1F"/>
          <w:spacing w:val="-19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bian</w:t>
      </w:r>
      <w:r>
        <w:rPr>
          <w:rFonts w:cs="Meiryo" w:hAnsi="Meiryo" w:eastAsia="Meiryo" w:ascii="Meiryo"/>
          <w:color w:val="221F1F"/>
          <w:spacing w:val="-5"/>
          <w:w w:val="87"/>
          <w:sz w:val="22"/>
          <w:szCs w:val="22"/>
        </w:rPr>
        <w:t>n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ual</w:t>
      </w:r>
      <w:r>
        <w:rPr>
          <w:rFonts w:cs="Meiryo" w:hAnsi="Meiryo" w:eastAsia="Meiryo" w:ascii="Meiryo"/>
          <w:color w:val="221F1F"/>
          <w:spacing w:val="44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basis.</w:t>
      </w:r>
      <w:r>
        <w:rPr>
          <w:rFonts w:cs="Meiryo" w:hAnsi="Meiryo" w:eastAsia="Meiryo" w:ascii="Meiryo"/>
          <w:color w:val="221F1F"/>
          <w:spacing w:val="28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T</w:t>
      </w:r>
      <w:r>
        <w:rPr>
          <w:rFonts w:cs="Meiryo" w:hAnsi="Meiryo" w:eastAsia="Meiryo" w:ascii="Meiryo"/>
          <w:color w:val="221F1F"/>
          <w:spacing w:val="-5"/>
          <w:w w:val="87"/>
          <w:sz w:val="22"/>
          <w:szCs w:val="22"/>
        </w:rPr>
        <w:t>h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us</w:t>
      </w:r>
      <w:r>
        <w:rPr>
          <w:rFonts w:cs="Meiryo" w:hAnsi="Meiryo" w:eastAsia="Meiryo" w:ascii="Meiryo"/>
          <w:color w:val="221F1F"/>
          <w:spacing w:val="44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-5"/>
          <w:w w:val="87"/>
          <w:sz w:val="22"/>
          <w:szCs w:val="22"/>
        </w:rPr>
        <w:t>w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e</w:t>
      </w:r>
      <w:r>
        <w:rPr>
          <w:rFonts w:cs="Meiryo" w:hAnsi="Meiryo" w:eastAsia="Meiryo" w:ascii="Meiryo"/>
          <w:color w:val="221F1F"/>
          <w:spacing w:val="-7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could</w:t>
      </w:r>
      <w:r>
        <w:rPr>
          <w:rFonts w:cs="Meiryo" w:hAnsi="Meiryo" w:eastAsia="Meiryo" w:ascii="Meiryo"/>
          <w:color w:val="221F1F"/>
          <w:spacing w:val="26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not</w:t>
      </w:r>
      <w:r>
        <w:rPr>
          <w:rFonts w:cs="Meiryo" w:hAnsi="Meiryo" w:eastAsia="Meiryo" w:ascii="Meiryo"/>
          <w:color w:val="221F1F"/>
          <w:spacing w:val="19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use</w:t>
      </w:r>
      <w:r>
        <w:rPr>
          <w:rFonts w:cs="Meiryo" w:hAnsi="Meiryo" w:eastAsia="Meiryo" w:ascii="Meiryo"/>
          <w:color w:val="221F1F"/>
          <w:spacing w:val="-10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cogniti</w:t>
      </w:r>
      <w:r>
        <w:rPr>
          <w:rFonts w:cs="Meiryo" w:hAnsi="Meiryo" w:eastAsia="Meiryo" w:ascii="Meiryo"/>
          <w:color w:val="221F1F"/>
          <w:spacing w:val="-4"/>
          <w:w w:val="87"/>
          <w:sz w:val="22"/>
          <w:szCs w:val="22"/>
        </w:rPr>
        <w:t>v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e</w:t>
      </w:r>
      <w:r>
        <w:rPr>
          <w:rFonts w:cs="Meiryo" w:hAnsi="Meiryo" w:eastAsia="Meiryo" w:ascii="Meiryo"/>
          <w:color w:val="221F1F"/>
          <w:spacing w:val="37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tests</w:t>
      </w:r>
      <w:r>
        <w:rPr>
          <w:rFonts w:cs="Meiryo" w:hAnsi="Meiryo" w:eastAsia="Meiryo" w:ascii="Meiryo"/>
          <w:color w:val="221F1F"/>
          <w:spacing w:val="4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at</w:t>
      </w:r>
      <w:r>
        <w:rPr>
          <w:rFonts w:cs="Meiryo" w:hAnsi="Meiryo" w:eastAsia="Meiryo" w:ascii="Meiryo"/>
          <w:color w:val="221F1F"/>
          <w:spacing w:val="-17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a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3"/>
          <w:sz w:val="22"/>
          <w:szCs w:val="22"/>
        </w:rPr>
        <w:t>gi</w:t>
      </w:r>
      <w:r>
        <w:rPr>
          <w:rFonts w:cs="Meiryo" w:hAnsi="Meiryo" w:eastAsia="Meiryo" w:ascii="Meiryo"/>
          <w:color w:val="221F1F"/>
          <w:spacing w:val="-5"/>
          <w:w w:val="83"/>
          <w:sz w:val="22"/>
          <w:szCs w:val="22"/>
        </w:rPr>
        <w:t>v</w:t>
      </w:r>
      <w:r>
        <w:rPr>
          <w:rFonts w:cs="Meiryo" w:hAnsi="Meiryo" w:eastAsia="Meiryo" w:ascii="Meiryo"/>
          <w:color w:val="221F1F"/>
          <w:spacing w:val="0"/>
          <w:w w:val="83"/>
          <w:sz w:val="22"/>
          <w:szCs w:val="22"/>
        </w:rPr>
        <w:t>en</w:t>
      </w:r>
      <w:r>
        <w:rPr>
          <w:rFonts w:cs="Meiryo" w:hAnsi="Meiryo" w:eastAsia="Meiryo" w:ascii="Meiryo"/>
          <w:color w:val="221F1F"/>
          <w:spacing w:val="36"/>
          <w:w w:val="83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3"/>
          <w:sz w:val="22"/>
          <w:szCs w:val="22"/>
        </w:rPr>
        <w:t>age.</w:t>
      </w:r>
      <w:r>
        <w:rPr>
          <w:rFonts w:cs="Meiryo" w:hAnsi="Meiryo" w:eastAsia="Meiryo" w:ascii="Meiryo"/>
          <w:color w:val="221F1F"/>
          <w:spacing w:val="27"/>
          <w:w w:val="83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3"/>
          <w:sz w:val="22"/>
          <w:szCs w:val="22"/>
        </w:rPr>
        <w:t>Instead,</w:t>
      </w:r>
      <w:r>
        <w:rPr>
          <w:rFonts w:cs="Meiryo" w:hAnsi="Meiryo" w:eastAsia="Meiryo" w:ascii="Meiryo"/>
          <w:color w:val="221F1F"/>
          <w:spacing w:val="39"/>
          <w:w w:val="83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-5"/>
          <w:w w:val="83"/>
          <w:sz w:val="22"/>
          <w:szCs w:val="22"/>
        </w:rPr>
        <w:t>w</w:t>
      </w:r>
      <w:r>
        <w:rPr>
          <w:rFonts w:cs="Meiryo" w:hAnsi="Meiryo" w:eastAsia="Meiryo" w:ascii="Meiryo"/>
          <w:color w:val="221F1F"/>
          <w:spacing w:val="0"/>
          <w:w w:val="83"/>
          <w:sz w:val="22"/>
          <w:szCs w:val="22"/>
        </w:rPr>
        <w:t>e</w:t>
      </w:r>
      <w:r>
        <w:rPr>
          <w:rFonts w:cs="Meiryo" w:hAnsi="Meiryo" w:eastAsia="Meiryo" w:ascii="Meiryo"/>
          <w:color w:val="221F1F"/>
          <w:spacing w:val="9"/>
          <w:w w:val="83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3"/>
          <w:sz w:val="22"/>
          <w:szCs w:val="22"/>
        </w:rPr>
        <w:t>aggregated</w:t>
      </w:r>
      <w:r>
        <w:rPr>
          <w:rFonts w:cs="Meiryo" w:hAnsi="Meiryo" w:eastAsia="Meiryo" w:ascii="Meiryo"/>
          <w:color w:val="221F1F"/>
          <w:spacing w:val="37"/>
          <w:w w:val="83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3"/>
          <w:sz w:val="22"/>
          <w:szCs w:val="22"/>
        </w:rPr>
        <w:t>scores</w:t>
      </w:r>
      <w:r>
        <w:rPr>
          <w:rFonts w:cs="Meiryo" w:hAnsi="Meiryo" w:eastAsia="Meiryo" w:ascii="Meiryo"/>
          <w:color w:val="221F1F"/>
          <w:spacing w:val="12"/>
          <w:w w:val="83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3"/>
          <w:sz w:val="22"/>
          <w:szCs w:val="22"/>
        </w:rPr>
        <w:t>across</w:t>
      </w:r>
      <w:r>
        <w:rPr>
          <w:rFonts w:cs="Meiryo" w:hAnsi="Meiryo" w:eastAsia="Meiryo" w:ascii="Meiryo"/>
          <w:color w:val="221F1F"/>
          <w:spacing w:val="19"/>
          <w:w w:val="83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a</w:t>
      </w:r>
      <w:r>
        <w:rPr>
          <w:rFonts w:cs="Meiryo" w:hAnsi="Meiryo" w:eastAsia="Meiryo" w:ascii="Meiryo"/>
          <w:color w:val="221F1F"/>
          <w:spacing w:val="-19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5"/>
          <w:sz w:val="22"/>
          <w:szCs w:val="22"/>
        </w:rPr>
        <w:t>4</w:t>
      </w:r>
      <w:r>
        <w:rPr>
          <w:rFonts w:cs="Meiryo" w:hAnsi="Meiryo" w:eastAsia="Meiryo" w:ascii="Meiryo"/>
          <w:color w:val="221F1F"/>
          <w:spacing w:val="3"/>
          <w:w w:val="85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-5"/>
          <w:w w:val="85"/>
          <w:sz w:val="22"/>
          <w:szCs w:val="22"/>
        </w:rPr>
        <w:t>y</w:t>
      </w:r>
      <w:r>
        <w:rPr>
          <w:rFonts w:cs="Meiryo" w:hAnsi="Meiryo" w:eastAsia="Meiryo" w:ascii="Meiryo"/>
          <w:color w:val="221F1F"/>
          <w:spacing w:val="0"/>
          <w:w w:val="85"/>
          <w:sz w:val="22"/>
          <w:szCs w:val="22"/>
        </w:rPr>
        <w:t>ear</w:t>
      </w:r>
      <w:r>
        <w:rPr>
          <w:rFonts w:cs="Meiryo" w:hAnsi="Meiryo" w:eastAsia="Meiryo" w:ascii="Meiryo"/>
          <w:color w:val="221F1F"/>
          <w:spacing w:val="16"/>
          <w:w w:val="85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5"/>
          <w:sz w:val="22"/>
          <w:szCs w:val="22"/>
        </w:rPr>
        <w:t>wind</w:t>
      </w:r>
      <w:r>
        <w:rPr>
          <w:rFonts w:cs="Meiryo" w:hAnsi="Meiryo" w:eastAsia="Meiryo" w:ascii="Meiryo"/>
          <w:color w:val="221F1F"/>
          <w:spacing w:val="-5"/>
          <w:w w:val="85"/>
          <w:sz w:val="22"/>
          <w:szCs w:val="22"/>
        </w:rPr>
        <w:t>o</w:t>
      </w:r>
      <w:r>
        <w:rPr>
          <w:rFonts w:cs="Meiryo" w:hAnsi="Meiryo" w:eastAsia="Meiryo" w:ascii="Meiryo"/>
          <w:color w:val="221F1F"/>
          <w:spacing w:val="0"/>
          <w:w w:val="85"/>
          <w:sz w:val="22"/>
          <w:szCs w:val="22"/>
        </w:rPr>
        <w:t>w,</w:t>
      </w:r>
      <w:r>
        <w:rPr>
          <w:rFonts w:cs="Meiryo" w:hAnsi="Meiryo" w:eastAsia="Meiryo" w:ascii="Meiryo"/>
          <w:color w:val="221F1F"/>
          <w:spacing w:val="32"/>
          <w:w w:val="85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5"/>
          <w:sz w:val="22"/>
          <w:szCs w:val="22"/>
        </w:rPr>
        <w:t>and</w:t>
      </w:r>
      <w:r>
        <w:rPr>
          <w:rFonts w:cs="Meiryo" w:hAnsi="Meiryo" w:eastAsia="Meiryo" w:ascii="Meiryo"/>
          <w:color w:val="221F1F"/>
          <w:spacing w:val="26"/>
          <w:w w:val="85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5"/>
          <w:sz w:val="22"/>
          <w:szCs w:val="22"/>
        </w:rPr>
        <w:t>targeted</w:t>
      </w:r>
      <w:r>
        <w:rPr>
          <w:rFonts w:cs="Meiryo" w:hAnsi="Meiryo" w:eastAsia="Meiryo" w:ascii="Meiryo"/>
          <w:color w:val="221F1F"/>
          <w:spacing w:val="29"/>
          <w:w w:val="85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5"/>
          <w:sz w:val="22"/>
          <w:szCs w:val="22"/>
        </w:rPr>
        <w:t>ages</w:t>
      </w:r>
      <w:r>
        <w:rPr>
          <w:rFonts w:cs="Meiryo" w:hAnsi="Meiryo" w:eastAsia="Meiryo" w:ascii="Meiryo"/>
          <w:color w:val="221F1F"/>
          <w:spacing w:val="-10"/>
          <w:w w:val="85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0"/>
          <w:sz w:val="22"/>
          <w:szCs w:val="22"/>
        </w:rPr>
        <w:t>9</w:t>
      </w:r>
      <w:r>
        <w:rPr>
          <w:rFonts w:cs="Meiryo" w:hAnsi="Meiryo" w:eastAsia="Meiryo" w:ascii="Meiryo"/>
          <w:color w:val="221F1F"/>
          <w:spacing w:val="0"/>
          <w:w w:val="8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9"/>
          <w:sz w:val="22"/>
          <w:szCs w:val="22"/>
        </w:rPr>
        <w:t>and</w:t>
      </w:r>
      <w:r>
        <w:rPr>
          <w:rFonts w:cs="Meiryo" w:hAnsi="Meiryo" w:eastAsia="Meiryo" w:ascii="Meiryo"/>
          <w:color w:val="221F1F"/>
          <w:spacing w:val="-1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4"/>
          <w:sz w:val="22"/>
          <w:szCs w:val="22"/>
        </w:rPr>
        <w:t>10.</w:t>
      </w:r>
      <w:r>
        <w:rPr>
          <w:rFonts w:cs="Meiryo" w:hAnsi="Meiryo" w:eastAsia="Meiryo" w:ascii="Meiryo"/>
          <w:color w:val="221F1F"/>
          <w:spacing w:val="22"/>
          <w:w w:val="84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-15"/>
          <w:w w:val="84"/>
          <w:sz w:val="22"/>
          <w:szCs w:val="22"/>
        </w:rPr>
        <w:t>W</w:t>
      </w:r>
      <w:r>
        <w:rPr>
          <w:rFonts w:cs="Meiryo" w:hAnsi="Meiryo" w:eastAsia="Meiryo" w:ascii="Meiryo"/>
          <w:color w:val="221F1F"/>
          <w:spacing w:val="0"/>
          <w:w w:val="84"/>
          <w:sz w:val="22"/>
          <w:szCs w:val="22"/>
        </w:rPr>
        <w:t>e</w:t>
      </w:r>
      <w:r>
        <w:rPr>
          <w:rFonts w:cs="Meiryo" w:hAnsi="Meiryo" w:eastAsia="Meiryo" w:ascii="Meiryo"/>
          <w:color w:val="221F1F"/>
          <w:spacing w:val="39"/>
          <w:w w:val="84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4"/>
          <w:sz w:val="22"/>
          <w:szCs w:val="22"/>
        </w:rPr>
        <w:t>targeted</w:t>
      </w:r>
      <w:r>
        <w:rPr>
          <w:rFonts w:cs="Meiryo" w:hAnsi="Meiryo" w:eastAsia="Meiryo" w:ascii="Meiryo"/>
          <w:color w:val="221F1F"/>
          <w:spacing w:val="39"/>
          <w:w w:val="84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4"/>
          <w:sz w:val="22"/>
          <w:szCs w:val="22"/>
        </w:rPr>
        <w:t>9.5</w:t>
      </w:r>
      <w:r>
        <w:rPr>
          <w:rFonts w:cs="Meiryo" w:hAnsi="Meiryo" w:eastAsia="Meiryo" w:ascii="Meiryo"/>
          <w:color w:val="221F1F"/>
          <w:spacing w:val="-2"/>
          <w:w w:val="84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5"/>
          <w:w w:val="84"/>
          <w:sz w:val="22"/>
          <w:szCs w:val="22"/>
        </w:rPr>
        <w:t>b</w:t>
      </w:r>
      <w:r>
        <w:rPr>
          <w:rFonts w:cs="Meiryo" w:hAnsi="Meiryo" w:eastAsia="Meiryo" w:ascii="Meiryo"/>
          <w:color w:val="221F1F"/>
          <w:spacing w:val="0"/>
          <w:w w:val="84"/>
          <w:sz w:val="22"/>
          <w:szCs w:val="22"/>
        </w:rPr>
        <w:t>ecause</w:t>
      </w:r>
      <w:r>
        <w:rPr>
          <w:rFonts w:cs="Meiryo" w:hAnsi="Meiryo" w:eastAsia="Meiryo" w:ascii="Meiryo"/>
          <w:color w:val="221F1F"/>
          <w:spacing w:val="6"/>
          <w:w w:val="84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all</w:t>
      </w:r>
      <w:r>
        <w:rPr>
          <w:rFonts w:cs="Meiryo" w:hAnsi="Meiryo" w:eastAsia="Meiryo" w:ascii="Meiryo"/>
          <w:color w:val="221F1F"/>
          <w:spacing w:val="-8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cogniti</w:t>
      </w:r>
      <w:r>
        <w:rPr>
          <w:rFonts w:cs="Meiryo" w:hAnsi="Meiryo" w:eastAsia="Meiryo" w:ascii="Meiryo"/>
          <w:color w:val="221F1F"/>
          <w:spacing w:val="-4"/>
          <w:w w:val="86"/>
          <w:sz w:val="22"/>
          <w:szCs w:val="22"/>
        </w:rPr>
        <w:t>v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e</w:t>
      </w:r>
      <w:r>
        <w:rPr>
          <w:rFonts w:cs="Meiryo" w:hAnsi="Meiryo" w:eastAsia="Meiryo" w:ascii="Meiryo"/>
          <w:color w:val="221F1F"/>
          <w:spacing w:val="47"/>
          <w:w w:val="86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tests</w:t>
      </w:r>
      <w:r>
        <w:rPr>
          <w:rFonts w:cs="Meiryo" w:hAnsi="Meiryo" w:eastAsia="Meiryo" w:ascii="Meiryo"/>
          <w:color w:val="221F1F"/>
          <w:spacing w:val="9"/>
          <w:w w:val="86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-5"/>
          <w:w w:val="86"/>
          <w:sz w:val="22"/>
          <w:szCs w:val="22"/>
        </w:rPr>
        <w:t>w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ere</w:t>
      </w:r>
      <w:r>
        <w:rPr>
          <w:rFonts w:cs="Meiryo" w:hAnsi="Meiryo" w:eastAsia="Meiryo" w:ascii="Meiryo"/>
          <w:color w:val="221F1F"/>
          <w:spacing w:val="-9"/>
          <w:w w:val="86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administered</w:t>
      </w:r>
      <w:r>
        <w:rPr>
          <w:rFonts w:cs="Meiryo" w:hAnsi="Meiryo" w:eastAsia="Meiryo" w:ascii="Meiryo"/>
          <w:color w:val="221F1F"/>
          <w:spacing w:val="38"/>
          <w:w w:val="86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within</w:t>
      </w:r>
      <w:r>
        <w:rPr>
          <w:rFonts w:cs="Meiryo" w:hAnsi="Meiryo" w:eastAsia="Meiryo" w:ascii="Meiryo"/>
          <w:color w:val="221F1F"/>
          <w:spacing w:val="61"/>
          <w:w w:val="86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the</w:t>
      </w:r>
      <w:r>
        <w:rPr>
          <w:rFonts w:cs="Meiryo" w:hAnsi="Meiryo" w:eastAsia="Meiryo" w:ascii="Meiryo"/>
          <w:color w:val="221F1F"/>
          <w:spacing w:val="16"/>
          <w:w w:val="86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8–11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4"/>
          <w:sz w:val="22"/>
          <w:szCs w:val="22"/>
        </w:rPr>
        <w:t>age</w:t>
      </w:r>
      <w:r>
        <w:rPr>
          <w:rFonts w:cs="Meiryo" w:hAnsi="Meiryo" w:eastAsia="Meiryo" w:ascii="Meiryo"/>
          <w:color w:val="221F1F"/>
          <w:spacing w:val="-1"/>
          <w:w w:val="84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4"/>
          <w:sz w:val="22"/>
          <w:szCs w:val="22"/>
        </w:rPr>
        <w:t>wind</w:t>
      </w:r>
      <w:r>
        <w:rPr>
          <w:rFonts w:cs="Meiryo" w:hAnsi="Meiryo" w:eastAsia="Meiryo" w:ascii="Meiryo"/>
          <w:color w:val="221F1F"/>
          <w:spacing w:val="-5"/>
          <w:w w:val="84"/>
          <w:sz w:val="22"/>
          <w:szCs w:val="22"/>
        </w:rPr>
        <w:t>o</w:t>
      </w:r>
      <w:r>
        <w:rPr>
          <w:rFonts w:cs="Meiryo" w:hAnsi="Meiryo" w:eastAsia="Meiryo" w:ascii="Meiryo"/>
          <w:color w:val="221F1F"/>
          <w:spacing w:val="0"/>
          <w:w w:val="84"/>
          <w:sz w:val="22"/>
          <w:szCs w:val="22"/>
        </w:rPr>
        <w:t>w,</w:t>
      </w:r>
      <w:r>
        <w:rPr>
          <w:rFonts w:cs="Meiryo" w:hAnsi="Meiryo" w:eastAsia="Meiryo" w:ascii="Meiryo"/>
          <w:color w:val="221F1F"/>
          <w:spacing w:val="42"/>
          <w:w w:val="84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-5"/>
          <w:w w:val="84"/>
          <w:sz w:val="22"/>
          <w:szCs w:val="22"/>
        </w:rPr>
        <w:t>w</w:t>
      </w:r>
      <w:r>
        <w:rPr>
          <w:rFonts w:cs="Meiryo" w:hAnsi="Meiryo" w:eastAsia="Meiryo" w:ascii="Meiryo"/>
          <w:color w:val="221F1F"/>
          <w:spacing w:val="0"/>
          <w:w w:val="84"/>
          <w:sz w:val="22"/>
          <w:szCs w:val="22"/>
        </w:rPr>
        <w:t>e</w:t>
      </w:r>
      <w:r>
        <w:rPr>
          <w:rFonts w:cs="Meiryo" w:hAnsi="Meiryo" w:eastAsia="Meiryo" w:ascii="Meiryo"/>
          <w:color w:val="221F1F"/>
          <w:spacing w:val="5"/>
          <w:w w:val="84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-5"/>
          <w:w w:val="84"/>
          <w:sz w:val="22"/>
          <w:szCs w:val="22"/>
        </w:rPr>
        <w:t>w</w:t>
      </w:r>
      <w:r>
        <w:rPr>
          <w:rFonts w:cs="Meiryo" w:hAnsi="Meiryo" w:eastAsia="Meiryo" w:ascii="Meiryo"/>
          <w:color w:val="221F1F"/>
          <w:spacing w:val="0"/>
          <w:w w:val="84"/>
          <w:sz w:val="22"/>
          <w:szCs w:val="22"/>
        </w:rPr>
        <w:t>a</w:t>
      </w:r>
      <w:r>
        <w:rPr>
          <w:rFonts w:cs="Meiryo" w:hAnsi="Meiryo" w:eastAsia="Meiryo" w:ascii="Meiryo"/>
          <w:color w:val="221F1F"/>
          <w:spacing w:val="-5"/>
          <w:w w:val="84"/>
          <w:sz w:val="22"/>
          <w:szCs w:val="22"/>
        </w:rPr>
        <w:t>n</w:t>
      </w:r>
      <w:r>
        <w:rPr>
          <w:rFonts w:cs="Meiryo" w:hAnsi="Meiryo" w:eastAsia="Meiryo" w:ascii="Meiryo"/>
          <w:color w:val="221F1F"/>
          <w:spacing w:val="0"/>
          <w:w w:val="84"/>
          <w:sz w:val="22"/>
          <w:szCs w:val="22"/>
        </w:rPr>
        <w:t>ted</w:t>
      </w:r>
      <w:r>
        <w:rPr>
          <w:rFonts w:cs="Meiryo" w:hAnsi="Meiryo" w:eastAsia="Meiryo" w:ascii="Meiryo"/>
          <w:color w:val="221F1F"/>
          <w:spacing w:val="37"/>
          <w:w w:val="84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to</w:t>
      </w:r>
      <w:r>
        <w:rPr>
          <w:rFonts w:cs="Meiryo" w:hAnsi="Meiryo" w:eastAsia="Meiryo" w:ascii="Meiryo"/>
          <w:color w:val="221F1F"/>
          <w:spacing w:val="-19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maximize</w:t>
      </w:r>
      <w:r>
        <w:rPr>
          <w:rFonts w:cs="Meiryo" w:hAnsi="Meiryo" w:eastAsia="Meiryo" w:ascii="Meiryo"/>
          <w:color w:val="221F1F"/>
          <w:spacing w:val="18"/>
          <w:w w:val="88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the</w:t>
      </w:r>
      <w:r>
        <w:rPr>
          <w:rFonts w:cs="Meiryo" w:hAnsi="Meiryo" w:eastAsia="Meiryo" w:ascii="Meiryo"/>
          <w:color w:val="221F1F"/>
          <w:spacing w:val="8"/>
          <w:w w:val="88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-5"/>
          <w:w w:val="88"/>
          <w:sz w:val="22"/>
          <w:szCs w:val="22"/>
        </w:rPr>
        <w:t>n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u</w:t>
      </w:r>
      <w:r>
        <w:rPr>
          <w:rFonts w:cs="Meiryo" w:hAnsi="Meiryo" w:eastAsia="Meiryo" w:ascii="Meiryo"/>
          <w:color w:val="221F1F"/>
          <w:spacing w:val="-5"/>
          <w:w w:val="88"/>
          <w:sz w:val="22"/>
          <w:szCs w:val="22"/>
        </w:rPr>
        <w:t>m</w:t>
      </w:r>
      <w:r>
        <w:rPr>
          <w:rFonts w:cs="Meiryo" w:hAnsi="Meiryo" w:eastAsia="Meiryo" w:ascii="Meiryo"/>
          <w:color w:val="221F1F"/>
          <w:spacing w:val="5"/>
          <w:w w:val="88"/>
          <w:sz w:val="22"/>
          <w:szCs w:val="22"/>
        </w:rPr>
        <w:t>b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er</w:t>
      </w:r>
      <w:r>
        <w:rPr>
          <w:rFonts w:cs="Meiryo" w:hAnsi="Meiryo" w:eastAsia="Meiryo" w:ascii="Meiryo"/>
          <w:color w:val="221F1F"/>
          <w:spacing w:val="4"/>
          <w:w w:val="88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of</w:t>
      </w:r>
      <w:r>
        <w:rPr>
          <w:rFonts w:cs="Meiryo" w:hAnsi="Meiryo" w:eastAsia="Meiryo" w:ascii="Meiryo"/>
          <w:color w:val="221F1F"/>
          <w:spacing w:val="-30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9"/>
          <w:sz w:val="22"/>
          <w:szCs w:val="22"/>
        </w:rPr>
        <w:t>su</w:t>
      </w:r>
      <w:r>
        <w:rPr>
          <w:rFonts w:cs="Meiryo" w:hAnsi="Meiryo" w:eastAsia="Meiryo" w:ascii="Meiryo"/>
          <w:color w:val="221F1F"/>
          <w:spacing w:val="5"/>
          <w:w w:val="89"/>
          <w:sz w:val="22"/>
          <w:szCs w:val="22"/>
        </w:rPr>
        <w:t>b</w:t>
      </w:r>
      <w:r>
        <w:rPr>
          <w:rFonts w:cs="Meiryo" w:hAnsi="Meiryo" w:eastAsia="Meiryo" w:ascii="Meiryo"/>
          <w:color w:val="221F1F"/>
          <w:spacing w:val="0"/>
          <w:w w:val="89"/>
          <w:sz w:val="22"/>
          <w:szCs w:val="22"/>
        </w:rPr>
        <w:t>jects</w:t>
      </w:r>
      <w:r>
        <w:rPr>
          <w:rFonts w:cs="Meiryo" w:hAnsi="Meiryo" w:eastAsia="Meiryo" w:ascii="Meiryo"/>
          <w:color w:val="221F1F"/>
          <w:spacing w:val="-15"/>
          <w:w w:val="89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9"/>
          <w:sz w:val="22"/>
          <w:szCs w:val="22"/>
        </w:rPr>
        <w:t>with</w:t>
      </w:r>
      <w:r>
        <w:rPr>
          <w:rFonts w:cs="Meiryo" w:hAnsi="Meiryo" w:eastAsia="Meiryo" w:ascii="Meiryo"/>
          <w:color w:val="221F1F"/>
          <w:spacing w:val="26"/>
          <w:w w:val="89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9"/>
          <w:sz w:val="22"/>
          <w:szCs w:val="22"/>
        </w:rPr>
        <w:t>viable</w:t>
      </w:r>
      <w:r>
        <w:rPr>
          <w:rFonts w:cs="Meiryo" w:hAnsi="Meiryo" w:eastAsia="Meiryo" w:ascii="Meiryo"/>
          <w:color w:val="221F1F"/>
          <w:spacing w:val="20"/>
          <w:w w:val="89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abili</w:t>
      </w:r>
      <w:r>
        <w:rPr>
          <w:rFonts w:cs="Meiryo" w:hAnsi="Meiryo" w:eastAsia="Meiryo" w:ascii="Meiryo"/>
          <w:color w:val="221F1F"/>
          <w:spacing w:val="-6"/>
          <w:w w:val="100"/>
          <w:sz w:val="22"/>
          <w:szCs w:val="22"/>
        </w:rPr>
        <w:t>t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y</w:t>
      </w:r>
      <w:r>
        <w:rPr>
          <w:rFonts w:cs="Meiryo" w:hAnsi="Meiryo" w:eastAsia="Meiryo" w:ascii="Meiryo"/>
          <w:color w:val="221F1F"/>
          <w:spacing w:val="-20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2"/>
          <w:sz w:val="22"/>
          <w:szCs w:val="22"/>
        </w:rPr>
        <w:t>scores,</w:t>
      </w:r>
      <w:r>
        <w:rPr>
          <w:rFonts w:cs="Meiryo" w:hAnsi="Meiryo" w:eastAsia="Meiryo" w:ascii="Meiryo"/>
          <w:color w:val="221F1F"/>
          <w:spacing w:val="0"/>
          <w:w w:val="82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5"/>
          <w:sz w:val="22"/>
          <w:szCs w:val="22"/>
        </w:rPr>
        <w:t>and</w:t>
      </w:r>
      <w:r>
        <w:rPr>
          <w:rFonts w:cs="Meiryo" w:hAnsi="Meiryo" w:eastAsia="Meiryo" w:ascii="Meiryo"/>
          <w:color w:val="221F1F"/>
          <w:spacing w:val="26"/>
          <w:w w:val="85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-5"/>
          <w:w w:val="85"/>
          <w:sz w:val="22"/>
          <w:szCs w:val="22"/>
        </w:rPr>
        <w:t>w</w:t>
      </w:r>
      <w:r>
        <w:rPr>
          <w:rFonts w:cs="Meiryo" w:hAnsi="Meiryo" w:eastAsia="Meiryo" w:ascii="Meiryo"/>
          <w:color w:val="221F1F"/>
          <w:spacing w:val="0"/>
          <w:w w:val="85"/>
          <w:sz w:val="22"/>
          <w:szCs w:val="22"/>
        </w:rPr>
        <w:t>e</w:t>
      </w:r>
      <w:r>
        <w:rPr>
          <w:rFonts w:cs="Meiryo" w:hAnsi="Meiryo" w:eastAsia="Meiryo" w:ascii="Meiryo"/>
          <w:color w:val="221F1F"/>
          <w:spacing w:val="1"/>
          <w:w w:val="85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-5"/>
          <w:w w:val="85"/>
          <w:sz w:val="22"/>
          <w:szCs w:val="22"/>
        </w:rPr>
        <w:t>w</w:t>
      </w:r>
      <w:r>
        <w:rPr>
          <w:rFonts w:cs="Meiryo" w:hAnsi="Meiryo" w:eastAsia="Meiryo" w:ascii="Meiryo"/>
          <w:color w:val="221F1F"/>
          <w:spacing w:val="0"/>
          <w:w w:val="85"/>
          <w:sz w:val="22"/>
          <w:szCs w:val="22"/>
        </w:rPr>
        <w:t>a</w:t>
      </w:r>
      <w:r>
        <w:rPr>
          <w:rFonts w:cs="Meiryo" w:hAnsi="Meiryo" w:eastAsia="Meiryo" w:ascii="Meiryo"/>
          <w:color w:val="221F1F"/>
          <w:spacing w:val="-5"/>
          <w:w w:val="85"/>
          <w:sz w:val="22"/>
          <w:szCs w:val="22"/>
        </w:rPr>
        <w:t>n</w:t>
      </w:r>
      <w:r>
        <w:rPr>
          <w:rFonts w:cs="Meiryo" w:hAnsi="Meiryo" w:eastAsia="Meiryo" w:ascii="Meiryo"/>
          <w:color w:val="221F1F"/>
          <w:spacing w:val="0"/>
          <w:w w:val="85"/>
          <w:sz w:val="22"/>
          <w:szCs w:val="22"/>
        </w:rPr>
        <w:t>ted</w:t>
      </w:r>
      <w:r>
        <w:rPr>
          <w:rFonts w:cs="Meiryo" w:hAnsi="Meiryo" w:eastAsia="Meiryo" w:ascii="Meiryo"/>
          <w:color w:val="221F1F"/>
          <w:spacing w:val="29"/>
          <w:w w:val="85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to</w:t>
      </w:r>
      <w:r>
        <w:rPr>
          <w:rFonts w:cs="Meiryo" w:hAnsi="Meiryo" w:eastAsia="Meiryo" w:ascii="Meiryo"/>
          <w:color w:val="221F1F"/>
          <w:spacing w:val="-19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ensure</w:t>
      </w:r>
      <w:r>
        <w:rPr>
          <w:rFonts w:cs="Meiryo" w:hAnsi="Meiryo" w:eastAsia="Meiryo" w:ascii="Meiryo"/>
          <w:color w:val="221F1F"/>
          <w:spacing w:val="-5"/>
          <w:w w:val="86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tem</w:t>
      </w:r>
      <w:r>
        <w:rPr>
          <w:rFonts w:cs="Meiryo" w:hAnsi="Meiryo" w:eastAsia="Meiryo" w:ascii="Meiryo"/>
          <w:color w:val="221F1F"/>
          <w:spacing w:val="5"/>
          <w:w w:val="86"/>
          <w:sz w:val="22"/>
          <w:szCs w:val="22"/>
        </w:rPr>
        <w:t>p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oral</w:t>
      </w:r>
      <w:r>
        <w:rPr>
          <w:rFonts w:cs="Meiryo" w:hAnsi="Meiryo" w:eastAsia="Meiryo" w:ascii="Meiryo"/>
          <w:color w:val="221F1F"/>
          <w:spacing w:val="39"/>
          <w:w w:val="86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precedence</w:t>
      </w:r>
      <w:r>
        <w:rPr>
          <w:rFonts w:cs="Meiryo" w:hAnsi="Meiryo" w:eastAsia="Meiryo" w:ascii="Meiryo"/>
          <w:color w:val="221F1F"/>
          <w:spacing w:val="-15"/>
          <w:w w:val="86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with</w:t>
      </w:r>
      <w:r>
        <w:rPr>
          <w:rFonts w:cs="Meiryo" w:hAnsi="Meiryo" w:eastAsia="Meiryo" w:ascii="Meiryo"/>
          <w:color w:val="221F1F"/>
          <w:spacing w:val="42"/>
          <w:w w:val="86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res</w:t>
      </w:r>
      <w:r>
        <w:rPr>
          <w:rFonts w:cs="Meiryo" w:hAnsi="Meiryo" w:eastAsia="Meiryo" w:ascii="Meiryo"/>
          <w:color w:val="221F1F"/>
          <w:spacing w:val="5"/>
          <w:w w:val="86"/>
          <w:sz w:val="22"/>
          <w:szCs w:val="22"/>
        </w:rPr>
        <w:t>p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ect</w:t>
      </w:r>
      <w:r>
        <w:rPr>
          <w:rFonts w:cs="Meiryo" w:hAnsi="Meiryo" w:eastAsia="Meiryo" w:ascii="Meiryo"/>
          <w:color w:val="221F1F"/>
          <w:spacing w:val="9"/>
          <w:w w:val="86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to</w:t>
      </w:r>
      <w:r>
        <w:rPr>
          <w:rFonts w:cs="Meiryo" w:hAnsi="Meiryo" w:eastAsia="Meiryo" w:ascii="Meiryo"/>
          <w:color w:val="221F1F"/>
          <w:spacing w:val="-19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AFI.</w:t>
      </w:r>
      <w:r>
        <w:rPr>
          <w:rFonts w:cs="Meiryo" w:hAnsi="Meiryo" w:eastAsia="Meiryo" w:ascii="Meiryo"/>
          <w:color w:val="221F1F"/>
          <w:spacing w:val="8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In</w:t>
      </w:r>
      <w:r>
        <w:rPr>
          <w:rFonts w:cs="Meiryo" w:hAnsi="Meiryo" w:eastAsia="Meiryo" w:ascii="Meiryo"/>
          <w:color w:val="221F1F"/>
          <w:spacing w:val="-26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5"/>
          <w:sz w:val="22"/>
          <w:szCs w:val="22"/>
        </w:rPr>
        <w:t>the</w:t>
      </w:r>
      <w:r>
        <w:rPr>
          <w:rFonts w:cs="Meiryo" w:hAnsi="Meiryo" w:eastAsia="Meiryo" w:ascii="Meiryo"/>
          <w:color w:val="221F1F"/>
          <w:spacing w:val="21"/>
          <w:w w:val="85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5"/>
          <w:sz w:val="22"/>
          <w:szCs w:val="22"/>
        </w:rPr>
        <w:t>case</w:t>
      </w:r>
      <w:r>
        <w:rPr>
          <w:rFonts w:cs="Meiryo" w:hAnsi="Meiryo" w:eastAsia="Meiryo" w:ascii="Meiryo"/>
          <w:color w:val="221F1F"/>
          <w:spacing w:val="-4"/>
          <w:w w:val="85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of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missing</w:t>
      </w:r>
      <w:r>
        <w:rPr>
          <w:rFonts w:cs="Meiryo" w:hAnsi="Meiryo" w:eastAsia="Meiryo" w:ascii="Meiryo"/>
          <w:color w:val="221F1F"/>
          <w:spacing w:val="9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subtests,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-5"/>
          <w:w w:val="87"/>
          <w:sz w:val="22"/>
          <w:szCs w:val="22"/>
        </w:rPr>
        <w:t>w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e</w:t>
      </w:r>
      <w:r>
        <w:rPr>
          <w:rFonts w:cs="Meiryo" w:hAnsi="Meiryo" w:eastAsia="Meiryo" w:ascii="Meiryo"/>
          <w:color w:val="221F1F"/>
          <w:spacing w:val="-7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all</w:t>
      </w:r>
      <w:r>
        <w:rPr>
          <w:rFonts w:cs="Meiryo" w:hAnsi="Meiryo" w:eastAsia="Meiryo" w:ascii="Meiryo"/>
          <w:color w:val="221F1F"/>
          <w:spacing w:val="-5"/>
          <w:w w:val="87"/>
          <w:sz w:val="22"/>
          <w:szCs w:val="22"/>
        </w:rPr>
        <w:t>o</w:t>
      </w:r>
      <w:r>
        <w:rPr>
          <w:rFonts w:cs="Meiryo" w:hAnsi="Meiryo" w:eastAsia="Meiryo" w:ascii="Meiryo"/>
          <w:color w:val="221F1F"/>
          <w:spacing w:val="-5"/>
          <w:w w:val="87"/>
          <w:sz w:val="22"/>
          <w:szCs w:val="22"/>
        </w:rPr>
        <w:t>w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e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d</w:t>
      </w:r>
      <w:r>
        <w:rPr>
          <w:rFonts w:cs="Meiryo" w:hAnsi="Meiryo" w:eastAsia="Meiryo" w:ascii="Meiryo"/>
          <w:color w:val="221F1F"/>
          <w:spacing w:val="16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age</w:t>
      </w:r>
      <w:r>
        <w:rPr>
          <w:rFonts w:cs="Meiryo" w:hAnsi="Meiryo" w:eastAsia="Meiryo" w:ascii="Meiryo"/>
          <w:color w:val="221F1F"/>
          <w:spacing w:val="-15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11</w:t>
      </w:r>
      <w:r>
        <w:rPr>
          <w:rFonts w:cs="Meiryo" w:hAnsi="Meiryo" w:eastAsia="Meiryo" w:ascii="Meiryo"/>
          <w:color w:val="221F1F"/>
          <w:spacing w:val="-10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scores</w:t>
      </w:r>
      <w:r>
        <w:rPr>
          <w:rFonts w:cs="Meiryo" w:hAnsi="Meiryo" w:eastAsia="Meiryo" w:ascii="Meiryo"/>
          <w:color w:val="221F1F"/>
          <w:spacing w:val="-17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to</w:t>
      </w:r>
      <w:r>
        <w:rPr>
          <w:rFonts w:cs="Meiryo" w:hAnsi="Meiryo" w:eastAsia="Meiryo" w:ascii="Meiryo"/>
          <w:color w:val="221F1F"/>
          <w:spacing w:val="-20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2"/>
          <w:sz w:val="22"/>
          <w:szCs w:val="22"/>
        </w:rPr>
        <w:t>replace</w:t>
      </w:r>
      <w:r>
        <w:rPr>
          <w:rFonts w:cs="Meiryo" w:hAnsi="Meiryo" w:eastAsia="Meiryo" w:ascii="Meiryo"/>
          <w:color w:val="221F1F"/>
          <w:spacing w:val="43"/>
          <w:w w:val="82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2"/>
          <w:sz w:val="22"/>
          <w:szCs w:val="22"/>
        </w:rPr>
        <w:t>age</w:t>
      </w:r>
      <w:r>
        <w:rPr>
          <w:rFonts w:cs="Meiryo" w:hAnsi="Meiryo" w:eastAsia="Meiryo" w:ascii="Meiryo"/>
          <w:color w:val="221F1F"/>
          <w:spacing w:val="10"/>
          <w:w w:val="82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2"/>
          <w:sz w:val="22"/>
          <w:szCs w:val="22"/>
        </w:rPr>
        <w:t>9</w:t>
      </w:r>
      <w:r>
        <w:rPr>
          <w:rFonts w:cs="Meiryo" w:hAnsi="Meiryo" w:eastAsia="Meiryo" w:ascii="Meiryo"/>
          <w:color w:val="221F1F"/>
          <w:spacing w:val="10"/>
          <w:w w:val="82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2"/>
          <w:sz w:val="22"/>
          <w:szCs w:val="22"/>
        </w:rPr>
        <w:t>scores,</w:t>
      </w:r>
      <w:r>
        <w:rPr>
          <w:rFonts w:cs="Meiryo" w:hAnsi="Meiryo" w:eastAsia="Meiryo" w:ascii="Meiryo"/>
          <w:color w:val="221F1F"/>
          <w:spacing w:val="12"/>
          <w:w w:val="82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2"/>
          <w:sz w:val="22"/>
          <w:szCs w:val="22"/>
        </w:rPr>
        <w:t>and</w:t>
      </w:r>
      <w:r>
        <w:rPr>
          <w:rFonts w:cs="Meiryo" w:hAnsi="Meiryo" w:eastAsia="Meiryo" w:ascii="Meiryo"/>
          <w:color w:val="221F1F"/>
          <w:spacing w:val="40"/>
          <w:w w:val="82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2"/>
          <w:sz w:val="22"/>
          <w:szCs w:val="22"/>
        </w:rPr>
        <w:t>age</w:t>
      </w:r>
      <w:r>
        <w:rPr>
          <w:rFonts w:cs="Meiryo" w:hAnsi="Meiryo" w:eastAsia="Meiryo" w:ascii="Meiryo"/>
          <w:color w:val="221F1F"/>
          <w:spacing w:val="9"/>
          <w:w w:val="82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2"/>
          <w:sz w:val="22"/>
          <w:szCs w:val="22"/>
        </w:rPr>
        <w:t>8</w:t>
      </w:r>
      <w:r>
        <w:rPr>
          <w:rFonts w:cs="Meiryo" w:hAnsi="Meiryo" w:eastAsia="Meiryo" w:ascii="Meiryo"/>
          <w:color w:val="221F1F"/>
          <w:spacing w:val="10"/>
          <w:w w:val="82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2"/>
          <w:sz w:val="22"/>
          <w:szCs w:val="22"/>
        </w:rPr>
        <w:t>scores</w:t>
      </w:r>
      <w:r>
        <w:rPr>
          <w:rFonts w:cs="Meiryo" w:hAnsi="Meiryo" w:eastAsia="Meiryo" w:ascii="Meiryo"/>
          <w:color w:val="221F1F"/>
          <w:spacing w:val="20"/>
          <w:w w:val="82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to</w:t>
      </w:r>
      <w:r>
        <w:rPr>
          <w:rFonts w:cs="Meiryo" w:hAnsi="Meiryo" w:eastAsia="Meiryo" w:ascii="Meiryo"/>
          <w:color w:val="000000"/>
          <w:spacing w:val="0"/>
          <w:w w:val="100"/>
          <w:sz w:val="22"/>
          <w:szCs w:val="2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10" w:lineRule="exact" w:line="280"/>
      </w:pPr>
      <w:r>
        <w:rPr>
          <w:sz w:val="28"/>
          <w:szCs w:val="28"/>
        </w:rPr>
      </w:r>
    </w:p>
    <w:p>
      <w:pPr>
        <w:rPr>
          <w:rFonts w:cs="Meiryo" w:hAnsi="Meiryo" w:eastAsia="Meiryo" w:ascii="Meiryo"/>
          <w:sz w:val="22"/>
          <w:szCs w:val="22"/>
        </w:rPr>
        <w:jc w:val="left"/>
        <w:spacing w:lineRule="exact" w:line="320"/>
        <w:ind w:left="155"/>
      </w:pPr>
      <w:r>
        <w:rPr>
          <w:rFonts w:cs="Meiryo" w:hAnsi="Meiryo" w:eastAsia="Meiryo" w:ascii="Meiryo"/>
          <w:color w:val="221F1F"/>
          <w:spacing w:val="0"/>
          <w:w w:val="82"/>
          <w:position w:val="3"/>
          <w:sz w:val="22"/>
          <w:szCs w:val="22"/>
        </w:rPr>
        <w:t>replace</w:t>
      </w:r>
      <w:r>
        <w:rPr>
          <w:rFonts w:cs="Meiryo" w:hAnsi="Meiryo" w:eastAsia="Meiryo" w:ascii="Meiryo"/>
          <w:color w:val="221F1F"/>
          <w:spacing w:val="43"/>
          <w:w w:val="82"/>
          <w:position w:val="3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2"/>
          <w:position w:val="3"/>
          <w:sz w:val="22"/>
          <w:szCs w:val="22"/>
        </w:rPr>
        <w:t>age</w:t>
      </w:r>
      <w:r>
        <w:rPr>
          <w:rFonts w:cs="Meiryo" w:hAnsi="Meiryo" w:eastAsia="Meiryo" w:ascii="Meiryo"/>
          <w:color w:val="221F1F"/>
          <w:spacing w:val="10"/>
          <w:w w:val="82"/>
          <w:position w:val="3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2"/>
          <w:position w:val="3"/>
          <w:sz w:val="22"/>
          <w:szCs w:val="22"/>
        </w:rPr>
        <w:t>10</w:t>
      </w:r>
      <w:r>
        <w:rPr>
          <w:rFonts w:cs="Meiryo" w:hAnsi="Meiryo" w:eastAsia="Meiryo" w:ascii="Meiryo"/>
          <w:color w:val="221F1F"/>
          <w:spacing w:val="7"/>
          <w:w w:val="82"/>
          <w:position w:val="3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2"/>
          <w:position w:val="3"/>
          <w:sz w:val="22"/>
          <w:szCs w:val="22"/>
        </w:rPr>
        <w:t>scores.</w:t>
      </w:r>
      <w:r>
        <w:rPr>
          <w:rFonts w:cs="Meiryo" w:hAnsi="Meiryo" w:eastAsia="Meiryo" w:ascii="Meiryo"/>
          <w:color w:val="221F1F"/>
          <w:spacing w:val="37"/>
          <w:w w:val="82"/>
          <w:position w:val="3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position w:val="3"/>
          <w:sz w:val="22"/>
          <w:szCs w:val="22"/>
        </w:rPr>
        <w:t>By</w:t>
      </w:r>
      <w:r>
        <w:rPr>
          <w:rFonts w:cs="Meiryo" w:hAnsi="Meiryo" w:eastAsia="Meiryo" w:ascii="Meiryo"/>
          <w:color w:val="221F1F"/>
          <w:spacing w:val="-4"/>
          <w:w w:val="100"/>
          <w:position w:val="3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8"/>
          <w:position w:val="3"/>
          <w:sz w:val="22"/>
          <w:szCs w:val="22"/>
        </w:rPr>
        <w:t>empl</w:t>
      </w:r>
      <w:r>
        <w:rPr>
          <w:rFonts w:cs="Meiryo" w:hAnsi="Meiryo" w:eastAsia="Meiryo" w:ascii="Meiryo"/>
          <w:color w:val="221F1F"/>
          <w:spacing w:val="-5"/>
          <w:w w:val="88"/>
          <w:position w:val="3"/>
          <w:sz w:val="22"/>
          <w:szCs w:val="22"/>
        </w:rPr>
        <w:t>o</w:t>
      </w:r>
      <w:r>
        <w:rPr>
          <w:rFonts w:cs="Meiryo" w:hAnsi="Meiryo" w:eastAsia="Meiryo" w:ascii="Meiryo"/>
          <w:color w:val="221F1F"/>
          <w:spacing w:val="0"/>
          <w:w w:val="88"/>
          <w:position w:val="3"/>
          <w:sz w:val="22"/>
          <w:szCs w:val="22"/>
        </w:rPr>
        <w:t>ying</w:t>
      </w:r>
      <w:r>
        <w:rPr>
          <w:rFonts w:cs="Meiryo" w:hAnsi="Meiryo" w:eastAsia="Meiryo" w:ascii="Meiryo"/>
          <w:color w:val="221F1F"/>
          <w:spacing w:val="14"/>
          <w:w w:val="88"/>
          <w:position w:val="3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position w:val="3"/>
          <w:sz w:val="22"/>
          <w:szCs w:val="22"/>
        </w:rPr>
        <w:t>a</w:t>
      </w:r>
      <w:r>
        <w:rPr>
          <w:rFonts w:cs="Meiryo" w:hAnsi="Meiryo" w:eastAsia="Meiryo" w:ascii="Meiryo"/>
          <w:color w:val="221F1F"/>
          <w:spacing w:val="-19"/>
          <w:w w:val="100"/>
          <w:position w:val="3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4"/>
          <w:position w:val="3"/>
          <w:sz w:val="22"/>
          <w:szCs w:val="22"/>
        </w:rPr>
        <w:t>4</w:t>
      </w:r>
      <w:r>
        <w:rPr>
          <w:rFonts w:cs="Meiryo" w:hAnsi="Meiryo" w:eastAsia="Meiryo" w:ascii="Meiryo"/>
          <w:color w:val="221F1F"/>
          <w:spacing w:val="5"/>
          <w:w w:val="84"/>
          <w:position w:val="3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-5"/>
          <w:w w:val="84"/>
          <w:position w:val="3"/>
          <w:sz w:val="22"/>
          <w:szCs w:val="22"/>
        </w:rPr>
        <w:t>y</w:t>
      </w:r>
      <w:r>
        <w:rPr>
          <w:rFonts w:cs="Meiryo" w:hAnsi="Meiryo" w:eastAsia="Meiryo" w:ascii="Meiryo"/>
          <w:color w:val="221F1F"/>
          <w:spacing w:val="0"/>
          <w:w w:val="84"/>
          <w:position w:val="3"/>
          <w:sz w:val="22"/>
          <w:szCs w:val="22"/>
        </w:rPr>
        <w:t>ear</w:t>
      </w:r>
      <w:r>
        <w:rPr>
          <w:rFonts w:cs="Meiryo" w:hAnsi="Meiryo" w:eastAsia="Meiryo" w:ascii="Meiryo"/>
          <w:color w:val="221F1F"/>
          <w:spacing w:val="21"/>
          <w:w w:val="84"/>
          <w:position w:val="3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4"/>
          <w:position w:val="3"/>
          <w:sz w:val="22"/>
          <w:szCs w:val="22"/>
        </w:rPr>
        <w:t>wind</w:t>
      </w:r>
      <w:r>
        <w:rPr>
          <w:rFonts w:cs="Meiryo" w:hAnsi="Meiryo" w:eastAsia="Meiryo" w:ascii="Meiryo"/>
          <w:color w:val="221F1F"/>
          <w:spacing w:val="-5"/>
          <w:w w:val="84"/>
          <w:position w:val="3"/>
          <w:sz w:val="22"/>
          <w:szCs w:val="22"/>
        </w:rPr>
        <w:t>o</w:t>
      </w:r>
      <w:r>
        <w:rPr>
          <w:rFonts w:cs="Meiryo" w:hAnsi="Meiryo" w:eastAsia="Meiryo" w:ascii="Meiryo"/>
          <w:color w:val="221F1F"/>
          <w:spacing w:val="0"/>
          <w:w w:val="84"/>
          <w:position w:val="3"/>
          <w:sz w:val="22"/>
          <w:szCs w:val="22"/>
        </w:rPr>
        <w:t>w,</w:t>
      </w:r>
      <w:r>
        <w:rPr>
          <w:rFonts w:cs="Meiryo" w:hAnsi="Meiryo" w:eastAsia="Meiryo" w:ascii="Meiryo"/>
          <w:color w:val="221F1F"/>
          <w:spacing w:val="42"/>
          <w:w w:val="84"/>
          <w:position w:val="3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position w:val="3"/>
          <w:sz w:val="22"/>
          <w:szCs w:val="22"/>
        </w:rPr>
        <w:t>all</w:t>
      </w:r>
      <w:r>
        <w:rPr>
          <w:rFonts w:cs="Meiryo" w:hAnsi="Meiryo" w:eastAsia="Meiryo" w:ascii="Meiryo"/>
          <w:color w:val="221F1F"/>
          <w:spacing w:val="-8"/>
          <w:w w:val="100"/>
          <w:position w:val="3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7"/>
          <w:position w:val="3"/>
          <w:sz w:val="22"/>
          <w:szCs w:val="22"/>
        </w:rPr>
        <w:t>su</w:t>
      </w:r>
      <w:r>
        <w:rPr>
          <w:rFonts w:cs="Meiryo" w:hAnsi="Meiryo" w:eastAsia="Meiryo" w:ascii="Meiryo"/>
          <w:color w:val="221F1F"/>
          <w:spacing w:val="5"/>
          <w:w w:val="87"/>
          <w:position w:val="3"/>
          <w:sz w:val="22"/>
          <w:szCs w:val="22"/>
        </w:rPr>
        <w:t>b</w:t>
      </w:r>
      <w:r>
        <w:rPr>
          <w:rFonts w:cs="Meiryo" w:hAnsi="Meiryo" w:eastAsia="Meiryo" w:ascii="Meiryo"/>
          <w:color w:val="221F1F"/>
          <w:spacing w:val="0"/>
          <w:w w:val="87"/>
          <w:position w:val="3"/>
          <w:sz w:val="22"/>
          <w:szCs w:val="22"/>
        </w:rPr>
        <w:t>jects</w:t>
      </w:r>
      <w:r>
        <w:rPr>
          <w:rFonts w:cs="Meiryo" w:hAnsi="Meiryo" w:eastAsia="Meiryo" w:ascii="Meiryo"/>
          <w:color w:val="221F1F"/>
          <w:spacing w:val="4"/>
          <w:w w:val="87"/>
          <w:position w:val="3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7"/>
          <w:position w:val="3"/>
          <w:sz w:val="22"/>
          <w:szCs w:val="22"/>
        </w:rPr>
        <w:t>had</w:t>
      </w:r>
      <w:r>
        <w:rPr>
          <w:rFonts w:cs="Meiryo" w:hAnsi="Meiryo" w:eastAsia="Meiryo" w:ascii="Meiryo"/>
          <w:color w:val="221F1F"/>
          <w:spacing w:val="17"/>
          <w:w w:val="87"/>
          <w:position w:val="3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7"/>
          <w:position w:val="3"/>
          <w:sz w:val="22"/>
          <w:szCs w:val="22"/>
        </w:rPr>
        <w:t>an</w:t>
      </w:r>
      <w:r>
        <w:rPr>
          <w:rFonts w:cs="Meiryo" w:hAnsi="Meiryo" w:eastAsia="Meiryo" w:ascii="Meiryo"/>
          <w:color w:val="221F1F"/>
          <w:spacing w:val="11"/>
          <w:w w:val="87"/>
          <w:position w:val="3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7"/>
          <w:position w:val="3"/>
          <w:sz w:val="22"/>
          <w:szCs w:val="22"/>
        </w:rPr>
        <w:t>equal</w:t>
      </w:r>
      <w:r>
        <w:rPr>
          <w:rFonts w:cs="Meiryo" w:hAnsi="Meiryo" w:eastAsia="Meiryo" w:ascii="Meiryo"/>
          <w:color w:val="221F1F"/>
          <w:spacing w:val="9"/>
          <w:w w:val="87"/>
          <w:position w:val="3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-6"/>
          <w:w w:val="100"/>
          <w:position w:val="3"/>
          <w:sz w:val="22"/>
          <w:szCs w:val="22"/>
        </w:rPr>
        <w:t>c</w:t>
      </w:r>
      <w:r>
        <w:rPr>
          <w:rFonts w:cs="Meiryo" w:hAnsi="Meiryo" w:eastAsia="Meiryo" w:ascii="Meiryo"/>
          <w:color w:val="221F1F"/>
          <w:spacing w:val="0"/>
          <w:w w:val="100"/>
          <w:position w:val="3"/>
          <w:sz w:val="22"/>
          <w:szCs w:val="22"/>
        </w:rPr>
        <w:t>hance</w:t>
      </w:r>
      <w:r>
        <w:rPr>
          <w:rFonts w:cs="Meiryo" w:hAnsi="Meiryo" w:eastAsia="Meiryo" w:ascii="Meiryo"/>
          <w:color w:val="000000"/>
          <w:spacing w:val="0"/>
          <w:w w:val="100"/>
          <w:position w:val="0"/>
          <w:sz w:val="22"/>
          <w:szCs w:val="22"/>
        </w:rPr>
      </w:r>
    </w:p>
    <w:p>
      <w:pPr>
        <w:rPr>
          <w:rFonts w:cs="Meiryo" w:hAnsi="Meiryo" w:eastAsia="Meiryo" w:ascii="Meiryo"/>
          <w:sz w:val="22"/>
          <w:szCs w:val="22"/>
        </w:rPr>
        <w:jc w:val="left"/>
        <w:spacing w:before="23" w:lineRule="auto" w:line="252"/>
        <w:ind w:left="155" w:right="89"/>
      </w:pP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of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replacing</w:t>
      </w:r>
      <w:r>
        <w:rPr>
          <w:rFonts w:cs="Meiryo" w:hAnsi="Meiryo" w:eastAsia="Meiryo" w:ascii="Meiryo"/>
          <w:color w:val="221F1F"/>
          <w:spacing w:val="14"/>
          <w:w w:val="88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the</w:t>
      </w:r>
      <w:r>
        <w:rPr>
          <w:rFonts w:cs="Meiryo" w:hAnsi="Meiryo" w:eastAsia="Meiryo" w:ascii="Meiryo"/>
          <w:color w:val="221F1F"/>
          <w:spacing w:val="4"/>
          <w:w w:val="88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primary</w:t>
      </w:r>
      <w:r>
        <w:rPr>
          <w:rFonts w:cs="Meiryo" w:hAnsi="Meiryo" w:eastAsia="Meiryo" w:ascii="Meiryo"/>
          <w:color w:val="221F1F"/>
          <w:spacing w:val="30"/>
          <w:w w:val="88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test</w:t>
      </w:r>
      <w:r>
        <w:rPr>
          <w:rFonts w:cs="Meiryo" w:hAnsi="Meiryo" w:eastAsia="Meiryo" w:ascii="Meiryo"/>
          <w:color w:val="221F1F"/>
          <w:spacing w:val="4"/>
          <w:w w:val="88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administration.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15"/>
          <w:w w:val="88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Our</w:t>
      </w:r>
      <w:r>
        <w:rPr>
          <w:rFonts w:cs="Meiryo" w:hAnsi="Meiryo" w:eastAsia="Meiryo" w:ascii="Meiryo"/>
          <w:color w:val="221F1F"/>
          <w:spacing w:val="-21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replaceme</w:t>
      </w:r>
      <w:r>
        <w:rPr>
          <w:rFonts w:cs="Meiryo" w:hAnsi="Meiryo" w:eastAsia="Meiryo" w:ascii="Meiryo"/>
          <w:color w:val="221F1F"/>
          <w:spacing w:val="-5"/>
          <w:w w:val="87"/>
          <w:sz w:val="22"/>
          <w:szCs w:val="22"/>
        </w:rPr>
        <w:t>n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t</w:t>
      </w:r>
      <w:r>
        <w:rPr>
          <w:rFonts w:cs="Meiryo" w:hAnsi="Meiryo" w:eastAsia="Meiryo" w:ascii="Meiryo"/>
          <w:color w:val="221F1F"/>
          <w:spacing w:val="4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strategy</w:t>
      </w:r>
      <w:r>
        <w:rPr>
          <w:rFonts w:cs="Meiryo" w:hAnsi="Meiryo" w:eastAsia="Meiryo" w:ascii="Meiryo"/>
          <w:color w:val="221F1F"/>
          <w:spacing w:val="14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ensured</w:t>
      </w:r>
      <w:r>
        <w:rPr>
          <w:rFonts w:cs="Meiryo" w:hAnsi="Meiryo" w:eastAsia="Meiryo" w:ascii="Meiryo"/>
          <w:color w:val="221F1F"/>
          <w:spacing w:val="-13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that</w:t>
      </w:r>
      <w:r>
        <w:rPr>
          <w:rFonts w:cs="Meiryo" w:hAnsi="Meiryo" w:eastAsia="Meiryo" w:ascii="Meiryo"/>
          <w:color w:val="221F1F"/>
          <w:spacing w:val="30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the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-5"/>
          <w:w w:val="82"/>
          <w:sz w:val="22"/>
          <w:szCs w:val="22"/>
        </w:rPr>
        <w:t>a</w:t>
      </w:r>
      <w:r>
        <w:rPr>
          <w:rFonts w:cs="Meiryo" w:hAnsi="Meiryo" w:eastAsia="Meiryo" w:ascii="Meiryo"/>
          <w:color w:val="221F1F"/>
          <w:spacing w:val="-5"/>
          <w:w w:val="82"/>
          <w:sz w:val="22"/>
          <w:szCs w:val="22"/>
        </w:rPr>
        <w:t>v</w:t>
      </w:r>
      <w:r>
        <w:rPr>
          <w:rFonts w:cs="Meiryo" w:hAnsi="Meiryo" w:eastAsia="Meiryo" w:ascii="Meiryo"/>
          <w:color w:val="221F1F"/>
          <w:spacing w:val="0"/>
          <w:w w:val="82"/>
          <w:sz w:val="22"/>
          <w:szCs w:val="22"/>
        </w:rPr>
        <w:t>erage</w:t>
      </w:r>
      <w:r>
        <w:rPr>
          <w:rFonts w:cs="Meiryo" w:hAnsi="Meiryo" w:eastAsia="Meiryo" w:ascii="Meiryo"/>
          <w:color w:val="221F1F"/>
          <w:spacing w:val="30"/>
          <w:w w:val="82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2"/>
          <w:sz w:val="22"/>
          <w:szCs w:val="22"/>
        </w:rPr>
        <w:t>age</w:t>
      </w:r>
      <w:r>
        <w:rPr>
          <w:rFonts w:cs="Meiryo" w:hAnsi="Meiryo" w:eastAsia="Meiryo" w:ascii="Meiryo"/>
          <w:color w:val="221F1F"/>
          <w:spacing w:val="9"/>
          <w:w w:val="82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of</w:t>
      </w:r>
      <w:r>
        <w:rPr>
          <w:rFonts w:cs="Meiryo" w:hAnsi="Meiryo" w:eastAsia="Meiryo" w:ascii="Meiryo"/>
          <w:color w:val="221F1F"/>
          <w:spacing w:val="-30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testing</w:t>
      </w:r>
      <w:r>
        <w:rPr>
          <w:rFonts w:cs="Meiryo" w:hAnsi="Meiryo" w:eastAsia="Meiryo" w:ascii="Meiryo"/>
          <w:color w:val="221F1F"/>
          <w:spacing w:val="32"/>
          <w:w w:val="86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mat</w:t>
      </w:r>
      <w:r>
        <w:rPr>
          <w:rFonts w:cs="Meiryo" w:hAnsi="Meiryo" w:eastAsia="Meiryo" w:ascii="Meiryo"/>
          <w:color w:val="221F1F"/>
          <w:spacing w:val="-5"/>
          <w:w w:val="86"/>
          <w:sz w:val="22"/>
          <w:szCs w:val="22"/>
        </w:rPr>
        <w:t>c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hed</w:t>
      </w:r>
      <w:r>
        <w:rPr>
          <w:rFonts w:cs="Meiryo" w:hAnsi="Meiryo" w:eastAsia="Meiryo" w:ascii="Meiryo"/>
          <w:color w:val="221F1F"/>
          <w:spacing w:val="25"/>
          <w:w w:val="86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the</w:t>
      </w:r>
      <w:r>
        <w:rPr>
          <w:rFonts w:cs="Meiryo" w:hAnsi="Meiryo" w:eastAsia="Meiryo" w:ascii="Meiryo"/>
          <w:color w:val="221F1F"/>
          <w:spacing w:val="16"/>
          <w:w w:val="86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-5"/>
          <w:w w:val="86"/>
          <w:sz w:val="22"/>
          <w:szCs w:val="22"/>
        </w:rPr>
        <w:t>a</w:t>
      </w:r>
      <w:r>
        <w:rPr>
          <w:rFonts w:cs="Meiryo" w:hAnsi="Meiryo" w:eastAsia="Meiryo" w:ascii="Meiryo"/>
          <w:color w:val="221F1F"/>
          <w:spacing w:val="-5"/>
          <w:w w:val="86"/>
          <w:sz w:val="22"/>
          <w:szCs w:val="22"/>
        </w:rPr>
        <w:t>v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erage</w:t>
      </w:r>
      <w:r>
        <w:rPr>
          <w:rFonts w:cs="Meiryo" w:hAnsi="Meiryo" w:eastAsia="Meiryo" w:ascii="Meiryo"/>
          <w:color w:val="221F1F"/>
          <w:spacing w:val="-7"/>
          <w:w w:val="86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of</w:t>
      </w:r>
      <w:r>
        <w:rPr>
          <w:rFonts w:cs="Meiryo" w:hAnsi="Meiryo" w:eastAsia="Meiryo" w:ascii="Meiryo"/>
          <w:color w:val="221F1F"/>
          <w:spacing w:val="-30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5"/>
          <w:sz w:val="22"/>
          <w:szCs w:val="22"/>
        </w:rPr>
        <w:t>our</w:t>
      </w:r>
      <w:r>
        <w:rPr>
          <w:rFonts w:cs="Meiryo" w:hAnsi="Meiryo" w:eastAsia="Meiryo" w:ascii="Meiryo"/>
          <w:color w:val="221F1F"/>
          <w:spacing w:val="22"/>
          <w:w w:val="85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5"/>
          <w:sz w:val="22"/>
          <w:szCs w:val="22"/>
        </w:rPr>
        <w:t>targeted</w:t>
      </w:r>
      <w:r>
        <w:rPr>
          <w:rFonts w:cs="Meiryo" w:hAnsi="Meiryo" w:eastAsia="Meiryo" w:ascii="Meiryo"/>
          <w:color w:val="221F1F"/>
          <w:spacing w:val="29"/>
          <w:w w:val="85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5"/>
          <w:sz w:val="22"/>
          <w:szCs w:val="22"/>
        </w:rPr>
        <w:t>ages.</w:t>
      </w:r>
      <w:r>
        <w:rPr>
          <w:rFonts w:cs="Meiryo" w:hAnsi="Meiryo" w:eastAsia="Meiryo" w:ascii="Meiryo"/>
          <w:color w:val="000000"/>
          <w:spacing w:val="0"/>
          <w:w w:val="100"/>
          <w:sz w:val="22"/>
          <w:szCs w:val="22"/>
        </w:rPr>
      </w:r>
    </w:p>
    <w:p>
      <w:pPr>
        <w:rPr>
          <w:rFonts w:cs="Meiryo" w:hAnsi="Meiryo" w:eastAsia="Meiryo" w:ascii="Meiryo"/>
          <w:sz w:val="22"/>
          <w:szCs w:val="22"/>
        </w:rPr>
        <w:jc w:val="left"/>
        <w:spacing w:lineRule="exact" w:line="400"/>
        <w:ind w:left="697"/>
      </w:pPr>
      <w:r>
        <w:rPr>
          <w:rFonts w:cs="Meiryo" w:hAnsi="Meiryo" w:eastAsia="Meiryo" w:ascii="Meiryo"/>
          <w:b/>
          <w:color w:val="221F1F"/>
          <w:spacing w:val="0"/>
          <w:w w:val="100"/>
          <w:position w:val="1"/>
          <w:sz w:val="22"/>
          <w:szCs w:val="22"/>
        </w:rPr>
        <w:t>Measureme</w:t>
      </w:r>
      <w:r>
        <w:rPr>
          <w:rFonts w:cs="Meiryo" w:hAnsi="Meiryo" w:eastAsia="Meiryo" w:ascii="Meiryo"/>
          <w:b/>
          <w:color w:val="221F1F"/>
          <w:spacing w:val="-5"/>
          <w:w w:val="100"/>
          <w:position w:val="1"/>
          <w:sz w:val="22"/>
          <w:szCs w:val="22"/>
        </w:rPr>
        <w:t>n</w:t>
      </w:r>
      <w:r>
        <w:rPr>
          <w:rFonts w:cs="Meiryo" w:hAnsi="Meiryo" w:eastAsia="Meiryo" w:ascii="Meiryo"/>
          <w:b/>
          <w:color w:val="221F1F"/>
          <w:spacing w:val="0"/>
          <w:w w:val="100"/>
          <w:position w:val="1"/>
          <w:sz w:val="22"/>
          <w:szCs w:val="22"/>
        </w:rPr>
        <w:t>t.</w:t>
      </w:r>
      <w:r>
        <w:rPr>
          <w:rFonts w:cs="Meiryo" w:hAnsi="Meiryo" w:eastAsia="Meiryo" w:ascii="Meiryo"/>
          <w:b/>
          <w:color w:val="221F1F"/>
          <w:spacing w:val="41"/>
          <w:w w:val="100"/>
          <w:position w:val="1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position w:val="1"/>
          <w:sz w:val="22"/>
          <w:szCs w:val="22"/>
        </w:rPr>
        <w:t>A</w:t>
      </w:r>
      <w:r>
        <w:rPr>
          <w:rFonts w:cs="Meiryo" w:hAnsi="Meiryo" w:eastAsia="Meiryo" w:ascii="Meiryo"/>
          <w:color w:val="221F1F"/>
          <w:spacing w:val="10"/>
          <w:w w:val="100"/>
          <w:position w:val="1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8"/>
          <w:position w:val="1"/>
          <w:sz w:val="22"/>
          <w:szCs w:val="22"/>
        </w:rPr>
        <w:t>unidimensional</w:t>
      </w:r>
      <w:r>
        <w:rPr>
          <w:rFonts w:cs="Meiryo" w:hAnsi="Meiryo" w:eastAsia="Meiryo" w:ascii="Meiryo"/>
          <w:color w:val="221F1F"/>
          <w:spacing w:val="20"/>
          <w:w w:val="88"/>
          <w:position w:val="1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8"/>
          <w:position w:val="1"/>
          <w:sz w:val="22"/>
          <w:szCs w:val="22"/>
        </w:rPr>
        <w:t>conﬁrmatory</w:t>
      </w:r>
      <w:r>
        <w:rPr>
          <w:rFonts w:cs="Meiryo" w:hAnsi="Meiryo" w:eastAsia="Meiryo" w:ascii="Meiryo"/>
          <w:color w:val="221F1F"/>
          <w:spacing w:val="19"/>
          <w:w w:val="88"/>
          <w:position w:val="1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8"/>
          <w:position w:val="1"/>
          <w:sz w:val="22"/>
          <w:szCs w:val="22"/>
        </w:rPr>
        <w:t>factor</w:t>
      </w:r>
      <w:r>
        <w:rPr>
          <w:rFonts w:cs="Meiryo" w:hAnsi="Meiryo" w:eastAsia="Meiryo" w:ascii="Meiryo"/>
          <w:color w:val="221F1F"/>
          <w:spacing w:val="17"/>
          <w:w w:val="88"/>
          <w:position w:val="1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8"/>
          <w:position w:val="1"/>
          <w:sz w:val="22"/>
          <w:szCs w:val="22"/>
        </w:rPr>
        <w:t>analytic</w:t>
      </w:r>
      <w:r>
        <w:rPr>
          <w:rFonts w:cs="Meiryo" w:hAnsi="Meiryo" w:eastAsia="Meiryo" w:ascii="Meiryo"/>
          <w:color w:val="221F1F"/>
          <w:spacing w:val="46"/>
          <w:w w:val="88"/>
          <w:position w:val="1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8"/>
          <w:position w:val="1"/>
          <w:sz w:val="22"/>
          <w:szCs w:val="22"/>
        </w:rPr>
        <w:t>m</w:t>
      </w:r>
      <w:r>
        <w:rPr>
          <w:rFonts w:cs="Meiryo" w:hAnsi="Meiryo" w:eastAsia="Meiryo" w:ascii="Meiryo"/>
          <w:color w:val="221F1F"/>
          <w:spacing w:val="5"/>
          <w:w w:val="88"/>
          <w:position w:val="1"/>
          <w:sz w:val="22"/>
          <w:szCs w:val="22"/>
        </w:rPr>
        <w:t>o</w:t>
      </w:r>
      <w:r>
        <w:rPr>
          <w:rFonts w:cs="Meiryo" w:hAnsi="Meiryo" w:eastAsia="Meiryo" w:ascii="Meiryo"/>
          <w:color w:val="221F1F"/>
          <w:spacing w:val="0"/>
          <w:w w:val="88"/>
          <w:position w:val="1"/>
          <w:sz w:val="22"/>
          <w:szCs w:val="22"/>
        </w:rPr>
        <w:t>del</w:t>
      </w:r>
      <w:r>
        <w:rPr>
          <w:rFonts w:cs="Meiryo" w:hAnsi="Meiryo" w:eastAsia="Meiryo" w:ascii="Meiryo"/>
          <w:color w:val="221F1F"/>
          <w:spacing w:val="-6"/>
          <w:w w:val="88"/>
          <w:position w:val="1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-5"/>
          <w:w w:val="88"/>
          <w:position w:val="1"/>
          <w:sz w:val="22"/>
          <w:szCs w:val="22"/>
        </w:rPr>
        <w:t>w</w:t>
      </w:r>
      <w:r>
        <w:rPr>
          <w:rFonts w:cs="Meiryo" w:hAnsi="Meiryo" w:eastAsia="Meiryo" w:ascii="Meiryo"/>
          <w:color w:val="221F1F"/>
          <w:spacing w:val="0"/>
          <w:w w:val="88"/>
          <w:position w:val="1"/>
          <w:sz w:val="22"/>
          <w:szCs w:val="22"/>
        </w:rPr>
        <w:t>a</w:t>
      </w:r>
      <w:r>
        <w:rPr>
          <w:rFonts w:cs="Meiryo" w:hAnsi="Meiryo" w:eastAsia="Meiryo" w:ascii="Meiryo"/>
          <w:color w:val="221F1F"/>
          <w:spacing w:val="0"/>
          <w:w w:val="88"/>
          <w:position w:val="1"/>
          <w:sz w:val="22"/>
          <w:szCs w:val="22"/>
        </w:rPr>
        <w:t>s</w:t>
      </w:r>
      <w:r>
        <w:rPr>
          <w:rFonts w:cs="Meiryo" w:hAnsi="Meiryo" w:eastAsia="Meiryo" w:ascii="Meiryo"/>
          <w:color w:val="221F1F"/>
          <w:spacing w:val="-13"/>
          <w:w w:val="88"/>
          <w:position w:val="1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8"/>
          <w:position w:val="1"/>
          <w:sz w:val="22"/>
          <w:szCs w:val="22"/>
        </w:rPr>
        <w:t>run</w:t>
      </w:r>
      <w:r>
        <w:rPr>
          <w:rFonts w:cs="Meiryo" w:hAnsi="Meiryo" w:eastAsia="Meiryo" w:ascii="Meiryo"/>
          <w:color w:val="221F1F"/>
          <w:spacing w:val="15"/>
          <w:w w:val="88"/>
          <w:position w:val="1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position w:val="1"/>
          <w:sz w:val="22"/>
          <w:szCs w:val="22"/>
        </w:rPr>
        <w:t>in</w:t>
      </w:r>
      <w:r>
        <w:rPr>
          <w:rFonts w:cs="Meiryo" w:hAnsi="Meiryo" w:eastAsia="Meiryo" w:ascii="Meiryo"/>
          <w:color w:val="000000"/>
          <w:spacing w:val="0"/>
          <w:w w:val="100"/>
          <w:position w:val="0"/>
          <w:sz w:val="22"/>
          <w:szCs w:val="22"/>
        </w:rPr>
      </w:r>
    </w:p>
    <w:p>
      <w:pPr>
        <w:rPr>
          <w:rFonts w:cs="Meiryo" w:hAnsi="Meiryo" w:eastAsia="Meiryo" w:ascii="Meiryo"/>
          <w:sz w:val="22"/>
          <w:szCs w:val="22"/>
        </w:rPr>
        <w:jc w:val="left"/>
        <w:spacing w:before="23" w:lineRule="auto" w:line="252"/>
        <w:ind w:left="155" w:right="551"/>
      </w:pP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i/>
          <w:color w:val="221F1F"/>
          <w:spacing w:val="0"/>
          <w:w w:val="100"/>
          <w:sz w:val="22"/>
          <w:szCs w:val="22"/>
        </w:rPr>
        <w:t>plus</w:t>
      </w:r>
      <w:r>
        <w:rPr>
          <w:rFonts w:cs="Times New Roman" w:hAnsi="Times New Roman" w:eastAsia="Times New Roman" w:ascii="Times New Roman"/>
          <w:i/>
          <w:color w:val="221F1F"/>
          <w:spacing w:val="53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7.31</w:t>
      </w:r>
      <w:r>
        <w:rPr>
          <w:rFonts w:cs="Meiryo" w:hAnsi="Meiryo" w:eastAsia="Meiryo" w:ascii="Meiryo"/>
          <w:color w:val="221F1F"/>
          <w:spacing w:val="-19"/>
          <w:w w:val="86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(Muthén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9"/>
          <w:w w:val="86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&amp;</w:t>
      </w:r>
      <w:r>
        <w:rPr>
          <w:rFonts w:cs="Meiryo" w:hAnsi="Meiryo" w:eastAsia="Meiryo" w:ascii="Meiryo"/>
          <w:color w:val="221F1F"/>
          <w:spacing w:val="10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5"/>
          <w:sz w:val="22"/>
          <w:szCs w:val="22"/>
        </w:rPr>
        <w:t>Muthén,</w:t>
      </w:r>
      <w:r>
        <w:rPr>
          <w:rFonts w:cs="Meiryo" w:hAnsi="Meiryo" w:eastAsia="Meiryo" w:ascii="Meiryo"/>
          <w:color w:val="221F1F"/>
          <w:spacing w:val="0"/>
          <w:w w:val="85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8"/>
          <w:w w:val="85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5"/>
          <w:sz w:val="22"/>
          <w:szCs w:val="22"/>
        </w:rPr>
        <w:t>2014),</w:t>
      </w:r>
      <w:r>
        <w:rPr>
          <w:rFonts w:cs="Meiryo" w:hAnsi="Meiryo" w:eastAsia="Meiryo" w:ascii="Meiryo"/>
          <w:color w:val="221F1F"/>
          <w:spacing w:val="-18"/>
          <w:w w:val="85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5"/>
          <w:sz w:val="22"/>
          <w:szCs w:val="22"/>
        </w:rPr>
        <w:t>and</w:t>
      </w:r>
      <w:r>
        <w:rPr>
          <w:rFonts w:cs="Meiryo" w:hAnsi="Meiryo" w:eastAsia="Meiryo" w:ascii="Meiryo"/>
          <w:color w:val="221F1F"/>
          <w:spacing w:val="26"/>
          <w:w w:val="85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5"/>
          <w:sz w:val="22"/>
          <w:szCs w:val="22"/>
        </w:rPr>
        <w:t>used</w:t>
      </w:r>
      <w:r>
        <w:rPr>
          <w:rFonts w:cs="Meiryo" w:hAnsi="Meiryo" w:eastAsia="Meiryo" w:ascii="Meiryo"/>
          <w:color w:val="221F1F"/>
          <w:spacing w:val="5"/>
          <w:w w:val="85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a</w:t>
      </w:r>
      <w:r>
        <w:rPr>
          <w:rFonts w:cs="Meiryo" w:hAnsi="Meiryo" w:eastAsia="Meiryo" w:ascii="Meiryo"/>
          <w:color w:val="221F1F"/>
          <w:spacing w:val="-19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robust</w:t>
      </w:r>
      <w:r>
        <w:rPr>
          <w:rFonts w:cs="Meiryo" w:hAnsi="Meiryo" w:eastAsia="Meiryo" w:ascii="Meiryo"/>
          <w:color w:val="221F1F"/>
          <w:spacing w:val="16"/>
          <w:w w:val="88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maxi</w:t>
      </w:r>
      <w:r>
        <w:rPr>
          <w:rFonts w:cs="Meiryo" w:hAnsi="Meiryo" w:eastAsia="Meiryo" w:ascii="Meiryo"/>
          <w:color w:val="221F1F"/>
          <w:spacing w:val="-5"/>
          <w:w w:val="88"/>
          <w:sz w:val="22"/>
          <w:szCs w:val="22"/>
        </w:rPr>
        <w:t>m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um</w:t>
      </w:r>
      <w:r>
        <w:rPr>
          <w:rFonts w:cs="Meiryo" w:hAnsi="Meiryo" w:eastAsia="Meiryo" w:ascii="Meiryo"/>
          <w:color w:val="221F1F"/>
          <w:spacing w:val="14"/>
          <w:w w:val="88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li</w:t>
      </w:r>
      <w:r>
        <w:rPr>
          <w:rFonts w:cs="Meiryo" w:hAnsi="Meiryo" w:eastAsia="Meiryo" w:ascii="Meiryo"/>
          <w:color w:val="221F1F"/>
          <w:spacing w:val="-6"/>
          <w:w w:val="100"/>
          <w:sz w:val="22"/>
          <w:szCs w:val="22"/>
        </w:rPr>
        <w:t>k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elih</w:t>
      </w:r>
      <w:r>
        <w:rPr>
          <w:rFonts w:cs="Meiryo" w:hAnsi="Meiryo" w:eastAsia="Meiryo" w:ascii="Meiryo"/>
          <w:color w:val="221F1F"/>
          <w:spacing w:val="6"/>
          <w:w w:val="100"/>
          <w:sz w:val="22"/>
          <w:szCs w:val="22"/>
        </w:rPr>
        <w:t>o</w:t>
      </w:r>
      <w:r>
        <w:rPr>
          <w:rFonts w:cs="Meiryo" w:hAnsi="Meiryo" w:eastAsia="Meiryo" w:ascii="Meiryo"/>
          <w:color w:val="221F1F"/>
          <w:spacing w:val="6"/>
          <w:w w:val="100"/>
          <w:sz w:val="22"/>
          <w:szCs w:val="22"/>
        </w:rPr>
        <w:t>o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d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estimator</w:t>
      </w:r>
      <w:r>
        <w:rPr>
          <w:rFonts w:cs="Meiryo" w:hAnsi="Meiryo" w:eastAsia="Meiryo" w:ascii="Meiryo"/>
          <w:color w:val="221F1F"/>
          <w:spacing w:val="9"/>
          <w:w w:val="88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(MLR).</w:t>
      </w:r>
      <w:r>
        <w:rPr>
          <w:rFonts w:cs="Meiryo" w:hAnsi="Meiryo" w:eastAsia="Meiryo" w:ascii="Meiryo"/>
          <w:color w:val="221F1F"/>
          <w:spacing w:val="7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4"/>
          <w:sz w:val="22"/>
          <w:szCs w:val="22"/>
        </w:rPr>
        <w:t>There</w:t>
      </w:r>
      <w:r>
        <w:rPr>
          <w:rFonts w:cs="Meiryo" w:hAnsi="Meiryo" w:eastAsia="Meiryo" w:ascii="Meiryo"/>
          <w:color w:val="221F1F"/>
          <w:spacing w:val="48"/>
          <w:w w:val="84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-5"/>
          <w:w w:val="84"/>
          <w:sz w:val="22"/>
          <w:szCs w:val="22"/>
        </w:rPr>
        <w:t>w</w:t>
      </w:r>
      <w:r>
        <w:rPr>
          <w:rFonts w:cs="Meiryo" w:hAnsi="Meiryo" w:eastAsia="Meiryo" w:ascii="Meiryo"/>
          <w:color w:val="221F1F"/>
          <w:spacing w:val="0"/>
          <w:w w:val="84"/>
          <w:sz w:val="22"/>
          <w:szCs w:val="22"/>
        </w:rPr>
        <w:t>ere</w:t>
      </w:r>
      <w:r>
        <w:rPr>
          <w:rFonts w:cs="Meiryo" w:hAnsi="Meiryo" w:eastAsia="Meiryo" w:ascii="Meiryo"/>
          <w:color w:val="221F1F"/>
          <w:spacing w:val="3"/>
          <w:w w:val="84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4"/>
          <w:sz w:val="22"/>
          <w:szCs w:val="22"/>
        </w:rPr>
        <w:t>8,254</w:t>
      </w:r>
      <w:r>
        <w:rPr>
          <w:rFonts w:cs="Meiryo" w:hAnsi="Meiryo" w:eastAsia="Meiryo" w:ascii="Meiryo"/>
          <w:color w:val="221F1F"/>
          <w:spacing w:val="-13"/>
          <w:w w:val="84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4"/>
          <w:sz w:val="22"/>
          <w:szCs w:val="22"/>
        </w:rPr>
        <w:t>useable</w:t>
      </w:r>
      <w:r>
        <w:rPr>
          <w:rFonts w:cs="Meiryo" w:hAnsi="Meiryo" w:eastAsia="Meiryo" w:ascii="Meiryo"/>
          <w:color w:val="221F1F"/>
          <w:spacing w:val="19"/>
          <w:w w:val="84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4"/>
          <w:sz w:val="22"/>
          <w:szCs w:val="22"/>
        </w:rPr>
        <w:t>obser</w:t>
      </w:r>
      <w:r>
        <w:rPr>
          <w:rFonts w:cs="Meiryo" w:hAnsi="Meiryo" w:eastAsia="Meiryo" w:ascii="Meiryo"/>
          <w:color w:val="221F1F"/>
          <w:spacing w:val="-9"/>
          <w:w w:val="84"/>
          <w:sz w:val="22"/>
          <w:szCs w:val="22"/>
        </w:rPr>
        <w:t>v</w:t>
      </w:r>
      <w:r>
        <w:rPr>
          <w:rFonts w:cs="Meiryo" w:hAnsi="Meiryo" w:eastAsia="Meiryo" w:ascii="Meiryo"/>
          <w:color w:val="221F1F"/>
          <w:spacing w:val="0"/>
          <w:w w:val="84"/>
          <w:sz w:val="22"/>
          <w:szCs w:val="22"/>
        </w:rPr>
        <w:t>ations</w:t>
      </w:r>
      <w:r>
        <w:rPr>
          <w:rFonts w:cs="Meiryo" w:hAnsi="Meiryo" w:eastAsia="Meiryo" w:ascii="Meiryo"/>
          <w:color w:val="221F1F"/>
          <w:spacing w:val="57"/>
          <w:w w:val="84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in</w:t>
      </w:r>
      <w:r>
        <w:rPr>
          <w:rFonts w:cs="Meiryo" w:hAnsi="Meiryo" w:eastAsia="Meiryo" w:ascii="Meiryo"/>
          <w:color w:val="221F1F"/>
          <w:spacing w:val="-11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3"/>
          <w:sz w:val="22"/>
          <w:szCs w:val="22"/>
        </w:rPr>
        <w:t>3,742</w:t>
      </w:r>
      <w:r>
        <w:rPr>
          <w:rFonts w:cs="Meiryo" w:hAnsi="Meiryo" w:eastAsia="Meiryo" w:ascii="Meiryo"/>
          <w:color w:val="221F1F"/>
          <w:spacing w:val="-6"/>
          <w:w w:val="83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3"/>
          <w:sz w:val="22"/>
          <w:szCs w:val="22"/>
        </w:rPr>
        <w:t>clusters.</w:t>
      </w:r>
      <w:r>
        <w:rPr>
          <w:rFonts w:cs="Meiryo" w:hAnsi="Meiryo" w:eastAsia="Meiryo" w:ascii="Meiryo"/>
          <w:color w:val="221F1F"/>
          <w:spacing w:val="0"/>
          <w:w w:val="83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11"/>
          <w:w w:val="83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A</w:t>
      </w:r>
      <w:r>
        <w:rPr>
          <w:rFonts w:cs="Meiryo" w:hAnsi="Meiryo" w:eastAsia="Meiryo" w:ascii="Meiryo"/>
          <w:color w:val="221F1F"/>
          <w:spacing w:val="14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single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90"/>
          <w:sz w:val="22"/>
          <w:szCs w:val="22"/>
        </w:rPr>
        <w:t>factor</w:t>
      </w:r>
      <w:r>
        <w:rPr>
          <w:rFonts w:cs="Meiryo" w:hAnsi="Meiryo" w:eastAsia="Meiryo" w:ascii="Meiryo"/>
          <w:color w:val="221F1F"/>
          <w:spacing w:val="7"/>
          <w:w w:val="9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90"/>
          <w:sz w:val="22"/>
          <w:szCs w:val="22"/>
        </w:rPr>
        <w:t>solution</w:t>
      </w:r>
      <w:r>
        <w:rPr>
          <w:rFonts w:cs="Meiryo" w:hAnsi="Meiryo" w:eastAsia="Meiryo" w:ascii="Meiryo"/>
          <w:color w:val="221F1F"/>
          <w:spacing w:val="7"/>
          <w:w w:val="9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ﬁt</w:t>
      </w:r>
      <w:r>
        <w:rPr>
          <w:rFonts w:cs="Meiryo" w:hAnsi="Meiryo" w:eastAsia="Meiryo" w:ascii="Meiryo"/>
          <w:color w:val="221F1F"/>
          <w:spacing w:val="-7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the</w:t>
      </w:r>
      <w:r>
        <w:rPr>
          <w:rFonts w:cs="Meiryo" w:hAnsi="Meiryo" w:eastAsia="Meiryo" w:ascii="Meiryo"/>
          <w:color w:val="221F1F"/>
          <w:spacing w:val="12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m</w:t>
      </w:r>
      <w:r>
        <w:rPr>
          <w:rFonts w:cs="Meiryo" w:hAnsi="Meiryo" w:eastAsia="Meiryo" w:ascii="Meiryo"/>
          <w:color w:val="221F1F"/>
          <w:spacing w:val="5"/>
          <w:w w:val="87"/>
          <w:sz w:val="22"/>
          <w:szCs w:val="22"/>
        </w:rPr>
        <w:t>o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del</w:t>
      </w:r>
      <w:r>
        <w:rPr>
          <w:rFonts w:cs="Meiryo" w:hAnsi="Meiryo" w:eastAsia="Meiryo" w:ascii="Meiryo"/>
          <w:color w:val="221F1F"/>
          <w:spacing w:val="6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dece</w:t>
      </w:r>
      <w:r>
        <w:rPr>
          <w:rFonts w:cs="Meiryo" w:hAnsi="Meiryo" w:eastAsia="Meiryo" w:ascii="Meiryo"/>
          <w:color w:val="221F1F"/>
          <w:spacing w:val="-5"/>
          <w:w w:val="87"/>
          <w:sz w:val="22"/>
          <w:szCs w:val="22"/>
        </w:rPr>
        <w:t>n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tly</w:t>
      </w:r>
      <w:r>
        <w:rPr>
          <w:rFonts w:cs="Meiryo" w:hAnsi="Meiryo" w:eastAsia="Meiryo" w:ascii="Meiryo"/>
          <w:color w:val="221F1F"/>
          <w:spacing w:val="21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(RMSEA</w:t>
      </w:r>
      <w:r>
        <w:rPr>
          <w:rFonts w:cs="Meiryo" w:hAnsi="Meiryo" w:eastAsia="Meiryo" w:ascii="Meiryo"/>
          <w:color w:val="221F1F"/>
          <w:spacing w:val="25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=</w:t>
      </w:r>
      <w:r>
        <w:rPr>
          <w:rFonts w:cs="Meiryo" w:hAnsi="Meiryo" w:eastAsia="Meiryo" w:ascii="Meiryo"/>
          <w:color w:val="221F1F"/>
          <w:spacing w:val="-8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0"/>
          <w:sz w:val="22"/>
          <w:szCs w:val="22"/>
        </w:rPr>
        <w:t>.101,</w:t>
      </w:r>
      <w:r>
        <w:rPr>
          <w:rFonts w:cs="Meiryo" w:hAnsi="Meiryo" w:eastAsia="Meiryo" w:ascii="Meiryo"/>
          <w:color w:val="221F1F"/>
          <w:spacing w:val="15"/>
          <w:w w:val="8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p(RMESA</w:t>
      </w:r>
      <w:r>
        <w:rPr>
          <w:rFonts w:cs="Meiryo" w:hAnsi="Meiryo" w:eastAsia="Meiryo" w:ascii="Meiryo"/>
          <w:color w:val="221F1F"/>
          <w:spacing w:val="1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221F1F"/>
          <w:spacing w:val="0"/>
          <w:w w:val="100"/>
          <w:sz w:val="22"/>
          <w:szCs w:val="22"/>
        </w:rPr>
        <w:t>&lt;</w:t>
      </w:r>
      <w:r>
        <w:rPr>
          <w:rFonts w:cs="Times New Roman" w:hAnsi="Times New Roman" w:eastAsia="Times New Roman" w:ascii="Times New Roman"/>
          <w:i/>
          <w:color w:val="221F1F"/>
          <w:spacing w:val="3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221F1F"/>
          <w:spacing w:val="0"/>
          <w:w w:val="110"/>
          <w:sz w:val="22"/>
          <w:szCs w:val="22"/>
        </w:rPr>
        <w:t>.</w:t>
      </w:r>
      <w:r>
        <w:rPr>
          <w:rFonts w:cs="Meiryo" w:hAnsi="Meiryo" w:eastAsia="Meiryo" w:ascii="Meiryo"/>
          <w:color w:val="221F1F"/>
          <w:spacing w:val="0"/>
          <w:w w:val="82"/>
          <w:sz w:val="22"/>
          <w:szCs w:val="22"/>
        </w:rPr>
        <w:t>05)</w:t>
      </w:r>
      <w:r>
        <w:rPr>
          <w:rFonts w:cs="Meiryo" w:hAnsi="Meiryo" w:eastAsia="Meiryo" w:ascii="Meiryo"/>
          <w:color w:val="221F1F"/>
          <w:spacing w:val="-11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=</w:t>
      </w:r>
      <w:r>
        <w:rPr>
          <w:rFonts w:cs="Meiryo" w:hAnsi="Meiryo" w:eastAsia="Meiryo" w:ascii="Meiryo"/>
          <w:color w:val="221F1F"/>
          <w:spacing w:val="-19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73"/>
          <w:sz w:val="22"/>
          <w:szCs w:val="22"/>
        </w:rPr>
        <w:t>0</w:t>
      </w:r>
      <w:r>
        <w:rPr>
          <w:rFonts w:cs="Meiryo" w:hAnsi="Meiryo" w:eastAsia="Meiryo" w:ascii="Meiryo"/>
          <w:color w:val="221F1F"/>
          <w:spacing w:val="0"/>
          <w:w w:val="73"/>
          <w:sz w:val="22"/>
          <w:szCs w:val="22"/>
        </w:rPr>
        <w:t>;</w:t>
      </w:r>
      <w:r>
        <w:rPr>
          <w:rFonts w:cs="Meiryo" w:hAnsi="Meiryo" w:eastAsia="Meiryo" w:ascii="Meiryo"/>
          <w:color w:val="221F1F"/>
          <w:spacing w:val="20"/>
          <w:w w:val="73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5"/>
          <w:sz w:val="22"/>
          <w:szCs w:val="22"/>
        </w:rPr>
        <w:t>CFI</w:t>
      </w:r>
      <w:r>
        <w:rPr>
          <w:rFonts w:cs="Meiryo" w:hAnsi="Meiryo" w:eastAsia="Meiryo" w:ascii="Meiryo"/>
          <w:color w:val="000000"/>
          <w:spacing w:val="0"/>
          <w:w w:val="100"/>
          <w:sz w:val="22"/>
          <w:szCs w:val="22"/>
        </w:rPr>
      </w:r>
    </w:p>
    <w:p>
      <w:pPr>
        <w:rPr>
          <w:rFonts w:cs="Meiryo" w:hAnsi="Meiryo" w:eastAsia="Meiryo" w:ascii="Meiryo"/>
          <w:sz w:val="22"/>
          <w:szCs w:val="22"/>
        </w:rPr>
        <w:jc w:val="left"/>
        <w:spacing w:before="5" w:lineRule="auto" w:line="252"/>
        <w:ind w:left="155" w:right="153"/>
      </w:pP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=</w:t>
      </w:r>
      <w:r>
        <w:rPr>
          <w:rFonts w:cs="Meiryo" w:hAnsi="Meiryo" w:eastAsia="Meiryo" w:ascii="Meiryo"/>
          <w:color w:val="221F1F"/>
          <w:spacing w:val="-1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221F1F"/>
          <w:spacing w:val="0"/>
          <w:w w:val="110"/>
          <w:sz w:val="22"/>
          <w:szCs w:val="22"/>
        </w:rPr>
        <w:t>.</w:t>
      </w:r>
      <w:r>
        <w:rPr>
          <w:rFonts w:cs="Meiryo" w:hAnsi="Meiryo" w:eastAsia="Meiryo" w:ascii="Meiryo"/>
          <w:color w:val="221F1F"/>
          <w:spacing w:val="0"/>
          <w:w w:val="77"/>
          <w:sz w:val="22"/>
          <w:szCs w:val="22"/>
        </w:rPr>
        <w:t>973;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TLI</w:t>
      </w:r>
      <w:r>
        <w:rPr>
          <w:rFonts w:cs="Meiryo" w:hAnsi="Meiryo" w:eastAsia="Meiryo" w:ascii="Meiryo"/>
          <w:color w:val="221F1F"/>
          <w:spacing w:val="24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=</w:t>
      </w:r>
      <w:r>
        <w:rPr>
          <w:rFonts w:cs="Meiryo" w:hAnsi="Meiryo" w:eastAsia="Meiryo" w:ascii="Meiryo"/>
          <w:color w:val="221F1F"/>
          <w:spacing w:val="-1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221F1F"/>
          <w:spacing w:val="0"/>
          <w:w w:val="110"/>
          <w:sz w:val="22"/>
          <w:szCs w:val="22"/>
        </w:rPr>
        <w:t>.</w:t>
      </w:r>
      <w:r>
        <w:rPr>
          <w:rFonts w:cs="Meiryo" w:hAnsi="Meiryo" w:eastAsia="Meiryo" w:ascii="Meiryo"/>
          <w:color w:val="221F1F"/>
          <w:spacing w:val="0"/>
          <w:w w:val="80"/>
          <w:sz w:val="22"/>
          <w:szCs w:val="22"/>
        </w:rPr>
        <w:t>946,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SRMR</w:t>
      </w:r>
      <w:r>
        <w:rPr>
          <w:rFonts w:cs="Meiryo" w:hAnsi="Meiryo" w:eastAsia="Meiryo" w:ascii="Meiryo"/>
          <w:color w:val="221F1F"/>
          <w:spacing w:val="25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=</w:t>
      </w:r>
      <w:r>
        <w:rPr>
          <w:rFonts w:cs="Meiryo" w:hAnsi="Meiryo" w:eastAsia="Meiryo" w:ascii="Meiryo"/>
          <w:color w:val="221F1F"/>
          <w:spacing w:val="-8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1"/>
          <w:sz w:val="22"/>
          <w:szCs w:val="22"/>
        </w:rPr>
        <w:t>.027).</w:t>
      </w:r>
      <w:r>
        <w:rPr>
          <w:rFonts w:cs="Meiryo" w:hAnsi="Meiryo" w:eastAsia="Meiryo" w:ascii="Meiryo"/>
          <w:color w:val="221F1F"/>
          <w:spacing w:val="38"/>
          <w:w w:val="81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-17"/>
          <w:w w:val="93"/>
          <w:sz w:val="22"/>
          <w:szCs w:val="22"/>
        </w:rPr>
        <w:t>T</w:t>
      </w:r>
      <w:r>
        <w:rPr>
          <w:rFonts w:cs="Meiryo" w:hAnsi="Meiryo" w:eastAsia="Meiryo" w:ascii="Meiryo"/>
          <w:color w:val="221F1F"/>
          <w:spacing w:val="0"/>
          <w:w w:val="93"/>
          <w:sz w:val="22"/>
          <w:szCs w:val="22"/>
        </w:rPr>
        <w:t>able</w:t>
      </w:r>
      <w:r>
        <w:rPr>
          <w:rFonts w:cs="Meiryo" w:hAnsi="Meiryo" w:eastAsia="Meiryo" w:ascii="Meiryo"/>
          <w:color w:val="221F1F"/>
          <w:spacing w:val="9"/>
          <w:w w:val="93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3"/>
          <w:sz w:val="22"/>
          <w:szCs w:val="22"/>
        </w:rPr>
        <w:t>4</w:t>
      </w:r>
      <w:r>
        <w:rPr>
          <w:rFonts w:cs="Meiryo" w:hAnsi="Meiryo" w:eastAsia="Meiryo" w:ascii="Meiryo"/>
          <w:color w:val="221F1F"/>
          <w:spacing w:val="8"/>
          <w:w w:val="83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3"/>
          <w:sz w:val="22"/>
          <w:szCs w:val="22"/>
        </w:rPr>
        <w:t>o</w:t>
      </w:r>
      <w:r>
        <w:rPr>
          <w:rFonts w:cs="Meiryo" w:hAnsi="Meiryo" w:eastAsia="Meiryo" w:ascii="Meiryo"/>
          <w:color w:val="221F1F"/>
          <w:spacing w:val="0"/>
          <w:w w:val="83"/>
          <w:sz w:val="22"/>
          <w:szCs w:val="22"/>
        </w:rPr>
        <w:t>n</w:t>
      </w:r>
      <w:r>
        <w:rPr>
          <w:rFonts w:cs="Meiryo" w:hAnsi="Meiryo" w:eastAsia="Meiryo" w:ascii="Meiryo"/>
          <w:color w:val="221F1F"/>
          <w:spacing w:val="23"/>
          <w:w w:val="83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3"/>
          <w:sz w:val="22"/>
          <w:szCs w:val="22"/>
        </w:rPr>
        <w:t>page</w:t>
      </w:r>
      <w:r>
        <w:rPr>
          <w:rFonts w:cs="Meiryo" w:hAnsi="Meiryo" w:eastAsia="Meiryo" w:ascii="Meiryo"/>
          <w:color w:val="221F1F"/>
          <w:spacing w:val="17"/>
          <w:w w:val="83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3"/>
          <w:sz w:val="22"/>
          <w:szCs w:val="22"/>
        </w:rPr>
        <w:t>28</w:t>
      </w:r>
      <w:r>
        <w:rPr>
          <w:rFonts w:cs="Meiryo" w:hAnsi="Meiryo" w:eastAsia="Meiryo" w:ascii="Meiryo"/>
          <w:color w:val="221F1F"/>
          <w:spacing w:val="3"/>
          <w:w w:val="83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3"/>
          <w:sz w:val="22"/>
          <w:szCs w:val="22"/>
        </w:rPr>
        <w:t>co</w:t>
      </w:r>
      <w:r>
        <w:rPr>
          <w:rFonts w:cs="Meiryo" w:hAnsi="Meiryo" w:eastAsia="Meiryo" w:ascii="Meiryo"/>
          <w:color w:val="221F1F"/>
          <w:spacing w:val="-5"/>
          <w:w w:val="83"/>
          <w:sz w:val="22"/>
          <w:szCs w:val="22"/>
        </w:rPr>
        <w:t>n</w:t>
      </w:r>
      <w:r>
        <w:rPr>
          <w:rFonts w:cs="Meiryo" w:hAnsi="Meiryo" w:eastAsia="Meiryo" w:ascii="Meiryo"/>
          <w:color w:val="221F1F"/>
          <w:spacing w:val="0"/>
          <w:w w:val="83"/>
          <w:sz w:val="22"/>
          <w:szCs w:val="22"/>
        </w:rPr>
        <w:t>tains</w:t>
      </w:r>
      <w:r>
        <w:rPr>
          <w:rFonts w:cs="Meiryo" w:hAnsi="Meiryo" w:eastAsia="Meiryo" w:ascii="Meiryo"/>
          <w:color w:val="221F1F"/>
          <w:spacing w:val="62"/>
          <w:w w:val="83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a</w:t>
      </w:r>
      <w:r>
        <w:rPr>
          <w:rFonts w:cs="Meiryo" w:hAnsi="Meiryo" w:eastAsia="Meiryo" w:ascii="Meiryo"/>
          <w:color w:val="221F1F"/>
          <w:spacing w:val="-19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full</w:t>
      </w:r>
      <w:r>
        <w:rPr>
          <w:rFonts w:cs="Meiryo" w:hAnsi="Meiryo" w:eastAsia="Meiryo" w:ascii="Meiryo"/>
          <w:color w:val="221F1F"/>
          <w:spacing w:val="-11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summary</w:t>
      </w:r>
      <w:r>
        <w:rPr>
          <w:rFonts w:cs="Meiryo" w:hAnsi="Meiryo" w:eastAsia="Meiryo" w:ascii="Meiryo"/>
          <w:color w:val="221F1F"/>
          <w:spacing w:val="10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of</w:t>
      </w:r>
      <w:r>
        <w:rPr>
          <w:rFonts w:cs="Meiryo" w:hAnsi="Meiryo" w:eastAsia="Meiryo" w:ascii="Meiryo"/>
          <w:color w:val="221F1F"/>
          <w:spacing w:val="-30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the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m</w:t>
      </w:r>
      <w:r>
        <w:rPr>
          <w:rFonts w:cs="Meiryo" w:hAnsi="Meiryo" w:eastAsia="Meiryo" w:ascii="Meiryo"/>
          <w:color w:val="221F1F"/>
          <w:spacing w:val="5"/>
          <w:w w:val="86"/>
          <w:sz w:val="22"/>
          <w:szCs w:val="22"/>
        </w:rPr>
        <w:t>o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del</w:t>
      </w:r>
      <w:r>
        <w:rPr>
          <w:rFonts w:cs="Meiryo" w:hAnsi="Meiryo" w:eastAsia="Meiryo" w:ascii="Meiryo"/>
          <w:color w:val="221F1F"/>
          <w:spacing w:val="13"/>
          <w:w w:val="86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ﬁt</w:t>
      </w:r>
      <w:r>
        <w:rPr>
          <w:rFonts w:cs="Meiryo" w:hAnsi="Meiryo" w:eastAsia="Meiryo" w:ascii="Meiryo"/>
          <w:color w:val="221F1F"/>
          <w:spacing w:val="-7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91"/>
          <w:sz w:val="22"/>
          <w:szCs w:val="22"/>
        </w:rPr>
        <w:t>statistics,</w:t>
      </w:r>
      <w:r>
        <w:rPr>
          <w:rFonts w:cs="Meiryo" w:hAnsi="Meiryo" w:eastAsia="Meiryo" w:ascii="Meiryo"/>
          <w:color w:val="221F1F"/>
          <w:spacing w:val="-3"/>
          <w:w w:val="91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91"/>
          <w:sz w:val="22"/>
          <w:szCs w:val="22"/>
        </w:rPr>
        <w:t>and</w:t>
      </w:r>
      <w:r>
        <w:rPr>
          <w:rFonts w:cs="Meiryo" w:hAnsi="Meiryo" w:eastAsia="Meiryo" w:ascii="Meiryo"/>
          <w:color w:val="221F1F"/>
          <w:spacing w:val="-2"/>
          <w:w w:val="91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-16"/>
          <w:w w:val="91"/>
          <w:sz w:val="22"/>
          <w:szCs w:val="22"/>
        </w:rPr>
        <w:t>T</w:t>
      </w:r>
      <w:r>
        <w:rPr>
          <w:rFonts w:cs="Meiryo" w:hAnsi="Meiryo" w:eastAsia="Meiryo" w:ascii="Meiryo"/>
          <w:color w:val="221F1F"/>
          <w:spacing w:val="0"/>
          <w:w w:val="91"/>
          <w:sz w:val="22"/>
          <w:szCs w:val="22"/>
        </w:rPr>
        <w:t>able</w:t>
      </w:r>
      <w:r>
        <w:rPr>
          <w:rFonts w:cs="Meiryo" w:hAnsi="Meiryo" w:eastAsia="Meiryo" w:ascii="Meiryo"/>
          <w:color w:val="221F1F"/>
          <w:spacing w:val="22"/>
          <w:w w:val="91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5"/>
          <w:sz w:val="22"/>
          <w:szCs w:val="22"/>
        </w:rPr>
        <w:t>5</w:t>
      </w:r>
      <w:r>
        <w:rPr>
          <w:rFonts w:cs="Meiryo" w:hAnsi="Meiryo" w:eastAsia="Meiryo" w:ascii="Meiryo"/>
          <w:color w:val="221F1F"/>
          <w:spacing w:val="3"/>
          <w:w w:val="85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5"/>
          <w:sz w:val="22"/>
          <w:szCs w:val="22"/>
        </w:rPr>
        <w:t>o</w:t>
      </w:r>
      <w:r>
        <w:rPr>
          <w:rFonts w:cs="Meiryo" w:hAnsi="Meiryo" w:eastAsia="Meiryo" w:ascii="Meiryo"/>
          <w:color w:val="221F1F"/>
          <w:spacing w:val="0"/>
          <w:w w:val="85"/>
          <w:sz w:val="22"/>
          <w:szCs w:val="22"/>
        </w:rPr>
        <w:t>n</w:t>
      </w:r>
      <w:r>
        <w:rPr>
          <w:rFonts w:cs="Meiryo" w:hAnsi="Meiryo" w:eastAsia="Meiryo" w:ascii="Meiryo"/>
          <w:color w:val="221F1F"/>
          <w:spacing w:val="16"/>
          <w:w w:val="85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5"/>
          <w:sz w:val="22"/>
          <w:szCs w:val="22"/>
        </w:rPr>
        <w:t>page</w:t>
      </w:r>
      <w:r>
        <w:rPr>
          <w:rFonts w:cs="Meiryo" w:hAnsi="Meiryo" w:eastAsia="Meiryo" w:ascii="Meiryo"/>
          <w:color w:val="221F1F"/>
          <w:spacing w:val="5"/>
          <w:w w:val="85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5"/>
          <w:sz w:val="22"/>
          <w:szCs w:val="22"/>
        </w:rPr>
        <w:t>29</w:t>
      </w:r>
      <w:r>
        <w:rPr>
          <w:rFonts w:cs="Meiryo" w:hAnsi="Meiryo" w:eastAsia="Meiryo" w:ascii="Meiryo"/>
          <w:color w:val="221F1F"/>
          <w:spacing w:val="-2"/>
          <w:w w:val="85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5"/>
          <w:sz w:val="22"/>
          <w:szCs w:val="22"/>
        </w:rPr>
        <w:t>co</w:t>
      </w:r>
      <w:r>
        <w:rPr>
          <w:rFonts w:cs="Meiryo" w:hAnsi="Meiryo" w:eastAsia="Meiryo" w:ascii="Meiryo"/>
          <w:color w:val="221F1F"/>
          <w:spacing w:val="-5"/>
          <w:w w:val="85"/>
          <w:sz w:val="22"/>
          <w:szCs w:val="22"/>
        </w:rPr>
        <w:t>n</w:t>
      </w:r>
      <w:r>
        <w:rPr>
          <w:rFonts w:cs="Meiryo" w:hAnsi="Meiryo" w:eastAsia="Meiryo" w:ascii="Meiryo"/>
          <w:color w:val="221F1F"/>
          <w:spacing w:val="0"/>
          <w:w w:val="85"/>
          <w:sz w:val="22"/>
          <w:szCs w:val="22"/>
        </w:rPr>
        <w:t>tains</w:t>
      </w:r>
      <w:r>
        <w:rPr>
          <w:rFonts w:cs="Meiryo" w:hAnsi="Meiryo" w:eastAsia="Meiryo" w:ascii="Meiryo"/>
          <w:color w:val="221F1F"/>
          <w:spacing w:val="43"/>
          <w:w w:val="85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5"/>
          <w:sz w:val="22"/>
          <w:szCs w:val="22"/>
        </w:rPr>
        <w:t>the</w:t>
      </w:r>
      <w:r>
        <w:rPr>
          <w:rFonts w:cs="Meiryo" w:hAnsi="Meiryo" w:eastAsia="Meiryo" w:ascii="Meiryo"/>
          <w:color w:val="221F1F"/>
          <w:spacing w:val="21"/>
          <w:w w:val="85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5"/>
          <w:sz w:val="22"/>
          <w:szCs w:val="22"/>
        </w:rPr>
        <w:t>factor</w:t>
      </w:r>
      <w:r>
        <w:rPr>
          <w:rFonts w:cs="Meiryo" w:hAnsi="Meiryo" w:eastAsia="Meiryo" w:ascii="Meiryo"/>
          <w:color w:val="221F1F"/>
          <w:spacing w:val="42"/>
          <w:w w:val="85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loadings.</w:t>
      </w:r>
      <w:r>
        <w:rPr>
          <w:rFonts w:cs="Meiryo" w:hAnsi="Meiryo" w:eastAsia="Meiryo" w:ascii="Meiryo"/>
          <w:color w:val="000000"/>
          <w:spacing w:val="0"/>
          <w:w w:val="100"/>
          <w:sz w:val="22"/>
          <w:szCs w:val="22"/>
        </w:rPr>
      </w:r>
    </w:p>
    <w:p>
      <w:pPr>
        <w:rPr>
          <w:rFonts w:cs="Meiryo" w:hAnsi="Meiryo" w:eastAsia="Meiryo" w:ascii="Meiryo"/>
          <w:sz w:val="22"/>
          <w:szCs w:val="22"/>
        </w:rPr>
        <w:jc w:val="left"/>
        <w:spacing w:lineRule="exact" w:line="400"/>
        <w:ind w:left="697"/>
      </w:pPr>
      <w:r>
        <w:rPr>
          <w:rFonts w:cs="Meiryo" w:hAnsi="Meiryo" w:eastAsia="Meiryo" w:ascii="Meiryo"/>
          <w:b/>
          <w:color w:val="221F1F"/>
          <w:spacing w:val="0"/>
          <w:w w:val="100"/>
          <w:position w:val="1"/>
          <w:sz w:val="22"/>
          <w:szCs w:val="22"/>
        </w:rPr>
        <w:t>Replicabili</w:t>
      </w:r>
      <w:r>
        <w:rPr>
          <w:rFonts w:cs="Meiryo" w:hAnsi="Meiryo" w:eastAsia="Meiryo" w:ascii="Meiryo"/>
          <w:b/>
          <w:color w:val="221F1F"/>
          <w:spacing w:val="-5"/>
          <w:w w:val="100"/>
          <w:position w:val="1"/>
          <w:sz w:val="22"/>
          <w:szCs w:val="22"/>
        </w:rPr>
        <w:t>t</w:t>
      </w:r>
      <w:r>
        <w:rPr>
          <w:rFonts w:cs="Meiryo" w:hAnsi="Meiryo" w:eastAsia="Meiryo" w:ascii="Meiryo"/>
          <w:b/>
          <w:color w:val="221F1F"/>
          <w:spacing w:val="0"/>
          <w:w w:val="100"/>
          <w:position w:val="1"/>
          <w:sz w:val="22"/>
          <w:szCs w:val="22"/>
        </w:rPr>
        <w:t>y</w:t>
      </w:r>
      <w:r>
        <w:rPr>
          <w:rFonts w:cs="Meiryo" w:hAnsi="Meiryo" w:eastAsia="Meiryo" w:ascii="Meiryo"/>
          <w:b/>
          <w:color w:val="221F1F"/>
          <w:spacing w:val="-4"/>
          <w:w w:val="100"/>
          <w:position w:val="1"/>
          <w:sz w:val="22"/>
          <w:szCs w:val="22"/>
        </w:rPr>
        <w:t> </w:t>
      </w:r>
      <w:r>
        <w:rPr>
          <w:rFonts w:cs="Meiryo" w:hAnsi="Meiryo" w:eastAsia="Meiryo" w:ascii="Meiryo"/>
          <w:b/>
          <w:color w:val="221F1F"/>
          <w:spacing w:val="0"/>
          <w:w w:val="100"/>
          <w:position w:val="1"/>
          <w:sz w:val="22"/>
          <w:szCs w:val="22"/>
        </w:rPr>
        <w:t>&amp;</w:t>
      </w:r>
      <w:r>
        <w:rPr>
          <w:rFonts w:cs="Meiryo" w:hAnsi="Meiryo" w:eastAsia="Meiryo" w:ascii="Meiryo"/>
          <w:b/>
          <w:color w:val="221F1F"/>
          <w:spacing w:val="23"/>
          <w:w w:val="100"/>
          <w:position w:val="1"/>
          <w:sz w:val="22"/>
          <w:szCs w:val="22"/>
        </w:rPr>
        <w:t> </w:t>
      </w:r>
      <w:r>
        <w:rPr>
          <w:rFonts w:cs="Meiryo" w:hAnsi="Meiryo" w:eastAsia="Meiryo" w:ascii="Meiryo"/>
          <w:b/>
          <w:color w:val="221F1F"/>
          <w:spacing w:val="0"/>
          <w:w w:val="100"/>
          <w:position w:val="1"/>
          <w:sz w:val="22"/>
          <w:szCs w:val="22"/>
        </w:rPr>
        <w:t>R</w:t>
      </w:r>
      <w:r>
        <w:rPr>
          <w:rFonts w:cs="Meiryo" w:hAnsi="Meiryo" w:eastAsia="Meiryo" w:ascii="Meiryo"/>
          <w:b/>
          <w:color w:val="221F1F"/>
          <w:spacing w:val="0"/>
          <w:w w:val="100"/>
          <w:position w:val="1"/>
          <w:sz w:val="22"/>
          <w:szCs w:val="22"/>
        </w:rPr>
        <w:t>eliabili</w:t>
      </w:r>
      <w:r>
        <w:rPr>
          <w:rFonts w:cs="Meiryo" w:hAnsi="Meiryo" w:eastAsia="Meiryo" w:ascii="Meiryo"/>
          <w:b/>
          <w:color w:val="221F1F"/>
          <w:spacing w:val="-5"/>
          <w:w w:val="100"/>
          <w:position w:val="1"/>
          <w:sz w:val="22"/>
          <w:szCs w:val="22"/>
        </w:rPr>
        <w:t>t</w:t>
      </w:r>
      <w:r>
        <w:rPr>
          <w:rFonts w:cs="Meiryo" w:hAnsi="Meiryo" w:eastAsia="Meiryo" w:ascii="Meiryo"/>
          <w:b/>
          <w:color w:val="221F1F"/>
          <w:spacing w:val="-21"/>
          <w:w w:val="100"/>
          <w:position w:val="1"/>
          <w:sz w:val="22"/>
          <w:szCs w:val="22"/>
        </w:rPr>
        <w:t>y</w:t>
      </w:r>
      <w:r>
        <w:rPr>
          <w:rFonts w:cs="Meiryo" w:hAnsi="Meiryo" w:eastAsia="Meiryo" w:ascii="Meiryo"/>
          <w:b/>
          <w:color w:val="221F1F"/>
          <w:spacing w:val="0"/>
          <w:w w:val="100"/>
          <w:position w:val="1"/>
          <w:sz w:val="22"/>
          <w:szCs w:val="22"/>
        </w:rPr>
        <w:t>.</w:t>
      </w:r>
      <w:r>
        <w:rPr>
          <w:rFonts w:cs="Meiryo" w:hAnsi="Meiryo" w:eastAsia="Meiryo" w:ascii="Meiryo"/>
          <w:b/>
          <w:color w:val="221F1F"/>
          <w:spacing w:val="0"/>
          <w:w w:val="100"/>
          <w:position w:val="1"/>
          <w:sz w:val="22"/>
          <w:szCs w:val="22"/>
        </w:rPr>
        <w:t> </w:t>
      </w:r>
      <w:r>
        <w:rPr>
          <w:rFonts w:cs="Meiryo" w:hAnsi="Meiryo" w:eastAsia="Meiryo" w:ascii="Meiryo"/>
          <w:b/>
          <w:color w:val="221F1F"/>
          <w:spacing w:val="62"/>
          <w:w w:val="100"/>
          <w:position w:val="1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2"/>
          <w:position w:val="1"/>
          <w:sz w:val="22"/>
          <w:szCs w:val="22"/>
        </w:rPr>
        <w:t>Gi</w:t>
      </w:r>
      <w:r>
        <w:rPr>
          <w:rFonts w:cs="Meiryo" w:hAnsi="Meiryo" w:eastAsia="Meiryo" w:ascii="Meiryo"/>
          <w:color w:val="221F1F"/>
          <w:spacing w:val="-6"/>
          <w:w w:val="102"/>
          <w:position w:val="1"/>
          <w:sz w:val="22"/>
          <w:szCs w:val="22"/>
        </w:rPr>
        <w:t>v</w:t>
      </w:r>
      <w:r>
        <w:rPr>
          <w:rFonts w:cs="Meiryo" w:hAnsi="Meiryo" w:eastAsia="Meiryo" w:ascii="Meiryo"/>
          <w:color w:val="221F1F"/>
          <w:spacing w:val="0"/>
          <w:w w:val="77"/>
          <w:position w:val="1"/>
          <w:sz w:val="22"/>
          <w:szCs w:val="22"/>
        </w:rPr>
        <w:t>e</w:t>
      </w:r>
      <w:r>
        <w:rPr>
          <w:rFonts w:cs="Meiryo" w:hAnsi="Meiryo" w:eastAsia="Meiryo" w:ascii="Meiryo"/>
          <w:color w:val="221F1F"/>
          <w:spacing w:val="0"/>
          <w:w w:val="90"/>
          <w:position w:val="1"/>
          <w:sz w:val="22"/>
          <w:szCs w:val="22"/>
        </w:rPr>
        <w:t>n</w:t>
      </w:r>
      <w:r>
        <w:rPr>
          <w:rFonts w:cs="Meiryo" w:hAnsi="Meiryo" w:eastAsia="Meiryo" w:ascii="Meiryo"/>
          <w:color w:val="221F1F"/>
          <w:spacing w:val="-3"/>
          <w:w w:val="100"/>
          <w:position w:val="1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8"/>
          <w:position w:val="1"/>
          <w:sz w:val="22"/>
          <w:szCs w:val="22"/>
        </w:rPr>
        <w:t>the</w:t>
      </w:r>
      <w:r>
        <w:rPr>
          <w:rFonts w:cs="Meiryo" w:hAnsi="Meiryo" w:eastAsia="Meiryo" w:ascii="Meiryo"/>
          <w:color w:val="221F1F"/>
          <w:spacing w:val="6"/>
          <w:w w:val="88"/>
          <w:position w:val="1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8"/>
          <w:position w:val="1"/>
          <w:sz w:val="22"/>
          <w:szCs w:val="22"/>
        </w:rPr>
        <w:t>rece</w:t>
      </w:r>
      <w:r>
        <w:rPr>
          <w:rFonts w:cs="Meiryo" w:hAnsi="Meiryo" w:eastAsia="Meiryo" w:ascii="Meiryo"/>
          <w:color w:val="221F1F"/>
          <w:spacing w:val="-5"/>
          <w:w w:val="88"/>
          <w:position w:val="1"/>
          <w:sz w:val="22"/>
          <w:szCs w:val="22"/>
        </w:rPr>
        <w:t>n</w:t>
      </w:r>
      <w:r>
        <w:rPr>
          <w:rFonts w:cs="Meiryo" w:hAnsi="Meiryo" w:eastAsia="Meiryo" w:ascii="Meiryo"/>
          <w:color w:val="221F1F"/>
          <w:spacing w:val="0"/>
          <w:w w:val="88"/>
          <w:position w:val="1"/>
          <w:sz w:val="22"/>
          <w:szCs w:val="22"/>
        </w:rPr>
        <w:t>t</w:t>
      </w:r>
      <w:r>
        <w:rPr>
          <w:rFonts w:cs="Meiryo" w:hAnsi="Meiryo" w:eastAsia="Meiryo" w:ascii="Meiryo"/>
          <w:color w:val="221F1F"/>
          <w:spacing w:val="-7"/>
          <w:w w:val="88"/>
          <w:position w:val="1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8"/>
          <w:position w:val="1"/>
          <w:sz w:val="22"/>
          <w:szCs w:val="22"/>
        </w:rPr>
        <w:t>concerns</w:t>
      </w:r>
      <w:r>
        <w:rPr>
          <w:rFonts w:cs="Meiryo" w:hAnsi="Meiryo" w:eastAsia="Meiryo" w:ascii="Meiryo"/>
          <w:color w:val="221F1F"/>
          <w:spacing w:val="-13"/>
          <w:w w:val="88"/>
          <w:position w:val="1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8"/>
          <w:position w:val="1"/>
          <w:sz w:val="22"/>
          <w:szCs w:val="22"/>
        </w:rPr>
        <w:t>a</w:t>
      </w:r>
      <w:r>
        <w:rPr>
          <w:rFonts w:cs="Meiryo" w:hAnsi="Meiryo" w:eastAsia="Meiryo" w:ascii="Meiryo"/>
          <w:color w:val="221F1F"/>
          <w:spacing w:val="6"/>
          <w:w w:val="88"/>
          <w:position w:val="1"/>
          <w:sz w:val="22"/>
          <w:szCs w:val="22"/>
        </w:rPr>
        <w:t>b</w:t>
      </w:r>
      <w:r>
        <w:rPr>
          <w:rFonts w:cs="Meiryo" w:hAnsi="Meiryo" w:eastAsia="Meiryo" w:ascii="Meiryo"/>
          <w:color w:val="221F1F"/>
          <w:spacing w:val="0"/>
          <w:w w:val="88"/>
          <w:position w:val="1"/>
          <w:sz w:val="22"/>
          <w:szCs w:val="22"/>
        </w:rPr>
        <w:t>out</w:t>
      </w:r>
      <w:r>
        <w:rPr>
          <w:rFonts w:cs="Meiryo" w:hAnsi="Meiryo" w:eastAsia="Meiryo" w:ascii="Meiryo"/>
          <w:color w:val="221F1F"/>
          <w:spacing w:val="14"/>
          <w:w w:val="88"/>
          <w:position w:val="1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8"/>
          <w:position w:val="1"/>
          <w:sz w:val="22"/>
          <w:szCs w:val="22"/>
        </w:rPr>
        <w:t>replicatabili</w:t>
      </w:r>
      <w:r>
        <w:rPr>
          <w:rFonts w:cs="Meiryo" w:hAnsi="Meiryo" w:eastAsia="Meiryo" w:ascii="Meiryo"/>
          <w:color w:val="221F1F"/>
          <w:spacing w:val="-4"/>
          <w:w w:val="88"/>
          <w:position w:val="1"/>
          <w:sz w:val="22"/>
          <w:szCs w:val="22"/>
        </w:rPr>
        <w:t>t</w:t>
      </w:r>
      <w:r>
        <w:rPr>
          <w:rFonts w:cs="Meiryo" w:hAnsi="Meiryo" w:eastAsia="Meiryo" w:ascii="Meiryo"/>
          <w:color w:val="221F1F"/>
          <w:spacing w:val="0"/>
          <w:w w:val="88"/>
          <w:position w:val="1"/>
          <w:sz w:val="22"/>
          <w:szCs w:val="22"/>
        </w:rPr>
        <w:t>y</w:t>
      </w:r>
      <w:r>
        <w:rPr>
          <w:rFonts w:cs="Meiryo" w:hAnsi="Meiryo" w:eastAsia="Meiryo" w:ascii="Meiryo"/>
          <w:color w:val="221F1F"/>
          <w:spacing w:val="0"/>
          <w:w w:val="88"/>
          <w:position w:val="1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24"/>
          <w:w w:val="88"/>
          <w:position w:val="1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position w:val="1"/>
          <w:sz w:val="22"/>
          <w:szCs w:val="22"/>
        </w:rPr>
        <w:t>i</w:t>
      </w:r>
      <w:r>
        <w:rPr>
          <w:rFonts w:cs="Meiryo" w:hAnsi="Meiryo" w:eastAsia="Meiryo" w:ascii="Meiryo"/>
          <w:color w:val="221F1F"/>
          <w:spacing w:val="0"/>
          <w:w w:val="100"/>
          <w:position w:val="1"/>
          <w:sz w:val="22"/>
          <w:szCs w:val="22"/>
        </w:rPr>
        <w:t>n</w:t>
      </w:r>
      <w:r>
        <w:rPr>
          <w:rFonts w:cs="Meiryo" w:hAnsi="Meiryo" w:eastAsia="Meiryo" w:ascii="Meiryo"/>
          <w:color w:val="000000"/>
          <w:spacing w:val="0"/>
          <w:w w:val="100"/>
          <w:position w:val="0"/>
          <w:sz w:val="22"/>
          <w:szCs w:val="22"/>
        </w:rPr>
      </w:r>
    </w:p>
    <w:p>
      <w:pPr>
        <w:rPr>
          <w:rFonts w:cs="Meiryo" w:hAnsi="Meiryo" w:eastAsia="Meiryo" w:ascii="Meiryo"/>
          <w:sz w:val="22"/>
          <w:szCs w:val="22"/>
        </w:rPr>
        <w:jc w:val="left"/>
        <w:spacing w:before="23" w:lineRule="auto" w:line="252"/>
        <w:ind w:left="155" w:right="157"/>
      </w:pP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psy</w:t>
      </w:r>
      <w:r>
        <w:rPr>
          <w:rFonts w:cs="Meiryo" w:hAnsi="Meiryo" w:eastAsia="Meiryo" w:ascii="Meiryo"/>
          <w:color w:val="221F1F"/>
          <w:spacing w:val="-5"/>
          <w:w w:val="88"/>
          <w:sz w:val="22"/>
          <w:szCs w:val="22"/>
        </w:rPr>
        <w:t>c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hology</w:t>
      </w:r>
      <w:r>
        <w:rPr>
          <w:rFonts w:cs="Meiryo" w:hAnsi="Meiryo" w:eastAsia="Meiryo" w:ascii="Meiryo"/>
          <w:color w:val="221F1F"/>
          <w:spacing w:val="8"/>
          <w:w w:val="88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(O</w:t>
      </w:r>
      <w:r>
        <w:rPr>
          <w:rFonts w:cs="Meiryo" w:hAnsi="Meiryo" w:eastAsia="Meiryo" w:ascii="Meiryo"/>
          <w:color w:val="221F1F"/>
          <w:spacing w:val="6"/>
          <w:w w:val="88"/>
          <w:sz w:val="22"/>
          <w:szCs w:val="22"/>
        </w:rPr>
        <w:t>p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en</w:t>
      </w:r>
      <w:r>
        <w:rPr>
          <w:rFonts w:cs="Meiryo" w:hAnsi="Meiryo" w:eastAsia="Meiryo" w:ascii="Meiryo"/>
          <w:color w:val="221F1F"/>
          <w:spacing w:val="23"/>
          <w:w w:val="88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Science</w:t>
      </w:r>
      <w:r>
        <w:rPr>
          <w:rFonts w:cs="Meiryo" w:hAnsi="Meiryo" w:eastAsia="Meiryo" w:ascii="Meiryo"/>
          <w:color w:val="221F1F"/>
          <w:spacing w:val="-8"/>
          <w:w w:val="88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Colla</w:t>
      </w:r>
      <w:r>
        <w:rPr>
          <w:rFonts w:cs="Meiryo" w:hAnsi="Meiryo" w:eastAsia="Meiryo" w:ascii="Meiryo"/>
          <w:color w:val="221F1F"/>
          <w:spacing w:val="6"/>
          <w:w w:val="88"/>
          <w:sz w:val="22"/>
          <w:szCs w:val="22"/>
        </w:rPr>
        <w:t>b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oration,</w:t>
      </w:r>
      <w:r>
        <w:rPr>
          <w:rFonts w:cs="Meiryo" w:hAnsi="Meiryo" w:eastAsia="Meiryo" w:ascii="Meiryo"/>
          <w:color w:val="221F1F"/>
          <w:spacing w:val="64"/>
          <w:w w:val="88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3"/>
          <w:sz w:val="22"/>
          <w:szCs w:val="22"/>
        </w:rPr>
        <w:t>2015),</w:t>
      </w:r>
      <w:r>
        <w:rPr>
          <w:rFonts w:cs="Meiryo" w:hAnsi="Meiryo" w:eastAsia="Meiryo" w:ascii="Meiryo"/>
          <w:color w:val="221F1F"/>
          <w:spacing w:val="-2"/>
          <w:w w:val="83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-5"/>
          <w:w w:val="83"/>
          <w:sz w:val="22"/>
          <w:szCs w:val="22"/>
        </w:rPr>
        <w:t>w</w:t>
      </w:r>
      <w:r>
        <w:rPr>
          <w:rFonts w:cs="Meiryo" w:hAnsi="Meiryo" w:eastAsia="Meiryo" w:ascii="Meiryo"/>
          <w:color w:val="221F1F"/>
          <w:spacing w:val="0"/>
          <w:w w:val="83"/>
          <w:sz w:val="22"/>
          <w:szCs w:val="22"/>
        </w:rPr>
        <w:t>e</w:t>
      </w:r>
      <w:r>
        <w:rPr>
          <w:rFonts w:cs="Meiryo" w:hAnsi="Meiryo" w:eastAsia="Meiryo" w:ascii="Meiryo"/>
          <w:color w:val="221F1F"/>
          <w:spacing w:val="9"/>
          <w:w w:val="83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3"/>
          <w:sz w:val="22"/>
          <w:szCs w:val="22"/>
        </w:rPr>
        <w:t>re</w:t>
      </w:r>
      <w:r>
        <w:rPr>
          <w:rFonts w:cs="Meiryo" w:hAnsi="Meiryo" w:eastAsia="Meiryo" w:ascii="Meiryo"/>
          <w:color w:val="221F1F"/>
          <w:spacing w:val="5"/>
          <w:w w:val="83"/>
          <w:sz w:val="22"/>
          <w:szCs w:val="22"/>
        </w:rPr>
        <w:t>p</w:t>
      </w:r>
      <w:r>
        <w:rPr>
          <w:rFonts w:cs="Meiryo" w:hAnsi="Meiryo" w:eastAsia="Meiryo" w:ascii="Meiryo"/>
          <w:color w:val="221F1F"/>
          <w:spacing w:val="0"/>
          <w:w w:val="83"/>
          <w:sz w:val="22"/>
          <w:szCs w:val="22"/>
        </w:rPr>
        <w:t>eated</w:t>
      </w:r>
      <w:r>
        <w:rPr>
          <w:rFonts w:cs="Meiryo" w:hAnsi="Meiryo" w:eastAsia="Meiryo" w:ascii="Meiryo"/>
          <w:color w:val="221F1F"/>
          <w:spacing w:val="35"/>
          <w:w w:val="83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3"/>
          <w:sz w:val="22"/>
          <w:szCs w:val="22"/>
        </w:rPr>
        <w:t>our</w:t>
      </w:r>
      <w:r>
        <w:rPr>
          <w:rFonts w:cs="Meiryo" w:hAnsi="Meiryo" w:eastAsia="Meiryo" w:ascii="Meiryo"/>
          <w:color w:val="221F1F"/>
          <w:spacing w:val="30"/>
          <w:w w:val="83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3"/>
          <w:sz w:val="22"/>
          <w:szCs w:val="22"/>
        </w:rPr>
        <w:t>aggregates</w:t>
      </w:r>
      <w:r>
        <w:rPr>
          <w:rFonts w:cs="Meiryo" w:hAnsi="Meiryo" w:eastAsia="Meiryo" w:ascii="Meiryo"/>
          <w:color w:val="221F1F"/>
          <w:spacing w:val="25"/>
          <w:w w:val="83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of</w:t>
      </w:r>
      <w:r>
        <w:rPr>
          <w:rFonts w:cs="Meiryo" w:hAnsi="Meiryo" w:eastAsia="Meiryo" w:ascii="Meiryo"/>
          <w:color w:val="221F1F"/>
          <w:spacing w:val="-30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Gen2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i</w:t>
      </w:r>
      <w:r>
        <w:rPr>
          <w:rFonts w:cs="Meiryo" w:hAnsi="Meiryo" w:eastAsia="Meiryo" w:ascii="Meiryo"/>
          <w:color w:val="221F1F"/>
          <w:spacing w:val="-5"/>
          <w:w w:val="86"/>
          <w:sz w:val="22"/>
          <w:szCs w:val="22"/>
        </w:rPr>
        <w:t>n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telligence,</w:t>
      </w:r>
      <w:r>
        <w:rPr>
          <w:rFonts w:cs="Meiryo" w:hAnsi="Meiryo" w:eastAsia="Meiryo" w:ascii="Meiryo"/>
          <w:color w:val="221F1F"/>
          <w:spacing w:val="37"/>
          <w:w w:val="86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ce</w:t>
      </w:r>
      <w:r>
        <w:rPr>
          <w:rFonts w:cs="Meiryo" w:hAnsi="Meiryo" w:eastAsia="Meiryo" w:ascii="Meiryo"/>
          <w:color w:val="221F1F"/>
          <w:spacing w:val="-5"/>
          <w:w w:val="86"/>
          <w:sz w:val="22"/>
          <w:szCs w:val="22"/>
        </w:rPr>
        <w:t>n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tered</w:t>
      </w:r>
      <w:r>
        <w:rPr>
          <w:rFonts w:cs="Meiryo" w:hAnsi="Meiryo" w:eastAsia="Meiryo" w:ascii="Meiryo"/>
          <w:color w:val="221F1F"/>
          <w:spacing w:val="7"/>
          <w:w w:val="86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at</w:t>
      </w:r>
      <w:r>
        <w:rPr>
          <w:rFonts w:cs="Meiryo" w:hAnsi="Meiryo" w:eastAsia="Meiryo" w:ascii="Meiryo"/>
          <w:color w:val="221F1F"/>
          <w:spacing w:val="-18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4"/>
          <w:sz w:val="22"/>
          <w:szCs w:val="22"/>
        </w:rPr>
        <w:t>ages</w:t>
      </w:r>
      <w:r>
        <w:rPr>
          <w:rFonts w:cs="Meiryo" w:hAnsi="Meiryo" w:eastAsia="Meiryo" w:ascii="Meiryo"/>
          <w:color w:val="221F1F"/>
          <w:spacing w:val="-3"/>
          <w:w w:val="84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4"/>
          <w:sz w:val="22"/>
          <w:szCs w:val="22"/>
        </w:rPr>
        <w:t>10.5</w:t>
      </w:r>
      <w:r>
        <w:rPr>
          <w:rFonts w:cs="Meiryo" w:hAnsi="Meiryo" w:eastAsia="Meiryo" w:ascii="Meiryo"/>
          <w:color w:val="221F1F"/>
          <w:spacing w:val="-8"/>
          <w:w w:val="84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4"/>
          <w:sz w:val="22"/>
          <w:szCs w:val="22"/>
        </w:rPr>
        <w:t>and</w:t>
      </w:r>
      <w:r>
        <w:rPr>
          <w:rFonts w:cs="Meiryo" w:hAnsi="Meiryo" w:eastAsia="Meiryo" w:ascii="Meiryo"/>
          <w:color w:val="221F1F"/>
          <w:spacing w:val="31"/>
          <w:w w:val="84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4"/>
          <w:sz w:val="22"/>
          <w:szCs w:val="22"/>
        </w:rPr>
        <w:t>11.5,</w:t>
      </w:r>
      <w:r>
        <w:rPr>
          <w:rFonts w:cs="Meiryo" w:hAnsi="Meiryo" w:eastAsia="Meiryo" w:ascii="Meiryo"/>
          <w:color w:val="221F1F"/>
          <w:spacing w:val="-11"/>
          <w:w w:val="84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4"/>
          <w:sz w:val="22"/>
          <w:szCs w:val="22"/>
        </w:rPr>
        <w:t>and</w:t>
      </w:r>
      <w:r>
        <w:rPr>
          <w:rFonts w:cs="Meiryo" w:hAnsi="Meiryo" w:eastAsia="Meiryo" w:ascii="Meiryo"/>
          <w:color w:val="221F1F"/>
          <w:spacing w:val="31"/>
          <w:w w:val="84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4"/>
          <w:sz w:val="22"/>
          <w:szCs w:val="22"/>
        </w:rPr>
        <w:t>replicated</w:t>
      </w:r>
      <w:r>
        <w:rPr>
          <w:rFonts w:cs="Meiryo" w:hAnsi="Meiryo" w:eastAsia="Meiryo" w:ascii="Meiryo"/>
          <w:color w:val="221F1F"/>
          <w:spacing w:val="0"/>
          <w:w w:val="84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12"/>
          <w:w w:val="84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all</w:t>
      </w:r>
      <w:r>
        <w:rPr>
          <w:rFonts w:cs="Meiryo" w:hAnsi="Meiryo" w:eastAsia="Meiryo" w:ascii="Meiryo"/>
          <w:color w:val="221F1F"/>
          <w:spacing w:val="-8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of</w:t>
      </w:r>
      <w:r>
        <w:rPr>
          <w:rFonts w:cs="Meiryo" w:hAnsi="Meiryo" w:eastAsia="Meiryo" w:ascii="Meiryo"/>
          <w:color w:val="221F1F"/>
          <w:spacing w:val="-30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our</w:t>
      </w:r>
      <w:r>
        <w:rPr>
          <w:rFonts w:cs="Meiryo" w:hAnsi="Meiryo" w:eastAsia="Meiryo" w:ascii="Meiryo"/>
          <w:color w:val="221F1F"/>
          <w:spacing w:val="17"/>
          <w:w w:val="86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analyses.</w:t>
      </w:r>
      <w:r>
        <w:rPr>
          <w:rFonts w:cs="Meiryo" w:hAnsi="Meiryo" w:eastAsia="Meiryo" w:ascii="Meiryo"/>
          <w:color w:val="221F1F"/>
          <w:spacing w:val="24"/>
          <w:w w:val="86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These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replications</w:t>
      </w:r>
      <w:r>
        <w:rPr>
          <w:rFonts w:cs="Meiryo" w:hAnsi="Meiryo" w:eastAsia="Meiryo" w:ascii="Meiryo"/>
          <w:color w:val="221F1F"/>
          <w:spacing w:val="46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can</w:t>
      </w:r>
      <w:r>
        <w:rPr>
          <w:rFonts w:cs="Meiryo" w:hAnsi="Meiryo" w:eastAsia="Meiryo" w:ascii="Meiryo"/>
          <w:color w:val="221F1F"/>
          <w:spacing w:val="12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5"/>
          <w:w w:val="87"/>
          <w:sz w:val="22"/>
          <w:szCs w:val="22"/>
        </w:rPr>
        <w:t>b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e</w:t>
      </w:r>
      <w:r>
        <w:rPr>
          <w:rFonts w:cs="Meiryo" w:hAnsi="Meiryo" w:eastAsia="Meiryo" w:ascii="Meiryo"/>
          <w:color w:val="221F1F"/>
          <w:spacing w:val="2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found</w:t>
      </w:r>
      <w:r>
        <w:rPr>
          <w:rFonts w:cs="Meiryo" w:hAnsi="Meiryo" w:eastAsia="Meiryo" w:ascii="Meiryo"/>
          <w:color w:val="221F1F"/>
          <w:spacing w:val="21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in</w:t>
      </w:r>
      <w:r>
        <w:rPr>
          <w:rFonts w:cs="Meiryo" w:hAnsi="Meiryo" w:eastAsia="Meiryo" w:ascii="Meiryo"/>
          <w:color w:val="221F1F"/>
          <w:spacing w:val="-11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the</w:t>
      </w:r>
      <w:r>
        <w:rPr>
          <w:rFonts w:cs="Meiryo" w:hAnsi="Meiryo" w:eastAsia="Meiryo" w:ascii="Meiryo"/>
          <w:color w:val="221F1F"/>
          <w:spacing w:val="8"/>
          <w:w w:val="88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Ap</w:t>
      </w:r>
      <w:r>
        <w:rPr>
          <w:rFonts w:cs="Meiryo" w:hAnsi="Meiryo" w:eastAsia="Meiryo" w:ascii="Meiryo"/>
          <w:color w:val="221F1F"/>
          <w:spacing w:val="5"/>
          <w:w w:val="88"/>
          <w:sz w:val="22"/>
          <w:szCs w:val="22"/>
        </w:rPr>
        <w:t>p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endices</w:t>
      </w:r>
      <w:r>
        <w:rPr>
          <w:rFonts w:cs="Meiryo" w:hAnsi="Meiryo" w:eastAsia="Meiryo" w:ascii="Meiryo"/>
          <w:color w:val="221F1F"/>
          <w:spacing w:val="26"/>
          <w:w w:val="88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A</w:t>
      </w:r>
      <w:r>
        <w:rPr>
          <w:rFonts w:cs="Meiryo" w:hAnsi="Meiryo" w:eastAsia="Meiryo" w:ascii="Meiryo"/>
          <w:color w:val="221F1F"/>
          <w:spacing w:val="14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9"/>
          <w:sz w:val="22"/>
          <w:szCs w:val="22"/>
        </w:rPr>
        <w:t>and</w:t>
      </w:r>
      <w:r>
        <w:rPr>
          <w:rFonts w:cs="Meiryo" w:hAnsi="Meiryo" w:eastAsia="Meiryo" w:ascii="Meiryo"/>
          <w:color w:val="221F1F"/>
          <w:spacing w:val="7"/>
          <w:w w:val="89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B,</w:t>
      </w:r>
      <w:r>
        <w:rPr>
          <w:rFonts w:cs="Meiryo" w:hAnsi="Meiryo" w:eastAsia="Meiryo" w:ascii="Meiryo"/>
          <w:color w:val="221F1F"/>
          <w:spacing w:val="-10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90"/>
          <w:sz w:val="22"/>
          <w:szCs w:val="22"/>
        </w:rPr>
        <w:t>res</w:t>
      </w:r>
      <w:r>
        <w:rPr>
          <w:rFonts w:cs="Meiryo" w:hAnsi="Meiryo" w:eastAsia="Meiryo" w:ascii="Meiryo"/>
          <w:color w:val="221F1F"/>
          <w:spacing w:val="5"/>
          <w:w w:val="90"/>
          <w:sz w:val="22"/>
          <w:szCs w:val="22"/>
        </w:rPr>
        <w:t>p</w:t>
      </w:r>
      <w:r>
        <w:rPr>
          <w:rFonts w:cs="Meiryo" w:hAnsi="Meiryo" w:eastAsia="Meiryo" w:ascii="Meiryo"/>
          <w:color w:val="221F1F"/>
          <w:spacing w:val="0"/>
          <w:w w:val="90"/>
          <w:sz w:val="22"/>
          <w:szCs w:val="22"/>
        </w:rPr>
        <w:t>ecti</w:t>
      </w:r>
      <w:r>
        <w:rPr>
          <w:rFonts w:cs="Meiryo" w:hAnsi="Meiryo" w:eastAsia="Meiryo" w:ascii="Meiryo"/>
          <w:color w:val="221F1F"/>
          <w:spacing w:val="-5"/>
          <w:w w:val="90"/>
          <w:sz w:val="22"/>
          <w:szCs w:val="22"/>
        </w:rPr>
        <w:t>v</w:t>
      </w:r>
      <w:r>
        <w:rPr>
          <w:rFonts w:cs="Meiryo" w:hAnsi="Meiryo" w:eastAsia="Meiryo" w:ascii="Meiryo"/>
          <w:color w:val="221F1F"/>
          <w:spacing w:val="0"/>
          <w:w w:val="90"/>
          <w:sz w:val="22"/>
          <w:szCs w:val="22"/>
        </w:rPr>
        <w:t>el</w:t>
      </w:r>
      <w:r>
        <w:rPr>
          <w:rFonts w:cs="Meiryo" w:hAnsi="Meiryo" w:eastAsia="Meiryo" w:ascii="Meiryo"/>
          <w:color w:val="221F1F"/>
          <w:spacing w:val="-16"/>
          <w:w w:val="90"/>
          <w:sz w:val="22"/>
          <w:szCs w:val="22"/>
        </w:rPr>
        <w:t>y</w:t>
      </w:r>
      <w:r>
        <w:rPr>
          <w:rFonts w:cs="Meiryo" w:hAnsi="Meiryo" w:eastAsia="Meiryo" w:ascii="Meiryo"/>
          <w:color w:val="221F1F"/>
          <w:spacing w:val="0"/>
          <w:w w:val="90"/>
          <w:sz w:val="22"/>
          <w:szCs w:val="22"/>
        </w:rPr>
        <w:t>.</w:t>
      </w:r>
      <w:r>
        <w:rPr>
          <w:rFonts w:cs="Meiryo" w:hAnsi="Meiryo" w:eastAsia="Meiryo" w:ascii="Meiryo"/>
          <w:color w:val="221F1F"/>
          <w:spacing w:val="-1"/>
          <w:w w:val="9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90"/>
          <w:sz w:val="22"/>
          <w:szCs w:val="22"/>
        </w:rPr>
        <w:t>Ap</w:t>
      </w:r>
      <w:r>
        <w:rPr>
          <w:rFonts w:cs="Meiryo" w:hAnsi="Meiryo" w:eastAsia="Meiryo" w:ascii="Meiryo"/>
          <w:color w:val="221F1F"/>
          <w:spacing w:val="5"/>
          <w:w w:val="90"/>
          <w:sz w:val="22"/>
          <w:szCs w:val="22"/>
        </w:rPr>
        <w:t>p</w:t>
      </w:r>
      <w:r>
        <w:rPr>
          <w:rFonts w:cs="Meiryo" w:hAnsi="Meiryo" w:eastAsia="Meiryo" w:ascii="Meiryo"/>
          <w:color w:val="221F1F"/>
          <w:spacing w:val="0"/>
          <w:w w:val="90"/>
          <w:sz w:val="22"/>
          <w:szCs w:val="22"/>
        </w:rPr>
        <w:t>endix</w:t>
      </w:r>
      <w:r>
        <w:rPr>
          <w:rFonts w:cs="Meiryo" w:hAnsi="Meiryo" w:eastAsia="Meiryo" w:ascii="Meiryo"/>
          <w:color w:val="221F1F"/>
          <w:spacing w:val="40"/>
          <w:w w:val="9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A</w:t>
      </w:r>
      <w:r>
        <w:rPr>
          <w:rFonts w:cs="Meiryo" w:hAnsi="Meiryo" w:eastAsia="Meiryo" w:ascii="Meiryo"/>
          <w:color w:val="221F1F"/>
          <w:spacing w:val="14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6"/>
          <w:w w:val="100"/>
          <w:sz w:val="22"/>
          <w:szCs w:val="22"/>
        </w:rPr>
        <w:t>b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egins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5"/>
          <w:sz w:val="22"/>
          <w:szCs w:val="22"/>
        </w:rPr>
        <w:t>on</w:t>
      </w:r>
      <w:r>
        <w:rPr>
          <w:rFonts w:cs="Meiryo" w:hAnsi="Meiryo" w:eastAsia="Meiryo" w:ascii="Meiryo"/>
          <w:color w:val="221F1F"/>
          <w:spacing w:val="16"/>
          <w:w w:val="85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5"/>
          <w:sz w:val="22"/>
          <w:szCs w:val="22"/>
        </w:rPr>
        <w:t>page</w:t>
      </w:r>
      <w:r>
        <w:rPr>
          <w:rFonts w:cs="Meiryo" w:hAnsi="Meiryo" w:eastAsia="Meiryo" w:ascii="Meiryo"/>
          <w:color w:val="221F1F"/>
          <w:spacing w:val="6"/>
          <w:w w:val="85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5"/>
          <w:sz w:val="22"/>
          <w:szCs w:val="22"/>
        </w:rPr>
        <w:t>52</w:t>
      </w:r>
      <w:r>
        <w:rPr>
          <w:rFonts w:cs="Meiryo" w:hAnsi="Meiryo" w:eastAsia="Meiryo" w:ascii="Meiryo"/>
          <w:color w:val="221F1F"/>
          <w:spacing w:val="-3"/>
          <w:w w:val="85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5"/>
          <w:sz w:val="22"/>
          <w:szCs w:val="22"/>
        </w:rPr>
        <w:t>and</w:t>
      </w:r>
      <w:r>
        <w:rPr>
          <w:rFonts w:cs="Meiryo" w:hAnsi="Meiryo" w:eastAsia="Meiryo" w:ascii="Meiryo"/>
          <w:color w:val="221F1F"/>
          <w:spacing w:val="26"/>
          <w:w w:val="85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5"/>
          <w:sz w:val="22"/>
          <w:szCs w:val="22"/>
        </w:rPr>
        <w:t>ap</w:t>
      </w:r>
      <w:r>
        <w:rPr>
          <w:rFonts w:cs="Meiryo" w:hAnsi="Meiryo" w:eastAsia="Meiryo" w:ascii="Meiryo"/>
          <w:color w:val="221F1F"/>
          <w:spacing w:val="6"/>
          <w:w w:val="85"/>
          <w:sz w:val="22"/>
          <w:szCs w:val="22"/>
        </w:rPr>
        <w:t>p</w:t>
      </w:r>
      <w:r>
        <w:rPr>
          <w:rFonts w:cs="Meiryo" w:hAnsi="Meiryo" w:eastAsia="Meiryo" w:ascii="Meiryo"/>
          <w:color w:val="221F1F"/>
          <w:spacing w:val="0"/>
          <w:w w:val="85"/>
          <w:sz w:val="22"/>
          <w:szCs w:val="22"/>
        </w:rPr>
        <w:t>endix</w:t>
      </w:r>
      <w:r>
        <w:rPr>
          <w:rFonts w:cs="Meiryo" w:hAnsi="Meiryo" w:eastAsia="Meiryo" w:ascii="Meiryo"/>
          <w:color w:val="221F1F"/>
          <w:spacing w:val="56"/>
          <w:w w:val="85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B</w:t>
      </w:r>
      <w:r>
        <w:rPr>
          <w:rFonts w:cs="Meiryo" w:hAnsi="Meiryo" w:eastAsia="Meiryo" w:ascii="Meiryo"/>
          <w:color w:val="221F1F"/>
          <w:spacing w:val="6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5"/>
          <w:w w:val="84"/>
          <w:sz w:val="22"/>
          <w:szCs w:val="22"/>
        </w:rPr>
        <w:t>b</w:t>
      </w:r>
      <w:r>
        <w:rPr>
          <w:rFonts w:cs="Meiryo" w:hAnsi="Meiryo" w:eastAsia="Meiryo" w:ascii="Meiryo"/>
          <w:color w:val="221F1F"/>
          <w:spacing w:val="0"/>
          <w:w w:val="84"/>
          <w:sz w:val="22"/>
          <w:szCs w:val="22"/>
        </w:rPr>
        <w:t>egins</w:t>
      </w:r>
      <w:r>
        <w:rPr>
          <w:rFonts w:cs="Meiryo" w:hAnsi="Meiryo" w:eastAsia="Meiryo" w:ascii="Meiryo"/>
          <w:color w:val="221F1F"/>
          <w:spacing w:val="27"/>
          <w:w w:val="84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4"/>
          <w:sz w:val="22"/>
          <w:szCs w:val="22"/>
        </w:rPr>
        <w:t>on</w:t>
      </w:r>
      <w:r>
        <w:rPr>
          <w:rFonts w:cs="Meiryo" w:hAnsi="Meiryo" w:eastAsia="Meiryo" w:ascii="Meiryo"/>
          <w:color w:val="221F1F"/>
          <w:spacing w:val="19"/>
          <w:w w:val="84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4"/>
          <w:sz w:val="22"/>
          <w:szCs w:val="22"/>
        </w:rPr>
        <w:t>page</w:t>
      </w:r>
      <w:r>
        <w:rPr>
          <w:rFonts w:cs="Meiryo" w:hAnsi="Meiryo" w:eastAsia="Meiryo" w:ascii="Meiryo"/>
          <w:color w:val="221F1F"/>
          <w:spacing w:val="11"/>
          <w:w w:val="84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4"/>
          <w:sz w:val="22"/>
          <w:szCs w:val="22"/>
        </w:rPr>
        <w:t>60.</w:t>
      </w:r>
      <w:r>
        <w:rPr>
          <w:rFonts w:cs="Meiryo" w:hAnsi="Meiryo" w:eastAsia="Meiryo" w:ascii="Meiryo"/>
          <w:color w:val="221F1F"/>
          <w:spacing w:val="22"/>
          <w:w w:val="84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The</w:t>
      </w:r>
      <w:r>
        <w:rPr>
          <w:rFonts w:cs="Meiryo" w:hAnsi="Meiryo" w:eastAsia="Meiryo" w:ascii="Meiryo"/>
          <w:color w:val="221F1F"/>
          <w:spacing w:val="-25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test-retest</w:t>
      </w:r>
      <w:r>
        <w:rPr>
          <w:rFonts w:cs="Meiryo" w:hAnsi="Meiryo" w:eastAsia="Meiryo" w:ascii="Meiryo"/>
          <w:color w:val="221F1F"/>
          <w:spacing w:val="-13"/>
          <w:w w:val="88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reliabilities</w:t>
      </w:r>
      <w:r>
        <w:rPr>
          <w:rFonts w:cs="Meiryo" w:hAnsi="Meiryo" w:eastAsia="Meiryo" w:ascii="Meiryo"/>
          <w:color w:val="221F1F"/>
          <w:spacing w:val="54"/>
          <w:w w:val="88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of</w:t>
      </w:r>
      <w:r>
        <w:rPr>
          <w:rFonts w:cs="Meiryo" w:hAnsi="Meiryo" w:eastAsia="Meiryo" w:ascii="Meiryo"/>
          <w:color w:val="221F1F"/>
          <w:spacing w:val="-30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Gen2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i</w:t>
      </w:r>
      <w:r>
        <w:rPr>
          <w:rFonts w:cs="Meiryo" w:hAnsi="Meiryo" w:eastAsia="Meiryo" w:ascii="Meiryo"/>
          <w:color w:val="221F1F"/>
          <w:spacing w:val="-5"/>
          <w:w w:val="86"/>
          <w:sz w:val="22"/>
          <w:szCs w:val="22"/>
        </w:rPr>
        <w:t>n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telligence</w:t>
      </w:r>
      <w:r>
        <w:rPr>
          <w:rFonts w:cs="Meiryo" w:hAnsi="Meiryo" w:eastAsia="Meiryo" w:ascii="Meiryo"/>
          <w:color w:val="221F1F"/>
          <w:spacing w:val="46"/>
          <w:w w:val="86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across</w:t>
      </w:r>
      <w:r>
        <w:rPr>
          <w:rFonts w:cs="Meiryo" w:hAnsi="Meiryo" w:eastAsia="Meiryo" w:ascii="Meiryo"/>
          <w:color w:val="221F1F"/>
          <w:spacing w:val="-3"/>
          <w:w w:val="86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our</w:t>
      </w:r>
      <w:r>
        <w:rPr>
          <w:rFonts w:cs="Meiryo" w:hAnsi="Meiryo" w:eastAsia="Meiryo" w:ascii="Meiryo"/>
          <w:color w:val="221F1F"/>
          <w:spacing w:val="18"/>
          <w:w w:val="86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three</w:t>
      </w:r>
      <w:r>
        <w:rPr>
          <w:rFonts w:cs="Meiryo" w:hAnsi="Meiryo" w:eastAsia="Meiryo" w:ascii="Meiryo"/>
          <w:color w:val="221F1F"/>
          <w:spacing w:val="9"/>
          <w:w w:val="86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aggregations</w:t>
      </w:r>
      <w:r>
        <w:rPr>
          <w:rFonts w:cs="Meiryo" w:hAnsi="Meiryo" w:eastAsia="Meiryo" w:ascii="Meiryo"/>
          <w:color w:val="221F1F"/>
          <w:spacing w:val="10"/>
          <w:w w:val="86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is</w:t>
      </w:r>
      <w:r>
        <w:rPr>
          <w:rFonts w:cs="Meiryo" w:hAnsi="Meiryo" w:eastAsia="Meiryo" w:ascii="Meiryo"/>
          <w:color w:val="221F1F"/>
          <w:spacing w:val="-19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re</w:t>
      </w:r>
      <w:r>
        <w:rPr>
          <w:rFonts w:cs="Meiryo" w:hAnsi="Meiryo" w:eastAsia="Meiryo" w:ascii="Meiryo"/>
          <w:color w:val="221F1F"/>
          <w:spacing w:val="6"/>
          <w:w w:val="87"/>
          <w:sz w:val="22"/>
          <w:szCs w:val="22"/>
        </w:rPr>
        <w:t>p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orted</w:t>
      </w:r>
      <w:r>
        <w:rPr>
          <w:rFonts w:cs="Meiryo" w:hAnsi="Meiryo" w:eastAsia="Meiryo" w:ascii="Meiryo"/>
          <w:color w:val="221F1F"/>
          <w:spacing w:val="13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in</w:t>
      </w:r>
      <w:r>
        <w:rPr>
          <w:rFonts w:cs="Meiryo" w:hAnsi="Meiryo" w:eastAsia="Meiryo" w:ascii="Meiryo"/>
          <w:color w:val="221F1F"/>
          <w:spacing w:val="-11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the</w:t>
      </w:r>
      <w:r>
        <w:rPr>
          <w:rFonts w:cs="Meiryo" w:hAnsi="Meiryo" w:eastAsia="Meiryo" w:ascii="Meiryo"/>
          <w:color w:val="221F1F"/>
          <w:spacing w:val="8"/>
          <w:w w:val="88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l</w:t>
      </w:r>
      <w:r>
        <w:rPr>
          <w:rFonts w:cs="Meiryo" w:hAnsi="Meiryo" w:eastAsia="Meiryo" w:ascii="Meiryo"/>
          <w:color w:val="221F1F"/>
          <w:spacing w:val="-5"/>
          <w:w w:val="88"/>
          <w:sz w:val="22"/>
          <w:szCs w:val="22"/>
        </w:rPr>
        <w:t>o</w:t>
      </w:r>
      <w:r>
        <w:rPr>
          <w:rFonts w:cs="Meiryo" w:hAnsi="Meiryo" w:eastAsia="Meiryo" w:ascii="Meiryo"/>
          <w:color w:val="221F1F"/>
          <w:spacing w:val="-5"/>
          <w:w w:val="88"/>
          <w:sz w:val="22"/>
          <w:szCs w:val="22"/>
        </w:rPr>
        <w:t>w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e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r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t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riangle</w:t>
      </w:r>
      <w:r>
        <w:rPr>
          <w:rFonts w:cs="Meiryo" w:hAnsi="Meiryo" w:eastAsia="Meiryo" w:ascii="Meiryo"/>
          <w:color w:val="221F1F"/>
          <w:spacing w:val="28"/>
          <w:w w:val="88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of</w:t>
      </w:r>
      <w:r>
        <w:rPr>
          <w:rFonts w:cs="Meiryo" w:hAnsi="Meiryo" w:eastAsia="Meiryo" w:ascii="Meiryo"/>
          <w:color w:val="221F1F"/>
          <w:spacing w:val="-30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-16"/>
          <w:w w:val="91"/>
          <w:sz w:val="22"/>
          <w:szCs w:val="22"/>
        </w:rPr>
        <w:t>T</w:t>
      </w:r>
      <w:r>
        <w:rPr>
          <w:rFonts w:cs="Meiryo" w:hAnsi="Meiryo" w:eastAsia="Meiryo" w:ascii="Meiryo"/>
          <w:color w:val="221F1F"/>
          <w:spacing w:val="0"/>
          <w:w w:val="91"/>
          <w:sz w:val="22"/>
          <w:szCs w:val="22"/>
        </w:rPr>
        <w:t>able</w:t>
      </w:r>
      <w:r>
        <w:rPr>
          <w:rFonts w:cs="Meiryo" w:hAnsi="Meiryo" w:eastAsia="Meiryo" w:ascii="Meiryo"/>
          <w:color w:val="221F1F"/>
          <w:spacing w:val="22"/>
          <w:w w:val="91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91"/>
          <w:sz w:val="22"/>
          <w:szCs w:val="22"/>
        </w:rPr>
        <w:t>8</w:t>
      </w:r>
      <w:r>
        <w:rPr>
          <w:rFonts w:cs="Meiryo" w:hAnsi="Meiryo" w:eastAsia="Meiryo" w:ascii="Meiryo"/>
          <w:color w:val="221F1F"/>
          <w:spacing w:val="-9"/>
          <w:w w:val="91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o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n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2"/>
          <w:sz w:val="22"/>
          <w:szCs w:val="22"/>
        </w:rPr>
        <w:t>page</w:t>
      </w:r>
      <w:r>
        <w:rPr>
          <w:rFonts w:cs="Meiryo" w:hAnsi="Meiryo" w:eastAsia="Meiryo" w:ascii="Meiryo"/>
          <w:color w:val="221F1F"/>
          <w:spacing w:val="23"/>
          <w:w w:val="82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2"/>
          <w:sz w:val="22"/>
          <w:szCs w:val="22"/>
        </w:rPr>
        <w:t>30.</w:t>
      </w:r>
      <w:r>
        <w:rPr>
          <w:rFonts w:cs="Meiryo" w:hAnsi="Meiryo" w:eastAsia="Meiryo" w:ascii="Meiryo"/>
          <w:color w:val="221F1F"/>
          <w:spacing w:val="30"/>
          <w:w w:val="82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The</w:t>
      </w:r>
      <w:r>
        <w:rPr>
          <w:rFonts w:cs="Meiryo" w:hAnsi="Meiryo" w:eastAsia="Meiryo" w:ascii="Meiryo"/>
          <w:color w:val="221F1F"/>
          <w:spacing w:val="-25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diagonal</w:t>
      </w:r>
      <w:r>
        <w:rPr>
          <w:rFonts w:cs="Meiryo" w:hAnsi="Meiryo" w:eastAsia="Meiryo" w:ascii="Meiryo"/>
          <w:color w:val="221F1F"/>
          <w:spacing w:val="18"/>
          <w:w w:val="88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indicates</w:t>
      </w:r>
      <w:r>
        <w:rPr>
          <w:rFonts w:cs="Meiryo" w:hAnsi="Meiryo" w:eastAsia="Meiryo" w:ascii="Meiryo"/>
          <w:color w:val="221F1F"/>
          <w:spacing w:val="17"/>
          <w:w w:val="88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the</w:t>
      </w:r>
      <w:r>
        <w:rPr>
          <w:rFonts w:cs="Meiryo" w:hAnsi="Meiryo" w:eastAsia="Meiryo" w:ascii="Meiryo"/>
          <w:color w:val="221F1F"/>
          <w:spacing w:val="8"/>
          <w:w w:val="88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-5"/>
          <w:w w:val="88"/>
          <w:sz w:val="22"/>
          <w:szCs w:val="22"/>
        </w:rPr>
        <w:t>n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u</w:t>
      </w:r>
      <w:r>
        <w:rPr>
          <w:rFonts w:cs="Meiryo" w:hAnsi="Meiryo" w:eastAsia="Meiryo" w:ascii="Meiryo"/>
          <w:color w:val="221F1F"/>
          <w:spacing w:val="-5"/>
          <w:w w:val="88"/>
          <w:sz w:val="22"/>
          <w:szCs w:val="22"/>
        </w:rPr>
        <w:t>m</w:t>
      </w:r>
      <w:r>
        <w:rPr>
          <w:rFonts w:cs="Meiryo" w:hAnsi="Meiryo" w:eastAsia="Meiryo" w:ascii="Meiryo"/>
          <w:color w:val="221F1F"/>
          <w:spacing w:val="5"/>
          <w:w w:val="88"/>
          <w:sz w:val="22"/>
          <w:szCs w:val="22"/>
        </w:rPr>
        <w:t>b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er</w:t>
      </w:r>
      <w:r>
        <w:rPr>
          <w:rFonts w:cs="Meiryo" w:hAnsi="Meiryo" w:eastAsia="Meiryo" w:ascii="Meiryo"/>
          <w:color w:val="221F1F"/>
          <w:spacing w:val="4"/>
          <w:w w:val="88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of</w:t>
      </w:r>
      <w:r>
        <w:rPr>
          <w:rFonts w:cs="Meiryo" w:hAnsi="Meiryo" w:eastAsia="Meiryo" w:ascii="Meiryo"/>
          <w:color w:val="221F1F"/>
          <w:spacing w:val="-30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res</w:t>
      </w:r>
      <w:r>
        <w:rPr>
          <w:rFonts w:cs="Meiryo" w:hAnsi="Meiryo" w:eastAsia="Meiryo" w:ascii="Meiryo"/>
          <w:color w:val="221F1F"/>
          <w:spacing w:val="5"/>
          <w:w w:val="88"/>
          <w:sz w:val="22"/>
          <w:szCs w:val="22"/>
        </w:rPr>
        <w:t>p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onde</w:t>
      </w:r>
      <w:r>
        <w:rPr>
          <w:rFonts w:cs="Meiryo" w:hAnsi="Meiryo" w:eastAsia="Meiryo" w:ascii="Meiryo"/>
          <w:color w:val="221F1F"/>
          <w:spacing w:val="-5"/>
          <w:w w:val="88"/>
          <w:sz w:val="22"/>
          <w:szCs w:val="22"/>
        </w:rPr>
        <w:t>n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ts</w:t>
      </w:r>
      <w:r>
        <w:rPr>
          <w:rFonts w:cs="Meiryo" w:hAnsi="Meiryo" w:eastAsia="Meiryo" w:ascii="Meiryo"/>
          <w:color w:val="221F1F"/>
          <w:spacing w:val="-17"/>
          <w:w w:val="88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with</w:t>
      </w:r>
      <w:r>
        <w:rPr>
          <w:rFonts w:cs="Meiryo" w:hAnsi="Meiryo" w:eastAsia="Meiryo" w:ascii="Meiryo"/>
          <w:color w:val="221F1F"/>
          <w:spacing w:val="31"/>
          <w:w w:val="88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i</w:t>
      </w:r>
      <w:r>
        <w:rPr>
          <w:rFonts w:cs="Meiryo" w:hAnsi="Meiryo" w:eastAsia="Meiryo" w:ascii="Meiryo"/>
          <w:color w:val="221F1F"/>
          <w:spacing w:val="-6"/>
          <w:w w:val="100"/>
          <w:sz w:val="22"/>
          <w:szCs w:val="22"/>
        </w:rPr>
        <w:t>n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telligence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aggregations</w:t>
      </w:r>
      <w:r>
        <w:rPr>
          <w:rFonts w:cs="Meiryo" w:hAnsi="Meiryo" w:eastAsia="Meiryo" w:ascii="Meiryo"/>
          <w:color w:val="221F1F"/>
          <w:spacing w:val="-19"/>
          <w:w w:val="88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for</w:t>
      </w:r>
      <w:r>
        <w:rPr>
          <w:rFonts w:cs="Meiryo" w:hAnsi="Meiryo" w:eastAsia="Meiryo" w:ascii="Meiryo"/>
          <w:color w:val="221F1F"/>
          <w:spacing w:val="12"/>
          <w:w w:val="88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that</w:t>
      </w:r>
      <w:r>
        <w:rPr>
          <w:rFonts w:cs="Meiryo" w:hAnsi="Meiryo" w:eastAsia="Meiryo" w:ascii="Meiryo"/>
          <w:color w:val="221F1F"/>
          <w:spacing w:val="30"/>
          <w:w w:val="88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-5"/>
          <w:w w:val="88"/>
          <w:sz w:val="22"/>
          <w:szCs w:val="22"/>
        </w:rPr>
        <w:t>y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ear,</w:t>
      </w:r>
      <w:r>
        <w:rPr>
          <w:rFonts w:cs="Meiryo" w:hAnsi="Meiryo" w:eastAsia="Meiryo" w:ascii="Meiryo"/>
          <w:color w:val="221F1F"/>
          <w:spacing w:val="-8"/>
          <w:w w:val="88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and</w:t>
      </w:r>
      <w:r>
        <w:rPr>
          <w:rFonts w:cs="Meiryo" w:hAnsi="Meiryo" w:eastAsia="Meiryo" w:ascii="Meiryo"/>
          <w:color w:val="221F1F"/>
          <w:spacing w:val="12"/>
          <w:w w:val="88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up</w:t>
      </w:r>
      <w:r>
        <w:rPr>
          <w:rFonts w:cs="Meiryo" w:hAnsi="Meiryo" w:eastAsia="Meiryo" w:ascii="Meiryo"/>
          <w:color w:val="221F1F"/>
          <w:spacing w:val="5"/>
          <w:w w:val="88"/>
          <w:sz w:val="22"/>
          <w:szCs w:val="22"/>
        </w:rPr>
        <w:t>p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er</w:t>
      </w:r>
      <w:r>
        <w:rPr>
          <w:rFonts w:cs="Meiryo" w:hAnsi="Meiryo" w:eastAsia="Meiryo" w:ascii="Meiryo"/>
          <w:color w:val="221F1F"/>
          <w:spacing w:val="8"/>
          <w:w w:val="88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triangle</w:t>
      </w:r>
      <w:r>
        <w:rPr>
          <w:rFonts w:cs="Meiryo" w:hAnsi="Meiryo" w:eastAsia="Meiryo" w:ascii="Meiryo"/>
          <w:color w:val="221F1F"/>
          <w:spacing w:val="25"/>
          <w:w w:val="88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re</w:t>
      </w:r>
      <w:r>
        <w:rPr>
          <w:rFonts w:cs="Meiryo" w:hAnsi="Meiryo" w:eastAsia="Meiryo" w:ascii="Meiryo"/>
          <w:color w:val="221F1F"/>
          <w:spacing w:val="-5"/>
          <w:w w:val="88"/>
          <w:sz w:val="22"/>
          <w:szCs w:val="22"/>
        </w:rPr>
        <w:t>v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eal</w:t>
      </w:r>
      <w:r>
        <w:rPr>
          <w:rFonts w:cs="Meiryo" w:hAnsi="Meiryo" w:eastAsia="Meiryo" w:ascii="Meiryo"/>
          <w:color w:val="221F1F"/>
          <w:spacing w:val="-2"/>
          <w:w w:val="88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the</w:t>
      </w:r>
      <w:r>
        <w:rPr>
          <w:rFonts w:cs="Meiryo" w:hAnsi="Meiryo" w:eastAsia="Meiryo" w:ascii="Meiryo"/>
          <w:color w:val="221F1F"/>
          <w:spacing w:val="8"/>
          <w:w w:val="88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-5"/>
          <w:w w:val="88"/>
          <w:sz w:val="22"/>
          <w:szCs w:val="22"/>
        </w:rPr>
        <w:t>n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u</w:t>
      </w:r>
      <w:r>
        <w:rPr>
          <w:rFonts w:cs="Meiryo" w:hAnsi="Meiryo" w:eastAsia="Meiryo" w:ascii="Meiryo"/>
          <w:color w:val="221F1F"/>
          <w:spacing w:val="-5"/>
          <w:w w:val="88"/>
          <w:sz w:val="22"/>
          <w:szCs w:val="22"/>
        </w:rPr>
        <w:t>m</w:t>
      </w:r>
      <w:r>
        <w:rPr>
          <w:rFonts w:cs="Meiryo" w:hAnsi="Meiryo" w:eastAsia="Meiryo" w:ascii="Meiryo"/>
          <w:color w:val="221F1F"/>
          <w:spacing w:val="5"/>
          <w:w w:val="88"/>
          <w:sz w:val="22"/>
          <w:szCs w:val="22"/>
        </w:rPr>
        <w:t>b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er</w:t>
      </w:r>
      <w:r>
        <w:rPr>
          <w:rFonts w:cs="Meiryo" w:hAnsi="Meiryo" w:eastAsia="Meiryo" w:ascii="Meiryo"/>
          <w:color w:val="221F1F"/>
          <w:spacing w:val="4"/>
          <w:w w:val="88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of</w:t>
      </w:r>
      <w:r>
        <w:rPr>
          <w:rFonts w:cs="Meiryo" w:hAnsi="Meiryo" w:eastAsia="Meiryo" w:ascii="Meiryo"/>
          <w:color w:val="221F1F"/>
          <w:spacing w:val="-30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res</w:t>
      </w:r>
      <w:r>
        <w:rPr>
          <w:rFonts w:cs="Meiryo" w:hAnsi="Meiryo" w:eastAsia="Meiryo" w:ascii="Meiryo"/>
          <w:color w:val="221F1F"/>
          <w:spacing w:val="5"/>
          <w:w w:val="86"/>
          <w:sz w:val="22"/>
          <w:szCs w:val="22"/>
        </w:rPr>
        <w:t>p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onde</w:t>
      </w:r>
      <w:r>
        <w:rPr>
          <w:rFonts w:cs="Meiryo" w:hAnsi="Meiryo" w:eastAsia="Meiryo" w:ascii="Meiryo"/>
          <w:color w:val="221F1F"/>
          <w:spacing w:val="-5"/>
          <w:w w:val="86"/>
          <w:sz w:val="22"/>
          <w:szCs w:val="22"/>
        </w:rPr>
        <w:t>n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ts</w:t>
      </w:r>
      <w:r>
        <w:rPr>
          <w:rFonts w:cs="Meiryo" w:hAnsi="Meiryo" w:eastAsia="Meiryo" w:ascii="Meiryo"/>
          <w:color w:val="221F1F"/>
          <w:spacing w:val="11"/>
          <w:w w:val="86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with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viable</w:t>
      </w:r>
      <w:r>
        <w:rPr>
          <w:rFonts w:cs="Meiryo" w:hAnsi="Meiryo" w:eastAsia="Meiryo" w:ascii="Meiryo"/>
          <w:color w:val="221F1F"/>
          <w:spacing w:val="34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scores</w:t>
      </w:r>
      <w:r>
        <w:rPr>
          <w:rFonts w:cs="Meiryo" w:hAnsi="Meiryo" w:eastAsia="Meiryo" w:ascii="Meiryo"/>
          <w:color w:val="221F1F"/>
          <w:spacing w:val="-17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for</w:t>
      </w:r>
      <w:r>
        <w:rPr>
          <w:rFonts w:cs="Meiryo" w:hAnsi="Meiryo" w:eastAsia="Meiryo" w:ascii="Meiryo"/>
          <w:color w:val="221F1F"/>
          <w:spacing w:val="15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5"/>
          <w:w w:val="87"/>
          <w:sz w:val="22"/>
          <w:szCs w:val="22"/>
        </w:rPr>
        <w:t>b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oth</w:t>
      </w:r>
      <w:r>
        <w:rPr>
          <w:rFonts w:cs="Meiryo" w:hAnsi="Meiryo" w:eastAsia="Meiryo" w:ascii="Meiryo"/>
          <w:color w:val="221F1F"/>
          <w:spacing w:val="25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res</w:t>
      </w:r>
      <w:r>
        <w:rPr>
          <w:rFonts w:cs="Meiryo" w:hAnsi="Meiryo" w:eastAsia="Meiryo" w:ascii="Meiryo"/>
          <w:color w:val="221F1F"/>
          <w:spacing w:val="6"/>
          <w:w w:val="87"/>
          <w:sz w:val="22"/>
          <w:szCs w:val="22"/>
        </w:rPr>
        <w:t>p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ecti</w:t>
      </w:r>
      <w:r>
        <w:rPr>
          <w:rFonts w:cs="Meiryo" w:hAnsi="Meiryo" w:eastAsia="Meiryo" w:ascii="Meiryo"/>
          <w:color w:val="221F1F"/>
          <w:spacing w:val="-5"/>
          <w:w w:val="87"/>
          <w:sz w:val="22"/>
          <w:szCs w:val="22"/>
        </w:rPr>
        <w:t>v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e</w:t>
      </w:r>
      <w:r>
        <w:rPr>
          <w:rFonts w:cs="Meiryo" w:hAnsi="Meiryo" w:eastAsia="Meiryo" w:ascii="Meiryo"/>
          <w:color w:val="221F1F"/>
          <w:spacing w:val="7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ages.</w:t>
      </w:r>
      <w:r>
        <w:rPr>
          <w:rFonts w:cs="Meiryo" w:hAnsi="Meiryo" w:eastAsia="Meiryo" w:ascii="Meiryo"/>
          <w:color w:val="221F1F"/>
          <w:spacing w:val="-1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Stars</w:t>
      </w:r>
      <w:r>
        <w:rPr>
          <w:rFonts w:cs="Meiryo" w:hAnsi="Meiryo" w:eastAsia="Meiryo" w:ascii="Meiryo"/>
          <w:color w:val="221F1F"/>
          <w:spacing w:val="21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indicate</w:t>
      </w:r>
      <w:r>
        <w:rPr>
          <w:rFonts w:cs="Meiryo" w:hAnsi="Meiryo" w:eastAsia="Meiryo" w:ascii="Meiryo"/>
          <w:color w:val="221F1F"/>
          <w:spacing w:val="42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signiﬁca</w:t>
      </w:r>
      <w:r>
        <w:rPr>
          <w:rFonts w:cs="Meiryo" w:hAnsi="Meiryo" w:eastAsia="Meiryo" w:ascii="Meiryo"/>
          <w:color w:val="221F1F"/>
          <w:spacing w:val="-5"/>
          <w:w w:val="87"/>
          <w:sz w:val="22"/>
          <w:szCs w:val="22"/>
        </w:rPr>
        <w:t>n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t</w:t>
      </w:r>
      <w:r>
        <w:rPr>
          <w:rFonts w:cs="Meiryo" w:hAnsi="Meiryo" w:eastAsia="Meiryo" w:ascii="Meiryo"/>
          <w:color w:val="221F1F"/>
          <w:spacing w:val="40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a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t</w:t>
      </w:r>
      <w:r>
        <w:rPr>
          <w:rFonts w:cs="Meiryo" w:hAnsi="Meiryo" w:eastAsia="Meiryo" w:ascii="Meiryo"/>
          <w:color w:val="221F1F"/>
          <w:spacing w:val="-17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4"/>
          <w:sz w:val="22"/>
          <w:szCs w:val="22"/>
        </w:rPr>
        <w:t>the</w:t>
      </w:r>
      <w:r>
        <w:rPr>
          <w:rFonts w:cs="Meiryo" w:hAnsi="Meiryo" w:eastAsia="Meiryo" w:ascii="Meiryo"/>
          <w:color w:val="221F1F"/>
          <w:spacing w:val="25"/>
          <w:w w:val="84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4"/>
          <w:sz w:val="22"/>
          <w:szCs w:val="22"/>
        </w:rPr>
        <w:t>.01</w:t>
      </w:r>
      <w:r>
        <w:rPr>
          <w:rFonts w:cs="Meiryo" w:hAnsi="Meiryo" w:eastAsia="Meiryo" w:ascii="Meiryo"/>
          <w:color w:val="221F1F"/>
          <w:spacing w:val="-2"/>
          <w:w w:val="84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4"/>
          <w:sz w:val="22"/>
          <w:szCs w:val="22"/>
        </w:rPr>
        <w:t>le</w:t>
      </w:r>
      <w:r>
        <w:rPr>
          <w:rFonts w:cs="Meiryo" w:hAnsi="Meiryo" w:eastAsia="Meiryo" w:ascii="Meiryo"/>
          <w:color w:val="221F1F"/>
          <w:spacing w:val="-5"/>
          <w:w w:val="84"/>
          <w:sz w:val="22"/>
          <w:szCs w:val="22"/>
        </w:rPr>
        <w:t>v</w:t>
      </w:r>
      <w:r>
        <w:rPr>
          <w:rFonts w:cs="Meiryo" w:hAnsi="Meiryo" w:eastAsia="Meiryo" w:ascii="Meiryo"/>
          <w:color w:val="221F1F"/>
          <w:spacing w:val="0"/>
          <w:w w:val="84"/>
          <w:sz w:val="22"/>
          <w:szCs w:val="22"/>
        </w:rPr>
        <w:t>el.</w:t>
      </w:r>
      <w:r>
        <w:rPr>
          <w:rFonts w:cs="Meiryo" w:hAnsi="Meiryo" w:eastAsia="Meiryo" w:ascii="Meiryo"/>
          <w:color w:val="221F1F"/>
          <w:spacing w:val="49"/>
          <w:w w:val="84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The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test-retest</w:t>
      </w:r>
      <w:r>
        <w:rPr>
          <w:rFonts w:cs="Meiryo" w:hAnsi="Meiryo" w:eastAsia="Meiryo" w:ascii="Meiryo"/>
          <w:color w:val="221F1F"/>
          <w:spacing w:val="-2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correlations</w:t>
      </w:r>
      <w:r>
        <w:rPr>
          <w:rFonts w:cs="Meiryo" w:hAnsi="Meiryo" w:eastAsia="Meiryo" w:ascii="Meiryo"/>
          <w:color w:val="221F1F"/>
          <w:spacing w:val="35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are</w:t>
      </w:r>
      <w:r>
        <w:rPr>
          <w:rFonts w:cs="Meiryo" w:hAnsi="Meiryo" w:eastAsia="Meiryo" w:ascii="Meiryo"/>
          <w:color w:val="221F1F"/>
          <w:spacing w:val="-1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-5"/>
          <w:w w:val="87"/>
          <w:sz w:val="22"/>
          <w:szCs w:val="22"/>
        </w:rPr>
        <w:t>v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ery</w:t>
      </w:r>
      <w:r>
        <w:rPr>
          <w:rFonts w:cs="Meiryo" w:hAnsi="Meiryo" w:eastAsia="Meiryo" w:ascii="Meiryo"/>
          <w:color w:val="221F1F"/>
          <w:spacing w:val="16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high</w:t>
      </w:r>
      <w:r>
        <w:rPr>
          <w:rFonts w:cs="Meiryo" w:hAnsi="Meiryo" w:eastAsia="Meiryo" w:ascii="Meiryo"/>
          <w:color w:val="221F1F"/>
          <w:spacing w:val="23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(</w:t>
      </w:r>
      <w:r>
        <w:rPr>
          <w:rFonts w:cs="Meiryo" w:hAnsi="Meiryo" w:eastAsia="Meiryo" w:ascii="Meiryo"/>
          <w:color w:val="221F1F"/>
          <w:spacing w:val="-13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r</w:t>
      </w:r>
      <w:r>
        <w:rPr>
          <w:rFonts w:cs="Meiryo" w:hAnsi="Meiryo" w:eastAsia="Meiryo" w:ascii="Meiryo"/>
          <w:color w:val="221F1F"/>
          <w:spacing w:val="-6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&gt;</w:t>
      </w:r>
      <w:r>
        <w:rPr>
          <w:rFonts w:cs="Meiryo" w:hAnsi="Meiryo" w:eastAsia="Meiryo" w:ascii="Meiryo"/>
          <w:color w:val="221F1F"/>
          <w:spacing w:val="-8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3"/>
          <w:sz w:val="22"/>
          <w:szCs w:val="22"/>
        </w:rPr>
        <w:t>.90)</w:t>
      </w:r>
      <w:r>
        <w:rPr>
          <w:rFonts w:cs="Meiryo" w:hAnsi="Meiryo" w:eastAsia="Meiryo" w:ascii="Meiryo"/>
          <w:color w:val="221F1F"/>
          <w:spacing w:val="8"/>
          <w:w w:val="83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3"/>
          <w:sz w:val="22"/>
          <w:szCs w:val="22"/>
        </w:rPr>
        <w:t>across</w:t>
      </w:r>
      <w:r>
        <w:rPr>
          <w:rFonts w:cs="Meiryo" w:hAnsi="Meiryo" w:eastAsia="Meiryo" w:ascii="Meiryo"/>
          <w:color w:val="221F1F"/>
          <w:spacing w:val="19"/>
          <w:w w:val="83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all</w:t>
      </w:r>
      <w:r>
        <w:rPr>
          <w:rFonts w:cs="Meiryo" w:hAnsi="Meiryo" w:eastAsia="Meiryo" w:ascii="Meiryo"/>
          <w:color w:val="221F1F"/>
          <w:spacing w:val="-8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pairings,</w:t>
      </w:r>
      <w:r>
        <w:rPr>
          <w:rFonts w:cs="Meiryo" w:hAnsi="Meiryo" w:eastAsia="Meiryo" w:ascii="Meiryo"/>
          <w:color w:val="221F1F"/>
          <w:spacing w:val="28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suggesting</w:t>
      </w:r>
      <w:r>
        <w:rPr>
          <w:rFonts w:cs="Meiryo" w:hAnsi="Meiryo" w:eastAsia="Meiryo" w:ascii="Meiryo"/>
          <w:color w:val="221F1F"/>
          <w:spacing w:val="-13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that</w:t>
      </w:r>
      <w:r>
        <w:rPr>
          <w:rFonts w:cs="Meiryo" w:hAnsi="Meiryo" w:eastAsia="Meiryo" w:ascii="Meiryo"/>
          <w:color w:val="221F1F"/>
          <w:spacing w:val="35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our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5"/>
          <w:sz w:val="22"/>
          <w:szCs w:val="22"/>
        </w:rPr>
        <w:t>meth</w:t>
      </w:r>
      <w:r>
        <w:rPr>
          <w:rFonts w:cs="Meiryo" w:hAnsi="Meiryo" w:eastAsia="Meiryo" w:ascii="Meiryo"/>
          <w:color w:val="221F1F"/>
          <w:spacing w:val="6"/>
          <w:w w:val="85"/>
          <w:sz w:val="22"/>
          <w:szCs w:val="22"/>
        </w:rPr>
        <w:t>o</w:t>
      </w:r>
      <w:r>
        <w:rPr>
          <w:rFonts w:cs="Meiryo" w:hAnsi="Meiryo" w:eastAsia="Meiryo" w:ascii="Meiryo"/>
          <w:color w:val="221F1F"/>
          <w:spacing w:val="0"/>
          <w:w w:val="85"/>
          <w:sz w:val="22"/>
          <w:szCs w:val="22"/>
        </w:rPr>
        <w:t>d</w:t>
      </w:r>
      <w:r>
        <w:rPr>
          <w:rFonts w:cs="Meiryo" w:hAnsi="Meiryo" w:eastAsia="Meiryo" w:ascii="Meiryo"/>
          <w:color w:val="221F1F"/>
          <w:spacing w:val="33"/>
          <w:w w:val="85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5"/>
          <w:sz w:val="22"/>
          <w:szCs w:val="22"/>
        </w:rPr>
        <w:t>captures</w:t>
      </w:r>
      <w:r>
        <w:rPr>
          <w:rFonts w:cs="Meiryo" w:hAnsi="Meiryo" w:eastAsia="Meiryo" w:ascii="Meiryo"/>
          <w:color w:val="221F1F"/>
          <w:spacing w:val="30"/>
          <w:w w:val="85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5"/>
          <w:sz w:val="22"/>
          <w:szCs w:val="22"/>
        </w:rPr>
        <w:t>consiste</w:t>
      </w:r>
      <w:r>
        <w:rPr>
          <w:rFonts w:cs="Meiryo" w:hAnsi="Meiryo" w:eastAsia="Meiryo" w:ascii="Meiryo"/>
          <w:color w:val="221F1F"/>
          <w:spacing w:val="-5"/>
          <w:w w:val="85"/>
          <w:sz w:val="22"/>
          <w:szCs w:val="22"/>
        </w:rPr>
        <w:t>n</w:t>
      </w:r>
      <w:r>
        <w:rPr>
          <w:rFonts w:cs="Meiryo" w:hAnsi="Meiryo" w:eastAsia="Meiryo" w:ascii="Meiryo"/>
          <w:color w:val="221F1F"/>
          <w:spacing w:val="0"/>
          <w:w w:val="85"/>
          <w:sz w:val="22"/>
          <w:szCs w:val="22"/>
        </w:rPr>
        <w:t>t</w:t>
      </w:r>
      <w:r>
        <w:rPr>
          <w:rFonts w:cs="Meiryo" w:hAnsi="Meiryo" w:eastAsia="Meiryo" w:ascii="Meiryo"/>
          <w:color w:val="221F1F"/>
          <w:spacing w:val="43"/>
          <w:w w:val="85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5"/>
          <w:sz w:val="22"/>
          <w:szCs w:val="22"/>
        </w:rPr>
        <w:t>(but</w:t>
      </w:r>
      <w:r>
        <w:rPr>
          <w:rFonts w:cs="Meiryo" w:hAnsi="Meiryo" w:eastAsia="Meiryo" w:ascii="Meiryo"/>
          <w:color w:val="221F1F"/>
          <w:spacing w:val="42"/>
          <w:w w:val="85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5"/>
          <w:sz w:val="22"/>
          <w:szCs w:val="22"/>
        </w:rPr>
        <w:t>not</w:t>
      </w:r>
      <w:r>
        <w:rPr>
          <w:rFonts w:cs="Meiryo" w:hAnsi="Meiryo" w:eastAsia="Meiryo" w:ascii="Meiryo"/>
          <w:color w:val="221F1F"/>
          <w:spacing w:val="29"/>
          <w:w w:val="85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5"/>
          <w:sz w:val="22"/>
          <w:szCs w:val="22"/>
        </w:rPr>
        <w:t>ide</w:t>
      </w:r>
      <w:r>
        <w:rPr>
          <w:rFonts w:cs="Meiryo" w:hAnsi="Meiryo" w:eastAsia="Meiryo" w:ascii="Meiryo"/>
          <w:color w:val="221F1F"/>
          <w:spacing w:val="-5"/>
          <w:w w:val="85"/>
          <w:sz w:val="22"/>
          <w:szCs w:val="22"/>
        </w:rPr>
        <w:t>n</w:t>
      </w:r>
      <w:r>
        <w:rPr>
          <w:rFonts w:cs="Meiryo" w:hAnsi="Meiryo" w:eastAsia="Meiryo" w:ascii="Meiryo"/>
          <w:color w:val="221F1F"/>
          <w:spacing w:val="0"/>
          <w:w w:val="85"/>
          <w:sz w:val="22"/>
          <w:szCs w:val="22"/>
        </w:rPr>
        <w:t>tical)</w:t>
      </w:r>
      <w:r>
        <w:rPr>
          <w:rFonts w:cs="Meiryo" w:hAnsi="Meiryo" w:eastAsia="Meiryo" w:ascii="Meiryo"/>
          <w:color w:val="221F1F"/>
          <w:spacing w:val="0"/>
          <w:w w:val="85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13"/>
          <w:w w:val="85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5"/>
          <w:sz w:val="22"/>
          <w:szCs w:val="22"/>
        </w:rPr>
        <w:t>measures</w:t>
      </w:r>
      <w:r>
        <w:rPr>
          <w:rFonts w:cs="Meiryo" w:hAnsi="Meiryo" w:eastAsia="Meiryo" w:ascii="Meiryo"/>
          <w:color w:val="221F1F"/>
          <w:spacing w:val="-10"/>
          <w:w w:val="85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of</w:t>
      </w:r>
      <w:r>
        <w:rPr>
          <w:rFonts w:cs="Meiryo" w:hAnsi="Meiryo" w:eastAsia="Meiryo" w:ascii="Meiryo"/>
          <w:color w:val="221F1F"/>
          <w:spacing w:val="-30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4"/>
          <w:sz w:val="22"/>
          <w:szCs w:val="22"/>
        </w:rPr>
        <w:t>i</w:t>
      </w:r>
      <w:r>
        <w:rPr>
          <w:rFonts w:cs="Meiryo" w:hAnsi="Meiryo" w:eastAsia="Meiryo" w:ascii="Meiryo"/>
          <w:color w:val="221F1F"/>
          <w:spacing w:val="-5"/>
          <w:w w:val="84"/>
          <w:sz w:val="22"/>
          <w:szCs w:val="22"/>
        </w:rPr>
        <w:t>n</w:t>
      </w:r>
      <w:r>
        <w:rPr>
          <w:rFonts w:cs="Meiryo" w:hAnsi="Meiryo" w:eastAsia="Meiryo" w:ascii="Meiryo"/>
          <w:color w:val="221F1F"/>
          <w:spacing w:val="0"/>
          <w:w w:val="84"/>
          <w:sz w:val="22"/>
          <w:szCs w:val="22"/>
        </w:rPr>
        <w:t>telligence</w:t>
      </w:r>
      <w:r>
        <w:rPr>
          <w:rFonts w:cs="Meiryo" w:hAnsi="Meiryo" w:eastAsia="Meiryo" w:ascii="Meiryo"/>
          <w:color w:val="221F1F"/>
          <w:spacing w:val="0"/>
          <w:w w:val="84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9"/>
          <w:w w:val="84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4"/>
          <w:sz w:val="22"/>
          <w:szCs w:val="22"/>
        </w:rPr>
        <w:t>across</w:t>
      </w:r>
      <w:r>
        <w:rPr>
          <w:rFonts w:cs="Meiryo" w:hAnsi="Meiryo" w:eastAsia="Meiryo" w:ascii="Meiryo"/>
          <w:color w:val="221F1F"/>
          <w:spacing w:val="12"/>
          <w:w w:val="84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4"/>
          <w:sz w:val="22"/>
          <w:szCs w:val="22"/>
        </w:rPr>
        <w:t>ages.</w:t>
      </w:r>
      <w:r>
        <w:rPr>
          <w:rFonts w:cs="Meiryo" w:hAnsi="Meiryo" w:eastAsia="Meiryo" w:ascii="Meiryo"/>
          <w:color w:val="221F1F"/>
          <w:spacing w:val="0"/>
          <w:w w:val="84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-5"/>
          <w:w w:val="89"/>
          <w:sz w:val="22"/>
          <w:szCs w:val="22"/>
        </w:rPr>
        <w:t>A</w:t>
      </w:r>
      <w:r>
        <w:rPr>
          <w:rFonts w:cs="Meiryo" w:hAnsi="Meiryo" w:eastAsia="Meiryo" w:ascii="Meiryo"/>
          <w:color w:val="221F1F"/>
          <w:spacing w:val="0"/>
          <w:w w:val="89"/>
          <w:sz w:val="22"/>
          <w:szCs w:val="22"/>
        </w:rPr>
        <w:t>dditional</w:t>
      </w:r>
      <w:r>
        <w:rPr>
          <w:rFonts w:cs="Meiryo" w:hAnsi="Meiryo" w:eastAsia="Meiryo" w:ascii="Meiryo"/>
          <w:color w:val="221F1F"/>
          <w:spacing w:val="0"/>
          <w:w w:val="89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9"/>
          <w:w w:val="89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9"/>
          <w:sz w:val="22"/>
          <w:szCs w:val="22"/>
        </w:rPr>
        <w:t>analyses</w:t>
      </w:r>
      <w:r>
        <w:rPr>
          <w:rFonts w:cs="Meiryo" w:hAnsi="Meiryo" w:eastAsia="Meiryo" w:ascii="Meiryo"/>
          <w:color w:val="221F1F"/>
          <w:spacing w:val="-19"/>
          <w:w w:val="89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9"/>
          <w:sz w:val="22"/>
          <w:szCs w:val="22"/>
        </w:rPr>
        <w:t>examining</w:t>
      </w:r>
      <w:r>
        <w:rPr>
          <w:rFonts w:cs="Meiryo" w:hAnsi="Meiryo" w:eastAsia="Meiryo" w:ascii="Meiryo"/>
          <w:color w:val="221F1F"/>
          <w:spacing w:val="8"/>
          <w:w w:val="89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9"/>
          <w:sz w:val="22"/>
          <w:szCs w:val="22"/>
        </w:rPr>
        <w:t>the</w:t>
      </w:r>
      <w:r>
        <w:rPr>
          <w:rFonts w:cs="Meiryo" w:hAnsi="Meiryo" w:eastAsia="Meiryo" w:ascii="Meiryo"/>
          <w:color w:val="221F1F"/>
          <w:spacing w:val="4"/>
          <w:w w:val="89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9"/>
          <w:sz w:val="22"/>
          <w:szCs w:val="22"/>
        </w:rPr>
        <w:t>reliabili</w:t>
      </w:r>
      <w:r>
        <w:rPr>
          <w:rFonts w:cs="Meiryo" w:hAnsi="Meiryo" w:eastAsia="Meiryo" w:ascii="Meiryo"/>
          <w:color w:val="221F1F"/>
          <w:spacing w:val="-4"/>
          <w:w w:val="89"/>
          <w:sz w:val="22"/>
          <w:szCs w:val="22"/>
        </w:rPr>
        <w:t>t</w:t>
      </w:r>
      <w:r>
        <w:rPr>
          <w:rFonts w:cs="Meiryo" w:hAnsi="Meiryo" w:eastAsia="Meiryo" w:ascii="Meiryo"/>
          <w:color w:val="221F1F"/>
          <w:spacing w:val="0"/>
          <w:w w:val="89"/>
          <w:sz w:val="22"/>
          <w:szCs w:val="22"/>
        </w:rPr>
        <w:t>y</w:t>
      </w:r>
      <w:r>
        <w:rPr>
          <w:rFonts w:cs="Meiryo" w:hAnsi="Meiryo" w:eastAsia="Meiryo" w:ascii="Meiryo"/>
          <w:color w:val="221F1F"/>
          <w:spacing w:val="0"/>
          <w:w w:val="89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4"/>
          <w:w w:val="89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o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f</w:t>
      </w:r>
      <w:r>
        <w:rPr>
          <w:rFonts w:cs="Meiryo" w:hAnsi="Meiryo" w:eastAsia="Meiryo" w:ascii="Meiryo"/>
          <w:color w:val="221F1F"/>
          <w:spacing w:val="-28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i</w:t>
      </w:r>
      <w:r>
        <w:rPr>
          <w:rFonts w:cs="Meiryo" w:hAnsi="Meiryo" w:eastAsia="Meiryo" w:ascii="Meiryo"/>
          <w:color w:val="221F1F"/>
          <w:spacing w:val="-5"/>
          <w:w w:val="88"/>
          <w:sz w:val="22"/>
          <w:szCs w:val="22"/>
        </w:rPr>
        <w:t>n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telligence</w:t>
      </w:r>
      <w:r>
        <w:rPr>
          <w:rFonts w:cs="Meiryo" w:hAnsi="Meiryo" w:eastAsia="Meiryo" w:ascii="Meiryo"/>
          <w:color w:val="221F1F"/>
          <w:spacing w:val="22"/>
          <w:w w:val="88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diﬀerence</w:t>
      </w:r>
      <w:r>
        <w:rPr>
          <w:rFonts w:cs="Meiryo" w:hAnsi="Meiryo" w:eastAsia="Meiryo" w:ascii="Meiryo"/>
          <w:color w:val="221F1F"/>
          <w:spacing w:val="-13"/>
          <w:w w:val="88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3"/>
          <w:sz w:val="22"/>
          <w:szCs w:val="22"/>
        </w:rPr>
        <w:t>scores</w:t>
      </w:r>
      <w:r>
        <w:rPr>
          <w:rFonts w:cs="Meiryo" w:hAnsi="Meiryo" w:eastAsia="Meiryo" w:ascii="Meiryo"/>
          <w:color w:val="221F1F"/>
          <w:spacing w:val="12"/>
          <w:w w:val="83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are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re</w:t>
      </w:r>
      <w:r>
        <w:rPr>
          <w:rFonts w:cs="Meiryo" w:hAnsi="Meiryo" w:eastAsia="Meiryo" w:ascii="Meiryo"/>
          <w:color w:val="221F1F"/>
          <w:spacing w:val="5"/>
          <w:w w:val="87"/>
          <w:sz w:val="22"/>
          <w:szCs w:val="22"/>
        </w:rPr>
        <w:t>p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orted</w:t>
      </w:r>
      <w:r>
        <w:rPr>
          <w:rFonts w:cs="Meiryo" w:hAnsi="Meiryo" w:eastAsia="Meiryo" w:ascii="Meiryo"/>
          <w:color w:val="221F1F"/>
          <w:spacing w:val="13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in</w:t>
      </w:r>
      <w:r>
        <w:rPr>
          <w:rFonts w:cs="Meiryo" w:hAnsi="Meiryo" w:eastAsia="Meiryo" w:ascii="Meiryo"/>
          <w:color w:val="221F1F"/>
          <w:spacing w:val="-11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a</w:t>
      </w:r>
      <w:r>
        <w:rPr>
          <w:rFonts w:cs="Meiryo" w:hAnsi="Meiryo" w:eastAsia="Meiryo" w:ascii="Meiryo"/>
          <w:color w:val="221F1F"/>
          <w:spacing w:val="-19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90"/>
          <w:sz w:val="22"/>
          <w:szCs w:val="22"/>
        </w:rPr>
        <w:t>later</w:t>
      </w:r>
      <w:r>
        <w:rPr>
          <w:rFonts w:cs="Meiryo" w:hAnsi="Meiryo" w:eastAsia="Meiryo" w:ascii="Meiryo"/>
          <w:color w:val="221F1F"/>
          <w:spacing w:val="7"/>
          <w:w w:val="9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section.</w:t>
      </w:r>
      <w:r>
        <w:rPr>
          <w:rFonts w:cs="Meiryo" w:hAnsi="Meiryo" w:eastAsia="Meiryo" w:ascii="Meiryo"/>
          <w:color w:val="000000"/>
          <w:spacing w:val="0"/>
          <w:w w:val="100"/>
          <w:sz w:val="22"/>
          <w:szCs w:val="22"/>
        </w:rPr>
      </w:r>
    </w:p>
    <w:p>
      <w:pPr>
        <w:rPr>
          <w:sz w:val="22"/>
          <w:szCs w:val="22"/>
        </w:rPr>
        <w:jc w:val="left"/>
        <w:spacing w:before="10" w:lineRule="exact" w:line="220"/>
      </w:pPr>
      <w:r>
        <w:rPr>
          <w:sz w:val="22"/>
          <w:szCs w:val="22"/>
        </w:rPr>
      </w:r>
    </w:p>
    <w:p>
      <w:pPr>
        <w:rPr>
          <w:rFonts w:cs="Meiryo" w:hAnsi="Meiryo" w:eastAsia="Meiryo" w:ascii="Meiryo"/>
          <w:sz w:val="22"/>
          <w:szCs w:val="22"/>
        </w:rPr>
        <w:jc w:val="left"/>
        <w:ind w:left="155"/>
      </w:pPr>
      <w:r>
        <w:rPr>
          <w:rFonts w:cs="Meiryo" w:hAnsi="Meiryo" w:eastAsia="Meiryo" w:ascii="Meiryo"/>
          <w:b/>
          <w:color w:val="221F1F"/>
          <w:spacing w:val="0"/>
          <w:w w:val="100"/>
          <w:sz w:val="22"/>
          <w:szCs w:val="22"/>
        </w:rPr>
        <w:t>Reliabili</w:t>
      </w:r>
      <w:r>
        <w:rPr>
          <w:rFonts w:cs="Meiryo" w:hAnsi="Meiryo" w:eastAsia="Meiryo" w:ascii="Meiryo"/>
          <w:b/>
          <w:color w:val="221F1F"/>
          <w:spacing w:val="-5"/>
          <w:w w:val="100"/>
          <w:sz w:val="22"/>
          <w:szCs w:val="22"/>
        </w:rPr>
        <w:t>t</w:t>
      </w:r>
      <w:r>
        <w:rPr>
          <w:rFonts w:cs="Meiryo" w:hAnsi="Meiryo" w:eastAsia="Meiryo" w:ascii="Meiryo"/>
          <w:b/>
          <w:color w:val="221F1F"/>
          <w:spacing w:val="0"/>
          <w:w w:val="100"/>
          <w:sz w:val="22"/>
          <w:szCs w:val="22"/>
        </w:rPr>
        <w:t>y</w:t>
      </w:r>
      <w:r>
        <w:rPr>
          <w:rFonts w:cs="Meiryo" w:hAnsi="Meiryo" w:eastAsia="Meiryo" w:ascii="Meiryo"/>
          <w:b/>
          <w:color w:val="221F1F"/>
          <w:spacing w:val="11"/>
          <w:w w:val="100"/>
          <w:sz w:val="22"/>
          <w:szCs w:val="22"/>
        </w:rPr>
        <w:t> </w:t>
      </w:r>
      <w:r>
        <w:rPr>
          <w:rFonts w:cs="Meiryo" w:hAnsi="Meiryo" w:eastAsia="Meiryo" w:ascii="Meiryo"/>
          <w:b/>
          <w:color w:val="221F1F"/>
          <w:spacing w:val="0"/>
          <w:w w:val="100"/>
          <w:sz w:val="22"/>
          <w:szCs w:val="22"/>
        </w:rPr>
        <w:t>o</w:t>
      </w:r>
      <w:r>
        <w:rPr>
          <w:rFonts w:cs="Meiryo" w:hAnsi="Meiryo" w:eastAsia="Meiryo" w:ascii="Meiryo"/>
          <w:b/>
          <w:color w:val="221F1F"/>
          <w:spacing w:val="0"/>
          <w:w w:val="100"/>
          <w:sz w:val="22"/>
          <w:szCs w:val="22"/>
        </w:rPr>
        <w:t>f</w:t>
      </w:r>
      <w:r>
        <w:rPr>
          <w:rFonts w:cs="Meiryo" w:hAnsi="Meiryo" w:eastAsia="Meiryo" w:ascii="Meiryo"/>
          <w:b/>
          <w:color w:val="221F1F"/>
          <w:spacing w:val="-15"/>
          <w:w w:val="100"/>
          <w:sz w:val="22"/>
          <w:szCs w:val="22"/>
        </w:rPr>
        <w:t> </w:t>
      </w:r>
      <w:r>
        <w:rPr>
          <w:rFonts w:cs="Meiryo" w:hAnsi="Meiryo" w:eastAsia="Meiryo" w:ascii="Meiryo"/>
          <w:b/>
          <w:color w:val="221F1F"/>
          <w:spacing w:val="0"/>
          <w:w w:val="93"/>
          <w:sz w:val="22"/>
          <w:szCs w:val="22"/>
        </w:rPr>
        <w:t>D</w:t>
      </w:r>
      <w:r>
        <w:rPr>
          <w:rFonts w:cs="Meiryo" w:hAnsi="Meiryo" w:eastAsia="Meiryo" w:ascii="Meiryo"/>
          <w:b/>
          <w:color w:val="221F1F"/>
          <w:spacing w:val="0"/>
          <w:w w:val="93"/>
          <w:sz w:val="22"/>
          <w:szCs w:val="22"/>
        </w:rPr>
        <w:t>iﬀerence</w:t>
      </w:r>
      <w:r>
        <w:rPr>
          <w:rFonts w:cs="Meiryo" w:hAnsi="Meiryo" w:eastAsia="Meiryo" w:ascii="Meiryo"/>
          <w:b/>
          <w:color w:val="221F1F"/>
          <w:spacing w:val="19"/>
          <w:w w:val="93"/>
          <w:sz w:val="22"/>
          <w:szCs w:val="22"/>
        </w:rPr>
        <w:t> </w:t>
      </w:r>
      <w:r>
        <w:rPr>
          <w:rFonts w:cs="Meiryo" w:hAnsi="Meiryo" w:eastAsia="Meiryo" w:ascii="Meiryo"/>
          <w:b/>
          <w:color w:val="221F1F"/>
          <w:spacing w:val="0"/>
          <w:w w:val="100"/>
          <w:sz w:val="22"/>
          <w:szCs w:val="22"/>
        </w:rPr>
        <w:t>Scores</w:t>
      </w:r>
      <w:r>
        <w:rPr>
          <w:rFonts w:cs="Meiryo" w:hAnsi="Meiryo" w:eastAsia="Meiryo" w:ascii="Meiryo"/>
          <w:color w:val="000000"/>
          <w:spacing w:val="0"/>
          <w:w w:val="100"/>
          <w:sz w:val="22"/>
          <w:szCs w:val="22"/>
        </w:rPr>
      </w:r>
    </w:p>
    <w:p>
      <w:pPr>
        <w:rPr>
          <w:sz w:val="15"/>
          <w:szCs w:val="15"/>
        </w:rPr>
        <w:jc w:val="left"/>
        <w:spacing w:before="10" w:lineRule="exact" w:line="140"/>
      </w:pPr>
      <w:r>
        <w:rPr>
          <w:sz w:val="15"/>
          <w:szCs w:val="15"/>
        </w:rPr>
      </w:r>
    </w:p>
    <w:p>
      <w:pPr>
        <w:rPr>
          <w:rFonts w:cs="Meiryo" w:hAnsi="Meiryo" w:eastAsia="Meiryo" w:ascii="Meiryo"/>
          <w:sz w:val="22"/>
          <w:szCs w:val="22"/>
        </w:rPr>
        <w:jc w:val="left"/>
        <w:spacing w:lineRule="auto" w:line="252"/>
        <w:ind w:left="155" w:right="221" w:firstLine="542"/>
      </w:pP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Our</w:t>
      </w:r>
      <w:r>
        <w:rPr>
          <w:rFonts w:cs="Meiryo" w:hAnsi="Meiryo" w:eastAsia="Meiryo" w:ascii="Meiryo"/>
          <w:color w:val="221F1F"/>
          <w:spacing w:val="-17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design</w:t>
      </w:r>
      <w:r>
        <w:rPr>
          <w:rFonts w:cs="Meiryo" w:hAnsi="Meiryo" w:eastAsia="Meiryo" w:ascii="Meiryo"/>
          <w:color w:val="221F1F"/>
          <w:spacing w:val="9"/>
          <w:w w:val="86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assumes</w:t>
      </w:r>
      <w:r>
        <w:rPr>
          <w:rFonts w:cs="Meiryo" w:hAnsi="Meiryo" w:eastAsia="Meiryo" w:ascii="Meiryo"/>
          <w:color w:val="221F1F"/>
          <w:spacing w:val="-18"/>
          <w:w w:val="86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that</w:t>
      </w:r>
      <w:r>
        <w:rPr>
          <w:rFonts w:cs="Meiryo" w:hAnsi="Meiryo" w:eastAsia="Meiryo" w:ascii="Meiryo"/>
          <w:color w:val="221F1F"/>
          <w:spacing w:val="41"/>
          <w:w w:val="86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the</w:t>
      </w:r>
      <w:r>
        <w:rPr>
          <w:rFonts w:cs="Meiryo" w:hAnsi="Meiryo" w:eastAsia="Meiryo" w:ascii="Meiryo"/>
          <w:color w:val="221F1F"/>
          <w:spacing w:val="16"/>
          <w:w w:val="86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diﬀerence</w:t>
      </w:r>
      <w:r>
        <w:rPr>
          <w:rFonts w:cs="Meiryo" w:hAnsi="Meiryo" w:eastAsia="Meiryo" w:ascii="Meiryo"/>
          <w:color w:val="221F1F"/>
          <w:spacing w:val="9"/>
          <w:w w:val="86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scores</w:t>
      </w:r>
      <w:r>
        <w:rPr>
          <w:rFonts w:cs="Meiryo" w:hAnsi="Meiryo" w:eastAsia="Meiryo" w:ascii="Meiryo"/>
          <w:color w:val="221F1F"/>
          <w:spacing w:val="-11"/>
          <w:w w:val="86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of</w:t>
      </w:r>
      <w:r>
        <w:rPr>
          <w:rFonts w:cs="Meiryo" w:hAnsi="Meiryo" w:eastAsia="Meiryo" w:ascii="Meiryo"/>
          <w:color w:val="221F1F"/>
          <w:spacing w:val="-30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5"/>
          <w:sz w:val="22"/>
          <w:szCs w:val="22"/>
        </w:rPr>
        <w:t>our</w:t>
      </w:r>
      <w:r>
        <w:rPr>
          <w:rFonts w:cs="Meiryo" w:hAnsi="Meiryo" w:eastAsia="Meiryo" w:ascii="Meiryo"/>
          <w:color w:val="221F1F"/>
          <w:spacing w:val="22"/>
          <w:w w:val="85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5"/>
          <w:sz w:val="22"/>
          <w:szCs w:val="22"/>
        </w:rPr>
        <w:t>measures</w:t>
      </w:r>
      <w:r>
        <w:rPr>
          <w:rFonts w:cs="Meiryo" w:hAnsi="Meiryo" w:eastAsia="Meiryo" w:ascii="Meiryo"/>
          <w:color w:val="221F1F"/>
          <w:spacing w:val="-11"/>
          <w:w w:val="85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5"/>
          <w:sz w:val="22"/>
          <w:szCs w:val="22"/>
        </w:rPr>
        <w:t>are</w:t>
      </w:r>
      <w:r>
        <w:rPr>
          <w:rFonts w:cs="Meiryo" w:hAnsi="Meiryo" w:eastAsia="Meiryo" w:ascii="Meiryo"/>
          <w:color w:val="221F1F"/>
          <w:spacing w:val="7"/>
          <w:w w:val="85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reliable.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INSE</w:t>
      </w:r>
      <w:r>
        <w:rPr>
          <w:rFonts w:cs="Meiryo" w:hAnsi="Meiryo" w:eastAsia="Meiryo" w:ascii="Meiryo"/>
          <w:color w:val="221F1F"/>
          <w:spacing w:val="-18"/>
          <w:w w:val="100"/>
          <w:sz w:val="22"/>
          <w:szCs w:val="22"/>
        </w:rPr>
        <w:t>R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T</w:t>
      </w:r>
      <w:r>
        <w:rPr>
          <w:rFonts w:cs="Meiryo" w:hAnsi="Meiryo" w:eastAsia="Meiryo" w:ascii="Meiryo"/>
          <w:color w:val="221F1F"/>
          <w:spacing w:val="17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MORE</w:t>
      </w:r>
      <w:r>
        <w:rPr>
          <w:rFonts w:cs="Meiryo" w:hAnsi="Meiryo" w:eastAsia="Meiryo" w:ascii="Meiryo"/>
          <w:color w:val="221F1F"/>
          <w:spacing w:val="44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ON</w:t>
      </w:r>
      <w:r>
        <w:rPr>
          <w:rFonts w:cs="Meiryo" w:hAnsi="Meiryo" w:eastAsia="Meiryo" w:ascii="Meiryo"/>
          <w:color w:val="221F1F"/>
          <w:spacing w:val="2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THIS.</w:t>
      </w:r>
      <w:r>
        <w:rPr>
          <w:rFonts w:cs="Meiryo" w:hAnsi="Meiryo" w:eastAsia="Meiryo" w:ascii="Meiryo"/>
          <w:color w:val="221F1F"/>
          <w:spacing w:val="-25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-16"/>
          <w:w w:val="88"/>
          <w:sz w:val="22"/>
          <w:szCs w:val="22"/>
        </w:rPr>
        <w:t>W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e’</w:t>
      </w:r>
      <w:r>
        <w:rPr>
          <w:rFonts w:cs="Meiryo" w:hAnsi="Meiryo" w:eastAsia="Meiryo" w:ascii="Meiryo"/>
          <w:color w:val="221F1F"/>
          <w:spacing w:val="-5"/>
          <w:w w:val="88"/>
          <w:sz w:val="22"/>
          <w:szCs w:val="22"/>
        </w:rPr>
        <w:t>v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e</w:t>
      </w:r>
      <w:r>
        <w:rPr>
          <w:rFonts w:cs="Meiryo" w:hAnsi="Meiryo" w:eastAsia="Meiryo" w:ascii="Meiryo"/>
          <w:color w:val="221F1F"/>
          <w:spacing w:val="25"/>
          <w:w w:val="88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re</w:t>
      </w:r>
      <w:r>
        <w:rPr>
          <w:rFonts w:cs="Meiryo" w:hAnsi="Meiryo" w:eastAsia="Meiryo" w:ascii="Meiryo"/>
          <w:color w:val="221F1F"/>
          <w:spacing w:val="6"/>
          <w:w w:val="88"/>
          <w:sz w:val="22"/>
          <w:szCs w:val="22"/>
        </w:rPr>
        <w:t>p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orted</w:t>
      </w:r>
      <w:r>
        <w:rPr>
          <w:rFonts w:cs="Meiryo" w:hAnsi="Meiryo" w:eastAsia="Meiryo" w:ascii="Meiryo"/>
          <w:color w:val="221F1F"/>
          <w:spacing w:val="3"/>
          <w:w w:val="88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the</w:t>
      </w:r>
      <w:r>
        <w:rPr>
          <w:rFonts w:cs="Meiryo" w:hAnsi="Meiryo" w:eastAsia="Meiryo" w:ascii="Meiryo"/>
          <w:color w:val="221F1F"/>
          <w:spacing w:val="8"/>
          <w:w w:val="88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test-retest</w:t>
      </w:r>
      <w:r>
        <w:rPr>
          <w:rFonts w:cs="Meiryo" w:hAnsi="Meiryo" w:eastAsia="Meiryo" w:ascii="Meiryo"/>
          <w:color w:val="221F1F"/>
          <w:spacing w:val="-13"/>
          <w:w w:val="88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reliabili</w:t>
      </w:r>
      <w:r>
        <w:rPr>
          <w:rFonts w:cs="Meiryo" w:hAnsi="Meiryo" w:eastAsia="Meiryo" w:ascii="Meiryo"/>
          <w:color w:val="221F1F"/>
          <w:spacing w:val="-4"/>
          <w:w w:val="88"/>
          <w:sz w:val="22"/>
          <w:szCs w:val="22"/>
        </w:rPr>
        <w:t>t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y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15"/>
          <w:w w:val="88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o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f</w:t>
      </w:r>
      <w:r>
        <w:rPr>
          <w:rFonts w:cs="Meiryo" w:hAnsi="Meiryo" w:eastAsia="Meiryo" w:ascii="Meiryo"/>
          <w:color w:val="221F1F"/>
          <w:spacing w:val="-28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7"/>
          <w:sz w:val="22"/>
          <w:szCs w:val="22"/>
        </w:rPr>
        <w:t>G</w:t>
      </w:r>
      <w:r>
        <w:rPr>
          <w:rFonts w:cs="Meiryo" w:hAnsi="Meiryo" w:eastAsia="Meiryo" w:ascii="Meiryo"/>
          <w:color w:val="221F1F"/>
          <w:spacing w:val="0"/>
          <w:w w:val="82"/>
          <w:sz w:val="22"/>
          <w:szCs w:val="22"/>
        </w:rPr>
        <w:t>en2</w:t>
      </w:r>
      <w:r>
        <w:rPr>
          <w:rFonts w:cs="Meiryo" w:hAnsi="Meiryo" w:eastAsia="Meiryo" w:ascii="Meiryo"/>
          <w:color w:val="221F1F"/>
          <w:spacing w:val="0"/>
          <w:w w:val="82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9"/>
          <w:sz w:val="22"/>
          <w:szCs w:val="22"/>
        </w:rPr>
        <w:t>i</w:t>
      </w:r>
      <w:r>
        <w:rPr>
          <w:rFonts w:cs="Meiryo" w:hAnsi="Meiryo" w:eastAsia="Meiryo" w:ascii="Meiryo"/>
          <w:color w:val="221F1F"/>
          <w:spacing w:val="-5"/>
          <w:w w:val="89"/>
          <w:sz w:val="22"/>
          <w:szCs w:val="22"/>
        </w:rPr>
        <w:t>n</w:t>
      </w:r>
      <w:r>
        <w:rPr>
          <w:rFonts w:cs="Meiryo" w:hAnsi="Meiryo" w:eastAsia="Meiryo" w:ascii="Meiryo"/>
          <w:color w:val="221F1F"/>
          <w:spacing w:val="0"/>
          <w:w w:val="89"/>
          <w:sz w:val="22"/>
          <w:szCs w:val="22"/>
        </w:rPr>
        <w:t>telligence</w:t>
      </w:r>
      <w:r>
        <w:rPr>
          <w:rFonts w:cs="Meiryo" w:hAnsi="Meiryo" w:eastAsia="Meiryo" w:ascii="Meiryo"/>
          <w:color w:val="221F1F"/>
          <w:spacing w:val="8"/>
          <w:w w:val="89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9"/>
          <w:sz w:val="22"/>
          <w:szCs w:val="22"/>
        </w:rPr>
        <w:t>and</w:t>
      </w:r>
      <w:r>
        <w:rPr>
          <w:rFonts w:cs="Meiryo" w:hAnsi="Meiryo" w:eastAsia="Meiryo" w:ascii="Meiryo"/>
          <w:color w:val="221F1F"/>
          <w:spacing w:val="7"/>
          <w:w w:val="89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9"/>
          <w:sz w:val="22"/>
          <w:szCs w:val="22"/>
        </w:rPr>
        <w:t>Gen1</w:t>
      </w:r>
      <w:r>
        <w:rPr>
          <w:rFonts w:cs="Meiryo" w:hAnsi="Meiryo" w:eastAsia="Meiryo" w:ascii="Meiryo"/>
          <w:color w:val="221F1F"/>
          <w:spacing w:val="7"/>
          <w:w w:val="89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AFI</w:t>
      </w:r>
      <w:r>
        <w:rPr>
          <w:rFonts w:cs="Meiryo" w:hAnsi="Meiryo" w:eastAsia="Meiryo" w:ascii="Meiryo"/>
          <w:color w:val="221F1F"/>
          <w:spacing w:val="21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in</w:t>
      </w:r>
      <w:r>
        <w:rPr>
          <w:rFonts w:cs="Meiryo" w:hAnsi="Meiryo" w:eastAsia="Meiryo" w:ascii="Meiryo"/>
          <w:color w:val="221F1F"/>
          <w:spacing w:val="-11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earlier</w:t>
      </w:r>
      <w:r>
        <w:rPr>
          <w:rFonts w:cs="Meiryo" w:hAnsi="Meiryo" w:eastAsia="Meiryo" w:ascii="Meiryo"/>
          <w:color w:val="221F1F"/>
          <w:spacing w:val="24"/>
          <w:w w:val="86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sections.</w:t>
      </w:r>
      <w:r>
        <w:rPr>
          <w:rFonts w:cs="Meiryo" w:hAnsi="Meiryo" w:eastAsia="Meiryo" w:ascii="Meiryo"/>
          <w:color w:val="221F1F"/>
          <w:spacing w:val="34"/>
          <w:w w:val="86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Here,</w:t>
      </w:r>
      <w:r>
        <w:rPr>
          <w:rFonts w:cs="Meiryo" w:hAnsi="Meiryo" w:eastAsia="Meiryo" w:ascii="Meiryo"/>
          <w:color w:val="221F1F"/>
          <w:spacing w:val="9"/>
          <w:w w:val="86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-5"/>
          <w:w w:val="86"/>
          <w:sz w:val="22"/>
          <w:szCs w:val="22"/>
        </w:rPr>
        <w:t>w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e</w:t>
      </w:r>
      <w:r>
        <w:rPr>
          <w:rFonts w:cs="Meiryo" w:hAnsi="Meiryo" w:eastAsia="Meiryo" w:ascii="Meiryo"/>
          <w:color w:val="221F1F"/>
          <w:spacing w:val="-3"/>
          <w:w w:val="86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re</w:t>
      </w:r>
      <w:r>
        <w:rPr>
          <w:rFonts w:cs="Meiryo" w:hAnsi="Meiryo" w:eastAsia="Meiryo" w:ascii="Meiryo"/>
          <w:color w:val="221F1F"/>
          <w:spacing w:val="5"/>
          <w:w w:val="86"/>
          <w:sz w:val="22"/>
          <w:szCs w:val="22"/>
        </w:rPr>
        <w:t>p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ort</w:t>
      </w:r>
      <w:r>
        <w:rPr>
          <w:rFonts w:cs="Meiryo" w:hAnsi="Meiryo" w:eastAsia="Meiryo" w:ascii="Meiryo"/>
          <w:color w:val="221F1F"/>
          <w:spacing w:val="30"/>
          <w:w w:val="86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the</w:t>
      </w:r>
      <w:r>
        <w:rPr>
          <w:rFonts w:cs="Meiryo" w:hAnsi="Meiryo" w:eastAsia="Meiryo" w:ascii="Meiryo"/>
          <w:color w:val="221F1F"/>
          <w:spacing w:val="16"/>
          <w:w w:val="86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test-retest</w:t>
      </w:r>
      <w:r>
        <w:rPr>
          <w:rFonts w:cs="Meiryo" w:hAnsi="Meiryo" w:eastAsia="Meiryo" w:ascii="Meiryo"/>
          <w:color w:val="221F1F"/>
          <w:spacing w:val="10"/>
          <w:w w:val="86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reliabili</w:t>
      </w:r>
      <w:r>
        <w:rPr>
          <w:rFonts w:cs="Meiryo" w:hAnsi="Meiryo" w:eastAsia="Meiryo" w:ascii="Meiryo"/>
          <w:color w:val="221F1F"/>
          <w:spacing w:val="-5"/>
          <w:w w:val="100"/>
          <w:sz w:val="22"/>
          <w:szCs w:val="22"/>
        </w:rPr>
        <w:t>t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y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of</w:t>
      </w:r>
      <w:r>
        <w:rPr>
          <w:rFonts w:cs="Meiryo" w:hAnsi="Meiryo" w:eastAsia="Meiryo" w:ascii="Meiryo"/>
          <w:color w:val="221F1F"/>
          <w:spacing w:val="-30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the</w:t>
      </w:r>
      <w:r>
        <w:rPr>
          <w:rFonts w:cs="Meiryo" w:hAnsi="Meiryo" w:eastAsia="Meiryo" w:ascii="Meiryo"/>
          <w:color w:val="221F1F"/>
          <w:spacing w:val="16"/>
          <w:w w:val="86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diﬀerences</w:t>
      </w:r>
      <w:r>
        <w:rPr>
          <w:rFonts w:cs="Meiryo" w:hAnsi="Meiryo" w:eastAsia="Meiryo" w:ascii="Meiryo"/>
          <w:color w:val="221F1F"/>
          <w:spacing w:val="-2"/>
          <w:w w:val="86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o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f</w:t>
      </w:r>
      <w:r>
        <w:rPr>
          <w:rFonts w:cs="Meiryo" w:hAnsi="Meiryo" w:eastAsia="Meiryo" w:ascii="Meiryo"/>
          <w:color w:val="221F1F"/>
          <w:spacing w:val="-28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4"/>
          <w:sz w:val="22"/>
          <w:szCs w:val="22"/>
        </w:rPr>
        <w:t>those</w:t>
      </w:r>
      <w:r>
        <w:rPr>
          <w:rFonts w:cs="Meiryo" w:hAnsi="Meiryo" w:eastAsia="Meiryo" w:ascii="Meiryo"/>
          <w:color w:val="221F1F"/>
          <w:spacing w:val="18"/>
          <w:w w:val="84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4"/>
          <w:sz w:val="22"/>
          <w:szCs w:val="22"/>
        </w:rPr>
        <w:t>measures</w:t>
      </w:r>
      <w:r>
        <w:rPr>
          <w:rFonts w:cs="Meiryo" w:hAnsi="Meiryo" w:eastAsia="Meiryo" w:ascii="Meiryo"/>
          <w:color w:val="221F1F"/>
          <w:spacing w:val="2"/>
          <w:w w:val="84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4"/>
          <w:sz w:val="22"/>
          <w:szCs w:val="22"/>
        </w:rPr>
        <w:t>across</w:t>
      </w:r>
      <w:r>
        <w:rPr>
          <w:rFonts w:cs="Meiryo" w:hAnsi="Meiryo" w:eastAsia="Meiryo" w:ascii="Meiryo"/>
          <w:color w:val="221F1F"/>
          <w:spacing w:val="12"/>
          <w:w w:val="84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kin.</w:t>
      </w:r>
      <w:r>
        <w:rPr>
          <w:rFonts w:cs="Meiryo" w:hAnsi="Meiryo" w:eastAsia="Meiryo" w:ascii="Meiryo"/>
          <w:color w:val="000000"/>
          <w:spacing w:val="0"/>
          <w:w w:val="100"/>
          <w:sz w:val="22"/>
          <w:szCs w:val="22"/>
        </w:rPr>
      </w:r>
    </w:p>
    <w:p>
      <w:pPr>
        <w:rPr>
          <w:rFonts w:cs="Meiryo" w:hAnsi="Meiryo" w:eastAsia="Meiryo" w:ascii="Meiryo"/>
          <w:sz w:val="22"/>
          <w:szCs w:val="22"/>
        </w:rPr>
        <w:jc w:val="left"/>
        <w:spacing w:lineRule="exact" w:line="400"/>
        <w:ind w:left="697"/>
      </w:pPr>
      <w:r>
        <w:rPr>
          <w:rFonts w:cs="Meiryo" w:hAnsi="Meiryo" w:eastAsia="Meiryo" w:ascii="Meiryo"/>
          <w:b/>
          <w:color w:val="221F1F"/>
          <w:spacing w:val="0"/>
          <w:w w:val="96"/>
          <w:position w:val="1"/>
          <w:sz w:val="22"/>
          <w:szCs w:val="22"/>
        </w:rPr>
        <w:t>Estimated</w:t>
      </w:r>
      <w:r>
        <w:rPr>
          <w:rFonts w:cs="Meiryo" w:hAnsi="Meiryo" w:eastAsia="Meiryo" w:ascii="Meiryo"/>
          <w:b/>
          <w:color w:val="221F1F"/>
          <w:spacing w:val="16"/>
          <w:w w:val="96"/>
          <w:position w:val="1"/>
          <w:sz w:val="22"/>
          <w:szCs w:val="22"/>
        </w:rPr>
        <w:t> </w:t>
      </w:r>
      <w:r>
        <w:rPr>
          <w:rFonts w:cs="Meiryo" w:hAnsi="Meiryo" w:eastAsia="Meiryo" w:ascii="Meiryo"/>
          <w:b/>
          <w:color w:val="221F1F"/>
          <w:spacing w:val="0"/>
          <w:w w:val="100"/>
          <w:position w:val="1"/>
          <w:sz w:val="22"/>
          <w:szCs w:val="22"/>
        </w:rPr>
        <w:t>Reliabilities.</w:t>
      </w:r>
      <w:r>
        <w:rPr>
          <w:rFonts w:cs="Meiryo" w:hAnsi="Meiryo" w:eastAsia="Meiryo" w:ascii="Meiryo"/>
          <w:b/>
          <w:color w:val="221F1F"/>
          <w:spacing w:val="0"/>
          <w:w w:val="100"/>
          <w:position w:val="1"/>
          <w:sz w:val="22"/>
          <w:szCs w:val="22"/>
        </w:rPr>
        <w:t> </w:t>
      </w:r>
      <w:r>
        <w:rPr>
          <w:rFonts w:cs="Meiryo" w:hAnsi="Meiryo" w:eastAsia="Meiryo" w:ascii="Meiryo"/>
          <w:b/>
          <w:color w:val="221F1F"/>
          <w:spacing w:val="19"/>
          <w:w w:val="100"/>
          <w:position w:val="1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7"/>
          <w:position w:val="1"/>
          <w:sz w:val="22"/>
          <w:szCs w:val="22"/>
        </w:rPr>
        <w:t>Sibling</w:t>
      </w:r>
      <w:r>
        <w:rPr>
          <w:rFonts w:cs="Meiryo" w:hAnsi="Meiryo" w:eastAsia="Meiryo" w:ascii="Meiryo"/>
          <w:color w:val="221F1F"/>
          <w:spacing w:val="51"/>
          <w:w w:val="87"/>
          <w:position w:val="1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7"/>
          <w:position w:val="1"/>
          <w:sz w:val="22"/>
          <w:szCs w:val="22"/>
        </w:rPr>
        <w:t>diﬀerences</w:t>
      </w:r>
      <w:r>
        <w:rPr>
          <w:rFonts w:cs="Meiryo" w:hAnsi="Meiryo" w:eastAsia="Meiryo" w:ascii="Meiryo"/>
          <w:color w:val="221F1F"/>
          <w:spacing w:val="-15"/>
          <w:w w:val="87"/>
          <w:position w:val="1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position w:val="1"/>
          <w:sz w:val="22"/>
          <w:szCs w:val="22"/>
        </w:rPr>
        <w:t>in</w:t>
      </w:r>
      <w:r>
        <w:rPr>
          <w:rFonts w:cs="Meiryo" w:hAnsi="Meiryo" w:eastAsia="Meiryo" w:ascii="Meiryo"/>
          <w:color w:val="221F1F"/>
          <w:spacing w:val="-11"/>
          <w:w w:val="100"/>
          <w:position w:val="1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position w:val="1"/>
          <w:sz w:val="22"/>
          <w:szCs w:val="22"/>
        </w:rPr>
        <w:t>AFI</w:t>
      </w:r>
      <w:r>
        <w:rPr>
          <w:rFonts w:cs="Meiryo" w:hAnsi="Meiryo" w:eastAsia="Meiryo" w:ascii="Meiryo"/>
          <w:color w:val="221F1F"/>
          <w:spacing w:val="21"/>
          <w:w w:val="100"/>
          <w:position w:val="1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4"/>
          <w:position w:val="1"/>
          <w:sz w:val="22"/>
          <w:szCs w:val="22"/>
        </w:rPr>
        <w:t>as</w:t>
      </w:r>
      <w:r>
        <w:rPr>
          <w:rFonts w:cs="Meiryo" w:hAnsi="Meiryo" w:eastAsia="Meiryo" w:ascii="Meiryo"/>
          <w:color w:val="221F1F"/>
          <w:spacing w:val="6"/>
          <w:w w:val="84"/>
          <w:position w:val="1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4"/>
          <w:position w:val="1"/>
          <w:sz w:val="22"/>
          <w:szCs w:val="22"/>
        </w:rPr>
        <w:t>re</w:t>
      </w:r>
      <w:r>
        <w:rPr>
          <w:rFonts w:cs="Meiryo" w:hAnsi="Meiryo" w:eastAsia="Meiryo" w:ascii="Meiryo"/>
          <w:color w:val="221F1F"/>
          <w:spacing w:val="5"/>
          <w:w w:val="84"/>
          <w:position w:val="1"/>
          <w:sz w:val="22"/>
          <w:szCs w:val="22"/>
        </w:rPr>
        <w:t>p</w:t>
      </w:r>
      <w:r>
        <w:rPr>
          <w:rFonts w:cs="Meiryo" w:hAnsi="Meiryo" w:eastAsia="Meiryo" w:ascii="Meiryo"/>
          <w:color w:val="221F1F"/>
          <w:spacing w:val="0"/>
          <w:w w:val="84"/>
          <w:position w:val="1"/>
          <w:sz w:val="22"/>
          <w:szCs w:val="22"/>
        </w:rPr>
        <w:t>orted</w:t>
      </w:r>
      <w:r>
        <w:rPr>
          <w:rFonts w:cs="Meiryo" w:hAnsi="Meiryo" w:eastAsia="Meiryo" w:ascii="Meiryo"/>
          <w:color w:val="221F1F"/>
          <w:spacing w:val="43"/>
          <w:w w:val="84"/>
          <w:position w:val="1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position w:val="1"/>
          <w:sz w:val="22"/>
          <w:szCs w:val="22"/>
        </w:rPr>
        <w:t>in</w:t>
      </w:r>
      <w:r>
        <w:rPr>
          <w:rFonts w:cs="Meiryo" w:hAnsi="Meiryo" w:eastAsia="Meiryo" w:ascii="Meiryo"/>
          <w:color w:val="221F1F"/>
          <w:spacing w:val="-11"/>
          <w:w w:val="100"/>
          <w:position w:val="1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0"/>
          <w:position w:val="1"/>
          <w:sz w:val="22"/>
          <w:szCs w:val="22"/>
        </w:rPr>
        <w:t>1983,</w:t>
      </w:r>
      <w:r>
        <w:rPr>
          <w:rFonts w:cs="Meiryo" w:hAnsi="Meiryo" w:eastAsia="Meiryo" w:ascii="Meiryo"/>
          <w:color w:val="221F1F"/>
          <w:spacing w:val="15"/>
          <w:w w:val="80"/>
          <w:position w:val="1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0"/>
          <w:position w:val="1"/>
          <w:sz w:val="22"/>
          <w:szCs w:val="22"/>
        </w:rPr>
        <w:t>1984,</w:t>
      </w:r>
      <w:r>
        <w:rPr>
          <w:rFonts w:cs="Meiryo" w:hAnsi="Meiryo" w:eastAsia="Meiryo" w:ascii="Meiryo"/>
          <w:color w:val="000000"/>
          <w:spacing w:val="0"/>
          <w:w w:val="100"/>
          <w:position w:val="0"/>
          <w:sz w:val="22"/>
          <w:szCs w:val="22"/>
        </w:rPr>
      </w:r>
    </w:p>
    <w:p>
      <w:pPr>
        <w:rPr>
          <w:rFonts w:cs="Meiryo" w:hAnsi="Meiryo" w:eastAsia="Meiryo" w:ascii="Meiryo"/>
          <w:sz w:val="22"/>
          <w:szCs w:val="22"/>
        </w:rPr>
        <w:jc w:val="left"/>
        <w:spacing w:before="23"/>
        <w:ind w:left="155"/>
        <w:sectPr>
          <w:pgMar w:header="684" w:footer="0" w:top="900" w:bottom="280" w:left="1720" w:right="1720"/>
          <w:pgSz w:w="12240" w:h="15840"/>
        </w:sectPr>
      </w:pPr>
      <w:r>
        <w:rPr>
          <w:rFonts w:cs="Meiryo" w:hAnsi="Meiryo" w:eastAsia="Meiryo" w:ascii="Meiryo"/>
          <w:color w:val="221F1F"/>
          <w:spacing w:val="0"/>
          <w:w w:val="85"/>
          <w:sz w:val="22"/>
          <w:szCs w:val="22"/>
        </w:rPr>
        <w:t>and</w:t>
      </w:r>
      <w:r>
        <w:rPr>
          <w:rFonts w:cs="Meiryo" w:hAnsi="Meiryo" w:eastAsia="Meiryo" w:ascii="Meiryo"/>
          <w:color w:val="221F1F"/>
          <w:spacing w:val="26"/>
          <w:w w:val="85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5"/>
          <w:sz w:val="22"/>
          <w:szCs w:val="22"/>
        </w:rPr>
        <w:t>1985</w:t>
      </w:r>
      <w:r>
        <w:rPr>
          <w:rFonts w:cs="Meiryo" w:hAnsi="Meiryo" w:eastAsia="Meiryo" w:ascii="Meiryo"/>
          <w:color w:val="221F1F"/>
          <w:spacing w:val="-16"/>
          <w:w w:val="85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-5"/>
          <w:w w:val="85"/>
          <w:sz w:val="22"/>
          <w:szCs w:val="22"/>
        </w:rPr>
        <w:t>w</w:t>
      </w:r>
      <w:r>
        <w:rPr>
          <w:rFonts w:cs="Meiryo" w:hAnsi="Meiryo" w:eastAsia="Meiryo" w:ascii="Meiryo"/>
          <w:color w:val="221F1F"/>
          <w:spacing w:val="0"/>
          <w:w w:val="85"/>
          <w:sz w:val="22"/>
          <w:szCs w:val="22"/>
        </w:rPr>
        <w:t>ere</w:t>
      </w:r>
      <w:r>
        <w:rPr>
          <w:rFonts w:cs="Meiryo" w:hAnsi="Meiryo" w:eastAsia="Meiryo" w:ascii="Meiryo"/>
          <w:color w:val="221F1F"/>
          <w:spacing w:val="-3"/>
          <w:w w:val="85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5"/>
          <w:sz w:val="22"/>
          <w:szCs w:val="22"/>
        </w:rPr>
        <w:t>strongly</w:t>
      </w:r>
      <w:r>
        <w:rPr>
          <w:rFonts w:cs="Meiryo" w:hAnsi="Meiryo" w:eastAsia="Meiryo" w:ascii="Meiryo"/>
          <w:color w:val="221F1F"/>
          <w:spacing w:val="54"/>
          <w:w w:val="85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5"/>
          <w:sz w:val="22"/>
          <w:szCs w:val="22"/>
        </w:rPr>
        <w:t>correlated</w:t>
      </w:r>
      <w:r>
        <w:rPr>
          <w:rFonts w:cs="Meiryo" w:hAnsi="Meiryo" w:eastAsia="Meiryo" w:ascii="Meiryo"/>
          <w:color w:val="221F1F"/>
          <w:spacing w:val="43"/>
          <w:w w:val="85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5"/>
          <w:sz w:val="22"/>
          <w:szCs w:val="22"/>
        </w:rPr>
        <w:t>with</w:t>
      </w:r>
      <w:r>
        <w:rPr>
          <w:rFonts w:cs="Meiryo" w:hAnsi="Meiryo" w:eastAsia="Meiryo" w:ascii="Meiryo"/>
          <w:color w:val="221F1F"/>
          <w:spacing w:val="47"/>
          <w:w w:val="85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5"/>
          <w:sz w:val="22"/>
          <w:szCs w:val="22"/>
        </w:rPr>
        <w:t>ea</w:t>
      </w:r>
      <w:r>
        <w:rPr>
          <w:rFonts w:cs="Meiryo" w:hAnsi="Meiryo" w:eastAsia="Meiryo" w:ascii="Meiryo"/>
          <w:color w:val="221F1F"/>
          <w:spacing w:val="-5"/>
          <w:w w:val="85"/>
          <w:sz w:val="22"/>
          <w:szCs w:val="22"/>
        </w:rPr>
        <w:t>c</w:t>
      </w:r>
      <w:r>
        <w:rPr>
          <w:rFonts w:cs="Meiryo" w:hAnsi="Meiryo" w:eastAsia="Meiryo" w:ascii="Meiryo"/>
          <w:color w:val="221F1F"/>
          <w:spacing w:val="0"/>
          <w:w w:val="85"/>
          <w:sz w:val="22"/>
          <w:szCs w:val="22"/>
        </w:rPr>
        <w:t>h</w:t>
      </w:r>
      <w:r>
        <w:rPr>
          <w:rFonts w:cs="Meiryo" w:hAnsi="Meiryo" w:eastAsia="Meiryo" w:ascii="Meiryo"/>
          <w:color w:val="221F1F"/>
          <w:spacing w:val="9"/>
          <w:w w:val="85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5"/>
          <w:sz w:val="22"/>
          <w:szCs w:val="22"/>
        </w:rPr>
        <w:t>other</w:t>
      </w:r>
      <w:r>
        <w:rPr>
          <w:rFonts w:cs="Meiryo" w:hAnsi="Meiryo" w:eastAsia="Meiryo" w:ascii="Meiryo"/>
          <w:color w:val="221F1F"/>
          <w:spacing w:val="28"/>
          <w:w w:val="85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5"/>
          <w:sz w:val="22"/>
          <w:szCs w:val="22"/>
        </w:rPr>
        <w:t>(See</w:t>
      </w:r>
      <w:r>
        <w:rPr>
          <w:rFonts w:cs="Meiryo" w:hAnsi="Meiryo" w:eastAsia="Meiryo" w:ascii="Meiryo"/>
          <w:color w:val="221F1F"/>
          <w:spacing w:val="-4"/>
          <w:w w:val="85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-17"/>
          <w:w w:val="93"/>
          <w:sz w:val="22"/>
          <w:szCs w:val="22"/>
        </w:rPr>
        <w:t>T</w:t>
      </w:r>
      <w:r>
        <w:rPr>
          <w:rFonts w:cs="Meiryo" w:hAnsi="Meiryo" w:eastAsia="Meiryo" w:ascii="Meiryo"/>
          <w:color w:val="221F1F"/>
          <w:spacing w:val="0"/>
          <w:w w:val="93"/>
          <w:sz w:val="22"/>
          <w:szCs w:val="22"/>
        </w:rPr>
        <w:t>able</w:t>
      </w:r>
      <w:r>
        <w:rPr>
          <w:rFonts w:cs="Meiryo" w:hAnsi="Meiryo" w:eastAsia="Meiryo" w:ascii="Meiryo"/>
          <w:color w:val="221F1F"/>
          <w:spacing w:val="8"/>
          <w:w w:val="93"/>
          <w:sz w:val="22"/>
          <w:szCs w:val="22"/>
        </w:rPr>
        <w:t> </w:t>
      </w:r>
      <w:r>
        <w:rPr>
          <w:rFonts w:cs="Meiryo" w:hAnsi="Meiryo" w:eastAsia="Meiryo" w:ascii="Meiryo"/>
          <w:b/>
          <w:color w:val="221F1F"/>
          <w:spacing w:val="0"/>
          <w:w w:val="100"/>
          <w:sz w:val="22"/>
          <w:szCs w:val="22"/>
        </w:rPr>
        <w:t>??</w:t>
      </w:r>
      <w:r>
        <w:rPr>
          <w:rFonts w:cs="Meiryo" w:hAnsi="Meiryo" w:eastAsia="Meiryo" w:ascii="Meiryo"/>
          <w:b/>
          <w:color w:val="221F1F"/>
          <w:spacing w:val="-17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5"/>
          <w:sz w:val="22"/>
          <w:szCs w:val="22"/>
        </w:rPr>
        <w:t>on</w:t>
      </w:r>
      <w:r>
        <w:rPr>
          <w:rFonts w:cs="Meiryo" w:hAnsi="Meiryo" w:eastAsia="Meiryo" w:ascii="Meiryo"/>
          <w:color w:val="221F1F"/>
          <w:spacing w:val="16"/>
          <w:w w:val="85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5"/>
          <w:sz w:val="22"/>
          <w:szCs w:val="22"/>
        </w:rPr>
        <w:t>page</w:t>
      </w:r>
      <w:r>
        <w:rPr>
          <w:rFonts w:cs="Meiryo" w:hAnsi="Meiryo" w:eastAsia="Meiryo" w:ascii="Meiryo"/>
          <w:color w:val="221F1F"/>
          <w:spacing w:val="6"/>
          <w:w w:val="85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??).</w:t>
      </w:r>
      <w:r>
        <w:rPr>
          <w:rFonts w:cs="Meiryo" w:hAnsi="Meiryo" w:eastAsia="Meiryo" w:ascii="Meiryo"/>
          <w:color w:val="000000"/>
          <w:spacing w:val="0"/>
          <w:w w:val="100"/>
          <w:sz w:val="22"/>
          <w:szCs w:val="2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10" w:lineRule="exact" w:line="280"/>
      </w:pPr>
      <w:r>
        <w:rPr>
          <w:sz w:val="28"/>
          <w:szCs w:val="28"/>
        </w:rPr>
      </w:r>
    </w:p>
    <w:p>
      <w:pPr>
        <w:rPr>
          <w:rFonts w:cs="Meiryo" w:hAnsi="Meiryo" w:eastAsia="Meiryo" w:ascii="Meiryo"/>
          <w:sz w:val="22"/>
          <w:szCs w:val="22"/>
        </w:rPr>
        <w:jc w:val="left"/>
        <w:spacing w:lineRule="exact" w:line="320"/>
        <w:ind w:left="155"/>
      </w:pPr>
      <w:r>
        <w:rPr>
          <w:rFonts w:cs="Meiryo" w:hAnsi="Meiryo" w:eastAsia="Meiryo" w:ascii="Meiryo"/>
          <w:color w:val="221F1F"/>
          <w:spacing w:val="0"/>
          <w:w w:val="87"/>
          <w:position w:val="3"/>
          <w:sz w:val="22"/>
          <w:szCs w:val="22"/>
        </w:rPr>
        <w:t>Comparing</w:t>
      </w:r>
      <w:r>
        <w:rPr>
          <w:rFonts w:cs="Meiryo" w:hAnsi="Meiryo" w:eastAsia="Meiryo" w:ascii="Meiryo"/>
          <w:color w:val="221F1F"/>
          <w:spacing w:val="56"/>
          <w:w w:val="87"/>
          <w:position w:val="3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7"/>
          <w:position w:val="3"/>
          <w:sz w:val="22"/>
          <w:szCs w:val="22"/>
        </w:rPr>
        <w:t>sibling</w:t>
      </w:r>
      <w:r>
        <w:rPr>
          <w:rFonts w:cs="Meiryo" w:hAnsi="Meiryo" w:eastAsia="Meiryo" w:ascii="Meiryo"/>
          <w:color w:val="221F1F"/>
          <w:spacing w:val="36"/>
          <w:w w:val="87"/>
          <w:position w:val="3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7"/>
          <w:position w:val="3"/>
          <w:sz w:val="22"/>
          <w:szCs w:val="22"/>
        </w:rPr>
        <w:t>diﬀerences</w:t>
      </w:r>
      <w:r>
        <w:rPr>
          <w:rFonts w:cs="Meiryo" w:hAnsi="Meiryo" w:eastAsia="Meiryo" w:ascii="Meiryo"/>
          <w:color w:val="221F1F"/>
          <w:spacing w:val="-15"/>
          <w:w w:val="87"/>
          <w:position w:val="3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position w:val="3"/>
          <w:sz w:val="22"/>
          <w:szCs w:val="22"/>
        </w:rPr>
        <w:t>in</w:t>
      </w:r>
      <w:r>
        <w:rPr>
          <w:rFonts w:cs="Meiryo" w:hAnsi="Meiryo" w:eastAsia="Meiryo" w:ascii="Meiryo"/>
          <w:color w:val="221F1F"/>
          <w:spacing w:val="-11"/>
          <w:w w:val="100"/>
          <w:position w:val="3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position w:val="3"/>
          <w:sz w:val="22"/>
          <w:szCs w:val="22"/>
        </w:rPr>
        <w:t>AFI</w:t>
      </w:r>
      <w:r>
        <w:rPr>
          <w:rFonts w:cs="Meiryo" w:hAnsi="Meiryo" w:eastAsia="Meiryo" w:ascii="Meiryo"/>
          <w:color w:val="221F1F"/>
          <w:spacing w:val="21"/>
          <w:w w:val="100"/>
          <w:position w:val="3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4"/>
          <w:position w:val="3"/>
          <w:sz w:val="22"/>
          <w:szCs w:val="22"/>
        </w:rPr>
        <w:t>as</w:t>
      </w:r>
      <w:r>
        <w:rPr>
          <w:rFonts w:cs="Meiryo" w:hAnsi="Meiryo" w:eastAsia="Meiryo" w:ascii="Meiryo"/>
          <w:color w:val="221F1F"/>
          <w:spacing w:val="6"/>
          <w:w w:val="84"/>
          <w:position w:val="3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4"/>
          <w:position w:val="3"/>
          <w:sz w:val="22"/>
          <w:szCs w:val="22"/>
        </w:rPr>
        <w:t>re</w:t>
      </w:r>
      <w:r>
        <w:rPr>
          <w:rFonts w:cs="Meiryo" w:hAnsi="Meiryo" w:eastAsia="Meiryo" w:ascii="Meiryo"/>
          <w:color w:val="221F1F"/>
          <w:spacing w:val="5"/>
          <w:w w:val="84"/>
          <w:position w:val="3"/>
          <w:sz w:val="22"/>
          <w:szCs w:val="22"/>
        </w:rPr>
        <w:t>p</w:t>
      </w:r>
      <w:r>
        <w:rPr>
          <w:rFonts w:cs="Meiryo" w:hAnsi="Meiryo" w:eastAsia="Meiryo" w:ascii="Meiryo"/>
          <w:color w:val="221F1F"/>
          <w:spacing w:val="0"/>
          <w:w w:val="84"/>
          <w:position w:val="3"/>
          <w:sz w:val="22"/>
          <w:szCs w:val="22"/>
        </w:rPr>
        <w:t>orted</w:t>
      </w:r>
      <w:r>
        <w:rPr>
          <w:rFonts w:cs="Meiryo" w:hAnsi="Meiryo" w:eastAsia="Meiryo" w:ascii="Meiryo"/>
          <w:color w:val="221F1F"/>
          <w:spacing w:val="43"/>
          <w:w w:val="84"/>
          <w:position w:val="3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position w:val="3"/>
          <w:sz w:val="22"/>
          <w:szCs w:val="22"/>
        </w:rPr>
        <w:t>in</w:t>
      </w:r>
      <w:r>
        <w:rPr>
          <w:rFonts w:cs="Meiryo" w:hAnsi="Meiryo" w:eastAsia="Meiryo" w:ascii="Meiryo"/>
          <w:color w:val="221F1F"/>
          <w:spacing w:val="-11"/>
          <w:w w:val="100"/>
          <w:position w:val="3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3"/>
          <w:position w:val="3"/>
          <w:sz w:val="22"/>
          <w:szCs w:val="22"/>
        </w:rPr>
        <w:t>1983</w:t>
      </w:r>
      <w:r>
        <w:rPr>
          <w:rFonts w:cs="Meiryo" w:hAnsi="Meiryo" w:eastAsia="Meiryo" w:ascii="Meiryo"/>
          <w:color w:val="221F1F"/>
          <w:spacing w:val="-4"/>
          <w:w w:val="83"/>
          <w:position w:val="3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3"/>
          <w:position w:val="3"/>
          <w:sz w:val="22"/>
          <w:szCs w:val="22"/>
        </w:rPr>
        <w:t>and</w:t>
      </w:r>
      <w:r>
        <w:rPr>
          <w:rFonts w:cs="Meiryo" w:hAnsi="Meiryo" w:eastAsia="Meiryo" w:ascii="Meiryo"/>
          <w:color w:val="221F1F"/>
          <w:spacing w:val="36"/>
          <w:w w:val="83"/>
          <w:position w:val="3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3"/>
          <w:position w:val="3"/>
          <w:sz w:val="22"/>
          <w:szCs w:val="22"/>
        </w:rPr>
        <w:t>1984</w:t>
      </w:r>
      <w:r>
        <w:rPr>
          <w:rFonts w:cs="Meiryo" w:hAnsi="Meiryo" w:eastAsia="Meiryo" w:ascii="Meiryo"/>
          <w:color w:val="221F1F"/>
          <w:spacing w:val="-4"/>
          <w:w w:val="83"/>
          <w:position w:val="3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position w:val="3"/>
          <w:sz w:val="22"/>
          <w:szCs w:val="22"/>
        </w:rPr>
        <w:t>(n</w:t>
      </w:r>
      <w:r>
        <w:rPr>
          <w:rFonts w:cs="Meiryo" w:hAnsi="Meiryo" w:eastAsia="Meiryo" w:ascii="Meiryo"/>
          <w:color w:val="221F1F"/>
          <w:spacing w:val="-27"/>
          <w:w w:val="100"/>
          <w:position w:val="3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position w:val="3"/>
          <w:sz w:val="22"/>
          <w:szCs w:val="22"/>
        </w:rPr>
        <w:t>=</w:t>
      </w:r>
      <w:r>
        <w:rPr>
          <w:rFonts w:cs="Meiryo" w:hAnsi="Meiryo" w:eastAsia="Meiryo" w:ascii="Meiryo"/>
          <w:color w:val="221F1F"/>
          <w:spacing w:val="-8"/>
          <w:w w:val="100"/>
          <w:position w:val="3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4"/>
          <w:position w:val="3"/>
          <w:sz w:val="22"/>
          <w:szCs w:val="22"/>
        </w:rPr>
        <w:t>783</w:t>
      </w:r>
      <w:r>
        <w:rPr>
          <w:rFonts w:cs="Meiryo" w:hAnsi="Meiryo" w:eastAsia="Meiryo" w:ascii="Meiryo"/>
          <w:color w:val="221F1F"/>
          <w:spacing w:val="-4"/>
          <w:w w:val="84"/>
          <w:position w:val="3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4"/>
          <w:position w:val="3"/>
          <w:sz w:val="22"/>
          <w:szCs w:val="22"/>
        </w:rPr>
        <w:t>pairs)</w:t>
      </w:r>
      <w:r>
        <w:rPr>
          <w:rFonts w:cs="Meiryo" w:hAnsi="Meiryo" w:eastAsia="Meiryo" w:ascii="Meiryo"/>
          <w:color w:val="221F1F"/>
          <w:spacing w:val="43"/>
          <w:w w:val="84"/>
          <w:position w:val="3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-6"/>
          <w:w w:val="86"/>
          <w:position w:val="3"/>
          <w:sz w:val="22"/>
          <w:szCs w:val="22"/>
        </w:rPr>
        <w:t>w</w:t>
      </w:r>
      <w:r>
        <w:rPr>
          <w:rFonts w:cs="Meiryo" w:hAnsi="Meiryo" w:eastAsia="Meiryo" w:ascii="Meiryo"/>
          <w:color w:val="221F1F"/>
          <w:spacing w:val="0"/>
          <w:w w:val="77"/>
          <w:position w:val="3"/>
          <w:sz w:val="22"/>
          <w:szCs w:val="22"/>
        </w:rPr>
        <w:t>e</w:t>
      </w:r>
      <w:r>
        <w:rPr>
          <w:rFonts w:cs="Meiryo" w:hAnsi="Meiryo" w:eastAsia="Meiryo" w:ascii="Meiryo"/>
          <w:color w:val="000000"/>
          <w:spacing w:val="0"/>
          <w:w w:val="100"/>
          <w:position w:val="0"/>
          <w:sz w:val="22"/>
          <w:szCs w:val="22"/>
        </w:rPr>
      </w:r>
    </w:p>
    <w:p>
      <w:pPr>
        <w:rPr>
          <w:rFonts w:cs="Meiryo" w:hAnsi="Meiryo" w:eastAsia="Meiryo" w:ascii="Meiryo"/>
          <w:sz w:val="22"/>
          <w:szCs w:val="22"/>
        </w:rPr>
        <w:jc w:val="left"/>
        <w:spacing w:before="23" w:lineRule="auto" w:line="252"/>
        <w:ind w:left="155" w:right="267"/>
      </w:pPr>
      <w:r>
        <w:rPr>
          <w:rFonts w:cs="Meiryo" w:hAnsi="Meiryo" w:eastAsia="Meiryo" w:ascii="Meiryo"/>
          <w:color w:val="221F1F"/>
          <w:spacing w:val="0"/>
          <w:w w:val="89"/>
          <w:sz w:val="22"/>
          <w:szCs w:val="22"/>
        </w:rPr>
        <w:t>found</w:t>
      </w:r>
      <w:r>
        <w:rPr>
          <w:rFonts w:cs="Meiryo" w:hAnsi="Meiryo" w:eastAsia="Meiryo" w:ascii="Meiryo"/>
          <w:color w:val="221F1F"/>
          <w:spacing w:val="7"/>
          <w:w w:val="89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a</w:t>
      </w:r>
      <w:r>
        <w:rPr>
          <w:rFonts w:cs="Meiryo" w:hAnsi="Meiryo" w:eastAsia="Meiryo" w:ascii="Meiryo"/>
          <w:color w:val="221F1F"/>
          <w:spacing w:val="-19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strong</w:t>
      </w:r>
      <w:r>
        <w:rPr>
          <w:rFonts w:cs="Meiryo" w:hAnsi="Meiryo" w:eastAsia="Meiryo" w:ascii="Meiryo"/>
          <w:color w:val="221F1F"/>
          <w:spacing w:val="2"/>
          <w:w w:val="88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correlation</w:t>
      </w:r>
      <w:r>
        <w:rPr>
          <w:rFonts w:cs="Meiryo" w:hAnsi="Meiryo" w:eastAsia="Meiryo" w:ascii="Meiryo"/>
          <w:color w:val="221F1F"/>
          <w:spacing w:val="32"/>
          <w:w w:val="88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(r</w:t>
      </w:r>
      <w:r>
        <w:rPr>
          <w:rFonts w:cs="Meiryo" w:hAnsi="Meiryo" w:eastAsia="Meiryo" w:ascii="Meiryo"/>
          <w:color w:val="221F1F"/>
          <w:spacing w:val="-17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=</w:t>
      </w:r>
      <w:r>
        <w:rPr>
          <w:rFonts w:cs="Meiryo" w:hAnsi="Meiryo" w:eastAsia="Meiryo" w:ascii="Meiryo"/>
          <w:color w:val="221F1F"/>
          <w:spacing w:val="-8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1"/>
          <w:sz w:val="22"/>
          <w:szCs w:val="22"/>
        </w:rPr>
        <w:t>.76).</w:t>
      </w:r>
      <w:r>
        <w:rPr>
          <w:rFonts w:cs="Meiryo" w:hAnsi="Meiryo" w:eastAsia="Meiryo" w:ascii="Meiryo"/>
          <w:color w:val="221F1F"/>
          <w:spacing w:val="38"/>
          <w:w w:val="81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The</w:t>
      </w:r>
      <w:r>
        <w:rPr>
          <w:rFonts w:cs="Meiryo" w:hAnsi="Meiryo" w:eastAsia="Meiryo" w:ascii="Meiryo"/>
          <w:color w:val="221F1F"/>
          <w:spacing w:val="-25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sample</w:t>
      </w:r>
      <w:r>
        <w:rPr>
          <w:rFonts w:cs="Meiryo" w:hAnsi="Meiryo" w:eastAsia="Meiryo" w:ascii="Meiryo"/>
          <w:color w:val="221F1F"/>
          <w:spacing w:val="9"/>
          <w:w w:val="86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of</w:t>
      </w:r>
      <w:r>
        <w:rPr>
          <w:rFonts w:cs="Meiryo" w:hAnsi="Meiryo" w:eastAsia="Meiryo" w:ascii="Meiryo"/>
          <w:color w:val="221F1F"/>
          <w:spacing w:val="-30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91"/>
          <w:sz w:val="22"/>
          <w:szCs w:val="22"/>
        </w:rPr>
        <w:t>sibling</w:t>
      </w:r>
      <w:r>
        <w:rPr>
          <w:rFonts w:cs="Meiryo" w:hAnsi="Meiryo" w:eastAsia="Meiryo" w:ascii="Meiryo"/>
          <w:color w:val="221F1F"/>
          <w:spacing w:val="6"/>
          <w:w w:val="91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91"/>
          <w:sz w:val="22"/>
          <w:szCs w:val="22"/>
        </w:rPr>
        <w:t>pairs</w:t>
      </w:r>
      <w:r>
        <w:rPr>
          <w:rFonts w:cs="Meiryo" w:hAnsi="Meiryo" w:eastAsia="Meiryo" w:ascii="Meiryo"/>
          <w:color w:val="221F1F"/>
          <w:spacing w:val="2"/>
          <w:w w:val="91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91"/>
          <w:sz w:val="22"/>
          <w:szCs w:val="22"/>
        </w:rPr>
        <w:t>with</w:t>
      </w:r>
      <w:r>
        <w:rPr>
          <w:rFonts w:cs="Meiryo" w:hAnsi="Meiryo" w:eastAsia="Meiryo" w:ascii="Meiryo"/>
          <w:color w:val="221F1F"/>
          <w:spacing w:val="15"/>
          <w:w w:val="91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complete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90"/>
          <w:sz w:val="22"/>
          <w:szCs w:val="22"/>
        </w:rPr>
        <w:t>information</w:t>
      </w:r>
      <w:r>
        <w:rPr>
          <w:rFonts w:cs="Meiryo" w:hAnsi="Meiryo" w:eastAsia="Meiryo" w:ascii="Meiryo"/>
          <w:color w:val="221F1F"/>
          <w:spacing w:val="7"/>
          <w:w w:val="9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in</w:t>
      </w:r>
      <w:r>
        <w:rPr>
          <w:rFonts w:cs="Meiryo" w:hAnsi="Meiryo" w:eastAsia="Meiryo" w:ascii="Meiryo"/>
          <w:color w:val="221F1F"/>
          <w:spacing w:val="-11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5"/>
          <w:sz w:val="22"/>
          <w:szCs w:val="22"/>
        </w:rPr>
        <w:t>1985</w:t>
      </w:r>
      <w:r>
        <w:rPr>
          <w:rFonts w:cs="Meiryo" w:hAnsi="Meiryo" w:eastAsia="Meiryo" w:ascii="Meiryo"/>
          <w:color w:val="221F1F"/>
          <w:spacing w:val="-16"/>
          <w:w w:val="85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-5"/>
          <w:w w:val="85"/>
          <w:sz w:val="22"/>
          <w:szCs w:val="22"/>
        </w:rPr>
        <w:t>w</w:t>
      </w:r>
      <w:r>
        <w:rPr>
          <w:rFonts w:cs="Meiryo" w:hAnsi="Meiryo" w:eastAsia="Meiryo" w:ascii="Meiryo"/>
          <w:color w:val="221F1F"/>
          <w:spacing w:val="0"/>
          <w:w w:val="85"/>
          <w:sz w:val="22"/>
          <w:szCs w:val="22"/>
        </w:rPr>
        <w:t>a</w:t>
      </w:r>
      <w:r>
        <w:rPr>
          <w:rFonts w:cs="Meiryo" w:hAnsi="Meiryo" w:eastAsia="Meiryo" w:ascii="Meiryo"/>
          <w:color w:val="221F1F"/>
          <w:spacing w:val="0"/>
          <w:w w:val="85"/>
          <w:sz w:val="22"/>
          <w:szCs w:val="22"/>
        </w:rPr>
        <w:t>s</w:t>
      </w:r>
      <w:r>
        <w:rPr>
          <w:rFonts w:cs="Meiryo" w:hAnsi="Meiryo" w:eastAsia="Meiryo" w:ascii="Meiryo"/>
          <w:color w:val="221F1F"/>
          <w:spacing w:val="6"/>
          <w:w w:val="85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5"/>
          <w:sz w:val="22"/>
          <w:szCs w:val="22"/>
        </w:rPr>
        <w:t>t</w:t>
      </w:r>
      <w:r>
        <w:rPr>
          <w:rFonts w:cs="Meiryo" w:hAnsi="Meiryo" w:eastAsia="Meiryo" w:ascii="Meiryo"/>
          <w:color w:val="221F1F"/>
          <w:spacing w:val="5"/>
          <w:w w:val="85"/>
          <w:sz w:val="22"/>
          <w:szCs w:val="22"/>
        </w:rPr>
        <w:t>o</w:t>
      </w:r>
      <w:r>
        <w:rPr>
          <w:rFonts w:cs="Meiryo" w:hAnsi="Meiryo" w:eastAsia="Meiryo" w:ascii="Meiryo"/>
          <w:color w:val="221F1F"/>
          <w:spacing w:val="0"/>
          <w:w w:val="85"/>
          <w:sz w:val="22"/>
          <w:szCs w:val="22"/>
        </w:rPr>
        <w:t>o</w:t>
      </w:r>
      <w:r>
        <w:rPr>
          <w:rFonts w:cs="Meiryo" w:hAnsi="Meiryo" w:eastAsia="Meiryo" w:ascii="Meiryo"/>
          <w:color w:val="221F1F"/>
          <w:spacing w:val="23"/>
          <w:w w:val="85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5"/>
          <w:sz w:val="22"/>
          <w:szCs w:val="22"/>
        </w:rPr>
        <w:t>small</w:t>
      </w:r>
      <w:r>
        <w:rPr>
          <w:rFonts w:cs="Meiryo" w:hAnsi="Meiryo" w:eastAsia="Meiryo" w:ascii="Meiryo"/>
          <w:color w:val="221F1F"/>
          <w:spacing w:val="33"/>
          <w:w w:val="85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(n</w:t>
      </w:r>
      <w:r>
        <w:rPr>
          <w:rFonts w:cs="Meiryo" w:hAnsi="Meiryo" w:eastAsia="Meiryo" w:ascii="Meiryo"/>
          <w:color w:val="221F1F"/>
          <w:spacing w:val="-27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=</w:t>
      </w:r>
      <w:r>
        <w:rPr>
          <w:rFonts w:cs="Meiryo" w:hAnsi="Meiryo" w:eastAsia="Meiryo" w:ascii="Meiryo"/>
          <w:color w:val="221F1F"/>
          <w:spacing w:val="-8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2"/>
          <w:sz w:val="22"/>
          <w:szCs w:val="22"/>
        </w:rPr>
        <w:t>12)</w:t>
      </w:r>
      <w:r>
        <w:rPr>
          <w:rFonts w:cs="Meiryo" w:hAnsi="Meiryo" w:eastAsia="Meiryo" w:ascii="Meiryo"/>
          <w:color w:val="221F1F"/>
          <w:spacing w:val="13"/>
          <w:w w:val="82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to</w:t>
      </w:r>
      <w:r>
        <w:rPr>
          <w:rFonts w:cs="Meiryo" w:hAnsi="Meiryo" w:eastAsia="Meiryo" w:ascii="Meiryo"/>
          <w:color w:val="221F1F"/>
          <w:spacing w:val="-20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compare</w:t>
      </w:r>
      <w:r>
        <w:rPr>
          <w:rFonts w:cs="Meiryo" w:hAnsi="Meiryo" w:eastAsia="Meiryo" w:ascii="Meiryo"/>
          <w:color w:val="221F1F"/>
          <w:spacing w:val="10"/>
          <w:w w:val="86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to</w:t>
      </w:r>
      <w:r>
        <w:rPr>
          <w:rFonts w:cs="Meiryo" w:hAnsi="Meiryo" w:eastAsia="Meiryo" w:ascii="Meiryo"/>
          <w:color w:val="221F1F"/>
          <w:spacing w:val="-20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the</w:t>
      </w:r>
      <w:r>
        <w:rPr>
          <w:rFonts w:cs="Meiryo" w:hAnsi="Meiryo" w:eastAsia="Meiryo" w:ascii="Meiryo"/>
          <w:color w:val="221F1F"/>
          <w:spacing w:val="8"/>
          <w:w w:val="88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other</w:t>
      </w:r>
      <w:r>
        <w:rPr>
          <w:rFonts w:cs="Meiryo" w:hAnsi="Meiryo" w:eastAsia="Meiryo" w:ascii="Meiryo"/>
          <w:color w:val="221F1F"/>
          <w:spacing w:val="9"/>
          <w:w w:val="88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-5"/>
          <w:w w:val="88"/>
          <w:sz w:val="22"/>
          <w:szCs w:val="22"/>
        </w:rPr>
        <w:t>t</w:t>
      </w:r>
      <w:r>
        <w:rPr>
          <w:rFonts w:cs="Meiryo" w:hAnsi="Meiryo" w:eastAsia="Meiryo" w:ascii="Meiryo"/>
          <w:color w:val="221F1F"/>
          <w:spacing w:val="-5"/>
          <w:w w:val="88"/>
          <w:sz w:val="22"/>
          <w:szCs w:val="22"/>
        </w:rPr>
        <w:t>w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o</w:t>
      </w:r>
      <w:r>
        <w:rPr>
          <w:rFonts w:cs="Meiryo" w:hAnsi="Meiryo" w:eastAsia="Meiryo" w:ascii="Meiryo"/>
          <w:color w:val="221F1F"/>
          <w:spacing w:val="9"/>
          <w:w w:val="88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-6"/>
          <w:w w:val="93"/>
          <w:sz w:val="22"/>
          <w:szCs w:val="22"/>
        </w:rPr>
        <w:t>y</w:t>
      </w:r>
      <w:r>
        <w:rPr>
          <w:rFonts w:cs="Meiryo" w:hAnsi="Meiryo" w:eastAsia="Meiryo" w:ascii="Meiryo"/>
          <w:color w:val="221F1F"/>
          <w:spacing w:val="0"/>
          <w:w w:val="82"/>
          <w:sz w:val="22"/>
          <w:szCs w:val="22"/>
        </w:rPr>
        <w:t>ears.</w:t>
      </w:r>
      <w:r>
        <w:rPr>
          <w:rFonts w:cs="Meiryo" w:hAnsi="Meiryo" w:eastAsia="Meiryo" w:ascii="Meiryo"/>
          <w:color w:val="221F1F"/>
          <w:spacing w:val="0"/>
          <w:w w:val="82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Regardless,</w:t>
      </w:r>
      <w:r>
        <w:rPr>
          <w:rFonts w:cs="Meiryo" w:hAnsi="Meiryo" w:eastAsia="Meiryo" w:ascii="Meiryo"/>
          <w:color w:val="221F1F"/>
          <w:spacing w:val="10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sibling</w:t>
      </w:r>
      <w:r>
        <w:rPr>
          <w:rFonts w:cs="Meiryo" w:hAnsi="Meiryo" w:eastAsia="Meiryo" w:ascii="Meiryo"/>
          <w:color w:val="221F1F"/>
          <w:spacing w:val="36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diﬀerences</w:t>
      </w:r>
      <w:r>
        <w:rPr>
          <w:rFonts w:cs="Meiryo" w:hAnsi="Meiryo" w:eastAsia="Meiryo" w:ascii="Meiryo"/>
          <w:color w:val="221F1F"/>
          <w:spacing w:val="-15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in</w:t>
      </w:r>
      <w:r>
        <w:rPr>
          <w:rFonts w:cs="Meiryo" w:hAnsi="Meiryo" w:eastAsia="Meiryo" w:ascii="Meiryo"/>
          <w:color w:val="221F1F"/>
          <w:spacing w:val="-11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self-re</w:t>
      </w:r>
      <w:r>
        <w:rPr>
          <w:rFonts w:cs="Meiryo" w:hAnsi="Meiryo" w:eastAsia="Meiryo" w:ascii="Meiryo"/>
          <w:color w:val="221F1F"/>
          <w:spacing w:val="5"/>
          <w:w w:val="86"/>
          <w:sz w:val="22"/>
          <w:szCs w:val="22"/>
        </w:rPr>
        <w:t>p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orted</w:t>
      </w:r>
      <w:r>
        <w:rPr>
          <w:rFonts w:cs="Meiryo" w:hAnsi="Meiryo" w:eastAsia="Meiryo" w:ascii="Meiryo"/>
          <w:color w:val="221F1F"/>
          <w:spacing w:val="14"/>
          <w:w w:val="86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AFI</w:t>
      </w:r>
      <w:r>
        <w:rPr>
          <w:rFonts w:cs="Meiryo" w:hAnsi="Meiryo" w:eastAsia="Meiryo" w:ascii="Meiryo"/>
          <w:color w:val="221F1F"/>
          <w:spacing w:val="21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ap</w:t>
      </w:r>
      <w:r>
        <w:rPr>
          <w:rFonts w:cs="Meiryo" w:hAnsi="Meiryo" w:eastAsia="Meiryo" w:ascii="Meiryo"/>
          <w:color w:val="221F1F"/>
          <w:spacing w:val="5"/>
          <w:w w:val="87"/>
          <w:sz w:val="22"/>
          <w:szCs w:val="22"/>
        </w:rPr>
        <w:t>p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ear</w:t>
      </w:r>
      <w:r>
        <w:rPr>
          <w:rFonts w:cs="Meiryo" w:hAnsi="Meiryo" w:eastAsia="Meiryo" w:ascii="Meiryo"/>
          <w:color w:val="221F1F"/>
          <w:spacing w:val="8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reliable.</w:t>
      </w:r>
      <w:r>
        <w:rPr>
          <w:rFonts w:cs="Meiryo" w:hAnsi="Meiryo" w:eastAsia="Meiryo" w:ascii="Meiryo"/>
          <w:color w:val="221F1F"/>
          <w:spacing w:val="51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Although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2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-5"/>
          <w:w w:val="87"/>
          <w:sz w:val="22"/>
          <w:szCs w:val="22"/>
        </w:rPr>
        <w:t>w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e</w:t>
      </w:r>
      <w:r>
        <w:rPr>
          <w:rFonts w:cs="Meiryo" w:hAnsi="Meiryo" w:eastAsia="Meiryo" w:ascii="Meiryo"/>
          <w:color w:val="221F1F"/>
          <w:spacing w:val="-7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could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not</w:t>
      </w:r>
      <w:r>
        <w:rPr>
          <w:rFonts w:cs="Meiryo" w:hAnsi="Meiryo" w:eastAsia="Meiryo" w:ascii="Meiryo"/>
          <w:color w:val="221F1F"/>
          <w:spacing w:val="19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calculate</w:t>
      </w:r>
      <w:r>
        <w:rPr>
          <w:rFonts w:cs="Meiryo" w:hAnsi="Meiryo" w:eastAsia="Meiryo" w:ascii="Meiryo"/>
          <w:color w:val="221F1F"/>
          <w:spacing w:val="38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t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est-retest</w:t>
      </w:r>
      <w:r>
        <w:rPr>
          <w:rFonts w:cs="Meiryo" w:hAnsi="Meiryo" w:eastAsia="Meiryo" w:ascii="Meiryo"/>
          <w:color w:val="221F1F"/>
          <w:spacing w:val="1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reliabilities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1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for</w:t>
      </w:r>
      <w:r>
        <w:rPr>
          <w:rFonts w:cs="Meiryo" w:hAnsi="Meiryo" w:eastAsia="Meiryo" w:ascii="Meiryo"/>
          <w:color w:val="221F1F"/>
          <w:spacing w:val="15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Gen2,</w:t>
      </w:r>
      <w:r>
        <w:rPr>
          <w:rFonts w:cs="Meiryo" w:hAnsi="Meiryo" w:eastAsia="Meiryo" w:ascii="Meiryo"/>
          <w:color w:val="221F1F"/>
          <w:spacing w:val="15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-5"/>
          <w:w w:val="87"/>
          <w:sz w:val="22"/>
          <w:szCs w:val="22"/>
        </w:rPr>
        <w:t>w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e</w:t>
      </w:r>
      <w:r>
        <w:rPr>
          <w:rFonts w:cs="Meiryo" w:hAnsi="Meiryo" w:eastAsia="Meiryo" w:ascii="Meiryo"/>
          <w:color w:val="221F1F"/>
          <w:spacing w:val="-7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h</w:t>
      </w:r>
      <w:r>
        <w:rPr>
          <w:rFonts w:cs="Meiryo" w:hAnsi="Meiryo" w:eastAsia="Meiryo" w:ascii="Meiryo"/>
          <w:color w:val="221F1F"/>
          <w:spacing w:val="-5"/>
          <w:w w:val="87"/>
          <w:sz w:val="22"/>
          <w:szCs w:val="22"/>
        </w:rPr>
        <w:t>a</w:t>
      </w:r>
      <w:r>
        <w:rPr>
          <w:rFonts w:cs="Meiryo" w:hAnsi="Meiryo" w:eastAsia="Meiryo" w:ascii="Meiryo"/>
          <w:color w:val="221F1F"/>
          <w:spacing w:val="-5"/>
          <w:w w:val="87"/>
          <w:sz w:val="22"/>
          <w:szCs w:val="22"/>
        </w:rPr>
        <w:t>v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e</w:t>
      </w:r>
      <w:r>
        <w:rPr>
          <w:rFonts w:cs="Meiryo" w:hAnsi="Meiryo" w:eastAsia="Meiryo" w:ascii="Meiryo"/>
          <w:color w:val="221F1F"/>
          <w:spacing w:val="5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no</w:t>
      </w:r>
      <w:r>
        <w:rPr>
          <w:rFonts w:cs="Meiryo" w:hAnsi="Meiryo" w:eastAsia="Meiryo" w:ascii="Meiryo"/>
          <w:color w:val="221F1F"/>
          <w:spacing w:val="9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reason</w:t>
      </w:r>
      <w:r>
        <w:rPr>
          <w:rFonts w:cs="Meiryo" w:hAnsi="Meiryo" w:eastAsia="Meiryo" w:ascii="Meiryo"/>
          <w:color w:val="221F1F"/>
          <w:spacing w:val="-12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to</w:t>
      </w:r>
      <w:r>
        <w:rPr>
          <w:rFonts w:cs="Meiryo" w:hAnsi="Meiryo" w:eastAsia="Meiryo" w:ascii="Meiryo"/>
          <w:color w:val="221F1F"/>
          <w:spacing w:val="-19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5"/>
          <w:w w:val="89"/>
          <w:sz w:val="22"/>
          <w:szCs w:val="22"/>
        </w:rPr>
        <w:t>b</w:t>
      </w:r>
      <w:r>
        <w:rPr>
          <w:rFonts w:cs="Meiryo" w:hAnsi="Meiryo" w:eastAsia="Meiryo" w:ascii="Meiryo"/>
          <w:color w:val="221F1F"/>
          <w:spacing w:val="0"/>
          <w:w w:val="89"/>
          <w:sz w:val="22"/>
          <w:szCs w:val="22"/>
        </w:rPr>
        <w:t>elie</w:t>
      </w:r>
      <w:r>
        <w:rPr>
          <w:rFonts w:cs="Meiryo" w:hAnsi="Meiryo" w:eastAsia="Meiryo" w:ascii="Meiryo"/>
          <w:color w:val="221F1F"/>
          <w:spacing w:val="-5"/>
          <w:w w:val="89"/>
          <w:sz w:val="22"/>
          <w:szCs w:val="22"/>
        </w:rPr>
        <w:t>v</w:t>
      </w:r>
      <w:r>
        <w:rPr>
          <w:rFonts w:cs="Meiryo" w:hAnsi="Meiryo" w:eastAsia="Meiryo" w:ascii="Meiryo"/>
          <w:color w:val="221F1F"/>
          <w:spacing w:val="0"/>
          <w:w w:val="89"/>
          <w:sz w:val="22"/>
          <w:szCs w:val="22"/>
        </w:rPr>
        <w:t>e</w:t>
      </w:r>
      <w:r>
        <w:rPr>
          <w:rFonts w:cs="Meiryo" w:hAnsi="Meiryo" w:eastAsia="Meiryo" w:ascii="Meiryo"/>
          <w:color w:val="221F1F"/>
          <w:spacing w:val="-10"/>
          <w:w w:val="89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9"/>
          <w:sz w:val="22"/>
          <w:szCs w:val="22"/>
        </w:rPr>
        <w:t>that</w:t>
      </w:r>
      <w:r>
        <w:rPr>
          <w:rFonts w:cs="Meiryo" w:hAnsi="Meiryo" w:eastAsia="Meiryo" w:ascii="Meiryo"/>
          <w:color w:val="221F1F"/>
          <w:spacing w:val="25"/>
          <w:w w:val="89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those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diﬀerences</w:t>
      </w:r>
      <w:r>
        <w:rPr>
          <w:rFonts w:cs="Meiryo" w:hAnsi="Meiryo" w:eastAsia="Meiryo" w:ascii="Meiryo"/>
          <w:color w:val="221F1F"/>
          <w:spacing w:val="-15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-5"/>
          <w:w w:val="87"/>
          <w:sz w:val="22"/>
          <w:szCs w:val="22"/>
        </w:rPr>
        <w:t>w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ould</w:t>
      </w:r>
      <w:r>
        <w:rPr>
          <w:rFonts w:cs="Meiryo" w:hAnsi="Meiryo" w:eastAsia="Meiryo" w:ascii="Meiryo"/>
          <w:color w:val="221F1F"/>
          <w:spacing w:val="24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fundame</w:t>
      </w:r>
      <w:r>
        <w:rPr>
          <w:rFonts w:cs="Meiryo" w:hAnsi="Meiryo" w:eastAsia="Meiryo" w:ascii="Meiryo"/>
          <w:color w:val="221F1F"/>
          <w:spacing w:val="-5"/>
          <w:w w:val="87"/>
          <w:sz w:val="22"/>
          <w:szCs w:val="22"/>
        </w:rPr>
        <w:t>n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tally</w:t>
      </w:r>
      <w:r>
        <w:rPr>
          <w:rFonts w:cs="Meiryo" w:hAnsi="Meiryo" w:eastAsia="Meiryo" w:ascii="Meiryo"/>
          <w:color w:val="221F1F"/>
          <w:spacing w:val="54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diﬀer</w:t>
      </w:r>
      <w:r>
        <w:rPr>
          <w:rFonts w:cs="Meiryo" w:hAnsi="Meiryo" w:eastAsia="Meiryo" w:ascii="Meiryo"/>
          <w:color w:val="221F1F"/>
          <w:spacing w:val="20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from</w:t>
      </w:r>
      <w:r>
        <w:rPr>
          <w:rFonts w:cs="Meiryo" w:hAnsi="Meiryo" w:eastAsia="Meiryo" w:ascii="Meiryo"/>
          <w:color w:val="221F1F"/>
          <w:spacing w:val="14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Gen1’s</w:t>
      </w:r>
      <w:r>
        <w:rPr>
          <w:rFonts w:cs="Meiryo" w:hAnsi="Meiryo" w:eastAsia="Meiryo" w:ascii="Meiryo"/>
          <w:color w:val="221F1F"/>
          <w:spacing w:val="23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re</w:t>
      </w:r>
      <w:r>
        <w:rPr>
          <w:rFonts w:cs="Meiryo" w:hAnsi="Meiryo" w:eastAsia="Meiryo" w:ascii="Meiryo"/>
          <w:color w:val="221F1F"/>
          <w:spacing w:val="7"/>
          <w:w w:val="100"/>
          <w:sz w:val="22"/>
          <w:szCs w:val="22"/>
        </w:rPr>
        <w:t>p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orts.</w:t>
      </w:r>
      <w:r>
        <w:rPr>
          <w:rFonts w:cs="Meiryo" w:hAnsi="Meiryo" w:eastAsia="Meiryo" w:ascii="Meiryo"/>
          <w:color w:val="000000"/>
          <w:spacing w:val="0"/>
          <w:w w:val="100"/>
          <w:sz w:val="22"/>
          <w:szCs w:val="22"/>
        </w:rPr>
      </w:r>
    </w:p>
    <w:p>
      <w:pPr>
        <w:rPr>
          <w:rFonts w:cs="Meiryo" w:hAnsi="Meiryo" w:eastAsia="Meiryo" w:ascii="Meiryo"/>
          <w:sz w:val="22"/>
          <w:szCs w:val="22"/>
        </w:rPr>
        <w:jc w:val="left"/>
        <w:spacing w:before="5" w:lineRule="auto" w:line="252"/>
        <w:ind w:left="155" w:right="90" w:firstLine="542"/>
      </w:pP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Cousin</w:t>
      </w:r>
      <w:r>
        <w:rPr>
          <w:rFonts w:cs="Meiryo" w:hAnsi="Meiryo" w:eastAsia="Meiryo" w:ascii="Meiryo"/>
          <w:color w:val="221F1F"/>
          <w:spacing w:val="44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diﬀerences</w:t>
      </w:r>
      <w:r>
        <w:rPr>
          <w:rFonts w:cs="Meiryo" w:hAnsi="Meiryo" w:eastAsia="Meiryo" w:ascii="Meiryo"/>
          <w:color w:val="221F1F"/>
          <w:spacing w:val="-15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in</w:t>
      </w:r>
      <w:r>
        <w:rPr>
          <w:rFonts w:cs="Meiryo" w:hAnsi="Meiryo" w:eastAsia="Meiryo" w:ascii="Meiryo"/>
          <w:color w:val="221F1F"/>
          <w:spacing w:val="-11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4"/>
          <w:sz w:val="22"/>
          <w:szCs w:val="22"/>
        </w:rPr>
        <w:t>i</w:t>
      </w:r>
      <w:r>
        <w:rPr>
          <w:rFonts w:cs="Meiryo" w:hAnsi="Meiryo" w:eastAsia="Meiryo" w:ascii="Meiryo"/>
          <w:color w:val="221F1F"/>
          <w:spacing w:val="-5"/>
          <w:w w:val="84"/>
          <w:sz w:val="22"/>
          <w:szCs w:val="22"/>
        </w:rPr>
        <w:t>n</w:t>
      </w:r>
      <w:r>
        <w:rPr>
          <w:rFonts w:cs="Meiryo" w:hAnsi="Meiryo" w:eastAsia="Meiryo" w:ascii="Meiryo"/>
          <w:color w:val="221F1F"/>
          <w:spacing w:val="0"/>
          <w:w w:val="84"/>
          <w:sz w:val="22"/>
          <w:szCs w:val="22"/>
        </w:rPr>
        <w:t>telligence</w:t>
      </w:r>
      <w:r>
        <w:rPr>
          <w:rFonts w:cs="Meiryo" w:hAnsi="Meiryo" w:eastAsia="Meiryo" w:ascii="Meiryo"/>
          <w:color w:val="221F1F"/>
          <w:spacing w:val="0"/>
          <w:w w:val="84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9"/>
          <w:w w:val="84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4"/>
          <w:sz w:val="22"/>
          <w:szCs w:val="22"/>
        </w:rPr>
        <w:t>as</w:t>
      </w:r>
      <w:r>
        <w:rPr>
          <w:rFonts w:cs="Meiryo" w:hAnsi="Meiryo" w:eastAsia="Meiryo" w:ascii="Meiryo"/>
          <w:color w:val="221F1F"/>
          <w:spacing w:val="6"/>
          <w:w w:val="84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4"/>
          <w:sz w:val="22"/>
          <w:szCs w:val="22"/>
        </w:rPr>
        <w:t>assessed</w:t>
      </w:r>
      <w:r>
        <w:rPr>
          <w:rFonts w:cs="Meiryo" w:hAnsi="Meiryo" w:eastAsia="Meiryo" w:ascii="Meiryo"/>
          <w:color w:val="221F1F"/>
          <w:spacing w:val="-18"/>
          <w:w w:val="84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at</w:t>
      </w:r>
      <w:r>
        <w:rPr>
          <w:rFonts w:cs="Meiryo" w:hAnsi="Meiryo" w:eastAsia="Meiryo" w:ascii="Meiryo"/>
          <w:color w:val="221F1F"/>
          <w:spacing w:val="-18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2"/>
          <w:sz w:val="22"/>
          <w:szCs w:val="22"/>
        </w:rPr>
        <w:t>ages</w:t>
      </w:r>
      <w:r>
        <w:rPr>
          <w:rFonts w:cs="Meiryo" w:hAnsi="Meiryo" w:eastAsia="Meiryo" w:ascii="Meiryo"/>
          <w:color w:val="221F1F"/>
          <w:spacing w:val="7"/>
          <w:w w:val="82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2"/>
          <w:sz w:val="22"/>
          <w:szCs w:val="22"/>
        </w:rPr>
        <w:t>9.5,</w:t>
      </w:r>
      <w:r>
        <w:rPr>
          <w:rFonts w:cs="Meiryo" w:hAnsi="Meiryo" w:eastAsia="Meiryo" w:ascii="Meiryo"/>
          <w:color w:val="221F1F"/>
          <w:spacing w:val="5"/>
          <w:w w:val="82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2"/>
          <w:sz w:val="22"/>
          <w:szCs w:val="22"/>
        </w:rPr>
        <w:t>10.5,</w:t>
      </w:r>
      <w:r>
        <w:rPr>
          <w:rFonts w:cs="Meiryo" w:hAnsi="Meiryo" w:eastAsia="Meiryo" w:ascii="Meiryo"/>
          <w:color w:val="221F1F"/>
          <w:spacing w:val="2"/>
          <w:w w:val="82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2"/>
          <w:sz w:val="22"/>
          <w:szCs w:val="22"/>
        </w:rPr>
        <w:t>and</w:t>
      </w:r>
      <w:r>
        <w:rPr>
          <w:rFonts w:cs="Meiryo" w:hAnsi="Meiryo" w:eastAsia="Meiryo" w:ascii="Meiryo"/>
          <w:color w:val="221F1F"/>
          <w:spacing w:val="40"/>
          <w:w w:val="82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2"/>
          <w:sz w:val="22"/>
          <w:szCs w:val="22"/>
        </w:rPr>
        <w:t>11.5</w:t>
      </w:r>
      <w:r>
        <w:rPr>
          <w:rFonts w:cs="Meiryo" w:hAnsi="Meiryo" w:eastAsia="Meiryo" w:ascii="Meiryo"/>
          <w:color w:val="221F1F"/>
          <w:spacing w:val="4"/>
          <w:w w:val="82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-6"/>
          <w:w w:val="86"/>
          <w:sz w:val="22"/>
          <w:szCs w:val="22"/>
        </w:rPr>
        <w:t>w</w:t>
      </w:r>
      <w:r>
        <w:rPr>
          <w:rFonts w:cs="Meiryo" w:hAnsi="Meiryo" w:eastAsia="Meiryo" w:ascii="Meiryo"/>
          <w:color w:val="221F1F"/>
          <w:spacing w:val="0"/>
          <w:w w:val="81"/>
          <w:sz w:val="22"/>
          <w:szCs w:val="22"/>
        </w:rPr>
        <w:t>ere</w:t>
      </w:r>
      <w:r>
        <w:rPr>
          <w:rFonts w:cs="Meiryo" w:hAnsi="Meiryo" w:eastAsia="Meiryo" w:ascii="Meiryo"/>
          <w:color w:val="221F1F"/>
          <w:spacing w:val="0"/>
          <w:w w:val="81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correlated</w:t>
      </w:r>
      <w:r>
        <w:rPr>
          <w:rFonts w:cs="Meiryo" w:hAnsi="Meiryo" w:eastAsia="Meiryo" w:ascii="Meiryo"/>
          <w:color w:val="221F1F"/>
          <w:spacing w:val="9"/>
          <w:w w:val="88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using</w:t>
      </w:r>
      <w:r>
        <w:rPr>
          <w:rFonts w:cs="Meiryo" w:hAnsi="Meiryo" w:eastAsia="Meiryo" w:ascii="Meiryo"/>
          <w:color w:val="221F1F"/>
          <w:spacing w:val="8"/>
          <w:w w:val="88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three</w:t>
      </w:r>
      <w:r>
        <w:rPr>
          <w:rFonts w:cs="Meiryo" w:hAnsi="Meiryo" w:eastAsia="Meiryo" w:ascii="Meiryo"/>
          <w:color w:val="221F1F"/>
          <w:spacing w:val="-2"/>
          <w:w w:val="88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diﬀere</w:t>
      </w:r>
      <w:r>
        <w:rPr>
          <w:rFonts w:cs="Meiryo" w:hAnsi="Meiryo" w:eastAsia="Meiryo" w:ascii="Meiryo"/>
          <w:color w:val="221F1F"/>
          <w:spacing w:val="-5"/>
          <w:w w:val="88"/>
          <w:sz w:val="22"/>
          <w:szCs w:val="22"/>
        </w:rPr>
        <w:t>n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t</w:t>
      </w:r>
      <w:r>
        <w:rPr>
          <w:rFonts w:cs="Meiryo" w:hAnsi="Meiryo" w:eastAsia="Meiryo" w:ascii="Meiryo"/>
          <w:color w:val="221F1F"/>
          <w:spacing w:val="11"/>
          <w:w w:val="88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linking</w:t>
      </w:r>
      <w:r>
        <w:rPr>
          <w:rFonts w:cs="Meiryo" w:hAnsi="Meiryo" w:eastAsia="Meiryo" w:ascii="Meiryo"/>
          <w:color w:val="221F1F"/>
          <w:spacing w:val="50"/>
          <w:w w:val="88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meth</w:t>
      </w:r>
      <w:r>
        <w:rPr>
          <w:rFonts w:cs="Meiryo" w:hAnsi="Meiryo" w:eastAsia="Meiryo" w:ascii="Meiryo"/>
          <w:color w:val="221F1F"/>
          <w:spacing w:val="6"/>
          <w:w w:val="88"/>
          <w:sz w:val="22"/>
          <w:szCs w:val="22"/>
        </w:rPr>
        <w:t>o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ds</w:t>
      </w:r>
      <w:r>
        <w:rPr>
          <w:rFonts w:cs="Meiryo" w:hAnsi="Meiryo" w:eastAsia="Meiryo" w:ascii="Meiryo"/>
          <w:color w:val="221F1F"/>
          <w:spacing w:val="-5"/>
          <w:w w:val="88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(Mixed,</w:t>
      </w:r>
      <w:r>
        <w:rPr>
          <w:rFonts w:cs="Meiryo" w:hAnsi="Meiryo" w:eastAsia="Meiryo" w:ascii="Meiryo"/>
          <w:color w:val="221F1F"/>
          <w:spacing w:val="48"/>
          <w:w w:val="88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Daughers,</w:t>
      </w:r>
      <w:r>
        <w:rPr>
          <w:rFonts w:cs="Meiryo" w:hAnsi="Meiryo" w:eastAsia="Meiryo" w:ascii="Meiryo"/>
          <w:color w:val="221F1F"/>
          <w:spacing w:val="-2"/>
          <w:w w:val="88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Sons).</w:t>
      </w:r>
      <w:r>
        <w:rPr>
          <w:rFonts w:cs="Meiryo" w:hAnsi="Meiryo" w:eastAsia="Meiryo" w:ascii="Meiryo"/>
          <w:color w:val="221F1F"/>
          <w:spacing w:val="12"/>
          <w:w w:val="88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-16"/>
          <w:w w:val="91"/>
          <w:sz w:val="22"/>
          <w:szCs w:val="22"/>
        </w:rPr>
        <w:t>T</w:t>
      </w:r>
      <w:r>
        <w:rPr>
          <w:rFonts w:cs="Meiryo" w:hAnsi="Meiryo" w:eastAsia="Meiryo" w:ascii="Meiryo"/>
          <w:color w:val="221F1F"/>
          <w:spacing w:val="0"/>
          <w:w w:val="91"/>
          <w:sz w:val="22"/>
          <w:szCs w:val="22"/>
        </w:rPr>
        <w:t>able</w:t>
      </w:r>
      <w:r>
        <w:rPr>
          <w:rFonts w:cs="Meiryo" w:hAnsi="Meiryo" w:eastAsia="Meiryo" w:ascii="Meiryo"/>
          <w:color w:val="221F1F"/>
          <w:spacing w:val="22"/>
          <w:w w:val="91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91"/>
          <w:sz w:val="22"/>
          <w:szCs w:val="22"/>
        </w:rPr>
        <w:t>9</w:t>
      </w:r>
      <w:r>
        <w:rPr>
          <w:rFonts w:cs="Meiryo" w:hAnsi="Meiryo" w:eastAsia="Meiryo" w:ascii="Meiryo"/>
          <w:color w:val="221F1F"/>
          <w:spacing w:val="-9"/>
          <w:w w:val="91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o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n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5"/>
          <w:sz w:val="22"/>
          <w:szCs w:val="22"/>
        </w:rPr>
        <w:t>page</w:t>
      </w:r>
      <w:r>
        <w:rPr>
          <w:rFonts w:cs="Meiryo" w:hAnsi="Meiryo" w:eastAsia="Meiryo" w:ascii="Meiryo"/>
          <w:color w:val="221F1F"/>
          <w:spacing w:val="5"/>
          <w:w w:val="85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5"/>
          <w:sz w:val="22"/>
          <w:szCs w:val="22"/>
        </w:rPr>
        <w:t>31</w:t>
      </w:r>
      <w:r>
        <w:rPr>
          <w:rFonts w:cs="Meiryo" w:hAnsi="Meiryo" w:eastAsia="Meiryo" w:ascii="Meiryo"/>
          <w:color w:val="221F1F"/>
          <w:spacing w:val="-2"/>
          <w:w w:val="85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5"/>
          <w:sz w:val="22"/>
          <w:szCs w:val="22"/>
        </w:rPr>
        <w:t>re</w:t>
      </w:r>
      <w:r>
        <w:rPr>
          <w:rFonts w:cs="Meiryo" w:hAnsi="Meiryo" w:eastAsia="Meiryo" w:ascii="Meiryo"/>
          <w:color w:val="221F1F"/>
          <w:spacing w:val="5"/>
          <w:w w:val="85"/>
          <w:sz w:val="22"/>
          <w:szCs w:val="22"/>
        </w:rPr>
        <w:t>p</w:t>
      </w:r>
      <w:r>
        <w:rPr>
          <w:rFonts w:cs="Meiryo" w:hAnsi="Meiryo" w:eastAsia="Meiryo" w:ascii="Meiryo"/>
          <w:color w:val="221F1F"/>
          <w:spacing w:val="0"/>
          <w:w w:val="85"/>
          <w:sz w:val="22"/>
          <w:szCs w:val="22"/>
        </w:rPr>
        <w:t>orts</w:t>
      </w:r>
      <w:r>
        <w:rPr>
          <w:rFonts w:cs="Meiryo" w:hAnsi="Meiryo" w:eastAsia="Meiryo" w:ascii="Meiryo"/>
          <w:color w:val="221F1F"/>
          <w:spacing w:val="28"/>
          <w:w w:val="85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5"/>
          <w:sz w:val="22"/>
          <w:szCs w:val="22"/>
        </w:rPr>
        <w:t>the</w:t>
      </w:r>
      <w:r>
        <w:rPr>
          <w:rFonts w:cs="Meiryo" w:hAnsi="Meiryo" w:eastAsia="Meiryo" w:ascii="Meiryo"/>
          <w:color w:val="221F1F"/>
          <w:spacing w:val="21"/>
          <w:w w:val="85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5"/>
          <w:sz w:val="22"/>
          <w:szCs w:val="22"/>
        </w:rPr>
        <w:t>correlated</w:t>
      </w:r>
      <w:r>
        <w:rPr>
          <w:rFonts w:cs="Meiryo" w:hAnsi="Meiryo" w:eastAsia="Meiryo" w:ascii="Meiryo"/>
          <w:color w:val="221F1F"/>
          <w:spacing w:val="43"/>
          <w:w w:val="85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5"/>
          <w:sz w:val="22"/>
          <w:szCs w:val="22"/>
        </w:rPr>
        <w:t>diﬀerences</w:t>
      </w:r>
      <w:r>
        <w:rPr>
          <w:rFonts w:cs="Meiryo" w:hAnsi="Meiryo" w:eastAsia="Meiryo" w:ascii="Meiryo"/>
          <w:color w:val="221F1F"/>
          <w:spacing w:val="10"/>
          <w:w w:val="85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of</w:t>
      </w:r>
      <w:r>
        <w:rPr>
          <w:rFonts w:cs="Meiryo" w:hAnsi="Meiryo" w:eastAsia="Meiryo" w:ascii="Meiryo"/>
          <w:color w:val="221F1F"/>
          <w:spacing w:val="-30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the</w:t>
      </w:r>
      <w:r>
        <w:rPr>
          <w:rFonts w:cs="Meiryo" w:hAnsi="Meiryo" w:eastAsia="Meiryo" w:ascii="Meiryo"/>
          <w:color w:val="221F1F"/>
          <w:spacing w:val="8"/>
          <w:w w:val="88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ﬁrst</w:t>
      </w:r>
      <w:r>
        <w:rPr>
          <w:rFonts w:cs="Meiryo" w:hAnsi="Meiryo" w:eastAsia="Meiryo" w:ascii="Meiryo"/>
          <w:color w:val="221F1F"/>
          <w:spacing w:val="21"/>
          <w:w w:val="88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5"/>
          <w:w w:val="88"/>
          <w:sz w:val="22"/>
          <w:szCs w:val="22"/>
        </w:rPr>
        <w:t>b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orns</w:t>
      </w:r>
      <w:r>
        <w:rPr>
          <w:rFonts w:cs="Meiryo" w:hAnsi="Meiryo" w:eastAsia="Meiryo" w:ascii="Meiryo"/>
          <w:color w:val="221F1F"/>
          <w:spacing w:val="3"/>
          <w:w w:val="88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of</w:t>
      </w:r>
      <w:r>
        <w:rPr>
          <w:rFonts w:cs="Meiryo" w:hAnsi="Meiryo" w:eastAsia="Meiryo" w:ascii="Meiryo"/>
          <w:color w:val="221F1F"/>
          <w:spacing w:val="-30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5"/>
          <w:sz w:val="22"/>
          <w:szCs w:val="22"/>
        </w:rPr>
        <w:t>ea</w:t>
      </w:r>
      <w:r>
        <w:rPr>
          <w:rFonts w:cs="Meiryo" w:hAnsi="Meiryo" w:eastAsia="Meiryo" w:ascii="Meiryo"/>
          <w:color w:val="221F1F"/>
          <w:spacing w:val="-5"/>
          <w:w w:val="85"/>
          <w:sz w:val="22"/>
          <w:szCs w:val="22"/>
        </w:rPr>
        <w:t>c</w:t>
      </w:r>
      <w:r>
        <w:rPr>
          <w:rFonts w:cs="Meiryo" w:hAnsi="Meiryo" w:eastAsia="Meiryo" w:ascii="Meiryo"/>
          <w:color w:val="221F1F"/>
          <w:spacing w:val="0"/>
          <w:w w:val="85"/>
          <w:sz w:val="22"/>
          <w:szCs w:val="22"/>
        </w:rPr>
        <w:t>h</w:t>
      </w:r>
      <w:r>
        <w:rPr>
          <w:rFonts w:cs="Meiryo" w:hAnsi="Meiryo" w:eastAsia="Meiryo" w:ascii="Meiryo"/>
          <w:color w:val="221F1F"/>
          <w:spacing w:val="9"/>
          <w:w w:val="85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5"/>
          <w:sz w:val="22"/>
          <w:szCs w:val="22"/>
        </w:rPr>
        <w:t>sister,</w:t>
      </w:r>
      <w:r>
        <w:rPr>
          <w:rFonts w:cs="Meiryo" w:hAnsi="Meiryo" w:eastAsia="Meiryo" w:ascii="Meiryo"/>
          <w:color w:val="221F1F"/>
          <w:spacing w:val="17"/>
          <w:w w:val="85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-17"/>
          <w:w w:val="93"/>
          <w:sz w:val="22"/>
          <w:szCs w:val="22"/>
        </w:rPr>
        <w:t>T</w:t>
      </w:r>
      <w:r>
        <w:rPr>
          <w:rFonts w:cs="Meiryo" w:hAnsi="Meiryo" w:eastAsia="Meiryo" w:ascii="Meiryo"/>
          <w:color w:val="221F1F"/>
          <w:spacing w:val="0"/>
          <w:w w:val="93"/>
          <w:sz w:val="22"/>
          <w:szCs w:val="22"/>
        </w:rPr>
        <w:t>able</w:t>
      </w:r>
      <w:r>
        <w:rPr>
          <w:rFonts w:cs="Meiryo" w:hAnsi="Meiryo" w:eastAsia="Meiryo" w:ascii="Meiryo"/>
          <w:color w:val="221F1F"/>
          <w:spacing w:val="9"/>
          <w:w w:val="93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0"/>
          <w:sz w:val="22"/>
          <w:szCs w:val="22"/>
        </w:rPr>
        <w:t>10</w:t>
      </w:r>
      <w:r>
        <w:rPr>
          <w:rFonts w:cs="Meiryo" w:hAnsi="Meiryo" w:eastAsia="Meiryo" w:ascii="Meiryo"/>
          <w:color w:val="221F1F"/>
          <w:spacing w:val="14"/>
          <w:w w:val="8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on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page</w:t>
      </w:r>
      <w:r>
        <w:rPr>
          <w:rFonts w:cs="Meiryo" w:hAnsi="Meiryo" w:eastAsia="Meiryo" w:ascii="Meiryo"/>
          <w:color w:val="221F1F"/>
          <w:spacing w:val="-5"/>
          <w:w w:val="86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31</w:t>
      </w:r>
      <w:r>
        <w:rPr>
          <w:rFonts w:cs="Meiryo" w:hAnsi="Meiryo" w:eastAsia="Meiryo" w:ascii="Meiryo"/>
          <w:color w:val="221F1F"/>
          <w:spacing w:val="-11"/>
          <w:w w:val="86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re</w:t>
      </w:r>
      <w:r>
        <w:rPr>
          <w:rFonts w:cs="Meiryo" w:hAnsi="Meiryo" w:eastAsia="Meiryo" w:ascii="Meiryo"/>
          <w:color w:val="221F1F"/>
          <w:spacing w:val="5"/>
          <w:w w:val="86"/>
          <w:sz w:val="22"/>
          <w:szCs w:val="22"/>
        </w:rPr>
        <w:t>p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orts</w:t>
      </w:r>
      <w:r>
        <w:rPr>
          <w:rFonts w:cs="Meiryo" w:hAnsi="Meiryo" w:eastAsia="Meiryo" w:ascii="Meiryo"/>
          <w:color w:val="221F1F"/>
          <w:spacing w:val="16"/>
          <w:w w:val="86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the</w:t>
      </w:r>
      <w:r>
        <w:rPr>
          <w:rFonts w:cs="Meiryo" w:hAnsi="Meiryo" w:eastAsia="Meiryo" w:ascii="Meiryo"/>
          <w:color w:val="221F1F"/>
          <w:spacing w:val="12"/>
          <w:w w:val="86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correlated</w:t>
      </w:r>
      <w:r>
        <w:rPr>
          <w:rFonts w:cs="Meiryo" w:hAnsi="Meiryo" w:eastAsia="Meiryo" w:ascii="Meiryo"/>
          <w:color w:val="221F1F"/>
          <w:spacing w:val="28"/>
          <w:w w:val="86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diﬀerences</w:t>
      </w:r>
      <w:r>
        <w:rPr>
          <w:rFonts w:cs="Meiryo" w:hAnsi="Meiryo" w:eastAsia="Meiryo" w:ascii="Meiryo"/>
          <w:color w:val="221F1F"/>
          <w:spacing w:val="-6"/>
          <w:w w:val="86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of</w:t>
      </w:r>
      <w:r>
        <w:rPr>
          <w:rFonts w:cs="Meiryo" w:hAnsi="Meiryo" w:eastAsia="Meiryo" w:ascii="Meiryo"/>
          <w:color w:val="221F1F"/>
          <w:spacing w:val="5"/>
          <w:w w:val="86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the</w:t>
      </w:r>
      <w:r>
        <w:rPr>
          <w:rFonts w:cs="Meiryo" w:hAnsi="Meiryo" w:eastAsia="Meiryo" w:ascii="Meiryo"/>
          <w:color w:val="221F1F"/>
          <w:spacing w:val="12"/>
          <w:w w:val="86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ﬁrst</w:t>
      </w:r>
      <w:r>
        <w:rPr>
          <w:rFonts w:cs="Meiryo" w:hAnsi="Meiryo" w:eastAsia="Meiryo" w:ascii="Meiryo"/>
          <w:color w:val="221F1F"/>
          <w:spacing w:val="26"/>
          <w:w w:val="86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5"/>
          <w:w w:val="86"/>
          <w:sz w:val="22"/>
          <w:szCs w:val="22"/>
        </w:rPr>
        <w:t>b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orn</w:t>
      </w:r>
      <w:r>
        <w:rPr>
          <w:rFonts w:cs="Meiryo" w:hAnsi="Meiryo" w:eastAsia="Meiryo" w:ascii="Meiryo"/>
          <w:color w:val="221F1F"/>
          <w:spacing w:val="21"/>
          <w:w w:val="86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girls,</w:t>
      </w:r>
      <w:r>
        <w:rPr>
          <w:rFonts w:cs="Meiryo" w:hAnsi="Meiryo" w:eastAsia="Meiryo" w:ascii="Meiryo"/>
          <w:color w:val="221F1F"/>
          <w:spacing w:val="22"/>
          <w:w w:val="86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and</w:t>
      </w:r>
      <w:r>
        <w:rPr>
          <w:rFonts w:cs="Meiryo" w:hAnsi="Meiryo" w:eastAsia="Meiryo" w:ascii="Meiryo"/>
          <w:color w:val="221F1F"/>
          <w:spacing w:val="17"/>
          <w:w w:val="86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-17"/>
          <w:w w:val="93"/>
          <w:sz w:val="22"/>
          <w:szCs w:val="22"/>
        </w:rPr>
        <w:t>T</w:t>
      </w:r>
      <w:r>
        <w:rPr>
          <w:rFonts w:cs="Meiryo" w:hAnsi="Meiryo" w:eastAsia="Meiryo" w:ascii="Meiryo"/>
          <w:color w:val="221F1F"/>
          <w:spacing w:val="0"/>
          <w:w w:val="93"/>
          <w:sz w:val="22"/>
          <w:szCs w:val="22"/>
        </w:rPr>
        <w:t>able</w:t>
      </w:r>
      <w:r>
        <w:rPr>
          <w:rFonts w:cs="Meiryo" w:hAnsi="Meiryo" w:eastAsia="Meiryo" w:ascii="Meiryo"/>
          <w:color w:val="221F1F"/>
          <w:spacing w:val="5"/>
          <w:w w:val="93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2"/>
          <w:sz w:val="22"/>
          <w:szCs w:val="22"/>
        </w:rPr>
        <w:t>11</w:t>
      </w:r>
      <w:r>
        <w:rPr>
          <w:rFonts w:cs="Meiryo" w:hAnsi="Meiryo" w:eastAsia="Meiryo" w:ascii="Meiryo"/>
          <w:color w:val="221F1F"/>
          <w:spacing w:val="3"/>
          <w:w w:val="82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2"/>
          <w:sz w:val="22"/>
          <w:szCs w:val="22"/>
        </w:rPr>
        <w:t>on</w:t>
      </w:r>
      <w:r>
        <w:rPr>
          <w:rFonts w:cs="Meiryo" w:hAnsi="Meiryo" w:eastAsia="Meiryo" w:ascii="Meiryo"/>
          <w:color w:val="221F1F"/>
          <w:spacing w:val="22"/>
          <w:w w:val="82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2"/>
          <w:sz w:val="22"/>
          <w:szCs w:val="22"/>
        </w:rPr>
        <w:t>page</w:t>
      </w:r>
      <w:r>
        <w:rPr>
          <w:rFonts w:cs="Meiryo" w:hAnsi="Meiryo" w:eastAsia="Meiryo" w:ascii="Meiryo"/>
          <w:color w:val="221F1F"/>
          <w:spacing w:val="19"/>
          <w:w w:val="82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2"/>
          <w:sz w:val="22"/>
          <w:szCs w:val="22"/>
        </w:rPr>
        <w:t>31</w:t>
      </w:r>
      <w:r>
        <w:rPr>
          <w:rFonts w:cs="Meiryo" w:hAnsi="Meiryo" w:eastAsia="Meiryo" w:ascii="Meiryo"/>
          <w:color w:val="221F1F"/>
          <w:spacing w:val="0"/>
          <w:w w:val="82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re</w:t>
      </w:r>
      <w:r>
        <w:rPr>
          <w:rFonts w:cs="Meiryo" w:hAnsi="Meiryo" w:eastAsia="Meiryo" w:ascii="Meiryo"/>
          <w:color w:val="221F1F"/>
          <w:spacing w:val="5"/>
          <w:w w:val="87"/>
          <w:sz w:val="22"/>
          <w:szCs w:val="22"/>
        </w:rPr>
        <w:t>p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orts</w:t>
      </w:r>
      <w:r>
        <w:rPr>
          <w:rFonts w:cs="Meiryo" w:hAnsi="Meiryo" w:eastAsia="Meiryo" w:ascii="Meiryo"/>
          <w:color w:val="221F1F"/>
          <w:spacing w:val="11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the</w:t>
      </w:r>
      <w:r>
        <w:rPr>
          <w:rFonts w:cs="Meiryo" w:hAnsi="Meiryo" w:eastAsia="Meiryo" w:ascii="Meiryo"/>
          <w:color w:val="221F1F"/>
          <w:spacing w:val="12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correlated</w:t>
      </w:r>
      <w:r>
        <w:rPr>
          <w:rFonts w:cs="Meiryo" w:hAnsi="Meiryo" w:eastAsia="Meiryo" w:ascii="Meiryo"/>
          <w:color w:val="221F1F"/>
          <w:spacing w:val="20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diﬀerences</w:t>
      </w:r>
      <w:r>
        <w:rPr>
          <w:rFonts w:cs="Meiryo" w:hAnsi="Meiryo" w:eastAsia="Meiryo" w:ascii="Meiryo"/>
          <w:color w:val="221F1F"/>
          <w:spacing w:val="-15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of</w:t>
      </w:r>
      <w:r>
        <w:rPr>
          <w:rFonts w:cs="Meiryo" w:hAnsi="Meiryo" w:eastAsia="Meiryo" w:ascii="Meiryo"/>
          <w:color w:val="221F1F"/>
          <w:spacing w:val="-30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the</w:t>
      </w:r>
      <w:r>
        <w:rPr>
          <w:rFonts w:cs="Meiryo" w:hAnsi="Meiryo" w:eastAsia="Meiryo" w:ascii="Meiryo"/>
          <w:color w:val="221F1F"/>
          <w:spacing w:val="8"/>
          <w:w w:val="88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ﬁrst</w:t>
      </w:r>
      <w:r>
        <w:rPr>
          <w:rFonts w:cs="Meiryo" w:hAnsi="Meiryo" w:eastAsia="Meiryo" w:ascii="Meiryo"/>
          <w:color w:val="221F1F"/>
          <w:spacing w:val="20"/>
          <w:w w:val="88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5"/>
          <w:w w:val="88"/>
          <w:sz w:val="22"/>
          <w:szCs w:val="22"/>
        </w:rPr>
        <w:t>b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orn</w:t>
      </w:r>
      <w:r>
        <w:rPr>
          <w:rFonts w:cs="Meiryo" w:hAnsi="Meiryo" w:eastAsia="Meiryo" w:ascii="Meiryo"/>
          <w:color w:val="221F1F"/>
          <w:spacing w:val="14"/>
          <w:w w:val="88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sons.</w:t>
      </w:r>
      <w:r>
        <w:rPr>
          <w:rFonts w:cs="Meiryo" w:hAnsi="Meiryo" w:eastAsia="Meiryo" w:ascii="Meiryo"/>
          <w:color w:val="221F1F"/>
          <w:spacing w:val="4"/>
          <w:w w:val="88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Reliabilities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15"/>
          <w:w w:val="88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across</w:t>
      </w:r>
      <w:r>
        <w:rPr>
          <w:rFonts w:cs="Meiryo" w:hAnsi="Meiryo" w:eastAsia="Meiryo" w:ascii="Meiryo"/>
          <w:color w:val="221F1F"/>
          <w:spacing w:val="-18"/>
          <w:w w:val="88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linking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meth</w:t>
      </w:r>
      <w:r>
        <w:rPr>
          <w:rFonts w:cs="Meiryo" w:hAnsi="Meiryo" w:eastAsia="Meiryo" w:ascii="Meiryo"/>
          <w:color w:val="221F1F"/>
          <w:spacing w:val="6"/>
          <w:w w:val="87"/>
          <w:sz w:val="22"/>
          <w:szCs w:val="22"/>
        </w:rPr>
        <w:t>o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ds</w:t>
      </w:r>
      <w:r>
        <w:rPr>
          <w:rFonts w:cs="Meiryo" w:hAnsi="Meiryo" w:eastAsia="Meiryo" w:ascii="Meiryo"/>
          <w:color w:val="221F1F"/>
          <w:spacing w:val="5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-5"/>
          <w:w w:val="87"/>
          <w:sz w:val="22"/>
          <w:szCs w:val="22"/>
        </w:rPr>
        <w:t>w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a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s</w:t>
      </w:r>
      <w:r>
        <w:rPr>
          <w:rFonts w:cs="Meiryo" w:hAnsi="Meiryo" w:eastAsia="Meiryo" w:ascii="Meiryo"/>
          <w:color w:val="221F1F"/>
          <w:spacing w:val="-4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consiste</w:t>
      </w:r>
      <w:r>
        <w:rPr>
          <w:rFonts w:cs="Meiryo" w:hAnsi="Meiryo" w:eastAsia="Meiryo" w:ascii="Meiryo"/>
          <w:color w:val="221F1F"/>
          <w:spacing w:val="-5"/>
          <w:w w:val="87"/>
          <w:sz w:val="22"/>
          <w:szCs w:val="22"/>
        </w:rPr>
        <w:t>n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t</w:t>
      </w:r>
      <w:r>
        <w:rPr>
          <w:rFonts w:cs="Meiryo" w:hAnsi="Meiryo" w:eastAsia="Meiryo" w:ascii="Meiryo"/>
          <w:color w:val="221F1F"/>
          <w:spacing w:val="20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and</w:t>
      </w:r>
      <w:r>
        <w:rPr>
          <w:rFonts w:cs="Meiryo" w:hAnsi="Meiryo" w:eastAsia="Meiryo" w:ascii="Meiryo"/>
          <w:color w:val="221F1F"/>
          <w:spacing w:val="17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high</w:t>
      </w:r>
      <w:r>
        <w:rPr>
          <w:rFonts w:cs="Meiryo" w:hAnsi="Meiryo" w:eastAsia="Meiryo" w:ascii="Meiryo"/>
          <w:color w:val="221F1F"/>
          <w:spacing w:val="23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(min</w:t>
      </w:r>
      <w:r>
        <w:rPr>
          <w:rFonts w:cs="Meiryo" w:hAnsi="Meiryo" w:eastAsia="Meiryo" w:ascii="Meiryo"/>
          <w:color w:val="221F1F"/>
          <w:spacing w:val="24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r</w:t>
      </w:r>
      <w:r>
        <w:rPr>
          <w:rFonts w:cs="Meiryo" w:hAnsi="Meiryo" w:eastAsia="Meiryo" w:ascii="Meiryo"/>
          <w:color w:val="221F1F"/>
          <w:spacing w:val="-6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=</w:t>
      </w:r>
      <w:r>
        <w:rPr>
          <w:rFonts w:cs="Meiryo" w:hAnsi="Meiryo" w:eastAsia="Meiryo" w:ascii="Meiryo"/>
          <w:color w:val="221F1F"/>
          <w:spacing w:val="-8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2"/>
          <w:sz w:val="22"/>
          <w:szCs w:val="22"/>
        </w:rPr>
        <w:t>.86;</w:t>
      </w:r>
      <w:r>
        <w:rPr>
          <w:rFonts w:cs="Meiryo" w:hAnsi="Meiryo" w:eastAsia="Meiryo" w:ascii="Meiryo"/>
          <w:color w:val="221F1F"/>
          <w:spacing w:val="-10"/>
          <w:w w:val="82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2"/>
          <w:sz w:val="22"/>
          <w:szCs w:val="22"/>
        </w:rPr>
        <w:t>max</w:t>
      </w:r>
      <w:r>
        <w:rPr>
          <w:rFonts w:cs="Meiryo" w:hAnsi="Meiryo" w:eastAsia="Meiryo" w:ascii="Meiryo"/>
          <w:color w:val="221F1F"/>
          <w:spacing w:val="40"/>
          <w:w w:val="82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r</w:t>
      </w:r>
      <w:r>
        <w:rPr>
          <w:rFonts w:cs="Meiryo" w:hAnsi="Meiryo" w:eastAsia="Meiryo" w:ascii="Meiryo"/>
          <w:color w:val="221F1F"/>
          <w:spacing w:val="-6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=</w:t>
      </w:r>
      <w:r>
        <w:rPr>
          <w:rFonts w:cs="Meiryo" w:hAnsi="Meiryo" w:eastAsia="Meiryo" w:ascii="Meiryo"/>
          <w:color w:val="221F1F"/>
          <w:spacing w:val="-8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3"/>
          <w:sz w:val="22"/>
          <w:szCs w:val="22"/>
        </w:rPr>
        <w:t>.95).</w:t>
      </w:r>
      <w:r>
        <w:rPr>
          <w:rFonts w:cs="Meiryo" w:hAnsi="Meiryo" w:eastAsia="Meiryo" w:ascii="Meiryo"/>
          <w:color w:val="221F1F"/>
          <w:spacing w:val="26"/>
          <w:w w:val="83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3"/>
          <w:sz w:val="22"/>
          <w:szCs w:val="22"/>
        </w:rPr>
        <w:t>H</w:t>
      </w:r>
      <w:r>
        <w:rPr>
          <w:rFonts w:cs="Meiryo" w:hAnsi="Meiryo" w:eastAsia="Meiryo" w:ascii="Meiryo"/>
          <w:color w:val="221F1F"/>
          <w:spacing w:val="-5"/>
          <w:w w:val="83"/>
          <w:sz w:val="22"/>
          <w:szCs w:val="22"/>
        </w:rPr>
        <w:t>o</w:t>
      </w:r>
      <w:r>
        <w:rPr>
          <w:rFonts w:cs="Meiryo" w:hAnsi="Meiryo" w:eastAsia="Meiryo" w:ascii="Meiryo"/>
          <w:color w:val="221F1F"/>
          <w:spacing w:val="-5"/>
          <w:w w:val="83"/>
          <w:sz w:val="22"/>
          <w:szCs w:val="22"/>
        </w:rPr>
        <w:t>w</w:t>
      </w:r>
      <w:r>
        <w:rPr>
          <w:rFonts w:cs="Meiryo" w:hAnsi="Meiryo" w:eastAsia="Meiryo" w:ascii="Meiryo"/>
          <w:color w:val="221F1F"/>
          <w:spacing w:val="0"/>
          <w:w w:val="83"/>
          <w:sz w:val="22"/>
          <w:szCs w:val="22"/>
        </w:rPr>
        <w:t>e</w:t>
      </w:r>
      <w:r>
        <w:rPr>
          <w:rFonts w:cs="Meiryo" w:hAnsi="Meiryo" w:eastAsia="Meiryo" w:ascii="Meiryo"/>
          <w:color w:val="221F1F"/>
          <w:spacing w:val="-5"/>
          <w:w w:val="83"/>
          <w:sz w:val="22"/>
          <w:szCs w:val="22"/>
        </w:rPr>
        <w:t>v</w:t>
      </w:r>
      <w:r>
        <w:rPr>
          <w:rFonts w:cs="Meiryo" w:hAnsi="Meiryo" w:eastAsia="Meiryo" w:ascii="Meiryo"/>
          <w:color w:val="221F1F"/>
          <w:spacing w:val="0"/>
          <w:w w:val="83"/>
          <w:sz w:val="22"/>
          <w:szCs w:val="22"/>
        </w:rPr>
        <w:t>er,</w:t>
      </w:r>
      <w:r>
        <w:rPr>
          <w:rFonts w:cs="Meiryo" w:hAnsi="Meiryo" w:eastAsia="Meiryo" w:ascii="Meiryo"/>
          <w:color w:val="221F1F"/>
          <w:spacing w:val="48"/>
          <w:w w:val="83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3"/>
          <w:sz w:val="22"/>
          <w:szCs w:val="22"/>
        </w:rPr>
        <w:t>again,</w:t>
      </w:r>
      <w:r>
        <w:rPr>
          <w:rFonts w:cs="Meiryo" w:hAnsi="Meiryo" w:eastAsia="Meiryo" w:ascii="Meiryo"/>
          <w:color w:val="221F1F"/>
          <w:spacing w:val="39"/>
          <w:w w:val="83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-5"/>
          <w:w w:val="83"/>
          <w:sz w:val="22"/>
          <w:szCs w:val="22"/>
        </w:rPr>
        <w:t>w</w:t>
      </w:r>
      <w:r>
        <w:rPr>
          <w:rFonts w:cs="Meiryo" w:hAnsi="Meiryo" w:eastAsia="Meiryo" w:ascii="Meiryo"/>
          <w:color w:val="221F1F"/>
          <w:spacing w:val="0"/>
          <w:w w:val="83"/>
          <w:sz w:val="22"/>
          <w:szCs w:val="22"/>
        </w:rPr>
        <w:t>e</w:t>
      </w:r>
      <w:r>
        <w:rPr>
          <w:rFonts w:cs="Meiryo" w:hAnsi="Meiryo" w:eastAsia="Meiryo" w:ascii="Meiryo"/>
          <w:color w:val="221F1F"/>
          <w:spacing w:val="9"/>
          <w:w w:val="83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-6"/>
          <w:w w:val="86"/>
          <w:sz w:val="22"/>
          <w:szCs w:val="22"/>
        </w:rPr>
        <w:t>w</w:t>
      </w:r>
      <w:r>
        <w:rPr>
          <w:rFonts w:cs="Meiryo" w:hAnsi="Meiryo" w:eastAsia="Meiryo" w:ascii="Meiryo"/>
          <w:color w:val="221F1F"/>
          <w:spacing w:val="0"/>
          <w:w w:val="81"/>
          <w:sz w:val="22"/>
          <w:szCs w:val="22"/>
        </w:rPr>
        <w:t>ere</w:t>
      </w:r>
      <w:r>
        <w:rPr>
          <w:rFonts w:cs="Meiryo" w:hAnsi="Meiryo" w:eastAsia="Meiryo" w:ascii="Meiryo"/>
          <w:color w:val="221F1F"/>
          <w:spacing w:val="0"/>
          <w:w w:val="81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unable</w:t>
      </w:r>
      <w:r>
        <w:rPr>
          <w:rFonts w:cs="Meiryo" w:hAnsi="Meiryo" w:eastAsia="Meiryo" w:ascii="Meiryo"/>
          <w:color w:val="221F1F"/>
          <w:spacing w:val="8"/>
          <w:w w:val="88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to</w:t>
      </w:r>
      <w:r>
        <w:rPr>
          <w:rFonts w:cs="Meiryo" w:hAnsi="Meiryo" w:eastAsia="Meiryo" w:ascii="Meiryo"/>
          <w:color w:val="221F1F"/>
          <w:spacing w:val="-19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calculate</w:t>
      </w:r>
      <w:r>
        <w:rPr>
          <w:rFonts w:cs="Meiryo" w:hAnsi="Meiryo" w:eastAsia="Meiryo" w:ascii="Meiryo"/>
          <w:color w:val="221F1F"/>
          <w:spacing w:val="38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the</w:t>
      </w:r>
      <w:r>
        <w:rPr>
          <w:rFonts w:cs="Meiryo" w:hAnsi="Meiryo" w:eastAsia="Meiryo" w:ascii="Meiryo"/>
          <w:color w:val="221F1F"/>
          <w:spacing w:val="12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test-retest</w:t>
      </w:r>
      <w:r>
        <w:rPr>
          <w:rFonts w:cs="Meiryo" w:hAnsi="Meiryo" w:eastAsia="Meiryo" w:ascii="Meiryo"/>
          <w:color w:val="221F1F"/>
          <w:spacing w:val="-2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diﬀerence</w:t>
      </w:r>
      <w:r>
        <w:rPr>
          <w:rFonts w:cs="Meiryo" w:hAnsi="Meiryo" w:eastAsia="Meiryo" w:ascii="Meiryo"/>
          <w:color w:val="221F1F"/>
          <w:spacing w:val="-2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score</w:t>
      </w:r>
      <w:r>
        <w:rPr>
          <w:rFonts w:cs="Meiryo" w:hAnsi="Meiryo" w:eastAsia="Meiryo" w:ascii="Meiryo"/>
          <w:color w:val="221F1F"/>
          <w:spacing w:val="-14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reliablities</w:t>
      </w:r>
      <w:r>
        <w:rPr>
          <w:rFonts w:cs="Meiryo" w:hAnsi="Meiryo" w:eastAsia="Meiryo" w:ascii="Meiryo"/>
          <w:color w:val="221F1F"/>
          <w:spacing w:val="64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for</w:t>
      </w:r>
      <w:r>
        <w:rPr>
          <w:rFonts w:cs="Meiryo" w:hAnsi="Meiryo" w:eastAsia="Meiryo" w:ascii="Meiryo"/>
          <w:color w:val="221F1F"/>
          <w:spacing w:val="15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Gen1.</w:t>
      </w:r>
      <w:r>
        <w:rPr>
          <w:rFonts w:cs="Meiryo" w:hAnsi="Meiryo" w:eastAsia="Meiryo" w:ascii="Meiryo"/>
          <w:color w:val="000000"/>
          <w:spacing w:val="0"/>
          <w:w w:val="100"/>
          <w:sz w:val="22"/>
          <w:szCs w:val="22"/>
        </w:rPr>
      </w:r>
    </w:p>
    <w:p>
      <w:pPr>
        <w:rPr>
          <w:rFonts w:cs="Meiryo" w:hAnsi="Meiryo" w:eastAsia="Meiryo" w:ascii="Meiryo"/>
          <w:sz w:val="22"/>
          <w:szCs w:val="22"/>
        </w:rPr>
        <w:jc w:val="left"/>
        <w:spacing w:lineRule="exact" w:line="420"/>
        <w:ind w:left="697"/>
      </w:pPr>
      <w:r>
        <w:rPr>
          <w:rFonts w:cs="Meiryo" w:hAnsi="Meiryo" w:eastAsia="Meiryo" w:ascii="Meiryo"/>
          <w:b/>
          <w:color w:val="221F1F"/>
          <w:spacing w:val="0"/>
          <w:w w:val="100"/>
          <w:position w:val="1"/>
          <w:sz w:val="22"/>
          <w:szCs w:val="22"/>
        </w:rPr>
        <w:t>Calculated</w:t>
      </w:r>
      <w:r>
        <w:rPr>
          <w:rFonts w:cs="Meiryo" w:hAnsi="Meiryo" w:eastAsia="Meiryo" w:ascii="Meiryo"/>
          <w:b/>
          <w:color w:val="221F1F"/>
          <w:spacing w:val="-23"/>
          <w:w w:val="100"/>
          <w:position w:val="1"/>
          <w:sz w:val="22"/>
          <w:szCs w:val="22"/>
        </w:rPr>
        <w:t> </w:t>
      </w:r>
      <w:r>
        <w:rPr>
          <w:rFonts w:cs="Meiryo" w:hAnsi="Meiryo" w:eastAsia="Meiryo" w:ascii="Meiryo"/>
          <w:b/>
          <w:color w:val="221F1F"/>
          <w:spacing w:val="0"/>
          <w:w w:val="100"/>
          <w:position w:val="1"/>
          <w:sz w:val="22"/>
          <w:szCs w:val="22"/>
        </w:rPr>
        <w:t>Reliabilities.</w:t>
      </w:r>
      <w:r>
        <w:rPr>
          <w:rFonts w:cs="Meiryo" w:hAnsi="Meiryo" w:eastAsia="Meiryo" w:ascii="Meiryo"/>
          <w:b/>
          <w:color w:val="221F1F"/>
          <w:spacing w:val="0"/>
          <w:w w:val="100"/>
          <w:position w:val="1"/>
          <w:sz w:val="22"/>
          <w:szCs w:val="22"/>
        </w:rPr>
        <w:t> </w:t>
      </w:r>
      <w:r>
        <w:rPr>
          <w:rFonts w:cs="Meiryo" w:hAnsi="Meiryo" w:eastAsia="Meiryo" w:ascii="Meiryo"/>
          <w:b/>
          <w:color w:val="221F1F"/>
          <w:spacing w:val="19"/>
          <w:w w:val="100"/>
          <w:position w:val="1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4"/>
          <w:position w:val="1"/>
          <w:sz w:val="22"/>
          <w:szCs w:val="22"/>
        </w:rPr>
        <w:t>Nonetheless,</w:t>
      </w:r>
      <w:r>
        <w:rPr>
          <w:rFonts w:cs="Meiryo" w:hAnsi="Meiryo" w:eastAsia="Meiryo" w:ascii="Meiryo"/>
          <w:color w:val="221F1F"/>
          <w:spacing w:val="39"/>
          <w:w w:val="84"/>
          <w:position w:val="1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-5"/>
          <w:w w:val="84"/>
          <w:position w:val="1"/>
          <w:sz w:val="22"/>
          <w:szCs w:val="22"/>
        </w:rPr>
        <w:t>w</w:t>
      </w:r>
      <w:r>
        <w:rPr>
          <w:rFonts w:cs="Meiryo" w:hAnsi="Meiryo" w:eastAsia="Meiryo" w:ascii="Meiryo"/>
          <w:color w:val="221F1F"/>
          <w:spacing w:val="0"/>
          <w:w w:val="84"/>
          <w:position w:val="1"/>
          <w:sz w:val="22"/>
          <w:szCs w:val="22"/>
        </w:rPr>
        <w:t>e</w:t>
      </w:r>
      <w:r>
        <w:rPr>
          <w:rFonts w:cs="Meiryo" w:hAnsi="Meiryo" w:eastAsia="Meiryo" w:ascii="Meiryo"/>
          <w:color w:val="221F1F"/>
          <w:spacing w:val="5"/>
          <w:w w:val="84"/>
          <w:position w:val="1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-5"/>
          <w:w w:val="84"/>
          <w:position w:val="1"/>
          <w:sz w:val="22"/>
          <w:szCs w:val="22"/>
        </w:rPr>
        <w:t>w</w:t>
      </w:r>
      <w:r>
        <w:rPr>
          <w:rFonts w:cs="Meiryo" w:hAnsi="Meiryo" w:eastAsia="Meiryo" w:ascii="Meiryo"/>
          <w:color w:val="221F1F"/>
          <w:spacing w:val="0"/>
          <w:w w:val="84"/>
          <w:position w:val="1"/>
          <w:sz w:val="22"/>
          <w:szCs w:val="22"/>
        </w:rPr>
        <w:t>ere</w:t>
      </w:r>
      <w:r>
        <w:rPr>
          <w:rFonts w:cs="Meiryo" w:hAnsi="Meiryo" w:eastAsia="Meiryo" w:ascii="Meiryo"/>
          <w:color w:val="221F1F"/>
          <w:spacing w:val="3"/>
          <w:w w:val="84"/>
          <w:position w:val="1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4"/>
          <w:position w:val="1"/>
          <w:sz w:val="22"/>
          <w:szCs w:val="22"/>
        </w:rPr>
        <w:t>able</w:t>
      </w:r>
      <w:r>
        <w:rPr>
          <w:rFonts w:cs="Meiryo" w:hAnsi="Meiryo" w:eastAsia="Meiryo" w:ascii="Meiryo"/>
          <w:color w:val="221F1F"/>
          <w:spacing w:val="29"/>
          <w:w w:val="84"/>
          <w:position w:val="1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position w:val="1"/>
          <w:sz w:val="22"/>
          <w:szCs w:val="22"/>
        </w:rPr>
        <w:t>to</w:t>
      </w:r>
      <w:r>
        <w:rPr>
          <w:rFonts w:cs="Meiryo" w:hAnsi="Meiryo" w:eastAsia="Meiryo" w:ascii="Meiryo"/>
          <w:color w:val="221F1F"/>
          <w:spacing w:val="-20"/>
          <w:w w:val="100"/>
          <w:position w:val="1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91"/>
          <w:position w:val="1"/>
          <w:sz w:val="22"/>
          <w:szCs w:val="22"/>
        </w:rPr>
        <w:t>conﬁrm</w:t>
      </w:r>
      <w:r>
        <w:rPr>
          <w:rFonts w:cs="Meiryo" w:hAnsi="Meiryo" w:eastAsia="Meiryo" w:ascii="Meiryo"/>
          <w:color w:val="221F1F"/>
          <w:spacing w:val="-10"/>
          <w:w w:val="91"/>
          <w:position w:val="1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91"/>
          <w:position w:val="1"/>
          <w:sz w:val="22"/>
          <w:szCs w:val="22"/>
        </w:rPr>
        <w:t>that</w:t>
      </w:r>
      <w:r>
        <w:rPr>
          <w:rFonts w:cs="Meiryo" w:hAnsi="Meiryo" w:eastAsia="Meiryo" w:ascii="Meiryo"/>
          <w:color w:val="221F1F"/>
          <w:spacing w:val="15"/>
          <w:w w:val="91"/>
          <w:position w:val="1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position w:val="1"/>
          <w:sz w:val="22"/>
          <w:szCs w:val="22"/>
        </w:rPr>
        <w:t>diﬀerence</w:t>
      </w:r>
      <w:r>
        <w:rPr>
          <w:rFonts w:cs="Meiryo" w:hAnsi="Meiryo" w:eastAsia="Meiryo" w:ascii="Meiryo"/>
          <w:color w:val="000000"/>
          <w:spacing w:val="0"/>
          <w:w w:val="100"/>
          <w:position w:val="0"/>
          <w:sz w:val="22"/>
          <w:szCs w:val="22"/>
        </w:rPr>
      </w:r>
    </w:p>
    <w:p>
      <w:pPr>
        <w:rPr>
          <w:rFonts w:cs="Meiryo" w:hAnsi="Meiryo" w:eastAsia="Meiryo" w:ascii="Meiryo"/>
          <w:sz w:val="22"/>
          <w:szCs w:val="22"/>
        </w:rPr>
        <w:jc w:val="left"/>
        <w:spacing w:before="23" w:lineRule="auto" w:line="252"/>
        <w:ind w:left="155" w:right="171"/>
      </w:pPr>
      <w:r>
        <w:rPr>
          <w:rFonts w:cs="Meiryo" w:hAnsi="Meiryo" w:eastAsia="Meiryo" w:ascii="Meiryo"/>
          <w:color w:val="221F1F"/>
          <w:spacing w:val="0"/>
          <w:w w:val="85"/>
          <w:sz w:val="22"/>
          <w:szCs w:val="22"/>
        </w:rPr>
        <w:t>scores</w:t>
      </w:r>
      <w:r>
        <w:rPr>
          <w:rFonts w:cs="Meiryo" w:hAnsi="Meiryo" w:eastAsia="Meiryo" w:ascii="Meiryo"/>
          <w:color w:val="221F1F"/>
          <w:spacing w:val="-3"/>
          <w:w w:val="85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5"/>
          <w:sz w:val="22"/>
          <w:szCs w:val="22"/>
        </w:rPr>
        <w:t>for</w:t>
      </w:r>
      <w:r>
        <w:rPr>
          <w:rFonts w:cs="Meiryo" w:hAnsi="Meiryo" w:eastAsia="Meiryo" w:ascii="Meiryo"/>
          <w:color w:val="221F1F"/>
          <w:spacing w:val="23"/>
          <w:w w:val="85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5"/>
          <w:w w:val="85"/>
          <w:sz w:val="22"/>
          <w:szCs w:val="22"/>
        </w:rPr>
        <w:t>b</w:t>
      </w:r>
      <w:r>
        <w:rPr>
          <w:rFonts w:cs="Meiryo" w:hAnsi="Meiryo" w:eastAsia="Meiryo" w:ascii="Meiryo"/>
          <w:color w:val="221F1F"/>
          <w:spacing w:val="0"/>
          <w:w w:val="85"/>
          <w:sz w:val="22"/>
          <w:szCs w:val="22"/>
        </w:rPr>
        <w:t>oth</w:t>
      </w:r>
      <w:r>
        <w:rPr>
          <w:rFonts w:cs="Meiryo" w:hAnsi="Meiryo" w:eastAsia="Meiryo" w:ascii="Meiryo"/>
          <w:color w:val="221F1F"/>
          <w:spacing w:val="37"/>
          <w:w w:val="85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5"/>
          <w:sz w:val="22"/>
          <w:szCs w:val="22"/>
        </w:rPr>
        <w:t>generations</w:t>
      </w:r>
      <w:r>
        <w:rPr>
          <w:rFonts w:cs="Meiryo" w:hAnsi="Meiryo" w:eastAsia="Meiryo" w:ascii="Meiryo"/>
          <w:color w:val="221F1F"/>
          <w:spacing w:val="24"/>
          <w:w w:val="85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-5"/>
          <w:w w:val="85"/>
          <w:sz w:val="22"/>
          <w:szCs w:val="22"/>
        </w:rPr>
        <w:t>w</w:t>
      </w:r>
      <w:r>
        <w:rPr>
          <w:rFonts w:cs="Meiryo" w:hAnsi="Meiryo" w:eastAsia="Meiryo" w:ascii="Meiryo"/>
          <w:color w:val="221F1F"/>
          <w:spacing w:val="0"/>
          <w:w w:val="85"/>
          <w:sz w:val="22"/>
          <w:szCs w:val="22"/>
        </w:rPr>
        <w:t>ere</w:t>
      </w:r>
      <w:r>
        <w:rPr>
          <w:rFonts w:cs="Meiryo" w:hAnsi="Meiryo" w:eastAsia="Meiryo" w:ascii="Meiryo"/>
          <w:color w:val="221F1F"/>
          <w:spacing w:val="-3"/>
          <w:w w:val="85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5"/>
          <w:sz w:val="22"/>
          <w:szCs w:val="22"/>
        </w:rPr>
        <w:t>reliable</w:t>
      </w:r>
      <w:r>
        <w:rPr>
          <w:rFonts w:cs="Meiryo" w:hAnsi="Meiryo" w:eastAsia="Meiryo" w:ascii="Meiryo"/>
          <w:color w:val="221F1F"/>
          <w:spacing w:val="50"/>
          <w:w w:val="85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5"/>
          <w:sz w:val="22"/>
          <w:szCs w:val="22"/>
        </w:rPr>
        <w:t>for</w:t>
      </w:r>
      <w:r>
        <w:rPr>
          <w:rFonts w:cs="Meiryo" w:hAnsi="Meiryo" w:eastAsia="Meiryo" w:ascii="Meiryo"/>
          <w:color w:val="221F1F"/>
          <w:spacing w:val="22"/>
          <w:w w:val="85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5"/>
          <w:sz w:val="22"/>
          <w:szCs w:val="22"/>
        </w:rPr>
        <w:t>the</w:t>
      </w:r>
      <w:r>
        <w:rPr>
          <w:rFonts w:cs="Meiryo" w:hAnsi="Meiryo" w:eastAsia="Meiryo" w:ascii="Meiryo"/>
          <w:color w:val="221F1F"/>
          <w:spacing w:val="21"/>
          <w:w w:val="85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5"/>
          <w:sz w:val="22"/>
          <w:szCs w:val="22"/>
        </w:rPr>
        <w:t>measures</w:t>
      </w:r>
      <w:r>
        <w:rPr>
          <w:rFonts w:cs="Meiryo" w:hAnsi="Meiryo" w:eastAsia="Meiryo" w:ascii="Meiryo"/>
          <w:color w:val="221F1F"/>
          <w:spacing w:val="-10"/>
          <w:w w:val="85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-5"/>
          <w:w w:val="85"/>
          <w:sz w:val="22"/>
          <w:szCs w:val="22"/>
        </w:rPr>
        <w:t>w</w:t>
      </w:r>
      <w:r>
        <w:rPr>
          <w:rFonts w:cs="Meiryo" w:hAnsi="Meiryo" w:eastAsia="Meiryo" w:ascii="Meiryo"/>
          <w:color w:val="221F1F"/>
          <w:spacing w:val="0"/>
          <w:w w:val="85"/>
          <w:sz w:val="22"/>
          <w:szCs w:val="22"/>
        </w:rPr>
        <w:t>e</w:t>
      </w:r>
      <w:r>
        <w:rPr>
          <w:rFonts w:cs="Meiryo" w:hAnsi="Meiryo" w:eastAsia="Meiryo" w:ascii="Meiryo"/>
          <w:color w:val="221F1F"/>
          <w:spacing w:val="1"/>
          <w:w w:val="85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5"/>
          <w:sz w:val="22"/>
          <w:szCs w:val="22"/>
        </w:rPr>
        <w:t>could</w:t>
      </w:r>
      <w:r>
        <w:rPr>
          <w:rFonts w:cs="Meiryo" w:hAnsi="Meiryo" w:eastAsia="Meiryo" w:ascii="Meiryo"/>
          <w:color w:val="221F1F"/>
          <w:spacing w:val="39"/>
          <w:w w:val="85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5"/>
          <w:sz w:val="22"/>
          <w:szCs w:val="22"/>
        </w:rPr>
        <w:t>estimate.</w:t>
      </w:r>
      <w:r>
        <w:rPr>
          <w:rFonts w:cs="Meiryo" w:hAnsi="Meiryo" w:eastAsia="Meiryo" w:ascii="Meiryo"/>
          <w:color w:val="221F1F"/>
          <w:spacing w:val="45"/>
          <w:w w:val="85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-18"/>
          <w:w w:val="100"/>
          <w:sz w:val="22"/>
          <w:szCs w:val="22"/>
        </w:rPr>
        <w:t>F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o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r</w:t>
      </w:r>
      <w:r>
        <w:rPr>
          <w:rFonts w:cs="Meiryo" w:hAnsi="Meiryo" w:eastAsia="Meiryo" w:ascii="Meiryo"/>
          <w:color w:val="221F1F"/>
          <w:spacing w:val="-10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the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remainder,</w:t>
      </w:r>
      <w:r>
        <w:rPr>
          <w:rFonts w:cs="Meiryo" w:hAnsi="Meiryo" w:eastAsia="Meiryo" w:ascii="Meiryo"/>
          <w:color w:val="221F1F"/>
          <w:spacing w:val="10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-5"/>
          <w:w w:val="87"/>
          <w:sz w:val="22"/>
          <w:szCs w:val="22"/>
        </w:rPr>
        <w:t>w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e</w:t>
      </w:r>
      <w:r>
        <w:rPr>
          <w:rFonts w:cs="Meiryo" w:hAnsi="Meiryo" w:eastAsia="Meiryo" w:ascii="Meiryo"/>
          <w:color w:val="221F1F"/>
          <w:spacing w:val="-7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h</w:t>
      </w:r>
      <w:r>
        <w:rPr>
          <w:rFonts w:cs="Meiryo" w:hAnsi="Meiryo" w:eastAsia="Meiryo" w:ascii="Meiryo"/>
          <w:color w:val="221F1F"/>
          <w:spacing w:val="-5"/>
          <w:w w:val="87"/>
          <w:sz w:val="22"/>
          <w:szCs w:val="22"/>
        </w:rPr>
        <w:t>a</w:t>
      </w:r>
      <w:r>
        <w:rPr>
          <w:rFonts w:cs="Meiryo" w:hAnsi="Meiryo" w:eastAsia="Meiryo" w:ascii="Meiryo"/>
          <w:color w:val="221F1F"/>
          <w:spacing w:val="-5"/>
          <w:w w:val="87"/>
          <w:sz w:val="22"/>
          <w:szCs w:val="22"/>
        </w:rPr>
        <w:t>v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e</w:t>
      </w:r>
      <w:r>
        <w:rPr>
          <w:rFonts w:cs="Meiryo" w:hAnsi="Meiryo" w:eastAsia="Meiryo" w:ascii="Meiryo"/>
          <w:color w:val="221F1F"/>
          <w:spacing w:val="5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calculated</w:t>
      </w:r>
      <w:r>
        <w:rPr>
          <w:rFonts w:cs="Meiryo" w:hAnsi="Meiryo" w:eastAsia="Meiryo" w:ascii="Meiryo"/>
          <w:color w:val="221F1F"/>
          <w:spacing w:val="42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the</w:t>
      </w:r>
      <w:r>
        <w:rPr>
          <w:rFonts w:cs="Meiryo" w:hAnsi="Meiryo" w:eastAsia="Meiryo" w:ascii="Meiryo"/>
          <w:color w:val="221F1F"/>
          <w:spacing w:val="12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reliabili</w:t>
      </w:r>
      <w:r>
        <w:rPr>
          <w:rFonts w:cs="Meiryo" w:hAnsi="Meiryo" w:eastAsia="Meiryo" w:ascii="Meiryo"/>
          <w:color w:val="221F1F"/>
          <w:spacing w:val="-5"/>
          <w:w w:val="87"/>
          <w:sz w:val="22"/>
          <w:szCs w:val="22"/>
        </w:rPr>
        <w:t>t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y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26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o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f</w:t>
      </w:r>
      <w:r>
        <w:rPr>
          <w:rFonts w:cs="Meiryo" w:hAnsi="Meiryo" w:eastAsia="Meiryo" w:ascii="Meiryo"/>
          <w:color w:val="221F1F"/>
          <w:spacing w:val="-28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the</w:t>
      </w:r>
      <w:r>
        <w:rPr>
          <w:rFonts w:cs="Meiryo" w:hAnsi="Meiryo" w:eastAsia="Meiryo" w:ascii="Meiryo"/>
          <w:color w:val="221F1F"/>
          <w:spacing w:val="16"/>
          <w:w w:val="86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diﬀerence</w:t>
      </w:r>
      <w:r>
        <w:rPr>
          <w:rFonts w:cs="Meiryo" w:hAnsi="Meiryo" w:eastAsia="Meiryo" w:ascii="Meiryo"/>
          <w:color w:val="221F1F"/>
          <w:spacing w:val="9"/>
          <w:w w:val="86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scores</w:t>
      </w:r>
      <w:r>
        <w:rPr>
          <w:rFonts w:cs="Meiryo" w:hAnsi="Meiryo" w:eastAsia="Meiryo" w:ascii="Meiryo"/>
          <w:color w:val="221F1F"/>
          <w:spacing w:val="-11"/>
          <w:w w:val="86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using</w:t>
      </w:r>
      <w:r>
        <w:rPr>
          <w:rFonts w:cs="Meiryo" w:hAnsi="Meiryo" w:eastAsia="Meiryo" w:ascii="Meiryo"/>
          <w:color w:val="221F1F"/>
          <w:spacing w:val="21"/>
          <w:w w:val="86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the</w:t>
      </w:r>
      <w:r>
        <w:rPr>
          <w:rFonts w:cs="Meiryo" w:hAnsi="Meiryo" w:eastAsia="Meiryo" w:ascii="Meiryo"/>
          <w:color w:val="221F1F"/>
          <w:spacing w:val="16"/>
          <w:w w:val="86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91"/>
          <w:sz w:val="22"/>
          <w:szCs w:val="22"/>
        </w:rPr>
        <w:t>foll</w:t>
      </w:r>
      <w:r>
        <w:rPr>
          <w:rFonts w:cs="Meiryo" w:hAnsi="Meiryo" w:eastAsia="Meiryo" w:ascii="Meiryo"/>
          <w:color w:val="221F1F"/>
          <w:spacing w:val="-6"/>
          <w:w w:val="91"/>
          <w:sz w:val="22"/>
          <w:szCs w:val="22"/>
        </w:rPr>
        <w:t>o</w:t>
      </w:r>
      <w:r>
        <w:rPr>
          <w:rFonts w:cs="Meiryo" w:hAnsi="Meiryo" w:eastAsia="Meiryo" w:ascii="Meiryo"/>
          <w:color w:val="221F1F"/>
          <w:spacing w:val="0"/>
          <w:w w:val="89"/>
          <w:sz w:val="22"/>
          <w:szCs w:val="22"/>
        </w:rPr>
        <w:t>wing</w:t>
      </w:r>
      <w:r>
        <w:rPr>
          <w:rFonts w:cs="Meiryo" w:hAnsi="Meiryo" w:eastAsia="Meiryo" w:ascii="Meiryo"/>
          <w:color w:val="000000"/>
          <w:spacing w:val="0"/>
          <w:w w:val="100"/>
          <w:sz w:val="22"/>
          <w:szCs w:val="22"/>
        </w:rPr>
      </w:r>
    </w:p>
    <w:p>
      <w:pPr>
        <w:rPr>
          <w:rFonts w:cs="Meiryo" w:hAnsi="Meiryo" w:eastAsia="Meiryo" w:ascii="Meiryo"/>
          <w:sz w:val="22"/>
          <w:szCs w:val="22"/>
        </w:rPr>
        <w:jc w:val="left"/>
        <w:spacing w:before="5" w:lineRule="exact" w:line="360"/>
        <w:ind w:left="155"/>
      </w:pPr>
      <w:r>
        <w:rPr>
          <w:rFonts w:cs="Meiryo" w:hAnsi="Meiryo" w:eastAsia="Meiryo" w:ascii="Meiryo"/>
          <w:color w:val="221F1F"/>
          <w:spacing w:val="0"/>
          <w:w w:val="86"/>
          <w:position w:val="-3"/>
          <w:sz w:val="22"/>
          <w:szCs w:val="22"/>
        </w:rPr>
        <w:t>equation</w:t>
      </w:r>
      <w:r>
        <w:rPr>
          <w:rFonts w:cs="Meiryo" w:hAnsi="Meiryo" w:eastAsia="Meiryo" w:ascii="Meiryo"/>
          <w:color w:val="221F1F"/>
          <w:spacing w:val="29"/>
          <w:w w:val="86"/>
          <w:position w:val="-3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6"/>
          <w:position w:val="-3"/>
          <w:sz w:val="22"/>
          <w:szCs w:val="22"/>
        </w:rPr>
        <w:t>(Lord,</w:t>
      </w:r>
      <w:r>
        <w:rPr>
          <w:rFonts w:cs="Meiryo" w:hAnsi="Meiryo" w:eastAsia="Meiryo" w:ascii="Meiryo"/>
          <w:color w:val="221F1F"/>
          <w:spacing w:val="49"/>
          <w:w w:val="86"/>
          <w:position w:val="-3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6"/>
          <w:position w:val="-3"/>
          <w:sz w:val="22"/>
          <w:szCs w:val="22"/>
        </w:rPr>
        <w:t>1963):</w:t>
      </w:r>
      <w:r>
        <w:rPr>
          <w:rFonts w:cs="Meiryo" w:hAnsi="Meiryo" w:eastAsia="Meiryo" w:ascii="Meiryo"/>
          <w:color w:val="000000"/>
          <w:spacing w:val="0"/>
          <w:w w:val="100"/>
          <w:position w:val="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15"/>
          <w:szCs w:val="15"/>
        </w:rPr>
        <w:jc w:val="center"/>
        <w:spacing w:before="16" w:lineRule="exact" w:line="40"/>
        <w:ind w:left="3409" w:right="4251"/>
      </w:pPr>
      <w:r>
        <w:rPr>
          <w:rFonts w:cs="Times New Roman" w:hAnsi="Times New Roman" w:eastAsia="Times New Roman" w:ascii="Times New Roman"/>
          <w:i/>
          <w:color w:val="221F1F"/>
          <w:spacing w:val="8"/>
          <w:w w:val="100"/>
          <w:position w:val="-19"/>
          <w:sz w:val="22"/>
          <w:szCs w:val="22"/>
        </w:rPr>
        <w:t>σ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-11"/>
          <w:sz w:val="15"/>
          <w:szCs w:val="15"/>
        </w:rPr>
        <w:t>2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-11"/>
          <w:sz w:val="15"/>
          <w:szCs w:val="15"/>
        </w:rPr>
        <w:t>                    </w:t>
      </w:r>
      <w:r>
        <w:rPr>
          <w:rFonts w:cs="Times New Roman" w:hAnsi="Times New Roman" w:eastAsia="Times New Roman" w:ascii="Times New Roman"/>
          <w:color w:val="221F1F"/>
          <w:spacing w:val="2"/>
          <w:w w:val="100"/>
          <w:position w:val="-11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6"/>
          <w:position w:val="-11"/>
          <w:sz w:val="15"/>
          <w:szCs w:val="15"/>
        </w:rPr>
        <w:t>2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15"/>
          <w:szCs w:val="15"/>
        </w:rPr>
      </w:r>
    </w:p>
    <w:p>
      <w:pPr>
        <w:rPr>
          <w:rFonts w:cs="Times New Roman" w:hAnsi="Times New Roman" w:eastAsia="Times New Roman" w:ascii="Times New Roman"/>
          <w:sz w:val="15"/>
          <w:szCs w:val="15"/>
        </w:rPr>
        <w:jc w:val="left"/>
        <w:spacing w:lineRule="exact" w:line="160"/>
        <w:ind w:left="3448"/>
        <w:sectPr>
          <w:pgMar w:header="684" w:footer="0" w:top="900" w:bottom="280" w:left="1720" w:right="1720"/>
          <w:pgSz w:w="12240" w:h="15840"/>
        </w:sectPr>
      </w:pPr>
      <w:r>
        <w:rPr>
          <w:rFonts w:cs="Times New Roman" w:hAnsi="Times New Roman" w:eastAsia="Times New Roman" w:ascii="Times New Roman"/>
          <w:i/>
          <w:color w:val="221F1F"/>
          <w:w w:val="112"/>
          <w:position w:val="-10"/>
          <w:sz w:val="15"/>
          <w:szCs w:val="15"/>
        </w:rPr>
      </w:r>
      <w:r>
        <w:rPr>
          <w:rFonts w:cs="Times New Roman" w:hAnsi="Times New Roman" w:eastAsia="Times New Roman" w:ascii="Times New Roman"/>
          <w:i/>
          <w:color w:val="221F1F"/>
          <w:w w:val="112"/>
          <w:position w:val="-10"/>
          <w:sz w:val="15"/>
          <w:szCs w:val="15"/>
          <w:u w:val="single" w:color="221F1F"/>
        </w:rPr>
        <w:t> </w:t>
      </w:r>
      <w:r>
        <w:rPr>
          <w:rFonts w:cs="Times New Roman" w:hAnsi="Times New Roman" w:eastAsia="Times New Roman" w:ascii="Times New Roman"/>
          <w:i/>
          <w:color w:val="221F1F"/>
          <w:w w:val="100"/>
          <w:position w:val="-10"/>
          <w:sz w:val="15"/>
          <w:szCs w:val="15"/>
          <w:u w:val="single" w:color="221F1F"/>
        </w:rPr>
        <w:t> </w:t>
      </w:r>
      <w:r>
        <w:rPr>
          <w:rFonts w:cs="Times New Roman" w:hAnsi="Times New Roman" w:eastAsia="Times New Roman" w:ascii="Times New Roman"/>
          <w:i/>
          <w:color w:val="221F1F"/>
          <w:spacing w:val="8"/>
          <w:w w:val="100"/>
          <w:position w:val="-10"/>
          <w:sz w:val="15"/>
          <w:szCs w:val="15"/>
          <w:u w:val="single" w:color="221F1F"/>
        </w:rPr>
        <w:t> </w:t>
      </w:r>
      <w:r>
        <w:rPr>
          <w:rFonts w:cs="Times New Roman" w:hAnsi="Times New Roman" w:eastAsia="Times New Roman" w:ascii="Times New Roman"/>
          <w:i/>
          <w:color w:val="221F1F"/>
          <w:spacing w:val="8"/>
          <w:w w:val="100"/>
          <w:position w:val="-10"/>
          <w:sz w:val="15"/>
          <w:szCs w:val="15"/>
          <w:u w:val="single" w:color="221F1F"/>
        </w:rPr>
      </w:r>
      <w:r>
        <w:rPr>
          <w:rFonts w:cs="Times New Roman" w:hAnsi="Times New Roman" w:eastAsia="Times New Roman" w:ascii="Times New Roman"/>
          <w:i/>
          <w:color w:val="221F1F"/>
          <w:spacing w:val="0"/>
          <w:w w:val="134"/>
          <w:position w:val="-10"/>
          <w:sz w:val="15"/>
          <w:szCs w:val="15"/>
          <w:u w:val="single" w:color="221F1F"/>
        </w:rPr>
        <w:t>x</w:t>
      </w:r>
      <w:r>
        <w:rPr>
          <w:rFonts w:cs="Times New Roman" w:hAnsi="Times New Roman" w:eastAsia="Times New Roman" w:ascii="Times New Roman"/>
          <w:i/>
          <w:color w:val="221F1F"/>
          <w:spacing w:val="0"/>
          <w:w w:val="134"/>
          <w:position w:val="-10"/>
          <w:sz w:val="15"/>
          <w:szCs w:val="15"/>
          <w:u w:val="single" w:color="221F1F"/>
        </w:rPr>
      </w:r>
      <w:r>
        <w:rPr>
          <w:rFonts w:cs="Times New Roman" w:hAnsi="Times New Roman" w:eastAsia="Times New Roman" w:ascii="Times New Roman"/>
          <w:i/>
          <w:color w:val="221F1F"/>
          <w:spacing w:val="-33"/>
          <w:w w:val="112"/>
          <w:position w:val="-10"/>
          <w:sz w:val="15"/>
          <w:szCs w:val="15"/>
          <w:u w:val="single" w:color="221F1F"/>
        </w:rPr>
        <w:t> </w:t>
      </w:r>
      <w:r>
        <w:rPr>
          <w:rFonts w:cs="Times New Roman" w:hAnsi="Times New Roman" w:eastAsia="Times New Roman" w:ascii="Times New Roman"/>
          <w:i/>
          <w:color w:val="221F1F"/>
          <w:spacing w:val="-33"/>
          <w:w w:val="112"/>
          <w:position w:val="-10"/>
          <w:sz w:val="15"/>
          <w:szCs w:val="15"/>
          <w:u w:val="single" w:color="221F1F"/>
        </w:rPr>
      </w:r>
      <w:r>
        <w:rPr>
          <w:rFonts w:cs="Times New Roman" w:hAnsi="Times New Roman" w:eastAsia="Times New Roman" w:ascii="Times New Roman"/>
          <w:i/>
          <w:color w:val="221F1F"/>
          <w:spacing w:val="-33"/>
          <w:w w:val="112"/>
          <w:position w:val="-10"/>
          <w:sz w:val="15"/>
          <w:szCs w:val="15"/>
          <w:u w:val="single" w:color="221F1F"/>
        </w:rPr>
      </w:r>
      <w:r>
        <w:rPr>
          <w:rFonts w:cs="Times New Roman" w:hAnsi="Times New Roman" w:eastAsia="Times New Roman" w:ascii="Times New Roman"/>
          <w:i/>
          <w:color w:val="221F1F"/>
          <w:spacing w:val="0"/>
          <w:w w:val="122"/>
          <w:position w:val="-5"/>
          <w:sz w:val="22"/>
          <w:szCs w:val="22"/>
          <w:u w:val="single" w:color="221F1F"/>
        </w:rPr>
        <w:t>ρ</w:t>
      </w:r>
      <w:r>
        <w:rPr>
          <w:rFonts w:cs="Times New Roman" w:hAnsi="Times New Roman" w:eastAsia="Times New Roman" w:ascii="Times New Roman"/>
          <w:i/>
          <w:color w:val="221F1F"/>
          <w:spacing w:val="0"/>
          <w:w w:val="122"/>
          <w:position w:val="-5"/>
          <w:sz w:val="22"/>
          <w:szCs w:val="22"/>
          <w:u w:val="single" w:color="221F1F"/>
        </w:rPr>
      </w:r>
      <w:r>
        <w:rPr>
          <w:rFonts w:cs="Times New Roman" w:hAnsi="Times New Roman" w:eastAsia="Times New Roman" w:ascii="Times New Roman"/>
          <w:i/>
          <w:color w:val="221F1F"/>
          <w:spacing w:val="0"/>
          <w:w w:val="122"/>
          <w:position w:val="-5"/>
          <w:sz w:val="22"/>
          <w:szCs w:val="22"/>
          <w:u w:val="single" w:color="221F1F"/>
        </w:rPr>
      </w:r>
      <w:r>
        <w:rPr>
          <w:rFonts w:cs="Times New Roman" w:hAnsi="Times New Roman" w:eastAsia="Times New Roman" w:ascii="Times New Roman"/>
          <w:i/>
          <w:color w:val="221F1F"/>
          <w:spacing w:val="0"/>
          <w:w w:val="122"/>
          <w:position w:val="-8"/>
          <w:sz w:val="15"/>
          <w:szCs w:val="15"/>
          <w:u w:val="single" w:color="221F1F"/>
        </w:rPr>
        <w:t>xx</w:t>
      </w:r>
      <w:r>
        <w:rPr>
          <w:rFonts w:cs="Times New Roman" w:hAnsi="Times New Roman" w:eastAsia="Times New Roman" w:ascii="Times New Roman"/>
          <w:i/>
          <w:color w:val="221F1F"/>
          <w:spacing w:val="0"/>
          <w:w w:val="122"/>
          <w:position w:val="-4"/>
          <w:sz w:val="11"/>
          <w:szCs w:val="11"/>
          <w:u w:val="single" w:color="221F1F"/>
        </w:rPr>
        <w:t>  </w:t>
      </w:r>
      <w:r>
        <w:rPr>
          <w:rFonts w:cs="Times New Roman" w:hAnsi="Times New Roman" w:eastAsia="Times New Roman" w:ascii="Times New Roman"/>
          <w:i/>
          <w:color w:val="221F1F"/>
          <w:spacing w:val="9"/>
          <w:w w:val="122"/>
          <w:position w:val="-4"/>
          <w:sz w:val="11"/>
          <w:szCs w:val="11"/>
          <w:u w:val="single" w:color="221F1F"/>
        </w:rPr>
        <w:t> </w:t>
      </w:r>
      <w:r>
        <w:rPr>
          <w:rFonts w:cs="Meiryo" w:hAnsi="Meiryo" w:eastAsia="Meiryo" w:ascii="Meiryo"/>
          <w:color w:val="221F1F"/>
          <w:spacing w:val="0"/>
          <w:w w:val="96"/>
          <w:position w:val="-5"/>
          <w:sz w:val="22"/>
          <w:szCs w:val="22"/>
          <w:u w:val="single" w:color="221F1F"/>
        </w:rPr>
        <w:t>+</w:t>
      </w:r>
      <w:r>
        <w:rPr>
          <w:rFonts w:cs="Meiryo" w:hAnsi="Meiryo" w:eastAsia="Meiryo" w:ascii="Meiryo"/>
          <w:color w:val="221F1F"/>
          <w:spacing w:val="-22"/>
          <w:w w:val="96"/>
          <w:position w:val="-5"/>
          <w:sz w:val="22"/>
          <w:szCs w:val="22"/>
          <w:u w:val="single" w:color="221F1F"/>
        </w:rPr>
        <w:t> </w:t>
      </w:r>
      <w:r>
        <w:rPr>
          <w:rFonts w:cs="Times New Roman" w:hAnsi="Times New Roman" w:eastAsia="Times New Roman" w:ascii="Times New Roman"/>
          <w:i/>
          <w:color w:val="221F1F"/>
          <w:spacing w:val="0"/>
          <w:w w:val="100"/>
          <w:position w:val="-5"/>
          <w:sz w:val="22"/>
          <w:szCs w:val="22"/>
          <w:u w:val="single" w:color="221F1F"/>
        </w:rPr>
        <w:t>σ</w:t>
      </w:r>
      <w:r>
        <w:rPr>
          <w:rFonts w:cs="Times New Roman" w:hAnsi="Times New Roman" w:eastAsia="Times New Roman" w:ascii="Times New Roman"/>
          <w:i/>
          <w:color w:val="221F1F"/>
          <w:spacing w:val="0"/>
          <w:w w:val="100"/>
          <w:position w:val="-5"/>
          <w:sz w:val="22"/>
          <w:szCs w:val="22"/>
          <w:u w:val="single" w:color="221F1F"/>
        </w:rPr>
      </w:r>
      <w:r>
        <w:rPr>
          <w:rFonts w:cs="Times New Roman" w:hAnsi="Times New Roman" w:eastAsia="Times New Roman" w:ascii="Times New Roman"/>
          <w:i/>
          <w:color w:val="221F1F"/>
          <w:spacing w:val="0"/>
          <w:w w:val="100"/>
          <w:position w:val="-5"/>
          <w:sz w:val="22"/>
          <w:szCs w:val="22"/>
          <w:u w:val="single" w:color="221F1F"/>
        </w:rPr>
      </w:r>
      <w:r>
        <w:rPr>
          <w:rFonts w:cs="Times New Roman" w:hAnsi="Times New Roman" w:eastAsia="Times New Roman" w:ascii="Times New Roman"/>
          <w:i/>
          <w:color w:val="221F1F"/>
          <w:spacing w:val="0"/>
          <w:w w:val="100"/>
          <w:position w:val="-10"/>
          <w:sz w:val="15"/>
          <w:szCs w:val="15"/>
          <w:u w:val="single" w:color="221F1F"/>
        </w:rPr>
        <w:t>y</w:t>
      </w:r>
      <w:r>
        <w:rPr>
          <w:rFonts w:cs="Times New Roman" w:hAnsi="Times New Roman" w:eastAsia="Times New Roman" w:ascii="Times New Roman"/>
          <w:i/>
          <w:color w:val="221F1F"/>
          <w:spacing w:val="9"/>
          <w:w w:val="100"/>
          <w:position w:val="-10"/>
          <w:sz w:val="15"/>
          <w:szCs w:val="15"/>
          <w:u w:val="single" w:color="221F1F"/>
        </w:rPr>
        <w:t> </w:t>
      </w:r>
      <w:r>
        <w:rPr>
          <w:rFonts w:cs="Times New Roman" w:hAnsi="Times New Roman" w:eastAsia="Times New Roman" w:ascii="Times New Roman"/>
          <w:i/>
          <w:color w:val="221F1F"/>
          <w:spacing w:val="0"/>
          <w:w w:val="100"/>
          <w:position w:val="-5"/>
          <w:sz w:val="22"/>
          <w:szCs w:val="22"/>
          <w:u w:val="single" w:color="221F1F"/>
        </w:rPr>
        <w:t>ρ</w:t>
      </w:r>
      <w:r>
        <w:rPr>
          <w:rFonts w:cs="Times New Roman" w:hAnsi="Times New Roman" w:eastAsia="Times New Roman" w:ascii="Times New Roman"/>
          <w:i/>
          <w:color w:val="221F1F"/>
          <w:spacing w:val="0"/>
          <w:w w:val="100"/>
          <w:position w:val="-5"/>
          <w:sz w:val="22"/>
          <w:szCs w:val="22"/>
          <w:u w:val="single" w:color="221F1F"/>
        </w:rPr>
      </w:r>
      <w:r>
        <w:rPr>
          <w:rFonts w:cs="Times New Roman" w:hAnsi="Times New Roman" w:eastAsia="Times New Roman" w:ascii="Times New Roman"/>
          <w:i/>
          <w:color w:val="221F1F"/>
          <w:spacing w:val="0"/>
          <w:w w:val="100"/>
          <w:position w:val="-5"/>
          <w:sz w:val="22"/>
          <w:szCs w:val="22"/>
          <w:u w:val="single" w:color="221F1F"/>
        </w:rPr>
      </w:r>
      <w:r>
        <w:rPr>
          <w:rFonts w:cs="Times New Roman" w:hAnsi="Times New Roman" w:eastAsia="Times New Roman" w:ascii="Times New Roman"/>
          <w:i/>
          <w:color w:val="221F1F"/>
          <w:spacing w:val="5"/>
          <w:w w:val="100"/>
          <w:position w:val="-8"/>
          <w:sz w:val="15"/>
          <w:szCs w:val="15"/>
          <w:u w:val="single" w:color="221F1F"/>
        </w:rPr>
        <w:t>yy</w:t>
      </w:r>
      <w:r>
        <w:rPr>
          <w:rFonts w:cs="Times New Roman" w:hAnsi="Times New Roman" w:eastAsia="Times New Roman" w:ascii="Times New Roman"/>
          <w:i/>
          <w:color w:val="221F1F"/>
          <w:spacing w:val="0"/>
          <w:w w:val="100"/>
          <w:position w:val="-4"/>
          <w:sz w:val="11"/>
          <w:szCs w:val="11"/>
          <w:u w:val="single" w:color="221F1F"/>
        </w:rPr>
        <w:t>    </w:t>
      </w:r>
      <w:r>
        <w:rPr>
          <w:rFonts w:cs="Times New Roman" w:hAnsi="Times New Roman" w:eastAsia="Times New Roman" w:ascii="Times New Roman"/>
          <w:i/>
          <w:color w:val="221F1F"/>
          <w:spacing w:val="4"/>
          <w:w w:val="100"/>
          <w:position w:val="-4"/>
          <w:sz w:val="11"/>
          <w:szCs w:val="11"/>
          <w:u w:val="single" w:color="221F1F"/>
        </w:rPr>
        <w:t> </w:t>
      </w:r>
      <w:r>
        <w:rPr>
          <w:rFonts w:cs="Times New Roman" w:hAnsi="Times New Roman" w:eastAsia="Times New Roman" w:ascii="Times New Roman"/>
          <w:i/>
          <w:color w:val="221F1F"/>
          <w:spacing w:val="0"/>
          <w:w w:val="100"/>
          <w:position w:val="-5"/>
          <w:sz w:val="22"/>
          <w:szCs w:val="22"/>
          <w:u w:val="single" w:color="221F1F"/>
        </w:rPr>
        <w:t>−</w:t>
      </w:r>
      <w:r>
        <w:rPr>
          <w:rFonts w:cs="Times New Roman" w:hAnsi="Times New Roman" w:eastAsia="Times New Roman" w:ascii="Times New Roman"/>
          <w:i/>
          <w:color w:val="221F1F"/>
          <w:spacing w:val="20"/>
          <w:w w:val="100"/>
          <w:position w:val="-5"/>
          <w:sz w:val="22"/>
          <w:szCs w:val="22"/>
          <w:u w:val="single" w:color="221F1F"/>
        </w:rPr>
        <w:t> </w:t>
      </w:r>
      <w:r>
        <w:rPr>
          <w:rFonts w:cs="Meiryo" w:hAnsi="Meiryo" w:eastAsia="Meiryo" w:ascii="Meiryo"/>
          <w:color w:val="221F1F"/>
          <w:spacing w:val="0"/>
          <w:w w:val="80"/>
          <w:position w:val="-5"/>
          <w:sz w:val="22"/>
          <w:szCs w:val="22"/>
          <w:u w:val="single" w:color="221F1F"/>
        </w:rPr>
        <w:t>2</w:t>
      </w:r>
      <w:r>
        <w:rPr>
          <w:rFonts w:cs="Meiryo" w:hAnsi="Meiryo" w:eastAsia="Meiryo" w:ascii="Meiryo"/>
          <w:color w:val="221F1F"/>
          <w:spacing w:val="0"/>
          <w:w w:val="80"/>
          <w:position w:val="-5"/>
          <w:sz w:val="22"/>
          <w:szCs w:val="22"/>
          <w:u w:val="single" w:color="221F1F"/>
        </w:rPr>
      </w:r>
      <w:r>
        <w:rPr>
          <w:rFonts w:cs="Meiryo" w:hAnsi="Meiryo" w:eastAsia="Meiryo" w:ascii="Meiryo"/>
          <w:color w:val="221F1F"/>
          <w:spacing w:val="0"/>
          <w:w w:val="80"/>
          <w:position w:val="-5"/>
          <w:sz w:val="22"/>
          <w:szCs w:val="22"/>
          <w:u w:val="single" w:color="221F1F"/>
        </w:rPr>
      </w:r>
      <w:r>
        <w:rPr>
          <w:rFonts w:cs="Times New Roman" w:hAnsi="Times New Roman" w:eastAsia="Times New Roman" w:ascii="Times New Roman"/>
          <w:i/>
          <w:color w:val="221F1F"/>
          <w:spacing w:val="0"/>
          <w:w w:val="107"/>
          <w:position w:val="-5"/>
          <w:sz w:val="22"/>
          <w:szCs w:val="22"/>
          <w:u w:val="single" w:color="221F1F"/>
        </w:rPr>
        <w:t>ρ</w:t>
      </w:r>
      <w:r>
        <w:rPr>
          <w:rFonts w:cs="Times New Roman" w:hAnsi="Times New Roman" w:eastAsia="Times New Roman" w:ascii="Times New Roman"/>
          <w:i/>
          <w:color w:val="221F1F"/>
          <w:spacing w:val="0"/>
          <w:w w:val="107"/>
          <w:position w:val="-5"/>
          <w:sz w:val="22"/>
          <w:szCs w:val="22"/>
          <w:u w:val="single" w:color="221F1F"/>
        </w:rPr>
      </w:r>
      <w:r>
        <w:rPr>
          <w:rFonts w:cs="Times New Roman" w:hAnsi="Times New Roman" w:eastAsia="Times New Roman" w:ascii="Times New Roman"/>
          <w:i/>
          <w:color w:val="221F1F"/>
          <w:spacing w:val="0"/>
          <w:w w:val="107"/>
          <w:position w:val="-5"/>
          <w:sz w:val="22"/>
          <w:szCs w:val="22"/>
          <w:u w:val="single" w:color="221F1F"/>
        </w:rPr>
      </w:r>
      <w:r>
        <w:rPr>
          <w:rFonts w:cs="Times New Roman" w:hAnsi="Times New Roman" w:eastAsia="Times New Roman" w:ascii="Times New Roman"/>
          <w:i/>
          <w:color w:val="221F1F"/>
          <w:spacing w:val="0"/>
          <w:w w:val="126"/>
          <w:position w:val="-8"/>
          <w:sz w:val="15"/>
          <w:szCs w:val="15"/>
          <w:u w:val="single" w:color="221F1F"/>
        </w:rPr>
        <w:t>xy</w:t>
      </w:r>
      <w:r>
        <w:rPr>
          <w:rFonts w:cs="Times New Roman" w:hAnsi="Times New Roman" w:eastAsia="Times New Roman" w:ascii="Times New Roman"/>
          <w:i/>
          <w:color w:val="221F1F"/>
          <w:spacing w:val="0"/>
          <w:w w:val="126"/>
          <w:position w:val="-8"/>
          <w:sz w:val="15"/>
          <w:szCs w:val="15"/>
          <w:u w:val="single" w:color="221F1F"/>
        </w:rPr>
      </w:r>
      <w:r>
        <w:rPr>
          <w:rFonts w:cs="Times New Roman" w:hAnsi="Times New Roman" w:eastAsia="Times New Roman" w:ascii="Times New Roman"/>
          <w:i/>
          <w:color w:val="221F1F"/>
          <w:spacing w:val="-27"/>
          <w:w w:val="112"/>
          <w:position w:val="-8"/>
          <w:sz w:val="15"/>
          <w:szCs w:val="15"/>
          <w:u w:val="single" w:color="221F1F"/>
        </w:rPr>
        <w:t> </w:t>
      </w:r>
      <w:r>
        <w:rPr>
          <w:rFonts w:cs="Times New Roman" w:hAnsi="Times New Roman" w:eastAsia="Times New Roman" w:ascii="Times New Roman"/>
          <w:i/>
          <w:color w:val="221F1F"/>
          <w:spacing w:val="-27"/>
          <w:w w:val="112"/>
          <w:position w:val="-8"/>
          <w:sz w:val="15"/>
          <w:szCs w:val="15"/>
          <w:u w:val="single" w:color="221F1F"/>
        </w:rPr>
      </w:r>
      <w:r>
        <w:rPr>
          <w:rFonts w:cs="Times New Roman" w:hAnsi="Times New Roman" w:eastAsia="Times New Roman" w:ascii="Times New Roman"/>
          <w:i/>
          <w:color w:val="221F1F"/>
          <w:spacing w:val="-27"/>
          <w:w w:val="112"/>
          <w:position w:val="-8"/>
          <w:sz w:val="15"/>
          <w:szCs w:val="15"/>
          <w:u w:val="single" w:color="221F1F"/>
        </w:rPr>
      </w:r>
      <w:r>
        <w:rPr>
          <w:rFonts w:cs="Times New Roman" w:hAnsi="Times New Roman" w:eastAsia="Times New Roman" w:ascii="Times New Roman"/>
          <w:i/>
          <w:color w:val="221F1F"/>
          <w:spacing w:val="0"/>
          <w:w w:val="115"/>
          <w:position w:val="-5"/>
          <w:sz w:val="22"/>
          <w:szCs w:val="22"/>
          <w:u w:val="single" w:color="221F1F"/>
        </w:rPr>
        <w:t>σ</w:t>
      </w:r>
      <w:r>
        <w:rPr>
          <w:rFonts w:cs="Times New Roman" w:hAnsi="Times New Roman" w:eastAsia="Times New Roman" w:ascii="Times New Roman"/>
          <w:i/>
          <w:color w:val="221F1F"/>
          <w:spacing w:val="0"/>
          <w:w w:val="115"/>
          <w:position w:val="-5"/>
          <w:sz w:val="22"/>
          <w:szCs w:val="22"/>
          <w:u w:val="single" w:color="221F1F"/>
        </w:rPr>
      </w:r>
      <w:r>
        <w:rPr>
          <w:rFonts w:cs="Times New Roman" w:hAnsi="Times New Roman" w:eastAsia="Times New Roman" w:ascii="Times New Roman"/>
          <w:i/>
          <w:color w:val="221F1F"/>
          <w:spacing w:val="0"/>
          <w:w w:val="115"/>
          <w:position w:val="-5"/>
          <w:sz w:val="22"/>
          <w:szCs w:val="22"/>
          <w:u w:val="single" w:color="221F1F"/>
        </w:rPr>
      </w:r>
      <w:r>
        <w:rPr>
          <w:rFonts w:cs="Times New Roman" w:hAnsi="Times New Roman" w:eastAsia="Times New Roman" w:ascii="Times New Roman"/>
          <w:i/>
          <w:color w:val="221F1F"/>
          <w:spacing w:val="0"/>
          <w:w w:val="134"/>
          <w:position w:val="-8"/>
          <w:sz w:val="15"/>
          <w:szCs w:val="15"/>
          <w:u w:val="single" w:color="221F1F"/>
        </w:rPr>
        <w:t>x</w:t>
      </w:r>
      <w:r>
        <w:rPr>
          <w:rFonts w:cs="Times New Roman" w:hAnsi="Times New Roman" w:eastAsia="Times New Roman" w:ascii="Times New Roman"/>
          <w:i/>
          <w:color w:val="221F1F"/>
          <w:spacing w:val="0"/>
          <w:w w:val="134"/>
          <w:position w:val="-8"/>
          <w:sz w:val="15"/>
          <w:szCs w:val="15"/>
          <w:u w:val="single" w:color="221F1F"/>
        </w:rPr>
      </w:r>
      <w:r>
        <w:rPr>
          <w:rFonts w:cs="Times New Roman" w:hAnsi="Times New Roman" w:eastAsia="Times New Roman" w:ascii="Times New Roman"/>
          <w:i/>
          <w:color w:val="221F1F"/>
          <w:spacing w:val="-33"/>
          <w:w w:val="112"/>
          <w:position w:val="-8"/>
          <w:sz w:val="15"/>
          <w:szCs w:val="15"/>
          <w:u w:val="single" w:color="221F1F"/>
        </w:rPr>
        <w:t> </w:t>
      </w:r>
      <w:r>
        <w:rPr>
          <w:rFonts w:cs="Times New Roman" w:hAnsi="Times New Roman" w:eastAsia="Times New Roman" w:ascii="Times New Roman"/>
          <w:i/>
          <w:color w:val="221F1F"/>
          <w:spacing w:val="-33"/>
          <w:w w:val="112"/>
          <w:position w:val="-8"/>
          <w:sz w:val="15"/>
          <w:szCs w:val="15"/>
          <w:u w:val="single" w:color="221F1F"/>
        </w:rPr>
      </w:r>
      <w:r>
        <w:rPr>
          <w:rFonts w:cs="Times New Roman" w:hAnsi="Times New Roman" w:eastAsia="Times New Roman" w:ascii="Times New Roman"/>
          <w:i/>
          <w:color w:val="221F1F"/>
          <w:spacing w:val="-33"/>
          <w:w w:val="112"/>
          <w:position w:val="-8"/>
          <w:sz w:val="15"/>
          <w:szCs w:val="15"/>
          <w:u w:val="single" w:color="221F1F"/>
        </w:rPr>
      </w:r>
      <w:r>
        <w:rPr>
          <w:rFonts w:cs="Times New Roman" w:hAnsi="Times New Roman" w:eastAsia="Times New Roman" w:ascii="Times New Roman"/>
          <w:i/>
          <w:color w:val="221F1F"/>
          <w:spacing w:val="0"/>
          <w:w w:val="115"/>
          <w:position w:val="-5"/>
          <w:sz w:val="22"/>
          <w:szCs w:val="22"/>
          <w:u w:val="single" w:color="221F1F"/>
        </w:rPr>
        <w:t>σ</w:t>
      </w:r>
      <w:r>
        <w:rPr>
          <w:rFonts w:cs="Times New Roman" w:hAnsi="Times New Roman" w:eastAsia="Times New Roman" w:ascii="Times New Roman"/>
          <w:i/>
          <w:color w:val="221F1F"/>
          <w:spacing w:val="0"/>
          <w:w w:val="115"/>
          <w:position w:val="-5"/>
          <w:sz w:val="22"/>
          <w:szCs w:val="22"/>
          <w:u w:val="single" w:color="221F1F"/>
        </w:rPr>
      </w:r>
      <w:r>
        <w:rPr>
          <w:rFonts w:cs="Times New Roman" w:hAnsi="Times New Roman" w:eastAsia="Times New Roman" w:ascii="Times New Roman"/>
          <w:i/>
          <w:color w:val="221F1F"/>
          <w:spacing w:val="0"/>
          <w:w w:val="115"/>
          <w:position w:val="-5"/>
          <w:sz w:val="22"/>
          <w:szCs w:val="22"/>
          <w:u w:val="single" w:color="221F1F"/>
        </w:rPr>
      </w:r>
      <w:r>
        <w:rPr>
          <w:rFonts w:cs="Times New Roman" w:hAnsi="Times New Roman" w:eastAsia="Times New Roman" w:ascii="Times New Roman"/>
          <w:i/>
          <w:color w:val="221F1F"/>
          <w:spacing w:val="0"/>
          <w:w w:val="118"/>
          <w:position w:val="-8"/>
          <w:sz w:val="15"/>
          <w:szCs w:val="15"/>
          <w:u w:val="single" w:color="221F1F"/>
        </w:rPr>
        <w:t>y</w:t>
      </w:r>
      <w:r>
        <w:rPr>
          <w:rFonts w:cs="Times New Roman" w:hAnsi="Times New Roman" w:eastAsia="Times New Roman" w:ascii="Times New Roman"/>
          <w:i/>
          <w:color w:val="221F1F"/>
          <w:spacing w:val="0"/>
          <w:w w:val="118"/>
          <w:position w:val="-8"/>
          <w:sz w:val="15"/>
          <w:szCs w:val="15"/>
        </w:rPr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15"/>
          <w:szCs w:val="15"/>
        </w:rPr>
      </w:r>
    </w:p>
    <w:p>
      <w:pPr>
        <w:rPr>
          <w:rFonts w:cs="Meiryo" w:hAnsi="Meiryo" w:eastAsia="Meiryo" w:ascii="Meiryo"/>
          <w:sz w:val="22"/>
          <w:szCs w:val="22"/>
        </w:rPr>
        <w:jc w:val="right"/>
        <w:spacing w:lineRule="exact" w:line="140"/>
      </w:pPr>
      <w:r>
        <w:rPr>
          <w:rFonts w:cs="Times New Roman" w:hAnsi="Times New Roman" w:eastAsia="Times New Roman" w:ascii="Times New Roman"/>
          <w:i/>
          <w:color w:val="221F1F"/>
          <w:spacing w:val="0"/>
          <w:w w:val="100"/>
          <w:position w:val="-6"/>
          <w:sz w:val="22"/>
          <w:szCs w:val="22"/>
        </w:rPr>
        <w:t>ρ</w:t>
      </w:r>
      <w:r>
        <w:rPr>
          <w:rFonts w:cs="Times New Roman" w:hAnsi="Times New Roman" w:eastAsia="Times New Roman" w:ascii="Times New Roman"/>
          <w:i/>
          <w:color w:val="221F1F"/>
          <w:spacing w:val="0"/>
          <w:w w:val="100"/>
          <w:position w:val="-9"/>
          <w:sz w:val="15"/>
          <w:szCs w:val="15"/>
        </w:rPr>
        <w:t>dd</w:t>
      </w:r>
      <w:r>
        <w:rPr>
          <w:rFonts w:cs="Times New Roman" w:hAnsi="Times New Roman" w:eastAsia="Times New Roman" w:ascii="Times New Roman"/>
          <w:i/>
          <w:color w:val="221F1F"/>
          <w:spacing w:val="0"/>
          <w:w w:val="100"/>
          <w:position w:val="-5"/>
          <w:sz w:val="11"/>
          <w:szCs w:val="11"/>
        </w:rPr>
        <w:t>    </w:t>
      </w:r>
      <w:r>
        <w:rPr>
          <w:rFonts w:cs="Times New Roman" w:hAnsi="Times New Roman" w:eastAsia="Times New Roman" w:ascii="Times New Roman"/>
          <w:i/>
          <w:color w:val="221F1F"/>
          <w:spacing w:val="6"/>
          <w:w w:val="100"/>
          <w:position w:val="-5"/>
          <w:sz w:val="11"/>
          <w:szCs w:val="11"/>
        </w:rPr>
        <w:t> </w:t>
      </w:r>
      <w:r>
        <w:rPr>
          <w:rFonts w:cs="Meiryo" w:hAnsi="Meiryo" w:eastAsia="Meiryo" w:ascii="Meiryo"/>
          <w:color w:val="221F1F"/>
          <w:spacing w:val="0"/>
          <w:w w:val="96"/>
          <w:position w:val="-6"/>
          <w:sz w:val="22"/>
          <w:szCs w:val="22"/>
        </w:rPr>
        <w:t>=</w:t>
      </w:r>
      <w:r>
        <w:rPr>
          <w:rFonts w:cs="Meiryo" w:hAnsi="Meiryo" w:eastAsia="Meiryo" w:ascii="Meiryo"/>
          <w:color w:val="000000"/>
          <w:spacing w:val="0"/>
          <w:w w:val="100"/>
          <w:position w:val="0"/>
          <w:sz w:val="22"/>
          <w:szCs w:val="22"/>
        </w:rPr>
      </w:r>
    </w:p>
    <w:p>
      <w:pPr>
        <w:rPr>
          <w:sz w:val="12"/>
          <w:szCs w:val="12"/>
        </w:rPr>
        <w:jc w:val="left"/>
        <w:spacing w:before="4" w:lineRule="exact" w:line="120"/>
      </w:pPr>
      <w:r>
        <w:br w:type="column"/>
      </w:r>
      <w:r>
        <w:rPr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15"/>
          <w:szCs w:val="15"/>
        </w:rPr>
        <w:jc w:val="left"/>
        <w:spacing w:lineRule="exact" w:line="20"/>
        <w:ind w:right="-56"/>
      </w:pPr>
      <w:r>
        <w:rPr>
          <w:rFonts w:cs="Times New Roman" w:hAnsi="Times New Roman" w:eastAsia="Times New Roman" w:ascii="Times New Roman"/>
          <w:i/>
          <w:color w:val="221F1F"/>
          <w:spacing w:val="8"/>
          <w:w w:val="100"/>
          <w:position w:val="-19"/>
          <w:sz w:val="22"/>
          <w:szCs w:val="22"/>
        </w:rPr>
        <w:t>σ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-12"/>
          <w:sz w:val="15"/>
          <w:szCs w:val="15"/>
        </w:rPr>
        <w:t>2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-12"/>
          <w:sz w:val="15"/>
          <w:szCs w:val="15"/>
        </w:rPr>
        <w:t>          </w:t>
      </w:r>
      <w:r>
        <w:rPr>
          <w:rFonts w:cs="Times New Roman" w:hAnsi="Times New Roman" w:eastAsia="Times New Roman" w:ascii="Times New Roman"/>
          <w:color w:val="221F1F"/>
          <w:spacing w:val="24"/>
          <w:w w:val="100"/>
          <w:position w:val="-12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6"/>
          <w:position w:val="-12"/>
          <w:sz w:val="15"/>
          <w:szCs w:val="15"/>
        </w:rPr>
        <w:t>2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15"/>
          <w:szCs w:val="15"/>
        </w:rPr>
      </w:r>
    </w:p>
    <w:p>
      <w:pPr>
        <w:rPr>
          <w:rFonts w:cs="Meiryo" w:hAnsi="Meiryo" w:eastAsia="Meiryo" w:ascii="Meiryo"/>
          <w:sz w:val="22"/>
          <w:szCs w:val="22"/>
        </w:rPr>
        <w:jc w:val="left"/>
        <w:spacing w:lineRule="exact" w:line="140"/>
        <w:sectPr>
          <w:type w:val="continuous"/>
          <w:pgSz w:w="12240" w:h="15840"/>
          <w:pgMar w:top="900" w:bottom="280" w:left="1720" w:right="1720"/>
          <w:cols w:num="3" w:equalWidth="off">
            <w:col w:w="3364" w:space="432"/>
            <w:col w:w="709" w:space="3859"/>
            <w:col w:w="436"/>
          </w:cols>
        </w:sectPr>
      </w:pPr>
      <w:r>
        <w:br w:type="column"/>
      </w:r>
      <w:r>
        <w:rPr>
          <w:rFonts w:cs="Meiryo" w:hAnsi="Meiryo" w:eastAsia="Meiryo" w:ascii="Meiryo"/>
          <w:color w:val="221F1F"/>
          <w:spacing w:val="0"/>
          <w:w w:val="100"/>
          <w:position w:val="-6"/>
          <w:sz w:val="22"/>
          <w:szCs w:val="22"/>
        </w:rPr>
        <w:t>(5)</w:t>
      </w:r>
      <w:r>
        <w:rPr>
          <w:rFonts w:cs="Meiryo" w:hAnsi="Meiryo" w:eastAsia="Meiryo" w:ascii="Meiryo"/>
          <w:color w:val="000000"/>
          <w:spacing w:val="0"/>
          <w:w w:val="100"/>
          <w:position w:val="0"/>
          <w:sz w:val="22"/>
          <w:szCs w:val="22"/>
        </w:rPr>
      </w:r>
    </w:p>
    <w:p>
      <w:pPr>
        <w:rPr>
          <w:sz w:val="24"/>
          <w:szCs w:val="24"/>
        </w:rPr>
        <w:jc w:val="left"/>
        <w:spacing w:before="2" w:lineRule="exact" w:line="240"/>
      </w:pPr>
      <w:r>
        <w:rPr>
          <w:sz w:val="24"/>
          <w:szCs w:val="24"/>
        </w:rPr>
      </w:r>
    </w:p>
    <w:p>
      <w:pPr>
        <w:rPr>
          <w:rFonts w:cs="Meiryo" w:hAnsi="Meiryo" w:eastAsia="Meiryo" w:ascii="Meiryo"/>
          <w:sz w:val="22"/>
          <w:szCs w:val="22"/>
        </w:rPr>
        <w:jc w:val="left"/>
        <w:spacing w:lineRule="exact" w:line="360"/>
        <w:ind w:left="155" w:right="-54"/>
      </w:pPr>
      <w:r>
        <w:rPr>
          <w:rFonts w:cs="Meiryo" w:hAnsi="Meiryo" w:eastAsia="Meiryo" w:ascii="Meiryo"/>
          <w:color w:val="221F1F"/>
          <w:spacing w:val="0"/>
          <w:w w:val="84"/>
          <w:position w:val="-3"/>
          <w:sz w:val="22"/>
          <w:szCs w:val="22"/>
        </w:rPr>
        <w:t>where,</w:t>
      </w:r>
      <w:r>
        <w:rPr>
          <w:rFonts w:cs="Meiryo" w:hAnsi="Meiryo" w:eastAsia="Meiryo" w:ascii="Meiryo"/>
          <w:color w:val="000000"/>
          <w:spacing w:val="0"/>
          <w:w w:val="100"/>
          <w:position w:val="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15"/>
          <w:szCs w:val="15"/>
        </w:rPr>
        <w:jc w:val="left"/>
        <w:spacing w:lineRule="exact" w:line="260"/>
        <w:sectPr>
          <w:type w:val="continuous"/>
          <w:pgSz w:w="12240" w:h="15840"/>
          <w:pgMar w:top="900" w:bottom="280" w:left="1720" w:right="1720"/>
          <w:cols w:num="2" w:equalWidth="off">
            <w:col w:w="779" w:space="3142"/>
            <w:col w:w="4879"/>
          </w:cols>
        </w:sectPr>
      </w:pPr>
      <w:r>
        <w:br w:type="column"/>
      </w:r>
      <w:r>
        <w:rPr>
          <w:rFonts w:cs="Times New Roman" w:hAnsi="Times New Roman" w:eastAsia="Times New Roman" w:ascii="Times New Roman"/>
          <w:i/>
          <w:color w:val="221F1F"/>
          <w:spacing w:val="0"/>
          <w:w w:val="134"/>
          <w:position w:val="-1"/>
          <w:sz w:val="15"/>
          <w:szCs w:val="15"/>
        </w:rPr>
        <w:t>x</w:t>
      </w:r>
      <w:r>
        <w:rPr>
          <w:rFonts w:cs="Times New Roman" w:hAnsi="Times New Roman" w:eastAsia="Times New Roman" w:ascii="Times New Roman"/>
          <w:i/>
          <w:color w:val="221F1F"/>
          <w:spacing w:val="9"/>
          <w:w w:val="134"/>
          <w:position w:val="-1"/>
          <w:sz w:val="15"/>
          <w:szCs w:val="15"/>
        </w:rPr>
        <w:t> </w:t>
      </w:r>
      <w:r>
        <w:rPr>
          <w:rFonts w:cs="Meiryo" w:hAnsi="Meiryo" w:eastAsia="Meiryo" w:ascii="Meiryo"/>
          <w:color w:val="221F1F"/>
          <w:spacing w:val="0"/>
          <w:w w:val="96"/>
          <w:position w:val="4"/>
          <w:sz w:val="22"/>
          <w:szCs w:val="22"/>
        </w:rPr>
        <w:t>+</w:t>
      </w:r>
      <w:r>
        <w:rPr>
          <w:rFonts w:cs="Meiryo" w:hAnsi="Meiryo" w:eastAsia="Meiryo" w:ascii="Meiryo"/>
          <w:color w:val="221F1F"/>
          <w:spacing w:val="-21"/>
          <w:w w:val="96"/>
          <w:position w:val="4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221F1F"/>
          <w:spacing w:val="0"/>
          <w:w w:val="100"/>
          <w:position w:val="4"/>
          <w:sz w:val="22"/>
          <w:szCs w:val="22"/>
        </w:rPr>
        <w:t>σ</w:t>
      </w:r>
      <w:r>
        <w:rPr>
          <w:rFonts w:cs="Times New Roman" w:hAnsi="Times New Roman" w:eastAsia="Times New Roman" w:ascii="Times New Roman"/>
          <w:i/>
          <w:color w:val="221F1F"/>
          <w:spacing w:val="0"/>
          <w:w w:val="100"/>
          <w:position w:val="-1"/>
          <w:sz w:val="15"/>
          <w:szCs w:val="15"/>
        </w:rPr>
        <w:t>y</w:t>
      </w:r>
      <w:r>
        <w:rPr>
          <w:rFonts w:cs="Times New Roman" w:hAnsi="Times New Roman" w:eastAsia="Times New Roman" w:ascii="Times New Roman"/>
          <w:i/>
          <w:color w:val="221F1F"/>
          <w:spacing w:val="0"/>
          <w:w w:val="100"/>
          <w:position w:val="-1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i/>
          <w:color w:val="221F1F"/>
          <w:spacing w:val="21"/>
          <w:w w:val="100"/>
          <w:position w:val="-1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i/>
          <w:color w:val="221F1F"/>
          <w:spacing w:val="0"/>
          <w:w w:val="100"/>
          <w:position w:val="4"/>
          <w:sz w:val="22"/>
          <w:szCs w:val="22"/>
        </w:rPr>
        <w:t>−</w:t>
      </w:r>
      <w:r>
        <w:rPr>
          <w:rFonts w:cs="Times New Roman" w:hAnsi="Times New Roman" w:eastAsia="Times New Roman" w:ascii="Times New Roman"/>
          <w:i/>
          <w:color w:val="221F1F"/>
          <w:spacing w:val="20"/>
          <w:w w:val="100"/>
          <w:position w:val="4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0"/>
          <w:position w:val="4"/>
          <w:sz w:val="22"/>
          <w:szCs w:val="22"/>
        </w:rPr>
        <w:t>2</w:t>
      </w:r>
      <w:r>
        <w:rPr>
          <w:rFonts w:cs="Times New Roman" w:hAnsi="Times New Roman" w:eastAsia="Times New Roman" w:ascii="Times New Roman"/>
          <w:i/>
          <w:color w:val="221F1F"/>
          <w:spacing w:val="0"/>
          <w:w w:val="107"/>
          <w:position w:val="4"/>
          <w:sz w:val="22"/>
          <w:szCs w:val="22"/>
        </w:rPr>
        <w:t>ρ</w:t>
      </w:r>
      <w:r>
        <w:rPr>
          <w:rFonts w:cs="Times New Roman" w:hAnsi="Times New Roman" w:eastAsia="Times New Roman" w:ascii="Times New Roman"/>
          <w:i/>
          <w:color w:val="221F1F"/>
          <w:spacing w:val="0"/>
          <w:w w:val="126"/>
          <w:position w:val="1"/>
          <w:sz w:val="15"/>
          <w:szCs w:val="15"/>
        </w:rPr>
        <w:t>xy</w:t>
      </w:r>
      <w:r>
        <w:rPr>
          <w:rFonts w:cs="Times New Roman" w:hAnsi="Times New Roman" w:eastAsia="Times New Roman" w:ascii="Times New Roman"/>
          <w:i/>
          <w:color w:val="221F1F"/>
          <w:spacing w:val="-23"/>
          <w:w w:val="100"/>
          <w:position w:val="1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i/>
          <w:color w:val="221F1F"/>
          <w:spacing w:val="0"/>
          <w:w w:val="115"/>
          <w:position w:val="4"/>
          <w:sz w:val="22"/>
          <w:szCs w:val="22"/>
        </w:rPr>
        <w:t>σ</w:t>
      </w:r>
      <w:r>
        <w:rPr>
          <w:rFonts w:cs="Times New Roman" w:hAnsi="Times New Roman" w:eastAsia="Times New Roman" w:ascii="Times New Roman"/>
          <w:i/>
          <w:color w:val="221F1F"/>
          <w:spacing w:val="0"/>
          <w:w w:val="134"/>
          <w:position w:val="1"/>
          <w:sz w:val="15"/>
          <w:szCs w:val="15"/>
        </w:rPr>
        <w:t>x</w:t>
      </w:r>
      <w:r>
        <w:rPr>
          <w:rFonts w:cs="Times New Roman" w:hAnsi="Times New Roman" w:eastAsia="Times New Roman" w:ascii="Times New Roman"/>
          <w:i/>
          <w:color w:val="221F1F"/>
          <w:spacing w:val="-28"/>
          <w:w w:val="100"/>
          <w:position w:val="1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i/>
          <w:color w:val="221F1F"/>
          <w:spacing w:val="0"/>
          <w:w w:val="115"/>
          <w:position w:val="4"/>
          <w:sz w:val="22"/>
          <w:szCs w:val="22"/>
        </w:rPr>
        <w:t>σ</w:t>
      </w:r>
      <w:r>
        <w:rPr>
          <w:rFonts w:cs="Times New Roman" w:hAnsi="Times New Roman" w:eastAsia="Times New Roman" w:ascii="Times New Roman"/>
          <w:i/>
          <w:color w:val="221F1F"/>
          <w:spacing w:val="0"/>
          <w:w w:val="118"/>
          <w:position w:val="1"/>
          <w:sz w:val="15"/>
          <w:szCs w:val="15"/>
        </w:rPr>
        <w:t>y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15"/>
          <w:szCs w:val="15"/>
        </w:rPr>
      </w:r>
    </w:p>
    <w:p>
      <w:pPr>
        <w:rPr>
          <w:sz w:val="10"/>
          <w:szCs w:val="10"/>
        </w:rPr>
        <w:jc w:val="left"/>
        <w:spacing w:before="1" w:lineRule="exact" w:line="100"/>
      </w:pPr>
      <w:r>
        <w:rPr>
          <w:sz w:val="10"/>
          <w:szCs w:val="1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Meiryo" w:hAnsi="Meiryo" w:eastAsia="Meiryo" w:ascii="Meiryo"/>
          <w:sz w:val="22"/>
          <w:szCs w:val="22"/>
        </w:rPr>
        <w:jc w:val="left"/>
        <w:spacing w:lineRule="exact" w:line="320"/>
        <w:ind w:left="424"/>
      </w:pPr>
      <w:r>
        <w:rPr>
          <w:rFonts w:cs="Meiryo" w:hAnsi="Meiryo" w:eastAsia="Meiryo" w:ascii="Meiryo"/>
          <w:color w:val="221F1F"/>
          <w:spacing w:val="0"/>
          <w:w w:val="146"/>
          <w:position w:val="3"/>
          <w:sz w:val="22"/>
          <w:szCs w:val="22"/>
        </w:rPr>
        <w:t>•</w:t>
      </w:r>
      <w:r>
        <w:rPr>
          <w:rFonts w:cs="Meiryo" w:hAnsi="Meiryo" w:eastAsia="Meiryo" w:ascii="Meiryo"/>
          <w:color w:val="221F1F"/>
          <w:spacing w:val="2"/>
          <w:w w:val="146"/>
          <w:position w:val="3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221F1F"/>
          <w:spacing w:val="0"/>
          <w:w w:val="100"/>
          <w:position w:val="3"/>
          <w:sz w:val="22"/>
          <w:szCs w:val="22"/>
        </w:rPr>
        <w:t>ρ</w:t>
      </w:r>
      <w:r>
        <w:rPr>
          <w:rFonts w:cs="Times New Roman" w:hAnsi="Times New Roman" w:eastAsia="Times New Roman" w:ascii="Times New Roman"/>
          <w:i/>
          <w:color w:val="221F1F"/>
          <w:spacing w:val="0"/>
          <w:w w:val="100"/>
          <w:position w:val="0"/>
          <w:sz w:val="15"/>
          <w:szCs w:val="15"/>
        </w:rPr>
        <w:t>dd</w:t>
      </w:r>
      <w:r>
        <w:rPr>
          <w:rFonts w:cs="Times New Roman" w:hAnsi="Times New Roman" w:eastAsia="Times New Roman" w:ascii="Times New Roman"/>
          <w:i/>
          <w:color w:val="221F1F"/>
          <w:spacing w:val="0"/>
          <w:w w:val="100"/>
          <w:position w:val="4"/>
          <w:sz w:val="11"/>
          <w:szCs w:val="11"/>
        </w:rPr>
        <w:t>    </w:t>
      </w:r>
      <w:r>
        <w:rPr>
          <w:rFonts w:cs="Times New Roman" w:hAnsi="Times New Roman" w:eastAsia="Times New Roman" w:ascii="Times New Roman"/>
          <w:i/>
          <w:color w:val="221F1F"/>
          <w:spacing w:val="17"/>
          <w:w w:val="100"/>
          <w:position w:val="4"/>
          <w:sz w:val="11"/>
          <w:szCs w:val="11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position w:val="3"/>
          <w:sz w:val="22"/>
          <w:szCs w:val="22"/>
        </w:rPr>
        <w:t>is</w:t>
      </w:r>
      <w:r>
        <w:rPr>
          <w:rFonts w:cs="Meiryo" w:hAnsi="Meiryo" w:eastAsia="Meiryo" w:ascii="Meiryo"/>
          <w:color w:val="221F1F"/>
          <w:spacing w:val="-19"/>
          <w:w w:val="100"/>
          <w:position w:val="3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91"/>
          <w:position w:val="3"/>
          <w:sz w:val="22"/>
          <w:szCs w:val="22"/>
        </w:rPr>
        <w:t>the</w:t>
      </w:r>
      <w:r>
        <w:rPr>
          <w:rFonts w:cs="Meiryo" w:hAnsi="Meiryo" w:eastAsia="Meiryo" w:ascii="Meiryo"/>
          <w:color w:val="221F1F"/>
          <w:spacing w:val="-5"/>
          <w:w w:val="91"/>
          <w:position w:val="3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91"/>
          <w:position w:val="3"/>
          <w:sz w:val="22"/>
          <w:szCs w:val="22"/>
        </w:rPr>
        <w:t>reliabili</w:t>
      </w:r>
      <w:r>
        <w:rPr>
          <w:rFonts w:cs="Meiryo" w:hAnsi="Meiryo" w:eastAsia="Meiryo" w:ascii="Meiryo"/>
          <w:color w:val="221F1F"/>
          <w:spacing w:val="-5"/>
          <w:w w:val="91"/>
          <w:position w:val="3"/>
          <w:sz w:val="22"/>
          <w:szCs w:val="22"/>
        </w:rPr>
        <w:t>t</w:t>
      </w:r>
      <w:r>
        <w:rPr>
          <w:rFonts w:cs="Meiryo" w:hAnsi="Meiryo" w:eastAsia="Meiryo" w:ascii="Meiryo"/>
          <w:color w:val="221F1F"/>
          <w:spacing w:val="0"/>
          <w:w w:val="91"/>
          <w:position w:val="3"/>
          <w:sz w:val="22"/>
          <w:szCs w:val="22"/>
        </w:rPr>
        <w:t>y</w:t>
      </w:r>
      <w:r>
        <w:rPr>
          <w:rFonts w:cs="Meiryo" w:hAnsi="Meiryo" w:eastAsia="Meiryo" w:ascii="Meiryo"/>
          <w:color w:val="221F1F"/>
          <w:spacing w:val="50"/>
          <w:w w:val="91"/>
          <w:position w:val="3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position w:val="3"/>
          <w:sz w:val="22"/>
          <w:szCs w:val="22"/>
        </w:rPr>
        <w:t>o</w:t>
      </w:r>
      <w:r>
        <w:rPr>
          <w:rFonts w:cs="Meiryo" w:hAnsi="Meiryo" w:eastAsia="Meiryo" w:ascii="Meiryo"/>
          <w:color w:val="221F1F"/>
          <w:spacing w:val="0"/>
          <w:w w:val="100"/>
          <w:position w:val="3"/>
          <w:sz w:val="22"/>
          <w:szCs w:val="22"/>
        </w:rPr>
        <w:t>f</w:t>
      </w:r>
      <w:r>
        <w:rPr>
          <w:rFonts w:cs="Meiryo" w:hAnsi="Meiryo" w:eastAsia="Meiryo" w:ascii="Meiryo"/>
          <w:color w:val="221F1F"/>
          <w:spacing w:val="-28"/>
          <w:w w:val="100"/>
          <w:position w:val="3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5"/>
          <w:position w:val="3"/>
          <w:sz w:val="22"/>
          <w:szCs w:val="22"/>
        </w:rPr>
        <w:t>the</w:t>
      </w:r>
      <w:r>
        <w:rPr>
          <w:rFonts w:cs="Meiryo" w:hAnsi="Meiryo" w:eastAsia="Meiryo" w:ascii="Meiryo"/>
          <w:color w:val="221F1F"/>
          <w:spacing w:val="21"/>
          <w:w w:val="85"/>
          <w:position w:val="3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5"/>
          <w:position w:val="3"/>
          <w:sz w:val="22"/>
          <w:szCs w:val="22"/>
        </w:rPr>
        <w:t>diﬀerence</w:t>
      </w:r>
      <w:r>
        <w:rPr>
          <w:rFonts w:cs="Meiryo" w:hAnsi="Meiryo" w:eastAsia="Meiryo" w:ascii="Meiryo"/>
          <w:color w:val="221F1F"/>
          <w:spacing w:val="21"/>
          <w:w w:val="85"/>
          <w:position w:val="3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5"/>
          <w:position w:val="3"/>
          <w:sz w:val="22"/>
          <w:szCs w:val="22"/>
        </w:rPr>
        <w:t>score,</w:t>
      </w:r>
      <w:r>
        <w:rPr>
          <w:rFonts w:cs="Meiryo" w:hAnsi="Meiryo" w:eastAsia="Meiryo" w:ascii="Meiryo"/>
          <w:color w:val="000000"/>
          <w:spacing w:val="0"/>
          <w:w w:val="100"/>
          <w:position w:val="0"/>
          <w:sz w:val="22"/>
          <w:szCs w:val="22"/>
        </w:rPr>
      </w:r>
    </w:p>
    <w:p>
      <w:pPr>
        <w:rPr>
          <w:sz w:val="19"/>
          <w:szCs w:val="19"/>
        </w:rPr>
        <w:jc w:val="left"/>
        <w:spacing w:before="3" w:lineRule="exact" w:line="180"/>
      </w:pPr>
      <w:r>
        <w:rPr>
          <w:sz w:val="19"/>
          <w:szCs w:val="19"/>
        </w:rPr>
      </w:r>
    </w:p>
    <w:p>
      <w:pPr>
        <w:rPr>
          <w:rFonts w:cs="Meiryo" w:hAnsi="Meiryo" w:eastAsia="Meiryo" w:ascii="Meiryo"/>
          <w:sz w:val="22"/>
          <w:szCs w:val="22"/>
        </w:rPr>
        <w:jc w:val="left"/>
        <w:ind w:left="424"/>
      </w:pPr>
      <w:r>
        <w:pict>
          <v:shape type="#_x0000_t202" style="position:absolute;margin-left:127.524pt;margin-top:13.6518pt;width:4.48368pt;height:7.4978pt;mso-position-horizontal-relative:page;mso-position-vertical-relative:paragraph;z-index:-540" filled="f" stroked="f">
            <v:textbox inset="0,0,0,0">
              <w:txbxContent>
                <w:p>
                  <w:pPr>
                    <w:rPr>
                      <w:rFonts w:cs="Times New Roman" w:hAnsi="Times New Roman" w:eastAsia="Times New Roman" w:ascii="Times New Roman"/>
                      <w:sz w:val="15"/>
                      <w:szCs w:val="15"/>
                    </w:rPr>
                    <w:jc w:val="left"/>
                    <w:spacing w:lineRule="exact" w:line="140"/>
                    <w:ind w:right="-42"/>
                  </w:pPr>
                  <w:r>
                    <w:rPr>
                      <w:rFonts w:cs="Times New Roman" w:hAnsi="Times New Roman" w:eastAsia="Times New Roman" w:ascii="Times New Roman"/>
                      <w:i/>
                      <w:color w:val="221F1F"/>
                      <w:spacing w:val="0"/>
                      <w:w w:val="134"/>
                      <w:sz w:val="15"/>
                      <w:szCs w:val="15"/>
                    </w:rPr>
                    <w:t>x</w:t>
                  </w:r>
                  <w:r>
                    <w:rPr>
                      <w:rFonts w:cs="Times New Roman" w:hAnsi="Times New Roman" w:eastAsia="Times New Roman" w:ascii="Times New Roman"/>
                      <w:color w:val="000000"/>
                      <w:spacing w:val="0"/>
                      <w:w w:val="100"/>
                      <w:sz w:val="15"/>
                      <w:szCs w:val="15"/>
                    </w:rPr>
                  </w:r>
                </w:p>
              </w:txbxContent>
            </v:textbox>
            <w10:wrap type="none"/>
          </v:shape>
        </w:pict>
      </w:r>
      <w:r>
        <w:rPr>
          <w:rFonts w:cs="Meiryo" w:hAnsi="Meiryo" w:eastAsia="Meiryo" w:ascii="Meiryo"/>
          <w:color w:val="221F1F"/>
          <w:spacing w:val="0"/>
          <w:w w:val="146"/>
          <w:sz w:val="22"/>
          <w:szCs w:val="22"/>
        </w:rPr>
        <w:t>•</w:t>
      </w:r>
      <w:r>
        <w:rPr>
          <w:rFonts w:cs="Meiryo" w:hAnsi="Meiryo" w:eastAsia="Meiryo" w:ascii="Meiryo"/>
          <w:color w:val="221F1F"/>
          <w:spacing w:val="2"/>
          <w:w w:val="146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221F1F"/>
          <w:spacing w:val="8"/>
          <w:w w:val="100"/>
          <w:sz w:val="22"/>
          <w:szCs w:val="22"/>
        </w:rPr>
        <w:t>σ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8"/>
          <w:sz w:val="15"/>
          <w:szCs w:val="15"/>
        </w:rPr>
        <w:t>2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8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color w:val="221F1F"/>
          <w:spacing w:val="31"/>
          <w:w w:val="100"/>
          <w:position w:val="8"/>
          <w:sz w:val="15"/>
          <w:szCs w:val="15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position w:val="0"/>
          <w:sz w:val="22"/>
          <w:szCs w:val="22"/>
        </w:rPr>
        <w:t>is</w:t>
      </w:r>
      <w:r>
        <w:rPr>
          <w:rFonts w:cs="Meiryo" w:hAnsi="Meiryo" w:eastAsia="Meiryo" w:ascii="Meiryo"/>
          <w:color w:val="221F1F"/>
          <w:spacing w:val="-19"/>
          <w:w w:val="100"/>
          <w:position w:val="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8"/>
          <w:position w:val="0"/>
          <w:sz w:val="22"/>
          <w:szCs w:val="22"/>
        </w:rPr>
        <w:t>the</w:t>
      </w:r>
      <w:r>
        <w:rPr>
          <w:rFonts w:cs="Meiryo" w:hAnsi="Meiryo" w:eastAsia="Meiryo" w:ascii="Meiryo"/>
          <w:color w:val="221F1F"/>
          <w:spacing w:val="8"/>
          <w:w w:val="88"/>
          <w:position w:val="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-11"/>
          <w:w w:val="88"/>
          <w:position w:val="0"/>
          <w:sz w:val="22"/>
          <w:szCs w:val="22"/>
        </w:rPr>
        <w:t>v</w:t>
      </w:r>
      <w:r>
        <w:rPr>
          <w:rFonts w:cs="Meiryo" w:hAnsi="Meiryo" w:eastAsia="Meiryo" w:ascii="Meiryo"/>
          <w:color w:val="221F1F"/>
          <w:spacing w:val="0"/>
          <w:w w:val="88"/>
          <w:position w:val="0"/>
          <w:sz w:val="22"/>
          <w:szCs w:val="22"/>
        </w:rPr>
        <w:t>ariance</w:t>
      </w:r>
      <w:r>
        <w:rPr>
          <w:rFonts w:cs="Meiryo" w:hAnsi="Meiryo" w:eastAsia="Meiryo" w:ascii="Meiryo"/>
          <w:color w:val="221F1F"/>
          <w:spacing w:val="14"/>
          <w:w w:val="88"/>
          <w:position w:val="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position w:val="0"/>
          <w:sz w:val="22"/>
          <w:szCs w:val="22"/>
        </w:rPr>
        <w:t>of</w:t>
      </w:r>
      <w:r>
        <w:rPr>
          <w:rFonts w:cs="Meiryo" w:hAnsi="Meiryo" w:eastAsia="Meiryo" w:ascii="Meiryo"/>
          <w:color w:val="221F1F"/>
          <w:spacing w:val="-30"/>
          <w:w w:val="100"/>
          <w:position w:val="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95"/>
          <w:position w:val="0"/>
          <w:sz w:val="22"/>
          <w:szCs w:val="22"/>
        </w:rPr>
        <w:t>kin</w:t>
      </w:r>
      <w:r>
        <w:rPr>
          <w:rFonts w:cs="Times New Roman" w:hAnsi="Times New Roman" w:eastAsia="Times New Roman" w:ascii="Times New Roman"/>
          <w:color w:val="221F1F"/>
          <w:spacing w:val="0"/>
          <w:w w:val="106"/>
          <w:position w:val="-3"/>
          <w:sz w:val="15"/>
          <w:szCs w:val="15"/>
        </w:rPr>
        <w:t>1</w:t>
      </w:r>
      <w:r>
        <w:rPr>
          <w:rFonts w:cs="Times New Roman" w:hAnsi="Times New Roman" w:eastAsia="Times New Roman" w:ascii="Times New Roman"/>
          <w:color w:val="221F1F"/>
          <w:spacing w:val="-28"/>
          <w:w w:val="100"/>
          <w:position w:val="-3"/>
          <w:sz w:val="15"/>
          <w:szCs w:val="15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position w:val="0"/>
          <w:sz w:val="22"/>
          <w:szCs w:val="22"/>
        </w:rPr>
        <w:t>’s</w:t>
      </w:r>
      <w:r>
        <w:rPr>
          <w:rFonts w:cs="Meiryo" w:hAnsi="Meiryo" w:eastAsia="Meiryo" w:ascii="Meiryo"/>
          <w:color w:val="221F1F"/>
          <w:spacing w:val="-21"/>
          <w:w w:val="100"/>
          <w:position w:val="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3"/>
          <w:position w:val="0"/>
          <w:sz w:val="22"/>
          <w:szCs w:val="22"/>
        </w:rPr>
        <w:t>score,</w:t>
      </w:r>
      <w:r>
        <w:rPr>
          <w:rFonts w:cs="Meiryo" w:hAnsi="Meiryo" w:eastAsia="Meiryo" w:ascii="Meiryo"/>
          <w:color w:val="000000"/>
          <w:spacing w:val="0"/>
          <w:w w:val="100"/>
          <w:position w:val="0"/>
          <w:sz w:val="22"/>
          <w:szCs w:val="22"/>
        </w:rPr>
      </w:r>
    </w:p>
    <w:p>
      <w:pPr>
        <w:rPr>
          <w:sz w:val="19"/>
          <w:szCs w:val="19"/>
        </w:rPr>
        <w:jc w:val="left"/>
        <w:spacing w:before="3" w:lineRule="exact" w:line="180"/>
      </w:pPr>
      <w:r>
        <w:rPr>
          <w:sz w:val="19"/>
          <w:szCs w:val="19"/>
        </w:rPr>
      </w:r>
    </w:p>
    <w:p>
      <w:pPr>
        <w:rPr>
          <w:rFonts w:cs="Meiryo" w:hAnsi="Meiryo" w:eastAsia="Meiryo" w:ascii="Meiryo"/>
          <w:sz w:val="22"/>
          <w:szCs w:val="22"/>
        </w:rPr>
        <w:jc w:val="left"/>
        <w:ind w:left="424"/>
      </w:pPr>
      <w:r>
        <w:rPr>
          <w:rFonts w:cs="Meiryo" w:hAnsi="Meiryo" w:eastAsia="Meiryo" w:ascii="Meiryo"/>
          <w:color w:val="221F1F"/>
          <w:spacing w:val="0"/>
          <w:w w:val="128"/>
          <w:sz w:val="22"/>
          <w:szCs w:val="22"/>
        </w:rPr>
        <w:t>•</w:t>
      </w:r>
      <w:r>
        <w:rPr>
          <w:rFonts w:cs="Meiryo" w:hAnsi="Meiryo" w:eastAsia="Meiryo" w:ascii="Meiryo"/>
          <w:color w:val="221F1F"/>
          <w:spacing w:val="36"/>
          <w:w w:val="128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221F1F"/>
          <w:spacing w:val="0"/>
          <w:w w:val="128"/>
          <w:sz w:val="22"/>
          <w:szCs w:val="22"/>
        </w:rPr>
        <w:t>ρ</w:t>
      </w:r>
      <w:r>
        <w:rPr>
          <w:rFonts w:cs="Times New Roman" w:hAnsi="Times New Roman" w:eastAsia="Times New Roman" w:ascii="Times New Roman"/>
          <w:i/>
          <w:color w:val="221F1F"/>
          <w:spacing w:val="0"/>
          <w:w w:val="128"/>
          <w:position w:val="-3"/>
          <w:sz w:val="15"/>
          <w:szCs w:val="15"/>
        </w:rPr>
        <w:t>xx</w:t>
      </w:r>
      <w:r>
        <w:rPr>
          <w:rFonts w:cs="Times New Roman" w:hAnsi="Times New Roman" w:eastAsia="Times New Roman" w:ascii="Times New Roman"/>
          <w:i/>
          <w:color w:val="221F1F"/>
          <w:spacing w:val="0"/>
          <w:w w:val="128"/>
          <w:position w:val="1"/>
          <w:sz w:val="11"/>
          <w:szCs w:val="11"/>
        </w:rPr>
        <w:t>  </w:t>
      </w:r>
      <w:r>
        <w:rPr>
          <w:rFonts w:cs="Times New Roman" w:hAnsi="Times New Roman" w:eastAsia="Times New Roman" w:ascii="Times New Roman"/>
          <w:i/>
          <w:color w:val="221F1F"/>
          <w:spacing w:val="14"/>
          <w:w w:val="128"/>
          <w:position w:val="1"/>
          <w:sz w:val="11"/>
          <w:szCs w:val="11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position w:val="0"/>
          <w:sz w:val="22"/>
          <w:szCs w:val="22"/>
        </w:rPr>
        <w:t>is</w:t>
      </w:r>
      <w:r>
        <w:rPr>
          <w:rFonts w:cs="Meiryo" w:hAnsi="Meiryo" w:eastAsia="Meiryo" w:ascii="Meiryo"/>
          <w:color w:val="221F1F"/>
          <w:spacing w:val="-19"/>
          <w:w w:val="100"/>
          <w:position w:val="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91"/>
          <w:position w:val="0"/>
          <w:sz w:val="22"/>
          <w:szCs w:val="22"/>
        </w:rPr>
        <w:t>the</w:t>
      </w:r>
      <w:r>
        <w:rPr>
          <w:rFonts w:cs="Meiryo" w:hAnsi="Meiryo" w:eastAsia="Meiryo" w:ascii="Meiryo"/>
          <w:color w:val="221F1F"/>
          <w:spacing w:val="-5"/>
          <w:w w:val="91"/>
          <w:position w:val="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91"/>
          <w:position w:val="0"/>
          <w:sz w:val="22"/>
          <w:szCs w:val="22"/>
        </w:rPr>
        <w:t>reliabili</w:t>
      </w:r>
      <w:r>
        <w:rPr>
          <w:rFonts w:cs="Meiryo" w:hAnsi="Meiryo" w:eastAsia="Meiryo" w:ascii="Meiryo"/>
          <w:color w:val="221F1F"/>
          <w:spacing w:val="-5"/>
          <w:w w:val="91"/>
          <w:position w:val="0"/>
          <w:sz w:val="22"/>
          <w:szCs w:val="22"/>
        </w:rPr>
        <w:t>t</w:t>
      </w:r>
      <w:r>
        <w:rPr>
          <w:rFonts w:cs="Meiryo" w:hAnsi="Meiryo" w:eastAsia="Meiryo" w:ascii="Meiryo"/>
          <w:color w:val="221F1F"/>
          <w:spacing w:val="0"/>
          <w:w w:val="91"/>
          <w:position w:val="0"/>
          <w:sz w:val="22"/>
          <w:szCs w:val="22"/>
        </w:rPr>
        <w:t>y</w:t>
      </w:r>
      <w:r>
        <w:rPr>
          <w:rFonts w:cs="Meiryo" w:hAnsi="Meiryo" w:eastAsia="Meiryo" w:ascii="Meiryo"/>
          <w:color w:val="221F1F"/>
          <w:spacing w:val="50"/>
          <w:w w:val="91"/>
          <w:position w:val="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position w:val="0"/>
          <w:sz w:val="22"/>
          <w:szCs w:val="22"/>
        </w:rPr>
        <w:t>o</w:t>
      </w:r>
      <w:r>
        <w:rPr>
          <w:rFonts w:cs="Meiryo" w:hAnsi="Meiryo" w:eastAsia="Meiryo" w:ascii="Meiryo"/>
          <w:color w:val="221F1F"/>
          <w:spacing w:val="0"/>
          <w:w w:val="100"/>
          <w:position w:val="0"/>
          <w:sz w:val="22"/>
          <w:szCs w:val="22"/>
        </w:rPr>
        <w:t>f</w:t>
      </w:r>
      <w:r>
        <w:rPr>
          <w:rFonts w:cs="Meiryo" w:hAnsi="Meiryo" w:eastAsia="Meiryo" w:ascii="Meiryo"/>
          <w:color w:val="221F1F"/>
          <w:spacing w:val="-28"/>
          <w:w w:val="100"/>
          <w:position w:val="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95"/>
          <w:position w:val="0"/>
          <w:sz w:val="22"/>
          <w:szCs w:val="22"/>
        </w:rPr>
        <w:t>kin</w:t>
      </w:r>
      <w:r>
        <w:rPr>
          <w:rFonts w:cs="Times New Roman" w:hAnsi="Times New Roman" w:eastAsia="Times New Roman" w:ascii="Times New Roman"/>
          <w:color w:val="221F1F"/>
          <w:spacing w:val="0"/>
          <w:w w:val="106"/>
          <w:position w:val="-3"/>
          <w:sz w:val="15"/>
          <w:szCs w:val="15"/>
        </w:rPr>
        <w:t>1</w:t>
      </w:r>
      <w:r>
        <w:rPr>
          <w:rFonts w:cs="Times New Roman" w:hAnsi="Times New Roman" w:eastAsia="Times New Roman" w:ascii="Times New Roman"/>
          <w:color w:val="221F1F"/>
          <w:spacing w:val="-28"/>
          <w:w w:val="100"/>
          <w:position w:val="-3"/>
          <w:sz w:val="15"/>
          <w:szCs w:val="15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position w:val="0"/>
          <w:sz w:val="22"/>
          <w:szCs w:val="22"/>
        </w:rPr>
        <w:t>’s</w:t>
      </w:r>
      <w:r>
        <w:rPr>
          <w:rFonts w:cs="Meiryo" w:hAnsi="Meiryo" w:eastAsia="Meiryo" w:ascii="Meiryo"/>
          <w:color w:val="221F1F"/>
          <w:spacing w:val="-21"/>
          <w:w w:val="100"/>
          <w:position w:val="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3"/>
          <w:position w:val="0"/>
          <w:sz w:val="22"/>
          <w:szCs w:val="22"/>
        </w:rPr>
        <w:t>score,</w:t>
      </w:r>
      <w:r>
        <w:rPr>
          <w:rFonts w:cs="Meiryo" w:hAnsi="Meiryo" w:eastAsia="Meiryo" w:ascii="Meiryo"/>
          <w:color w:val="000000"/>
          <w:spacing w:val="0"/>
          <w:w w:val="100"/>
          <w:position w:val="0"/>
          <w:sz w:val="22"/>
          <w:szCs w:val="22"/>
        </w:rPr>
      </w:r>
    </w:p>
    <w:p>
      <w:pPr>
        <w:rPr>
          <w:sz w:val="19"/>
          <w:szCs w:val="19"/>
        </w:rPr>
        <w:jc w:val="left"/>
        <w:spacing w:before="3" w:lineRule="exact" w:line="180"/>
      </w:pPr>
      <w:r>
        <w:rPr>
          <w:sz w:val="19"/>
          <w:szCs w:val="19"/>
        </w:rPr>
      </w:r>
    </w:p>
    <w:p>
      <w:pPr>
        <w:rPr>
          <w:rFonts w:cs="Meiryo" w:hAnsi="Meiryo" w:eastAsia="Meiryo" w:ascii="Meiryo"/>
          <w:sz w:val="22"/>
          <w:szCs w:val="22"/>
        </w:rPr>
        <w:jc w:val="left"/>
        <w:ind w:left="424"/>
      </w:pPr>
      <w:r>
        <w:pict>
          <v:shape type="#_x0000_t202" style="position:absolute;margin-left:127.524pt;margin-top:13.6518pt;width:3.93635pt;height:7.4978pt;mso-position-horizontal-relative:page;mso-position-vertical-relative:paragraph;z-index:-539" filled="f" stroked="f">
            <v:textbox inset="0,0,0,0">
              <w:txbxContent>
                <w:p>
                  <w:pPr>
                    <w:rPr>
                      <w:rFonts w:cs="Times New Roman" w:hAnsi="Times New Roman" w:eastAsia="Times New Roman" w:ascii="Times New Roman"/>
                      <w:sz w:val="15"/>
                      <w:szCs w:val="15"/>
                    </w:rPr>
                    <w:jc w:val="left"/>
                    <w:spacing w:lineRule="exact" w:line="140"/>
                    <w:ind w:right="-42"/>
                  </w:pPr>
                  <w:r>
                    <w:rPr>
                      <w:rFonts w:cs="Times New Roman" w:hAnsi="Times New Roman" w:eastAsia="Times New Roman" w:ascii="Times New Roman"/>
                      <w:i/>
                      <w:color w:val="221F1F"/>
                      <w:spacing w:val="0"/>
                      <w:w w:val="118"/>
                      <w:sz w:val="15"/>
                      <w:szCs w:val="15"/>
                    </w:rPr>
                    <w:t>y</w:t>
                  </w:r>
                  <w:r>
                    <w:rPr>
                      <w:rFonts w:cs="Times New Roman" w:hAnsi="Times New Roman" w:eastAsia="Times New Roman" w:ascii="Times New Roman"/>
                      <w:color w:val="000000"/>
                      <w:spacing w:val="0"/>
                      <w:w w:val="100"/>
                      <w:sz w:val="15"/>
                      <w:szCs w:val="15"/>
                    </w:rPr>
                  </w:r>
                </w:p>
              </w:txbxContent>
            </v:textbox>
            <w10:wrap type="none"/>
          </v:shape>
        </w:pict>
      </w:r>
      <w:r>
        <w:rPr>
          <w:rFonts w:cs="Meiryo" w:hAnsi="Meiryo" w:eastAsia="Meiryo" w:ascii="Meiryo"/>
          <w:color w:val="221F1F"/>
          <w:spacing w:val="0"/>
          <w:w w:val="146"/>
          <w:sz w:val="22"/>
          <w:szCs w:val="22"/>
        </w:rPr>
        <w:t>•</w:t>
      </w:r>
      <w:r>
        <w:rPr>
          <w:rFonts w:cs="Meiryo" w:hAnsi="Meiryo" w:eastAsia="Meiryo" w:ascii="Meiryo"/>
          <w:color w:val="221F1F"/>
          <w:spacing w:val="2"/>
          <w:w w:val="146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221F1F"/>
          <w:spacing w:val="8"/>
          <w:w w:val="100"/>
          <w:sz w:val="22"/>
          <w:szCs w:val="22"/>
        </w:rPr>
        <w:t>σ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8"/>
          <w:sz w:val="15"/>
          <w:szCs w:val="15"/>
        </w:rPr>
        <w:t>2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8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color w:val="221F1F"/>
          <w:spacing w:val="29"/>
          <w:w w:val="100"/>
          <w:position w:val="8"/>
          <w:sz w:val="15"/>
          <w:szCs w:val="15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position w:val="0"/>
          <w:sz w:val="22"/>
          <w:szCs w:val="22"/>
        </w:rPr>
        <w:t>is</w:t>
      </w:r>
      <w:r>
        <w:rPr>
          <w:rFonts w:cs="Meiryo" w:hAnsi="Meiryo" w:eastAsia="Meiryo" w:ascii="Meiryo"/>
          <w:color w:val="221F1F"/>
          <w:spacing w:val="-19"/>
          <w:w w:val="100"/>
          <w:position w:val="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8"/>
          <w:position w:val="0"/>
          <w:sz w:val="22"/>
          <w:szCs w:val="22"/>
        </w:rPr>
        <w:t>the</w:t>
      </w:r>
      <w:r>
        <w:rPr>
          <w:rFonts w:cs="Meiryo" w:hAnsi="Meiryo" w:eastAsia="Meiryo" w:ascii="Meiryo"/>
          <w:color w:val="221F1F"/>
          <w:spacing w:val="8"/>
          <w:w w:val="88"/>
          <w:position w:val="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-11"/>
          <w:w w:val="88"/>
          <w:position w:val="0"/>
          <w:sz w:val="22"/>
          <w:szCs w:val="22"/>
        </w:rPr>
        <w:t>v</w:t>
      </w:r>
      <w:r>
        <w:rPr>
          <w:rFonts w:cs="Meiryo" w:hAnsi="Meiryo" w:eastAsia="Meiryo" w:ascii="Meiryo"/>
          <w:color w:val="221F1F"/>
          <w:spacing w:val="0"/>
          <w:w w:val="88"/>
          <w:position w:val="0"/>
          <w:sz w:val="22"/>
          <w:szCs w:val="22"/>
        </w:rPr>
        <w:t>ariance</w:t>
      </w:r>
      <w:r>
        <w:rPr>
          <w:rFonts w:cs="Meiryo" w:hAnsi="Meiryo" w:eastAsia="Meiryo" w:ascii="Meiryo"/>
          <w:color w:val="221F1F"/>
          <w:spacing w:val="14"/>
          <w:w w:val="88"/>
          <w:position w:val="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position w:val="0"/>
          <w:sz w:val="22"/>
          <w:szCs w:val="22"/>
        </w:rPr>
        <w:t>of</w:t>
      </w:r>
      <w:r>
        <w:rPr>
          <w:rFonts w:cs="Meiryo" w:hAnsi="Meiryo" w:eastAsia="Meiryo" w:ascii="Meiryo"/>
          <w:color w:val="221F1F"/>
          <w:spacing w:val="-30"/>
          <w:w w:val="100"/>
          <w:position w:val="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95"/>
          <w:position w:val="0"/>
          <w:sz w:val="22"/>
          <w:szCs w:val="22"/>
        </w:rPr>
        <w:t>kin</w:t>
      </w:r>
      <w:r>
        <w:rPr>
          <w:rFonts w:cs="Times New Roman" w:hAnsi="Times New Roman" w:eastAsia="Times New Roman" w:ascii="Times New Roman"/>
          <w:color w:val="221F1F"/>
          <w:spacing w:val="0"/>
          <w:w w:val="106"/>
          <w:position w:val="-3"/>
          <w:sz w:val="15"/>
          <w:szCs w:val="15"/>
        </w:rPr>
        <w:t>2</w:t>
      </w:r>
      <w:r>
        <w:rPr>
          <w:rFonts w:cs="Times New Roman" w:hAnsi="Times New Roman" w:eastAsia="Times New Roman" w:ascii="Times New Roman"/>
          <w:color w:val="221F1F"/>
          <w:spacing w:val="-28"/>
          <w:w w:val="100"/>
          <w:position w:val="-3"/>
          <w:sz w:val="15"/>
          <w:szCs w:val="15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position w:val="0"/>
          <w:sz w:val="22"/>
          <w:szCs w:val="22"/>
        </w:rPr>
        <w:t>’s</w:t>
      </w:r>
      <w:r>
        <w:rPr>
          <w:rFonts w:cs="Meiryo" w:hAnsi="Meiryo" w:eastAsia="Meiryo" w:ascii="Meiryo"/>
          <w:color w:val="221F1F"/>
          <w:spacing w:val="-21"/>
          <w:w w:val="100"/>
          <w:position w:val="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3"/>
          <w:position w:val="0"/>
          <w:sz w:val="22"/>
          <w:szCs w:val="22"/>
        </w:rPr>
        <w:t>score,</w:t>
      </w:r>
      <w:r>
        <w:rPr>
          <w:rFonts w:cs="Meiryo" w:hAnsi="Meiryo" w:eastAsia="Meiryo" w:ascii="Meiryo"/>
          <w:color w:val="000000"/>
          <w:spacing w:val="0"/>
          <w:w w:val="100"/>
          <w:position w:val="0"/>
          <w:sz w:val="22"/>
          <w:szCs w:val="22"/>
        </w:rPr>
      </w:r>
    </w:p>
    <w:p>
      <w:pPr>
        <w:rPr>
          <w:sz w:val="19"/>
          <w:szCs w:val="19"/>
        </w:rPr>
        <w:jc w:val="left"/>
        <w:spacing w:before="3" w:lineRule="exact" w:line="180"/>
      </w:pPr>
      <w:r>
        <w:rPr>
          <w:sz w:val="19"/>
          <w:szCs w:val="19"/>
        </w:rPr>
      </w:r>
    </w:p>
    <w:p>
      <w:pPr>
        <w:rPr>
          <w:rFonts w:cs="Meiryo" w:hAnsi="Meiryo" w:eastAsia="Meiryo" w:ascii="Meiryo"/>
          <w:sz w:val="22"/>
          <w:szCs w:val="22"/>
        </w:rPr>
        <w:jc w:val="left"/>
        <w:ind w:left="424"/>
      </w:pPr>
      <w:r>
        <w:rPr>
          <w:rFonts w:cs="Meiryo" w:hAnsi="Meiryo" w:eastAsia="Meiryo" w:ascii="Meiryo"/>
          <w:color w:val="221F1F"/>
          <w:spacing w:val="0"/>
          <w:w w:val="146"/>
          <w:sz w:val="22"/>
          <w:szCs w:val="22"/>
        </w:rPr>
        <w:t>•</w:t>
      </w:r>
      <w:r>
        <w:rPr>
          <w:rFonts w:cs="Meiryo" w:hAnsi="Meiryo" w:eastAsia="Meiryo" w:ascii="Meiryo"/>
          <w:color w:val="221F1F"/>
          <w:spacing w:val="2"/>
          <w:w w:val="146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221F1F"/>
          <w:spacing w:val="0"/>
          <w:w w:val="100"/>
          <w:sz w:val="22"/>
          <w:szCs w:val="22"/>
        </w:rPr>
        <w:t>ρ</w:t>
      </w:r>
      <w:r>
        <w:rPr>
          <w:rFonts w:cs="Times New Roman" w:hAnsi="Times New Roman" w:eastAsia="Times New Roman" w:ascii="Times New Roman"/>
          <w:i/>
          <w:color w:val="221F1F"/>
          <w:spacing w:val="5"/>
          <w:w w:val="100"/>
          <w:position w:val="-3"/>
          <w:sz w:val="15"/>
          <w:szCs w:val="15"/>
        </w:rPr>
        <w:t>yy</w:t>
      </w:r>
      <w:r>
        <w:rPr>
          <w:rFonts w:cs="Times New Roman" w:hAnsi="Times New Roman" w:eastAsia="Times New Roman" w:ascii="Times New Roman"/>
          <w:i/>
          <w:color w:val="221F1F"/>
          <w:spacing w:val="0"/>
          <w:w w:val="100"/>
          <w:position w:val="1"/>
          <w:sz w:val="11"/>
          <w:szCs w:val="11"/>
        </w:rPr>
        <w:t>    </w:t>
      </w:r>
      <w:r>
        <w:rPr>
          <w:rFonts w:cs="Times New Roman" w:hAnsi="Times New Roman" w:eastAsia="Times New Roman" w:ascii="Times New Roman"/>
          <w:i/>
          <w:color w:val="221F1F"/>
          <w:spacing w:val="27"/>
          <w:w w:val="100"/>
          <w:position w:val="1"/>
          <w:sz w:val="11"/>
          <w:szCs w:val="11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position w:val="0"/>
          <w:sz w:val="22"/>
          <w:szCs w:val="22"/>
        </w:rPr>
        <w:t>is</w:t>
      </w:r>
      <w:r>
        <w:rPr>
          <w:rFonts w:cs="Meiryo" w:hAnsi="Meiryo" w:eastAsia="Meiryo" w:ascii="Meiryo"/>
          <w:color w:val="221F1F"/>
          <w:spacing w:val="-19"/>
          <w:w w:val="100"/>
          <w:position w:val="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91"/>
          <w:position w:val="0"/>
          <w:sz w:val="22"/>
          <w:szCs w:val="22"/>
        </w:rPr>
        <w:t>the</w:t>
      </w:r>
      <w:r>
        <w:rPr>
          <w:rFonts w:cs="Meiryo" w:hAnsi="Meiryo" w:eastAsia="Meiryo" w:ascii="Meiryo"/>
          <w:color w:val="221F1F"/>
          <w:spacing w:val="-5"/>
          <w:w w:val="91"/>
          <w:position w:val="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91"/>
          <w:position w:val="0"/>
          <w:sz w:val="22"/>
          <w:szCs w:val="22"/>
        </w:rPr>
        <w:t>reliabili</w:t>
      </w:r>
      <w:r>
        <w:rPr>
          <w:rFonts w:cs="Meiryo" w:hAnsi="Meiryo" w:eastAsia="Meiryo" w:ascii="Meiryo"/>
          <w:color w:val="221F1F"/>
          <w:spacing w:val="-5"/>
          <w:w w:val="91"/>
          <w:position w:val="0"/>
          <w:sz w:val="22"/>
          <w:szCs w:val="22"/>
        </w:rPr>
        <w:t>t</w:t>
      </w:r>
      <w:r>
        <w:rPr>
          <w:rFonts w:cs="Meiryo" w:hAnsi="Meiryo" w:eastAsia="Meiryo" w:ascii="Meiryo"/>
          <w:color w:val="221F1F"/>
          <w:spacing w:val="0"/>
          <w:w w:val="91"/>
          <w:position w:val="0"/>
          <w:sz w:val="22"/>
          <w:szCs w:val="22"/>
        </w:rPr>
        <w:t>y</w:t>
      </w:r>
      <w:r>
        <w:rPr>
          <w:rFonts w:cs="Meiryo" w:hAnsi="Meiryo" w:eastAsia="Meiryo" w:ascii="Meiryo"/>
          <w:color w:val="221F1F"/>
          <w:spacing w:val="50"/>
          <w:w w:val="91"/>
          <w:position w:val="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position w:val="0"/>
          <w:sz w:val="22"/>
          <w:szCs w:val="22"/>
        </w:rPr>
        <w:t>o</w:t>
      </w:r>
      <w:r>
        <w:rPr>
          <w:rFonts w:cs="Meiryo" w:hAnsi="Meiryo" w:eastAsia="Meiryo" w:ascii="Meiryo"/>
          <w:color w:val="221F1F"/>
          <w:spacing w:val="0"/>
          <w:w w:val="100"/>
          <w:position w:val="0"/>
          <w:sz w:val="22"/>
          <w:szCs w:val="22"/>
        </w:rPr>
        <w:t>f</w:t>
      </w:r>
      <w:r>
        <w:rPr>
          <w:rFonts w:cs="Meiryo" w:hAnsi="Meiryo" w:eastAsia="Meiryo" w:ascii="Meiryo"/>
          <w:color w:val="221F1F"/>
          <w:spacing w:val="-28"/>
          <w:w w:val="100"/>
          <w:position w:val="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95"/>
          <w:position w:val="0"/>
          <w:sz w:val="22"/>
          <w:szCs w:val="22"/>
        </w:rPr>
        <w:t>kin</w:t>
      </w:r>
      <w:r>
        <w:rPr>
          <w:rFonts w:cs="Times New Roman" w:hAnsi="Times New Roman" w:eastAsia="Times New Roman" w:ascii="Times New Roman"/>
          <w:color w:val="221F1F"/>
          <w:spacing w:val="0"/>
          <w:w w:val="106"/>
          <w:position w:val="-3"/>
          <w:sz w:val="15"/>
          <w:szCs w:val="15"/>
        </w:rPr>
        <w:t>2</w:t>
      </w:r>
      <w:r>
        <w:rPr>
          <w:rFonts w:cs="Times New Roman" w:hAnsi="Times New Roman" w:eastAsia="Times New Roman" w:ascii="Times New Roman"/>
          <w:color w:val="221F1F"/>
          <w:spacing w:val="-28"/>
          <w:w w:val="100"/>
          <w:position w:val="-3"/>
          <w:sz w:val="15"/>
          <w:szCs w:val="15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position w:val="0"/>
          <w:sz w:val="22"/>
          <w:szCs w:val="22"/>
        </w:rPr>
        <w:t>’s</w:t>
      </w:r>
      <w:r>
        <w:rPr>
          <w:rFonts w:cs="Meiryo" w:hAnsi="Meiryo" w:eastAsia="Meiryo" w:ascii="Meiryo"/>
          <w:color w:val="221F1F"/>
          <w:spacing w:val="-21"/>
          <w:w w:val="100"/>
          <w:position w:val="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3"/>
          <w:position w:val="0"/>
          <w:sz w:val="22"/>
          <w:szCs w:val="22"/>
        </w:rPr>
        <w:t>score,</w:t>
      </w:r>
      <w:r>
        <w:rPr>
          <w:rFonts w:cs="Meiryo" w:hAnsi="Meiryo" w:eastAsia="Meiryo" w:ascii="Meiryo"/>
          <w:color w:val="000000"/>
          <w:spacing w:val="0"/>
          <w:w w:val="100"/>
          <w:position w:val="0"/>
          <w:sz w:val="22"/>
          <w:szCs w:val="22"/>
        </w:rPr>
      </w:r>
    </w:p>
    <w:p>
      <w:pPr>
        <w:rPr>
          <w:sz w:val="19"/>
          <w:szCs w:val="19"/>
        </w:rPr>
        <w:jc w:val="left"/>
        <w:spacing w:before="3" w:lineRule="exact" w:line="180"/>
      </w:pPr>
      <w:r>
        <w:rPr>
          <w:sz w:val="19"/>
          <w:szCs w:val="19"/>
        </w:rPr>
      </w:r>
    </w:p>
    <w:p>
      <w:pPr>
        <w:rPr>
          <w:rFonts w:cs="Meiryo" w:hAnsi="Meiryo" w:eastAsia="Meiryo" w:ascii="Meiryo"/>
          <w:sz w:val="22"/>
          <w:szCs w:val="22"/>
        </w:rPr>
        <w:jc w:val="left"/>
        <w:ind w:left="424"/>
      </w:pPr>
      <w:r>
        <w:rPr>
          <w:rFonts w:cs="Meiryo" w:hAnsi="Meiryo" w:eastAsia="Meiryo" w:ascii="Meiryo"/>
          <w:color w:val="221F1F"/>
          <w:spacing w:val="0"/>
          <w:w w:val="128"/>
          <w:sz w:val="22"/>
          <w:szCs w:val="22"/>
        </w:rPr>
        <w:t>•</w:t>
      </w:r>
      <w:r>
        <w:rPr>
          <w:rFonts w:cs="Meiryo" w:hAnsi="Meiryo" w:eastAsia="Meiryo" w:ascii="Meiryo"/>
          <w:color w:val="221F1F"/>
          <w:spacing w:val="36"/>
          <w:w w:val="128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221F1F"/>
          <w:spacing w:val="0"/>
          <w:w w:val="128"/>
          <w:sz w:val="22"/>
          <w:szCs w:val="22"/>
        </w:rPr>
        <w:t>ρ</w:t>
      </w:r>
      <w:r>
        <w:rPr>
          <w:rFonts w:cs="Times New Roman" w:hAnsi="Times New Roman" w:eastAsia="Times New Roman" w:ascii="Times New Roman"/>
          <w:i/>
          <w:color w:val="221F1F"/>
          <w:spacing w:val="0"/>
          <w:w w:val="128"/>
          <w:position w:val="-3"/>
          <w:sz w:val="15"/>
          <w:szCs w:val="15"/>
        </w:rPr>
        <w:t>xy</w:t>
      </w:r>
      <w:r>
        <w:rPr>
          <w:rFonts w:cs="Times New Roman" w:hAnsi="Times New Roman" w:eastAsia="Times New Roman" w:ascii="Times New Roman"/>
          <w:i/>
          <w:color w:val="221F1F"/>
          <w:spacing w:val="15"/>
          <w:w w:val="128"/>
          <w:position w:val="-3"/>
          <w:sz w:val="15"/>
          <w:szCs w:val="15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position w:val="0"/>
          <w:sz w:val="22"/>
          <w:szCs w:val="22"/>
        </w:rPr>
        <w:t>is</w:t>
      </w:r>
      <w:r>
        <w:rPr>
          <w:rFonts w:cs="Meiryo" w:hAnsi="Meiryo" w:eastAsia="Meiryo" w:ascii="Meiryo"/>
          <w:color w:val="221F1F"/>
          <w:spacing w:val="-19"/>
          <w:w w:val="100"/>
          <w:position w:val="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7"/>
          <w:position w:val="0"/>
          <w:sz w:val="22"/>
          <w:szCs w:val="22"/>
        </w:rPr>
        <w:t>the</w:t>
      </w:r>
      <w:r>
        <w:rPr>
          <w:rFonts w:cs="Meiryo" w:hAnsi="Meiryo" w:eastAsia="Meiryo" w:ascii="Meiryo"/>
          <w:color w:val="221F1F"/>
          <w:spacing w:val="12"/>
          <w:w w:val="87"/>
          <w:position w:val="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7"/>
          <w:position w:val="0"/>
          <w:sz w:val="22"/>
          <w:szCs w:val="22"/>
        </w:rPr>
        <w:t>correlation</w:t>
      </w:r>
      <w:r>
        <w:rPr>
          <w:rFonts w:cs="Meiryo" w:hAnsi="Meiryo" w:eastAsia="Meiryo" w:ascii="Meiryo"/>
          <w:color w:val="221F1F"/>
          <w:spacing w:val="44"/>
          <w:w w:val="87"/>
          <w:position w:val="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5"/>
          <w:w w:val="87"/>
          <w:position w:val="0"/>
          <w:sz w:val="22"/>
          <w:szCs w:val="22"/>
        </w:rPr>
        <w:t>b</w:t>
      </w:r>
      <w:r>
        <w:rPr>
          <w:rFonts w:cs="Meiryo" w:hAnsi="Meiryo" w:eastAsia="Meiryo" w:ascii="Meiryo"/>
          <w:color w:val="221F1F"/>
          <w:spacing w:val="0"/>
          <w:w w:val="87"/>
          <w:position w:val="0"/>
          <w:sz w:val="22"/>
          <w:szCs w:val="22"/>
        </w:rPr>
        <w:t>e</w:t>
      </w:r>
      <w:r>
        <w:rPr>
          <w:rFonts w:cs="Meiryo" w:hAnsi="Meiryo" w:eastAsia="Meiryo" w:ascii="Meiryo"/>
          <w:color w:val="221F1F"/>
          <w:spacing w:val="-5"/>
          <w:w w:val="87"/>
          <w:position w:val="0"/>
          <w:sz w:val="22"/>
          <w:szCs w:val="22"/>
        </w:rPr>
        <w:t>t</w:t>
      </w:r>
      <w:r>
        <w:rPr>
          <w:rFonts w:cs="Meiryo" w:hAnsi="Meiryo" w:eastAsia="Meiryo" w:ascii="Meiryo"/>
          <w:color w:val="221F1F"/>
          <w:spacing w:val="-5"/>
          <w:w w:val="87"/>
          <w:position w:val="0"/>
          <w:sz w:val="22"/>
          <w:szCs w:val="22"/>
        </w:rPr>
        <w:t>w</w:t>
      </w:r>
      <w:r>
        <w:rPr>
          <w:rFonts w:cs="Meiryo" w:hAnsi="Meiryo" w:eastAsia="Meiryo" w:ascii="Meiryo"/>
          <w:color w:val="221F1F"/>
          <w:spacing w:val="0"/>
          <w:w w:val="87"/>
          <w:position w:val="0"/>
          <w:sz w:val="22"/>
          <w:szCs w:val="22"/>
        </w:rPr>
        <w:t>een</w:t>
      </w:r>
      <w:r>
        <w:rPr>
          <w:rFonts w:cs="Meiryo" w:hAnsi="Meiryo" w:eastAsia="Meiryo" w:ascii="Meiryo"/>
          <w:color w:val="221F1F"/>
          <w:spacing w:val="-12"/>
          <w:w w:val="87"/>
          <w:position w:val="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95"/>
          <w:position w:val="0"/>
          <w:sz w:val="22"/>
          <w:szCs w:val="22"/>
        </w:rPr>
        <w:t>kin</w:t>
      </w:r>
      <w:r>
        <w:rPr>
          <w:rFonts w:cs="Times New Roman" w:hAnsi="Times New Roman" w:eastAsia="Times New Roman" w:ascii="Times New Roman"/>
          <w:color w:val="221F1F"/>
          <w:spacing w:val="0"/>
          <w:w w:val="106"/>
          <w:position w:val="-3"/>
          <w:sz w:val="15"/>
          <w:szCs w:val="15"/>
        </w:rPr>
        <w:t>1</w:t>
      </w:r>
      <w:r>
        <w:rPr>
          <w:rFonts w:cs="Times New Roman" w:hAnsi="Times New Roman" w:eastAsia="Times New Roman" w:ascii="Times New Roman"/>
          <w:color w:val="221F1F"/>
          <w:spacing w:val="-28"/>
          <w:w w:val="100"/>
          <w:position w:val="-3"/>
          <w:sz w:val="15"/>
          <w:szCs w:val="15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position w:val="0"/>
          <w:sz w:val="22"/>
          <w:szCs w:val="22"/>
        </w:rPr>
        <w:t>’s</w:t>
      </w:r>
      <w:r>
        <w:rPr>
          <w:rFonts w:cs="Meiryo" w:hAnsi="Meiryo" w:eastAsia="Meiryo" w:ascii="Meiryo"/>
          <w:color w:val="221F1F"/>
          <w:spacing w:val="-21"/>
          <w:w w:val="100"/>
          <w:position w:val="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9"/>
          <w:position w:val="0"/>
          <w:sz w:val="22"/>
          <w:szCs w:val="22"/>
        </w:rPr>
        <w:t>and</w:t>
      </w:r>
      <w:r>
        <w:rPr>
          <w:rFonts w:cs="Meiryo" w:hAnsi="Meiryo" w:eastAsia="Meiryo" w:ascii="Meiryo"/>
          <w:color w:val="221F1F"/>
          <w:spacing w:val="7"/>
          <w:w w:val="89"/>
          <w:position w:val="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95"/>
          <w:position w:val="0"/>
          <w:sz w:val="22"/>
          <w:szCs w:val="22"/>
        </w:rPr>
        <w:t>kin</w:t>
      </w:r>
      <w:r>
        <w:rPr>
          <w:rFonts w:cs="Times New Roman" w:hAnsi="Times New Roman" w:eastAsia="Times New Roman" w:ascii="Times New Roman"/>
          <w:color w:val="221F1F"/>
          <w:spacing w:val="0"/>
          <w:w w:val="106"/>
          <w:position w:val="-3"/>
          <w:sz w:val="15"/>
          <w:szCs w:val="15"/>
        </w:rPr>
        <w:t>2</w:t>
      </w:r>
      <w:r>
        <w:rPr>
          <w:rFonts w:cs="Times New Roman" w:hAnsi="Times New Roman" w:eastAsia="Times New Roman" w:ascii="Times New Roman"/>
          <w:color w:val="221F1F"/>
          <w:spacing w:val="-28"/>
          <w:w w:val="100"/>
          <w:position w:val="-3"/>
          <w:sz w:val="15"/>
          <w:szCs w:val="15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position w:val="0"/>
          <w:sz w:val="22"/>
          <w:szCs w:val="22"/>
        </w:rPr>
        <w:t>’s</w:t>
      </w:r>
      <w:r>
        <w:rPr>
          <w:rFonts w:cs="Meiryo" w:hAnsi="Meiryo" w:eastAsia="Meiryo" w:ascii="Meiryo"/>
          <w:color w:val="221F1F"/>
          <w:spacing w:val="-21"/>
          <w:w w:val="100"/>
          <w:position w:val="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2"/>
          <w:position w:val="0"/>
          <w:sz w:val="22"/>
          <w:szCs w:val="22"/>
        </w:rPr>
        <w:t>scores.</w:t>
      </w:r>
      <w:r>
        <w:rPr>
          <w:rFonts w:cs="Meiryo" w:hAnsi="Meiryo" w:eastAsia="Meiryo" w:ascii="Meiryo"/>
          <w:color w:val="000000"/>
          <w:spacing w:val="0"/>
          <w:w w:val="100"/>
          <w:position w:val="0"/>
          <w:sz w:val="22"/>
          <w:szCs w:val="22"/>
        </w:rPr>
      </w:r>
    </w:p>
    <w:p>
      <w:pPr>
        <w:rPr>
          <w:sz w:val="15"/>
          <w:szCs w:val="15"/>
        </w:rPr>
        <w:jc w:val="left"/>
        <w:spacing w:before="9" w:lineRule="exact" w:line="140"/>
      </w:pPr>
      <w:r>
        <w:rPr>
          <w:sz w:val="15"/>
          <w:szCs w:val="15"/>
        </w:rPr>
      </w:r>
    </w:p>
    <w:p>
      <w:pPr>
        <w:rPr>
          <w:rFonts w:cs="Meiryo" w:hAnsi="Meiryo" w:eastAsia="Meiryo" w:ascii="Meiryo"/>
          <w:sz w:val="22"/>
          <w:szCs w:val="22"/>
        </w:rPr>
        <w:jc w:val="left"/>
        <w:spacing w:lineRule="auto" w:line="252"/>
        <w:ind w:left="155" w:right="412" w:firstLine="542"/>
        <w:sectPr>
          <w:type w:val="continuous"/>
          <w:pgSz w:w="12240" w:h="15840"/>
          <w:pgMar w:top="900" w:bottom="280" w:left="1720" w:right="1720"/>
        </w:sectPr>
      </w:pPr>
      <w:r>
        <w:rPr>
          <w:rFonts w:cs="Meiryo" w:hAnsi="Meiryo" w:eastAsia="Meiryo" w:ascii="Meiryo"/>
          <w:color w:val="221F1F"/>
          <w:spacing w:val="-5"/>
          <w:w w:val="88"/>
          <w:sz w:val="22"/>
          <w:szCs w:val="22"/>
        </w:rPr>
        <w:t>A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ccordingl</w:t>
      </w:r>
      <w:r>
        <w:rPr>
          <w:rFonts w:cs="Meiryo" w:hAnsi="Meiryo" w:eastAsia="Meiryo" w:ascii="Meiryo"/>
          <w:color w:val="221F1F"/>
          <w:spacing w:val="-16"/>
          <w:w w:val="88"/>
          <w:sz w:val="22"/>
          <w:szCs w:val="22"/>
        </w:rPr>
        <w:t>y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,</w:t>
      </w:r>
      <w:r>
        <w:rPr>
          <w:rFonts w:cs="Meiryo" w:hAnsi="Meiryo" w:eastAsia="Meiryo" w:ascii="Meiryo"/>
          <w:color w:val="221F1F"/>
          <w:spacing w:val="53"/>
          <w:w w:val="88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-5"/>
          <w:w w:val="88"/>
          <w:sz w:val="22"/>
          <w:szCs w:val="22"/>
        </w:rPr>
        <w:t>w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e</w:t>
      </w:r>
      <w:r>
        <w:rPr>
          <w:rFonts w:cs="Meiryo" w:hAnsi="Meiryo" w:eastAsia="Meiryo" w:ascii="Meiryo"/>
          <w:color w:val="221F1F"/>
          <w:spacing w:val="-10"/>
          <w:w w:val="88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can</w:t>
      </w:r>
      <w:r>
        <w:rPr>
          <w:rFonts w:cs="Meiryo" w:hAnsi="Meiryo" w:eastAsia="Meiryo" w:ascii="Meiryo"/>
          <w:color w:val="221F1F"/>
          <w:spacing w:val="8"/>
          <w:w w:val="88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substitute</w:t>
      </w:r>
      <w:r>
        <w:rPr>
          <w:rFonts w:cs="Meiryo" w:hAnsi="Meiryo" w:eastAsia="Meiryo" w:ascii="Meiryo"/>
          <w:color w:val="221F1F"/>
          <w:spacing w:val="30"/>
          <w:w w:val="88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the</w:t>
      </w:r>
      <w:r>
        <w:rPr>
          <w:rFonts w:cs="Meiryo" w:hAnsi="Meiryo" w:eastAsia="Meiryo" w:ascii="Meiryo"/>
          <w:color w:val="221F1F"/>
          <w:spacing w:val="8"/>
          <w:w w:val="88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foll</w:t>
      </w:r>
      <w:r>
        <w:rPr>
          <w:rFonts w:cs="Meiryo" w:hAnsi="Meiryo" w:eastAsia="Meiryo" w:ascii="Meiryo"/>
          <w:color w:val="221F1F"/>
          <w:spacing w:val="-5"/>
          <w:w w:val="88"/>
          <w:sz w:val="22"/>
          <w:szCs w:val="22"/>
        </w:rPr>
        <w:t>o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wing</w:t>
      </w:r>
      <w:r>
        <w:rPr>
          <w:rFonts w:cs="Meiryo" w:hAnsi="Meiryo" w:eastAsia="Meiryo" w:ascii="Meiryo"/>
          <w:color w:val="221F1F"/>
          <w:spacing w:val="26"/>
          <w:w w:val="88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-11"/>
          <w:w w:val="88"/>
          <w:sz w:val="22"/>
          <w:szCs w:val="22"/>
        </w:rPr>
        <w:t>v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alues</w:t>
      </w:r>
      <w:r>
        <w:rPr>
          <w:rFonts w:cs="Meiryo" w:hAnsi="Meiryo" w:eastAsia="Meiryo" w:ascii="Meiryo"/>
          <w:color w:val="221F1F"/>
          <w:spacing w:val="2"/>
          <w:w w:val="88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i</w:t>
      </w:r>
      <w:r>
        <w:rPr>
          <w:rFonts w:cs="Meiryo" w:hAnsi="Meiryo" w:eastAsia="Meiryo" w:ascii="Meiryo"/>
          <w:color w:val="221F1F"/>
          <w:spacing w:val="-6"/>
          <w:w w:val="100"/>
          <w:sz w:val="22"/>
          <w:szCs w:val="22"/>
        </w:rPr>
        <w:t>n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to</w:t>
      </w:r>
      <w:r>
        <w:rPr>
          <w:rFonts w:cs="Meiryo" w:hAnsi="Meiryo" w:eastAsia="Meiryo" w:ascii="Meiryo"/>
          <w:color w:val="221F1F"/>
          <w:spacing w:val="-29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4"/>
          <w:sz w:val="22"/>
          <w:szCs w:val="22"/>
        </w:rPr>
        <w:t>equation</w:t>
      </w:r>
      <w:r>
        <w:rPr>
          <w:rFonts w:cs="Meiryo" w:hAnsi="Meiryo" w:eastAsia="Meiryo" w:ascii="Meiryo"/>
          <w:color w:val="221F1F"/>
          <w:spacing w:val="49"/>
          <w:w w:val="84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4"/>
          <w:sz w:val="22"/>
          <w:szCs w:val="22"/>
        </w:rPr>
        <w:t>5</w:t>
      </w:r>
      <w:r>
        <w:rPr>
          <w:rFonts w:cs="Meiryo" w:hAnsi="Meiryo" w:eastAsia="Meiryo" w:ascii="Meiryo"/>
          <w:color w:val="221F1F"/>
          <w:spacing w:val="5"/>
          <w:w w:val="84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t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o</w:t>
      </w:r>
      <w:r>
        <w:rPr>
          <w:rFonts w:cs="Meiryo" w:hAnsi="Meiryo" w:eastAsia="Meiryo" w:ascii="Meiryo"/>
          <w:color w:val="221F1F"/>
          <w:spacing w:val="-20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calculate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the</w:t>
      </w:r>
      <w:r>
        <w:rPr>
          <w:rFonts w:cs="Meiryo" w:hAnsi="Meiryo" w:eastAsia="Meiryo" w:ascii="Meiryo"/>
          <w:color w:val="221F1F"/>
          <w:spacing w:val="8"/>
          <w:w w:val="88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diﬀerence</w:t>
      </w:r>
      <w:r>
        <w:rPr>
          <w:rFonts w:cs="Meiryo" w:hAnsi="Meiryo" w:eastAsia="Meiryo" w:ascii="Meiryo"/>
          <w:color w:val="221F1F"/>
          <w:spacing w:val="-13"/>
          <w:w w:val="88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score</w:t>
      </w:r>
      <w:r>
        <w:rPr>
          <w:rFonts w:cs="Meiryo" w:hAnsi="Meiryo" w:eastAsia="Meiryo" w:ascii="Meiryo"/>
          <w:color w:val="221F1F"/>
          <w:spacing w:val="-19"/>
          <w:w w:val="88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reliabili</w:t>
      </w:r>
      <w:r>
        <w:rPr>
          <w:rFonts w:cs="Meiryo" w:hAnsi="Meiryo" w:eastAsia="Meiryo" w:ascii="Meiryo"/>
          <w:color w:val="221F1F"/>
          <w:spacing w:val="-5"/>
          <w:w w:val="88"/>
          <w:sz w:val="22"/>
          <w:szCs w:val="22"/>
        </w:rPr>
        <w:t>t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y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15"/>
          <w:w w:val="88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for</w:t>
      </w:r>
      <w:r>
        <w:rPr>
          <w:rFonts w:cs="Meiryo" w:hAnsi="Meiryo" w:eastAsia="Meiryo" w:ascii="Meiryo"/>
          <w:color w:val="221F1F"/>
          <w:spacing w:val="11"/>
          <w:w w:val="88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Generation</w:t>
      </w:r>
      <w:r>
        <w:rPr>
          <w:rFonts w:cs="Meiryo" w:hAnsi="Meiryo" w:eastAsia="Meiryo" w:ascii="Meiryo"/>
          <w:color w:val="221F1F"/>
          <w:spacing w:val="32"/>
          <w:w w:val="88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1</w:t>
      </w:r>
      <w:r>
        <w:rPr>
          <w:rFonts w:cs="Meiryo" w:hAnsi="Meiryo" w:eastAsia="Meiryo" w:ascii="Meiryo"/>
          <w:color w:val="221F1F"/>
          <w:spacing w:val="-3"/>
          <w:w w:val="88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i</w:t>
      </w:r>
      <w:r>
        <w:rPr>
          <w:rFonts w:cs="Meiryo" w:hAnsi="Meiryo" w:eastAsia="Meiryo" w:ascii="Meiryo"/>
          <w:color w:val="221F1F"/>
          <w:spacing w:val="-5"/>
          <w:w w:val="88"/>
          <w:sz w:val="22"/>
          <w:szCs w:val="22"/>
        </w:rPr>
        <w:t>n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telligence.</w:t>
      </w:r>
      <w:r>
        <w:rPr>
          <w:rFonts w:cs="Meiryo" w:hAnsi="Meiryo" w:eastAsia="Meiryo" w:ascii="Meiryo"/>
          <w:color w:val="221F1F"/>
          <w:spacing w:val="36"/>
          <w:w w:val="88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where,</w:t>
      </w:r>
      <w:r>
        <w:rPr>
          <w:rFonts w:cs="Meiryo" w:hAnsi="Meiryo" w:eastAsia="Meiryo" w:ascii="Meiryo"/>
          <w:color w:val="000000"/>
          <w:spacing w:val="0"/>
          <w:w w:val="100"/>
          <w:sz w:val="22"/>
          <w:szCs w:val="2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10" w:lineRule="exact" w:line="260"/>
      </w:pPr>
      <w:r>
        <w:rPr>
          <w:sz w:val="26"/>
          <w:szCs w:val="26"/>
        </w:rPr>
      </w:r>
    </w:p>
    <w:p>
      <w:pPr>
        <w:rPr>
          <w:rFonts w:cs="Meiryo" w:hAnsi="Meiryo" w:eastAsia="Meiryo" w:ascii="Meiryo"/>
          <w:sz w:val="22"/>
          <w:szCs w:val="22"/>
        </w:rPr>
        <w:jc w:val="left"/>
        <w:spacing w:lineRule="exact" w:line="200"/>
        <w:ind w:left="424"/>
      </w:pPr>
      <w:r>
        <w:rPr>
          <w:rFonts w:cs="Meiryo" w:hAnsi="Meiryo" w:eastAsia="Meiryo" w:ascii="Meiryo"/>
          <w:color w:val="221F1F"/>
          <w:spacing w:val="0"/>
          <w:w w:val="146"/>
          <w:position w:val="-10"/>
          <w:sz w:val="22"/>
          <w:szCs w:val="22"/>
        </w:rPr>
        <w:t>•</w:t>
      </w:r>
      <w:r>
        <w:rPr>
          <w:rFonts w:cs="Meiryo" w:hAnsi="Meiryo" w:eastAsia="Meiryo" w:ascii="Meiryo"/>
          <w:color w:val="221F1F"/>
          <w:spacing w:val="2"/>
          <w:w w:val="146"/>
          <w:position w:val="-1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221F1F"/>
          <w:spacing w:val="8"/>
          <w:w w:val="100"/>
          <w:position w:val="-10"/>
          <w:sz w:val="22"/>
          <w:szCs w:val="22"/>
        </w:rPr>
        <w:t>σ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-2"/>
          <w:sz w:val="15"/>
          <w:szCs w:val="15"/>
        </w:rPr>
        <w:t>2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-2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color w:val="221F1F"/>
          <w:spacing w:val="31"/>
          <w:w w:val="100"/>
          <w:position w:val="-2"/>
          <w:sz w:val="15"/>
          <w:szCs w:val="15"/>
        </w:rPr>
        <w:t> </w:t>
      </w:r>
      <w:r>
        <w:rPr>
          <w:rFonts w:cs="Meiryo" w:hAnsi="Meiryo" w:eastAsia="Meiryo" w:ascii="Meiryo"/>
          <w:color w:val="221F1F"/>
          <w:spacing w:val="0"/>
          <w:w w:val="89"/>
          <w:position w:val="-10"/>
          <w:sz w:val="22"/>
          <w:szCs w:val="22"/>
        </w:rPr>
        <w:t>and</w:t>
      </w:r>
      <w:r>
        <w:rPr>
          <w:rFonts w:cs="Meiryo" w:hAnsi="Meiryo" w:eastAsia="Meiryo" w:ascii="Meiryo"/>
          <w:color w:val="221F1F"/>
          <w:spacing w:val="7"/>
          <w:w w:val="89"/>
          <w:position w:val="-1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221F1F"/>
          <w:spacing w:val="8"/>
          <w:w w:val="100"/>
          <w:position w:val="-10"/>
          <w:sz w:val="22"/>
          <w:szCs w:val="22"/>
        </w:rPr>
        <w:t>σ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-2"/>
          <w:sz w:val="15"/>
          <w:szCs w:val="15"/>
        </w:rPr>
        <w:t>2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-2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color w:val="221F1F"/>
          <w:spacing w:val="29"/>
          <w:w w:val="100"/>
          <w:position w:val="-2"/>
          <w:sz w:val="15"/>
          <w:szCs w:val="15"/>
        </w:rPr>
        <w:t> </w:t>
      </w:r>
      <w:r>
        <w:rPr>
          <w:rFonts w:cs="Meiryo" w:hAnsi="Meiryo" w:eastAsia="Meiryo" w:ascii="Meiryo"/>
          <w:color w:val="221F1F"/>
          <w:spacing w:val="0"/>
          <w:w w:val="82"/>
          <w:position w:val="-10"/>
          <w:sz w:val="22"/>
          <w:szCs w:val="22"/>
        </w:rPr>
        <w:t>are</w:t>
      </w:r>
      <w:r>
        <w:rPr>
          <w:rFonts w:cs="Meiryo" w:hAnsi="Meiryo" w:eastAsia="Meiryo" w:ascii="Meiryo"/>
          <w:color w:val="221F1F"/>
          <w:spacing w:val="19"/>
          <w:w w:val="82"/>
          <w:position w:val="-1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2"/>
          <w:position w:val="-10"/>
          <w:sz w:val="22"/>
          <w:szCs w:val="22"/>
        </w:rPr>
        <w:t>1.1881</w:t>
      </w:r>
      <w:r>
        <w:rPr>
          <w:rFonts w:cs="Meiryo" w:hAnsi="Meiryo" w:eastAsia="Meiryo" w:ascii="Meiryo"/>
          <w:color w:val="221F1F"/>
          <w:spacing w:val="-2"/>
          <w:w w:val="82"/>
          <w:position w:val="-1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91"/>
          <w:position w:val="-10"/>
          <w:sz w:val="22"/>
          <w:szCs w:val="22"/>
        </w:rPr>
        <w:t>(from</w:t>
      </w:r>
      <w:r>
        <w:rPr>
          <w:rFonts w:cs="Meiryo" w:hAnsi="Meiryo" w:eastAsia="Meiryo" w:ascii="Meiryo"/>
          <w:color w:val="221F1F"/>
          <w:spacing w:val="-11"/>
          <w:w w:val="91"/>
          <w:position w:val="-1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-16"/>
          <w:w w:val="91"/>
          <w:position w:val="-10"/>
          <w:sz w:val="22"/>
          <w:szCs w:val="22"/>
        </w:rPr>
        <w:t>T</w:t>
      </w:r>
      <w:r>
        <w:rPr>
          <w:rFonts w:cs="Meiryo" w:hAnsi="Meiryo" w:eastAsia="Meiryo" w:ascii="Meiryo"/>
          <w:color w:val="221F1F"/>
          <w:spacing w:val="0"/>
          <w:w w:val="91"/>
          <w:position w:val="-10"/>
          <w:sz w:val="22"/>
          <w:szCs w:val="22"/>
        </w:rPr>
        <w:t>able</w:t>
      </w:r>
      <w:r>
        <w:rPr>
          <w:rFonts w:cs="Meiryo" w:hAnsi="Meiryo" w:eastAsia="Meiryo" w:ascii="Meiryo"/>
          <w:color w:val="221F1F"/>
          <w:spacing w:val="22"/>
          <w:w w:val="91"/>
          <w:position w:val="-1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3"/>
          <w:position w:val="-10"/>
          <w:sz w:val="22"/>
          <w:szCs w:val="22"/>
        </w:rPr>
        <w:t>1</w:t>
      </w:r>
      <w:r>
        <w:rPr>
          <w:rFonts w:cs="Meiryo" w:hAnsi="Meiryo" w:eastAsia="Meiryo" w:ascii="Meiryo"/>
          <w:color w:val="221F1F"/>
          <w:spacing w:val="8"/>
          <w:w w:val="83"/>
          <w:position w:val="-1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3"/>
          <w:position w:val="-10"/>
          <w:sz w:val="22"/>
          <w:szCs w:val="22"/>
        </w:rPr>
        <w:t>o</w:t>
      </w:r>
      <w:r>
        <w:rPr>
          <w:rFonts w:cs="Meiryo" w:hAnsi="Meiryo" w:eastAsia="Meiryo" w:ascii="Meiryo"/>
          <w:color w:val="221F1F"/>
          <w:spacing w:val="0"/>
          <w:w w:val="83"/>
          <w:position w:val="-10"/>
          <w:sz w:val="22"/>
          <w:szCs w:val="22"/>
        </w:rPr>
        <w:t>n</w:t>
      </w:r>
      <w:r>
        <w:rPr>
          <w:rFonts w:cs="Meiryo" w:hAnsi="Meiryo" w:eastAsia="Meiryo" w:ascii="Meiryo"/>
          <w:color w:val="221F1F"/>
          <w:spacing w:val="23"/>
          <w:w w:val="83"/>
          <w:position w:val="-1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3"/>
          <w:position w:val="-10"/>
          <w:sz w:val="22"/>
          <w:szCs w:val="22"/>
        </w:rPr>
        <w:t>page</w:t>
      </w:r>
      <w:r>
        <w:rPr>
          <w:rFonts w:cs="Meiryo" w:hAnsi="Meiryo" w:eastAsia="Meiryo" w:ascii="Meiryo"/>
          <w:color w:val="221F1F"/>
          <w:spacing w:val="18"/>
          <w:w w:val="83"/>
          <w:position w:val="-1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3"/>
          <w:position w:val="-10"/>
          <w:sz w:val="22"/>
          <w:szCs w:val="22"/>
        </w:rPr>
        <w:t>26)</w:t>
      </w:r>
      <w:r>
        <w:rPr>
          <w:rFonts w:cs="Meiryo" w:hAnsi="Meiryo" w:eastAsia="Meiryo" w:ascii="Meiryo"/>
          <w:color w:val="000000"/>
          <w:spacing w:val="0"/>
          <w:w w:val="100"/>
          <w:position w:val="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15"/>
          <w:szCs w:val="15"/>
        </w:rPr>
        <w:jc w:val="left"/>
        <w:spacing w:lineRule="exact" w:line="140"/>
        <w:ind w:left="830"/>
      </w:pPr>
      <w:r>
        <w:rPr>
          <w:rFonts w:cs="Times New Roman" w:hAnsi="Times New Roman" w:eastAsia="Times New Roman" w:ascii="Times New Roman"/>
          <w:i/>
          <w:color w:val="221F1F"/>
          <w:spacing w:val="0"/>
          <w:w w:val="126"/>
          <w:sz w:val="15"/>
          <w:szCs w:val="15"/>
        </w:rPr>
        <w:t>x</w:t>
      </w:r>
      <w:r>
        <w:rPr>
          <w:rFonts w:cs="Times New Roman" w:hAnsi="Times New Roman" w:eastAsia="Times New Roman" w:ascii="Times New Roman"/>
          <w:i/>
          <w:color w:val="221F1F"/>
          <w:spacing w:val="0"/>
          <w:w w:val="126"/>
          <w:sz w:val="15"/>
          <w:szCs w:val="15"/>
        </w:rPr>
        <w:t>            </w:t>
      </w:r>
      <w:r>
        <w:rPr>
          <w:rFonts w:cs="Times New Roman" w:hAnsi="Times New Roman" w:eastAsia="Times New Roman" w:ascii="Times New Roman"/>
          <w:i/>
          <w:color w:val="221F1F"/>
          <w:spacing w:val="28"/>
          <w:w w:val="126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i/>
          <w:color w:val="221F1F"/>
          <w:spacing w:val="0"/>
          <w:w w:val="126"/>
          <w:sz w:val="15"/>
          <w:szCs w:val="15"/>
        </w:rPr>
        <w:t>y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5"/>
          <w:szCs w:val="15"/>
        </w:rPr>
      </w:r>
    </w:p>
    <w:p>
      <w:pPr>
        <w:rPr>
          <w:sz w:val="10"/>
          <w:szCs w:val="10"/>
        </w:rPr>
        <w:jc w:val="left"/>
        <w:spacing w:before="9" w:lineRule="exact" w:line="100"/>
      </w:pPr>
      <w:r>
        <w:rPr>
          <w:sz w:val="10"/>
          <w:szCs w:val="1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Meiryo" w:hAnsi="Meiryo" w:eastAsia="Meiryo" w:ascii="Meiryo"/>
          <w:sz w:val="22"/>
          <w:szCs w:val="22"/>
        </w:rPr>
        <w:jc w:val="left"/>
        <w:spacing w:lineRule="exact" w:line="320"/>
        <w:ind w:left="424"/>
      </w:pPr>
      <w:r>
        <w:rPr>
          <w:rFonts w:cs="Meiryo" w:hAnsi="Meiryo" w:eastAsia="Meiryo" w:ascii="Meiryo"/>
          <w:color w:val="221F1F"/>
          <w:spacing w:val="0"/>
          <w:w w:val="128"/>
          <w:position w:val="3"/>
          <w:sz w:val="22"/>
          <w:szCs w:val="22"/>
        </w:rPr>
        <w:t>•</w:t>
      </w:r>
      <w:r>
        <w:rPr>
          <w:rFonts w:cs="Meiryo" w:hAnsi="Meiryo" w:eastAsia="Meiryo" w:ascii="Meiryo"/>
          <w:color w:val="221F1F"/>
          <w:spacing w:val="36"/>
          <w:w w:val="128"/>
          <w:position w:val="3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221F1F"/>
          <w:spacing w:val="0"/>
          <w:w w:val="128"/>
          <w:position w:val="3"/>
          <w:sz w:val="22"/>
          <w:szCs w:val="22"/>
        </w:rPr>
        <w:t>ρ</w:t>
      </w:r>
      <w:r>
        <w:rPr>
          <w:rFonts w:cs="Times New Roman" w:hAnsi="Times New Roman" w:eastAsia="Times New Roman" w:ascii="Times New Roman"/>
          <w:i/>
          <w:color w:val="221F1F"/>
          <w:spacing w:val="0"/>
          <w:w w:val="128"/>
          <w:position w:val="0"/>
          <w:sz w:val="15"/>
          <w:szCs w:val="15"/>
        </w:rPr>
        <w:t>xx</w:t>
      </w:r>
      <w:r>
        <w:rPr>
          <w:rFonts w:cs="Times New Roman" w:hAnsi="Times New Roman" w:eastAsia="Times New Roman" w:ascii="Times New Roman"/>
          <w:i/>
          <w:color w:val="221F1F"/>
          <w:spacing w:val="0"/>
          <w:w w:val="128"/>
          <w:position w:val="4"/>
          <w:sz w:val="11"/>
          <w:szCs w:val="11"/>
        </w:rPr>
        <w:t>  </w:t>
      </w:r>
      <w:r>
        <w:rPr>
          <w:rFonts w:cs="Times New Roman" w:hAnsi="Times New Roman" w:eastAsia="Times New Roman" w:ascii="Times New Roman"/>
          <w:i/>
          <w:color w:val="221F1F"/>
          <w:spacing w:val="14"/>
          <w:w w:val="128"/>
          <w:position w:val="4"/>
          <w:sz w:val="11"/>
          <w:szCs w:val="11"/>
        </w:rPr>
        <w:t> </w:t>
      </w:r>
      <w:r>
        <w:rPr>
          <w:rFonts w:cs="Meiryo" w:hAnsi="Meiryo" w:eastAsia="Meiryo" w:ascii="Meiryo"/>
          <w:color w:val="221F1F"/>
          <w:spacing w:val="0"/>
          <w:w w:val="89"/>
          <w:position w:val="3"/>
          <w:sz w:val="22"/>
          <w:szCs w:val="22"/>
        </w:rPr>
        <w:t>and</w:t>
      </w:r>
      <w:r>
        <w:rPr>
          <w:rFonts w:cs="Meiryo" w:hAnsi="Meiryo" w:eastAsia="Meiryo" w:ascii="Meiryo"/>
          <w:color w:val="221F1F"/>
          <w:spacing w:val="7"/>
          <w:w w:val="89"/>
          <w:position w:val="3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221F1F"/>
          <w:spacing w:val="0"/>
          <w:w w:val="100"/>
          <w:position w:val="3"/>
          <w:sz w:val="22"/>
          <w:szCs w:val="22"/>
        </w:rPr>
        <w:t>ρ</w:t>
      </w:r>
      <w:r>
        <w:rPr>
          <w:rFonts w:cs="Times New Roman" w:hAnsi="Times New Roman" w:eastAsia="Times New Roman" w:ascii="Times New Roman"/>
          <w:i/>
          <w:color w:val="221F1F"/>
          <w:spacing w:val="5"/>
          <w:w w:val="100"/>
          <w:position w:val="0"/>
          <w:sz w:val="15"/>
          <w:szCs w:val="15"/>
        </w:rPr>
        <w:t>yy</w:t>
      </w:r>
      <w:r>
        <w:rPr>
          <w:rFonts w:cs="Times New Roman" w:hAnsi="Times New Roman" w:eastAsia="Times New Roman" w:ascii="Times New Roman"/>
          <w:i/>
          <w:color w:val="221F1F"/>
          <w:spacing w:val="0"/>
          <w:w w:val="100"/>
          <w:position w:val="4"/>
          <w:sz w:val="11"/>
          <w:szCs w:val="11"/>
        </w:rPr>
        <w:t>    </w:t>
      </w:r>
      <w:r>
        <w:rPr>
          <w:rFonts w:cs="Times New Roman" w:hAnsi="Times New Roman" w:eastAsia="Times New Roman" w:ascii="Times New Roman"/>
          <w:i/>
          <w:color w:val="221F1F"/>
          <w:spacing w:val="27"/>
          <w:w w:val="100"/>
          <w:position w:val="4"/>
          <w:sz w:val="11"/>
          <w:szCs w:val="11"/>
        </w:rPr>
        <w:t> </w:t>
      </w:r>
      <w:r>
        <w:rPr>
          <w:rFonts w:cs="Meiryo" w:hAnsi="Meiryo" w:eastAsia="Meiryo" w:ascii="Meiryo"/>
          <w:color w:val="221F1F"/>
          <w:spacing w:val="0"/>
          <w:w w:val="85"/>
          <w:position w:val="3"/>
          <w:sz w:val="22"/>
          <w:szCs w:val="22"/>
        </w:rPr>
        <w:t>are</w:t>
      </w:r>
      <w:r>
        <w:rPr>
          <w:rFonts w:cs="Meiryo" w:hAnsi="Meiryo" w:eastAsia="Meiryo" w:ascii="Meiryo"/>
          <w:color w:val="221F1F"/>
          <w:spacing w:val="7"/>
          <w:w w:val="85"/>
          <w:position w:val="3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5"/>
          <w:position w:val="3"/>
          <w:sz w:val="22"/>
          <w:szCs w:val="22"/>
        </w:rPr>
        <w:t>.87</w:t>
      </w:r>
      <w:r>
        <w:rPr>
          <w:rFonts w:cs="Meiryo" w:hAnsi="Meiryo" w:eastAsia="Meiryo" w:ascii="Meiryo"/>
          <w:color w:val="221F1F"/>
          <w:spacing w:val="-6"/>
          <w:w w:val="85"/>
          <w:position w:val="3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5"/>
          <w:position w:val="3"/>
          <w:sz w:val="22"/>
          <w:szCs w:val="22"/>
        </w:rPr>
        <w:t>(the</w:t>
      </w:r>
      <w:r>
        <w:rPr>
          <w:rFonts w:cs="Meiryo" w:hAnsi="Meiryo" w:eastAsia="Meiryo" w:ascii="Meiryo"/>
          <w:color w:val="221F1F"/>
          <w:spacing w:val="23"/>
          <w:w w:val="85"/>
          <w:position w:val="3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5"/>
          <w:position w:val="3"/>
          <w:sz w:val="22"/>
          <w:szCs w:val="22"/>
        </w:rPr>
        <w:t>l</w:t>
      </w:r>
      <w:r>
        <w:rPr>
          <w:rFonts w:cs="Meiryo" w:hAnsi="Meiryo" w:eastAsia="Meiryo" w:ascii="Meiryo"/>
          <w:color w:val="221F1F"/>
          <w:spacing w:val="-5"/>
          <w:w w:val="85"/>
          <w:position w:val="3"/>
          <w:sz w:val="22"/>
          <w:szCs w:val="22"/>
        </w:rPr>
        <w:t>o</w:t>
      </w:r>
      <w:r>
        <w:rPr>
          <w:rFonts w:cs="Meiryo" w:hAnsi="Meiryo" w:eastAsia="Meiryo" w:ascii="Meiryo"/>
          <w:color w:val="221F1F"/>
          <w:spacing w:val="0"/>
          <w:w w:val="85"/>
          <w:position w:val="3"/>
          <w:sz w:val="22"/>
          <w:szCs w:val="22"/>
        </w:rPr>
        <w:t>w</w:t>
      </w:r>
      <w:r>
        <w:rPr>
          <w:rFonts w:cs="Meiryo" w:hAnsi="Meiryo" w:eastAsia="Meiryo" w:ascii="Meiryo"/>
          <w:color w:val="221F1F"/>
          <w:spacing w:val="22"/>
          <w:w w:val="85"/>
          <w:position w:val="3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5"/>
          <w:position w:val="3"/>
          <w:sz w:val="22"/>
          <w:szCs w:val="22"/>
        </w:rPr>
        <w:t>end</w:t>
      </w:r>
      <w:r>
        <w:rPr>
          <w:rFonts w:cs="Meiryo" w:hAnsi="Meiryo" w:eastAsia="Meiryo" w:ascii="Meiryo"/>
          <w:color w:val="221F1F"/>
          <w:spacing w:val="14"/>
          <w:w w:val="85"/>
          <w:position w:val="3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position w:val="3"/>
          <w:sz w:val="22"/>
          <w:szCs w:val="22"/>
        </w:rPr>
        <w:t>of</w:t>
      </w:r>
      <w:r>
        <w:rPr>
          <w:rFonts w:cs="Meiryo" w:hAnsi="Meiryo" w:eastAsia="Meiryo" w:ascii="Meiryo"/>
          <w:color w:val="221F1F"/>
          <w:spacing w:val="-30"/>
          <w:w w:val="100"/>
          <w:position w:val="3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position w:val="3"/>
          <w:sz w:val="22"/>
          <w:szCs w:val="22"/>
        </w:rPr>
        <w:t>A</w:t>
      </w:r>
      <w:r>
        <w:rPr>
          <w:rFonts w:cs="Meiryo" w:hAnsi="Meiryo" w:eastAsia="Meiryo" w:ascii="Meiryo"/>
          <w:color w:val="221F1F"/>
          <w:spacing w:val="-6"/>
          <w:w w:val="100"/>
          <w:position w:val="3"/>
          <w:sz w:val="22"/>
          <w:szCs w:val="22"/>
        </w:rPr>
        <w:t>F</w:t>
      </w:r>
      <w:r>
        <w:rPr>
          <w:rFonts w:cs="Meiryo" w:hAnsi="Meiryo" w:eastAsia="Meiryo" w:ascii="Meiryo"/>
          <w:color w:val="221F1F"/>
          <w:spacing w:val="0"/>
          <w:w w:val="100"/>
          <w:position w:val="3"/>
          <w:sz w:val="22"/>
          <w:szCs w:val="22"/>
        </w:rPr>
        <w:t>QT</w:t>
      </w:r>
      <w:r>
        <w:rPr>
          <w:rFonts w:cs="Meiryo" w:hAnsi="Meiryo" w:eastAsia="Meiryo" w:ascii="Meiryo"/>
          <w:color w:val="221F1F"/>
          <w:spacing w:val="53"/>
          <w:w w:val="100"/>
          <w:position w:val="3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90"/>
          <w:position w:val="3"/>
          <w:sz w:val="22"/>
          <w:szCs w:val="22"/>
        </w:rPr>
        <w:t>reliabili</w:t>
      </w:r>
      <w:r>
        <w:rPr>
          <w:rFonts w:cs="Meiryo" w:hAnsi="Meiryo" w:eastAsia="Meiryo" w:ascii="Meiryo"/>
          <w:color w:val="221F1F"/>
          <w:spacing w:val="-4"/>
          <w:w w:val="90"/>
          <w:position w:val="3"/>
          <w:sz w:val="22"/>
          <w:szCs w:val="22"/>
        </w:rPr>
        <w:t>t</w:t>
      </w:r>
      <w:r>
        <w:rPr>
          <w:rFonts w:cs="Meiryo" w:hAnsi="Meiryo" w:eastAsia="Meiryo" w:ascii="Meiryo"/>
          <w:color w:val="221F1F"/>
          <w:spacing w:val="0"/>
          <w:w w:val="90"/>
          <w:position w:val="3"/>
          <w:sz w:val="22"/>
          <w:szCs w:val="22"/>
        </w:rPr>
        <w:t>y</w:t>
      </w:r>
      <w:r>
        <w:rPr>
          <w:rFonts w:cs="Meiryo" w:hAnsi="Meiryo" w:eastAsia="Meiryo" w:ascii="Meiryo"/>
          <w:color w:val="221F1F"/>
          <w:spacing w:val="60"/>
          <w:w w:val="90"/>
          <w:position w:val="3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90"/>
          <w:position w:val="3"/>
          <w:sz w:val="22"/>
          <w:szCs w:val="22"/>
        </w:rPr>
        <w:t>re</w:t>
      </w:r>
      <w:r>
        <w:rPr>
          <w:rFonts w:cs="Meiryo" w:hAnsi="Meiryo" w:eastAsia="Meiryo" w:ascii="Meiryo"/>
          <w:color w:val="221F1F"/>
          <w:spacing w:val="5"/>
          <w:w w:val="90"/>
          <w:position w:val="3"/>
          <w:sz w:val="22"/>
          <w:szCs w:val="22"/>
        </w:rPr>
        <w:t>p</w:t>
      </w:r>
      <w:r>
        <w:rPr>
          <w:rFonts w:cs="Meiryo" w:hAnsi="Meiryo" w:eastAsia="Meiryo" w:ascii="Meiryo"/>
          <w:color w:val="221F1F"/>
          <w:spacing w:val="0"/>
          <w:w w:val="90"/>
          <w:position w:val="3"/>
          <w:sz w:val="22"/>
          <w:szCs w:val="22"/>
        </w:rPr>
        <w:t>orted</w:t>
      </w:r>
      <w:r>
        <w:rPr>
          <w:rFonts w:cs="Meiryo" w:hAnsi="Meiryo" w:eastAsia="Meiryo" w:ascii="Meiryo"/>
          <w:color w:val="221F1F"/>
          <w:spacing w:val="-17"/>
          <w:w w:val="90"/>
          <w:position w:val="3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position w:val="3"/>
          <w:sz w:val="22"/>
          <w:szCs w:val="22"/>
        </w:rPr>
        <w:t>in</w:t>
      </w:r>
      <w:r>
        <w:rPr>
          <w:rFonts w:cs="Meiryo" w:hAnsi="Meiryo" w:eastAsia="Meiryo" w:ascii="Meiryo"/>
          <w:color w:val="221F1F"/>
          <w:spacing w:val="-11"/>
          <w:w w:val="100"/>
          <w:position w:val="3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-6"/>
          <w:w w:val="114"/>
          <w:position w:val="3"/>
          <w:sz w:val="22"/>
          <w:szCs w:val="22"/>
        </w:rPr>
        <w:t>P</w:t>
      </w:r>
      <w:r>
        <w:rPr>
          <w:rFonts w:cs="Meiryo" w:hAnsi="Meiryo" w:eastAsia="Meiryo" w:ascii="Meiryo"/>
          <w:color w:val="221F1F"/>
          <w:spacing w:val="0"/>
          <w:w w:val="87"/>
          <w:position w:val="3"/>
          <w:sz w:val="22"/>
          <w:szCs w:val="22"/>
        </w:rPr>
        <w:t>almer</w:t>
      </w:r>
      <w:r>
        <w:rPr>
          <w:rFonts w:cs="Meiryo" w:hAnsi="Meiryo" w:eastAsia="Meiryo" w:ascii="Meiryo"/>
          <w:color w:val="221F1F"/>
          <w:spacing w:val="0"/>
          <w:w w:val="100"/>
          <w:position w:val="3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6"/>
          <w:position w:val="3"/>
          <w:sz w:val="22"/>
          <w:szCs w:val="22"/>
        </w:rPr>
        <w:t>e</w:t>
      </w:r>
      <w:r>
        <w:rPr>
          <w:rFonts w:cs="Meiryo" w:hAnsi="Meiryo" w:eastAsia="Meiryo" w:ascii="Meiryo"/>
          <w:color w:val="221F1F"/>
          <w:spacing w:val="0"/>
          <w:w w:val="86"/>
          <w:position w:val="3"/>
          <w:sz w:val="22"/>
          <w:szCs w:val="22"/>
        </w:rPr>
        <w:t>t</w:t>
      </w:r>
      <w:r>
        <w:rPr>
          <w:rFonts w:cs="Meiryo" w:hAnsi="Meiryo" w:eastAsia="Meiryo" w:ascii="Meiryo"/>
          <w:color w:val="221F1F"/>
          <w:spacing w:val="11"/>
          <w:w w:val="86"/>
          <w:position w:val="3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position w:val="3"/>
          <w:sz w:val="22"/>
          <w:szCs w:val="22"/>
        </w:rPr>
        <w:t>al.,</w:t>
      </w:r>
      <w:r>
        <w:rPr>
          <w:rFonts w:cs="Meiryo" w:hAnsi="Meiryo" w:eastAsia="Meiryo" w:ascii="Meiryo"/>
          <w:color w:val="000000"/>
          <w:spacing w:val="0"/>
          <w:w w:val="100"/>
          <w:position w:val="0"/>
          <w:sz w:val="22"/>
          <w:szCs w:val="22"/>
        </w:rPr>
      </w:r>
    </w:p>
    <w:p>
      <w:pPr>
        <w:rPr>
          <w:rFonts w:cs="Meiryo" w:hAnsi="Meiryo" w:eastAsia="Meiryo" w:ascii="Meiryo"/>
          <w:sz w:val="22"/>
          <w:szCs w:val="22"/>
        </w:rPr>
        <w:jc w:val="left"/>
        <w:spacing w:before="23"/>
        <w:ind w:left="705"/>
      </w:pPr>
      <w:r>
        <w:rPr>
          <w:rFonts w:cs="Meiryo" w:hAnsi="Meiryo" w:eastAsia="Meiryo" w:ascii="Meiryo"/>
          <w:color w:val="221F1F"/>
          <w:spacing w:val="0"/>
          <w:w w:val="81"/>
          <w:sz w:val="22"/>
          <w:szCs w:val="22"/>
        </w:rPr>
        <w:t>1988),</w:t>
      </w:r>
      <w:r>
        <w:rPr>
          <w:rFonts w:cs="Meiryo" w:hAnsi="Meiryo" w:eastAsia="Meiryo" w:ascii="Meiryo"/>
          <w:color w:val="000000"/>
          <w:spacing w:val="0"/>
          <w:w w:val="100"/>
          <w:sz w:val="22"/>
          <w:szCs w:val="22"/>
        </w:rPr>
      </w:r>
    </w:p>
    <w:p>
      <w:pPr>
        <w:rPr>
          <w:sz w:val="20"/>
          <w:szCs w:val="20"/>
        </w:rPr>
        <w:jc w:val="left"/>
        <w:spacing w:before="11" w:lineRule="exact" w:line="200"/>
      </w:pPr>
      <w:r>
        <w:rPr>
          <w:sz w:val="20"/>
          <w:szCs w:val="20"/>
        </w:rPr>
      </w:r>
    </w:p>
    <w:p>
      <w:pPr>
        <w:rPr>
          <w:rFonts w:cs="Meiryo" w:hAnsi="Meiryo" w:eastAsia="Meiryo" w:ascii="Meiryo"/>
          <w:sz w:val="22"/>
          <w:szCs w:val="22"/>
        </w:rPr>
        <w:jc w:val="left"/>
        <w:spacing w:lineRule="exact" w:line="400"/>
        <w:ind w:left="424"/>
      </w:pPr>
      <w:r>
        <w:rPr>
          <w:rFonts w:cs="Meiryo" w:hAnsi="Meiryo" w:eastAsia="Meiryo" w:ascii="Meiryo"/>
          <w:color w:val="221F1F"/>
          <w:spacing w:val="0"/>
          <w:w w:val="128"/>
          <w:position w:val="-1"/>
          <w:sz w:val="22"/>
          <w:szCs w:val="22"/>
        </w:rPr>
        <w:t>•</w:t>
      </w:r>
      <w:r>
        <w:rPr>
          <w:rFonts w:cs="Meiryo" w:hAnsi="Meiryo" w:eastAsia="Meiryo" w:ascii="Meiryo"/>
          <w:color w:val="221F1F"/>
          <w:spacing w:val="36"/>
          <w:w w:val="128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221F1F"/>
          <w:spacing w:val="0"/>
          <w:w w:val="128"/>
          <w:position w:val="-1"/>
          <w:sz w:val="22"/>
          <w:szCs w:val="22"/>
        </w:rPr>
        <w:t>ρ</w:t>
      </w:r>
      <w:r>
        <w:rPr>
          <w:rFonts w:cs="Times New Roman" w:hAnsi="Times New Roman" w:eastAsia="Times New Roman" w:ascii="Times New Roman"/>
          <w:i/>
          <w:color w:val="221F1F"/>
          <w:spacing w:val="0"/>
          <w:w w:val="128"/>
          <w:position w:val="-4"/>
          <w:sz w:val="15"/>
          <w:szCs w:val="15"/>
        </w:rPr>
        <w:t>xy</w:t>
      </w:r>
      <w:r>
        <w:rPr>
          <w:rFonts w:cs="Times New Roman" w:hAnsi="Times New Roman" w:eastAsia="Times New Roman" w:ascii="Times New Roman"/>
          <w:i/>
          <w:color w:val="221F1F"/>
          <w:spacing w:val="15"/>
          <w:w w:val="128"/>
          <w:position w:val="-4"/>
          <w:sz w:val="15"/>
          <w:szCs w:val="15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position w:val="-1"/>
          <w:sz w:val="22"/>
          <w:szCs w:val="22"/>
        </w:rPr>
        <w:t>is</w:t>
      </w:r>
      <w:r>
        <w:rPr>
          <w:rFonts w:cs="Meiryo" w:hAnsi="Meiryo" w:eastAsia="Meiryo" w:ascii="Meiryo"/>
          <w:color w:val="221F1F"/>
          <w:spacing w:val="-19"/>
          <w:w w:val="100"/>
          <w:position w:val="-1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7"/>
          <w:position w:val="-1"/>
          <w:sz w:val="22"/>
          <w:szCs w:val="22"/>
        </w:rPr>
        <w:t>the</w:t>
      </w:r>
      <w:r>
        <w:rPr>
          <w:rFonts w:cs="Meiryo" w:hAnsi="Meiryo" w:eastAsia="Meiryo" w:ascii="Meiryo"/>
          <w:color w:val="221F1F"/>
          <w:spacing w:val="12"/>
          <w:w w:val="87"/>
          <w:position w:val="-1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7"/>
          <w:position w:val="-1"/>
          <w:sz w:val="22"/>
          <w:szCs w:val="22"/>
        </w:rPr>
        <w:t>correlation</w:t>
      </w:r>
      <w:r>
        <w:rPr>
          <w:rFonts w:cs="Meiryo" w:hAnsi="Meiryo" w:eastAsia="Meiryo" w:ascii="Meiryo"/>
          <w:color w:val="221F1F"/>
          <w:spacing w:val="44"/>
          <w:w w:val="87"/>
          <w:position w:val="-1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5"/>
          <w:w w:val="87"/>
          <w:position w:val="-1"/>
          <w:sz w:val="22"/>
          <w:szCs w:val="22"/>
        </w:rPr>
        <w:t>b</w:t>
      </w:r>
      <w:r>
        <w:rPr>
          <w:rFonts w:cs="Meiryo" w:hAnsi="Meiryo" w:eastAsia="Meiryo" w:ascii="Meiryo"/>
          <w:color w:val="221F1F"/>
          <w:spacing w:val="0"/>
          <w:w w:val="87"/>
          <w:position w:val="-1"/>
          <w:sz w:val="22"/>
          <w:szCs w:val="22"/>
        </w:rPr>
        <w:t>e</w:t>
      </w:r>
      <w:r>
        <w:rPr>
          <w:rFonts w:cs="Meiryo" w:hAnsi="Meiryo" w:eastAsia="Meiryo" w:ascii="Meiryo"/>
          <w:color w:val="221F1F"/>
          <w:spacing w:val="-5"/>
          <w:w w:val="87"/>
          <w:position w:val="-1"/>
          <w:sz w:val="22"/>
          <w:szCs w:val="22"/>
        </w:rPr>
        <w:t>t</w:t>
      </w:r>
      <w:r>
        <w:rPr>
          <w:rFonts w:cs="Meiryo" w:hAnsi="Meiryo" w:eastAsia="Meiryo" w:ascii="Meiryo"/>
          <w:color w:val="221F1F"/>
          <w:spacing w:val="-5"/>
          <w:w w:val="87"/>
          <w:position w:val="-1"/>
          <w:sz w:val="22"/>
          <w:szCs w:val="22"/>
        </w:rPr>
        <w:t>w</w:t>
      </w:r>
      <w:r>
        <w:rPr>
          <w:rFonts w:cs="Meiryo" w:hAnsi="Meiryo" w:eastAsia="Meiryo" w:ascii="Meiryo"/>
          <w:color w:val="221F1F"/>
          <w:spacing w:val="0"/>
          <w:w w:val="87"/>
          <w:position w:val="-1"/>
          <w:sz w:val="22"/>
          <w:szCs w:val="22"/>
        </w:rPr>
        <w:t>een</w:t>
      </w:r>
      <w:r>
        <w:rPr>
          <w:rFonts w:cs="Meiryo" w:hAnsi="Meiryo" w:eastAsia="Meiryo" w:ascii="Meiryo"/>
          <w:color w:val="221F1F"/>
          <w:spacing w:val="-12"/>
          <w:w w:val="87"/>
          <w:position w:val="-1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7"/>
          <w:position w:val="-1"/>
          <w:sz w:val="22"/>
          <w:szCs w:val="22"/>
        </w:rPr>
        <w:t>sisters</w:t>
      </w:r>
      <w:r>
        <w:rPr>
          <w:rFonts w:cs="Meiryo" w:hAnsi="Meiryo" w:eastAsia="Meiryo" w:ascii="Meiryo"/>
          <w:color w:val="221F1F"/>
          <w:spacing w:val="2"/>
          <w:w w:val="87"/>
          <w:position w:val="-1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position w:val="-1"/>
          <w:sz w:val="22"/>
          <w:szCs w:val="22"/>
        </w:rPr>
        <w:t>is</w:t>
      </w:r>
      <w:r>
        <w:rPr>
          <w:rFonts w:cs="Meiryo" w:hAnsi="Meiryo" w:eastAsia="Meiryo" w:ascii="Meiryo"/>
          <w:color w:val="221F1F"/>
          <w:spacing w:val="-19"/>
          <w:w w:val="100"/>
          <w:position w:val="-1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0"/>
          <w:position w:val="-1"/>
          <w:sz w:val="22"/>
          <w:szCs w:val="22"/>
        </w:rPr>
        <w:t>.67.</w:t>
      </w:r>
      <w:r>
        <w:rPr>
          <w:rFonts w:cs="Meiryo" w:hAnsi="Meiryo" w:eastAsia="Meiryo" w:ascii="Meiryo"/>
          <w:color w:val="000000"/>
          <w:spacing w:val="0"/>
          <w:w w:val="100"/>
          <w:position w:val="0"/>
          <w:sz w:val="22"/>
          <w:szCs w:val="2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19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40"/>
        <w:ind w:left="174"/>
      </w:pPr>
      <w:r>
        <w:rPr>
          <w:rFonts w:cs="Times New Roman" w:hAnsi="Times New Roman" w:eastAsia="Times New Roman" w:ascii="Times New Roman"/>
          <w:color w:val="221F1F"/>
          <w:spacing w:val="19"/>
          <w:w w:val="106"/>
          <w:sz w:val="22"/>
          <w:szCs w:val="22"/>
        </w:rPr>
        <w:t>sigma</w:t>
      </w:r>
      <w:r>
        <w:rPr>
          <w:rFonts w:cs="Times New Roman" w:hAnsi="Times New Roman" w:eastAsia="Times New Roman" w:ascii="Times New Roman"/>
          <w:color w:val="221F1F"/>
          <w:spacing w:val="0"/>
          <w:w w:val="106"/>
          <w:sz w:val="22"/>
          <w:szCs w:val="22"/>
        </w:rPr>
        <w:t>x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22"/>
          <w:szCs w:val="22"/>
        </w:rPr>
        <w:t>   </w:t>
      </w:r>
      <w:r>
        <w:rPr>
          <w:rFonts w:cs="Times New Roman" w:hAnsi="Times New Roman" w:eastAsia="Times New Roman" w:ascii="Times New Roman"/>
          <w:color w:val="221F1F"/>
          <w:spacing w:val="0"/>
          <w:w w:val="90"/>
          <w:sz w:val="22"/>
          <w:szCs w:val="22"/>
        </w:rPr>
        <w:t>=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color w:val="221F1F"/>
          <w:spacing w:val="-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221F1F"/>
          <w:spacing w:val="18"/>
          <w:w w:val="136"/>
          <w:sz w:val="22"/>
          <w:szCs w:val="22"/>
        </w:rPr>
        <w:t>sqr</w:t>
      </w:r>
      <w:r>
        <w:rPr>
          <w:rFonts w:cs="Times New Roman" w:hAnsi="Times New Roman" w:eastAsia="Times New Roman" w:ascii="Times New Roman"/>
          <w:color w:val="221F1F"/>
          <w:spacing w:val="0"/>
          <w:w w:val="136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color w:val="221F1F"/>
          <w:spacing w:val="-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221F1F"/>
          <w:spacing w:val="20"/>
          <w:w w:val="119"/>
          <w:sz w:val="22"/>
          <w:szCs w:val="22"/>
        </w:rPr>
        <w:t>(1.1881</w:t>
      </w:r>
      <w:r>
        <w:rPr>
          <w:rFonts w:cs="Times New Roman" w:hAnsi="Times New Roman" w:eastAsia="Times New Roman" w:ascii="Times New Roman"/>
          <w:color w:val="221F1F"/>
          <w:spacing w:val="0"/>
          <w:w w:val="119"/>
          <w:sz w:val="22"/>
          <w:szCs w:val="22"/>
        </w:rPr>
        <w:t>)</w:t>
      </w:r>
      <w:r>
        <w:rPr>
          <w:rFonts w:cs="Times New Roman" w:hAnsi="Times New Roman" w:eastAsia="Times New Roman" w:ascii="Times New Roman"/>
          <w:color w:val="221F1F"/>
          <w:spacing w:val="-3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2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lineRule="auto" w:line="640"/>
        <w:ind w:left="172" w:right="6583" w:firstLine="2"/>
      </w:pPr>
      <w:r>
        <w:rPr>
          <w:rFonts w:cs="Times New Roman" w:hAnsi="Times New Roman" w:eastAsia="Times New Roman" w:ascii="Times New Roman"/>
          <w:color w:val="221F1F"/>
          <w:spacing w:val="19"/>
          <w:w w:val="100"/>
          <w:sz w:val="22"/>
          <w:szCs w:val="22"/>
        </w:rPr>
        <w:t>sigma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color w:val="221F1F"/>
          <w:spacing w:val="3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22"/>
          <w:szCs w:val="22"/>
        </w:rPr>
        <w:t>=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221F1F"/>
          <w:spacing w:val="4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31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color w:val="221F1F"/>
          <w:spacing w:val="-3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221F1F"/>
          <w:spacing w:val="19"/>
          <w:w w:val="102"/>
          <w:sz w:val="22"/>
          <w:szCs w:val="22"/>
        </w:rPr>
        <w:t>igma</w:t>
      </w:r>
      <w:r>
        <w:rPr>
          <w:rFonts w:cs="Times New Roman" w:hAnsi="Times New Roman" w:eastAsia="Times New Roman" w:ascii="Times New Roman"/>
          <w:color w:val="221F1F"/>
          <w:spacing w:val="0"/>
          <w:w w:val="102"/>
          <w:sz w:val="22"/>
          <w:szCs w:val="22"/>
        </w:rPr>
        <w:t>x</w:t>
      </w:r>
      <w:r>
        <w:rPr>
          <w:rFonts w:cs="Times New Roman" w:hAnsi="Times New Roman" w:eastAsia="Times New Roman" w:ascii="Times New Roman"/>
          <w:color w:val="221F1F"/>
          <w:spacing w:val="-3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221F1F"/>
          <w:spacing w:val="17"/>
          <w:w w:val="115"/>
          <w:sz w:val="22"/>
          <w:szCs w:val="22"/>
        </w:rPr>
        <w:t>rx</w:t>
      </w:r>
      <w:r>
        <w:rPr>
          <w:rFonts w:cs="Times New Roman" w:hAnsi="Times New Roman" w:eastAsia="Times New Roman" w:ascii="Times New Roman"/>
          <w:color w:val="221F1F"/>
          <w:spacing w:val="0"/>
          <w:w w:val="115"/>
          <w:sz w:val="22"/>
          <w:szCs w:val="22"/>
        </w:rPr>
        <w:t>x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color w:val="221F1F"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90"/>
          <w:sz w:val="22"/>
          <w:szCs w:val="22"/>
        </w:rPr>
        <w:t>=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color w:val="221F1F"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221F1F"/>
          <w:spacing w:val="17"/>
          <w:w w:val="122"/>
          <w:sz w:val="22"/>
          <w:szCs w:val="22"/>
        </w:rPr>
        <w:t>.8</w:t>
      </w:r>
      <w:r>
        <w:rPr>
          <w:rFonts w:cs="Times New Roman" w:hAnsi="Times New Roman" w:eastAsia="Times New Roman" w:ascii="Times New Roman"/>
          <w:color w:val="221F1F"/>
          <w:spacing w:val="0"/>
          <w:w w:val="122"/>
          <w:sz w:val="22"/>
          <w:szCs w:val="22"/>
        </w:rPr>
        <w:t>7</w:t>
      </w:r>
      <w:r>
        <w:rPr>
          <w:rFonts w:cs="Times New Roman" w:hAnsi="Times New Roman" w:eastAsia="Times New Roman" w:ascii="Times New Roman"/>
          <w:color w:val="221F1F"/>
          <w:spacing w:val="-3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15" w:lineRule="auto" w:line="640"/>
        <w:ind w:left="172" w:right="7393"/>
      </w:pPr>
      <w:r>
        <w:pict>
          <v:group style="position:absolute;margin-left:90.921pt;margin-top:-114.373pt;width:430.158pt;height:275.526pt;mso-position-horizontal-relative:page;mso-position-vertical-relative:paragraph;z-index:-538" coordorigin="1818,-2287" coordsize="8603,5511">
            <v:shape style="position:absolute;left:1818;top:-2287;width:8603;height:5511" coordorigin="1818,-2287" coordsize="8603,5511" path="m1818,3223l10422,3223,10422,-2287,1818,-2287,1818,3223xe" filled="t" fillcolor="#F7F6F7" stroked="f">
              <v:path arrowok="t"/>
              <v:fill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color w:val="221F1F"/>
          <w:spacing w:val="17"/>
          <w:w w:val="100"/>
          <w:sz w:val="22"/>
          <w:szCs w:val="22"/>
        </w:rPr>
        <w:t>ry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color w:val="221F1F"/>
          <w:spacing w:val="4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22"/>
          <w:szCs w:val="22"/>
        </w:rPr>
        <w:t>=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221F1F"/>
          <w:spacing w:val="4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221F1F"/>
          <w:spacing w:val="17"/>
          <w:w w:val="115"/>
          <w:sz w:val="22"/>
          <w:szCs w:val="22"/>
        </w:rPr>
        <w:t>rx</w:t>
      </w:r>
      <w:r>
        <w:rPr>
          <w:rFonts w:cs="Times New Roman" w:hAnsi="Times New Roman" w:eastAsia="Times New Roman" w:ascii="Times New Roman"/>
          <w:color w:val="221F1F"/>
          <w:spacing w:val="0"/>
          <w:w w:val="115"/>
          <w:sz w:val="22"/>
          <w:szCs w:val="22"/>
        </w:rPr>
        <w:t>x</w:t>
      </w:r>
      <w:r>
        <w:rPr>
          <w:rFonts w:cs="Times New Roman" w:hAnsi="Times New Roman" w:eastAsia="Times New Roman" w:ascii="Times New Roman"/>
          <w:color w:val="221F1F"/>
          <w:spacing w:val="-3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221F1F"/>
          <w:spacing w:val="18"/>
          <w:w w:val="115"/>
          <w:sz w:val="22"/>
          <w:szCs w:val="22"/>
        </w:rPr>
        <w:t>rx</w:t>
      </w:r>
      <w:r>
        <w:rPr>
          <w:rFonts w:cs="Times New Roman" w:hAnsi="Times New Roman" w:eastAsia="Times New Roman" w:ascii="Times New Roman"/>
          <w:color w:val="221F1F"/>
          <w:spacing w:val="0"/>
          <w:w w:val="115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color w:val="221F1F"/>
          <w:spacing w:val="-2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221F1F"/>
          <w:spacing w:val="18"/>
          <w:w w:val="112"/>
          <w:sz w:val="22"/>
          <w:szCs w:val="22"/>
        </w:rPr>
        <w:t>=.6</w:t>
      </w:r>
      <w:r>
        <w:rPr>
          <w:rFonts w:cs="Times New Roman" w:hAnsi="Times New Roman" w:eastAsia="Times New Roman" w:ascii="Times New Roman"/>
          <w:color w:val="221F1F"/>
          <w:spacing w:val="0"/>
          <w:w w:val="112"/>
          <w:sz w:val="22"/>
          <w:szCs w:val="22"/>
        </w:rPr>
        <w:t>7</w:t>
      </w:r>
      <w:r>
        <w:rPr>
          <w:rFonts w:cs="Times New Roman" w:hAnsi="Times New Roman" w:eastAsia="Times New Roman" w:ascii="Times New Roman"/>
          <w:color w:val="221F1F"/>
          <w:spacing w:val="-3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sz w:val="24"/>
          <w:szCs w:val="24"/>
        </w:rPr>
        <w:jc w:val="left"/>
        <w:spacing w:before="1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lineRule="auto" w:line="426"/>
        <w:ind w:left="436" w:right="386" w:hanging="270"/>
      </w:pPr>
      <w:r>
        <w:rPr>
          <w:rFonts w:cs="Times New Roman" w:hAnsi="Times New Roman" w:eastAsia="Times New Roman" w:ascii="Times New Roman"/>
          <w:color w:val="221F1F"/>
          <w:w w:val="153"/>
          <w:sz w:val="22"/>
          <w:szCs w:val="22"/>
        </w:rPr>
        <w:t>(</w:t>
      </w:r>
      <w:r>
        <w:rPr>
          <w:rFonts w:cs="Times New Roman" w:hAnsi="Times New Roman" w:eastAsia="Times New Roman" w:ascii="Times New Roman"/>
          <w:color w:val="221F1F"/>
          <w:spacing w:val="-2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31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color w:val="221F1F"/>
          <w:spacing w:val="-3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221F1F"/>
          <w:spacing w:val="19"/>
          <w:w w:val="100"/>
          <w:sz w:val="22"/>
          <w:szCs w:val="22"/>
        </w:rPr>
        <w:t>igma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22"/>
          <w:szCs w:val="22"/>
        </w:rPr>
        <w:t>x</w:t>
      </w:r>
      <w:r>
        <w:rPr>
          <w:rFonts w:cs="Times New Roman" w:hAnsi="Times New Roman" w:eastAsia="Times New Roman" w:ascii="Times New Roman"/>
          <w:color w:val="221F1F"/>
          <w:spacing w:val="-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22"/>
          <w:szCs w:val="22"/>
        </w:rPr>
        <w:t>*</w:t>
      </w:r>
      <w:r>
        <w:rPr>
          <w:rFonts w:cs="Times New Roman" w:hAnsi="Times New Roman" w:eastAsia="Times New Roman" w:ascii="Times New Roman"/>
          <w:color w:val="221F1F"/>
          <w:spacing w:val="-2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31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color w:val="221F1F"/>
          <w:spacing w:val="-3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221F1F"/>
          <w:spacing w:val="19"/>
          <w:w w:val="100"/>
          <w:sz w:val="22"/>
          <w:szCs w:val="22"/>
        </w:rPr>
        <w:t>igma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22"/>
          <w:szCs w:val="22"/>
        </w:rPr>
        <w:t>x</w:t>
      </w:r>
      <w:r>
        <w:rPr>
          <w:rFonts w:cs="Times New Roman" w:hAnsi="Times New Roman" w:eastAsia="Times New Roman" w:ascii="Times New Roman"/>
          <w:color w:val="221F1F"/>
          <w:spacing w:val="-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2"/>
          <w:sz w:val="22"/>
          <w:szCs w:val="22"/>
        </w:rPr>
        <w:t>*</w:t>
      </w:r>
      <w:r>
        <w:rPr>
          <w:rFonts w:cs="Times New Roman" w:hAnsi="Times New Roman" w:eastAsia="Times New Roman" w:ascii="Times New Roman"/>
          <w:color w:val="221F1F"/>
          <w:spacing w:val="-2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53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221F1F"/>
          <w:spacing w:val="-3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2"/>
          <w:sz w:val="22"/>
          <w:szCs w:val="22"/>
        </w:rPr>
        <w:t>x</w:t>
      </w:r>
      <w:r>
        <w:rPr>
          <w:rFonts w:cs="Times New Roman" w:hAnsi="Times New Roman" w:eastAsia="Times New Roman" w:ascii="Times New Roman"/>
          <w:color w:val="221F1F"/>
          <w:spacing w:val="-3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22"/>
          <w:szCs w:val="22"/>
        </w:rPr>
        <w:t>x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90"/>
          <w:sz w:val="22"/>
          <w:szCs w:val="22"/>
        </w:rPr>
        <w:t>+</w:t>
      </w:r>
      <w:r>
        <w:rPr>
          <w:rFonts w:cs="Times New Roman" w:hAnsi="Times New Roman" w:eastAsia="Times New Roman" w:ascii="Times New Roman"/>
          <w:color w:val="221F1F"/>
          <w:spacing w:val="-2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31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color w:val="221F1F"/>
          <w:spacing w:val="-3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221F1F"/>
          <w:spacing w:val="19"/>
          <w:w w:val="100"/>
          <w:sz w:val="22"/>
          <w:szCs w:val="22"/>
        </w:rPr>
        <w:t>igma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color w:val="221F1F"/>
          <w:spacing w:val="-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22"/>
          <w:szCs w:val="22"/>
        </w:rPr>
        <w:t>*</w:t>
      </w:r>
      <w:r>
        <w:rPr>
          <w:rFonts w:cs="Times New Roman" w:hAnsi="Times New Roman" w:eastAsia="Times New Roman" w:ascii="Times New Roman"/>
          <w:color w:val="221F1F"/>
          <w:spacing w:val="-2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31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color w:val="221F1F"/>
          <w:spacing w:val="-3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221F1F"/>
          <w:spacing w:val="19"/>
          <w:w w:val="100"/>
          <w:sz w:val="22"/>
          <w:szCs w:val="22"/>
        </w:rPr>
        <w:t>igma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color w:val="221F1F"/>
          <w:spacing w:val="-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2"/>
          <w:sz w:val="22"/>
          <w:szCs w:val="22"/>
        </w:rPr>
        <w:t>*</w:t>
      </w:r>
      <w:r>
        <w:rPr>
          <w:rFonts w:cs="Times New Roman" w:hAnsi="Times New Roman" w:eastAsia="Times New Roman" w:ascii="Times New Roman"/>
          <w:color w:val="221F1F"/>
          <w:spacing w:val="-2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53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221F1F"/>
          <w:spacing w:val="-3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2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color w:val="221F1F"/>
          <w:spacing w:val="-3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color w:val="221F1F"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221F1F"/>
          <w:spacing w:val="13"/>
          <w:w w:val="153"/>
          <w:sz w:val="22"/>
          <w:szCs w:val="22"/>
        </w:rPr>
        <w:t>-</w:t>
      </w:r>
      <w:r>
        <w:rPr>
          <w:rFonts w:cs="Times New Roman" w:hAnsi="Times New Roman" w:eastAsia="Times New Roman" w:ascii="Times New Roman"/>
          <w:color w:val="221F1F"/>
          <w:spacing w:val="13"/>
          <w:w w:val="102"/>
          <w:sz w:val="22"/>
          <w:szCs w:val="22"/>
        </w:rPr>
        <w:t>2</w:t>
      </w:r>
      <w:r>
        <w:rPr>
          <w:rFonts w:cs="Times New Roman" w:hAnsi="Times New Roman" w:eastAsia="Times New Roman" w:ascii="Times New Roman"/>
          <w:color w:val="221F1F"/>
          <w:spacing w:val="0"/>
          <w:w w:val="102"/>
          <w:sz w:val="22"/>
          <w:szCs w:val="22"/>
        </w:rPr>
        <w:t>*</w:t>
      </w:r>
      <w:r>
        <w:rPr>
          <w:rFonts w:cs="Times New Roman" w:hAnsi="Times New Roman" w:eastAsia="Times New Roman" w:ascii="Times New Roman"/>
          <w:color w:val="221F1F"/>
          <w:spacing w:val="-2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53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221F1F"/>
          <w:spacing w:val="-3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2"/>
          <w:sz w:val="22"/>
          <w:szCs w:val="22"/>
        </w:rPr>
        <w:t>x</w:t>
      </w:r>
      <w:r>
        <w:rPr>
          <w:rFonts w:cs="Times New Roman" w:hAnsi="Times New Roman" w:eastAsia="Times New Roman" w:ascii="Times New Roman"/>
          <w:color w:val="221F1F"/>
          <w:spacing w:val="-3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2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color w:val="221F1F"/>
          <w:spacing w:val="-2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22"/>
          <w:szCs w:val="22"/>
        </w:rPr>
        <w:t>*</w:t>
      </w:r>
      <w:r>
        <w:rPr>
          <w:rFonts w:cs="Times New Roman" w:hAnsi="Times New Roman" w:eastAsia="Times New Roman" w:ascii="Times New Roman"/>
          <w:color w:val="221F1F"/>
          <w:spacing w:val="-2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31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color w:val="221F1F"/>
          <w:spacing w:val="-3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221F1F"/>
          <w:spacing w:val="19"/>
          <w:w w:val="100"/>
          <w:sz w:val="22"/>
          <w:szCs w:val="22"/>
        </w:rPr>
        <w:t>igma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22"/>
          <w:szCs w:val="22"/>
        </w:rPr>
        <w:t>x</w:t>
      </w:r>
      <w:r>
        <w:rPr>
          <w:rFonts w:cs="Times New Roman" w:hAnsi="Times New Roman" w:eastAsia="Times New Roman" w:ascii="Times New Roman"/>
          <w:color w:val="221F1F"/>
          <w:spacing w:val="-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22"/>
          <w:szCs w:val="22"/>
        </w:rPr>
        <w:t>*</w:t>
      </w:r>
      <w:r>
        <w:rPr>
          <w:rFonts w:cs="Times New Roman" w:hAnsi="Times New Roman" w:eastAsia="Times New Roman" w:ascii="Times New Roman"/>
          <w:color w:val="221F1F"/>
          <w:spacing w:val="-2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31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color w:val="221F1F"/>
          <w:spacing w:val="-3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221F1F"/>
          <w:spacing w:val="19"/>
          <w:w w:val="100"/>
          <w:sz w:val="22"/>
          <w:szCs w:val="22"/>
        </w:rPr>
        <w:t>igma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color w:val="221F1F"/>
          <w:spacing w:val="-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53"/>
          <w:sz w:val="22"/>
          <w:szCs w:val="22"/>
        </w:rPr>
        <w:t>)</w:t>
      </w:r>
      <w:r>
        <w:rPr>
          <w:rFonts w:cs="Times New Roman" w:hAnsi="Times New Roman" w:eastAsia="Times New Roman" w:ascii="Times New Roman"/>
          <w:color w:val="221F1F"/>
          <w:spacing w:val="73"/>
          <w:w w:val="153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84"/>
          <w:sz w:val="22"/>
          <w:szCs w:val="22"/>
        </w:rPr>
        <w:t>/</w:t>
      </w:r>
      <w:r>
        <w:rPr>
          <w:rFonts w:cs="Times New Roman" w:hAnsi="Times New Roman" w:eastAsia="Times New Roman" w:ascii="Times New Roman"/>
          <w:color w:val="221F1F"/>
          <w:spacing w:val="0"/>
          <w:w w:val="184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53"/>
          <w:sz w:val="22"/>
          <w:szCs w:val="22"/>
        </w:rPr>
        <w:t>(</w:t>
      </w:r>
      <w:r>
        <w:rPr>
          <w:rFonts w:cs="Times New Roman" w:hAnsi="Times New Roman" w:eastAsia="Times New Roman" w:ascii="Times New Roman"/>
          <w:color w:val="221F1F"/>
          <w:spacing w:val="-2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31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color w:val="221F1F"/>
          <w:spacing w:val="-3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221F1F"/>
          <w:spacing w:val="19"/>
          <w:w w:val="100"/>
          <w:sz w:val="22"/>
          <w:szCs w:val="22"/>
        </w:rPr>
        <w:t>igma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22"/>
          <w:szCs w:val="22"/>
        </w:rPr>
        <w:t>x</w:t>
      </w:r>
      <w:r>
        <w:rPr>
          <w:rFonts w:cs="Times New Roman" w:hAnsi="Times New Roman" w:eastAsia="Times New Roman" w:ascii="Times New Roman"/>
          <w:color w:val="221F1F"/>
          <w:spacing w:val="-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22"/>
          <w:szCs w:val="22"/>
        </w:rPr>
        <w:t>*</w:t>
      </w:r>
      <w:r>
        <w:rPr>
          <w:rFonts w:cs="Times New Roman" w:hAnsi="Times New Roman" w:eastAsia="Times New Roman" w:ascii="Times New Roman"/>
          <w:color w:val="221F1F"/>
          <w:spacing w:val="-2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31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color w:val="221F1F"/>
          <w:spacing w:val="-3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221F1F"/>
          <w:spacing w:val="19"/>
          <w:w w:val="100"/>
          <w:sz w:val="22"/>
          <w:szCs w:val="22"/>
        </w:rPr>
        <w:t>igma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22"/>
          <w:szCs w:val="22"/>
        </w:rPr>
        <w:t>x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color w:val="221F1F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22"/>
          <w:szCs w:val="22"/>
        </w:rPr>
        <w:t>+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221F1F"/>
          <w:spacing w:val="4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31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color w:val="221F1F"/>
          <w:spacing w:val="-3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221F1F"/>
          <w:spacing w:val="19"/>
          <w:w w:val="100"/>
          <w:sz w:val="22"/>
          <w:szCs w:val="22"/>
        </w:rPr>
        <w:t>igma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color w:val="221F1F"/>
          <w:spacing w:val="-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22"/>
          <w:szCs w:val="22"/>
        </w:rPr>
        <w:t>*</w:t>
      </w:r>
      <w:r>
        <w:rPr>
          <w:rFonts w:cs="Times New Roman" w:hAnsi="Times New Roman" w:eastAsia="Times New Roman" w:ascii="Times New Roman"/>
          <w:color w:val="221F1F"/>
          <w:spacing w:val="-2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31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color w:val="221F1F"/>
          <w:spacing w:val="-3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221F1F"/>
          <w:spacing w:val="19"/>
          <w:w w:val="100"/>
          <w:sz w:val="22"/>
          <w:szCs w:val="22"/>
        </w:rPr>
        <w:t>igma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color w:val="221F1F"/>
          <w:spacing w:val="2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221F1F"/>
          <w:spacing w:val="13"/>
          <w:w w:val="153"/>
          <w:sz w:val="22"/>
          <w:szCs w:val="22"/>
        </w:rPr>
        <w:t>-</w:t>
      </w:r>
      <w:r>
        <w:rPr>
          <w:rFonts w:cs="Times New Roman" w:hAnsi="Times New Roman" w:eastAsia="Times New Roman" w:ascii="Times New Roman"/>
          <w:color w:val="221F1F"/>
          <w:spacing w:val="13"/>
          <w:w w:val="102"/>
          <w:sz w:val="22"/>
          <w:szCs w:val="22"/>
        </w:rPr>
        <w:t>2</w:t>
      </w:r>
      <w:r>
        <w:rPr>
          <w:rFonts w:cs="Times New Roman" w:hAnsi="Times New Roman" w:eastAsia="Times New Roman" w:ascii="Times New Roman"/>
          <w:color w:val="221F1F"/>
          <w:spacing w:val="0"/>
          <w:w w:val="102"/>
          <w:sz w:val="22"/>
          <w:szCs w:val="22"/>
        </w:rPr>
        <w:t>*</w:t>
      </w:r>
      <w:r>
        <w:rPr>
          <w:rFonts w:cs="Times New Roman" w:hAnsi="Times New Roman" w:eastAsia="Times New Roman" w:ascii="Times New Roman"/>
          <w:color w:val="221F1F"/>
          <w:spacing w:val="-2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53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221F1F"/>
          <w:spacing w:val="-3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2"/>
          <w:sz w:val="22"/>
          <w:szCs w:val="22"/>
        </w:rPr>
        <w:t>x</w:t>
      </w:r>
      <w:r>
        <w:rPr>
          <w:rFonts w:cs="Times New Roman" w:hAnsi="Times New Roman" w:eastAsia="Times New Roman" w:ascii="Times New Roman"/>
          <w:color w:val="221F1F"/>
          <w:spacing w:val="-3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2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color w:val="221F1F"/>
          <w:spacing w:val="-2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22"/>
          <w:szCs w:val="22"/>
        </w:rPr>
        <w:t>*</w:t>
      </w:r>
      <w:r>
        <w:rPr>
          <w:rFonts w:cs="Times New Roman" w:hAnsi="Times New Roman" w:eastAsia="Times New Roman" w:ascii="Times New Roman"/>
          <w:color w:val="221F1F"/>
          <w:spacing w:val="-2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31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color w:val="221F1F"/>
          <w:spacing w:val="-3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221F1F"/>
          <w:spacing w:val="19"/>
          <w:w w:val="100"/>
          <w:sz w:val="22"/>
          <w:szCs w:val="22"/>
        </w:rPr>
        <w:t>igma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22"/>
          <w:szCs w:val="22"/>
        </w:rPr>
        <w:t>x</w:t>
      </w:r>
      <w:r>
        <w:rPr>
          <w:rFonts w:cs="Times New Roman" w:hAnsi="Times New Roman" w:eastAsia="Times New Roman" w:ascii="Times New Roman"/>
          <w:color w:val="221F1F"/>
          <w:spacing w:val="-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22"/>
          <w:szCs w:val="22"/>
        </w:rPr>
        <w:t>*</w:t>
      </w:r>
      <w:r>
        <w:rPr>
          <w:rFonts w:cs="Times New Roman" w:hAnsi="Times New Roman" w:eastAsia="Times New Roman" w:ascii="Times New Roman"/>
          <w:color w:val="221F1F"/>
          <w:spacing w:val="-2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31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color w:val="221F1F"/>
          <w:spacing w:val="-3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221F1F"/>
          <w:spacing w:val="19"/>
          <w:w w:val="100"/>
          <w:sz w:val="22"/>
          <w:szCs w:val="22"/>
        </w:rPr>
        <w:t>igma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color w:val="221F1F"/>
          <w:spacing w:val="-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53"/>
          <w:sz w:val="22"/>
          <w:szCs w:val="22"/>
        </w:rPr>
        <w:t>)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sz w:val="22"/>
          <w:szCs w:val="22"/>
        </w:rPr>
        <w:jc w:val="left"/>
        <w:spacing w:before="12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ind w:left="166"/>
      </w:pPr>
      <w:r>
        <w:rPr>
          <w:rFonts w:cs="Times New Roman" w:hAnsi="Times New Roman" w:eastAsia="Times New Roman" w:ascii="Times New Roman"/>
          <w:color w:val="262365"/>
          <w:w w:val="102"/>
          <w:sz w:val="22"/>
          <w:szCs w:val="22"/>
        </w:rPr>
        <w:t>#</w:t>
      </w:r>
      <w:r>
        <w:rPr>
          <w:rFonts w:cs="Times New Roman" w:hAnsi="Times New Roman" w:eastAsia="Times New Roman" w:ascii="Times New Roman"/>
          <w:color w:val="262365"/>
          <w:spacing w:val="-3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262365"/>
          <w:spacing w:val="0"/>
          <w:w w:val="100"/>
          <w:sz w:val="22"/>
          <w:szCs w:val="22"/>
        </w:rPr>
        <w:t>#</w:t>
      </w:r>
      <w:r>
        <w:rPr>
          <w:rFonts w:cs="Times New Roman" w:hAnsi="Times New Roman" w:eastAsia="Times New Roman" w:ascii="Times New Roman"/>
          <w:color w:val="262365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color w:val="26236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262365"/>
          <w:spacing w:val="22"/>
          <w:w w:val="127"/>
          <w:sz w:val="22"/>
          <w:szCs w:val="22"/>
        </w:rPr>
        <w:t>[1</w:t>
      </w:r>
      <w:r>
        <w:rPr>
          <w:rFonts w:cs="Times New Roman" w:hAnsi="Times New Roman" w:eastAsia="Times New Roman" w:ascii="Times New Roman"/>
          <w:color w:val="262365"/>
          <w:spacing w:val="0"/>
          <w:w w:val="127"/>
          <w:sz w:val="22"/>
          <w:szCs w:val="22"/>
        </w:rPr>
        <w:t>]</w:t>
      </w:r>
      <w:r>
        <w:rPr>
          <w:rFonts w:cs="Times New Roman" w:hAnsi="Times New Roman" w:eastAsia="Times New Roman" w:ascii="Times New Roman"/>
          <w:color w:val="262365"/>
          <w:spacing w:val="0"/>
          <w:w w:val="127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262365"/>
          <w:spacing w:val="31"/>
          <w:w w:val="127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262365"/>
          <w:spacing w:val="0"/>
          <w:w w:val="102"/>
          <w:sz w:val="22"/>
          <w:szCs w:val="22"/>
        </w:rPr>
        <w:t>0</w:t>
      </w:r>
      <w:r>
        <w:rPr>
          <w:rFonts w:cs="Times New Roman" w:hAnsi="Times New Roman" w:eastAsia="Times New Roman" w:ascii="Times New Roman"/>
          <w:color w:val="262365"/>
          <w:spacing w:val="-3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262365"/>
          <w:spacing w:val="0"/>
          <w:w w:val="204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color w:val="262365"/>
          <w:spacing w:val="-3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262365"/>
          <w:spacing w:val="0"/>
          <w:w w:val="102"/>
          <w:sz w:val="22"/>
          <w:szCs w:val="22"/>
        </w:rPr>
        <w:t>6</w:t>
      </w:r>
      <w:r>
        <w:rPr>
          <w:rFonts w:cs="Times New Roman" w:hAnsi="Times New Roman" w:eastAsia="Times New Roman" w:ascii="Times New Roman"/>
          <w:color w:val="262365"/>
          <w:spacing w:val="-3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262365"/>
          <w:spacing w:val="0"/>
          <w:w w:val="102"/>
          <w:sz w:val="22"/>
          <w:szCs w:val="22"/>
        </w:rPr>
        <w:t>0</w:t>
      </w:r>
      <w:r>
        <w:rPr>
          <w:rFonts w:cs="Times New Roman" w:hAnsi="Times New Roman" w:eastAsia="Times New Roman" w:ascii="Times New Roman"/>
          <w:color w:val="262365"/>
          <w:spacing w:val="-3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262365"/>
          <w:spacing w:val="0"/>
          <w:w w:val="102"/>
          <w:sz w:val="22"/>
          <w:szCs w:val="22"/>
        </w:rPr>
        <w:t>6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sz w:val="16"/>
          <w:szCs w:val="16"/>
        </w:rPr>
        <w:jc w:val="left"/>
        <w:spacing w:before="3" w:lineRule="exact" w:line="160"/>
      </w:pPr>
      <w:r>
        <w:rPr>
          <w:sz w:val="16"/>
          <w:szCs w:val="16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Meiryo" w:hAnsi="Meiryo" w:eastAsia="Meiryo" w:ascii="Meiryo"/>
          <w:sz w:val="22"/>
          <w:szCs w:val="22"/>
        </w:rPr>
        <w:jc w:val="left"/>
        <w:spacing w:lineRule="auto" w:line="252"/>
        <w:ind w:left="155" w:right="350" w:firstLine="542"/>
      </w:pP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The</w:t>
      </w:r>
      <w:r>
        <w:rPr>
          <w:rFonts w:cs="Meiryo" w:hAnsi="Meiryo" w:eastAsia="Meiryo" w:ascii="Meiryo"/>
          <w:color w:val="221F1F"/>
          <w:spacing w:val="-25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92"/>
          <w:sz w:val="22"/>
          <w:szCs w:val="22"/>
        </w:rPr>
        <w:t>calculated</w:t>
      </w:r>
      <w:r>
        <w:rPr>
          <w:rFonts w:cs="Meiryo" w:hAnsi="Meiryo" w:eastAsia="Meiryo" w:ascii="Meiryo"/>
          <w:color w:val="221F1F"/>
          <w:spacing w:val="-15"/>
          <w:w w:val="92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92"/>
          <w:sz w:val="22"/>
          <w:szCs w:val="22"/>
        </w:rPr>
        <w:t>reliabili</w:t>
      </w:r>
      <w:r>
        <w:rPr>
          <w:rFonts w:cs="Meiryo" w:hAnsi="Meiryo" w:eastAsia="Meiryo" w:ascii="Meiryo"/>
          <w:color w:val="221F1F"/>
          <w:spacing w:val="-5"/>
          <w:w w:val="92"/>
          <w:sz w:val="22"/>
          <w:szCs w:val="22"/>
        </w:rPr>
        <w:t>t</w:t>
      </w:r>
      <w:r>
        <w:rPr>
          <w:rFonts w:cs="Meiryo" w:hAnsi="Meiryo" w:eastAsia="Meiryo" w:ascii="Meiryo"/>
          <w:color w:val="221F1F"/>
          <w:spacing w:val="0"/>
          <w:w w:val="92"/>
          <w:sz w:val="22"/>
          <w:szCs w:val="22"/>
        </w:rPr>
        <w:t>y</w:t>
      </w:r>
      <w:r>
        <w:rPr>
          <w:rFonts w:cs="Meiryo" w:hAnsi="Meiryo" w:eastAsia="Meiryo" w:ascii="Meiryo"/>
          <w:color w:val="221F1F"/>
          <w:spacing w:val="39"/>
          <w:w w:val="92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o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f</w:t>
      </w:r>
      <w:r>
        <w:rPr>
          <w:rFonts w:cs="Meiryo" w:hAnsi="Meiryo" w:eastAsia="Meiryo" w:ascii="Meiryo"/>
          <w:color w:val="221F1F"/>
          <w:spacing w:val="-28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G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eneration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1’s</w:t>
      </w:r>
      <w:r>
        <w:rPr>
          <w:rFonts w:cs="Meiryo" w:hAnsi="Meiryo" w:eastAsia="Meiryo" w:ascii="Meiryo"/>
          <w:color w:val="221F1F"/>
          <w:spacing w:val="6"/>
          <w:w w:val="86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diﬀerences</w:t>
      </w:r>
      <w:r>
        <w:rPr>
          <w:rFonts w:cs="Meiryo" w:hAnsi="Meiryo" w:eastAsia="Meiryo" w:ascii="Meiryo"/>
          <w:color w:val="221F1F"/>
          <w:spacing w:val="-2"/>
          <w:w w:val="86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in</w:t>
      </w:r>
      <w:r>
        <w:rPr>
          <w:rFonts w:cs="Meiryo" w:hAnsi="Meiryo" w:eastAsia="Meiryo" w:ascii="Meiryo"/>
          <w:color w:val="221F1F"/>
          <w:spacing w:val="-11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A</w:t>
      </w:r>
      <w:r>
        <w:rPr>
          <w:rFonts w:cs="Meiryo" w:hAnsi="Meiryo" w:eastAsia="Meiryo" w:ascii="Meiryo"/>
          <w:color w:val="221F1F"/>
          <w:spacing w:val="-6"/>
          <w:w w:val="100"/>
          <w:sz w:val="22"/>
          <w:szCs w:val="22"/>
        </w:rPr>
        <w:t>F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QT</w:t>
      </w:r>
      <w:r>
        <w:rPr>
          <w:rFonts w:cs="Meiryo" w:hAnsi="Meiryo" w:eastAsia="Meiryo" w:ascii="Meiryo"/>
          <w:color w:val="221F1F"/>
          <w:spacing w:val="53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-5"/>
          <w:w w:val="81"/>
          <w:sz w:val="22"/>
          <w:szCs w:val="22"/>
        </w:rPr>
        <w:t>w</w:t>
      </w:r>
      <w:r>
        <w:rPr>
          <w:rFonts w:cs="Meiryo" w:hAnsi="Meiryo" w:eastAsia="Meiryo" w:ascii="Meiryo"/>
          <w:color w:val="221F1F"/>
          <w:spacing w:val="0"/>
          <w:w w:val="81"/>
          <w:sz w:val="22"/>
          <w:szCs w:val="22"/>
        </w:rPr>
        <w:t>a</w:t>
      </w:r>
      <w:r>
        <w:rPr>
          <w:rFonts w:cs="Meiryo" w:hAnsi="Meiryo" w:eastAsia="Meiryo" w:ascii="Meiryo"/>
          <w:color w:val="221F1F"/>
          <w:spacing w:val="0"/>
          <w:w w:val="81"/>
          <w:sz w:val="22"/>
          <w:szCs w:val="22"/>
        </w:rPr>
        <w:t>s</w:t>
      </w:r>
      <w:r>
        <w:rPr>
          <w:rFonts w:cs="Meiryo" w:hAnsi="Meiryo" w:eastAsia="Meiryo" w:ascii="Meiryo"/>
          <w:color w:val="221F1F"/>
          <w:spacing w:val="25"/>
          <w:w w:val="81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1"/>
          <w:sz w:val="22"/>
          <w:szCs w:val="22"/>
        </w:rPr>
        <w:t>0.606,</w:t>
      </w:r>
      <w:r>
        <w:rPr>
          <w:rFonts w:cs="Meiryo" w:hAnsi="Meiryo" w:eastAsia="Meiryo" w:ascii="Meiryo"/>
          <w:color w:val="221F1F"/>
          <w:spacing w:val="0"/>
          <w:w w:val="81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acceptable,</w:t>
      </w:r>
      <w:r>
        <w:rPr>
          <w:rFonts w:cs="Meiryo" w:hAnsi="Meiryo" w:eastAsia="Meiryo" w:ascii="Meiryo"/>
          <w:color w:val="221F1F"/>
          <w:spacing w:val="10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but</w:t>
      </w:r>
      <w:r>
        <w:rPr>
          <w:rFonts w:cs="Meiryo" w:hAnsi="Meiryo" w:eastAsia="Meiryo" w:ascii="Meiryo"/>
          <w:color w:val="221F1F"/>
          <w:spacing w:val="-26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l</w:t>
      </w:r>
      <w:r>
        <w:rPr>
          <w:rFonts w:cs="Meiryo" w:hAnsi="Meiryo" w:eastAsia="Meiryo" w:ascii="Meiryo"/>
          <w:color w:val="221F1F"/>
          <w:spacing w:val="-5"/>
          <w:w w:val="87"/>
          <w:sz w:val="22"/>
          <w:szCs w:val="22"/>
        </w:rPr>
        <w:t>o</w:t>
      </w:r>
      <w:r>
        <w:rPr>
          <w:rFonts w:cs="Meiryo" w:hAnsi="Meiryo" w:eastAsia="Meiryo" w:ascii="Meiryo"/>
          <w:color w:val="221F1F"/>
          <w:spacing w:val="-5"/>
          <w:w w:val="87"/>
          <w:sz w:val="22"/>
          <w:szCs w:val="22"/>
        </w:rPr>
        <w:t>w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e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r</w:t>
      </w:r>
      <w:r>
        <w:rPr>
          <w:rFonts w:cs="Meiryo" w:hAnsi="Meiryo" w:eastAsia="Meiryo" w:ascii="Meiryo"/>
          <w:color w:val="221F1F"/>
          <w:spacing w:val="6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than</w:t>
      </w:r>
      <w:r>
        <w:rPr>
          <w:rFonts w:cs="Meiryo" w:hAnsi="Meiryo" w:eastAsia="Meiryo" w:ascii="Meiryo"/>
          <w:color w:val="221F1F"/>
          <w:spacing w:val="29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the</w:t>
      </w:r>
      <w:r>
        <w:rPr>
          <w:rFonts w:cs="Meiryo" w:hAnsi="Meiryo" w:eastAsia="Meiryo" w:ascii="Meiryo"/>
          <w:color w:val="221F1F"/>
          <w:spacing w:val="12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empirical</w:t>
      </w:r>
      <w:r>
        <w:rPr>
          <w:rFonts w:cs="Meiryo" w:hAnsi="Meiryo" w:eastAsia="Meiryo" w:ascii="Meiryo"/>
          <w:color w:val="221F1F"/>
          <w:spacing w:val="38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correlation</w:t>
      </w:r>
      <w:r>
        <w:rPr>
          <w:rFonts w:cs="Meiryo" w:hAnsi="Meiryo" w:eastAsia="Meiryo" w:ascii="Meiryo"/>
          <w:color w:val="221F1F"/>
          <w:spacing w:val="44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-5"/>
          <w:w w:val="87"/>
          <w:sz w:val="22"/>
          <w:szCs w:val="22"/>
        </w:rPr>
        <w:t>w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e</w:t>
      </w:r>
      <w:r>
        <w:rPr>
          <w:rFonts w:cs="Meiryo" w:hAnsi="Meiryo" w:eastAsia="Meiryo" w:ascii="Meiryo"/>
          <w:color w:val="221F1F"/>
          <w:spacing w:val="-7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deri</w:t>
      </w:r>
      <w:r>
        <w:rPr>
          <w:rFonts w:cs="Meiryo" w:hAnsi="Meiryo" w:eastAsia="Meiryo" w:ascii="Meiryo"/>
          <w:color w:val="221F1F"/>
          <w:spacing w:val="-5"/>
          <w:w w:val="87"/>
          <w:sz w:val="22"/>
          <w:szCs w:val="22"/>
        </w:rPr>
        <w:t>v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ed</w:t>
      </w:r>
      <w:r>
        <w:rPr>
          <w:rFonts w:cs="Meiryo" w:hAnsi="Meiryo" w:eastAsia="Meiryo" w:ascii="Meiryo"/>
          <w:color w:val="221F1F"/>
          <w:spacing w:val="16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for</w:t>
      </w:r>
      <w:r>
        <w:rPr>
          <w:rFonts w:cs="Meiryo" w:hAnsi="Meiryo" w:eastAsia="Meiryo" w:ascii="Meiryo"/>
          <w:color w:val="221F1F"/>
          <w:spacing w:val="15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cousin</w:t>
      </w:r>
      <w:r>
        <w:rPr>
          <w:rFonts w:cs="Meiryo" w:hAnsi="Meiryo" w:eastAsia="Meiryo" w:ascii="Meiryo"/>
          <w:color w:val="221F1F"/>
          <w:spacing w:val="15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diﬀerences.</w:t>
      </w:r>
      <w:r>
        <w:rPr>
          <w:rFonts w:cs="Meiryo" w:hAnsi="Meiryo" w:eastAsia="Meiryo" w:ascii="Meiryo"/>
          <w:color w:val="000000"/>
          <w:spacing w:val="0"/>
          <w:w w:val="100"/>
          <w:sz w:val="22"/>
          <w:szCs w:val="22"/>
        </w:rPr>
      </w:r>
    </w:p>
    <w:p>
      <w:pPr>
        <w:rPr>
          <w:rFonts w:cs="Meiryo" w:hAnsi="Meiryo" w:eastAsia="Meiryo" w:ascii="Meiryo"/>
          <w:sz w:val="22"/>
          <w:szCs w:val="22"/>
        </w:rPr>
        <w:jc w:val="left"/>
        <w:spacing w:before="5" w:lineRule="auto" w:line="252"/>
        <w:ind w:left="155" w:right="575" w:firstLine="542"/>
      </w:pPr>
      <w:r>
        <w:rPr>
          <w:rFonts w:cs="Meiryo" w:hAnsi="Meiryo" w:eastAsia="Meiryo" w:ascii="Meiryo"/>
          <w:color w:val="221F1F"/>
          <w:spacing w:val="-16"/>
          <w:w w:val="87"/>
          <w:sz w:val="22"/>
          <w:szCs w:val="22"/>
        </w:rPr>
        <w:t>W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e</w:t>
      </w:r>
      <w:r>
        <w:rPr>
          <w:rFonts w:cs="Meiryo" w:hAnsi="Meiryo" w:eastAsia="Meiryo" w:ascii="Meiryo"/>
          <w:color w:val="221F1F"/>
          <w:spacing w:val="27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can</w:t>
      </w:r>
      <w:r>
        <w:rPr>
          <w:rFonts w:cs="Meiryo" w:hAnsi="Meiryo" w:eastAsia="Meiryo" w:ascii="Meiryo"/>
          <w:color w:val="221F1F"/>
          <w:spacing w:val="12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also</w:t>
      </w:r>
      <w:r>
        <w:rPr>
          <w:rFonts w:cs="Meiryo" w:hAnsi="Meiryo" w:eastAsia="Meiryo" w:ascii="Meiryo"/>
          <w:color w:val="221F1F"/>
          <w:spacing w:val="4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calculate</w:t>
      </w:r>
      <w:r>
        <w:rPr>
          <w:rFonts w:cs="Meiryo" w:hAnsi="Meiryo" w:eastAsia="Meiryo" w:ascii="Meiryo"/>
          <w:color w:val="221F1F"/>
          <w:spacing w:val="38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the</w:t>
      </w:r>
      <w:r>
        <w:rPr>
          <w:rFonts w:cs="Meiryo" w:hAnsi="Meiryo" w:eastAsia="Meiryo" w:ascii="Meiryo"/>
          <w:color w:val="221F1F"/>
          <w:spacing w:val="12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diﬀerence</w:t>
      </w:r>
      <w:r>
        <w:rPr>
          <w:rFonts w:cs="Meiryo" w:hAnsi="Meiryo" w:eastAsia="Meiryo" w:ascii="Meiryo"/>
          <w:color w:val="221F1F"/>
          <w:spacing w:val="-2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score</w:t>
      </w:r>
      <w:r>
        <w:rPr>
          <w:rFonts w:cs="Meiryo" w:hAnsi="Meiryo" w:eastAsia="Meiryo" w:ascii="Meiryo"/>
          <w:color w:val="221F1F"/>
          <w:spacing w:val="-14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reliabili</w:t>
      </w:r>
      <w:r>
        <w:rPr>
          <w:rFonts w:cs="Meiryo" w:hAnsi="Meiryo" w:eastAsia="Meiryo" w:ascii="Meiryo"/>
          <w:color w:val="221F1F"/>
          <w:spacing w:val="-4"/>
          <w:w w:val="87"/>
          <w:sz w:val="22"/>
          <w:szCs w:val="22"/>
        </w:rPr>
        <w:t>t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y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26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for</w:t>
      </w:r>
      <w:r>
        <w:rPr>
          <w:rFonts w:cs="Meiryo" w:hAnsi="Meiryo" w:eastAsia="Meiryo" w:ascii="Meiryo"/>
          <w:color w:val="221F1F"/>
          <w:spacing w:val="16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Generation</w:t>
      </w:r>
      <w:r>
        <w:rPr>
          <w:rFonts w:cs="Meiryo" w:hAnsi="Meiryo" w:eastAsia="Meiryo" w:ascii="Meiryo"/>
          <w:color w:val="221F1F"/>
          <w:spacing w:val="45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2</w:t>
      </w:r>
      <w:r>
        <w:rPr>
          <w:rFonts w:cs="Meiryo" w:hAnsi="Meiryo" w:eastAsia="Meiryo" w:ascii="Meiryo"/>
          <w:color w:val="221F1F"/>
          <w:spacing w:val="-1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AFI,</w:t>
      </w:r>
      <w:r>
        <w:rPr>
          <w:rFonts w:cs="Meiryo" w:hAnsi="Meiryo" w:eastAsia="Meiryo" w:ascii="Meiryo"/>
          <w:color w:val="221F1F"/>
          <w:spacing w:val="8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-6"/>
          <w:w w:val="100"/>
          <w:sz w:val="22"/>
          <w:szCs w:val="22"/>
        </w:rPr>
        <w:t>b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y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substituting</w:t>
      </w:r>
      <w:r>
        <w:rPr>
          <w:rFonts w:cs="Meiryo" w:hAnsi="Meiryo" w:eastAsia="Meiryo" w:ascii="Meiryo"/>
          <w:color w:val="221F1F"/>
          <w:spacing w:val="47"/>
          <w:w w:val="88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the</w:t>
      </w:r>
      <w:r>
        <w:rPr>
          <w:rFonts w:cs="Meiryo" w:hAnsi="Meiryo" w:eastAsia="Meiryo" w:ascii="Meiryo"/>
          <w:color w:val="221F1F"/>
          <w:spacing w:val="8"/>
          <w:w w:val="88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foll</w:t>
      </w:r>
      <w:r>
        <w:rPr>
          <w:rFonts w:cs="Meiryo" w:hAnsi="Meiryo" w:eastAsia="Meiryo" w:ascii="Meiryo"/>
          <w:color w:val="221F1F"/>
          <w:spacing w:val="-5"/>
          <w:w w:val="88"/>
          <w:sz w:val="22"/>
          <w:szCs w:val="22"/>
        </w:rPr>
        <w:t>o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wing</w:t>
      </w:r>
      <w:r>
        <w:rPr>
          <w:rFonts w:cs="Meiryo" w:hAnsi="Meiryo" w:eastAsia="Meiryo" w:ascii="Meiryo"/>
          <w:color w:val="221F1F"/>
          <w:spacing w:val="26"/>
          <w:w w:val="88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-11"/>
          <w:w w:val="88"/>
          <w:sz w:val="22"/>
          <w:szCs w:val="22"/>
        </w:rPr>
        <w:t>v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alues</w:t>
      </w:r>
      <w:r>
        <w:rPr>
          <w:rFonts w:cs="Meiryo" w:hAnsi="Meiryo" w:eastAsia="Meiryo" w:ascii="Meiryo"/>
          <w:color w:val="221F1F"/>
          <w:spacing w:val="2"/>
          <w:w w:val="88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i</w:t>
      </w:r>
      <w:r>
        <w:rPr>
          <w:rFonts w:cs="Meiryo" w:hAnsi="Meiryo" w:eastAsia="Meiryo" w:ascii="Meiryo"/>
          <w:color w:val="221F1F"/>
          <w:spacing w:val="-6"/>
          <w:w w:val="100"/>
          <w:sz w:val="22"/>
          <w:szCs w:val="22"/>
        </w:rPr>
        <w:t>n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to</w:t>
      </w:r>
      <w:r>
        <w:rPr>
          <w:rFonts w:cs="Meiryo" w:hAnsi="Meiryo" w:eastAsia="Meiryo" w:ascii="Meiryo"/>
          <w:color w:val="221F1F"/>
          <w:spacing w:val="-29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4"/>
          <w:sz w:val="22"/>
          <w:szCs w:val="22"/>
        </w:rPr>
        <w:t>equation</w:t>
      </w:r>
      <w:r>
        <w:rPr>
          <w:rFonts w:cs="Meiryo" w:hAnsi="Meiryo" w:eastAsia="Meiryo" w:ascii="Meiryo"/>
          <w:color w:val="221F1F"/>
          <w:spacing w:val="49"/>
          <w:w w:val="84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4"/>
          <w:sz w:val="22"/>
          <w:szCs w:val="22"/>
        </w:rPr>
        <w:t>5,</w:t>
      </w:r>
      <w:r>
        <w:rPr>
          <w:rFonts w:cs="Meiryo" w:hAnsi="Meiryo" w:eastAsia="Meiryo" w:ascii="Meiryo"/>
          <w:color w:val="221F1F"/>
          <w:spacing w:val="2"/>
          <w:w w:val="84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where,</w:t>
      </w:r>
      <w:r>
        <w:rPr>
          <w:rFonts w:cs="Meiryo" w:hAnsi="Meiryo" w:eastAsia="Meiryo" w:ascii="Meiryo"/>
          <w:color w:val="000000"/>
          <w:spacing w:val="0"/>
          <w:w w:val="100"/>
          <w:sz w:val="22"/>
          <w:szCs w:val="22"/>
        </w:rPr>
      </w:r>
    </w:p>
    <w:p>
      <w:pPr>
        <w:rPr>
          <w:sz w:val="19"/>
          <w:szCs w:val="19"/>
        </w:rPr>
        <w:jc w:val="left"/>
        <w:spacing w:before="3" w:lineRule="exact" w:line="180"/>
      </w:pPr>
      <w:r>
        <w:rPr>
          <w:sz w:val="19"/>
          <w:szCs w:val="19"/>
        </w:rPr>
      </w:r>
    </w:p>
    <w:p>
      <w:pPr>
        <w:rPr>
          <w:rFonts w:cs="Meiryo" w:hAnsi="Meiryo" w:eastAsia="Meiryo" w:ascii="Meiryo"/>
          <w:sz w:val="22"/>
          <w:szCs w:val="22"/>
        </w:rPr>
        <w:jc w:val="left"/>
        <w:spacing w:lineRule="exact" w:line="260"/>
        <w:ind w:left="424"/>
      </w:pPr>
      <w:r>
        <w:rPr>
          <w:rFonts w:cs="Meiryo" w:hAnsi="Meiryo" w:eastAsia="Meiryo" w:ascii="Meiryo"/>
          <w:color w:val="221F1F"/>
          <w:spacing w:val="0"/>
          <w:w w:val="146"/>
          <w:position w:val="-11"/>
          <w:sz w:val="22"/>
          <w:szCs w:val="22"/>
        </w:rPr>
        <w:t>•</w:t>
      </w:r>
      <w:r>
        <w:rPr>
          <w:rFonts w:cs="Meiryo" w:hAnsi="Meiryo" w:eastAsia="Meiryo" w:ascii="Meiryo"/>
          <w:color w:val="221F1F"/>
          <w:spacing w:val="2"/>
          <w:w w:val="146"/>
          <w:position w:val="-1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221F1F"/>
          <w:spacing w:val="8"/>
          <w:w w:val="100"/>
          <w:position w:val="-11"/>
          <w:sz w:val="22"/>
          <w:szCs w:val="22"/>
        </w:rPr>
        <w:t>σ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-3"/>
          <w:sz w:val="15"/>
          <w:szCs w:val="15"/>
        </w:rPr>
        <w:t>2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-3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color w:val="221F1F"/>
          <w:spacing w:val="31"/>
          <w:w w:val="100"/>
          <w:position w:val="-3"/>
          <w:sz w:val="15"/>
          <w:szCs w:val="15"/>
        </w:rPr>
        <w:t> </w:t>
      </w:r>
      <w:r>
        <w:rPr>
          <w:rFonts w:cs="Meiryo" w:hAnsi="Meiryo" w:eastAsia="Meiryo" w:ascii="Meiryo"/>
          <w:color w:val="221F1F"/>
          <w:spacing w:val="0"/>
          <w:w w:val="89"/>
          <w:position w:val="-11"/>
          <w:sz w:val="22"/>
          <w:szCs w:val="22"/>
        </w:rPr>
        <w:t>and</w:t>
      </w:r>
      <w:r>
        <w:rPr>
          <w:rFonts w:cs="Meiryo" w:hAnsi="Meiryo" w:eastAsia="Meiryo" w:ascii="Meiryo"/>
          <w:color w:val="221F1F"/>
          <w:spacing w:val="7"/>
          <w:w w:val="89"/>
          <w:position w:val="-1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221F1F"/>
          <w:spacing w:val="8"/>
          <w:w w:val="100"/>
          <w:position w:val="-11"/>
          <w:sz w:val="22"/>
          <w:szCs w:val="22"/>
        </w:rPr>
        <w:t>σ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-3"/>
          <w:sz w:val="15"/>
          <w:szCs w:val="15"/>
        </w:rPr>
        <w:t>2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-3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color w:val="221F1F"/>
          <w:spacing w:val="29"/>
          <w:w w:val="100"/>
          <w:position w:val="-3"/>
          <w:sz w:val="15"/>
          <w:szCs w:val="15"/>
        </w:rPr>
        <w:t> </w:t>
      </w:r>
      <w:r>
        <w:rPr>
          <w:rFonts w:cs="Meiryo" w:hAnsi="Meiryo" w:eastAsia="Meiryo" w:ascii="Meiryo"/>
          <w:color w:val="221F1F"/>
          <w:spacing w:val="0"/>
          <w:w w:val="82"/>
          <w:position w:val="-11"/>
          <w:sz w:val="22"/>
          <w:szCs w:val="22"/>
        </w:rPr>
        <w:t>are</w:t>
      </w:r>
      <w:r>
        <w:rPr>
          <w:rFonts w:cs="Meiryo" w:hAnsi="Meiryo" w:eastAsia="Meiryo" w:ascii="Meiryo"/>
          <w:color w:val="221F1F"/>
          <w:spacing w:val="19"/>
          <w:w w:val="82"/>
          <w:position w:val="-11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2"/>
          <w:position w:val="-11"/>
          <w:sz w:val="22"/>
          <w:szCs w:val="22"/>
        </w:rPr>
        <w:t>4.41</w:t>
      </w:r>
      <w:r>
        <w:rPr>
          <w:rFonts w:cs="Meiryo" w:hAnsi="Meiryo" w:eastAsia="Meiryo" w:ascii="Meiryo"/>
          <w:color w:val="221F1F"/>
          <w:spacing w:val="4"/>
          <w:w w:val="82"/>
          <w:position w:val="-11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91"/>
          <w:position w:val="-11"/>
          <w:sz w:val="22"/>
          <w:szCs w:val="22"/>
        </w:rPr>
        <w:t>(from</w:t>
      </w:r>
      <w:r>
        <w:rPr>
          <w:rFonts w:cs="Meiryo" w:hAnsi="Meiryo" w:eastAsia="Meiryo" w:ascii="Meiryo"/>
          <w:color w:val="221F1F"/>
          <w:spacing w:val="-11"/>
          <w:w w:val="91"/>
          <w:position w:val="-11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-16"/>
          <w:w w:val="91"/>
          <w:position w:val="-11"/>
          <w:sz w:val="22"/>
          <w:szCs w:val="22"/>
        </w:rPr>
        <w:t>T</w:t>
      </w:r>
      <w:r>
        <w:rPr>
          <w:rFonts w:cs="Meiryo" w:hAnsi="Meiryo" w:eastAsia="Meiryo" w:ascii="Meiryo"/>
          <w:color w:val="221F1F"/>
          <w:spacing w:val="0"/>
          <w:w w:val="91"/>
          <w:position w:val="-11"/>
          <w:sz w:val="22"/>
          <w:szCs w:val="22"/>
        </w:rPr>
        <w:t>able</w:t>
      </w:r>
      <w:r>
        <w:rPr>
          <w:rFonts w:cs="Meiryo" w:hAnsi="Meiryo" w:eastAsia="Meiryo" w:ascii="Meiryo"/>
          <w:color w:val="221F1F"/>
          <w:spacing w:val="22"/>
          <w:w w:val="91"/>
          <w:position w:val="-11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3"/>
          <w:position w:val="-11"/>
          <w:sz w:val="22"/>
          <w:szCs w:val="22"/>
        </w:rPr>
        <w:t>2</w:t>
      </w:r>
      <w:r>
        <w:rPr>
          <w:rFonts w:cs="Meiryo" w:hAnsi="Meiryo" w:eastAsia="Meiryo" w:ascii="Meiryo"/>
          <w:color w:val="221F1F"/>
          <w:spacing w:val="8"/>
          <w:w w:val="83"/>
          <w:position w:val="-11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3"/>
          <w:position w:val="-11"/>
          <w:sz w:val="22"/>
          <w:szCs w:val="22"/>
        </w:rPr>
        <w:t>o</w:t>
      </w:r>
      <w:r>
        <w:rPr>
          <w:rFonts w:cs="Meiryo" w:hAnsi="Meiryo" w:eastAsia="Meiryo" w:ascii="Meiryo"/>
          <w:color w:val="221F1F"/>
          <w:spacing w:val="0"/>
          <w:w w:val="83"/>
          <w:position w:val="-11"/>
          <w:sz w:val="22"/>
          <w:szCs w:val="22"/>
        </w:rPr>
        <w:t>n</w:t>
      </w:r>
      <w:r>
        <w:rPr>
          <w:rFonts w:cs="Meiryo" w:hAnsi="Meiryo" w:eastAsia="Meiryo" w:ascii="Meiryo"/>
          <w:color w:val="221F1F"/>
          <w:spacing w:val="23"/>
          <w:w w:val="83"/>
          <w:position w:val="-11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3"/>
          <w:position w:val="-11"/>
          <w:sz w:val="22"/>
          <w:szCs w:val="22"/>
        </w:rPr>
        <w:t>page</w:t>
      </w:r>
      <w:r>
        <w:rPr>
          <w:rFonts w:cs="Meiryo" w:hAnsi="Meiryo" w:eastAsia="Meiryo" w:ascii="Meiryo"/>
          <w:color w:val="221F1F"/>
          <w:spacing w:val="18"/>
          <w:w w:val="83"/>
          <w:position w:val="-11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3"/>
          <w:position w:val="-11"/>
          <w:sz w:val="22"/>
          <w:szCs w:val="22"/>
        </w:rPr>
        <w:t>26)</w:t>
      </w:r>
      <w:r>
        <w:rPr>
          <w:rFonts w:cs="Meiryo" w:hAnsi="Meiryo" w:eastAsia="Meiryo" w:ascii="Meiryo"/>
          <w:color w:val="000000"/>
          <w:spacing w:val="0"/>
          <w:w w:val="100"/>
          <w:position w:val="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15"/>
          <w:szCs w:val="15"/>
        </w:rPr>
        <w:jc w:val="left"/>
        <w:spacing w:lineRule="exact" w:line="140"/>
        <w:ind w:left="830"/>
      </w:pPr>
      <w:r>
        <w:rPr>
          <w:rFonts w:cs="Times New Roman" w:hAnsi="Times New Roman" w:eastAsia="Times New Roman" w:ascii="Times New Roman"/>
          <w:i/>
          <w:color w:val="221F1F"/>
          <w:spacing w:val="0"/>
          <w:w w:val="126"/>
          <w:sz w:val="15"/>
          <w:szCs w:val="15"/>
        </w:rPr>
        <w:t>x</w:t>
      </w:r>
      <w:r>
        <w:rPr>
          <w:rFonts w:cs="Times New Roman" w:hAnsi="Times New Roman" w:eastAsia="Times New Roman" w:ascii="Times New Roman"/>
          <w:i/>
          <w:color w:val="221F1F"/>
          <w:spacing w:val="0"/>
          <w:w w:val="126"/>
          <w:sz w:val="15"/>
          <w:szCs w:val="15"/>
        </w:rPr>
        <w:t>            </w:t>
      </w:r>
      <w:r>
        <w:rPr>
          <w:rFonts w:cs="Times New Roman" w:hAnsi="Times New Roman" w:eastAsia="Times New Roman" w:ascii="Times New Roman"/>
          <w:i/>
          <w:color w:val="221F1F"/>
          <w:spacing w:val="28"/>
          <w:w w:val="126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i/>
          <w:color w:val="221F1F"/>
          <w:spacing w:val="0"/>
          <w:w w:val="126"/>
          <w:sz w:val="15"/>
          <w:szCs w:val="15"/>
        </w:rPr>
        <w:t>y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5"/>
          <w:szCs w:val="15"/>
        </w:rPr>
      </w:r>
    </w:p>
    <w:p>
      <w:pPr>
        <w:rPr>
          <w:sz w:val="10"/>
          <w:szCs w:val="10"/>
        </w:rPr>
        <w:jc w:val="left"/>
        <w:spacing w:before="9" w:lineRule="exact" w:line="100"/>
      </w:pPr>
      <w:r>
        <w:rPr>
          <w:sz w:val="10"/>
          <w:szCs w:val="1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Meiryo" w:hAnsi="Meiryo" w:eastAsia="Meiryo" w:ascii="Meiryo"/>
          <w:sz w:val="22"/>
          <w:szCs w:val="22"/>
        </w:rPr>
        <w:jc w:val="left"/>
        <w:spacing w:lineRule="exact" w:line="320"/>
        <w:ind w:left="424"/>
      </w:pPr>
      <w:r>
        <w:rPr>
          <w:rFonts w:cs="Meiryo" w:hAnsi="Meiryo" w:eastAsia="Meiryo" w:ascii="Meiryo"/>
          <w:color w:val="221F1F"/>
          <w:spacing w:val="0"/>
          <w:w w:val="128"/>
          <w:position w:val="3"/>
          <w:sz w:val="22"/>
          <w:szCs w:val="22"/>
        </w:rPr>
        <w:t>•</w:t>
      </w:r>
      <w:r>
        <w:rPr>
          <w:rFonts w:cs="Meiryo" w:hAnsi="Meiryo" w:eastAsia="Meiryo" w:ascii="Meiryo"/>
          <w:color w:val="221F1F"/>
          <w:spacing w:val="36"/>
          <w:w w:val="128"/>
          <w:position w:val="3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221F1F"/>
          <w:spacing w:val="0"/>
          <w:w w:val="128"/>
          <w:position w:val="3"/>
          <w:sz w:val="22"/>
          <w:szCs w:val="22"/>
        </w:rPr>
        <w:t>ρ</w:t>
      </w:r>
      <w:r>
        <w:rPr>
          <w:rFonts w:cs="Times New Roman" w:hAnsi="Times New Roman" w:eastAsia="Times New Roman" w:ascii="Times New Roman"/>
          <w:i/>
          <w:color w:val="221F1F"/>
          <w:spacing w:val="0"/>
          <w:w w:val="128"/>
          <w:position w:val="0"/>
          <w:sz w:val="15"/>
          <w:szCs w:val="15"/>
        </w:rPr>
        <w:t>xx</w:t>
      </w:r>
      <w:r>
        <w:rPr>
          <w:rFonts w:cs="Times New Roman" w:hAnsi="Times New Roman" w:eastAsia="Times New Roman" w:ascii="Times New Roman"/>
          <w:i/>
          <w:color w:val="221F1F"/>
          <w:spacing w:val="0"/>
          <w:w w:val="128"/>
          <w:position w:val="4"/>
          <w:sz w:val="11"/>
          <w:szCs w:val="11"/>
        </w:rPr>
        <w:t>  </w:t>
      </w:r>
      <w:r>
        <w:rPr>
          <w:rFonts w:cs="Times New Roman" w:hAnsi="Times New Roman" w:eastAsia="Times New Roman" w:ascii="Times New Roman"/>
          <w:i/>
          <w:color w:val="221F1F"/>
          <w:spacing w:val="14"/>
          <w:w w:val="128"/>
          <w:position w:val="4"/>
          <w:sz w:val="11"/>
          <w:szCs w:val="11"/>
        </w:rPr>
        <w:t> </w:t>
      </w:r>
      <w:r>
        <w:rPr>
          <w:rFonts w:cs="Meiryo" w:hAnsi="Meiryo" w:eastAsia="Meiryo" w:ascii="Meiryo"/>
          <w:color w:val="221F1F"/>
          <w:spacing w:val="0"/>
          <w:w w:val="89"/>
          <w:position w:val="3"/>
          <w:sz w:val="22"/>
          <w:szCs w:val="22"/>
        </w:rPr>
        <w:t>and</w:t>
      </w:r>
      <w:r>
        <w:rPr>
          <w:rFonts w:cs="Meiryo" w:hAnsi="Meiryo" w:eastAsia="Meiryo" w:ascii="Meiryo"/>
          <w:color w:val="221F1F"/>
          <w:spacing w:val="7"/>
          <w:w w:val="89"/>
          <w:position w:val="3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221F1F"/>
          <w:spacing w:val="0"/>
          <w:w w:val="100"/>
          <w:position w:val="3"/>
          <w:sz w:val="22"/>
          <w:szCs w:val="22"/>
        </w:rPr>
        <w:t>ρ</w:t>
      </w:r>
      <w:r>
        <w:rPr>
          <w:rFonts w:cs="Times New Roman" w:hAnsi="Times New Roman" w:eastAsia="Times New Roman" w:ascii="Times New Roman"/>
          <w:i/>
          <w:color w:val="221F1F"/>
          <w:spacing w:val="5"/>
          <w:w w:val="100"/>
          <w:position w:val="0"/>
          <w:sz w:val="15"/>
          <w:szCs w:val="15"/>
        </w:rPr>
        <w:t>yy</w:t>
      </w:r>
      <w:r>
        <w:rPr>
          <w:rFonts w:cs="Times New Roman" w:hAnsi="Times New Roman" w:eastAsia="Times New Roman" w:ascii="Times New Roman"/>
          <w:i/>
          <w:color w:val="221F1F"/>
          <w:spacing w:val="0"/>
          <w:w w:val="100"/>
          <w:position w:val="4"/>
          <w:sz w:val="11"/>
          <w:szCs w:val="11"/>
        </w:rPr>
        <w:t>    </w:t>
      </w:r>
      <w:r>
        <w:rPr>
          <w:rFonts w:cs="Times New Roman" w:hAnsi="Times New Roman" w:eastAsia="Times New Roman" w:ascii="Times New Roman"/>
          <w:i/>
          <w:color w:val="221F1F"/>
          <w:spacing w:val="27"/>
          <w:w w:val="100"/>
          <w:position w:val="4"/>
          <w:sz w:val="11"/>
          <w:szCs w:val="11"/>
        </w:rPr>
        <w:t> </w:t>
      </w:r>
      <w:r>
        <w:rPr>
          <w:rFonts w:cs="Meiryo" w:hAnsi="Meiryo" w:eastAsia="Meiryo" w:ascii="Meiryo"/>
          <w:color w:val="221F1F"/>
          <w:spacing w:val="0"/>
          <w:w w:val="82"/>
          <w:position w:val="3"/>
          <w:sz w:val="22"/>
          <w:szCs w:val="22"/>
        </w:rPr>
        <w:t>are</w:t>
      </w:r>
      <w:r>
        <w:rPr>
          <w:rFonts w:cs="Meiryo" w:hAnsi="Meiryo" w:eastAsia="Meiryo" w:ascii="Meiryo"/>
          <w:color w:val="221F1F"/>
          <w:spacing w:val="19"/>
          <w:w w:val="82"/>
          <w:position w:val="3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2"/>
          <w:position w:val="3"/>
          <w:sz w:val="22"/>
          <w:szCs w:val="22"/>
        </w:rPr>
        <w:t>.76</w:t>
      </w:r>
      <w:r>
        <w:rPr>
          <w:rFonts w:cs="Meiryo" w:hAnsi="Meiryo" w:eastAsia="Meiryo" w:ascii="Meiryo"/>
          <w:color w:val="221F1F"/>
          <w:spacing w:val="6"/>
          <w:w w:val="82"/>
          <w:position w:val="3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91"/>
          <w:position w:val="3"/>
          <w:sz w:val="22"/>
          <w:szCs w:val="22"/>
        </w:rPr>
        <w:t>(from</w:t>
      </w:r>
      <w:r>
        <w:rPr>
          <w:rFonts w:cs="Meiryo" w:hAnsi="Meiryo" w:eastAsia="Meiryo" w:ascii="Meiryo"/>
          <w:color w:val="221F1F"/>
          <w:spacing w:val="-11"/>
          <w:w w:val="91"/>
          <w:position w:val="3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-16"/>
          <w:w w:val="91"/>
          <w:position w:val="3"/>
          <w:sz w:val="22"/>
          <w:szCs w:val="22"/>
        </w:rPr>
        <w:t>T</w:t>
      </w:r>
      <w:r>
        <w:rPr>
          <w:rFonts w:cs="Meiryo" w:hAnsi="Meiryo" w:eastAsia="Meiryo" w:ascii="Meiryo"/>
          <w:color w:val="221F1F"/>
          <w:spacing w:val="0"/>
          <w:w w:val="91"/>
          <w:position w:val="3"/>
          <w:sz w:val="22"/>
          <w:szCs w:val="22"/>
        </w:rPr>
        <w:t>able</w:t>
      </w:r>
      <w:r>
        <w:rPr>
          <w:rFonts w:cs="Meiryo" w:hAnsi="Meiryo" w:eastAsia="Meiryo" w:ascii="Meiryo"/>
          <w:color w:val="221F1F"/>
          <w:spacing w:val="22"/>
          <w:w w:val="91"/>
          <w:position w:val="3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3"/>
          <w:position w:val="3"/>
          <w:sz w:val="22"/>
          <w:szCs w:val="22"/>
        </w:rPr>
        <w:t>6</w:t>
      </w:r>
      <w:r>
        <w:rPr>
          <w:rFonts w:cs="Meiryo" w:hAnsi="Meiryo" w:eastAsia="Meiryo" w:ascii="Meiryo"/>
          <w:color w:val="221F1F"/>
          <w:spacing w:val="8"/>
          <w:w w:val="83"/>
          <w:position w:val="3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3"/>
          <w:position w:val="3"/>
          <w:sz w:val="22"/>
          <w:szCs w:val="22"/>
        </w:rPr>
        <w:t>o</w:t>
      </w:r>
      <w:r>
        <w:rPr>
          <w:rFonts w:cs="Meiryo" w:hAnsi="Meiryo" w:eastAsia="Meiryo" w:ascii="Meiryo"/>
          <w:color w:val="221F1F"/>
          <w:spacing w:val="0"/>
          <w:w w:val="83"/>
          <w:position w:val="3"/>
          <w:sz w:val="22"/>
          <w:szCs w:val="22"/>
        </w:rPr>
        <w:t>n</w:t>
      </w:r>
      <w:r>
        <w:rPr>
          <w:rFonts w:cs="Meiryo" w:hAnsi="Meiryo" w:eastAsia="Meiryo" w:ascii="Meiryo"/>
          <w:color w:val="221F1F"/>
          <w:spacing w:val="23"/>
          <w:w w:val="83"/>
          <w:position w:val="3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3"/>
          <w:position w:val="3"/>
          <w:sz w:val="22"/>
          <w:szCs w:val="22"/>
        </w:rPr>
        <w:t>page</w:t>
      </w:r>
      <w:r>
        <w:rPr>
          <w:rFonts w:cs="Meiryo" w:hAnsi="Meiryo" w:eastAsia="Meiryo" w:ascii="Meiryo"/>
          <w:color w:val="221F1F"/>
          <w:spacing w:val="18"/>
          <w:w w:val="83"/>
          <w:position w:val="3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3"/>
          <w:position w:val="3"/>
          <w:sz w:val="22"/>
          <w:szCs w:val="22"/>
        </w:rPr>
        <w:t>30),</w:t>
      </w:r>
      <w:r>
        <w:rPr>
          <w:rFonts w:cs="Meiryo" w:hAnsi="Meiryo" w:eastAsia="Meiryo" w:ascii="Meiryo"/>
          <w:color w:val="000000"/>
          <w:spacing w:val="0"/>
          <w:w w:val="100"/>
          <w:position w:val="0"/>
          <w:sz w:val="22"/>
          <w:szCs w:val="22"/>
        </w:rPr>
      </w:r>
    </w:p>
    <w:p>
      <w:pPr>
        <w:rPr>
          <w:sz w:val="20"/>
          <w:szCs w:val="20"/>
        </w:rPr>
        <w:jc w:val="left"/>
        <w:spacing w:before="11" w:lineRule="exact" w:line="200"/>
      </w:pPr>
      <w:r>
        <w:rPr>
          <w:sz w:val="20"/>
          <w:szCs w:val="20"/>
        </w:rPr>
      </w:r>
    </w:p>
    <w:p>
      <w:pPr>
        <w:rPr>
          <w:rFonts w:cs="Meiryo" w:hAnsi="Meiryo" w:eastAsia="Meiryo" w:ascii="Meiryo"/>
          <w:sz w:val="22"/>
          <w:szCs w:val="22"/>
        </w:rPr>
        <w:jc w:val="left"/>
        <w:spacing w:lineRule="auto" w:line="252"/>
        <w:ind w:left="705" w:right="520" w:hanging="281"/>
        <w:sectPr>
          <w:pgMar w:header="684" w:footer="0" w:top="900" w:bottom="280" w:left="1720" w:right="1720"/>
          <w:pgSz w:w="12240" w:h="15840"/>
        </w:sectPr>
      </w:pPr>
      <w:r>
        <w:rPr>
          <w:rFonts w:cs="Meiryo" w:hAnsi="Meiryo" w:eastAsia="Meiryo" w:ascii="Meiryo"/>
          <w:color w:val="221F1F"/>
          <w:spacing w:val="0"/>
          <w:w w:val="128"/>
          <w:sz w:val="22"/>
          <w:szCs w:val="22"/>
        </w:rPr>
        <w:t>•</w:t>
      </w:r>
      <w:r>
        <w:rPr>
          <w:rFonts w:cs="Meiryo" w:hAnsi="Meiryo" w:eastAsia="Meiryo" w:ascii="Meiryo"/>
          <w:color w:val="221F1F"/>
          <w:spacing w:val="36"/>
          <w:w w:val="128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221F1F"/>
          <w:spacing w:val="0"/>
          <w:w w:val="128"/>
          <w:sz w:val="22"/>
          <w:szCs w:val="22"/>
        </w:rPr>
        <w:t>ρ</w:t>
      </w:r>
      <w:r>
        <w:rPr>
          <w:rFonts w:cs="Times New Roman" w:hAnsi="Times New Roman" w:eastAsia="Times New Roman" w:ascii="Times New Roman"/>
          <w:i/>
          <w:color w:val="221F1F"/>
          <w:spacing w:val="0"/>
          <w:w w:val="128"/>
          <w:position w:val="-3"/>
          <w:sz w:val="15"/>
          <w:szCs w:val="15"/>
        </w:rPr>
        <w:t>xy</w:t>
      </w:r>
      <w:r>
        <w:rPr>
          <w:rFonts w:cs="Times New Roman" w:hAnsi="Times New Roman" w:eastAsia="Times New Roman" w:ascii="Times New Roman"/>
          <w:i/>
          <w:color w:val="221F1F"/>
          <w:spacing w:val="15"/>
          <w:w w:val="128"/>
          <w:position w:val="-3"/>
          <w:sz w:val="15"/>
          <w:szCs w:val="15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position w:val="0"/>
          <w:sz w:val="22"/>
          <w:szCs w:val="22"/>
        </w:rPr>
        <w:t>is</w:t>
      </w:r>
      <w:r>
        <w:rPr>
          <w:rFonts w:cs="Meiryo" w:hAnsi="Meiryo" w:eastAsia="Meiryo" w:ascii="Meiryo"/>
          <w:color w:val="221F1F"/>
          <w:spacing w:val="-19"/>
          <w:w w:val="100"/>
          <w:position w:val="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8"/>
          <w:position w:val="0"/>
          <w:sz w:val="22"/>
          <w:szCs w:val="22"/>
        </w:rPr>
        <w:t>the</w:t>
      </w:r>
      <w:r>
        <w:rPr>
          <w:rFonts w:cs="Meiryo" w:hAnsi="Meiryo" w:eastAsia="Meiryo" w:ascii="Meiryo"/>
          <w:color w:val="221F1F"/>
          <w:spacing w:val="8"/>
          <w:w w:val="88"/>
          <w:position w:val="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position w:val="0"/>
          <w:sz w:val="22"/>
          <w:szCs w:val="22"/>
        </w:rPr>
        <w:t>AFI</w:t>
      </w:r>
      <w:r>
        <w:rPr>
          <w:rFonts w:cs="Meiryo" w:hAnsi="Meiryo" w:eastAsia="Meiryo" w:ascii="Meiryo"/>
          <w:color w:val="221F1F"/>
          <w:spacing w:val="21"/>
          <w:w w:val="100"/>
          <w:position w:val="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7"/>
          <w:position w:val="0"/>
          <w:sz w:val="22"/>
          <w:szCs w:val="22"/>
        </w:rPr>
        <w:t>correlation</w:t>
      </w:r>
      <w:r>
        <w:rPr>
          <w:rFonts w:cs="Meiryo" w:hAnsi="Meiryo" w:eastAsia="Meiryo" w:ascii="Meiryo"/>
          <w:color w:val="221F1F"/>
          <w:spacing w:val="44"/>
          <w:w w:val="87"/>
          <w:position w:val="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5"/>
          <w:w w:val="87"/>
          <w:position w:val="0"/>
          <w:sz w:val="22"/>
          <w:szCs w:val="22"/>
        </w:rPr>
        <w:t>b</w:t>
      </w:r>
      <w:r>
        <w:rPr>
          <w:rFonts w:cs="Meiryo" w:hAnsi="Meiryo" w:eastAsia="Meiryo" w:ascii="Meiryo"/>
          <w:color w:val="221F1F"/>
          <w:spacing w:val="0"/>
          <w:w w:val="87"/>
          <w:position w:val="0"/>
          <w:sz w:val="22"/>
          <w:szCs w:val="22"/>
        </w:rPr>
        <w:t>e</w:t>
      </w:r>
      <w:r>
        <w:rPr>
          <w:rFonts w:cs="Meiryo" w:hAnsi="Meiryo" w:eastAsia="Meiryo" w:ascii="Meiryo"/>
          <w:color w:val="221F1F"/>
          <w:spacing w:val="-5"/>
          <w:w w:val="87"/>
          <w:position w:val="0"/>
          <w:sz w:val="22"/>
          <w:szCs w:val="22"/>
        </w:rPr>
        <w:t>t</w:t>
      </w:r>
      <w:r>
        <w:rPr>
          <w:rFonts w:cs="Meiryo" w:hAnsi="Meiryo" w:eastAsia="Meiryo" w:ascii="Meiryo"/>
          <w:color w:val="221F1F"/>
          <w:spacing w:val="-5"/>
          <w:w w:val="87"/>
          <w:position w:val="0"/>
          <w:sz w:val="22"/>
          <w:szCs w:val="22"/>
        </w:rPr>
        <w:t>w</w:t>
      </w:r>
      <w:r>
        <w:rPr>
          <w:rFonts w:cs="Meiryo" w:hAnsi="Meiryo" w:eastAsia="Meiryo" w:ascii="Meiryo"/>
          <w:color w:val="221F1F"/>
          <w:spacing w:val="0"/>
          <w:w w:val="87"/>
          <w:position w:val="0"/>
          <w:sz w:val="22"/>
          <w:szCs w:val="22"/>
        </w:rPr>
        <w:t>een</w:t>
      </w:r>
      <w:r>
        <w:rPr>
          <w:rFonts w:cs="Meiryo" w:hAnsi="Meiryo" w:eastAsia="Meiryo" w:ascii="Meiryo"/>
          <w:color w:val="221F1F"/>
          <w:spacing w:val="-12"/>
          <w:w w:val="87"/>
          <w:position w:val="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7"/>
          <w:position w:val="0"/>
          <w:sz w:val="22"/>
          <w:szCs w:val="22"/>
        </w:rPr>
        <w:t>ﬁrst</w:t>
      </w:r>
      <w:r>
        <w:rPr>
          <w:rFonts w:cs="Meiryo" w:hAnsi="Meiryo" w:eastAsia="Meiryo" w:ascii="Meiryo"/>
          <w:color w:val="221F1F"/>
          <w:spacing w:val="26"/>
          <w:w w:val="87"/>
          <w:position w:val="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5"/>
          <w:w w:val="87"/>
          <w:position w:val="0"/>
          <w:sz w:val="22"/>
          <w:szCs w:val="22"/>
        </w:rPr>
        <w:t>b</w:t>
      </w:r>
      <w:r>
        <w:rPr>
          <w:rFonts w:cs="Meiryo" w:hAnsi="Meiryo" w:eastAsia="Meiryo" w:ascii="Meiryo"/>
          <w:color w:val="221F1F"/>
          <w:spacing w:val="0"/>
          <w:w w:val="87"/>
          <w:position w:val="0"/>
          <w:sz w:val="22"/>
          <w:szCs w:val="22"/>
        </w:rPr>
        <w:t>orn</w:t>
      </w:r>
      <w:r>
        <w:rPr>
          <w:rFonts w:cs="Meiryo" w:hAnsi="Meiryo" w:eastAsia="Meiryo" w:ascii="Meiryo"/>
          <w:color w:val="221F1F"/>
          <w:spacing w:val="18"/>
          <w:w w:val="87"/>
          <w:position w:val="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7"/>
          <w:position w:val="0"/>
          <w:sz w:val="22"/>
          <w:szCs w:val="22"/>
        </w:rPr>
        <w:t>cousins</w:t>
      </w:r>
      <w:r>
        <w:rPr>
          <w:rFonts w:cs="Meiryo" w:hAnsi="Meiryo" w:eastAsia="Meiryo" w:ascii="Meiryo"/>
          <w:color w:val="221F1F"/>
          <w:spacing w:val="9"/>
          <w:w w:val="87"/>
          <w:position w:val="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position w:val="0"/>
          <w:sz w:val="22"/>
          <w:szCs w:val="22"/>
        </w:rPr>
        <w:t>is</w:t>
      </w:r>
      <w:r>
        <w:rPr>
          <w:rFonts w:cs="Meiryo" w:hAnsi="Meiryo" w:eastAsia="Meiryo" w:ascii="Meiryo"/>
          <w:color w:val="221F1F"/>
          <w:spacing w:val="-19"/>
          <w:w w:val="100"/>
          <w:position w:val="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5"/>
          <w:position w:val="0"/>
          <w:sz w:val="22"/>
          <w:szCs w:val="22"/>
        </w:rPr>
        <w:t>.099.(from</w:t>
      </w:r>
      <w:r>
        <w:rPr>
          <w:rFonts w:cs="Meiryo" w:hAnsi="Meiryo" w:eastAsia="Meiryo" w:ascii="Meiryo"/>
          <w:color w:val="221F1F"/>
          <w:spacing w:val="0"/>
          <w:w w:val="85"/>
          <w:position w:val="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5"/>
          <w:position w:val="0"/>
          <w:sz w:val="22"/>
          <w:szCs w:val="22"/>
        </w:rPr>
        <w:t>Figure</w:t>
      </w:r>
      <w:r>
        <w:rPr>
          <w:rFonts w:cs="Meiryo" w:hAnsi="Meiryo" w:eastAsia="Meiryo" w:ascii="Meiryo"/>
          <w:color w:val="221F1F"/>
          <w:spacing w:val="58"/>
          <w:w w:val="85"/>
          <w:position w:val="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5"/>
          <w:position w:val="0"/>
          <w:sz w:val="22"/>
          <w:szCs w:val="22"/>
        </w:rPr>
        <w:t>3</w:t>
      </w:r>
      <w:r>
        <w:rPr>
          <w:rFonts w:cs="Meiryo" w:hAnsi="Meiryo" w:eastAsia="Meiryo" w:ascii="Meiryo"/>
          <w:color w:val="221F1F"/>
          <w:spacing w:val="3"/>
          <w:w w:val="85"/>
          <w:position w:val="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position w:val="0"/>
          <w:sz w:val="22"/>
          <w:szCs w:val="22"/>
        </w:rPr>
        <w:t>o</w:t>
      </w:r>
      <w:r>
        <w:rPr>
          <w:rFonts w:cs="Meiryo" w:hAnsi="Meiryo" w:eastAsia="Meiryo" w:ascii="Meiryo"/>
          <w:color w:val="221F1F"/>
          <w:spacing w:val="0"/>
          <w:w w:val="100"/>
          <w:position w:val="0"/>
          <w:sz w:val="22"/>
          <w:szCs w:val="22"/>
        </w:rPr>
        <w:t>n</w:t>
      </w:r>
      <w:r>
        <w:rPr>
          <w:rFonts w:cs="Meiryo" w:hAnsi="Meiryo" w:eastAsia="Meiryo" w:ascii="Meiryo"/>
          <w:color w:val="221F1F"/>
          <w:spacing w:val="0"/>
          <w:w w:val="100"/>
          <w:position w:val="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3"/>
          <w:position w:val="0"/>
          <w:sz w:val="22"/>
          <w:szCs w:val="22"/>
        </w:rPr>
        <w:t>page</w:t>
      </w:r>
      <w:r>
        <w:rPr>
          <w:rFonts w:cs="Meiryo" w:hAnsi="Meiryo" w:eastAsia="Meiryo" w:ascii="Meiryo"/>
          <w:color w:val="221F1F"/>
          <w:spacing w:val="17"/>
          <w:w w:val="83"/>
          <w:position w:val="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3"/>
          <w:position w:val="0"/>
          <w:sz w:val="22"/>
          <w:szCs w:val="22"/>
        </w:rPr>
        <w:t>40)</w:t>
      </w:r>
      <w:r>
        <w:rPr>
          <w:rFonts w:cs="Meiryo" w:hAnsi="Meiryo" w:eastAsia="Meiryo" w:ascii="Meiryo"/>
          <w:color w:val="000000"/>
          <w:spacing w:val="0"/>
          <w:w w:val="100"/>
          <w:position w:val="0"/>
          <w:sz w:val="22"/>
          <w:szCs w:val="2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16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40"/>
        <w:ind w:left="174"/>
      </w:pPr>
      <w:r>
        <w:rPr>
          <w:rFonts w:cs="Times New Roman" w:hAnsi="Times New Roman" w:eastAsia="Times New Roman" w:ascii="Times New Roman"/>
          <w:color w:val="221F1F"/>
          <w:spacing w:val="19"/>
          <w:w w:val="106"/>
          <w:sz w:val="22"/>
          <w:szCs w:val="22"/>
        </w:rPr>
        <w:t>sigma</w:t>
      </w:r>
      <w:r>
        <w:rPr>
          <w:rFonts w:cs="Times New Roman" w:hAnsi="Times New Roman" w:eastAsia="Times New Roman" w:ascii="Times New Roman"/>
          <w:color w:val="221F1F"/>
          <w:spacing w:val="0"/>
          <w:w w:val="106"/>
          <w:sz w:val="22"/>
          <w:szCs w:val="22"/>
        </w:rPr>
        <w:t>x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22"/>
          <w:szCs w:val="22"/>
        </w:rPr>
        <w:t>   </w:t>
      </w:r>
      <w:r>
        <w:rPr>
          <w:rFonts w:cs="Times New Roman" w:hAnsi="Times New Roman" w:eastAsia="Times New Roman" w:ascii="Times New Roman"/>
          <w:color w:val="221F1F"/>
          <w:spacing w:val="0"/>
          <w:w w:val="90"/>
          <w:sz w:val="22"/>
          <w:szCs w:val="22"/>
        </w:rPr>
        <w:t>=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color w:val="221F1F"/>
          <w:spacing w:val="-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221F1F"/>
          <w:spacing w:val="19"/>
          <w:w w:val="136"/>
          <w:sz w:val="22"/>
          <w:szCs w:val="22"/>
        </w:rPr>
        <w:t>sqr</w:t>
      </w:r>
      <w:r>
        <w:rPr>
          <w:rFonts w:cs="Times New Roman" w:hAnsi="Times New Roman" w:eastAsia="Times New Roman" w:ascii="Times New Roman"/>
          <w:color w:val="221F1F"/>
          <w:spacing w:val="0"/>
          <w:w w:val="136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color w:val="221F1F"/>
          <w:spacing w:val="-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221F1F"/>
          <w:spacing w:val="19"/>
          <w:w w:val="126"/>
          <w:sz w:val="22"/>
          <w:szCs w:val="22"/>
        </w:rPr>
        <w:t>(4.41</w:t>
      </w:r>
      <w:r>
        <w:rPr>
          <w:rFonts w:cs="Times New Roman" w:hAnsi="Times New Roman" w:eastAsia="Times New Roman" w:ascii="Times New Roman"/>
          <w:color w:val="221F1F"/>
          <w:spacing w:val="0"/>
          <w:w w:val="126"/>
          <w:sz w:val="22"/>
          <w:szCs w:val="22"/>
        </w:rPr>
        <w:t>)</w:t>
      </w:r>
      <w:r>
        <w:rPr>
          <w:rFonts w:cs="Times New Roman" w:hAnsi="Times New Roman" w:eastAsia="Times New Roman" w:ascii="Times New Roman"/>
          <w:color w:val="221F1F"/>
          <w:spacing w:val="-3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2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lineRule="auto" w:line="640"/>
        <w:ind w:left="172" w:right="6583" w:firstLine="2"/>
      </w:pPr>
      <w:r>
        <w:rPr>
          <w:rFonts w:cs="Times New Roman" w:hAnsi="Times New Roman" w:eastAsia="Times New Roman" w:ascii="Times New Roman"/>
          <w:color w:val="221F1F"/>
          <w:spacing w:val="19"/>
          <w:w w:val="100"/>
          <w:sz w:val="22"/>
          <w:szCs w:val="22"/>
        </w:rPr>
        <w:t>sigma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color w:val="221F1F"/>
          <w:spacing w:val="3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22"/>
          <w:szCs w:val="22"/>
        </w:rPr>
        <w:t>=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221F1F"/>
          <w:spacing w:val="4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31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color w:val="221F1F"/>
          <w:spacing w:val="-3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221F1F"/>
          <w:spacing w:val="19"/>
          <w:w w:val="102"/>
          <w:sz w:val="22"/>
          <w:szCs w:val="22"/>
        </w:rPr>
        <w:t>igma</w:t>
      </w:r>
      <w:r>
        <w:rPr>
          <w:rFonts w:cs="Times New Roman" w:hAnsi="Times New Roman" w:eastAsia="Times New Roman" w:ascii="Times New Roman"/>
          <w:color w:val="221F1F"/>
          <w:spacing w:val="0"/>
          <w:w w:val="102"/>
          <w:sz w:val="22"/>
          <w:szCs w:val="22"/>
        </w:rPr>
        <w:t>x</w:t>
      </w:r>
      <w:r>
        <w:rPr>
          <w:rFonts w:cs="Times New Roman" w:hAnsi="Times New Roman" w:eastAsia="Times New Roman" w:ascii="Times New Roman"/>
          <w:color w:val="221F1F"/>
          <w:spacing w:val="-3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221F1F"/>
          <w:spacing w:val="17"/>
          <w:w w:val="115"/>
          <w:sz w:val="22"/>
          <w:szCs w:val="22"/>
        </w:rPr>
        <w:t>rx</w:t>
      </w:r>
      <w:r>
        <w:rPr>
          <w:rFonts w:cs="Times New Roman" w:hAnsi="Times New Roman" w:eastAsia="Times New Roman" w:ascii="Times New Roman"/>
          <w:color w:val="221F1F"/>
          <w:spacing w:val="0"/>
          <w:w w:val="115"/>
          <w:sz w:val="22"/>
          <w:szCs w:val="22"/>
        </w:rPr>
        <w:t>x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color w:val="221F1F"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90"/>
          <w:sz w:val="22"/>
          <w:szCs w:val="22"/>
        </w:rPr>
        <w:t>=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color w:val="221F1F"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221F1F"/>
          <w:spacing w:val="17"/>
          <w:w w:val="122"/>
          <w:sz w:val="22"/>
          <w:szCs w:val="22"/>
        </w:rPr>
        <w:t>.7</w:t>
      </w:r>
      <w:r>
        <w:rPr>
          <w:rFonts w:cs="Times New Roman" w:hAnsi="Times New Roman" w:eastAsia="Times New Roman" w:ascii="Times New Roman"/>
          <w:color w:val="221F1F"/>
          <w:spacing w:val="0"/>
          <w:w w:val="122"/>
          <w:sz w:val="22"/>
          <w:szCs w:val="22"/>
        </w:rPr>
        <w:t>6</w:t>
      </w:r>
      <w:r>
        <w:rPr>
          <w:rFonts w:cs="Times New Roman" w:hAnsi="Times New Roman" w:eastAsia="Times New Roman" w:ascii="Times New Roman"/>
          <w:color w:val="221F1F"/>
          <w:spacing w:val="-3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15" w:lineRule="auto" w:line="640"/>
        <w:ind w:left="172" w:right="7393"/>
      </w:pPr>
      <w:r>
        <w:pict>
          <v:group style="position:absolute;margin-left:90.921pt;margin-top:76.357pt;width:430.158pt;height:264.279pt;mso-position-horizontal-relative:page;mso-position-vertical-relative:page;z-index:-537" coordorigin="1818,1527" coordsize="8603,5286">
            <v:shape style="position:absolute;left:1818;top:1527;width:8603;height:5286" coordorigin="1818,1527" coordsize="8603,5286" path="m1818,6813l10422,6813,10422,1527,1818,1527,1818,6813xe" filled="t" fillcolor="#F7F6F7" stroked="f">
              <v:path arrowok="t"/>
              <v:fill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color w:val="221F1F"/>
          <w:spacing w:val="17"/>
          <w:w w:val="100"/>
          <w:sz w:val="22"/>
          <w:szCs w:val="22"/>
        </w:rPr>
        <w:t>ry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color w:val="221F1F"/>
          <w:spacing w:val="4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22"/>
          <w:szCs w:val="22"/>
        </w:rPr>
        <w:t>=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221F1F"/>
          <w:spacing w:val="4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221F1F"/>
          <w:spacing w:val="17"/>
          <w:w w:val="115"/>
          <w:sz w:val="22"/>
          <w:szCs w:val="22"/>
        </w:rPr>
        <w:t>rx</w:t>
      </w:r>
      <w:r>
        <w:rPr>
          <w:rFonts w:cs="Times New Roman" w:hAnsi="Times New Roman" w:eastAsia="Times New Roman" w:ascii="Times New Roman"/>
          <w:color w:val="221F1F"/>
          <w:spacing w:val="0"/>
          <w:w w:val="115"/>
          <w:sz w:val="22"/>
          <w:szCs w:val="22"/>
        </w:rPr>
        <w:t>x</w:t>
      </w:r>
      <w:r>
        <w:rPr>
          <w:rFonts w:cs="Times New Roman" w:hAnsi="Times New Roman" w:eastAsia="Times New Roman" w:ascii="Times New Roman"/>
          <w:color w:val="221F1F"/>
          <w:spacing w:val="-3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221F1F"/>
          <w:spacing w:val="17"/>
          <w:w w:val="100"/>
          <w:sz w:val="22"/>
          <w:szCs w:val="22"/>
        </w:rPr>
        <w:t>rx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color w:val="221F1F"/>
          <w:spacing w:val="2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90"/>
          <w:sz w:val="22"/>
          <w:szCs w:val="22"/>
        </w:rPr>
        <w:t>=</w:t>
      </w:r>
      <w:r>
        <w:rPr>
          <w:rFonts w:cs="Times New Roman" w:hAnsi="Times New Roman" w:eastAsia="Times New Roman" w:ascii="Times New Roman"/>
          <w:color w:val="221F1F"/>
          <w:spacing w:val="-3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204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color w:val="221F1F"/>
          <w:spacing w:val="-3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2"/>
          <w:sz w:val="22"/>
          <w:szCs w:val="22"/>
        </w:rPr>
        <w:t>0</w:t>
      </w:r>
      <w:r>
        <w:rPr>
          <w:rFonts w:cs="Times New Roman" w:hAnsi="Times New Roman" w:eastAsia="Times New Roman" w:ascii="Times New Roman"/>
          <w:color w:val="221F1F"/>
          <w:spacing w:val="-3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2"/>
          <w:sz w:val="22"/>
          <w:szCs w:val="22"/>
        </w:rPr>
        <w:t>9</w:t>
      </w:r>
      <w:r>
        <w:rPr>
          <w:rFonts w:cs="Times New Roman" w:hAnsi="Times New Roman" w:eastAsia="Times New Roman" w:ascii="Times New Roman"/>
          <w:color w:val="221F1F"/>
          <w:spacing w:val="-3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2"/>
          <w:sz w:val="22"/>
          <w:szCs w:val="22"/>
        </w:rPr>
        <w:t>9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15" w:lineRule="auto" w:line="426"/>
        <w:ind w:left="436" w:right="386" w:hanging="270"/>
      </w:pPr>
      <w:r>
        <w:rPr>
          <w:rFonts w:cs="Times New Roman" w:hAnsi="Times New Roman" w:eastAsia="Times New Roman" w:ascii="Times New Roman"/>
          <w:color w:val="221F1F"/>
          <w:w w:val="153"/>
          <w:sz w:val="22"/>
          <w:szCs w:val="22"/>
        </w:rPr>
        <w:t>(</w:t>
      </w:r>
      <w:r>
        <w:rPr>
          <w:rFonts w:cs="Times New Roman" w:hAnsi="Times New Roman" w:eastAsia="Times New Roman" w:ascii="Times New Roman"/>
          <w:color w:val="221F1F"/>
          <w:spacing w:val="-2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31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color w:val="221F1F"/>
          <w:spacing w:val="-3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221F1F"/>
          <w:spacing w:val="19"/>
          <w:w w:val="100"/>
          <w:sz w:val="22"/>
          <w:szCs w:val="22"/>
        </w:rPr>
        <w:t>igma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22"/>
          <w:szCs w:val="22"/>
        </w:rPr>
        <w:t>x</w:t>
      </w:r>
      <w:r>
        <w:rPr>
          <w:rFonts w:cs="Times New Roman" w:hAnsi="Times New Roman" w:eastAsia="Times New Roman" w:ascii="Times New Roman"/>
          <w:color w:val="221F1F"/>
          <w:spacing w:val="-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22"/>
          <w:szCs w:val="22"/>
        </w:rPr>
        <w:t>*</w:t>
      </w:r>
      <w:r>
        <w:rPr>
          <w:rFonts w:cs="Times New Roman" w:hAnsi="Times New Roman" w:eastAsia="Times New Roman" w:ascii="Times New Roman"/>
          <w:color w:val="221F1F"/>
          <w:spacing w:val="-2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31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color w:val="221F1F"/>
          <w:spacing w:val="-3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221F1F"/>
          <w:spacing w:val="19"/>
          <w:w w:val="100"/>
          <w:sz w:val="22"/>
          <w:szCs w:val="22"/>
        </w:rPr>
        <w:t>igma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22"/>
          <w:szCs w:val="22"/>
        </w:rPr>
        <w:t>x</w:t>
      </w:r>
      <w:r>
        <w:rPr>
          <w:rFonts w:cs="Times New Roman" w:hAnsi="Times New Roman" w:eastAsia="Times New Roman" w:ascii="Times New Roman"/>
          <w:color w:val="221F1F"/>
          <w:spacing w:val="-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2"/>
          <w:sz w:val="22"/>
          <w:szCs w:val="22"/>
        </w:rPr>
        <w:t>*</w:t>
      </w:r>
      <w:r>
        <w:rPr>
          <w:rFonts w:cs="Times New Roman" w:hAnsi="Times New Roman" w:eastAsia="Times New Roman" w:ascii="Times New Roman"/>
          <w:color w:val="221F1F"/>
          <w:spacing w:val="-2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53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221F1F"/>
          <w:spacing w:val="-3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2"/>
          <w:sz w:val="22"/>
          <w:szCs w:val="22"/>
        </w:rPr>
        <w:t>x</w:t>
      </w:r>
      <w:r>
        <w:rPr>
          <w:rFonts w:cs="Times New Roman" w:hAnsi="Times New Roman" w:eastAsia="Times New Roman" w:ascii="Times New Roman"/>
          <w:color w:val="221F1F"/>
          <w:spacing w:val="-3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22"/>
          <w:szCs w:val="22"/>
        </w:rPr>
        <w:t>x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90"/>
          <w:sz w:val="22"/>
          <w:szCs w:val="22"/>
        </w:rPr>
        <w:t>+</w:t>
      </w:r>
      <w:r>
        <w:rPr>
          <w:rFonts w:cs="Times New Roman" w:hAnsi="Times New Roman" w:eastAsia="Times New Roman" w:ascii="Times New Roman"/>
          <w:color w:val="221F1F"/>
          <w:spacing w:val="-2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31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color w:val="221F1F"/>
          <w:spacing w:val="-3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221F1F"/>
          <w:spacing w:val="19"/>
          <w:w w:val="100"/>
          <w:sz w:val="22"/>
          <w:szCs w:val="22"/>
        </w:rPr>
        <w:t>igma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color w:val="221F1F"/>
          <w:spacing w:val="-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22"/>
          <w:szCs w:val="22"/>
        </w:rPr>
        <w:t>*</w:t>
      </w:r>
      <w:r>
        <w:rPr>
          <w:rFonts w:cs="Times New Roman" w:hAnsi="Times New Roman" w:eastAsia="Times New Roman" w:ascii="Times New Roman"/>
          <w:color w:val="221F1F"/>
          <w:spacing w:val="-2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31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color w:val="221F1F"/>
          <w:spacing w:val="-3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221F1F"/>
          <w:spacing w:val="19"/>
          <w:w w:val="100"/>
          <w:sz w:val="22"/>
          <w:szCs w:val="22"/>
        </w:rPr>
        <w:t>igma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color w:val="221F1F"/>
          <w:spacing w:val="-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2"/>
          <w:sz w:val="22"/>
          <w:szCs w:val="22"/>
        </w:rPr>
        <w:t>*</w:t>
      </w:r>
      <w:r>
        <w:rPr>
          <w:rFonts w:cs="Times New Roman" w:hAnsi="Times New Roman" w:eastAsia="Times New Roman" w:ascii="Times New Roman"/>
          <w:color w:val="221F1F"/>
          <w:spacing w:val="-2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53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221F1F"/>
          <w:spacing w:val="-3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2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color w:val="221F1F"/>
          <w:spacing w:val="-3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color w:val="221F1F"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221F1F"/>
          <w:spacing w:val="13"/>
          <w:w w:val="153"/>
          <w:sz w:val="22"/>
          <w:szCs w:val="22"/>
        </w:rPr>
        <w:t>-</w:t>
      </w:r>
      <w:r>
        <w:rPr>
          <w:rFonts w:cs="Times New Roman" w:hAnsi="Times New Roman" w:eastAsia="Times New Roman" w:ascii="Times New Roman"/>
          <w:color w:val="221F1F"/>
          <w:spacing w:val="13"/>
          <w:w w:val="102"/>
          <w:sz w:val="22"/>
          <w:szCs w:val="22"/>
        </w:rPr>
        <w:t>2</w:t>
      </w:r>
      <w:r>
        <w:rPr>
          <w:rFonts w:cs="Times New Roman" w:hAnsi="Times New Roman" w:eastAsia="Times New Roman" w:ascii="Times New Roman"/>
          <w:color w:val="221F1F"/>
          <w:spacing w:val="0"/>
          <w:w w:val="102"/>
          <w:sz w:val="22"/>
          <w:szCs w:val="22"/>
        </w:rPr>
        <w:t>*</w:t>
      </w:r>
      <w:r>
        <w:rPr>
          <w:rFonts w:cs="Times New Roman" w:hAnsi="Times New Roman" w:eastAsia="Times New Roman" w:ascii="Times New Roman"/>
          <w:color w:val="221F1F"/>
          <w:spacing w:val="-2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53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221F1F"/>
          <w:spacing w:val="-3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2"/>
          <w:sz w:val="22"/>
          <w:szCs w:val="22"/>
        </w:rPr>
        <w:t>x</w:t>
      </w:r>
      <w:r>
        <w:rPr>
          <w:rFonts w:cs="Times New Roman" w:hAnsi="Times New Roman" w:eastAsia="Times New Roman" w:ascii="Times New Roman"/>
          <w:color w:val="221F1F"/>
          <w:spacing w:val="-3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2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color w:val="221F1F"/>
          <w:spacing w:val="-2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22"/>
          <w:szCs w:val="22"/>
        </w:rPr>
        <w:t>*</w:t>
      </w:r>
      <w:r>
        <w:rPr>
          <w:rFonts w:cs="Times New Roman" w:hAnsi="Times New Roman" w:eastAsia="Times New Roman" w:ascii="Times New Roman"/>
          <w:color w:val="221F1F"/>
          <w:spacing w:val="-2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31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color w:val="221F1F"/>
          <w:spacing w:val="-3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221F1F"/>
          <w:spacing w:val="19"/>
          <w:w w:val="100"/>
          <w:sz w:val="22"/>
          <w:szCs w:val="22"/>
        </w:rPr>
        <w:t>igma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22"/>
          <w:szCs w:val="22"/>
        </w:rPr>
        <w:t>x</w:t>
      </w:r>
      <w:r>
        <w:rPr>
          <w:rFonts w:cs="Times New Roman" w:hAnsi="Times New Roman" w:eastAsia="Times New Roman" w:ascii="Times New Roman"/>
          <w:color w:val="221F1F"/>
          <w:spacing w:val="-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22"/>
          <w:szCs w:val="22"/>
        </w:rPr>
        <w:t>*</w:t>
      </w:r>
      <w:r>
        <w:rPr>
          <w:rFonts w:cs="Times New Roman" w:hAnsi="Times New Roman" w:eastAsia="Times New Roman" w:ascii="Times New Roman"/>
          <w:color w:val="221F1F"/>
          <w:spacing w:val="-2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31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color w:val="221F1F"/>
          <w:spacing w:val="-3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221F1F"/>
          <w:spacing w:val="19"/>
          <w:w w:val="100"/>
          <w:sz w:val="22"/>
          <w:szCs w:val="22"/>
        </w:rPr>
        <w:t>igma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color w:val="221F1F"/>
          <w:spacing w:val="-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53"/>
          <w:sz w:val="22"/>
          <w:szCs w:val="22"/>
        </w:rPr>
        <w:t>)</w:t>
      </w:r>
      <w:r>
        <w:rPr>
          <w:rFonts w:cs="Times New Roman" w:hAnsi="Times New Roman" w:eastAsia="Times New Roman" w:ascii="Times New Roman"/>
          <w:color w:val="221F1F"/>
          <w:spacing w:val="73"/>
          <w:w w:val="153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84"/>
          <w:sz w:val="22"/>
          <w:szCs w:val="22"/>
        </w:rPr>
        <w:t>/</w:t>
      </w:r>
      <w:r>
        <w:rPr>
          <w:rFonts w:cs="Times New Roman" w:hAnsi="Times New Roman" w:eastAsia="Times New Roman" w:ascii="Times New Roman"/>
          <w:color w:val="221F1F"/>
          <w:spacing w:val="0"/>
          <w:w w:val="184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53"/>
          <w:sz w:val="22"/>
          <w:szCs w:val="22"/>
        </w:rPr>
        <w:t>(</w:t>
      </w:r>
      <w:r>
        <w:rPr>
          <w:rFonts w:cs="Times New Roman" w:hAnsi="Times New Roman" w:eastAsia="Times New Roman" w:ascii="Times New Roman"/>
          <w:color w:val="221F1F"/>
          <w:spacing w:val="-2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31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color w:val="221F1F"/>
          <w:spacing w:val="-3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221F1F"/>
          <w:spacing w:val="19"/>
          <w:w w:val="100"/>
          <w:sz w:val="22"/>
          <w:szCs w:val="22"/>
        </w:rPr>
        <w:t>igma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22"/>
          <w:szCs w:val="22"/>
        </w:rPr>
        <w:t>x</w:t>
      </w:r>
      <w:r>
        <w:rPr>
          <w:rFonts w:cs="Times New Roman" w:hAnsi="Times New Roman" w:eastAsia="Times New Roman" w:ascii="Times New Roman"/>
          <w:color w:val="221F1F"/>
          <w:spacing w:val="-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22"/>
          <w:szCs w:val="22"/>
        </w:rPr>
        <w:t>*</w:t>
      </w:r>
      <w:r>
        <w:rPr>
          <w:rFonts w:cs="Times New Roman" w:hAnsi="Times New Roman" w:eastAsia="Times New Roman" w:ascii="Times New Roman"/>
          <w:color w:val="221F1F"/>
          <w:spacing w:val="-2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31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color w:val="221F1F"/>
          <w:spacing w:val="-3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221F1F"/>
          <w:spacing w:val="19"/>
          <w:w w:val="100"/>
          <w:sz w:val="22"/>
          <w:szCs w:val="22"/>
        </w:rPr>
        <w:t>igma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22"/>
          <w:szCs w:val="22"/>
        </w:rPr>
        <w:t>x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color w:val="221F1F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22"/>
          <w:szCs w:val="22"/>
        </w:rPr>
        <w:t>+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221F1F"/>
          <w:spacing w:val="4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31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color w:val="221F1F"/>
          <w:spacing w:val="-3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221F1F"/>
          <w:spacing w:val="19"/>
          <w:w w:val="100"/>
          <w:sz w:val="22"/>
          <w:szCs w:val="22"/>
        </w:rPr>
        <w:t>igma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color w:val="221F1F"/>
          <w:spacing w:val="-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22"/>
          <w:szCs w:val="22"/>
        </w:rPr>
        <w:t>*</w:t>
      </w:r>
      <w:r>
        <w:rPr>
          <w:rFonts w:cs="Times New Roman" w:hAnsi="Times New Roman" w:eastAsia="Times New Roman" w:ascii="Times New Roman"/>
          <w:color w:val="221F1F"/>
          <w:spacing w:val="-2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31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color w:val="221F1F"/>
          <w:spacing w:val="-3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221F1F"/>
          <w:spacing w:val="19"/>
          <w:w w:val="100"/>
          <w:sz w:val="22"/>
          <w:szCs w:val="22"/>
        </w:rPr>
        <w:t>igma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color w:val="221F1F"/>
          <w:spacing w:val="2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221F1F"/>
          <w:spacing w:val="13"/>
          <w:w w:val="153"/>
          <w:sz w:val="22"/>
          <w:szCs w:val="22"/>
        </w:rPr>
        <w:t>-</w:t>
      </w:r>
      <w:r>
        <w:rPr>
          <w:rFonts w:cs="Times New Roman" w:hAnsi="Times New Roman" w:eastAsia="Times New Roman" w:ascii="Times New Roman"/>
          <w:color w:val="221F1F"/>
          <w:spacing w:val="13"/>
          <w:w w:val="102"/>
          <w:sz w:val="22"/>
          <w:szCs w:val="22"/>
        </w:rPr>
        <w:t>2</w:t>
      </w:r>
      <w:r>
        <w:rPr>
          <w:rFonts w:cs="Times New Roman" w:hAnsi="Times New Roman" w:eastAsia="Times New Roman" w:ascii="Times New Roman"/>
          <w:color w:val="221F1F"/>
          <w:spacing w:val="0"/>
          <w:w w:val="102"/>
          <w:sz w:val="22"/>
          <w:szCs w:val="22"/>
        </w:rPr>
        <w:t>*</w:t>
      </w:r>
      <w:r>
        <w:rPr>
          <w:rFonts w:cs="Times New Roman" w:hAnsi="Times New Roman" w:eastAsia="Times New Roman" w:ascii="Times New Roman"/>
          <w:color w:val="221F1F"/>
          <w:spacing w:val="-2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53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221F1F"/>
          <w:spacing w:val="-3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2"/>
          <w:sz w:val="22"/>
          <w:szCs w:val="22"/>
        </w:rPr>
        <w:t>x</w:t>
      </w:r>
      <w:r>
        <w:rPr>
          <w:rFonts w:cs="Times New Roman" w:hAnsi="Times New Roman" w:eastAsia="Times New Roman" w:ascii="Times New Roman"/>
          <w:color w:val="221F1F"/>
          <w:spacing w:val="-3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2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color w:val="221F1F"/>
          <w:spacing w:val="-2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22"/>
          <w:szCs w:val="22"/>
        </w:rPr>
        <w:t>*</w:t>
      </w:r>
      <w:r>
        <w:rPr>
          <w:rFonts w:cs="Times New Roman" w:hAnsi="Times New Roman" w:eastAsia="Times New Roman" w:ascii="Times New Roman"/>
          <w:color w:val="221F1F"/>
          <w:spacing w:val="-2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31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color w:val="221F1F"/>
          <w:spacing w:val="-3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221F1F"/>
          <w:spacing w:val="19"/>
          <w:w w:val="100"/>
          <w:sz w:val="22"/>
          <w:szCs w:val="22"/>
        </w:rPr>
        <w:t>igma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22"/>
          <w:szCs w:val="22"/>
        </w:rPr>
        <w:t>x</w:t>
      </w:r>
      <w:r>
        <w:rPr>
          <w:rFonts w:cs="Times New Roman" w:hAnsi="Times New Roman" w:eastAsia="Times New Roman" w:ascii="Times New Roman"/>
          <w:color w:val="221F1F"/>
          <w:spacing w:val="-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22"/>
          <w:szCs w:val="22"/>
        </w:rPr>
        <w:t>*</w:t>
      </w:r>
      <w:r>
        <w:rPr>
          <w:rFonts w:cs="Times New Roman" w:hAnsi="Times New Roman" w:eastAsia="Times New Roman" w:ascii="Times New Roman"/>
          <w:color w:val="221F1F"/>
          <w:spacing w:val="-2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31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color w:val="221F1F"/>
          <w:spacing w:val="-3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221F1F"/>
          <w:spacing w:val="19"/>
          <w:w w:val="100"/>
          <w:sz w:val="22"/>
          <w:szCs w:val="22"/>
        </w:rPr>
        <w:t>igma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color w:val="221F1F"/>
          <w:spacing w:val="-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53"/>
          <w:sz w:val="22"/>
          <w:szCs w:val="22"/>
        </w:rPr>
        <w:t>)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sz w:val="22"/>
          <w:szCs w:val="22"/>
        </w:rPr>
        <w:jc w:val="left"/>
        <w:spacing w:before="12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ind w:left="166"/>
      </w:pPr>
      <w:r>
        <w:rPr>
          <w:rFonts w:cs="Times New Roman" w:hAnsi="Times New Roman" w:eastAsia="Times New Roman" w:ascii="Times New Roman"/>
          <w:color w:val="262365"/>
          <w:w w:val="102"/>
          <w:sz w:val="22"/>
          <w:szCs w:val="22"/>
        </w:rPr>
        <w:t>#</w:t>
      </w:r>
      <w:r>
        <w:rPr>
          <w:rFonts w:cs="Times New Roman" w:hAnsi="Times New Roman" w:eastAsia="Times New Roman" w:ascii="Times New Roman"/>
          <w:color w:val="262365"/>
          <w:spacing w:val="-3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262365"/>
          <w:spacing w:val="0"/>
          <w:w w:val="100"/>
          <w:sz w:val="22"/>
          <w:szCs w:val="22"/>
        </w:rPr>
        <w:t>#</w:t>
      </w:r>
      <w:r>
        <w:rPr>
          <w:rFonts w:cs="Times New Roman" w:hAnsi="Times New Roman" w:eastAsia="Times New Roman" w:ascii="Times New Roman"/>
          <w:color w:val="262365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color w:val="26236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262365"/>
          <w:spacing w:val="22"/>
          <w:w w:val="127"/>
          <w:sz w:val="22"/>
          <w:szCs w:val="22"/>
        </w:rPr>
        <w:t>[1</w:t>
      </w:r>
      <w:r>
        <w:rPr>
          <w:rFonts w:cs="Times New Roman" w:hAnsi="Times New Roman" w:eastAsia="Times New Roman" w:ascii="Times New Roman"/>
          <w:color w:val="262365"/>
          <w:spacing w:val="0"/>
          <w:w w:val="127"/>
          <w:sz w:val="22"/>
          <w:szCs w:val="22"/>
        </w:rPr>
        <w:t>]</w:t>
      </w:r>
      <w:r>
        <w:rPr>
          <w:rFonts w:cs="Times New Roman" w:hAnsi="Times New Roman" w:eastAsia="Times New Roman" w:ascii="Times New Roman"/>
          <w:color w:val="262365"/>
          <w:spacing w:val="0"/>
          <w:w w:val="127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262365"/>
          <w:spacing w:val="31"/>
          <w:w w:val="127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262365"/>
          <w:spacing w:val="0"/>
          <w:w w:val="102"/>
          <w:sz w:val="22"/>
          <w:szCs w:val="22"/>
        </w:rPr>
        <w:t>0</w:t>
      </w:r>
      <w:r>
        <w:rPr>
          <w:rFonts w:cs="Times New Roman" w:hAnsi="Times New Roman" w:eastAsia="Times New Roman" w:ascii="Times New Roman"/>
          <w:color w:val="262365"/>
          <w:spacing w:val="-3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262365"/>
          <w:spacing w:val="0"/>
          <w:w w:val="204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color w:val="262365"/>
          <w:spacing w:val="-3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262365"/>
          <w:spacing w:val="0"/>
          <w:w w:val="102"/>
          <w:sz w:val="22"/>
          <w:szCs w:val="22"/>
        </w:rPr>
        <w:t>7</w:t>
      </w:r>
      <w:r>
        <w:rPr>
          <w:rFonts w:cs="Times New Roman" w:hAnsi="Times New Roman" w:eastAsia="Times New Roman" w:ascii="Times New Roman"/>
          <w:color w:val="262365"/>
          <w:spacing w:val="-3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262365"/>
          <w:spacing w:val="0"/>
          <w:w w:val="102"/>
          <w:sz w:val="22"/>
          <w:szCs w:val="22"/>
        </w:rPr>
        <w:t>3</w:t>
      </w:r>
      <w:r>
        <w:rPr>
          <w:rFonts w:cs="Times New Roman" w:hAnsi="Times New Roman" w:eastAsia="Times New Roman" w:ascii="Times New Roman"/>
          <w:color w:val="262365"/>
          <w:spacing w:val="-3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262365"/>
          <w:spacing w:val="0"/>
          <w:w w:val="102"/>
          <w:sz w:val="22"/>
          <w:szCs w:val="22"/>
        </w:rPr>
        <w:t>4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sz w:val="16"/>
          <w:szCs w:val="16"/>
        </w:rPr>
        <w:jc w:val="left"/>
        <w:spacing w:before="3" w:lineRule="exact" w:line="160"/>
      </w:pPr>
      <w:r>
        <w:rPr>
          <w:sz w:val="16"/>
          <w:szCs w:val="16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Meiryo" w:hAnsi="Meiryo" w:eastAsia="Meiryo" w:ascii="Meiryo"/>
          <w:sz w:val="22"/>
          <w:szCs w:val="22"/>
        </w:rPr>
        <w:jc w:val="left"/>
        <w:ind w:left="697"/>
      </w:pPr>
      <w:r>
        <w:rPr>
          <w:rFonts w:cs="Meiryo" w:hAnsi="Meiryo" w:eastAsia="Meiryo" w:ascii="Meiryo"/>
          <w:color w:val="221F1F"/>
          <w:spacing w:val="0"/>
          <w:w w:val="90"/>
          <w:sz w:val="22"/>
          <w:szCs w:val="22"/>
        </w:rPr>
        <w:t>Gen2</w:t>
      </w:r>
      <w:r>
        <w:rPr>
          <w:rFonts w:cs="Meiryo" w:hAnsi="Meiryo" w:eastAsia="Meiryo" w:ascii="Meiryo"/>
          <w:color w:val="221F1F"/>
          <w:spacing w:val="1"/>
          <w:w w:val="9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90"/>
          <w:sz w:val="22"/>
          <w:szCs w:val="22"/>
        </w:rPr>
        <w:t>Mean</w:t>
      </w:r>
      <w:r>
        <w:rPr>
          <w:rFonts w:cs="Meiryo" w:hAnsi="Meiryo" w:eastAsia="Meiryo" w:ascii="Meiryo"/>
          <w:color w:val="221F1F"/>
          <w:spacing w:val="18"/>
          <w:w w:val="9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AFI</w:t>
      </w:r>
      <w:r>
        <w:rPr>
          <w:rFonts w:cs="Meiryo" w:hAnsi="Meiryo" w:eastAsia="Meiryo" w:ascii="Meiryo"/>
          <w:color w:val="221F1F"/>
          <w:spacing w:val="21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5"/>
          <w:sz w:val="22"/>
          <w:szCs w:val="22"/>
        </w:rPr>
        <w:t>diﬀerence</w:t>
      </w:r>
      <w:r>
        <w:rPr>
          <w:rFonts w:cs="Meiryo" w:hAnsi="Meiryo" w:eastAsia="Meiryo" w:ascii="Meiryo"/>
          <w:color w:val="221F1F"/>
          <w:spacing w:val="21"/>
          <w:w w:val="85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5"/>
          <w:sz w:val="22"/>
          <w:szCs w:val="22"/>
        </w:rPr>
        <w:t>scores</w:t>
      </w:r>
      <w:r>
        <w:rPr>
          <w:rFonts w:cs="Meiryo" w:hAnsi="Meiryo" w:eastAsia="Meiryo" w:ascii="Meiryo"/>
          <w:color w:val="221F1F"/>
          <w:spacing w:val="-2"/>
          <w:w w:val="85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-5"/>
          <w:w w:val="85"/>
          <w:sz w:val="22"/>
          <w:szCs w:val="22"/>
        </w:rPr>
        <w:t>w</w:t>
      </w:r>
      <w:r>
        <w:rPr>
          <w:rFonts w:cs="Meiryo" w:hAnsi="Meiryo" w:eastAsia="Meiryo" w:ascii="Meiryo"/>
          <w:color w:val="221F1F"/>
          <w:spacing w:val="0"/>
          <w:w w:val="85"/>
          <w:sz w:val="22"/>
          <w:szCs w:val="22"/>
        </w:rPr>
        <w:t>ere</w:t>
      </w:r>
      <w:r>
        <w:rPr>
          <w:rFonts w:cs="Meiryo" w:hAnsi="Meiryo" w:eastAsia="Meiryo" w:ascii="Meiryo"/>
          <w:color w:val="221F1F"/>
          <w:spacing w:val="-3"/>
          <w:w w:val="85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5"/>
          <w:sz w:val="22"/>
          <w:szCs w:val="22"/>
        </w:rPr>
        <w:t>also</w:t>
      </w:r>
      <w:r>
        <w:rPr>
          <w:rFonts w:cs="Meiryo" w:hAnsi="Meiryo" w:eastAsia="Meiryo" w:ascii="Meiryo"/>
          <w:color w:val="221F1F"/>
          <w:spacing w:val="14"/>
          <w:w w:val="85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5"/>
          <w:sz w:val="22"/>
          <w:szCs w:val="22"/>
        </w:rPr>
        <w:t>reliable</w:t>
      </w:r>
      <w:r>
        <w:rPr>
          <w:rFonts w:cs="Meiryo" w:hAnsi="Meiryo" w:eastAsia="Meiryo" w:ascii="Meiryo"/>
          <w:color w:val="221F1F"/>
          <w:spacing w:val="49"/>
          <w:w w:val="85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(r</w:t>
      </w:r>
      <w:r>
        <w:rPr>
          <w:rFonts w:cs="Meiryo" w:hAnsi="Meiryo" w:eastAsia="Meiryo" w:ascii="Meiryo"/>
          <w:color w:val="221F1F"/>
          <w:spacing w:val="-17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=</w:t>
      </w:r>
      <w:r>
        <w:rPr>
          <w:rFonts w:cs="Meiryo" w:hAnsi="Meiryo" w:eastAsia="Meiryo" w:ascii="Meiryo"/>
          <w:color w:val="221F1F"/>
          <w:spacing w:val="-8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5"/>
          <w:sz w:val="22"/>
          <w:szCs w:val="22"/>
        </w:rPr>
        <w:t>0.734)</w:t>
      </w:r>
      <w:r>
        <w:rPr>
          <w:rFonts w:cs="Meiryo" w:hAnsi="Meiryo" w:eastAsia="Meiryo" w:ascii="Meiryo"/>
          <w:color w:val="221F1F"/>
          <w:spacing w:val="-18"/>
          <w:w w:val="85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5"/>
          <w:sz w:val="22"/>
          <w:szCs w:val="22"/>
        </w:rPr>
        <w:t>and</w:t>
      </w:r>
      <w:r>
        <w:rPr>
          <w:rFonts w:cs="Meiryo" w:hAnsi="Meiryo" w:eastAsia="Meiryo" w:ascii="Meiryo"/>
          <w:color w:val="221F1F"/>
          <w:spacing w:val="26"/>
          <w:w w:val="85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5"/>
          <w:sz w:val="22"/>
          <w:szCs w:val="22"/>
        </w:rPr>
        <w:t>comparable</w:t>
      </w:r>
      <w:r>
        <w:rPr>
          <w:rFonts w:cs="Meiryo" w:hAnsi="Meiryo" w:eastAsia="Meiryo" w:ascii="Meiryo"/>
          <w:color w:val="221F1F"/>
          <w:spacing w:val="49"/>
          <w:w w:val="85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to</w:t>
      </w:r>
      <w:r>
        <w:rPr>
          <w:rFonts w:cs="Meiryo" w:hAnsi="Meiryo" w:eastAsia="Meiryo" w:ascii="Meiryo"/>
          <w:color w:val="000000"/>
          <w:spacing w:val="0"/>
          <w:w w:val="100"/>
          <w:sz w:val="22"/>
          <w:szCs w:val="22"/>
        </w:rPr>
      </w:r>
    </w:p>
    <w:p>
      <w:pPr>
        <w:rPr>
          <w:rFonts w:cs="Meiryo" w:hAnsi="Meiryo" w:eastAsia="Meiryo" w:ascii="Meiryo"/>
          <w:sz w:val="22"/>
          <w:szCs w:val="22"/>
        </w:rPr>
        <w:jc w:val="left"/>
        <w:spacing w:before="23"/>
        <w:ind w:left="155"/>
      </w:pP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Generation</w:t>
      </w:r>
      <w:r>
        <w:rPr>
          <w:rFonts w:cs="Meiryo" w:hAnsi="Meiryo" w:eastAsia="Meiryo" w:ascii="Meiryo"/>
          <w:color w:val="221F1F"/>
          <w:spacing w:val="45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1</w:t>
      </w:r>
      <w:r>
        <w:rPr>
          <w:rFonts w:cs="Meiryo" w:hAnsi="Meiryo" w:eastAsia="Meiryo" w:ascii="Meiryo"/>
          <w:color w:val="221F1F"/>
          <w:spacing w:val="-1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sibling</w:t>
      </w:r>
      <w:r>
        <w:rPr>
          <w:rFonts w:cs="Meiryo" w:hAnsi="Meiryo" w:eastAsia="Meiryo" w:ascii="Meiryo"/>
          <w:color w:val="221F1F"/>
          <w:spacing w:val="36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diﬀerences.</w:t>
      </w:r>
      <w:r>
        <w:rPr>
          <w:rFonts w:cs="Meiryo" w:hAnsi="Meiryo" w:eastAsia="Meiryo" w:ascii="Meiryo"/>
          <w:color w:val="000000"/>
          <w:spacing w:val="0"/>
          <w:w w:val="100"/>
          <w:sz w:val="22"/>
          <w:szCs w:val="22"/>
        </w:rPr>
      </w:r>
    </w:p>
    <w:p>
      <w:pPr>
        <w:rPr>
          <w:sz w:val="26"/>
          <w:szCs w:val="26"/>
        </w:rPr>
        <w:jc w:val="left"/>
        <w:spacing w:before="5" w:lineRule="exact" w:line="260"/>
      </w:pPr>
      <w:r>
        <w:rPr>
          <w:sz w:val="26"/>
          <w:szCs w:val="26"/>
        </w:rPr>
      </w:r>
    </w:p>
    <w:p>
      <w:pPr>
        <w:rPr>
          <w:rFonts w:cs="Meiryo" w:hAnsi="Meiryo" w:eastAsia="Meiryo" w:ascii="Meiryo"/>
          <w:sz w:val="22"/>
          <w:szCs w:val="22"/>
        </w:rPr>
        <w:jc w:val="center"/>
        <w:ind w:left="3957" w:right="3958"/>
      </w:pPr>
      <w:r>
        <w:rPr>
          <w:rFonts w:cs="Meiryo" w:hAnsi="Meiryo" w:eastAsia="Meiryo" w:ascii="Meiryo"/>
          <w:b/>
          <w:color w:val="221F1F"/>
          <w:spacing w:val="0"/>
          <w:w w:val="95"/>
          <w:sz w:val="22"/>
          <w:szCs w:val="22"/>
        </w:rPr>
        <w:t>Results</w:t>
      </w:r>
      <w:r>
        <w:rPr>
          <w:rFonts w:cs="Meiryo" w:hAnsi="Meiryo" w:eastAsia="Meiryo" w:ascii="Meiryo"/>
          <w:color w:val="000000"/>
          <w:spacing w:val="0"/>
          <w:w w:val="100"/>
          <w:sz w:val="22"/>
          <w:szCs w:val="22"/>
        </w:rPr>
      </w:r>
    </w:p>
    <w:p>
      <w:pPr>
        <w:rPr>
          <w:sz w:val="16"/>
          <w:szCs w:val="16"/>
        </w:rPr>
        <w:jc w:val="left"/>
        <w:spacing w:before="8" w:lineRule="exact" w:line="160"/>
      </w:pPr>
      <w:r>
        <w:rPr>
          <w:sz w:val="16"/>
          <w:szCs w:val="16"/>
        </w:rPr>
      </w:r>
    </w:p>
    <w:p>
      <w:pPr>
        <w:rPr>
          <w:rFonts w:cs="Meiryo" w:hAnsi="Meiryo" w:eastAsia="Meiryo" w:ascii="Meiryo"/>
          <w:sz w:val="22"/>
          <w:szCs w:val="22"/>
        </w:rPr>
        <w:jc w:val="left"/>
        <w:spacing w:lineRule="auto" w:line="252"/>
        <w:ind w:left="155" w:right="91" w:firstLine="542"/>
        <w:sectPr>
          <w:pgMar w:header="684" w:footer="0" w:top="900" w:bottom="280" w:left="1720" w:right="1720"/>
          <w:pgSz w:w="12240" w:h="15840"/>
        </w:sectPr>
      </w:pPr>
      <w:r>
        <w:rPr>
          <w:rFonts w:cs="Meiryo" w:hAnsi="Meiryo" w:eastAsia="Meiryo" w:ascii="Meiryo"/>
          <w:color w:val="221F1F"/>
          <w:spacing w:val="-16"/>
          <w:w w:val="87"/>
          <w:sz w:val="22"/>
          <w:szCs w:val="22"/>
        </w:rPr>
        <w:t>W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e</w:t>
      </w:r>
      <w:r>
        <w:rPr>
          <w:rFonts w:cs="Meiryo" w:hAnsi="Meiryo" w:eastAsia="Meiryo" w:ascii="Meiryo"/>
          <w:color w:val="221F1F"/>
          <w:spacing w:val="27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examined</w:t>
      </w:r>
      <w:r>
        <w:rPr>
          <w:rFonts w:cs="Meiryo" w:hAnsi="Meiryo" w:eastAsia="Meiryo" w:ascii="Meiryo"/>
          <w:color w:val="221F1F"/>
          <w:spacing w:val="9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the</w:t>
      </w:r>
      <w:r>
        <w:rPr>
          <w:rFonts w:cs="Meiryo" w:hAnsi="Meiryo" w:eastAsia="Meiryo" w:ascii="Meiryo"/>
          <w:color w:val="221F1F"/>
          <w:spacing w:val="12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relationship</w:t>
      </w:r>
      <w:r>
        <w:rPr>
          <w:rFonts w:cs="Meiryo" w:hAnsi="Meiryo" w:eastAsia="Meiryo" w:ascii="Meiryo"/>
          <w:color w:val="221F1F"/>
          <w:spacing w:val="47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5"/>
          <w:w w:val="87"/>
          <w:sz w:val="22"/>
          <w:szCs w:val="22"/>
        </w:rPr>
        <w:t>b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e</w:t>
      </w:r>
      <w:r>
        <w:rPr>
          <w:rFonts w:cs="Meiryo" w:hAnsi="Meiryo" w:eastAsia="Meiryo" w:ascii="Meiryo"/>
          <w:color w:val="221F1F"/>
          <w:spacing w:val="-5"/>
          <w:w w:val="87"/>
          <w:sz w:val="22"/>
          <w:szCs w:val="22"/>
        </w:rPr>
        <w:t>t</w:t>
      </w:r>
      <w:r>
        <w:rPr>
          <w:rFonts w:cs="Meiryo" w:hAnsi="Meiryo" w:eastAsia="Meiryo" w:ascii="Meiryo"/>
          <w:color w:val="221F1F"/>
          <w:spacing w:val="-5"/>
          <w:w w:val="87"/>
          <w:sz w:val="22"/>
          <w:szCs w:val="22"/>
        </w:rPr>
        <w:t>w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een</w:t>
      </w:r>
      <w:r>
        <w:rPr>
          <w:rFonts w:cs="Meiryo" w:hAnsi="Meiryo" w:eastAsia="Meiryo" w:ascii="Meiryo"/>
          <w:color w:val="221F1F"/>
          <w:spacing w:val="-12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AFI</w:t>
      </w:r>
      <w:r>
        <w:rPr>
          <w:rFonts w:cs="Meiryo" w:hAnsi="Meiryo" w:eastAsia="Meiryo" w:ascii="Meiryo"/>
          <w:color w:val="221F1F"/>
          <w:spacing w:val="21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and</w:t>
      </w:r>
      <w:r>
        <w:rPr>
          <w:rFonts w:cs="Meiryo" w:hAnsi="Meiryo" w:eastAsia="Meiryo" w:ascii="Meiryo"/>
          <w:color w:val="221F1F"/>
          <w:spacing w:val="17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i</w:t>
      </w:r>
      <w:r>
        <w:rPr>
          <w:rFonts w:cs="Meiryo" w:hAnsi="Meiryo" w:eastAsia="Meiryo" w:ascii="Meiryo"/>
          <w:color w:val="221F1F"/>
          <w:spacing w:val="-5"/>
          <w:w w:val="87"/>
          <w:sz w:val="22"/>
          <w:szCs w:val="22"/>
        </w:rPr>
        <w:t>n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telligence</w:t>
      </w:r>
      <w:r>
        <w:rPr>
          <w:rFonts w:cs="Meiryo" w:hAnsi="Meiryo" w:eastAsia="Meiryo" w:ascii="Meiryo"/>
          <w:color w:val="221F1F"/>
          <w:spacing w:val="33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using</w:t>
      </w:r>
      <w:r>
        <w:rPr>
          <w:rFonts w:cs="Meiryo" w:hAnsi="Meiryo" w:eastAsia="Meiryo" w:ascii="Meiryo"/>
          <w:color w:val="221F1F"/>
          <w:spacing w:val="14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-5"/>
          <w:w w:val="87"/>
          <w:sz w:val="22"/>
          <w:szCs w:val="22"/>
        </w:rPr>
        <w:t>t</w:t>
      </w:r>
      <w:r>
        <w:rPr>
          <w:rFonts w:cs="Meiryo" w:hAnsi="Meiryo" w:eastAsia="Meiryo" w:ascii="Meiryo"/>
          <w:color w:val="221F1F"/>
          <w:spacing w:val="-5"/>
          <w:w w:val="87"/>
          <w:sz w:val="22"/>
          <w:szCs w:val="22"/>
        </w:rPr>
        <w:t>w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o</w:t>
      </w:r>
      <w:r>
        <w:rPr>
          <w:rFonts w:cs="Meiryo" w:hAnsi="Meiryo" w:eastAsia="Meiryo" w:ascii="Meiryo"/>
          <w:color w:val="221F1F"/>
          <w:spacing w:val="14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designs: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5"/>
          <w:w w:val="87"/>
          <w:sz w:val="22"/>
          <w:szCs w:val="22"/>
        </w:rPr>
        <w:t>b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e</w:t>
      </w:r>
      <w:r>
        <w:rPr>
          <w:rFonts w:cs="Meiryo" w:hAnsi="Meiryo" w:eastAsia="Meiryo" w:ascii="Meiryo"/>
          <w:color w:val="221F1F"/>
          <w:spacing w:val="-5"/>
          <w:w w:val="87"/>
          <w:sz w:val="22"/>
          <w:szCs w:val="22"/>
        </w:rPr>
        <w:t>t</w:t>
      </w:r>
      <w:r>
        <w:rPr>
          <w:rFonts w:cs="Meiryo" w:hAnsi="Meiryo" w:eastAsia="Meiryo" w:ascii="Meiryo"/>
          <w:color w:val="221F1F"/>
          <w:spacing w:val="-5"/>
          <w:w w:val="87"/>
          <w:sz w:val="22"/>
          <w:szCs w:val="22"/>
        </w:rPr>
        <w:t>w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een</w:t>
      </w:r>
      <w:r>
        <w:rPr>
          <w:rFonts w:cs="Meiryo" w:hAnsi="Meiryo" w:eastAsia="Meiryo" w:ascii="Meiryo"/>
          <w:color w:val="221F1F"/>
          <w:spacing w:val="-12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and</w:t>
      </w:r>
      <w:r>
        <w:rPr>
          <w:rFonts w:cs="Meiryo" w:hAnsi="Meiryo" w:eastAsia="Meiryo" w:ascii="Meiryo"/>
          <w:color w:val="221F1F"/>
          <w:spacing w:val="17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within</w:t>
      </w:r>
      <w:r>
        <w:rPr>
          <w:rFonts w:cs="Meiryo" w:hAnsi="Meiryo" w:eastAsia="Meiryo" w:ascii="Meiryo"/>
          <w:color w:val="221F1F"/>
          <w:spacing w:val="54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families.</w:t>
      </w:r>
      <w:r>
        <w:rPr>
          <w:rFonts w:cs="Meiryo" w:hAnsi="Meiryo" w:eastAsia="Meiryo" w:ascii="Meiryo"/>
          <w:color w:val="221F1F"/>
          <w:spacing w:val="42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The</w:t>
      </w:r>
      <w:r>
        <w:rPr>
          <w:rFonts w:cs="Meiryo" w:hAnsi="Meiryo" w:eastAsia="Meiryo" w:ascii="Meiryo"/>
          <w:color w:val="221F1F"/>
          <w:spacing w:val="-25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results</w:t>
      </w:r>
      <w:r>
        <w:rPr>
          <w:rFonts w:cs="Meiryo" w:hAnsi="Meiryo" w:eastAsia="Meiryo" w:ascii="Meiryo"/>
          <w:color w:val="221F1F"/>
          <w:spacing w:val="17"/>
          <w:w w:val="86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are</w:t>
      </w:r>
      <w:r>
        <w:rPr>
          <w:rFonts w:cs="Meiryo" w:hAnsi="Meiryo" w:eastAsia="Meiryo" w:ascii="Meiryo"/>
          <w:color w:val="221F1F"/>
          <w:spacing w:val="4"/>
          <w:w w:val="86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organized</w:t>
      </w:r>
      <w:r>
        <w:rPr>
          <w:rFonts w:cs="Meiryo" w:hAnsi="Meiryo" w:eastAsia="Meiryo" w:ascii="Meiryo"/>
          <w:color w:val="221F1F"/>
          <w:spacing w:val="21"/>
          <w:w w:val="86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i</w:t>
      </w:r>
      <w:r>
        <w:rPr>
          <w:rFonts w:cs="Meiryo" w:hAnsi="Meiryo" w:eastAsia="Meiryo" w:ascii="Meiryo"/>
          <w:color w:val="221F1F"/>
          <w:spacing w:val="-6"/>
          <w:w w:val="100"/>
          <w:sz w:val="22"/>
          <w:szCs w:val="22"/>
        </w:rPr>
        <w:t>n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to</w:t>
      </w:r>
      <w:r>
        <w:rPr>
          <w:rFonts w:cs="Meiryo" w:hAnsi="Meiryo" w:eastAsia="Meiryo" w:ascii="Meiryo"/>
          <w:color w:val="221F1F"/>
          <w:spacing w:val="-30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5"/>
          <w:sz w:val="22"/>
          <w:szCs w:val="22"/>
        </w:rPr>
        <w:t>those</w:t>
      </w:r>
      <w:r>
        <w:rPr>
          <w:rFonts w:cs="Meiryo" w:hAnsi="Meiryo" w:eastAsia="Meiryo" w:ascii="Meiryo"/>
          <w:color w:val="221F1F"/>
          <w:spacing w:val="10"/>
          <w:w w:val="85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-5"/>
          <w:w w:val="85"/>
          <w:sz w:val="22"/>
          <w:szCs w:val="22"/>
        </w:rPr>
        <w:t>t</w:t>
      </w:r>
      <w:r>
        <w:rPr>
          <w:rFonts w:cs="Meiryo" w:hAnsi="Meiryo" w:eastAsia="Meiryo" w:ascii="Meiryo"/>
          <w:color w:val="221F1F"/>
          <w:spacing w:val="-5"/>
          <w:w w:val="85"/>
          <w:sz w:val="22"/>
          <w:szCs w:val="22"/>
        </w:rPr>
        <w:t>w</w:t>
      </w:r>
      <w:r>
        <w:rPr>
          <w:rFonts w:cs="Meiryo" w:hAnsi="Meiryo" w:eastAsia="Meiryo" w:ascii="Meiryo"/>
          <w:color w:val="221F1F"/>
          <w:spacing w:val="0"/>
          <w:w w:val="85"/>
          <w:sz w:val="22"/>
          <w:szCs w:val="22"/>
        </w:rPr>
        <w:t>o</w:t>
      </w:r>
      <w:r>
        <w:rPr>
          <w:rFonts w:cs="Meiryo" w:hAnsi="Meiryo" w:eastAsia="Meiryo" w:ascii="Meiryo"/>
          <w:color w:val="221F1F"/>
          <w:spacing w:val="23"/>
          <w:w w:val="85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5"/>
          <w:sz w:val="22"/>
          <w:szCs w:val="22"/>
        </w:rPr>
        <w:t>designs.</w:t>
      </w:r>
      <w:r>
        <w:rPr>
          <w:rFonts w:cs="Meiryo" w:hAnsi="Meiryo" w:eastAsia="Meiryo" w:ascii="Meiryo"/>
          <w:color w:val="221F1F"/>
          <w:spacing w:val="26"/>
          <w:w w:val="85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The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5"/>
          <w:w w:val="86"/>
          <w:sz w:val="22"/>
          <w:szCs w:val="22"/>
        </w:rPr>
        <w:t>b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e</w:t>
      </w:r>
      <w:r>
        <w:rPr>
          <w:rFonts w:cs="Meiryo" w:hAnsi="Meiryo" w:eastAsia="Meiryo" w:ascii="Meiryo"/>
          <w:color w:val="221F1F"/>
          <w:spacing w:val="-5"/>
          <w:w w:val="86"/>
          <w:sz w:val="22"/>
          <w:szCs w:val="22"/>
        </w:rPr>
        <w:t>t</w:t>
      </w:r>
      <w:r>
        <w:rPr>
          <w:rFonts w:cs="Meiryo" w:hAnsi="Meiryo" w:eastAsia="Meiryo" w:ascii="Meiryo"/>
          <w:color w:val="221F1F"/>
          <w:spacing w:val="-5"/>
          <w:w w:val="86"/>
          <w:sz w:val="22"/>
          <w:szCs w:val="22"/>
        </w:rPr>
        <w:t>w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een</w:t>
      </w:r>
      <w:r>
        <w:rPr>
          <w:rFonts w:cs="Meiryo" w:hAnsi="Meiryo" w:eastAsia="Meiryo" w:ascii="Meiryo"/>
          <w:color w:val="221F1F"/>
          <w:spacing w:val="-2"/>
          <w:w w:val="86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family</w:t>
      </w:r>
      <w:r>
        <w:rPr>
          <w:rFonts w:cs="Meiryo" w:hAnsi="Meiryo" w:eastAsia="Meiryo" w:ascii="Meiryo"/>
          <w:color w:val="221F1F"/>
          <w:spacing w:val="48"/>
          <w:w w:val="86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analyses</w:t>
      </w:r>
      <w:r>
        <w:rPr>
          <w:rFonts w:cs="Meiryo" w:hAnsi="Meiryo" w:eastAsia="Meiryo" w:ascii="Meiryo"/>
          <w:color w:val="221F1F"/>
          <w:spacing w:val="10"/>
          <w:w w:val="86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re</w:t>
      </w:r>
      <w:r>
        <w:rPr>
          <w:rFonts w:cs="Meiryo" w:hAnsi="Meiryo" w:eastAsia="Meiryo" w:ascii="Meiryo"/>
          <w:color w:val="221F1F"/>
          <w:spacing w:val="5"/>
          <w:w w:val="86"/>
          <w:sz w:val="22"/>
          <w:szCs w:val="22"/>
        </w:rPr>
        <w:t>p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ort</w:t>
      </w:r>
      <w:r>
        <w:rPr>
          <w:rFonts w:cs="Meiryo" w:hAnsi="Meiryo" w:eastAsia="Meiryo" w:ascii="Meiryo"/>
          <w:color w:val="221F1F"/>
          <w:spacing w:val="30"/>
          <w:w w:val="86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the</w:t>
      </w:r>
      <w:r>
        <w:rPr>
          <w:rFonts w:cs="Meiryo" w:hAnsi="Meiryo" w:eastAsia="Meiryo" w:ascii="Meiryo"/>
          <w:color w:val="221F1F"/>
          <w:spacing w:val="16"/>
          <w:w w:val="86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relationships</w:t>
      </w:r>
      <w:r>
        <w:rPr>
          <w:rFonts w:cs="Meiryo" w:hAnsi="Meiryo" w:eastAsia="Meiryo" w:ascii="Meiryo"/>
          <w:color w:val="221F1F"/>
          <w:spacing w:val="51"/>
          <w:w w:val="86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5"/>
          <w:w w:val="86"/>
          <w:sz w:val="22"/>
          <w:szCs w:val="22"/>
        </w:rPr>
        <w:t>b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e</w:t>
      </w:r>
      <w:r>
        <w:rPr>
          <w:rFonts w:cs="Meiryo" w:hAnsi="Meiryo" w:eastAsia="Meiryo" w:ascii="Meiryo"/>
          <w:color w:val="221F1F"/>
          <w:spacing w:val="-5"/>
          <w:w w:val="86"/>
          <w:sz w:val="22"/>
          <w:szCs w:val="22"/>
        </w:rPr>
        <w:t>t</w:t>
      </w:r>
      <w:r>
        <w:rPr>
          <w:rFonts w:cs="Meiryo" w:hAnsi="Meiryo" w:eastAsia="Meiryo" w:ascii="Meiryo"/>
          <w:color w:val="221F1F"/>
          <w:spacing w:val="-5"/>
          <w:w w:val="86"/>
          <w:sz w:val="22"/>
          <w:szCs w:val="22"/>
        </w:rPr>
        <w:t>w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een</w:t>
      </w:r>
      <w:r>
        <w:rPr>
          <w:rFonts w:cs="Meiryo" w:hAnsi="Meiryo" w:eastAsia="Meiryo" w:ascii="Meiryo"/>
          <w:color w:val="221F1F"/>
          <w:spacing w:val="-2"/>
          <w:w w:val="86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the</w:t>
      </w:r>
      <w:r>
        <w:rPr>
          <w:rFonts w:cs="Meiryo" w:hAnsi="Meiryo" w:eastAsia="Meiryo" w:ascii="Meiryo"/>
          <w:color w:val="221F1F"/>
          <w:spacing w:val="16"/>
          <w:w w:val="86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-5"/>
          <w:w w:val="86"/>
          <w:sz w:val="22"/>
          <w:szCs w:val="22"/>
        </w:rPr>
        <w:t>a</w:t>
      </w:r>
      <w:r>
        <w:rPr>
          <w:rFonts w:cs="Meiryo" w:hAnsi="Meiryo" w:eastAsia="Meiryo" w:ascii="Meiryo"/>
          <w:color w:val="221F1F"/>
          <w:spacing w:val="-5"/>
          <w:w w:val="86"/>
          <w:sz w:val="22"/>
          <w:szCs w:val="22"/>
        </w:rPr>
        <w:t>v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erage</w:t>
      </w:r>
      <w:r>
        <w:rPr>
          <w:rFonts w:cs="Meiryo" w:hAnsi="Meiryo" w:eastAsia="Meiryo" w:ascii="Meiryo"/>
          <w:color w:val="221F1F"/>
          <w:spacing w:val="-7"/>
          <w:w w:val="86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AFI</w:t>
      </w:r>
      <w:r>
        <w:rPr>
          <w:rFonts w:cs="Meiryo" w:hAnsi="Meiryo" w:eastAsia="Meiryo" w:ascii="Meiryo"/>
          <w:color w:val="221F1F"/>
          <w:spacing w:val="21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9"/>
          <w:sz w:val="22"/>
          <w:szCs w:val="22"/>
        </w:rPr>
        <w:t>and</w:t>
      </w:r>
      <w:r>
        <w:rPr>
          <w:rFonts w:cs="Meiryo" w:hAnsi="Meiryo" w:eastAsia="Meiryo" w:ascii="Meiryo"/>
          <w:color w:val="221F1F"/>
          <w:spacing w:val="7"/>
          <w:w w:val="89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-12"/>
          <w:w w:val="100"/>
          <w:sz w:val="22"/>
          <w:szCs w:val="22"/>
        </w:rPr>
        <w:t>v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arious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3"/>
          <w:sz w:val="22"/>
          <w:szCs w:val="22"/>
        </w:rPr>
        <w:t>measures</w:t>
      </w:r>
      <w:r>
        <w:rPr>
          <w:rFonts w:cs="Meiryo" w:hAnsi="Meiryo" w:eastAsia="Meiryo" w:ascii="Meiryo"/>
          <w:color w:val="221F1F"/>
          <w:spacing w:val="12"/>
          <w:w w:val="83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of</w:t>
      </w:r>
      <w:r>
        <w:rPr>
          <w:rFonts w:cs="Meiryo" w:hAnsi="Meiryo" w:eastAsia="Meiryo" w:ascii="Meiryo"/>
          <w:color w:val="221F1F"/>
          <w:spacing w:val="-30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94"/>
          <w:sz w:val="22"/>
          <w:szCs w:val="22"/>
        </w:rPr>
        <w:t>abili</w:t>
      </w:r>
      <w:r>
        <w:rPr>
          <w:rFonts w:cs="Meiryo" w:hAnsi="Meiryo" w:eastAsia="Meiryo" w:ascii="Meiryo"/>
          <w:color w:val="221F1F"/>
          <w:spacing w:val="-6"/>
          <w:w w:val="94"/>
          <w:sz w:val="22"/>
          <w:szCs w:val="22"/>
        </w:rPr>
        <w:t>t</w:t>
      </w:r>
      <w:r>
        <w:rPr>
          <w:rFonts w:cs="Meiryo" w:hAnsi="Meiryo" w:eastAsia="Meiryo" w:ascii="Meiryo"/>
          <w:color w:val="221F1F"/>
          <w:spacing w:val="-17"/>
          <w:w w:val="94"/>
          <w:sz w:val="22"/>
          <w:szCs w:val="22"/>
        </w:rPr>
        <w:t>y</w:t>
      </w:r>
      <w:r>
        <w:rPr>
          <w:rFonts w:cs="Meiryo" w:hAnsi="Meiryo" w:eastAsia="Meiryo" w:ascii="Meiryo"/>
          <w:color w:val="221F1F"/>
          <w:spacing w:val="0"/>
          <w:w w:val="94"/>
          <w:sz w:val="22"/>
          <w:szCs w:val="22"/>
        </w:rPr>
        <w:t>.</w:t>
      </w:r>
      <w:r>
        <w:rPr>
          <w:rFonts w:cs="Meiryo" w:hAnsi="Meiryo" w:eastAsia="Meiryo" w:ascii="Meiryo"/>
          <w:color w:val="221F1F"/>
          <w:spacing w:val="34"/>
          <w:w w:val="94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The</w:t>
      </w:r>
      <w:r>
        <w:rPr>
          <w:rFonts w:cs="Meiryo" w:hAnsi="Meiryo" w:eastAsia="Meiryo" w:ascii="Meiryo"/>
          <w:color w:val="221F1F"/>
          <w:spacing w:val="-25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9"/>
          <w:sz w:val="22"/>
          <w:szCs w:val="22"/>
        </w:rPr>
        <w:t>within</w:t>
      </w:r>
      <w:r>
        <w:rPr>
          <w:rFonts w:cs="Meiryo" w:hAnsi="Meiryo" w:eastAsia="Meiryo" w:ascii="Meiryo"/>
          <w:color w:val="221F1F"/>
          <w:spacing w:val="40"/>
          <w:w w:val="89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9"/>
          <w:sz w:val="22"/>
          <w:szCs w:val="22"/>
        </w:rPr>
        <w:t>family</w:t>
      </w:r>
      <w:r>
        <w:rPr>
          <w:rFonts w:cs="Meiryo" w:hAnsi="Meiryo" w:eastAsia="Meiryo" w:ascii="Meiryo"/>
          <w:color w:val="221F1F"/>
          <w:spacing w:val="27"/>
          <w:w w:val="89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9"/>
          <w:sz w:val="22"/>
          <w:szCs w:val="22"/>
        </w:rPr>
        <w:t>analyses</w:t>
      </w:r>
      <w:r>
        <w:rPr>
          <w:rFonts w:cs="Meiryo" w:hAnsi="Meiryo" w:eastAsia="Meiryo" w:ascii="Meiryo"/>
          <w:color w:val="221F1F"/>
          <w:spacing w:val="-19"/>
          <w:w w:val="89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9"/>
          <w:sz w:val="22"/>
          <w:szCs w:val="22"/>
        </w:rPr>
        <w:t>attempt</w:t>
      </w:r>
      <w:r>
        <w:rPr>
          <w:rFonts w:cs="Meiryo" w:hAnsi="Meiryo" w:eastAsia="Meiryo" w:ascii="Meiryo"/>
          <w:color w:val="221F1F"/>
          <w:spacing w:val="17"/>
          <w:w w:val="89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to</w:t>
      </w:r>
      <w:r>
        <w:rPr>
          <w:rFonts w:cs="Meiryo" w:hAnsi="Meiryo" w:eastAsia="Meiryo" w:ascii="Meiryo"/>
          <w:color w:val="221F1F"/>
          <w:spacing w:val="-20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replicate</w:t>
      </w:r>
      <w:r>
        <w:rPr>
          <w:rFonts w:cs="Meiryo" w:hAnsi="Meiryo" w:eastAsia="Meiryo" w:ascii="Meiryo"/>
          <w:color w:val="221F1F"/>
          <w:spacing w:val="28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the</w:t>
      </w:r>
      <w:r>
        <w:rPr>
          <w:rFonts w:cs="Meiryo" w:hAnsi="Meiryo" w:eastAsia="Meiryo" w:ascii="Meiryo"/>
          <w:color w:val="221F1F"/>
          <w:spacing w:val="12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5"/>
          <w:w w:val="87"/>
          <w:sz w:val="22"/>
          <w:szCs w:val="22"/>
        </w:rPr>
        <w:t>b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e</w:t>
      </w:r>
      <w:r>
        <w:rPr>
          <w:rFonts w:cs="Meiryo" w:hAnsi="Meiryo" w:eastAsia="Meiryo" w:ascii="Meiryo"/>
          <w:color w:val="221F1F"/>
          <w:spacing w:val="-5"/>
          <w:w w:val="87"/>
          <w:sz w:val="22"/>
          <w:szCs w:val="22"/>
        </w:rPr>
        <w:t>t</w:t>
      </w:r>
      <w:r>
        <w:rPr>
          <w:rFonts w:cs="Meiryo" w:hAnsi="Meiryo" w:eastAsia="Meiryo" w:ascii="Meiryo"/>
          <w:color w:val="221F1F"/>
          <w:spacing w:val="-5"/>
          <w:w w:val="87"/>
          <w:sz w:val="22"/>
          <w:szCs w:val="22"/>
        </w:rPr>
        <w:t>w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een</w:t>
      </w:r>
      <w:r>
        <w:rPr>
          <w:rFonts w:cs="Meiryo" w:hAnsi="Meiryo" w:eastAsia="Meiryo" w:ascii="Meiryo"/>
          <w:color w:val="221F1F"/>
          <w:spacing w:val="-12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family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9"/>
          <w:sz w:val="22"/>
          <w:szCs w:val="22"/>
        </w:rPr>
        <w:t>ﬁndings</w:t>
      </w:r>
      <w:r>
        <w:rPr>
          <w:rFonts w:cs="Meiryo" w:hAnsi="Meiryo" w:eastAsia="Meiryo" w:ascii="Meiryo"/>
          <w:color w:val="221F1F"/>
          <w:spacing w:val="7"/>
          <w:w w:val="89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-6"/>
          <w:w w:val="100"/>
          <w:sz w:val="22"/>
          <w:szCs w:val="22"/>
        </w:rPr>
        <w:t>b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y</w:t>
      </w:r>
      <w:r>
        <w:rPr>
          <w:rFonts w:cs="Meiryo" w:hAnsi="Meiryo" w:eastAsia="Meiryo" w:ascii="Meiryo"/>
          <w:color w:val="221F1F"/>
          <w:spacing w:val="-22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testing</w:t>
      </w:r>
      <w:r>
        <w:rPr>
          <w:rFonts w:cs="Meiryo" w:hAnsi="Meiryo" w:eastAsia="Meiryo" w:ascii="Meiryo"/>
          <w:color w:val="221F1F"/>
          <w:spacing w:val="24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whether</w:t>
      </w:r>
      <w:r>
        <w:rPr>
          <w:rFonts w:cs="Meiryo" w:hAnsi="Meiryo" w:eastAsia="Meiryo" w:ascii="Meiryo"/>
          <w:color w:val="221F1F"/>
          <w:spacing w:val="9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diﬀerences</w:t>
      </w:r>
      <w:r>
        <w:rPr>
          <w:rFonts w:cs="Meiryo" w:hAnsi="Meiryo" w:eastAsia="Meiryo" w:ascii="Meiryo"/>
          <w:color w:val="221F1F"/>
          <w:spacing w:val="-15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in</w:t>
      </w:r>
      <w:r>
        <w:rPr>
          <w:rFonts w:cs="Meiryo" w:hAnsi="Meiryo" w:eastAsia="Meiryo" w:ascii="Meiryo"/>
          <w:color w:val="221F1F"/>
          <w:spacing w:val="-11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AFI</w:t>
      </w:r>
      <w:r>
        <w:rPr>
          <w:rFonts w:cs="Meiryo" w:hAnsi="Meiryo" w:eastAsia="Meiryo" w:ascii="Meiryo"/>
          <w:color w:val="221F1F"/>
          <w:spacing w:val="21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can</w:t>
      </w:r>
      <w:r>
        <w:rPr>
          <w:rFonts w:cs="Meiryo" w:hAnsi="Meiryo" w:eastAsia="Meiryo" w:ascii="Meiryo"/>
          <w:color w:val="221F1F"/>
          <w:spacing w:val="12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5"/>
          <w:w w:val="87"/>
          <w:sz w:val="22"/>
          <w:szCs w:val="22"/>
        </w:rPr>
        <w:t>b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e</w:t>
      </w:r>
      <w:r>
        <w:rPr>
          <w:rFonts w:cs="Meiryo" w:hAnsi="Meiryo" w:eastAsia="Meiryo" w:ascii="Meiryo"/>
          <w:color w:val="221F1F"/>
          <w:spacing w:val="2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explained</w:t>
      </w:r>
      <w:r>
        <w:rPr>
          <w:rFonts w:cs="Meiryo" w:hAnsi="Meiryo" w:eastAsia="Meiryo" w:ascii="Meiryo"/>
          <w:color w:val="221F1F"/>
          <w:spacing w:val="29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-6"/>
          <w:w w:val="100"/>
          <w:sz w:val="22"/>
          <w:szCs w:val="22"/>
        </w:rPr>
        <w:t>b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y</w:t>
      </w:r>
      <w:r>
        <w:rPr>
          <w:rFonts w:cs="Meiryo" w:hAnsi="Meiryo" w:eastAsia="Meiryo" w:ascii="Meiryo"/>
          <w:color w:val="221F1F"/>
          <w:spacing w:val="-22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5"/>
          <w:sz w:val="22"/>
          <w:szCs w:val="22"/>
        </w:rPr>
        <w:t>diﬀerences</w:t>
      </w:r>
      <w:r>
        <w:rPr>
          <w:rFonts w:cs="Meiryo" w:hAnsi="Meiryo" w:eastAsia="Meiryo" w:ascii="Meiryo"/>
          <w:color w:val="221F1F"/>
          <w:spacing w:val="10"/>
          <w:w w:val="85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in</w:t>
      </w:r>
      <w:r>
        <w:rPr>
          <w:rFonts w:cs="Meiryo" w:hAnsi="Meiryo" w:eastAsia="Meiryo" w:ascii="Meiryo"/>
          <w:color w:val="221F1F"/>
          <w:spacing w:val="-11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-12"/>
          <w:w w:val="100"/>
          <w:sz w:val="22"/>
          <w:szCs w:val="22"/>
        </w:rPr>
        <w:t>v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arious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3"/>
          <w:sz w:val="22"/>
          <w:szCs w:val="22"/>
        </w:rPr>
        <w:t>measures</w:t>
      </w:r>
      <w:r>
        <w:rPr>
          <w:rFonts w:cs="Meiryo" w:hAnsi="Meiryo" w:eastAsia="Meiryo" w:ascii="Meiryo"/>
          <w:color w:val="221F1F"/>
          <w:spacing w:val="12"/>
          <w:w w:val="83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of</w:t>
      </w:r>
      <w:r>
        <w:rPr>
          <w:rFonts w:cs="Meiryo" w:hAnsi="Meiryo" w:eastAsia="Meiryo" w:ascii="Meiryo"/>
          <w:color w:val="221F1F"/>
          <w:spacing w:val="-30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94"/>
          <w:sz w:val="22"/>
          <w:szCs w:val="22"/>
        </w:rPr>
        <w:t>abili</w:t>
      </w:r>
      <w:r>
        <w:rPr>
          <w:rFonts w:cs="Meiryo" w:hAnsi="Meiryo" w:eastAsia="Meiryo" w:ascii="Meiryo"/>
          <w:color w:val="221F1F"/>
          <w:spacing w:val="-6"/>
          <w:w w:val="94"/>
          <w:sz w:val="22"/>
          <w:szCs w:val="22"/>
        </w:rPr>
        <w:t>t</w:t>
      </w:r>
      <w:r>
        <w:rPr>
          <w:rFonts w:cs="Meiryo" w:hAnsi="Meiryo" w:eastAsia="Meiryo" w:ascii="Meiryo"/>
          <w:color w:val="221F1F"/>
          <w:spacing w:val="-17"/>
          <w:w w:val="94"/>
          <w:sz w:val="22"/>
          <w:szCs w:val="22"/>
        </w:rPr>
        <w:t>y</w:t>
      </w:r>
      <w:r>
        <w:rPr>
          <w:rFonts w:cs="Meiryo" w:hAnsi="Meiryo" w:eastAsia="Meiryo" w:ascii="Meiryo"/>
          <w:color w:val="221F1F"/>
          <w:spacing w:val="0"/>
          <w:w w:val="94"/>
          <w:sz w:val="22"/>
          <w:szCs w:val="22"/>
        </w:rPr>
        <w:t>.</w:t>
      </w:r>
      <w:r>
        <w:rPr>
          <w:rFonts w:cs="Meiryo" w:hAnsi="Meiryo" w:eastAsia="Meiryo" w:ascii="Meiryo"/>
          <w:color w:val="221F1F"/>
          <w:spacing w:val="34"/>
          <w:w w:val="94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If</w:t>
      </w:r>
      <w:r>
        <w:rPr>
          <w:rFonts w:cs="Meiryo" w:hAnsi="Meiryo" w:eastAsia="Meiryo" w:ascii="Meiryo"/>
          <w:color w:val="221F1F"/>
          <w:spacing w:val="-17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there</w:t>
      </w:r>
      <w:r>
        <w:rPr>
          <w:rFonts w:cs="Meiryo" w:hAnsi="Meiryo" w:eastAsia="Meiryo" w:ascii="Meiryo"/>
          <w:color w:val="221F1F"/>
          <w:spacing w:val="10"/>
          <w:w w:val="86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is</w:t>
      </w:r>
      <w:r>
        <w:rPr>
          <w:rFonts w:cs="Meiryo" w:hAnsi="Meiryo" w:eastAsia="Meiryo" w:ascii="Meiryo"/>
          <w:color w:val="221F1F"/>
          <w:spacing w:val="-19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a</w:t>
      </w:r>
      <w:r>
        <w:rPr>
          <w:rFonts w:cs="Meiryo" w:hAnsi="Meiryo" w:eastAsia="Meiryo" w:ascii="Meiryo"/>
          <w:color w:val="221F1F"/>
          <w:spacing w:val="-19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causal</w:t>
      </w:r>
      <w:r>
        <w:rPr>
          <w:rFonts w:cs="Meiryo" w:hAnsi="Meiryo" w:eastAsia="Meiryo" w:ascii="Meiryo"/>
          <w:color w:val="221F1F"/>
          <w:spacing w:val="16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relationship</w:t>
      </w:r>
      <w:r>
        <w:rPr>
          <w:rFonts w:cs="Meiryo" w:hAnsi="Meiryo" w:eastAsia="Meiryo" w:ascii="Meiryo"/>
          <w:color w:val="221F1F"/>
          <w:spacing w:val="47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5"/>
          <w:w w:val="87"/>
          <w:sz w:val="22"/>
          <w:szCs w:val="22"/>
        </w:rPr>
        <w:t>b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e</w:t>
      </w:r>
      <w:r>
        <w:rPr>
          <w:rFonts w:cs="Meiryo" w:hAnsi="Meiryo" w:eastAsia="Meiryo" w:ascii="Meiryo"/>
          <w:color w:val="221F1F"/>
          <w:spacing w:val="-5"/>
          <w:w w:val="87"/>
          <w:sz w:val="22"/>
          <w:szCs w:val="22"/>
        </w:rPr>
        <w:t>t</w:t>
      </w:r>
      <w:r>
        <w:rPr>
          <w:rFonts w:cs="Meiryo" w:hAnsi="Meiryo" w:eastAsia="Meiryo" w:ascii="Meiryo"/>
          <w:color w:val="221F1F"/>
          <w:spacing w:val="-5"/>
          <w:w w:val="87"/>
          <w:sz w:val="22"/>
          <w:szCs w:val="22"/>
        </w:rPr>
        <w:t>w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een</w:t>
      </w:r>
      <w:r>
        <w:rPr>
          <w:rFonts w:cs="Meiryo" w:hAnsi="Meiryo" w:eastAsia="Meiryo" w:ascii="Meiryo"/>
          <w:color w:val="221F1F"/>
          <w:spacing w:val="-12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i</w:t>
      </w:r>
      <w:r>
        <w:rPr>
          <w:rFonts w:cs="Meiryo" w:hAnsi="Meiryo" w:eastAsia="Meiryo" w:ascii="Meiryo"/>
          <w:color w:val="221F1F"/>
          <w:spacing w:val="-5"/>
          <w:w w:val="87"/>
          <w:sz w:val="22"/>
          <w:szCs w:val="22"/>
        </w:rPr>
        <w:t>n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telligence</w:t>
      </w:r>
      <w:r>
        <w:rPr>
          <w:rFonts w:cs="Meiryo" w:hAnsi="Meiryo" w:eastAsia="Meiryo" w:ascii="Meiryo"/>
          <w:color w:val="221F1F"/>
          <w:spacing w:val="33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and</w:t>
      </w:r>
      <w:r>
        <w:rPr>
          <w:rFonts w:cs="Meiryo" w:hAnsi="Meiryo" w:eastAsia="Meiryo" w:ascii="Meiryo"/>
          <w:color w:val="221F1F"/>
          <w:spacing w:val="17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AFI</w:t>
      </w:r>
      <w:r>
        <w:rPr>
          <w:rFonts w:cs="Meiryo" w:hAnsi="Meiryo" w:eastAsia="Meiryo" w:ascii="Meiryo"/>
          <w:color w:val="221F1F"/>
          <w:spacing w:val="21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then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5"/>
          <w:sz w:val="22"/>
          <w:szCs w:val="22"/>
        </w:rPr>
        <w:t>diﬀerences</w:t>
      </w:r>
      <w:r>
        <w:rPr>
          <w:rFonts w:cs="Meiryo" w:hAnsi="Meiryo" w:eastAsia="Meiryo" w:ascii="Meiryo"/>
          <w:color w:val="221F1F"/>
          <w:spacing w:val="10"/>
          <w:w w:val="85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in</w:t>
      </w:r>
      <w:r>
        <w:rPr>
          <w:rFonts w:cs="Meiryo" w:hAnsi="Meiryo" w:eastAsia="Meiryo" w:ascii="Meiryo"/>
          <w:color w:val="221F1F"/>
          <w:spacing w:val="-11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AFI</w:t>
      </w:r>
      <w:r>
        <w:rPr>
          <w:rFonts w:cs="Meiryo" w:hAnsi="Meiryo" w:eastAsia="Meiryo" w:ascii="Meiryo"/>
          <w:color w:val="221F1F"/>
          <w:spacing w:val="21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will</w:t>
      </w:r>
      <w:r>
        <w:rPr>
          <w:rFonts w:cs="Meiryo" w:hAnsi="Meiryo" w:eastAsia="Meiryo" w:ascii="Meiryo"/>
          <w:color w:val="221F1F"/>
          <w:spacing w:val="-11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5"/>
          <w:w w:val="87"/>
          <w:sz w:val="22"/>
          <w:szCs w:val="22"/>
        </w:rPr>
        <w:t>b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e</w:t>
      </w:r>
      <w:r>
        <w:rPr>
          <w:rFonts w:cs="Meiryo" w:hAnsi="Meiryo" w:eastAsia="Meiryo" w:ascii="Meiryo"/>
          <w:color w:val="221F1F"/>
          <w:spacing w:val="2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signiﬁca</w:t>
      </w:r>
      <w:r>
        <w:rPr>
          <w:rFonts w:cs="Meiryo" w:hAnsi="Meiryo" w:eastAsia="Meiryo" w:ascii="Meiryo"/>
          <w:color w:val="221F1F"/>
          <w:spacing w:val="-5"/>
          <w:w w:val="87"/>
          <w:sz w:val="22"/>
          <w:szCs w:val="22"/>
        </w:rPr>
        <w:t>n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tly</w:t>
      </w:r>
      <w:r>
        <w:rPr>
          <w:rFonts w:cs="Meiryo" w:hAnsi="Meiryo" w:eastAsia="Meiryo" w:ascii="Meiryo"/>
          <w:color w:val="221F1F"/>
          <w:spacing w:val="59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ass</w:t>
      </w:r>
      <w:r>
        <w:rPr>
          <w:rFonts w:cs="Meiryo" w:hAnsi="Meiryo" w:eastAsia="Meiryo" w:ascii="Meiryo"/>
          <w:color w:val="221F1F"/>
          <w:spacing w:val="6"/>
          <w:w w:val="87"/>
          <w:sz w:val="22"/>
          <w:szCs w:val="22"/>
        </w:rPr>
        <w:t>o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ciated</w:t>
      </w:r>
      <w:r>
        <w:rPr>
          <w:rFonts w:cs="Meiryo" w:hAnsi="Meiryo" w:eastAsia="Meiryo" w:ascii="Meiryo"/>
          <w:color w:val="221F1F"/>
          <w:spacing w:val="5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with</w:t>
      </w:r>
      <w:r>
        <w:rPr>
          <w:rFonts w:cs="Meiryo" w:hAnsi="Meiryo" w:eastAsia="Meiryo" w:ascii="Meiryo"/>
          <w:color w:val="221F1F"/>
          <w:spacing w:val="36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diﬀerences</w:t>
      </w:r>
      <w:r>
        <w:rPr>
          <w:rFonts w:cs="Meiryo" w:hAnsi="Meiryo" w:eastAsia="Meiryo" w:ascii="Meiryo"/>
          <w:color w:val="221F1F"/>
          <w:spacing w:val="-15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in</w:t>
      </w:r>
      <w:r>
        <w:rPr>
          <w:rFonts w:cs="Meiryo" w:hAnsi="Meiryo" w:eastAsia="Meiryo" w:ascii="Meiryo"/>
          <w:color w:val="221F1F"/>
          <w:spacing w:val="-11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94"/>
          <w:sz w:val="22"/>
          <w:szCs w:val="22"/>
        </w:rPr>
        <w:t>abili</w:t>
      </w:r>
      <w:r>
        <w:rPr>
          <w:rFonts w:cs="Meiryo" w:hAnsi="Meiryo" w:eastAsia="Meiryo" w:ascii="Meiryo"/>
          <w:color w:val="221F1F"/>
          <w:spacing w:val="-6"/>
          <w:w w:val="94"/>
          <w:sz w:val="22"/>
          <w:szCs w:val="22"/>
        </w:rPr>
        <w:t>t</w:t>
      </w:r>
      <w:r>
        <w:rPr>
          <w:rFonts w:cs="Meiryo" w:hAnsi="Meiryo" w:eastAsia="Meiryo" w:ascii="Meiryo"/>
          <w:color w:val="221F1F"/>
          <w:spacing w:val="-17"/>
          <w:w w:val="94"/>
          <w:sz w:val="22"/>
          <w:szCs w:val="22"/>
        </w:rPr>
        <w:t>y</w:t>
      </w:r>
      <w:r>
        <w:rPr>
          <w:rFonts w:cs="Meiryo" w:hAnsi="Meiryo" w:eastAsia="Meiryo" w:ascii="Meiryo"/>
          <w:color w:val="221F1F"/>
          <w:spacing w:val="0"/>
          <w:w w:val="94"/>
          <w:sz w:val="22"/>
          <w:szCs w:val="22"/>
        </w:rPr>
        <w:t>.</w:t>
      </w:r>
      <w:r>
        <w:rPr>
          <w:rFonts w:cs="Meiryo" w:hAnsi="Meiryo" w:eastAsia="Meiryo" w:ascii="Meiryo"/>
          <w:color w:val="221F1F"/>
          <w:spacing w:val="34"/>
          <w:w w:val="94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If</w:t>
      </w:r>
      <w:r>
        <w:rPr>
          <w:rFonts w:cs="Meiryo" w:hAnsi="Meiryo" w:eastAsia="Meiryo" w:ascii="Meiryo"/>
          <w:color w:val="221F1F"/>
          <w:spacing w:val="-17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the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90"/>
          <w:sz w:val="22"/>
          <w:szCs w:val="22"/>
        </w:rPr>
        <w:t>relationship</w:t>
      </w:r>
      <w:r>
        <w:rPr>
          <w:rFonts w:cs="Meiryo" w:hAnsi="Meiryo" w:eastAsia="Meiryo" w:ascii="Meiryo"/>
          <w:color w:val="221F1F"/>
          <w:spacing w:val="7"/>
          <w:w w:val="9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is</w:t>
      </w:r>
      <w:r>
        <w:rPr>
          <w:rFonts w:cs="Meiryo" w:hAnsi="Meiryo" w:eastAsia="Meiryo" w:ascii="Meiryo"/>
          <w:color w:val="221F1F"/>
          <w:spacing w:val="-19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the</w:t>
      </w:r>
      <w:r>
        <w:rPr>
          <w:rFonts w:cs="Meiryo" w:hAnsi="Meiryo" w:eastAsia="Meiryo" w:ascii="Meiryo"/>
          <w:color w:val="221F1F"/>
          <w:spacing w:val="8"/>
          <w:w w:val="88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result</w:t>
      </w:r>
      <w:r>
        <w:rPr>
          <w:rFonts w:cs="Meiryo" w:hAnsi="Meiryo" w:eastAsia="Meiryo" w:ascii="Meiryo"/>
          <w:color w:val="221F1F"/>
          <w:spacing w:val="14"/>
          <w:w w:val="88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of</w:t>
      </w:r>
      <w:r>
        <w:rPr>
          <w:rFonts w:cs="Meiryo" w:hAnsi="Meiryo" w:eastAsia="Meiryo" w:ascii="Meiryo"/>
          <w:color w:val="221F1F"/>
          <w:spacing w:val="-30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5"/>
          <w:w w:val="86"/>
          <w:sz w:val="22"/>
          <w:szCs w:val="22"/>
        </w:rPr>
        <w:t>b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e</w:t>
      </w:r>
      <w:r>
        <w:rPr>
          <w:rFonts w:cs="Meiryo" w:hAnsi="Meiryo" w:eastAsia="Meiryo" w:ascii="Meiryo"/>
          <w:color w:val="221F1F"/>
          <w:spacing w:val="-5"/>
          <w:w w:val="86"/>
          <w:sz w:val="22"/>
          <w:szCs w:val="22"/>
        </w:rPr>
        <w:t>t</w:t>
      </w:r>
      <w:r>
        <w:rPr>
          <w:rFonts w:cs="Meiryo" w:hAnsi="Meiryo" w:eastAsia="Meiryo" w:ascii="Meiryo"/>
          <w:color w:val="221F1F"/>
          <w:spacing w:val="-5"/>
          <w:w w:val="86"/>
          <w:sz w:val="22"/>
          <w:szCs w:val="22"/>
        </w:rPr>
        <w:t>w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een</w:t>
      </w:r>
      <w:r>
        <w:rPr>
          <w:rFonts w:cs="Meiryo" w:hAnsi="Meiryo" w:eastAsia="Meiryo" w:ascii="Meiryo"/>
          <w:color w:val="221F1F"/>
          <w:spacing w:val="-2"/>
          <w:w w:val="86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family</w:t>
      </w:r>
      <w:r>
        <w:rPr>
          <w:rFonts w:cs="Meiryo" w:hAnsi="Meiryo" w:eastAsia="Meiryo" w:ascii="Meiryo"/>
          <w:color w:val="221F1F"/>
          <w:spacing w:val="48"/>
          <w:w w:val="86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confounds,</w:t>
      </w:r>
      <w:r>
        <w:rPr>
          <w:rFonts w:cs="Meiryo" w:hAnsi="Meiryo" w:eastAsia="Meiryo" w:ascii="Meiryo"/>
          <w:color w:val="221F1F"/>
          <w:spacing w:val="21"/>
          <w:w w:val="86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su</w:t>
      </w:r>
      <w:r>
        <w:rPr>
          <w:rFonts w:cs="Meiryo" w:hAnsi="Meiryo" w:eastAsia="Meiryo" w:ascii="Meiryo"/>
          <w:color w:val="221F1F"/>
          <w:spacing w:val="-5"/>
          <w:w w:val="86"/>
          <w:sz w:val="22"/>
          <w:szCs w:val="22"/>
        </w:rPr>
        <w:t>c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h</w:t>
      </w:r>
      <w:r>
        <w:rPr>
          <w:rFonts w:cs="Meiryo" w:hAnsi="Meiryo" w:eastAsia="Meiryo" w:ascii="Meiryo"/>
          <w:color w:val="221F1F"/>
          <w:spacing w:val="14"/>
          <w:w w:val="86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a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s</w:t>
      </w:r>
      <w:r>
        <w:rPr>
          <w:rFonts w:cs="Meiryo" w:hAnsi="Meiryo" w:eastAsia="Meiryo" w:ascii="Meiryo"/>
          <w:color w:val="221F1F"/>
          <w:spacing w:val="2"/>
          <w:w w:val="86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shared</w:t>
      </w:r>
      <w:r>
        <w:rPr>
          <w:rFonts w:cs="Meiryo" w:hAnsi="Meiryo" w:eastAsia="Meiryo" w:ascii="Meiryo"/>
          <w:color w:val="221F1F"/>
          <w:spacing w:val="9"/>
          <w:w w:val="86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3"/>
          <w:sz w:val="22"/>
          <w:szCs w:val="22"/>
        </w:rPr>
        <w:t>e</w:t>
      </w:r>
      <w:r>
        <w:rPr>
          <w:rFonts w:cs="Meiryo" w:hAnsi="Meiryo" w:eastAsia="Meiryo" w:ascii="Meiryo"/>
          <w:color w:val="221F1F"/>
          <w:spacing w:val="-6"/>
          <w:w w:val="83"/>
          <w:sz w:val="22"/>
          <w:szCs w:val="22"/>
        </w:rPr>
        <w:t>n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vironme</w:t>
      </w:r>
      <w:r>
        <w:rPr>
          <w:rFonts w:cs="Meiryo" w:hAnsi="Meiryo" w:eastAsia="Meiryo" w:ascii="Meiryo"/>
          <w:color w:val="221F1F"/>
          <w:spacing w:val="-5"/>
          <w:w w:val="88"/>
          <w:sz w:val="22"/>
          <w:szCs w:val="22"/>
        </w:rPr>
        <w:t>n</w:t>
      </w:r>
      <w:r>
        <w:rPr>
          <w:rFonts w:cs="Meiryo" w:hAnsi="Meiryo" w:eastAsia="Meiryo" w:ascii="Meiryo"/>
          <w:color w:val="221F1F"/>
          <w:spacing w:val="0"/>
          <w:w w:val="96"/>
          <w:sz w:val="22"/>
          <w:szCs w:val="22"/>
        </w:rPr>
        <w:t>tal</w:t>
      </w:r>
      <w:r>
        <w:rPr>
          <w:rFonts w:cs="Meiryo" w:hAnsi="Meiryo" w:eastAsia="Meiryo" w:ascii="Meiryo"/>
          <w:color w:val="221F1F"/>
          <w:spacing w:val="0"/>
          <w:w w:val="96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inﬂuences,</w:t>
      </w:r>
      <w:r>
        <w:rPr>
          <w:rFonts w:cs="Meiryo" w:hAnsi="Meiryo" w:eastAsia="Meiryo" w:ascii="Meiryo"/>
          <w:color w:val="221F1F"/>
          <w:spacing w:val="9"/>
          <w:w w:val="86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then</w:t>
      </w:r>
      <w:r>
        <w:rPr>
          <w:rFonts w:cs="Meiryo" w:hAnsi="Meiryo" w:eastAsia="Meiryo" w:ascii="Meiryo"/>
          <w:color w:val="221F1F"/>
          <w:spacing w:val="19"/>
          <w:w w:val="86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diﬀerences</w:t>
      </w:r>
      <w:r>
        <w:rPr>
          <w:rFonts w:cs="Meiryo" w:hAnsi="Meiryo" w:eastAsia="Meiryo" w:ascii="Meiryo"/>
          <w:color w:val="221F1F"/>
          <w:spacing w:val="-2"/>
          <w:w w:val="86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in</w:t>
      </w:r>
      <w:r>
        <w:rPr>
          <w:rFonts w:cs="Meiryo" w:hAnsi="Meiryo" w:eastAsia="Meiryo" w:ascii="Meiryo"/>
          <w:color w:val="221F1F"/>
          <w:spacing w:val="-11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AFI</w:t>
      </w:r>
      <w:r>
        <w:rPr>
          <w:rFonts w:cs="Meiryo" w:hAnsi="Meiryo" w:eastAsia="Meiryo" w:ascii="Meiryo"/>
          <w:color w:val="221F1F"/>
          <w:spacing w:val="20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will</w:t>
      </w:r>
      <w:r>
        <w:rPr>
          <w:rFonts w:cs="Meiryo" w:hAnsi="Meiryo" w:eastAsia="Meiryo" w:ascii="Meiryo"/>
          <w:color w:val="221F1F"/>
          <w:spacing w:val="-11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not</w:t>
      </w:r>
      <w:r>
        <w:rPr>
          <w:rFonts w:cs="Meiryo" w:hAnsi="Meiryo" w:eastAsia="Meiryo" w:ascii="Meiryo"/>
          <w:color w:val="221F1F"/>
          <w:spacing w:val="19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5"/>
          <w:w w:val="87"/>
          <w:sz w:val="22"/>
          <w:szCs w:val="22"/>
        </w:rPr>
        <w:t>b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e</w:t>
      </w:r>
      <w:r>
        <w:rPr>
          <w:rFonts w:cs="Meiryo" w:hAnsi="Meiryo" w:eastAsia="Meiryo" w:ascii="Meiryo"/>
          <w:color w:val="221F1F"/>
          <w:spacing w:val="2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signiﬁca</w:t>
      </w:r>
      <w:r>
        <w:rPr>
          <w:rFonts w:cs="Meiryo" w:hAnsi="Meiryo" w:eastAsia="Meiryo" w:ascii="Meiryo"/>
          <w:color w:val="221F1F"/>
          <w:spacing w:val="-5"/>
          <w:w w:val="87"/>
          <w:sz w:val="22"/>
          <w:szCs w:val="22"/>
        </w:rPr>
        <w:t>n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tly</w:t>
      </w:r>
      <w:r>
        <w:rPr>
          <w:rFonts w:cs="Meiryo" w:hAnsi="Meiryo" w:eastAsia="Meiryo" w:ascii="Meiryo"/>
          <w:color w:val="221F1F"/>
          <w:spacing w:val="59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ass</w:t>
      </w:r>
      <w:r>
        <w:rPr>
          <w:rFonts w:cs="Meiryo" w:hAnsi="Meiryo" w:eastAsia="Meiryo" w:ascii="Meiryo"/>
          <w:color w:val="221F1F"/>
          <w:spacing w:val="6"/>
          <w:w w:val="87"/>
          <w:sz w:val="22"/>
          <w:szCs w:val="22"/>
        </w:rPr>
        <w:t>o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ciated</w:t>
      </w:r>
      <w:r>
        <w:rPr>
          <w:rFonts w:cs="Meiryo" w:hAnsi="Meiryo" w:eastAsia="Meiryo" w:ascii="Meiryo"/>
          <w:color w:val="221F1F"/>
          <w:spacing w:val="5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with</w:t>
      </w:r>
      <w:r>
        <w:rPr>
          <w:rFonts w:cs="Meiryo" w:hAnsi="Meiryo" w:eastAsia="Meiryo" w:ascii="Meiryo"/>
          <w:color w:val="221F1F"/>
          <w:spacing w:val="36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diﬀerences</w:t>
      </w:r>
      <w:r>
        <w:rPr>
          <w:rFonts w:cs="Meiryo" w:hAnsi="Meiryo" w:eastAsia="Meiryo" w:ascii="Meiryo"/>
          <w:color w:val="221F1F"/>
          <w:spacing w:val="-15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in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90"/>
          <w:sz w:val="22"/>
          <w:szCs w:val="22"/>
        </w:rPr>
        <w:t>abili</w:t>
      </w:r>
      <w:r>
        <w:rPr>
          <w:rFonts w:cs="Meiryo" w:hAnsi="Meiryo" w:eastAsia="Meiryo" w:ascii="Meiryo"/>
          <w:color w:val="221F1F"/>
          <w:spacing w:val="-5"/>
          <w:w w:val="90"/>
          <w:sz w:val="22"/>
          <w:szCs w:val="22"/>
        </w:rPr>
        <w:t>t</w:t>
      </w:r>
      <w:r>
        <w:rPr>
          <w:rFonts w:cs="Meiryo" w:hAnsi="Meiryo" w:eastAsia="Meiryo" w:ascii="Meiryo"/>
          <w:color w:val="221F1F"/>
          <w:spacing w:val="-16"/>
          <w:w w:val="90"/>
          <w:sz w:val="22"/>
          <w:szCs w:val="22"/>
        </w:rPr>
        <w:t>y</w:t>
      </w:r>
      <w:r>
        <w:rPr>
          <w:rFonts w:cs="Meiryo" w:hAnsi="Meiryo" w:eastAsia="Meiryo" w:ascii="Meiryo"/>
          <w:color w:val="221F1F"/>
          <w:spacing w:val="0"/>
          <w:w w:val="90"/>
          <w:sz w:val="22"/>
          <w:szCs w:val="22"/>
        </w:rPr>
        <w:t>,</w:t>
      </w:r>
      <w:r>
        <w:rPr>
          <w:rFonts w:cs="Meiryo" w:hAnsi="Meiryo" w:eastAsia="Meiryo" w:ascii="Meiryo"/>
          <w:color w:val="221F1F"/>
          <w:spacing w:val="40"/>
          <w:w w:val="9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90"/>
          <w:sz w:val="22"/>
          <w:szCs w:val="22"/>
        </w:rPr>
        <w:t>and</w:t>
      </w:r>
      <w:r>
        <w:rPr>
          <w:rFonts w:cs="Meiryo" w:hAnsi="Meiryo" w:eastAsia="Meiryo" w:ascii="Meiryo"/>
          <w:color w:val="221F1F"/>
          <w:spacing w:val="2"/>
          <w:w w:val="9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90"/>
          <w:sz w:val="22"/>
          <w:szCs w:val="22"/>
        </w:rPr>
        <w:t>accordingl</w:t>
      </w:r>
      <w:r>
        <w:rPr>
          <w:rFonts w:cs="Meiryo" w:hAnsi="Meiryo" w:eastAsia="Meiryo" w:ascii="Meiryo"/>
          <w:color w:val="221F1F"/>
          <w:spacing w:val="-15"/>
          <w:w w:val="90"/>
          <w:sz w:val="22"/>
          <w:szCs w:val="22"/>
        </w:rPr>
        <w:t>y</w:t>
      </w:r>
      <w:r>
        <w:rPr>
          <w:rFonts w:cs="Meiryo" w:hAnsi="Meiryo" w:eastAsia="Meiryo" w:ascii="Meiryo"/>
          <w:color w:val="221F1F"/>
          <w:spacing w:val="0"/>
          <w:w w:val="90"/>
          <w:sz w:val="22"/>
          <w:szCs w:val="22"/>
        </w:rPr>
        <w:t>,</w:t>
      </w:r>
      <w:r>
        <w:rPr>
          <w:rFonts w:cs="Meiryo" w:hAnsi="Meiryo" w:eastAsia="Meiryo" w:ascii="Meiryo"/>
          <w:color w:val="221F1F"/>
          <w:spacing w:val="-4"/>
          <w:w w:val="9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AFI</w:t>
      </w:r>
      <w:r>
        <w:rPr>
          <w:rFonts w:cs="Meiryo" w:hAnsi="Meiryo" w:eastAsia="Meiryo" w:ascii="Meiryo"/>
          <w:color w:val="221F1F"/>
          <w:spacing w:val="21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cannot</w:t>
      </w:r>
      <w:r>
        <w:rPr>
          <w:rFonts w:cs="Meiryo" w:hAnsi="Meiryo" w:eastAsia="Meiryo" w:ascii="Meiryo"/>
          <w:color w:val="221F1F"/>
          <w:spacing w:val="32"/>
          <w:w w:val="86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5"/>
          <w:w w:val="86"/>
          <w:sz w:val="22"/>
          <w:szCs w:val="22"/>
        </w:rPr>
        <w:t>b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e</w:t>
      </w:r>
      <w:r>
        <w:rPr>
          <w:rFonts w:cs="Meiryo" w:hAnsi="Meiryo" w:eastAsia="Meiryo" w:ascii="Meiryo"/>
          <w:color w:val="221F1F"/>
          <w:spacing w:val="6"/>
          <w:w w:val="86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caused</w:t>
      </w:r>
      <w:r>
        <w:rPr>
          <w:rFonts w:cs="Meiryo" w:hAnsi="Meiryo" w:eastAsia="Meiryo" w:ascii="Meiryo"/>
          <w:color w:val="221F1F"/>
          <w:spacing w:val="2"/>
          <w:w w:val="86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-6"/>
          <w:w w:val="100"/>
          <w:sz w:val="22"/>
          <w:szCs w:val="22"/>
        </w:rPr>
        <w:t>b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y</w:t>
      </w:r>
      <w:r>
        <w:rPr>
          <w:rFonts w:cs="Meiryo" w:hAnsi="Meiryo" w:eastAsia="Meiryo" w:ascii="Meiryo"/>
          <w:color w:val="221F1F"/>
          <w:spacing w:val="-22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i</w:t>
      </w:r>
      <w:r>
        <w:rPr>
          <w:rFonts w:cs="Meiryo" w:hAnsi="Meiryo" w:eastAsia="Meiryo" w:ascii="Meiryo"/>
          <w:color w:val="221F1F"/>
          <w:spacing w:val="-6"/>
          <w:w w:val="100"/>
          <w:sz w:val="22"/>
          <w:szCs w:val="22"/>
        </w:rPr>
        <w:t>n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telligence.</w:t>
      </w:r>
      <w:r>
        <w:rPr>
          <w:rFonts w:cs="Meiryo" w:hAnsi="Meiryo" w:eastAsia="Meiryo" w:ascii="Meiryo"/>
          <w:color w:val="000000"/>
          <w:spacing w:val="0"/>
          <w:w w:val="100"/>
          <w:sz w:val="22"/>
          <w:szCs w:val="2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11" w:lineRule="exact" w:line="280"/>
      </w:pPr>
      <w:r>
        <w:rPr>
          <w:sz w:val="28"/>
          <w:szCs w:val="28"/>
        </w:rPr>
      </w:r>
    </w:p>
    <w:p>
      <w:pPr>
        <w:rPr>
          <w:rFonts w:cs="Meiryo" w:hAnsi="Meiryo" w:eastAsia="Meiryo" w:ascii="Meiryo"/>
          <w:sz w:val="22"/>
          <w:szCs w:val="22"/>
        </w:rPr>
        <w:jc w:val="left"/>
        <w:spacing w:lineRule="exact" w:line="320"/>
        <w:ind w:left="155"/>
      </w:pPr>
      <w:r>
        <w:rPr>
          <w:rFonts w:cs="Meiryo" w:hAnsi="Meiryo" w:eastAsia="Meiryo" w:ascii="Meiryo"/>
          <w:b/>
          <w:color w:val="221F1F"/>
          <w:spacing w:val="0"/>
          <w:w w:val="92"/>
          <w:position w:val="3"/>
          <w:sz w:val="22"/>
          <w:szCs w:val="22"/>
        </w:rPr>
        <w:t>Be</w:t>
      </w:r>
      <w:r>
        <w:rPr>
          <w:rFonts w:cs="Meiryo" w:hAnsi="Meiryo" w:eastAsia="Meiryo" w:ascii="Meiryo"/>
          <w:b/>
          <w:color w:val="221F1F"/>
          <w:spacing w:val="-6"/>
          <w:w w:val="92"/>
          <w:position w:val="3"/>
          <w:sz w:val="22"/>
          <w:szCs w:val="22"/>
        </w:rPr>
        <w:t>t</w:t>
      </w:r>
      <w:r>
        <w:rPr>
          <w:rFonts w:cs="Meiryo" w:hAnsi="Meiryo" w:eastAsia="Meiryo" w:ascii="Meiryo"/>
          <w:b/>
          <w:color w:val="221F1F"/>
          <w:spacing w:val="-6"/>
          <w:w w:val="92"/>
          <w:position w:val="3"/>
          <w:sz w:val="22"/>
          <w:szCs w:val="22"/>
        </w:rPr>
        <w:t>w</w:t>
      </w:r>
      <w:r>
        <w:rPr>
          <w:rFonts w:cs="Meiryo" w:hAnsi="Meiryo" w:eastAsia="Meiryo" w:ascii="Meiryo"/>
          <w:b/>
          <w:color w:val="221F1F"/>
          <w:spacing w:val="0"/>
          <w:w w:val="92"/>
          <w:position w:val="3"/>
          <w:sz w:val="22"/>
          <w:szCs w:val="22"/>
        </w:rPr>
        <w:t>een</w:t>
      </w:r>
      <w:r>
        <w:rPr>
          <w:rFonts w:cs="Meiryo" w:hAnsi="Meiryo" w:eastAsia="Meiryo" w:ascii="Meiryo"/>
          <w:b/>
          <w:color w:val="221F1F"/>
          <w:spacing w:val="27"/>
          <w:w w:val="92"/>
          <w:position w:val="3"/>
          <w:sz w:val="22"/>
          <w:szCs w:val="22"/>
        </w:rPr>
        <w:t> </w:t>
      </w:r>
      <w:r>
        <w:rPr>
          <w:rFonts w:cs="Meiryo" w:hAnsi="Meiryo" w:eastAsia="Meiryo" w:ascii="Meiryo"/>
          <w:b/>
          <w:color w:val="221F1F"/>
          <w:spacing w:val="-21"/>
          <w:w w:val="100"/>
          <w:position w:val="3"/>
          <w:sz w:val="22"/>
          <w:szCs w:val="22"/>
        </w:rPr>
        <w:t>F</w:t>
      </w:r>
      <w:r>
        <w:rPr>
          <w:rFonts w:cs="Meiryo" w:hAnsi="Meiryo" w:eastAsia="Meiryo" w:ascii="Meiryo"/>
          <w:b/>
          <w:color w:val="221F1F"/>
          <w:spacing w:val="0"/>
          <w:w w:val="100"/>
          <w:position w:val="3"/>
          <w:sz w:val="22"/>
          <w:szCs w:val="22"/>
        </w:rPr>
        <w:t>amily</w:t>
      </w:r>
      <w:r>
        <w:rPr>
          <w:rFonts w:cs="Meiryo" w:hAnsi="Meiryo" w:eastAsia="Meiryo" w:ascii="Meiryo"/>
          <w:color w:val="000000"/>
          <w:spacing w:val="0"/>
          <w:w w:val="100"/>
          <w:position w:val="0"/>
          <w:sz w:val="22"/>
          <w:szCs w:val="22"/>
        </w:rPr>
      </w:r>
    </w:p>
    <w:p>
      <w:pPr>
        <w:rPr>
          <w:sz w:val="16"/>
          <w:szCs w:val="16"/>
        </w:rPr>
        <w:jc w:val="left"/>
        <w:spacing w:before="8" w:lineRule="exact" w:line="160"/>
      </w:pPr>
      <w:r>
        <w:rPr>
          <w:sz w:val="16"/>
          <w:szCs w:val="16"/>
        </w:rPr>
      </w:r>
    </w:p>
    <w:p>
      <w:pPr>
        <w:rPr>
          <w:rFonts w:cs="Meiryo" w:hAnsi="Meiryo" w:eastAsia="Meiryo" w:ascii="Meiryo"/>
          <w:sz w:val="22"/>
          <w:szCs w:val="22"/>
        </w:rPr>
        <w:jc w:val="left"/>
        <w:spacing w:lineRule="auto" w:line="252"/>
        <w:ind w:left="155" w:right="122" w:firstLine="542"/>
      </w:pPr>
      <w:r>
        <w:pict>
          <v:group style="position:absolute;margin-left:349.649pt;margin-top:77.8133pt;width:5.677pt;height:0pt;mso-position-horizontal-relative:page;mso-position-vertical-relative:paragraph;z-index:-536" coordorigin="6993,1556" coordsize="114,0">
            <v:shape style="position:absolute;left:6993;top:1556;width:114;height:0" coordorigin="6993,1556" coordsize="114,0" path="m6993,1556l7107,1556e" filled="f" stroked="t" strokeweight="0.374pt" strokecolor="#221F1F">
              <v:path arrowok="t"/>
            </v:shape>
            <w10:wrap type="none"/>
          </v:group>
        </w:pict>
      </w:r>
      <w:r>
        <w:pict>
          <v:group style="position:absolute;margin-left:391.151pt;margin-top:97.2883pt;width:19.415pt;height:0pt;mso-position-horizontal-relative:page;mso-position-vertical-relative:paragraph;z-index:-535" coordorigin="7823,1946" coordsize="388,0">
            <v:shape style="position:absolute;left:7823;top:1946;width:388;height:0" coordorigin="7823,1946" coordsize="388,0" path="m7823,1946l8211,1946e" filled="f" stroked="t" strokeweight="0.374pt" strokecolor="#221F1F">
              <v:path arrowok="t"/>
            </v:shape>
            <w10:wrap type="none"/>
          </v:group>
        </w:pic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First,</w:t>
      </w:r>
      <w:r>
        <w:rPr>
          <w:rFonts w:cs="Meiryo" w:hAnsi="Meiryo" w:eastAsia="Meiryo" w:ascii="Meiryo"/>
          <w:color w:val="221F1F"/>
          <w:spacing w:val="-23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-5"/>
          <w:w w:val="87"/>
          <w:sz w:val="22"/>
          <w:szCs w:val="22"/>
        </w:rPr>
        <w:t>w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e</w:t>
      </w:r>
      <w:r>
        <w:rPr>
          <w:rFonts w:cs="Meiryo" w:hAnsi="Meiryo" w:eastAsia="Meiryo" w:ascii="Meiryo"/>
          <w:color w:val="221F1F"/>
          <w:spacing w:val="-7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examined</w:t>
      </w:r>
      <w:r>
        <w:rPr>
          <w:rFonts w:cs="Meiryo" w:hAnsi="Meiryo" w:eastAsia="Meiryo" w:ascii="Meiryo"/>
          <w:color w:val="221F1F"/>
          <w:spacing w:val="10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the</w:t>
      </w:r>
      <w:r>
        <w:rPr>
          <w:rFonts w:cs="Meiryo" w:hAnsi="Meiryo" w:eastAsia="Meiryo" w:ascii="Meiryo"/>
          <w:color w:val="221F1F"/>
          <w:spacing w:val="12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5"/>
          <w:w w:val="87"/>
          <w:sz w:val="22"/>
          <w:szCs w:val="22"/>
        </w:rPr>
        <w:t>b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e</w:t>
      </w:r>
      <w:r>
        <w:rPr>
          <w:rFonts w:cs="Meiryo" w:hAnsi="Meiryo" w:eastAsia="Meiryo" w:ascii="Meiryo"/>
          <w:color w:val="221F1F"/>
          <w:spacing w:val="-5"/>
          <w:w w:val="87"/>
          <w:sz w:val="22"/>
          <w:szCs w:val="22"/>
        </w:rPr>
        <w:t>t</w:t>
      </w:r>
      <w:r>
        <w:rPr>
          <w:rFonts w:cs="Meiryo" w:hAnsi="Meiryo" w:eastAsia="Meiryo" w:ascii="Meiryo"/>
          <w:color w:val="221F1F"/>
          <w:spacing w:val="-5"/>
          <w:w w:val="87"/>
          <w:sz w:val="22"/>
          <w:szCs w:val="22"/>
        </w:rPr>
        <w:t>w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een</w:t>
      </w:r>
      <w:r>
        <w:rPr>
          <w:rFonts w:cs="Meiryo" w:hAnsi="Meiryo" w:eastAsia="Meiryo" w:ascii="Meiryo"/>
          <w:color w:val="221F1F"/>
          <w:spacing w:val="-12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family</w:t>
      </w:r>
      <w:r>
        <w:rPr>
          <w:rFonts w:cs="Meiryo" w:hAnsi="Meiryo" w:eastAsia="Meiryo" w:ascii="Meiryo"/>
          <w:color w:val="221F1F"/>
          <w:spacing w:val="41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results.</w:t>
      </w:r>
      <w:r>
        <w:rPr>
          <w:rFonts w:cs="Meiryo" w:hAnsi="Meiryo" w:eastAsia="Meiryo" w:ascii="Meiryo"/>
          <w:color w:val="221F1F"/>
          <w:spacing w:val="34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-16"/>
          <w:w w:val="87"/>
          <w:sz w:val="22"/>
          <w:szCs w:val="22"/>
        </w:rPr>
        <w:t>W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e</w:t>
      </w:r>
      <w:r>
        <w:rPr>
          <w:rFonts w:cs="Meiryo" w:hAnsi="Meiryo" w:eastAsia="Meiryo" w:ascii="Meiryo"/>
          <w:color w:val="221F1F"/>
          <w:spacing w:val="27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tested</w:t>
      </w:r>
      <w:r>
        <w:rPr>
          <w:rFonts w:cs="Meiryo" w:hAnsi="Meiryo" w:eastAsia="Meiryo" w:ascii="Meiryo"/>
          <w:color w:val="221F1F"/>
          <w:spacing w:val="3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whether</w:t>
      </w:r>
      <w:r>
        <w:rPr>
          <w:rFonts w:cs="Meiryo" w:hAnsi="Meiryo" w:eastAsia="Meiryo" w:ascii="Meiryo"/>
          <w:color w:val="221F1F"/>
          <w:spacing w:val="10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the</w:t>
      </w:r>
      <w:r>
        <w:rPr>
          <w:rFonts w:cs="Meiryo" w:hAnsi="Meiryo" w:eastAsia="Meiryo" w:ascii="Meiryo"/>
          <w:color w:val="221F1F"/>
          <w:spacing w:val="12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family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-5"/>
          <w:w w:val="83"/>
          <w:sz w:val="22"/>
          <w:szCs w:val="22"/>
        </w:rPr>
        <w:t>a</w:t>
      </w:r>
      <w:r>
        <w:rPr>
          <w:rFonts w:cs="Meiryo" w:hAnsi="Meiryo" w:eastAsia="Meiryo" w:ascii="Meiryo"/>
          <w:color w:val="221F1F"/>
          <w:spacing w:val="-5"/>
          <w:w w:val="83"/>
          <w:sz w:val="22"/>
          <w:szCs w:val="22"/>
        </w:rPr>
        <w:t>v</w:t>
      </w:r>
      <w:r>
        <w:rPr>
          <w:rFonts w:cs="Meiryo" w:hAnsi="Meiryo" w:eastAsia="Meiryo" w:ascii="Meiryo"/>
          <w:color w:val="221F1F"/>
          <w:spacing w:val="0"/>
          <w:w w:val="83"/>
          <w:sz w:val="22"/>
          <w:szCs w:val="22"/>
        </w:rPr>
        <w:t>erage</w:t>
      </w:r>
      <w:r>
        <w:rPr>
          <w:rFonts w:cs="Meiryo" w:hAnsi="Meiryo" w:eastAsia="Meiryo" w:ascii="Meiryo"/>
          <w:color w:val="221F1F"/>
          <w:spacing w:val="21"/>
          <w:w w:val="83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of</w:t>
      </w:r>
      <w:r>
        <w:rPr>
          <w:rFonts w:cs="Meiryo" w:hAnsi="Meiryo" w:eastAsia="Meiryo" w:ascii="Meiryo"/>
          <w:color w:val="221F1F"/>
          <w:spacing w:val="-30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9"/>
          <w:sz w:val="22"/>
          <w:szCs w:val="22"/>
        </w:rPr>
        <w:t>Gen2</w:t>
      </w:r>
      <w:r>
        <w:rPr>
          <w:rFonts w:cs="Meiryo" w:hAnsi="Meiryo" w:eastAsia="Meiryo" w:ascii="Meiryo"/>
          <w:color w:val="221F1F"/>
          <w:spacing w:val="7"/>
          <w:w w:val="89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AFI</w:t>
      </w:r>
      <w:r>
        <w:rPr>
          <w:rFonts w:cs="Meiryo" w:hAnsi="Meiryo" w:eastAsia="Meiryo" w:ascii="Meiryo"/>
          <w:color w:val="221F1F"/>
          <w:spacing w:val="21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could</w:t>
      </w:r>
      <w:r>
        <w:rPr>
          <w:rFonts w:cs="Meiryo" w:hAnsi="Meiryo" w:eastAsia="Meiryo" w:ascii="Meiryo"/>
          <w:color w:val="221F1F"/>
          <w:spacing w:val="26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5"/>
          <w:w w:val="87"/>
          <w:sz w:val="22"/>
          <w:szCs w:val="22"/>
        </w:rPr>
        <w:t>b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e</w:t>
      </w:r>
      <w:r>
        <w:rPr>
          <w:rFonts w:cs="Meiryo" w:hAnsi="Meiryo" w:eastAsia="Meiryo" w:ascii="Meiryo"/>
          <w:color w:val="221F1F"/>
          <w:spacing w:val="2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predicted</w:t>
      </w:r>
      <w:r>
        <w:rPr>
          <w:rFonts w:cs="Meiryo" w:hAnsi="Meiryo" w:eastAsia="Meiryo" w:ascii="Meiryo"/>
          <w:color w:val="221F1F"/>
          <w:spacing w:val="29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-6"/>
          <w:w w:val="100"/>
          <w:sz w:val="22"/>
          <w:szCs w:val="22"/>
        </w:rPr>
        <w:t>b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y</w:t>
      </w:r>
      <w:r>
        <w:rPr>
          <w:rFonts w:cs="Meiryo" w:hAnsi="Meiryo" w:eastAsia="Meiryo" w:ascii="Meiryo"/>
          <w:color w:val="221F1F"/>
          <w:spacing w:val="-22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the</w:t>
      </w:r>
      <w:r>
        <w:rPr>
          <w:rFonts w:cs="Meiryo" w:hAnsi="Meiryo" w:eastAsia="Meiryo" w:ascii="Meiryo"/>
          <w:color w:val="221F1F"/>
          <w:spacing w:val="16"/>
          <w:w w:val="86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family</w:t>
      </w:r>
      <w:r>
        <w:rPr>
          <w:rFonts w:cs="Meiryo" w:hAnsi="Meiryo" w:eastAsia="Meiryo" w:ascii="Meiryo"/>
          <w:color w:val="221F1F"/>
          <w:spacing w:val="48"/>
          <w:w w:val="86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-5"/>
          <w:w w:val="86"/>
          <w:sz w:val="22"/>
          <w:szCs w:val="22"/>
        </w:rPr>
        <w:t>a</w:t>
      </w:r>
      <w:r>
        <w:rPr>
          <w:rFonts w:cs="Meiryo" w:hAnsi="Meiryo" w:eastAsia="Meiryo" w:ascii="Meiryo"/>
          <w:color w:val="221F1F"/>
          <w:spacing w:val="-5"/>
          <w:w w:val="86"/>
          <w:sz w:val="22"/>
          <w:szCs w:val="22"/>
        </w:rPr>
        <w:t>v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erages</w:t>
      </w:r>
      <w:r>
        <w:rPr>
          <w:rFonts w:cs="Meiryo" w:hAnsi="Meiryo" w:eastAsia="Meiryo" w:ascii="Meiryo"/>
          <w:color w:val="221F1F"/>
          <w:spacing w:val="-11"/>
          <w:w w:val="86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of</w:t>
      </w:r>
      <w:r>
        <w:rPr>
          <w:rFonts w:cs="Meiryo" w:hAnsi="Meiryo" w:eastAsia="Meiryo" w:ascii="Meiryo"/>
          <w:color w:val="221F1F"/>
          <w:spacing w:val="-30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9"/>
          <w:sz w:val="22"/>
          <w:szCs w:val="22"/>
        </w:rPr>
        <w:t>Gen1</w:t>
      </w:r>
      <w:r>
        <w:rPr>
          <w:rFonts w:cs="Meiryo" w:hAnsi="Meiryo" w:eastAsia="Meiryo" w:ascii="Meiryo"/>
          <w:color w:val="221F1F"/>
          <w:spacing w:val="7"/>
          <w:w w:val="89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abili</w:t>
      </w:r>
      <w:r>
        <w:rPr>
          <w:rFonts w:cs="Meiryo" w:hAnsi="Meiryo" w:eastAsia="Meiryo" w:ascii="Meiryo"/>
          <w:color w:val="221F1F"/>
          <w:spacing w:val="-6"/>
          <w:w w:val="100"/>
          <w:sz w:val="22"/>
          <w:szCs w:val="22"/>
        </w:rPr>
        <w:t>t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y</w:t>
      </w:r>
      <w:r>
        <w:rPr>
          <w:rFonts w:cs="Meiryo" w:hAnsi="Meiryo" w:eastAsia="Meiryo" w:ascii="Meiryo"/>
          <w:color w:val="221F1F"/>
          <w:spacing w:val="-20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9"/>
          <w:sz w:val="22"/>
          <w:szCs w:val="22"/>
        </w:rPr>
        <w:t>and</w:t>
      </w:r>
      <w:r>
        <w:rPr>
          <w:rFonts w:cs="Meiryo" w:hAnsi="Meiryo" w:eastAsia="Meiryo" w:ascii="Meiryo"/>
          <w:color w:val="221F1F"/>
          <w:spacing w:val="7"/>
          <w:w w:val="89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of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9"/>
          <w:sz w:val="22"/>
          <w:szCs w:val="22"/>
        </w:rPr>
        <w:t>Gen2</w:t>
      </w:r>
      <w:r>
        <w:rPr>
          <w:rFonts w:cs="Meiryo" w:hAnsi="Meiryo" w:eastAsia="Meiryo" w:ascii="Meiryo"/>
          <w:color w:val="221F1F"/>
          <w:spacing w:val="7"/>
          <w:w w:val="89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9"/>
          <w:sz w:val="22"/>
          <w:szCs w:val="22"/>
        </w:rPr>
        <w:t>abili</w:t>
      </w:r>
      <w:r>
        <w:rPr>
          <w:rFonts w:cs="Meiryo" w:hAnsi="Meiryo" w:eastAsia="Meiryo" w:ascii="Meiryo"/>
          <w:color w:val="221F1F"/>
          <w:spacing w:val="-5"/>
          <w:w w:val="89"/>
          <w:sz w:val="22"/>
          <w:szCs w:val="22"/>
        </w:rPr>
        <w:t>t</w:t>
      </w:r>
      <w:r>
        <w:rPr>
          <w:rFonts w:cs="Meiryo" w:hAnsi="Meiryo" w:eastAsia="Meiryo" w:ascii="Meiryo"/>
          <w:color w:val="221F1F"/>
          <w:spacing w:val="-16"/>
          <w:w w:val="89"/>
          <w:sz w:val="22"/>
          <w:szCs w:val="22"/>
        </w:rPr>
        <w:t>y</w:t>
      </w:r>
      <w:r>
        <w:rPr>
          <w:rFonts w:cs="Meiryo" w:hAnsi="Meiryo" w:eastAsia="Meiryo" w:ascii="Meiryo"/>
          <w:color w:val="221F1F"/>
          <w:spacing w:val="0"/>
          <w:w w:val="89"/>
          <w:sz w:val="22"/>
          <w:szCs w:val="22"/>
        </w:rPr>
        <w:t>.</w:t>
      </w:r>
      <w:r>
        <w:rPr>
          <w:rFonts w:cs="Meiryo" w:hAnsi="Meiryo" w:eastAsia="Meiryo" w:ascii="Meiryo"/>
          <w:color w:val="221F1F"/>
          <w:spacing w:val="0"/>
          <w:w w:val="89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5"/>
          <w:w w:val="89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-16"/>
          <w:w w:val="89"/>
          <w:sz w:val="22"/>
          <w:szCs w:val="22"/>
        </w:rPr>
        <w:t>W</w:t>
      </w:r>
      <w:r>
        <w:rPr>
          <w:rFonts w:cs="Meiryo" w:hAnsi="Meiryo" w:eastAsia="Meiryo" w:ascii="Meiryo"/>
          <w:color w:val="221F1F"/>
          <w:spacing w:val="0"/>
          <w:w w:val="89"/>
          <w:sz w:val="22"/>
          <w:szCs w:val="22"/>
        </w:rPr>
        <w:t>e</w:t>
      </w:r>
      <w:r>
        <w:rPr>
          <w:rFonts w:cs="Meiryo" w:hAnsi="Meiryo" w:eastAsia="Meiryo" w:ascii="Meiryo"/>
          <w:color w:val="221F1F"/>
          <w:spacing w:val="19"/>
          <w:w w:val="89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9"/>
          <w:sz w:val="22"/>
          <w:szCs w:val="22"/>
        </w:rPr>
        <w:t>e</w:t>
      </w:r>
      <w:r>
        <w:rPr>
          <w:rFonts w:cs="Meiryo" w:hAnsi="Meiryo" w:eastAsia="Meiryo" w:ascii="Meiryo"/>
          <w:color w:val="221F1F"/>
          <w:spacing w:val="-11"/>
          <w:w w:val="89"/>
          <w:sz w:val="22"/>
          <w:szCs w:val="22"/>
        </w:rPr>
        <w:t>v</w:t>
      </w:r>
      <w:r>
        <w:rPr>
          <w:rFonts w:cs="Meiryo" w:hAnsi="Meiryo" w:eastAsia="Meiryo" w:ascii="Meiryo"/>
          <w:color w:val="221F1F"/>
          <w:spacing w:val="0"/>
          <w:w w:val="89"/>
          <w:sz w:val="22"/>
          <w:szCs w:val="22"/>
        </w:rPr>
        <w:t>aluated</w:t>
      </w:r>
      <w:r>
        <w:rPr>
          <w:rFonts w:cs="Meiryo" w:hAnsi="Meiryo" w:eastAsia="Meiryo" w:ascii="Meiryo"/>
          <w:color w:val="221F1F"/>
          <w:spacing w:val="-3"/>
          <w:w w:val="89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9"/>
          <w:sz w:val="22"/>
          <w:szCs w:val="22"/>
        </w:rPr>
        <w:t>the</w:t>
      </w:r>
      <w:r>
        <w:rPr>
          <w:rFonts w:cs="Meiryo" w:hAnsi="Meiryo" w:eastAsia="Meiryo" w:ascii="Meiryo"/>
          <w:color w:val="221F1F"/>
          <w:spacing w:val="4"/>
          <w:w w:val="89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9"/>
          <w:sz w:val="22"/>
          <w:szCs w:val="22"/>
        </w:rPr>
        <w:t>inﬂuences</w:t>
      </w:r>
      <w:r>
        <w:rPr>
          <w:rFonts w:cs="Meiryo" w:hAnsi="Meiryo" w:eastAsia="Meiryo" w:ascii="Meiryo"/>
          <w:color w:val="221F1F"/>
          <w:spacing w:val="-14"/>
          <w:w w:val="89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5"/>
          <w:w w:val="89"/>
          <w:sz w:val="22"/>
          <w:szCs w:val="22"/>
        </w:rPr>
        <w:t>b</w:t>
      </w:r>
      <w:r>
        <w:rPr>
          <w:rFonts w:cs="Meiryo" w:hAnsi="Meiryo" w:eastAsia="Meiryo" w:ascii="Meiryo"/>
          <w:color w:val="221F1F"/>
          <w:spacing w:val="0"/>
          <w:w w:val="89"/>
          <w:sz w:val="22"/>
          <w:szCs w:val="22"/>
        </w:rPr>
        <w:t>oth</w:t>
      </w:r>
      <w:r>
        <w:rPr>
          <w:rFonts w:cs="Meiryo" w:hAnsi="Meiryo" w:eastAsia="Meiryo" w:ascii="Meiryo"/>
          <w:color w:val="221F1F"/>
          <w:spacing w:val="14"/>
          <w:w w:val="89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9"/>
          <w:sz w:val="22"/>
          <w:szCs w:val="22"/>
        </w:rPr>
        <w:t>inde</w:t>
      </w:r>
      <w:r>
        <w:rPr>
          <w:rFonts w:cs="Meiryo" w:hAnsi="Meiryo" w:eastAsia="Meiryo" w:ascii="Meiryo"/>
          <w:color w:val="221F1F"/>
          <w:spacing w:val="5"/>
          <w:w w:val="89"/>
          <w:sz w:val="22"/>
          <w:szCs w:val="22"/>
        </w:rPr>
        <w:t>p</w:t>
      </w:r>
      <w:r>
        <w:rPr>
          <w:rFonts w:cs="Meiryo" w:hAnsi="Meiryo" w:eastAsia="Meiryo" w:ascii="Meiryo"/>
          <w:color w:val="221F1F"/>
          <w:spacing w:val="0"/>
          <w:w w:val="89"/>
          <w:sz w:val="22"/>
          <w:szCs w:val="22"/>
        </w:rPr>
        <w:t>ende</w:t>
      </w:r>
      <w:r>
        <w:rPr>
          <w:rFonts w:cs="Meiryo" w:hAnsi="Meiryo" w:eastAsia="Meiryo" w:ascii="Meiryo"/>
          <w:color w:val="221F1F"/>
          <w:spacing w:val="-5"/>
          <w:w w:val="89"/>
          <w:sz w:val="22"/>
          <w:szCs w:val="22"/>
        </w:rPr>
        <w:t>n</w:t>
      </w:r>
      <w:r>
        <w:rPr>
          <w:rFonts w:cs="Meiryo" w:hAnsi="Meiryo" w:eastAsia="Meiryo" w:ascii="Meiryo"/>
          <w:color w:val="221F1F"/>
          <w:spacing w:val="0"/>
          <w:w w:val="89"/>
          <w:sz w:val="22"/>
          <w:szCs w:val="22"/>
        </w:rPr>
        <w:t>tly</w:t>
      </w:r>
      <w:r>
        <w:rPr>
          <w:rFonts w:cs="Meiryo" w:hAnsi="Meiryo" w:eastAsia="Meiryo" w:ascii="Meiryo"/>
          <w:color w:val="221F1F"/>
          <w:spacing w:val="8"/>
          <w:w w:val="89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9"/>
          <w:sz w:val="22"/>
          <w:szCs w:val="22"/>
        </w:rPr>
        <w:t>and</w:t>
      </w:r>
      <w:r>
        <w:rPr>
          <w:rFonts w:cs="Meiryo" w:hAnsi="Meiryo" w:eastAsia="Meiryo" w:ascii="Meiryo"/>
          <w:color w:val="221F1F"/>
          <w:spacing w:val="7"/>
          <w:w w:val="89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9"/>
          <w:sz w:val="22"/>
          <w:szCs w:val="22"/>
        </w:rPr>
        <w:t>si</w:t>
      </w:r>
      <w:r>
        <w:rPr>
          <w:rFonts w:cs="Meiryo" w:hAnsi="Meiryo" w:eastAsia="Meiryo" w:ascii="Meiryo"/>
          <w:color w:val="221F1F"/>
          <w:spacing w:val="-5"/>
          <w:w w:val="89"/>
          <w:sz w:val="22"/>
          <w:szCs w:val="22"/>
        </w:rPr>
        <w:t>m</w:t>
      </w:r>
      <w:r>
        <w:rPr>
          <w:rFonts w:cs="Meiryo" w:hAnsi="Meiryo" w:eastAsia="Meiryo" w:ascii="Meiryo"/>
          <w:color w:val="221F1F"/>
          <w:spacing w:val="0"/>
          <w:w w:val="89"/>
          <w:sz w:val="22"/>
          <w:szCs w:val="22"/>
        </w:rPr>
        <w:t>ultaneousl</w:t>
      </w:r>
      <w:r>
        <w:rPr>
          <w:rFonts w:cs="Meiryo" w:hAnsi="Meiryo" w:eastAsia="Meiryo" w:ascii="Meiryo"/>
          <w:color w:val="221F1F"/>
          <w:spacing w:val="-16"/>
          <w:w w:val="89"/>
          <w:sz w:val="22"/>
          <w:szCs w:val="22"/>
        </w:rPr>
        <w:t>y</w:t>
      </w:r>
      <w:r>
        <w:rPr>
          <w:rFonts w:cs="Meiryo" w:hAnsi="Meiryo" w:eastAsia="Meiryo" w:ascii="Meiryo"/>
          <w:color w:val="221F1F"/>
          <w:spacing w:val="0"/>
          <w:w w:val="89"/>
          <w:sz w:val="22"/>
          <w:szCs w:val="22"/>
        </w:rPr>
        <w:t>.</w:t>
      </w:r>
      <w:r>
        <w:rPr>
          <w:rFonts w:cs="Meiryo" w:hAnsi="Meiryo" w:eastAsia="Meiryo" w:ascii="Meiryo"/>
          <w:color w:val="221F1F"/>
          <w:spacing w:val="17"/>
          <w:w w:val="89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10"/>
          <w:sz w:val="22"/>
          <w:szCs w:val="22"/>
        </w:rPr>
        <w:t>All</w:t>
      </w:r>
      <w:r>
        <w:rPr>
          <w:rFonts w:cs="Meiryo" w:hAnsi="Meiryo" w:eastAsia="Meiryo" w:ascii="Meiryo"/>
          <w:color w:val="221F1F"/>
          <w:spacing w:val="0"/>
          <w:w w:val="11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abili</w:t>
      </w:r>
      <w:r>
        <w:rPr>
          <w:rFonts w:cs="Meiryo" w:hAnsi="Meiryo" w:eastAsia="Meiryo" w:ascii="Meiryo"/>
          <w:color w:val="221F1F"/>
          <w:spacing w:val="-6"/>
          <w:w w:val="100"/>
          <w:sz w:val="22"/>
          <w:szCs w:val="22"/>
        </w:rPr>
        <w:t>t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y</w:t>
      </w:r>
      <w:r>
        <w:rPr>
          <w:rFonts w:cs="Meiryo" w:hAnsi="Meiryo" w:eastAsia="Meiryo" w:ascii="Meiryo"/>
          <w:color w:val="221F1F"/>
          <w:spacing w:val="-20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5"/>
          <w:sz w:val="22"/>
          <w:szCs w:val="22"/>
        </w:rPr>
        <w:t>scores</w:t>
      </w:r>
      <w:r>
        <w:rPr>
          <w:rFonts w:cs="Meiryo" w:hAnsi="Meiryo" w:eastAsia="Meiryo" w:ascii="Meiryo"/>
          <w:color w:val="221F1F"/>
          <w:spacing w:val="-3"/>
          <w:w w:val="85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5"/>
          <w:sz w:val="22"/>
          <w:szCs w:val="22"/>
        </w:rPr>
        <w:t>h</w:t>
      </w:r>
      <w:r>
        <w:rPr>
          <w:rFonts w:cs="Meiryo" w:hAnsi="Meiryo" w:eastAsia="Meiryo" w:ascii="Meiryo"/>
          <w:color w:val="221F1F"/>
          <w:spacing w:val="-5"/>
          <w:w w:val="85"/>
          <w:sz w:val="22"/>
          <w:szCs w:val="22"/>
        </w:rPr>
        <w:t>a</w:t>
      </w:r>
      <w:r>
        <w:rPr>
          <w:rFonts w:cs="Meiryo" w:hAnsi="Meiryo" w:eastAsia="Meiryo" w:ascii="Meiryo"/>
          <w:color w:val="221F1F"/>
          <w:spacing w:val="-5"/>
          <w:w w:val="85"/>
          <w:sz w:val="22"/>
          <w:szCs w:val="22"/>
        </w:rPr>
        <w:t>v</w:t>
      </w:r>
      <w:r>
        <w:rPr>
          <w:rFonts w:cs="Meiryo" w:hAnsi="Meiryo" w:eastAsia="Meiryo" w:ascii="Meiryo"/>
          <w:color w:val="221F1F"/>
          <w:spacing w:val="0"/>
          <w:w w:val="85"/>
          <w:sz w:val="22"/>
          <w:szCs w:val="22"/>
        </w:rPr>
        <w:t>e</w:t>
      </w:r>
      <w:r>
        <w:rPr>
          <w:rFonts w:cs="Meiryo" w:hAnsi="Meiryo" w:eastAsia="Meiryo" w:ascii="Meiryo"/>
          <w:color w:val="221F1F"/>
          <w:spacing w:val="16"/>
          <w:w w:val="85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5"/>
          <w:w w:val="85"/>
          <w:sz w:val="22"/>
          <w:szCs w:val="22"/>
        </w:rPr>
        <w:t>b</w:t>
      </w:r>
      <w:r>
        <w:rPr>
          <w:rFonts w:cs="Meiryo" w:hAnsi="Meiryo" w:eastAsia="Meiryo" w:ascii="Meiryo"/>
          <w:color w:val="221F1F"/>
          <w:spacing w:val="0"/>
          <w:w w:val="85"/>
          <w:sz w:val="22"/>
          <w:szCs w:val="22"/>
        </w:rPr>
        <w:t>e</w:t>
      </w:r>
      <w:r>
        <w:rPr>
          <w:rFonts w:cs="Meiryo" w:hAnsi="Meiryo" w:eastAsia="Meiryo" w:ascii="Meiryo"/>
          <w:color w:val="221F1F"/>
          <w:spacing w:val="0"/>
          <w:w w:val="85"/>
          <w:sz w:val="22"/>
          <w:szCs w:val="22"/>
        </w:rPr>
        <w:t>en</w:t>
      </w:r>
      <w:r>
        <w:rPr>
          <w:rFonts w:cs="Meiryo" w:hAnsi="Meiryo" w:eastAsia="Meiryo" w:ascii="Meiryo"/>
          <w:color w:val="221F1F"/>
          <w:spacing w:val="4"/>
          <w:w w:val="85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5"/>
          <w:sz w:val="22"/>
          <w:szCs w:val="22"/>
        </w:rPr>
        <w:t>standardized</w:t>
      </w:r>
      <w:r>
        <w:rPr>
          <w:rFonts w:cs="Meiryo" w:hAnsi="Meiryo" w:eastAsia="Meiryo" w:ascii="Meiryo"/>
          <w:color w:val="221F1F"/>
          <w:spacing w:val="0"/>
          <w:w w:val="85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3"/>
          <w:w w:val="85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-6"/>
          <w:w w:val="100"/>
          <w:sz w:val="22"/>
          <w:szCs w:val="22"/>
        </w:rPr>
        <w:t>b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y</w:t>
      </w:r>
      <w:r>
        <w:rPr>
          <w:rFonts w:cs="Meiryo" w:hAnsi="Meiryo" w:eastAsia="Meiryo" w:ascii="Meiryo"/>
          <w:color w:val="221F1F"/>
          <w:spacing w:val="-22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generation</w:t>
      </w:r>
      <w:r>
        <w:rPr>
          <w:rFonts w:cs="Meiryo" w:hAnsi="Meiryo" w:eastAsia="Meiryo" w:ascii="Meiryo"/>
          <w:color w:val="221F1F"/>
          <w:spacing w:val="10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(</w:t>
      </w:r>
      <w:r>
        <w:rPr>
          <w:rFonts w:cs="Times New Roman" w:hAnsi="Times New Roman" w:eastAsia="Times New Roman" w:ascii="Times New Roman"/>
          <w:i/>
          <w:color w:val="221F1F"/>
          <w:spacing w:val="0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i/>
          <w:color w:val="221F1F"/>
          <w:spacing w:val="-1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=</w:t>
      </w:r>
      <w:r>
        <w:rPr>
          <w:rFonts w:cs="Meiryo" w:hAnsi="Meiryo" w:eastAsia="Meiryo" w:ascii="Meiryo"/>
          <w:color w:val="221F1F"/>
          <w:spacing w:val="-19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2"/>
          <w:sz w:val="22"/>
          <w:szCs w:val="22"/>
        </w:rPr>
        <w:t>0</w:t>
      </w:r>
      <w:r>
        <w:rPr>
          <w:rFonts w:cs="Meiryo" w:hAnsi="Meiryo" w:eastAsia="Meiryo" w:ascii="Meiryo"/>
          <w:color w:val="221F1F"/>
          <w:spacing w:val="0"/>
          <w:w w:val="82"/>
          <w:sz w:val="22"/>
          <w:szCs w:val="22"/>
        </w:rPr>
        <w:t>,</w:t>
      </w:r>
      <w:r>
        <w:rPr>
          <w:rFonts w:cs="Meiryo" w:hAnsi="Meiryo" w:eastAsia="Meiryo" w:ascii="Meiryo"/>
          <w:color w:val="221F1F"/>
          <w:spacing w:val="7"/>
          <w:w w:val="82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2"/>
          <w:sz w:val="22"/>
          <w:szCs w:val="22"/>
        </w:rPr>
        <w:t>s</w:t>
      </w:r>
      <w:r>
        <w:rPr>
          <w:rFonts w:cs="Meiryo" w:hAnsi="Meiryo" w:eastAsia="Meiryo" w:ascii="Meiryo"/>
          <w:color w:val="221F1F"/>
          <w:spacing w:val="0"/>
          <w:w w:val="82"/>
          <w:sz w:val="22"/>
          <w:szCs w:val="22"/>
        </w:rPr>
        <w:t>d</w:t>
      </w:r>
      <w:r>
        <w:rPr>
          <w:rFonts w:cs="Meiryo" w:hAnsi="Meiryo" w:eastAsia="Meiryo" w:ascii="Meiryo"/>
          <w:color w:val="221F1F"/>
          <w:spacing w:val="21"/>
          <w:w w:val="82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=</w:t>
      </w:r>
      <w:r>
        <w:rPr>
          <w:rFonts w:cs="Meiryo" w:hAnsi="Meiryo" w:eastAsia="Meiryo" w:ascii="Meiryo"/>
          <w:color w:val="221F1F"/>
          <w:spacing w:val="-19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1),</w:t>
      </w:r>
      <w:r>
        <w:rPr>
          <w:rFonts w:cs="Meiryo" w:hAnsi="Meiryo" w:eastAsia="Meiryo" w:ascii="Meiryo"/>
          <w:color w:val="221F1F"/>
          <w:spacing w:val="-7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prior</w:t>
      </w:r>
      <w:r>
        <w:rPr>
          <w:rFonts w:cs="Meiryo" w:hAnsi="Meiryo" w:eastAsia="Meiryo" w:ascii="Meiryo"/>
          <w:color w:val="221F1F"/>
          <w:spacing w:val="35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to</w:t>
      </w:r>
      <w:r>
        <w:rPr>
          <w:rFonts w:cs="Meiryo" w:hAnsi="Meiryo" w:eastAsia="Meiryo" w:ascii="Meiryo"/>
          <w:color w:val="221F1F"/>
          <w:spacing w:val="-20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-6"/>
          <w:w w:val="86"/>
          <w:sz w:val="22"/>
          <w:szCs w:val="22"/>
        </w:rPr>
        <w:t>a</w:t>
      </w:r>
      <w:r>
        <w:rPr>
          <w:rFonts w:cs="Meiryo" w:hAnsi="Meiryo" w:eastAsia="Meiryo" w:ascii="Meiryo"/>
          <w:color w:val="221F1F"/>
          <w:spacing w:val="-6"/>
          <w:w w:val="93"/>
          <w:sz w:val="22"/>
          <w:szCs w:val="22"/>
        </w:rPr>
        <w:t>v</w:t>
      </w:r>
      <w:r>
        <w:rPr>
          <w:rFonts w:cs="Meiryo" w:hAnsi="Meiryo" w:eastAsia="Meiryo" w:ascii="Meiryo"/>
          <w:color w:val="221F1F"/>
          <w:spacing w:val="0"/>
          <w:w w:val="77"/>
          <w:sz w:val="22"/>
          <w:szCs w:val="22"/>
        </w:rPr>
        <w:t>e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raging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-6"/>
          <w:w w:val="100"/>
          <w:sz w:val="22"/>
          <w:szCs w:val="22"/>
        </w:rPr>
        <w:t>b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y</w:t>
      </w:r>
      <w:r>
        <w:rPr>
          <w:rFonts w:cs="Meiryo" w:hAnsi="Meiryo" w:eastAsia="Meiryo" w:ascii="Meiryo"/>
          <w:color w:val="221F1F"/>
          <w:spacing w:val="-22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household.</w:t>
      </w:r>
      <w:r>
        <w:rPr>
          <w:rFonts w:cs="Meiryo" w:hAnsi="Meiryo" w:eastAsia="Meiryo" w:ascii="Meiryo"/>
          <w:color w:val="221F1F"/>
          <w:spacing w:val="34"/>
          <w:w w:val="86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AFI</w:t>
      </w:r>
      <w:r>
        <w:rPr>
          <w:rFonts w:cs="Meiryo" w:hAnsi="Meiryo" w:eastAsia="Meiryo" w:ascii="Meiryo"/>
          <w:color w:val="221F1F"/>
          <w:spacing w:val="21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5"/>
          <w:sz w:val="22"/>
          <w:szCs w:val="22"/>
        </w:rPr>
        <w:t>scores</w:t>
      </w:r>
      <w:r>
        <w:rPr>
          <w:rFonts w:cs="Meiryo" w:hAnsi="Meiryo" w:eastAsia="Meiryo" w:ascii="Meiryo"/>
          <w:color w:val="221F1F"/>
          <w:spacing w:val="-3"/>
          <w:w w:val="85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5"/>
          <w:sz w:val="22"/>
          <w:szCs w:val="22"/>
        </w:rPr>
        <w:t>h</w:t>
      </w:r>
      <w:r>
        <w:rPr>
          <w:rFonts w:cs="Meiryo" w:hAnsi="Meiryo" w:eastAsia="Meiryo" w:ascii="Meiryo"/>
          <w:color w:val="221F1F"/>
          <w:spacing w:val="-5"/>
          <w:w w:val="85"/>
          <w:sz w:val="22"/>
          <w:szCs w:val="22"/>
        </w:rPr>
        <w:t>a</w:t>
      </w:r>
      <w:r>
        <w:rPr>
          <w:rFonts w:cs="Meiryo" w:hAnsi="Meiryo" w:eastAsia="Meiryo" w:ascii="Meiryo"/>
          <w:color w:val="221F1F"/>
          <w:spacing w:val="-5"/>
          <w:w w:val="85"/>
          <w:sz w:val="22"/>
          <w:szCs w:val="22"/>
        </w:rPr>
        <w:t>v</w:t>
      </w:r>
      <w:r>
        <w:rPr>
          <w:rFonts w:cs="Meiryo" w:hAnsi="Meiryo" w:eastAsia="Meiryo" w:ascii="Meiryo"/>
          <w:color w:val="221F1F"/>
          <w:spacing w:val="0"/>
          <w:w w:val="85"/>
          <w:sz w:val="22"/>
          <w:szCs w:val="22"/>
        </w:rPr>
        <w:t>e</w:t>
      </w:r>
      <w:r>
        <w:rPr>
          <w:rFonts w:cs="Meiryo" w:hAnsi="Meiryo" w:eastAsia="Meiryo" w:ascii="Meiryo"/>
          <w:color w:val="221F1F"/>
          <w:spacing w:val="16"/>
          <w:w w:val="85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5"/>
          <w:w w:val="85"/>
          <w:sz w:val="22"/>
          <w:szCs w:val="22"/>
        </w:rPr>
        <w:t>b</w:t>
      </w:r>
      <w:r>
        <w:rPr>
          <w:rFonts w:cs="Meiryo" w:hAnsi="Meiryo" w:eastAsia="Meiryo" w:ascii="Meiryo"/>
          <w:color w:val="221F1F"/>
          <w:spacing w:val="0"/>
          <w:w w:val="85"/>
          <w:sz w:val="22"/>
          <w:szCs w:val="22"/>
        </w:rPr>
        <w:t>een</w:t>
      </w:r>
      <w:r>
        <w:rPr>
          <w:rFonts w:cs="Meiryo" w:hAnsi="Meiryo" w:eastAsia="Meiryo" w:ascii="Meiryo"/>
          <w:color w:val="221F1F"/>
          <w:spacing w:val="4"/>
          <w:w w:val="85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5"/>
          <w:sz w:val="22"/>
          <w:szCs w:val="22"/>
        </w:rPr>
        <w:t>standardized</w:t>
      </w:r>
      <w:r>
        <w:rPr>
          <w:rFonts w:cs="Meiryo" w:hAnsi="Meiryo" w:eastAsia="Meiryo" w:ascii="Meiryo"/>
          <w:color w:val="221F1F"/>
          <w:spacing w:val="0"/>
          <w:w w:val="85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3"/>
          <w:w w:val="85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-6"/>
          <w:w w:val="100"/>
          <w:sz w:val="22"/>
          <w:szCs w:val="22"/>
        </w:rPr>
        <w:t>b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y</w:t>
      </w:r>
      <w:r>
        <w:rPr>
          <w:rFonts w:cs="Meiryo" w:hAnsi="Meiryo" w:eastAsia="Meiryo" w:ascii="Meiryo"/>
          <w:color w:val="221F1F"/>
          <w:spacing w:val="-22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5"/>
          <w:sz w:val="22"/>
          <w:szCs w:val="22"/>
        </w:rPr>
        <w:t>gender</w:t>
      </w:r>
      <w:r>
        <w:rPr>
          <w:rFonts w:cs="Meiryo" w:hAnsi="Meiryo" w:eastAsia="Meiryo" w:ascii="Meiryo"/>
          <w:color w:val="221F1F"/>
          <w:spacing w:val="10"/>
          <w:w w:val="85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(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AFI</w:t>
      </w:r>
      <w:r>
        <w:rPr>
          <w:rFonts w:cs="Meiryo" w:hAnsi="Meiryo" w:eastAsia="Meiryo" w:ascii="Meiryo"/>
          <w:color w:val="221F1F"/>
          <w:spacing w:val="-2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=</w:t>
      </w:r>
      <w:r>
        <w:rPr>
          <w:rFonts w:cs="Meiryo" w:hAnsi="Meiryo" w:eastAsia="Meiryo" w:ascii="Meiryo"/>
          <w:color w:val="221F1F"/>
          <w:spacing w:val="-19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2"/>
          <w:sz w:val="22"/>
          <w:szCs w:val="22"/>
        </w:rPr>
        <w:t>0</w:t>
      </w:r>
      <w:r>
        <w:rPr>
          <w:rFonts w:cs="Meiryo" w:hAnsi="Meiryo" w:eastAsia="Meiryo" w:ascii="Meiryo"/>
          <w:color w:val="221F1F"/>
          <w:spacing w:val="0"/>
          <w:w w:val="82"/>
          <w:sz w:val="22"/>
          <w:szCs w:val="22"/>
        </w:rPr>
        <w:t>,</w:t>
      </w:r>
      <w:r>
        <w:rPr>
          <w:rFonts w:cs="Meiryo" w:hAnsi="Meiryo" w:eastAsia="Meiryo" w:ascii="Meiryo"/>
          <w:color w:val="221F1F"/>
          <w:spacing w:val="7"/>
          <w:w w:val="82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2"/>
          <w:sz w:val="22"/>
          <w:szCs w:val="22"/>
        </w:rPr>
        <w:t>s</w:t>
      </w:r>
      <w:r>
        <w:rPr>
          <w:rFonts w:cs="Meiryo" w:hAnsi="Meiryo" w:eastAsia="Meiryo" w:ascii="Meiryo"/>
          <w:color w:val="221F1F"/>
          <w:spacing w:val="0"/>
          <w:w w:val="82"/>
          <w:sz w:val="22"/>
          <w:szCs w:val="22"/>
        </w:rPr>
        <w:t>d</w:t>
      </w:r>
      <w:r>
        <w:rPr>
          <w:rFonts w:cs="Meiryo" w:hAnsi="Meiryo" w:eastAsia="Meiryo" w:ascii="Meiryo"/>
          <w:color w:val="221F1F"/>
          <w:spacing w:val="21"/>
          <w:w w:val="82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=</w:t>
      </w:r>
      <w:r>
        <w:rPr>
          <w:rFonts w:cs="Meiryo" w:hAnsi="Meiryo" w:eastAsia="Meiryo" w:ascii="Meiryo"/>
          <w:color w:val="221F1F"/>
          <w:spacing w:val="-19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1),</w:t>
      </w:r>
      <w:r>
        <w:rPr>
          <w:rFonts w:cs="Meiryo" w:hAnsi="Meiryo" w:eastAsia="Meiryo" w:ascii="Meiryo"/>
          <w:color w:val="221F1F"/>
          <w:spacing w:val="-7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prior</w:t>
      </w:r>
      <w:r>
        <w:rPr>
          <w:rFonts w:cs="Meiryo" w:hAnsi="Meiryo" w:eastAsia="Meiryo" w:ascii="Meiryo"/>
          <w:color w:val="221F1F"/>
          <w:spacing w:val="35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to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-5"/>
          <w:w w:val="86"/>
          <w:sz w:val="22"/>
          <w:szCs w:val="22"/>
        </w:rPr>
        <w:t>a</w:t>
      </w:r>
      <w:r>
        <w:rPr>
          <w:rFonts w:cs="Meiryo" w:hAnsi="Meiryo" w:eastAsia="Meiryo" w:ascii="Meiryo"/>
          <w:color w:val="221F1F"/>
          <w:spacing w:val="-5"/>
          <w:w w:val="86"/>
          <w:sz w:val="22"/>
          <w:szCs w:val="22"/>
        </w:rPr>
        <w:t>v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eraging</w:t>
      </w:r>
      <w:r>
        <w:rPr>
          <w:rFonts w:cs="Meiryo" w:hAnsi="Meiryo" w:eastAsia="Meiryo" w:ascii="Meiryo"/>
          <w:color w:val="221F1F"/>
          <w:spacing w:val="17"/>
          <w:w w:val="86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-6"/>
          <w:w w:val="100"/>
          <w:sz w:val="22"/>
          <w:szCs w:val="22"/>
        </w:rPr>
        <w:t>b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y</w:t>
      </w:r>
      <w:r>
        <w:rPr>
          <w:rFonts w:cs="Meiryo" w:hAnsi="Meiryo" w:eastAsia="Meiryo" w:ascii="Meiryo"/>
          <w:color w:val="221F1F"/>
          <w:spacing w:val="-22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household.</w:t>
      </w:r>
      <w:r>
        <w:rPr>
          <w:rFonts w:cs="Meiryo" w:hAnsi="Meiryo" w:eastAsia="Meiryo" w:ascii="Meiryo"/>
          <w:color w:val="000000"/>
          <w:spacing w:val="0"/>
          <w:w w:val="100"/>
          <w:sz w:val="22"/>
          <w:szCs w:val="22"/>
        </w:rPr>
      </w:r>
    </w:p>
    <w:p>
      <w:pPr>
        <w:rPr>
          <w:rFonts w:cs="Meiryo" w:hAnsi="Meiryo" w:eastAsia="Meiryo" w:ascii="Meiryo"/>
          <w:sz w:val="22"/>
          <w:szCs w:val="22"/>
        </w:rPr>
        <w:jc w:val="left"/>
        <w:spacing w:before="5" w:lineRule="auto" w:line="252"/>
        <w:ind w:left="155" w:right="151" w:firstLine="542"/>
      </w:pPr>
      <w:r>
        <w:rPr>
          <w:rFonts w:cs="Meiryo" w:hAnsi="Meiryo" w:eastAsia="Meiryo" w:ascii="Meiryo"/>
          <w:b/>
          <w:color w:val="221F1F"/>
          <w:spacing w:val="0"/>
          <w:w w:val="100"/>
          <w:sz w:val="22"/>
          <w:szCs w:val="22"/>
        </w:rPr>
        <w:t>Gen1</w:t>
      </w:r>
      <w:r>
        <w:rPr>
          <w:rFonts w:cs="Meiryo" w:hAnsi="Meiryo" w:eastAsia="Meiryo" w:ascii="Meiryo"/>
          <w:b/>
          <w:color w:val="221F1F"/>
          <w:spacing w:val="-18"/>
          <w:w w:val="100"/>
          <w:sz w:val="22"/>
          <w:szCs w:val="22"/>
        </w:rPr>
        <w:t> </w:t>
      </w:r>
      <w:r>
        <w:rPr>
          <w:rFonts w:cs="Meiryo" w:hAnsi="Meiryo" w:eastAsia="Meiryo" w:ascii="Meiryo"/>
          <w:b/>
          <w:color w:val="221F1F"/>
          <w:spacing w:val="0"/>
          <w:w w:val="100"/>
          <w:sz w:val="22"/>
          <w:szCs w:val="22"/>
        </w:rPr>
        <w:t>Mean</w:t>
      </w:r>
      <w:r>
        <w:rPr>
          <w:rFonts w:cs="Meiryo" w:hAnsi="Meiryo" w:eastAsia="Meiryo" w:ascii="Meiryo"/>
          <w:b/>
          <w:color w:val="221F1F"/>
          <w:spacing w:val="6"/>
          <w:w w:val="100"/>
          <w:sz w:val="22"/>
          <w:szCs w:val="22"/>
        </w:rPr>
        <w:t> </w:t>
      </w:r>
      <w:r>
        <w:rPr>
          <w:rFonts w:cs="Meiryo" w:hAnsi="Meiryo" w:eastAsia="Meiryo" w:ascii="Meiryo"/>
          <w:b/>
          <w:color w:val="221F1F"/>
          <w:spacing w:val="0"/>
          <w:w w:val="91"/>
          <w:sz w:val="22"/>
          <w:szCs w:val="22"/>
        </w:rPr>
        <w:t>I</w:t>
      </w:r>
      <w:r>
        <w:rPr>
          <w:rFonts w:cs="Meiryo" w:hAnsi="Meiryo" w:eastAsia="Meiryo" w:ascii="Meiryo"/>
          <w:b/>
          <w:color w:val="221F1F"/>
          <w:spacing w:val="-6"/>
          <w:w w:val="91"/>
          <w:sz w:val="22"/>
          <w:szCs w:val="22"/>
        </w:rPr>
        <w:t>n</w:t>
      </w:r>
      <w:r>
        <w:rPr>
          <w:rFonts w:cs="Meiryo" w:hAnsi="Meiryo" w:eastAsia="Meiryo" w:ascii="Meiryo"/>
          <w:b/>
          <w:color w:val="221F1F"/>
          <w:spacing w:val="0"/>
          <w:w w:val="91"/>
          <w:sz w:val="22"/>
          <w:szCs w:val="22"/>
        </w:rPr>
        <w:t>telligence</w:t>
      </w:r>
      <w:r>
        <w:rPr>
          <w:rFonts w:cs="Meiryo" w:hAnsi="Meiryo" w:eastAsia="Meiryo" w:ascii="Meiryo"/>
          <w:b/>
          <w:color w:val="221F1F"/>
          <w:spacing w:val="25"/>
          <w:w w:val="9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221F1F"/>
          <w:spacing w:val="0"/>
          <w:w w:val="100"/>
          <w:sz w:val="22"/>
          <w:szCs w:val="22"/>
        </w:rPr>
        <w:t>→</w:t>
      </w:r>
      <w:r>
        <w:rPr>
          <w:rFonts w:cs="Times New Roman" w:hAnsi="Times New Roman" w:eastAsia="Times New Roman" w:ascii="Times New Roman"/>
          <w:i/>
          <w:color w:val="221F1F"/>
          <w:spacing w:val="33"/>
          <w:w w:val="100"/>
          <w:sz w:val="22"/>
          <w:szCs w:val="22"/>
        </w:rPr>
        <w:t> </w:t>
      </w:r>
      <w:r>
        <w:rPr>
          <w:rFonts w:cs="Meiryo" w:hAnsi="Meiryo" w:eastAsia="Meiryo" w:ascii="Meiryo"/>
          <w:b/>
          <w:color w:val="221F1F"/>
          <w:spacing w:val="0"/>
          <w:w w:val="100"/>
          <w:sz w:val="22"/>
          <w:szCs w:val="22"/>
        </w:rPr>
        <w:t>Gen2</w:t>
      </w:r>
      <w:r>
        <w:rPr>
          <w:rFonts w:cs="Meiryo" w:hAnsi="Meiryo" w:eastAsia="Meiryo" w:ascii="Meiryo"/>
          <w:b/>
          <w:color w:val="221F1F"/>
          <w:spacing w:val="-18"/>
          <w:w w:val="100"/>
          <w:sz w:val="22"/>
          <w:szCs w:val="22"/>
        </w:rPr>
        <w:t> </w:t>
      </w:r>
      <w:r>
        <w:rPr>
          <w:rFonts w:cs="Meiryo" w:hAnsi="Meiryo" w:eastAsia="Meiryo" w:ascii="Meiryo"/>
          <w:b/>
          <w:color w:val="221F1F"/>
          <w:spacing w:val="0"/>
          <w:w w:val="100"/>
          <w:sz w:val="22"/>
          <w:szCs w:val="22"/>
        </w:rPr>
        <w:t>Mean</w:t>
      </w:r>
      <w:r>
        <w:rPr>
          <w:rFonts w:cs="Meiryo" w:hAnsi="Meiryo" w:eastAsia="Meiryo" w:ascii="Meiryo"/>
          <w:b/>
          <w:color w:val="221F1F"/>
          <w:spacing w:val="6"/>
          <w:w w:val="100"/>
          <w:sz w:val="22"/>
          <w:szCs w:val="22"/>
        </w:rPr>
        <w:t> </w:t>
      </w:r>
      <w:r>
        <w:rPr>
          <w:rFonts w:cs="Meiryo" w:hAnsi="Meiryo" w:eastAsia="Meiryo" w:ascii="Meiryo"/>
          <w:b/>
          <w:color w:val="221F1F"/>
          <w:spacing w:val="0"/>
          <w:w w:val="100"/>
          <w:sz w:val="22"/>
          <w:szCs w:val="22"/>
        </w:rPr>
        <w:t>AFI.</w:t>
      </w:r>
      <w:r>
        <w:rPr>
          <w:rFonts w:cs="Meiryo" w:hAnsi="Meiryo" w:eastAsia="Meiryo" w:ascii="Meiryo"/>
          <w:b/>
          <w:color w:val="221F1F"/>
          <w:spacing w:val="0"/>
          <w:w w:val="100"/>
          <w:sz w:val="22"/>
          <w:szCs w:val="22"/>
        </w:rPr>
        <w:t>  </w:t>
      </w:r>
      <w:r>
        <w:rPr>
          <w:rFonts w:cs="Meiryo" w:hAnsi="Meiryo" w:eastAsia="Meiryo" w:ascii="Meiryo"/>
          <w:b/>
          <w:color w:val="221F1F"/>
          <w:spacing w:val="26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Gen1</w:t>
      </w:r>
      <w:r>
        <w:rPr>
          <w:rFonts w:cs="Meiryo" w:hAnsi="Meiryo" w:eastAsia="Meiryo" w:ascii="Meiryo"/>
          <w:color w:val="221F1F"/>
          <w:spacing w:val="26"/>
          <w:w w:val="86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sister</w:t>
      </w:r>
      <w:r>
        <w:rPr>
          <w:rFonts w:cs="Meiryo" w:hAnsi="Meiryo" w:eastAsia="Meiryo" w:ascii="Meiryo"/>
          <w:color w:val="221F1F"/>
          <w:spacing w:val="16"/>
          <w:w w:val="86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-5"/>
          <w:w w:val="86"/>
          <w:sz w:val="22"/>
          <w:szCs w:val="22"/>
        </w:rPr>
        <w:t>a</w:t>
      </w:r>
      <w:r>
        <w:rPr>
          <w:rFonts w:cs="Meiryo" w:hAnsi="Meiryo" w:eastAsia="Meiryo" w:ascii="Meiryo"/>
          <w:color w:val="221F1F"/>
          <w:spacing w:val="-5"/>
          <w:w w:val="86"/>
          <w:sz w:val="22"/>
          <w:szCs w:val="22"/>
        </w:rPr>
        <w:t>v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erages</w:t>
      </w:r>
      <w:r>
        <w:rPr>
          <w:rFonts w:cs="Meiryo" w:hAnsi="Meiryo" w:eastAsia="Meiryo" w:ascii="Meiryo"/>
          <w:color w:val="221F1F"/>
          <w:spacing w:val="-11"/>
          <w:w w:val="86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of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9"/>
          <w:sz w:val="22"/>
          <w:szCs w:val="22"/>
        </w:rPr>
        <w:t>standardized</w:t>
      </w:r>
      <w:r>
        <w:rPr>
          <w:rFonts w:cs="Meiryo" w:hAnsi="Meiryo" w:eastAsia="Meiryo" w:ascii="Meiryo"/>
          <w:color w:val="221F1F"/>
          <w:spacing w:val="8"/>
          <w:w w:val="89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A</w:t>
      </w:r>
      <w:r>
        <w:rPr>
          <w:rFonts w:cs="Meiryo" w:hAnsi="Meiryo" w:eastAsia="Meiryo" w:ascii="Meiryo"/>
          <w:color w:val="221F1F"/>
          <w:spacing w:val="-6"/>
          <w:w w:val="100"/>
          <w:sz w:val="22"/>
          <w:szCs w:val="22"/>
        </w:rPr>
        <w:t>F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QT</w:t>
      </w:r>
      <w:r>
        <w:rPr>
          <w:rFonts w:cs="Meiryo" w:hAnsi="Meiryo" w:eastAsia="Meiryo" w:ascii="Meiryo"/>
          <w:color w:val="221F1F"/>
          <w:spacing w:val="53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3"/>
          <w:sz w:val="22"/>
          <w:szCs w:val="22"/>
        </w:rPr>
        <w:t>scores</w:t>
      </w:r>
      <w:r>
        <w:rPr>
          <w:rFonts w:cs="Meiryo" w:hAnsi="Meiryo" w:eastAsia="Meiryo" w:ascii="Meiryo"/>
          <w:color w:val="221F1F"/>
          <w:spacing w:val="13"/>
          <w:w w:val="83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-5"/>
          <w:w w:val="83"/>
          <w:sz w:val="22"/>
          <w:szCs w:val="22"/>
        </w:rPr>
        <w:t>w</w:t>
      </w:r>
      <w:r>
        <w:rPr>
          <w:rFonts w:cs="Meiryo" w:hAnsi="Meiryo" w:eastAsia="Meiryo" w:ascii="Meiryo"/>
          <w:color w:val="221F1F"/>
          <w:spacing w:val="0"/>
          <w:w w:val="83"/>
          <w:sz w:val="22"/>
          <w:szCs w:val="22"/>
        </w:rPr>
        <w:t>ere</w:t>
      </w:r>
      <w:r>
        <w:rPr>
          <w:rFonts w:cs="Meiryo" w:hAnsi="Meiryo" w:eastAsia="Meiryo" w:ascii="Meiryo"/>
          <w:color w:val="221F1F"/>
          <w:spacing w:val="9"/>
          <w:w w:val="83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3"/>
          <w:sz w:val="22"/>
          <w:szCs w:val="22"/>
        </w:rPr>
        <w:t>used</w:t>
      </w:r>
      <w:r>
        <w:rPr>
          <w:rFonts w:cs="Meiryo" w:hAnsi="Meiryo" w:eastAsia="Meiryo" w:ascii="Meiryo"/>
          <w:color w:val="221F1F"/>
          <w:spacing w:val="17"/>
          <w:w w:val="83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to</w:t>
      </w:r>
      <w:r>
        <w:rPr>
          <w:rFonts w:cs="Meiryo" w:hAnsi="Meiryo" w:eastAsia="Meiryo" w:ascii="Meiryo"/>
          <w:color w:val="221F1F"/>
          <w:spacing w:val="-20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predict</w:t>
      </w:r>
      <w:r>
        <w:rPr>
          <w:rFonts w:cs="Meiryo" w:hAnsi="Meiryo" w:eastAsia="Meiryo" w:ascii="Meiryo"/>
          <w:color w:val="221F1F"/>
          <w:spacing w:val="47"/>
          <w:w w:val="86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Gen2</w:t>
      </w:r>
      <w:r>
        <w:rPr>
          <w:rFonts w:cs="Meiryo" w:hAnsi="Meiryo" w:eastAsia="Meiryo" w:ascii="Meiryo"/>
          <w:color w:val="221F1F"/>
          <w:spacing w:val="26"/>
          <w:w w:val="86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-5"/>
          <w:w w:val="86"/>
          <w:sz w:val="22"/>
          <w:szCs w:val="22"/>
        </w:rPr>
        <w:t>a</w:t>
      </w:r>
      <w:r>
        <w:rPr>
          <w:rFonts w:cs="Meiryo" w:hAnsi="Meiryo" w:eastAsia="Meiryo" w:ascii="Meiryo"/>
          <w:color w:val="221F1F"/>
          <w:spacing w:val="-5"/>
          <w:w w:val="86"/>
          <w:sz w:val="22"/>
          <w:szCs w:val="22"/>
        </w:rPr>
        <w:t>v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erages</w:t>
      </w:r>
      <w:r>
        <w:rPr>
          <w:rFonts w:cs="Meiryo" w:hAnsi="Meiryo" w:eastAsia="Meiryo" w:ascii="Meiryo"/>
          <w:color w:val="221F1F"/>
          <w:spacing w:val="-11"/>
          <w:w w:val="86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of</w:t>
      </w:r>
      <w:r>
        <w:rPr>
          <w:rFonts w:cs="Meiryo" w:hAnsi="Meiryo" w:eastAsia="Meiryo" w:ascii="Meiryo"/>
          <w:color w:val="221F1F"/>
          <w:spacing w:val="-30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5"/>
          <w:sz w:val="22"/>
          <w:szCs w:val="22"/>
        </w:rPr>
        <w:t>gender</w:t>
      </w:r>
      <w:r>
        <w:rPr>
          <w:rFonts w:cs="Meiryo" w:hAnsi="Meiryo" w:eastAsia="Meiryo" w:ascii="Meiryo"/>
          <w:color w:val="221F1F"/>
          <w:spacing w:val="11"/>
          <w:w w:val="85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standardized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AFI.</w:t>
      </w:r>
      <w:r>
        <w:rPr>
          <w:rFonts w:cs="Meiryo" w:hAnsi="Meiryo" w:eastAsia="Meiryo" w:ascii="Meiryo"/>
          <w:color w:val="221F1F"/>
          <w:spacing w:val="8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-17"/>
          <w:w w:val="93"/>
          <w:sz w:val="22"/>
          <w:szCs w:val="22"/>
        </w:rPr>
        <w:t>T</w:t>
      </w:r>
      <w:r>
        <w:rPr>
          <w:rFonts w:cs="Meiryo" w:hAnsi="Meiryo" w:eastAsia="Meiryo" w:ascii="Meiryo"/>
          <w:color w:val="221F1F"/>
          <w:spacing w:val="0"/>
          <w:w w:val="93"/>
          <w:sz w:val="22"/>
          <w:szCs w:val="22"/>
        </w:rPr>
        <w:t>able</w:t>
      </w:r>
      <w:r>
        <w:rPr>
          <w:rFonts w:cs="Meiryo" w:hAnsi="Meiryo" w:eastAsia="Meiryo" w:ascii="Meiryo"/>
          <w:color w:val="221F1F"/>
          <w:spacing w:val="9"/>
          <w:w w:val="93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5"/>
          <w:sz w:val="22"/>
          <w:szCs w:val="22"/>
        </w:rPr>
        <w:t>12</w:t>
      </w:r>
      <w:r>
        <w:rPr>
          <w:rFonts w:cs="Meiryo" w:hAnsi="Meiryo" w:eastAsia="Meiryo" w:ascii="Meiryo"/>
          <w:color w:val="221F1F"/>
          <w:spacing w:val="-3"/>
          <w:w w:val="85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5"/>
          <w:sz w:val="22"/>
          <w:szCs w:val="22"/>
        </w:rPr>
        <w:t>on</w:t>
      </w:r>
      <w:r>
        <w:rPr>
          <w:rFonts w:cs="Meiryo" w:hAnsi="Meiryo" w:eastAsia="Meiryo" w:ascii="Meiryo"/>
          <w:color w:val="221F1F"/>
          <w:spacing w:val="16"/>
          <w:w w:val="85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5"/>
          <w:sz w:val="22"/>
          <w:szCs w:val="22"/>
        </w:rPr>
        <w:t>page</w:t>
      </w:r>
      <w:r>
        <w:rPr>
          <w:rFonts w:cs="Meiryo" w:hAnsi="Meiryo" w:eastAsia="Meiryo" w:ascii="Meiryo"/>
          <w:color w:val="221F1F"/>
          <w:spacing w:val="5"/>
          <w:w w:val="85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5"/>
          <w:sz w:val="22"/>
          <w:szCs w:val="22"/>
        </w:rPr>
        <w:t>32</w:t>
      </w:r>
      <w:r>
        <w:rPr>
          <w:rFonts w:cs="Meiryo" w:hAnsi="Meiryo" w:eastAsia="Meiryo" w:ascii="Meiryo"/>
          <w:color w:val="221F1F"/>
          <w:spacing w:val="-3"/>
          <w:w w:val="85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5"/>
          <w:sz w:val="22"/>
          <w:szCs w:val="22"/>
        </w:rPr>
        <w:t>displ</w:t>
      </w:r>
      <w:r>
        <w:rPr>
          <w:rFonts w:cs="Meiryo" w:hAnsi="Meiryo" w:eastAsia="Meiryo" w:ascii="Meiryo"/>
          <w:color w:val="221F1F"/>
          <w:spacing w:val="-5"/>
          <w:w w:val="85"/>
          <w:sz w:val="22"/>
          <w:szCs w:val="22"/>
        </w:rPr>
        <w:t>a</w:t>
      </w:r>
      <w:r>
        <w:rPr>
          <w:rFonts w:cs="Meiryo" w:hAnsi="Meiryo" w:eastAsia="Meiryo" w:ascii="Meiryo"/>
          <w:color w:val="221F1F"/>
          <w:spacing w:val="0"/>
          <w:w w:val="85"/>
          <w:sz w:val="22"/>
          <w:szCs w:val="22"/>
        </w:rPr>
        <w:t>ys</w:t>
      </w:r>
      <w:r>
        <w:rPr>
          <w:rFonts w:cs="Meiryo" w:hAnsi="Meiryo" w:eastAsia="Meiryo" w:ascii="Meiryo"/>
          <w:color w:val="221F1F"/>
          <w:spacing w:val="49"/>
          <w:w w:val="85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5"/>
          <w:sz w:val="22"/>
          <w:szCs w:val="22"/>
        </w:rPr>
        <w:t>the</w:t>
      </w:r>
      <w:r>
        <w:rPr>
          <w:rFonts w:cs="Meiryo" w:hAnsi="Meiryo" w:eastAsia="Meiryo" w:ascii="Meiryo"/>
          <w:color w:val="221F1F"/>
          <w:spacing w:val="21"/>
          <w:w w:val="85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5"/>
          <w:sz w:val="22"/>
          <w:szCs w:val="22"/>
        </w:rPr>
        <w:t>results</w:t>
      </w:r>
      <w:r>
        <w:rPr>
          <w:rFonts w:cs="Meiryo" w:hAnsi="Meiryo" w:eastAsia="Meiryo" w:ascii="Meiryo"/>
          <w:color w:val="221F1F"/>
          <w:spacing w:val="24"/>
          <w:w w:val="85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-6"/>
          <w:w w:val="100"/>
          <w:sz w:val="22"/>
          <w:szCs w:val="22"/>
        </w:rPr>
        <w:t>b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y</w:t>
      </w:r>
      <w:r>
        <w:rPr>
          <w:rFonts w:cs="Meiryo" w:hAnsi="Meiryo" w:eastAsia="Meiryo" w:ascii="Meiryo"/>
          <w:color w:val="221F1F"/>
          <w:spacing w:val="-22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90"/>
          <w:sz w:val="22"/>
          <w:szCs w:val="22"/>
        </w:rPr>
        <w:t>Gen2</w:t>
      </w:r>
      <w:r>
        <w:rPr>
          <w:rFonts w:cs="Meiryo" w:hAnsi="Meiryo" w:eastAsia="Meiryo" w:ascii="Meiryo"/>
          <w:color w:val="221F1F"/>
          <w:spacing w:val="1"/>
          <w:w w:val="9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90"/>
          <w:sz w:val="22"/>
          <w:szCs w:val="22"/>
        </w:rPr>
        <w:t>linking.</w:t>
      </w:r>
      <w:r>
        <w:rPr>
          <w:rFonts w:cs="Meiryo" w:hAnsi="Meiryo" w:eastAsia="Meiryo" w:ascii="Meiryo"/>
          <w:color w:val="221F1F"/>
          <w:spacing w:val="47"/>
          <w:w w:val="9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The</w:t>
      </w:r>
      <w:r>
        <w:rPr>
          <w:rFonts w:cs="Meiryo" w:hAnsi="Meiryo" w:eastAsia="Meiryo" w:ascii="Meiryo"/>
          <w:color w:val="221F1F"/>
          <w:spacing w:val="-25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Mixed</w:t>
      </w:r>
      <w:r>
        <w:rPr>
          <w:rFonts w:cs="Meiryo" w:hAnsi="Meiryo" w:eastAsia="Meiryo" w:ascii="Meiryo"/>
          <w:color w:val="221F1F"/>
          <w:spacing w:val="-26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m</w:t>
      </w:r>
      <w:r>
        <w:rPr>
          <w:rFonts w:cs="Meiryo" w:hAnsi="Meiryo" w:eastAsia="Meiryo" w:ascii="Meiryo"/>
          <w:color w:val="221F1F"/>
          <w:spacing w:val="6"/>
          <w:w w:val="100"/>
          <w:sz w:val="22"/>
          <w:szCs w:val="22"/>
        </w:rPr>
        <w:t>o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del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re</w:t>
      </w:r>
      <w:r>
        <w:rPr>
          <w:rFonts w:cs="Meiryo" w:hAnsi="Meiryo" w:eastAsia="Meiryo" w:ascii="Meiryo"/>
          <w:color w:val="221F1F"/>
          <w:spacing w:val="5"/>
          <w:w w:val="86"/>
          <w:sz w:val="22"/>
          <w:szCs w:val="22"/>
        </w:rPr>
        <w:t>p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orts</w:t>
      </w:r>
      <w:r>
        <w:rPr>
          <w:rFonts w:cs="Meiryo" w:hAnsi="Meiryo" w:eastAsia="Meiryo" w:ascii="Meiryo"/>
          <w:color w:val="221F1F"/>
          <w:spacing w:val="20"/>
          <w:w w:val="86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the</w:t>
      </w:r>
      <w:r>
        <w:rPr>
          <w:rFonts w:cs="Meiryo" w:hAnsi="Meiryo" w:eastAsia="Meiryo" w:ascii="Meiryo"/>
          <w:color w:val="221F1F"/>
          <w:spacing w:val="16"/>
          <w:w w:val="86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-5"/>
          <w:w w:val="86"/>
          <w:sz w:val="22"/>
          <w:szCs w:val="22"/>
        </w:rPr>
        <w:t>a</w:t>
      </w:r>
      <w:r>
        <w:rPr>
          <w:rFonts w:cs="Meiryo" w:hAnsi="Meiryo" w:eastAsia="Meiryo" w:ascii="Meiryo"/>
          <w:color w:val="221F1F"/>
          <w:spacing w:val="-5"/>
          <w:w w:val="86"/>
          <w:sz w:val="22"/>
          <w:szCs w:val="22"/>
        </w:rPr>
        <w:t>v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erages</w:t>
      </w:r>
      <w:r>
        <w:rPr>
          <w:rFonts w:cs="Meiryo" w:hAnsi="Meiryo" w:eastAsia="Meiryo" w:ascii="Meiryo"/>
          <w:color w:val="221F1F"/>
          <w:spacing w:val="-11"/>
          <w:w w:val="86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of</w:t>
      </w:r>
      <w:r>
        <w:rPr>
          <w:rFonts w:cs="Meiryo" w:hAnsi="Meiryo" w:eastAsia="Meiryo" w:ascii="Meiryo"/>
          <w:color w:val="221F1F"/>
          <w:spacing w:val="-30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the</w:t>
      </w:r>
      <w:r>
        <w:rPr>
          <w:rFonts w:cs="Meiryo" w:hAnsi="Meiryo" w:eastAsia="Meiryo" w:ascii="Meiryo"/>
          <w:color w:val="221F1F"/>
          <w:spacing w:val="8"/>
          <w:w w:val="88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ﬁrst</w:t>
      </w:r>
      <w:r>
        <w:rPr>
          <w:rFonts w:cs="Meiryo" w:hAnsi="Meiryo" w:eastAsia="Meiryo" w:ascii="Meiryo"/>
          <w:color w:val="221F1F"/>
          <w:spacing w:val="21"/>
          <w:w w:val="88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5"/>
          <w:w w:val="88"/>
          <w:sz w:val="22"/>
          <w:szCs w:val="22"/>
        </w:rPr>
        <w:t>b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orns</w:t>
      </w:r>
      <w:r>
        <w:rPr>
          <w:rFonts w:cs="Meiryo" w:hAnsi="Meiryo" w:eastAsia="Meiryo" w:ascii="Meiryo"/>
          <w:color w:val="221F1F"/>
          <w:spacing w:val="3"/>
          <w:w w:val="88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of</w:t>
      </w:r>
      <w:r>
        <w:rPr>
          <w:rFonts w:cs="Meiryo" w:hAnsi="Meiryo" w:eastAsia="Meiryo" w:ascii="Meiryo"/>
          <w:color w:val="221F1F"/>
          <w:spacing w:val="-30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5"/>
          <w:sz w:val="22"/>
          <w:szCs w:val="22"/>
        </w:rPr>
        <w:t>ea</w:t>
      </w:r>
      <w:r>
        <w:rPr>
          <w:rFonts w:cs="Meiryo" w:hAnsi="Meiryo" w:eastAsia="Meiryo" w:ascii="Meiryo"/>
          <w:color w:val="221F1F"/>
          <w:spacing w:val="-5"/>
          <w:w w:val="85"/>
          <w:sz w:val="22"/>
          <w:szCs w:val="22"/>
        </w:rPr>
        <w:t>c</w:t>
      </w:r>
      <w:r>
        <w:rPr>
          <w:rFonts w:cs="Meiryo" w:hAnsi="Meiryo" w:eastAsia="Meiryo" w:ascii="Meiryo"/>
          <w:color w:val="221F1F"/>
          <w:spacing w:val="0"/>
          <w:w w:val="85"/>
          <w:sz w:val="22"/>
          <w:szCs w:val="22"/>
        </w:rPr>
        <w:t>h</w:t>
      </w:r>
      <w:r>
        <w:rPr>
          <w:rFonts w:cs="Meiryo" w:hAnsi="Meiryo" w:eastAsia="Meiryo" w:ascii="Meiryo"/>
          <w:color w:val="221F1F"/>
          <w:spacing w:val="9"/>
          <w:w w:val="85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5"/>
          <w:sz w:val="22"/>
          <w:szCs w:val="22"/>
        </w:rPr>
        <w:t>sister</w:t>
      </w:r>
      <w:r>
        <w:rPr>
          <w:rFonts w:cs="Meiryo" w:hAnsi="Meiryo" w:eastAsia="Meiryo" w:ascii="Meiryo"/>
          <w:color w:val="221F1F"/>
          <w:spacing w:val="22"/>
          <w:w w:val="85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(n</w:t>
      </w:r>
      <w:r>
        <w:rPr>
          <w:rFonts w:cs="Meiryo" w:hAnsi="Meiryo" w:eastAsia="Meiryo" w:ascii="Meiryo"/>
          <w:color w:val="221F1F"/>
          <w:spacing w:val="-27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=</w:t>
      </w:r>
      <w:r>
        <w:rPr>
          <w:rFonts w:cs="Meiryo" w:hAnsi="Meiryo" w:eastAsia="Meiryo" w:ascii="Meiryo"/>
          <w:color w:val="221F1F"/>
          <w:spacing w:val="-19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5"/>
          <w:sz w:val="22"/>
          <w:szCs w:val="22"/>
        </w:rPr>
        <w:t>342),</w:t>
      </w:r>
      <w:r>
        <w:rPr>
          <w:rFonts w:cs="Meiryo" w:hAnsi="Meiryo" w:eastAsia="Meiryo" w:ascii="Meiryo"/>
          <w:color w:val="221F1F"/>
          <w:spacing w:val="-12"/>
          <w:w w:val="85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5"/>
          <w:sz w:val="22"/>
          <w:szCs w:val="22"/>
        </w:rPr>
        <w:t>the</w:t>
      </w:r>
      <w:r>
        <w:rPr>
          <w:rFonts w:cs="Meiryo" w:hAnsi="Meiryo" w:eastAsia="Meiryo" w:ascii="Meiryo"/>
          <w:color w:val="221F1F"/>
          <w:spacing w:val="21"/>
          <w:w w:val="85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5"/>
          <w:sz w:val="22"/>
          <w:szCs w:val="22"/>
        </w:rPr>
        <w:t>Daug</w:t>
      </w:r>
      <w:r>
        <w:rPr>
          <w:rFonts w:cs="Meiryo" w:hAnsi="Meiryo" w:eastAsia="Meiryo" w:ascii="Meiryo"/>
          <w:color w:val="221F1F"/>
          <w:spacing w:val="-5"/>
          <w:w w:val="85"/>
          <w:sz w:val="22"/>
          <w:szCs w:val="22"/>
        </w:rPr>
        <w:t>h</w:t>
      </w:r>
      <w:r>
        <w:rPr>
          <w:rFonts w:cs="Meiryo" w:hAnsi="Meiryo" w:eastAsia="Meiryo" w:ascii="Meiryo"/>
          <w:color w:val="221F1F"/>
          <w:spacing w:val="0"/>
          <w:w w:val="85"/>
          <w:sz w:val="22"/>
          <w:szCs w:val="22"/>
        </w:rPr>
        <w:t>ters</w:t>
      </w:r>
      <w:r>
        <w:rPr>
          <w:rFonts w:cs="Meiryo" w:hAnsi="Meiryo" w:eastAsia="Meiryo" w:ascii="Meiryo"/>
          <w:color w:val="221F1F"/>
          <w:spacing w:val="49"/>
          <w:w w:val="85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m</w:t>
      </w:r>
      <w:r>
        <w:rPr>
          <w:rFonts w:cs="Meiryo" w:hAnsi="Meiryo" w:eastAsia="Meiryo" w:ascii="Meiryo"/>
          <w:color w:val="221F1F"/>
          <w:spacing w:val="6"/>
          <w:w w:val="100"/>
          <w:sz w:val="22"/>
          <w:szCs w:val="22"/>
        </w:rPr>
        <w:t>o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del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re</w:t>
      </w:r>
      <w:r>
        <w:rPr>
          <w:rFonts w:cs="Meiryo" w:hAnsi="Meiryo" w:eastAsia="Meiryo" w:ascii="Meiryo"/>
          <w:color w:val="221F1F"/>
          <w:spacing w:val="5"/>
          <w:w w:val="86"/>
          <w:sz w:val="22"/>
          <w:szCs w:val="22"/>
        </w:rPr>
        <w:t>p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orts</w:t>
      </w:r>
      <w:r>
        <w:rPr>
          <w:rFonts w:cs="Meiryo" w:hAnsi="Meiryo" w:eastAsia="Meiryo" w:ascii="Meiryo"/>
          <w:color w:val="221F1F"/>
          <w:spacing w:val="20"/>
          <w:w w:val="86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the</w:t>
      </w:r>
      <w:r>
        <w:rPr>
          <w:rFonts w:cs="Meiryo" w:hAnsi="Meiryo" w:eastAsia="Meiryo" w:ascii="Meiryo"/>
          <w:color w:val="221F1F"/>
          <w:spacing w:val="16"/>
          <w:w w:val="86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-5"/>
          <w:w w:val="86"/>
          <w:sz w:val="22"/>
          <w:szCs w:val="22"/>
        </w:rPr>
        <w:t>a</w:t>
      </w:r>
      <w:r>
        <w:rPr>
          <w:rFonts w:cs="Meiryo" w:hAnsi="Meiryo" w:eastAsia="Meiryo" w:ascii="Meiryo"/>
          <w:color w:val="221F1F"/>
          <w:spacing w:val="-5"/>
          <w:w w:val="86"/>
          <w:sz w:val="22"/>
          <w:szCs w:val="22"/>
        </w:rPr>
        <w:t>v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erages</w:t>
      </w:r>
      <w:r>
        <w:rPr>
          <w:rFonts w:cs="Meiryo" w:hAnsi="Meiryo" w:eastAsia="Meiryo" w:ascii="Meiryo"/>
          <w:color w:val="221F1F"/>
          <w:spacing w:val="-11"/>
          <w:w w:val="86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of</w:t>
      </w:r>
      <w:r>
        <w:rPr>
          <w:rFonts w:cs="Meiryo" w:hAnsi="Meiryo" w:eastAsia="Meiryo" w:ascii="Meiryo"/>
          <w:color w:val="221F1F"/>
          <w:spacing w:val="-30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9"/>
          <w:sz w:val="22"/>
          <w:szCs w:val="22"/>
        </w:rPr>
        <w:t>the</w:t>
      </w:r>
      <w:r>
        <w:rPr>
          <w:rFonts w:cs="Meiryo" w:hAnsi="Meiryo" w:eastAsia="Meiryo" w:ascii="Meiryo"/>
          <w:color w:val="221F1F"/>
          <w:spacing w:val="4"/>
          <w:w w:val="89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9"/>
          <w:sz w:val="22"/>
          <w:szCs w:val="22"/>
        </w:rPr>
        <w:t>ﬁrst</w:t>
      </w:r>
      <w:r>
        <w:rPr>
          <w:rFonts w:cs="Meiryo" w:hAnsi="Meiryo" w:eastAsia="Meiryo" w:ascii="Meiryo"/>
          <w:color w:val="221F1F"/>
          <w:spacing w:val="16"/>
          <w:w w:val="89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5"/>
          <w:w w:val="89"/>
          <w:sz w:val="22"/>
          <w:szCs w:val="22"/>
        </w:rPr>
        <w:t>b</w:t>
      </w:r>
      <w:r>
        <w:rPr>
          <w:rFonts w:cs="Meiryo" w:hAnsi="Meiryo" w:eastAsia="Meiryo" w:ascii="Meiryo"/>
          <w:color w:val="221F1F"/>
          <w:spacing w:val="0"/>
          <w:w w:val="89"/>
          <w:sz w:val="22"/>
          <w:szCs w:val="22"/>
        </w:rPr>
        <w:t>orn</w:t>
      </w:r>
      <w:r>
        <w:rPr>
          <w:rFonts w:cs="Meiryo" w:hAnsi="Meiryo" w:eastAsia="Meiryo" w:ascii="Meiryo"/>
          <w:color w:val="221F1F"/>
          <w:spacing w:val="7"/>
          <w:w w:val="89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9"/>
          <w:sz w:val="22"/>
          <w:szCs w:val="22"/>
        </w:rPr>
        <w:t>girls</w:t>
      </w:r>
      <w:r>
        <w:rPr>
          <w:rFonts w:cs="Meiryo" w:hAnsi="Meiryo" w:eastAsia="Meiryo" w:ascii="Meiryo"/>
          <w:color w:val="221F1F"/>
          <w:spacing w:val="13"/>
          <w:w w:val="89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(n</w:t>
      </w:r>
      <w:r>
        <w:rPr>
          <w:rFonts w:cs="Meiryo" w:hAnsi="Meiryo" w:eastAsia="Meiryo" w:ascii="Meiryo"/>
          <w:color w:val="221F1F"/>
          <w:spacing w:val="-27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=</w:t>
      </w:r>
      <w:r>
        <w:rPr>
          <w:rFonts w:cs="Meiryo" w:hAnsi="Meiryo" w:eastAsia="Meiryo" w:ascii="Meiryo"/>
          <w:color w:val="221F1F"/>
          <w:spacing w:val="-19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264),</w:t>
      </w:r>
      <w:r>
        <w:rPr>
          <w:rFonts w:cs="Meiryo" w:hAnsi="Meiryo" w:eastAsia="Meiryo" w:ascii="Meiryo"/>
          <w:color w:val="221F1F"/>
          <w:spacing w:val="-19"/>
          <w:w w:val="86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and</w:t>
      </w:r>
      <w:r>
        <w:rPr>
          <w:rFonts w:cs="Meiryo" w:hAnsi="Meiryo" w:eastAsia="Meiryo" w:ascii="Meiryo"/>
          <w:color w:val="221F1F"/>
          <w:spacing w:val="21"/>
          <w:w w:val="86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the</w:t>
      </w:r>
      <w:r>
        <w:rPr>
          <w:rFonts w:cs="Meiryo" w:hAnsi="Meiryo" w:eastAsia="Meiryo" w:ascii="Meiryo"/>
          <w:color w:val="221F1F"/>
          <w:spacing w:val="16"/>
          <w:w w:val="86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Sons</w:t>
      </w:r>
      <w:r>
        <w:rPr>
          <w:rFonts w:cs="Meiryo" w:hAnsi="Meiryo" w:eastAsia="Meiryo" w:ascii="Meiryo"/>
          <w:color w:val="221F1F"/>
          <w:spacing w:val="4"/>
          <w:w w:val="86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m</w:t>
      </w:r>
      <w:r>
        <w:rPr>
          <w:rFonts w:cs="Meiryo" w:hAnsi="Meiryo" w:eastAsia="Meiryo" w:ascii="Meiryo"/>
          <w:color w:val="221F1F"/>
          <w:spacing w:val="6"/>
          <w:w w:val="86"/>
          <w:sz w:val="22"/>
          <w:szCs w:val="22"/>
        </w:rPr>
        <w:t>o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del</w:t>
      </w:r>
      <w:r>
        <w:rPr>
          <w:rFonts w:cs="Meiryo" w:hAnsi="Meiryo" w:eastAsia="Meiryo" w:ascii="Meiryo"/>
          <w:color w:val="221F1F"/>
          <w:spacing w:val="13"/>
          <w:w w:val="86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re</w:t>
      </w:r>
      <w:r>
        <w:rPr>
          <w:rFonts w:cs="Meiryo" w:hAnsi="Meiryo" w:eastAsia="Meiryo" w:ascii="Meiryo"/>
          <w:color w:val="221F1F"/>
          <w:spacing w:val="5"/>
          <w:w w:val="86"/>
          <w:sz w:val="22"/>
          <w:szCs w:val="22"/>
        </w:rPr>
        <w:t>p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orts</w:t>
      </w:r>
      <w:r>
        <w:rPr>
          <w:rFonts w:cs="Meiryo" w:hAnsi="Meiryo" w:eastAsia="Meiryo" w:ascii="Meiryo"/>
          <w:color w:val="221F1F"/>
          <w:spacing w:val="20"/>
          <w:w w:val="86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the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-5"/>
          <w:w w:val="83"/>
          <w:sz w:val="22"/>
          <w:szCs w:val="22"/>
        </w:rPr>
        <w:t>a</w:t>
      </w:r>
      <w:r>
        <w:rPr>
          <w:rFonts w:cs="Meiryo" w:hAnsi="Meiryo" w:eastAsia="Meiryo" w:ascii="Meiryo"/>
          <w:color w:val="221F1F"/>
          <w:spacing w:val="-5"/>
          <w:w w:val="83"/>
          <w:sz w:val="22"/>
          <w:szCs w:val="22"/>
        </w:rPr>
        <w:t>v</w:t>
      </w:r>
      <w:r>
        <w:rPr>
          <w:rFonts w:cs="Meiryo" w:hAnsi="Meiryo" w:eastAsia="Meiryo" w:ascii="Meiryo"/>
          <w:color w:val="221F1F"/>
          <w:spacing w:val="0"/>
          <w:w w:val="83"/>
          <w:sz w:val="22"/>
          <w:szCs w:val="22"/>
        </w:rPr>
        <w:t>erages</w:t>
      </w:r>
      <w:r>
        <w:rPr>
          <w:rFonts w:cs="Meiryo" w:hAnsi="Meiryo" w:eastAsia="Meiryo" w:ascii="Meiryo"/>
          <w:color w:val="221F1F"/>
          <w:spacing w:val="20"/>
          <w:w w:val="83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of</w:t>
      </w:r>
      <w:r>
        <w:rPr>
          <w:rFonts w:cs="Meiryo" w:hAnsi="Meiryo" w:eastAsia="Meiryo" w:ascii="Meiryo"/>
          <w:color w:val="221F1F"/>
          <w:spacing w:val="-30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the</w:t>
      </w:r>
      <w:r>
        <w:rPr>
          <w:rFonts w:cs="Meiryo" w:hAnsi="Meiryo" w:eastAsia="Meiryo" w:ascii="Meiryo"/>
          <w:color w:val="221F1F"/>
          <w:spacing w:val="12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ﬁrst</w:t>
      </w:r>
      <w:r>
        <w:rPr>
          <w:rFonts w:cs="Meiryo" w:hAnsi="Meiryo" w:eastAsia="Meiryo" w:ascii="Meiryo"/>
          <w:color w:val="221F1F"/>
          <w:spacing w:val="25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5"/>
          <w:w w:val="87"/>
          <w:sz w:val="22"/>
          <w:szCs w:val="22"/>
        </w:rPr>
        <w:t>b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orn</w:t>
      </w:r>
      <w:r>
        <w:rPr>
          <w:rFonts w:cs="Meiryo" w:hAnsi="Meiryo" w:eastAsia="Meiryo" w:ascii="Meiryo"/>
          <w:color w:val="221F1F"/>
          <w:spacing w:val="18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sons</w:t>
      </w:r>
      <w:r>
        <w:rPr>
          <w:rFonts w:cs="Meiryo" w:hAnsi="Meiryo" w:eastAsia="Meiryo" w:ascii="Meiryo"/>
          <w:color w:val="221F1F"/>
          <w:spacing w:val="-11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(n</w:t>
      </w:r>
      <w:r>
        <w:rPr>
          <w:rFonts w:cs="Meiryo" w:hAnsi="Meiryo" w:eastAsia="Meiryo" w:ascii="Meiryo"/>
          <w:color w:val="221F1F"/>
          <w:spacing w:val="-27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=</w:t>
      </w:r>
      <w:r>
        <w:rPr>
          <w:rFonts w:cs="Meiryo" w:hAnsi="Meiryo" w:eastAsia="Meiryo" w:ascii="Meiryo"/>
          <w:color w:val="221F1F"/>
          <w:spacing w:val="-19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1"/>
          <w:sz w:val="22"/>
          <w:szCs w:val="22"/>
        </w:rPr>
        <w:t>282).</w:t>
      </w:r>
      <w:r>
        <w:rPr>
          <w:rFonts w:cs="Meiryo" w:hAnsi="Meiryo" w:eastAsia="Meiryo" w:ascii="Meiryo"/>
          <w:color w:val="221F1F"/>
          <w:spacing w:val="38"/>
          <w:w w:val="81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All</w:t>
      </w:r>
      <w:r>
        <w:rPr>
          <w:rFonts w:cs="Meiryo" w:hAnsi="Meiryo" w:eastAsia="Meiryo" w:ascii="Meiryo"/>
          <w:color w:val="221F1F"/>
          <w:spacing w:val="25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three</w:t>
      </w:r>
      <w:r>
        <w:rPr>
          <w:rFonts w:cs="Meiryo" w:hAnsi="Meiryo" w:eastAsia="Meiryo" w:ascii="Meiryo"/>
          <w:color w:val="221F1F"/>
          <w:spacing w:val="4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m</w:t>
      </w:r>
      <w:r>
        <w:rPr>
          <w:rFonts w:cs="Meiryo" w:hAnsi="Meiryo" w:eastAsia="Meiryo" w:ascii="Meiryo"/>
          <w:color w:val="221F1F"/>
          <w:spacing w:val="5"/>
          <w:w w:val="87"/>
          <w:sz w:val="22"/>
          <w:szCs w:val="22"/>
        </w:rPr>
        <w:t>o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dels</w:t>
      </w:r>
      <w:r>
        <w:rPr>
          <w:rFonts w:cs="Meiryo" w:hAnsi="Meiryo" w:eastAsia="Meiryo" w:ascii="Meiryo"/>
          <w:color w:val="221F1F"/>
          <w:spacing w:val="-2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re</w:t>
      </w:r>
      <w:r>
        <w:rPr>
          <w:rFonts w:cs="Meiryo" w:hAnsi="Meiryo" w:eastAsia="Meiryo" w:ascii="Meiryo"/>
          <w:color w:val="221F1F"/>
          <w:spacing w:val="-5"/>
          <w:w w:val="87"/>
          <w:sz w:val="22"/>
          <w:szCs w:val="22"/>
        </w:rPr>
        <w:t>v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eal</w:t>
      </w:r>
      <w:r>
        <w:rPr>
          <w:rFonts w:cs="Meiryo" w:hAnsi="Meiryo" w:eastAsia="Meiryo" w:ascii="Meiryo"/>
          <w:color w:val="221F1F"/>
          <w:spacing w:val="5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similar</w:t>
      </w:r>
      <w:r>
        <w:rPr>
          <w:rFonts w:cs="Meiryo" w:hAnsi="Meiryo" w:eastAsia="Meiryo" w:ascii="Meiryo"/>
          <w:color w:val="221F1F"/>
          <w:spacing w:val="38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results.</w:t>
      </w:r>
      <w:r>
        <w:rPr>
          <w:rFonts w:cs="Meiryo" w:hAnsi="Meiryo" w:eastAsia="Meiryo" w:ascii="Meiryo"/>
          <w:color w:val="221F1F"/>
          <w:spacing w:val="34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A</w:t>
      </w:r>
      <w:r>
        <w:rPr>
          <w:rFonts w:cs="Meiryo" w:hAnsi="Meiryo" w:eastAsia="Meiryo" w:ascii="Meiryo"/>
          <w:color w:val="221F1F"/>
          <w:spacing w:val="14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3"/>
          <w:sz w:val="22"/>
          <w:szCs w:val="22"/>
        </w:rPr>
        <w:t>one</w:t>
      </w:r>
      <w:r>
        <w:rPr>
          <w:rFonts w:cs="Meiryo" w:hAnsi="Meiryo" w:eastAsia="Meiryo" w:ascii="Meiryo"/>
          <w:color w:val="000000"/>
          <w:spacing w:val="0"/>
          <w:w w:val="100"/>
          <w:sz w:val="22"/>
          <w:szCs w:val="22"/>
        </w:rPr>
      </w:r>
    </w:p>
    <w:p>
      <w:pPr>
        <w:rPr>
          <w:rFonts w:cs="Meiryo" w:hAnsi="Meiryo" w:eastAsia="Meiryo" w:ascii="Meiryo"/>
          <w:sz w:val="22"/>
          <w:szCs w:val="22"/>
        </w:rPr>
        <w:jc w:val="left"/>
        <w:spacing w:before="5"/>
        <w:ind w:left="155"/>
      </w:pP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unit</w:t>
      </w:r>
      <w:r>
        <w:rPr>
          <w:rFonts w:cs="Meiryo" w:hAnsi="Meiryo" w:eastAsia="Meiryo" w:ascii="Meiryo"/>
          <w:color w:val="221F1F"/>
          <w:spacing w:val="-25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5"/>
          <w:sz w:val="22"/>
          <w:szCs w:val="22"/>
        </w:rPr>
        <w:t>increase</w:t>
      </w:r>
      <w:r>
        <w:rPr>
          <w:rFonts w:cs="Meiryo" w:hAnsi="Meiryo" w:eastAsia="Meiryo" w:ascii="Meiryo"/>
          <w:color w:val="221F1F"/>
          <w:spacing w:val="7"/>
          <w:w w:val="85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in</w:t>
      </w:r>
      <w:r>
        <w:rPr>
          <w:rFonts w:cs="Meiryo" w:hAnsi="Meiryo" w:eastAsia="Meiryo" w:ascii="Meiryo"/>
          <w:color w:val="221F1F"/>
          <w:spacing w:val="-14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the</w:t>
      </w:r>
      <w:r>
        <w:rPr>
          <w:rFonts w:cs="Meiryo" w:hAnsi="Meiryo" w:eastAsia="Meiryo" w:ascii="Meiryo"/>
          <w:color w:val="221F1F"/>
          <w:spacing w:val="9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-5"/>
          <w:w w:val="87"/>
          <w:sz w:val="22"/>
          <w:szCs w:val="22"/>
        </w:rPr>
        <w:t>a</w:t>
      </w:r>
      <w:r>
        <w:rPr>
          <w:rFonts w:cs="Meiryo" w:hAnsi="Meiryo" w:eastAsia="Meiryo" w:ascii="Meiryo"/>
          <w:color w:val="221F1F"/>
          <w:spacing w:val="-5"/>
          <w:w w:val="87"/>
          <w:sz w:val="22"/>
          <w:szCs w:val="22"/>
        </w:rPr>
        <w:t>v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erage</w:t>
      </w:r>
      <w:r>
        <w:rPr>
          <w:rFonts w:cs="Meiryo" w:hAnsi="Meiryo" w:eastAsia="Meiryo" w:ascii="Meiryo"/>
          <w:color w:val="221F1F"/>
          <w:spacing w:val="-19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standardized</w:t>
      </w:r>
      <w:r>
        <w:rPr>
          <w:rFonts w:cs="Meiryo" w:hAnsi="Meiryo" w:eastAsia="Meiryo" w:ascii="Meiryo"/>
          <w:color w:val="221F1F"/>
          <w:spacing w:val="34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i</w:t>
      </w:r>
      <w:r>
        <w:rPr>
          <w:rFonts w:cs="Meiryo" w:hAnsi="Meiryo" w:eastAsia="Meiryo" w:ascii="Meiryo"/>
          <w:color w:val="221F1F"/>
          <w:spacing w:val="-5"/>
          <w:w w:val="87"/>
          <w:sz w:val="22"/>
          <w:szCs w:val="22"/>
        </w:rPr>
        <w:t>n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telligence</w:t>
      </w:r>
      <w:r>
        <w:rPr>
          <w:rFonts w:cs="Meiryo" w:hAnsi="Meiryo" w:eastAsia="Meiryo" w:ascii="Meiryo"/>
          <w:color w:val="221F1F"/>
          <w:spacing w:val="30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of</w:t>
      </w:r>
      <w:r>
        <w:rPr>
          <w:rFonts w:cs="Meiryo" w:hAnsi="Meiryo" w:eastAsia="Meiryo" w:ascii="Meiryo"/>
          <w:color w:val="221F1F"/>
          <w:spacing w:val="4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the</w:t>
      </w:r>
      <w:r>
        <w:rPr>
          <w:rFonts w:cs="Meiryo" w:hAnsi="Meiryo" w:eastAsia="Meiryo" w:ascii="Meiryo"/>
          <w:color w:val="221F1F"/>
          <w:spacing w:val="9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-5"/>
          <w:w w:val="87"/>
          <w:sz w:val="22"/>
          <w:szCs w:val="22"/>
        </w:rPr>
        <w:t>c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hildren’s</w:t>
      </w:r>
      <w:r>
        <w:rPr>
          <w:rFonts w:cs="Meiryo" w:hAnsi="Meiryo" w:eastAsia="Meiryo" w:ascii="Meiryo"/>
          <w:color w:val="221F1F"/>
          <w:spacing w:val="41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mothers</w:t>
      </w:r>
      <w:r>
        <w:rPr>
          <w:rFonts w:cs="Meiryo" w:hAnsi="Meiryo" w:eastAsia="Meiryo" w:ascii="Meiryo"/>
          <w:color w:val="221F1F"/>
          <w:spacing w:val="-2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predicted</w:t>
      </w:r>
      <w:r>
        <w:rPr>
          <w:rFonts w:cs="Meiryo" w:hAnsi="Meiryo" w:eastAsia="Meiryo" w:ascii="Meiryo"/>
          <w:color w:val="000000"/>
          <w:spacing w:val="0"/>
          <w:w w:val="100"/>
          <w:sz w:val="22"/>
          <w:szCs w:val="22"/>
        </w:rPr>
      </w:r>
    </w:p>
    <w:p>
      <w:pPr>
        <w:rPr>
          <w:rFonts w:cs="Meiryo" w:hAnsi="Meiryo" w:eastAsia="Meiryo" w:ascii="Meiryo"/>
          <w:sz w:val="22"/>
          <w:szCs w:val="22"/>
        </w:rPr>
        <w:jc w:val="left"/>
        <w:spacing w:before="23"/>
        <w:ind w:left="155"/>
      </w:pPr>
      <w:r>
        <w:rPr>
          <w:rFonts w:cs="Times New Roman" w:hAnsi="Times New Roman" w:eastAsia="Times New Roman" w:ascii="Times New Roman"/>
          <w:i/>
          <w:color w:val="221F1F"/>
          <w:spacing w:val="0"/>
          <w:w w:val="144"/>
          <w:sz w:val="22"/>
          <w:szCs w:val="22"/>
        </w:rPr>
        <w:t>≈</w:t>
      </w:r>
      <w:r>
        <w:rPr>
          <w:rFonts w:cs="Times New Roman" w:hAnsi="Times New Roman" w:eastAsia="Times New Roman" w:ascii="Times New Roman"/>
          <w:i/>
          <w:color w:val="221F1F"/>
          <w:spacing w:val="-16"/>
          <w:w w:val="144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221F1F"/>
          <w:spacing w:val="0"/>
          <w:w w:val="110"/>
          <w:sz w:val="22"/>
          <w:szCs w:val="22"/>
        </w:rPr>
        <w:t>.</w:t>
      </w:r>
      <w:r>
        <w:rPr>
          <w:rFonts w:cs="Meiryo" w:hAnsi="Meiryo" w:eastAsia="Meiryo" w:ascii="Meiryo"/>
          <w:color w:val="221F1F"/>
          <w:spacing w:val="0"/>
          <w:w w:val="80"/>
          <w:sz w:val="22"/>
          <w:szCs w:val="22"/>
        </w:rPr>
        <w:t>013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5"/>
          <w:sz w:val="22"/>
          <w:szCs w:val="22"/>
        </w:rPr>
        <w:t>increase</w:t>
      </w:r>
      <w:r>
        <w:rPr>
          <w:rFonts w:cs="Meiryo" w:hAnsi="Meiryo" w:eastAsia="Meiryo" w:ascii="Meiryo"/>
          <w:color w:val="221F1F"/>
          <w:spacing w:val="10"/>
          <w:w w:val="85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in</w:t>
      </w:r>
      <w:r>
        <w:rPr>
          <w:rFonts w:cs="Meiryo" w:hAnsi="Meiryo" w:eastAsia="Meiryo" w:ascii="Meiryo"/>
          <w:color w:val="221F1F"/>
          <w:spacing w:val="-11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-5"/>
          <w:w w:val="86"/>
          <w:sz w:val="22"/>
          <w:szCs w:val="22"/>
        </w:rPr>
        <w:t>a</w:t>
      </w:r>
      <w:r>
        <w:rPr>
          <w:rFonts w:cs="Meiryo" w:hAnsi="Meiryo" w:eastAsia="Meiryo" w:ascii="Meiryo"/>
          <w:color w:val="221F1F"/>
          <w:spacing w:val="-5"/>
          <w:w w:val="86"/>
          <w:sz w:val="22"/>
          <w:szCs w:val="22"/>
        </w:rPr>
        <w:t>v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erage</w:t>
      </w:r>
      <w:r>
        <w:rPr>
          <w:rFonts w:cs="Meiryo" w:hAnsi="Meiryo" w:eastAsia="Meiryo" w:ascii="Meiryo"/>
          <w:color w:val="221F1F"/>
          <w:spacing w:val="-7"/>
          <w:w w:val="86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Gen2</w:t>
      </w:r>
      <w:r>
        <w:rPr>
          <w:rFonts w:cs="Meiryo" w:hAnsi="Meiryo" w:eastAsia="Meiryo" w:ascii="Meiryo"/>
          <w:color w:val="221F1F"/>
          <w:spacing w:val="26"/>
          <w:w w:val="86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AFI.</w:t>
      </w:r>
      <w:r>
        <w:rPr>
          <w:rFonts w:cs="Meiryo" w:hAnsi="Meiryo" w:eastAsia="Meiryo" w:ascii="Meiryo"/>
          <w:color w:val="221F1F"/>
          <w:spacing w:val="8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The</w:t>
      </w:r>
      <w:r>
        <w:rPr>
          <w:rFonts w:cs="Meiryo" w:hAnsi="Meiryo" w:eastAsia="Meiryo" w:ascii="Meiryo"/>
          <w:color w:val="221F1F"/>
          <w:spacing w:val="-25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adjusted</w:t>
      </w:r>
      <w:r>
        <w:rPr>
          <w:rFonts w:cs="Meiryo" w:hAnsi="Meiryo" w:eastAsia="Meiryo" w:ascii="Meiryo"/>
          <w:color w:val="221F1F"/>
          <w:spacing w:val="9"/>
          <w:w w:val="88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8"/>
          <w:sz w:val="15"/>
          <w:szCs w:val="15"/>
        </w:rPr>
        <w:t>2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8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color w:val="221F1F"/>
          <w:spacing w:val="23"/>
          <w:w w:val="100"/>
          <w:position w:val="8"/>
          <w:sz w:val="15"/>
          <w:szCs w:val="15"/>
        </w:rPr>
        <w:t> </w:t>
      </w:r>
      <w:r>
        <w:rPr>
          <w:rFonts w:cs="Meiryo" w:hAnsi="Meiryo" w:eastAsia="Meiryo" w:ascii="Meiryo"/>
          <w:color w:val="221F1F"/>
          <w:spacing w:val="-11"/>
          <w:w w:val="91"/>
          <w:position w:val="0"/>
          <w:sz w:val="22"/>
          <w:szCs w:val="22"/>
        </w:rPr>
        <w:t>v</w:t>
      </w:r>
      <w:r>
        <w:rPr>
          <w:rFonts w:cs="Meiryo" w:hAnsi="Meiryo" w:eastAsia="Meiryo" w:ascii="Meiryo"/>
          <w:color w:val="221F1F"/>
          <w:spacing w:val="0"/>
          <w:w w:val="91"/>
          <w:position w:val="0"/>
          <w:sz w:val="22"/>
          <w:szCs w:val="22"/>
        </w:rPr>
        <w:t>aried</w:t>
      </w:r>
      <w:r>
        <w:rPr>
          <w:rFonts w:cs="Meiryo" w:hAnsi="Meiryo" w:eastAsia="Meiryo" w:ascii="Meiryo"/>
          <w:color w:val="221F1F"/>
          <w:spacing w:val="-4"/>
          <w:w w:val="91"/>
          <w:position w:val="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91"/>
          <w:position w:val="0"/>
          <w:sz w:val="22"/>
          <w:szCs w:val="22"/>
        </w:rPr>
        <w:t>slig</w:t>
      </w:r>
      <w:r>
        <w:rPr>
          <w:rFonts w:cs="Meiryo" w:hAnsi="Meiryo" w:eastAsia="Meiryo" w:ascii="Meiryo"/>
          <w:color w:val="221F1F"/>
          <w:spacing w:val="-5"/>
          <w:w w:val="91"/>
          <w:position w:val="0"/>
          <w:sz w:val="22"/>
          <w:szCs w:val="22"/>
        </w:rPr>
        <w:t>h</w:t>
      </w:r>
      <w:r>
        <w:rPr>
          <w:rFonts w:cs="Meiryo" w:hAnsi="Meiryo" w:eastAsia="Meiryo" w:ascii="Meiryo"/>
          <w:color w:val="221F1F"/>
          <w:spacing w:val="0"/>
          <w:w w:val="91"/>
          <w:position w:val="0"/>
          <w:sz w:val="22"/>
          <w:szCs w:val="22"/>
        </w:rPr>
        <w:t>tly</w:t>
      </w:r>
      <w:r>
        <w:rPr>
          <w:rFonts w:cs="Meiryo" w:hAnsi="Meiryo" w:eastAsia="Meiryo" w:ascii="Meiryo"/>
          <w:color w:val="221F1F"/>
          <w:spacing w:val="21"/>
          <w:w w:val="91"/>
          <w:position w:val="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-6"/>
          <w:w w:val="100"/>
          <w:position w:val="0"/>
          <w:sz w:val="22"/>
          <w:szCs w:val="22"/>
        </w:rPr>
        <w:t>b</w:t>
      </w:r>
      <w:r>
        <w:rPr>
          <w:rFonts w:cs="Meiryo" w:hAnsi="Meiryo" w:eastAsia="Meiryo" w:ascii="Meiryo"/>
          <w:color w:val="221F1F"/>
          <w:spacing w:val="0"/>
          <w:w w:val="100"/>
          <w:position w:val="0"/>
          <w:sz w:val="22"/>
          <w:szCs w:val="22"/>
        </w:rPr>
        <w:t>y</w:t>
      </w:r>
      <w:r>
        <w:rPr>
          <w:rFonts w:cs="Meiryo" w:hAnsi="Meiryo" w:eastAsia="Meiryo" w:ascii="Meiryo"/>
          <w:color w:val="221F1F"/>
          <w:spacing w:val="-22"/>
          <w:w w:val="100"/>
          <w:position w:val="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9"/>
          <w:position w:val="0"/>
          <w:sz w:val="22"/>
          <w:szCs w:val="22"/>
        </w:rPr>
        <w:t>Gen2</w:t>
      </w:r>
      <w:r>
        <w:rPr>
          <w:rFonts w:cs="Meiryo" w:hAnsi="Meiryo" w:eastAsia="Meiryo" w:ascii="Meiryo"/>
          <w:color w:val="221F1F"/>
          <w:spacing w:val="7"/>
          <w:w w:val="89"/>
          <w:position w:val="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position w:val="0"/>
          <w:sz w:val="22"/>
          <w:szCs w:val="22"/>
        </w:rPr>
        <w:t>linking</w:t>
      </w:r>
      <w:r>
        <w:rPr>
          <w:rFonts w:cs="Meiryo" w:hAnsi="Meiryo" w:eastAsia="Meiryo" w:ascii="Meiryo"/>
          <w:color w:val="000000"/>
          <w:spacing w:val="0"/>
          <w:w w:val="100"/>
          <w:position w:val="0"/>
          <w:sz w:val="22"/>
          <w:szCs w:val="22"/>
        </w:rPr>
      </w:r>
    </w:p>
    <w:p>
      <w:pPr>
        <w:rPr>
          <w:rFonts w:cs="Meiryo" w:hAnsi="Meiryo" w:eastAsia="Meiryo" w:ascii="Meiryo"/>
          <w:sz w:val="22"/>
          <w:szCs w:val="22"/>
        </w:rPr>
        <w:jc w:val="left"/>
        <w:spacing w:before="23"/>
        <w:ind w:left="155"/>
      </w:pPr>
      <w:r>
        <w:rPr>
          <w:rFonts w:cs="Meiryo" w:hAnsi="Meiryo" w:eastAsia="Meiryo" w:ascii="Meiryo"/>
          <w:color w:val="221F1F"/>
          <w:spacing w:val="0"/>
          <w:w w:val="95"/>
          <w:sz w:val="22"/>
          <w:szCs w:val="22"/>
        </w:rPr>
        <w:t>(Mixed</w:t>
      </w:r>
      <w:r>
        <w:rPr>
          <w:rFonts w:cs="Meiryo" w:hAnsi="Meiryo" w:eastAsia="Meiryo" w:ascii="Meiryo"/>
          <w:color w:val="221F1F"/>
          <w:spacing w:val="4"/>
          <w:w w:val="95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=</w:t>
      </w:r>
      <w:r>
        <w:rPr>
          <w:rFonts w:cs="Meiryo" w:hAnsi="Meiryo" w:eastAsia="Meiryo" w:ascii="Meiryo"/>
          <w:color w:val="221F1F"/>
          <w:spacing w:val="-1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221F1F"/>
          <w:spacing w:val="0"/>
          <w:w w:val="110"/>
          <w:sz w:val="22"/>
          <w:szCs w:val="22"/>
        </w:rPr>
        <w:t>.</w:t>
      </w:r>
      <w:r>
        <w:rPr>
          <w:rFonts w:cs="Meiryo" w:hAnsi="Meiryo" w:eastAsia="Meiryo" w:ascii="Meiryo"/>
          <w:color w:val="221F1F"/>
          <w:spacing w:val="0"/>
          <w:w w:val="80"/>
          <w:sz w:val="22"/>
          <w:szCs w:val="22"/>
        </w:rPr>
        <w:t>087,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Daug</w:t>
      </w:r>
      <w:r>
        <w:rPr>
          <w:rFonts w:cs="Meiryo" w:hAnsi="Meiryo" w:eastAsia="Meiryo" w:ascii="Meiryo"/>
          <w:color w:val="221F1F"/>
          <w:spacing w:val="-4"/>
          <w:w w:val="88"/>
          <w:sz w:val="22"/>
          <w:szCs w:val="22"/>
        </w:rPr>
        <w:t>h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ters</w:t>
      </w:r>
      <w:r>
        <w:rPr>
          <w:rFonts w:cs="Meiryo" w:hAnsi="Meiryo" w:eastAsia="Meiryo" w:ascii="Meiryo"/>
          <w:color w:val="221F1F"/>
          <w:spacing w:val="14"/>
          <w:w w:val="88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=</w:t>
      </w:r>
      <w:r>
        <w:rPr>
          <w:rFonts w:cs="Meiryo" w:hAnsi="Meiryo" w:eastAsia="Meiryo" w:ascii="Meiryo"/>
          <w:color w:val="221F1F"/>
          <w:spacing w:val="-1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221F1F"/>
          <w:spacing w:val="0"/>
          <w:w w:val="110"/>
          <w:sz w:val="22"/>
          <w:szCs w:val="22"/>
        </w:rPr>
        <w:t>.</w:t>
      </w:r>
      <w:r>
        <w:rPr>
          <w:rFonts w:cs="Meiryo" w:hAnsi="Meiryo" w:eastAsia="Meiryo" w:ascii="Meiryo"/>
          <w:color w:val="221F1F"/>
          <w:spacing w:val="0"/>
          <w:w w:val="80"/>
          <w:sz w:val="22"/>
          <w:szCs w:val="22"/>
        </w:rPr>
        <w:t>097,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5"/>
          <w:sz w:val="22"/>
          <w:szCs w:val="22"/>
        </w:rPr>
        <w:t>Sons</w:t>
      </w:r>
      <w:r>
        <w:rPr>
          <w:rFonts w:cs="Meiryo" w:hAnsi="Meiryo" w:eastAsia="Meiryo" w:ascii="Meiryo"/>
          <w:color w:val="221F1F"/>
          <w:spacing w:val="10"/>
          <w:w w:val="85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=</w:t>
      </w:r>
      <w:r>
        <w:rPr>
          <w:rFonts w:cs="Meiryo" w:hAnsi="Meiryo" w:eastAsia="Meiryo" w:ascii="Meiryo"/>
          <w:color w:val="221F1F"/>
          <w:spacing w:val="-1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221F1F"/>
          <w:spacing w:val="0"/>
          <w:w w:val="110"/>
          <w:sz w:val="22"/>
          <w:szCs w:val="22"/>
        </w:rPr>
        <w:t>.</w:t>
      </w:r>
      <w:r>
        <w:rPr>
          <w:rFonts w:cs="Meiryo" w:hAnsi="Meiryo" w:eastAsia="Meiryo" w:ascii="Meiryo"/>
          <w:color w:val="221F1F"/>
          <w:spacing w:val="0"/>
          <w:w w:val="81"/>
          <w:sz w:val="22"/>
          <w:szCs w:val="22"/>
        </w:rPr>
        <w:t>103).</w:t>
      </w:r>
      <w:r>
        <w:rPr>
          <w:rFonts w:cs="Meiryo" w:hAnsi="Meiryo" w:eastAsia="Meiryo" w:ascii="Meiryo"/>
          <w:color w:val="000000"/>
          <w:spacing w:val="0"/>
          <w:w w:val="100"/>
          <w:sz w:val="22"/>
          <w:szCs w:val="22"/>
        </w:rPr>
      </w:r>
    </w:p>
    <w:p>
      <w:pPr>
        <w:rPr>
          <w:rFonts w:cs="Meiryo" w:hAnsi="Meiryo" w:eastAsia="Meiryo" w:ascii="Meiryo"/>
          <w:sz w:val="22"/>
          <w:szCs w:val="22"/>
        </w:rPr>
        <w:jc w:val="left"/>
        <w:spacing w:before="23" w:lineRule="auto" w:line="252"/>
        <w:ind w:left="155" w:right="151" w:firstLine="542"/>
      </w:pPr>
      <w:r>
        <w:rPr>
          <w:rFonts w:cs="Meiryo" w:hAnsi="Meiryo" w:eastAsia="Meiryo" w:ascii="Meiryo"/>
          <w:b/>
          <w:color w:val="221F1F"/>
          <w:spacing w:val="0"/>
          <w:w w:val="100"/>
          <w:sz w:val="22"/>
          <w:szCs w:val="22"/>
        </w:rPr>
        <w:t>Gen2</w:t>
      </w:r>
      <w:r>
        <w:rPr>
          <w:rFonts w:cs="Meiryo" w:hAnsi="Meiryo" w:eastAsia="Meiryo" w:ascii="Meiryo"/>
          <w:b/>
          <w:color w:val="221F1F"/>
          <w:spacing w:val="-18"/>
          <w:w w:val="100"/>
          <w:sz w:val="22"/>
          <w:szCs w:val="22"/>
        </w:rPr>
        <w:t> </w:t>
      </w:r>
      <w:r>
        <w:rPr>
          <w:rFonts w:cs="Meiryo" w:hAnsi="Meiryo" w:eastAsia="Meiryo" w:ascii="Meiryo"/>
          <w:b/>
          <w:color w:val="221F1F"/>
          <w:spacing w:val="0"/>
          <w:w w:val="100"/>
          <w:sz w:val="22"/>
          <w:szCs w:val="22"/>
        </w:rPr>
        <w:t>Mean</w:t>
      </w:r>
      <w:r>
        <w:rPr>
          <w:rFonts w:cs="Meiryo" w:hAnsi="Meiryo" w:eastAsia="Meiryo" w:ascii="Meiryo"/>
          <w:b/>
          <w:color w:val="221F1F"/>
          <w:spacing w:val="6"/>
          <w:w w:val="100"/>
          <w:sz w:val="22"/>
          <w:szCs w:val="22"/>
        </w:rPr>
        <w:t> </w:t>
      </w:r>
      <w:r>
        <w:rPr>
          <w:rFonts w:cs="Meiryo" w:hAnsi="Meiryo" w:eastAsia="Meiryo" w:ascii="Meiryo"/>
          <w:b/>
          <w:color w:val="221F1F"/>
          <w:spacing w:val="0"/>
          <w:w w:val="91"/>
          <w:sz w:val="22"/>
          <w:szCs w:val="22"/>
        </w:rPr>
        <w:t>I</w:t>
      </w:r>
      <w:r>
        <w:rPr>
          <w:rFonts w:cs="Meiryo" w:hAnsi="Meiryo" w:eastAsia="Meiryo" w:ascii="Meiryo"/>
          <w:b/>
          <w:color w:val="221F1F"/>
          <w:spacing w:val="-6"/>
          <w:w w:val="91"/>
          <w:sz w:val="22"/>
          <w:szCs w:val="22"/>
        </w:rPr>
        <w:t>n</w:t>
      </w:r>
      <w:r>
        <w:rPr>
          <w:rFonts w:cs="Meiryo" w:hAnsi="Meiryo" w:eastAsia="Meiryo" w:ascii="Meiryo"/>
          <w:b/>
          <w:color w:val="221F1F"/>
          <w:spacing w:val="0"/>
          <w:w w:val="91"/>
          <w:sz w:val="22"/>
          <w:szCs w:val="22"/>
        </w:rPr>
        <w:t>telligence</w:t>
      </w:r>
      <w:r>
        <w:rPr>
          <w:rFonts w:cs="Meiryo" w:hAnsi="Meiryo" w:eastAsia="Meiryo" w:ascii="Meiryo"/>
          <w:b/>
          <w:color w:val="221F1F"/>
          <w:spacing w:val="25"/>
          <w:w w:val="9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221F1F"/>
          <w:spacing w:val="0"/>
          <w:w w:val="100"/>
          <w:sz w:val="22"/>
          <w:szCs w:val="22"/>
        </w:rPr>
        <w:t>→</w:t>
      </w:r>
      <w:r>
        <w:rPr>
          <w:rFonts w:cs="Times New Roman" w:hAnsi="Times New Roman" w:eastAsia="Times New Roman" w:ascii="Times New Roman"/>
          <w:i/>
          <w:color w:val="221F1F"/>
          <w:spacing w:val="33"/>
          <w:w w:val="100"/>
          <w:sz w:val="22"/>
          <w:szCs w:val="22"/>
        </w:rPr>
        <w:t> </w:t>
      </w:r>
      <w:r>
        <w:rPr>
          <w:rFonts w:cs="Meiryo" w:hAnsi="Meiryo" w:eastAsia="Meiryo" w:ascii="Meiryo"/>
          <w:b/>
          <w:color w:val="221F1F"/>
          <w:spacing w:val="0"/>
          <w:w w:val="100"/>
          <w:sz w:val="22"/>
          <w:szCs w:val="22"/>
        </w:rPr>
        <w:t>Gen2</w:t>
      </w:r>
      <w:r>
        <w:rPr>
          <w:rFonts w:cs="Meiryo" w:hAnsi="Meiryo" w:eastAsia="Meiryo" w:ascii="Meiryo"/>
          <w:b/>
          <w:color w:val="221F1F"/>
          <w:spacing w:val="-18"/>
          <w:w w:val="100"/>
          <w:sz w:val="22"/>
          <w:szCs w:val="22"/>
        </w:rPr>
        <w:t> </w:t>
      </w:r>
      <w:r>
        <w:rPr>
          <w:rFonts w:cs="Meiryo" w:hAnsi="Meiryo" w:eastAsia="Meiryo" w:ascii="Meiryo"/>
          <w:b/>
          <w:color w:val="221F1F"/>
          <w:spacing w:val="0"/>
          <w:w w:val="100"/>
          <w:sz w:val="22"/>
          <w:szCs w:val="22"/>
        </w:rPr>
        <w:t>Mean</w:t>
      </w:r>
      <w:r>
        <w:rPr>
          <w:rFonts w:cs="Meiryo" w:hAnsi="Meiryo" w:eastAsia="Meiryo" w:ascii="Meiryo"/>
          <w:b/>
          <w:color w:val="221F1F"/>
          <w:spacing w:val="6"/>
          <w:w w:val="100"/>
          <w:sz w:val="22"/>
          <w:szCs w:val="22"/>
        </w:rPr>
        <w:t> </w:t>
      </w:r>
      <w:r>
        <w:rPr>
          <w:rFonts w:cs="Meiryo" w:hAnsi="Meiryo" w:eastAsia="Meiryo" w:ascii="Meiryo"/>
          <w:b/>
          <w:color w:val="221F1F"/>
          <w:spacing w:val="0"/>
          <w:w w:val="100"/>
          <w:sz w:val="22"/>
          <w:szCs w:val="22"/>
        </w:rPr>
        <w:t>AFI.</w:t>
      </w:r>
      <w:r>
        <w:rPr>
          <w:rFonts w:cs="Meiryo" w:hAnsi="Meiryo" w:eastAsia="Meiryo" w:ascii="Meiryo"/>
          <w:b/>
          <w:color w:val="221F1F"/>
          <w:spacing w:val="0"/>
          <w:w w:val="100"/>
          <w:sz w:val="22"/>
          <w:szCs w:val="22"/>
        </w:rPr>
        <w:t>  </w:t>
      </w:r>
      <w:r>
        <w:rPr>
          <w:rFonts w:cs="Meiryo" w:hAnsi="Meiryo" w:eastAsia="Meiryo" w:ascii="Meiryo"/>
          <w:b/>
          <w:color w:val="221F1F"/>
          <w:spacing w:val="26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Gen2</w:t>
      </w:r>
      <w:r>
        <w:rPr>
          <w:rFonts w:cs="Meiryo" w:hAnsi="Meiryo" w:eastAsia="Meiryo" w:ascii="Meiryo"/>
          <w:color w:val="221F1F"/>
          <w:spacing w:val="26"/>
          <w:w w:val="86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cousin</w:t>
      </w:r>
      <w:r>
        <w:rPr>
          <w:rFonts w:cs="Meiryo" w:hAnsi="Meiryo" w:eastAsia="Meiryo" w:ascii="Meiryo"/>
          <w:color w:val="221F1F"/>
          <w:spacing w:val="23"/>
          <w:w w:val="86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-5"/>
          <w:w w:val="86"/>
          <w:sz w:val="22"/>
          <w:szCs w:val="22"/>
        </w:rPr>
        <w:t>a</w:t>
      </w:r>
      <w:r>
        <w:rPr>
          <w:rFonts w:cs="Meiryo" w:hAnsi="Meiryo" w:eastAsia="Meiryo" w:ascii="Meiryo"/>
          <w:color w:val="221F1F"/>
          <w:spacing w:val="-5"/>
          <w:w w:val="86"/>
          <w:sz w:val="22"/>
          <w:szCs w:val="22"/>
        </w:rPr>
        <w:t>v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erages</w:t>
      </w:r>
      <w:r>
        <w:rPr>
          <w:rFonts w:cs="Meiryo" w:hAnsi="Meiryo" w:eastAsia="Meiryo" w:ascii="Meiryo"/>
          <w:color w:val="221F1F"/>
          <w:spacing w:val="-11"/>
          <w:w w:val="86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of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9"/>
          <w:sz w:val="22"/>
          <w:szCs w:val="22"/>
        </w:rPr>
        <w:t>standardized</w:t>
      </w:r>
      <w:r>
        <w:rPr>
          <w:rFonts w:cs="Meiryo" w:hAnsi="Meiryo" w:eastAsia="Meiryo" w:ascii="Meiryo"/>
          <w:color w:val="221F1F"/>
          <w:spacing w:val="8"/>
          <w:w w:val="89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abili</w:t>
      </w:r>
      <w:r>
        <w:rPr>
          <w:rFonts w:cs="Meiryo" w:hAnsi="Meiryo" w:eastAsia="Meiryo" w:ascii="Meiryo"/>
          <w:color w:val="221F1F"/>
          <w:spacing w:val="-6"/>
          <w:w w:val="100"/>
          <w:sz w:val="22"/>
          <w:szCs w:val="22"/>
        </w:rPr>
        <w:t>t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y</w:t>
      </w:r>
      <w:r>
        <w:rPr>
          <w:rFonts w:cs="Meiryo" w:hAnsi="Meiryo" w:eastAsia="Meiryo" w:ascii="Meiryo"/>
          <w:color w:val="221F1F"/>
          <w:spacing w:val="-20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3"/>
          <w:sz w:val="22"/>
          <w:szCs w:val="22"/>
        </w:rPr>
        <w:t>scores</w:t>
      </w:r>
      <w:r>
        <w:rPr>
          <w:rFonts w:cs="Meiryo" w:hAnsi="Meiryo" w:eastAsia="Meiryo" w:ascii="Meiryo"/>
          <w:color w:val="221F1F"/>
          <w:spacing w:val="13"/>
          <w:w w:val="83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-5"/>
          <w:w w:val="83"/>
          <w:sz w:val="22"/>
          <w:szCs w:val="22"/>
        </w:rPr>
        <w:t>w</w:t>
      </w:r>
      <w:r>
        <w:rPr>
          <w:rFonts w:cs="Meiryo" w:hAnsi="Meiryo" w:eastAsia="Meiryo" w:ascii="Meiryo"/>
          <w:color w:val="221F1F"/>
          <w:spacing w:val="0"/>
          <w:w w:val="83"/>
          <w:sz w:val="22"/>
          <w:szCs w:val="22"/>
        </w:rPr>
        <w:t>ere</w:t>
      </w:r>
      <w:r>
        <w:rPr>
          <w:rFonts w:cs="Meiryo" w:hAnsi="Meiryo" w:eastAsia="Meiryo" w:ascii="Meiryo"/>
          <w:color w:val="221F1F"/>
          <w:spacing w:val="9"/>
          <w:w w:val="83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3"/>
          <w:sz w:val="22"/>
          <w:szCs w:val="22"/>
        </w:rPr>
        <w:t>used</w:t>
      </w:r>
      <w:r>
        <w:rPr>
          <w:rFonts w:cs="Meiryo" w:hAnsi="Meiryo" w:eastAsia="Meiryo" w:ascii="Meiryo"/>
          <w:color w:val="221F1F"/>
          <w:spacing w:val="17"/>
          <w:w w:val="83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to</w:t>
      </w:r>
      <w:r>
        <w:rPr>
          <w:rFonts w:cs="Meiryo" w:hAnsi="Meiryo" w:eastAsia="Meiryo" w:ascii="Meiryo"/>
          <w:color w:val="221F1F"/>
          <w:spacing w:val="-20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predict</w:t>
      </w:r>
      <w:r>
        <w:rPr>
          <w:rFonts w:cs="Meiryo" w:hAnsi="Meiryo" w:eastAsia="Meiryo" w:ascii="Meiryo"/>
          <w:color w:val="221F1F"/>
          <w:spacing w:val="47"/>
          <w:w w:val="86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Gen2</w:t>
      </w:r>
      <w:r>
        <w:rPr>
          <w:rFonts w:cs="Meiryo" w:hAnsi="Meiryo" w:eastAsia="Meiryo" w:ascii="Meiryo"/>
          <w:color w:val="221F1F"/>
          <w:spacing w:val="26"/>
          <w:w w:val="86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-5"/>
          <w:w w:val="86"/>
          <w:sz w:val="22"/>
          <w:szCs w:val="22"/>
        </w:rPr>
        <w:t>a</w:t>
      </w:r>
      <w:r>
        <w:rPr>
          <w:rFonts w:cs="Meiryo" w:hAnsi="Meiryo" w:eastAsia="Meiryo" w:ascii="Meiryo"/>
          <w:color w:val="221F1F"/>
          <w:spacing w:val="-5"/>
          <w:w w:val="86"/>
          <w:sz w:val="22"/>
          <w:szCs w:val="22"/>
        </w:rPr>
        <w:t>v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erages</w:t>
      </w:r>
      <w:r>
        <w:rPr>
          <w:rFonts w:cs="Meiryo" w:hAnsi="Meiryo" w:eastAsia="Meiryo" w:ascii="Meiryo"/>
          <w:color w:val="221F1F"/>
          <w:spacing w:val="-11"/>
          <w:w w:val="86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of</w:t>
      </w:r>
      <w:r>
        <w:rPr>
          <w:rFonts w:cs="Meiryo" w:hAnsi="Meiryo" w:eastAsia="Meiryo" w:ascii="Meiryo"/>
          <w:color w:val="221F1F"/>
          <w:spacing w:val="-30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5"/>
          <w:sz w:val="22"/>
          <w:szCs w:val="22"/>
        </w:rPr>
        <w:t>gender</w:t>
      </w:r>
      <w:r>
        <w:rPr>
          <w:rFonts w:cs="Meiryo" w:hAnsi="Meiryo" w:eastAsia="Meiryo" w:ascii="Meiryo"/>
          <w:color w:val="221F1F"/>
          <w:spacing w:val="11"/>
          <w:w w:val="85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standardized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AFI.</w:t>
      </w:r>
      <w:r>
        <w:rPr>
          <w:rFonts w:cs="Meiryo" w:hAnsi="Meiryo" w:eastAsia="Meiryo" w:ascii="Meiryo"/>
          <w:color w:val="221F1F"/>
          <w:spacing w:val="8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-17"/>
          <w:w w:val="93"/>
          <w:sz w:val="22"/>
          <w:szCs w:val="22"/>
        </w:rPr>
        <w:t>T</w:t>
      </w:r>
      <w:r>
        <w:rPr>
          <w:rFonts w:cs="Meiryo" w:hAnsi="Meiryo" w:eastAsia="Meiryo" w:ascii="Meiryo"/>
          <w:color w:val="221F1F"/>
          <w:spacing w:val="0"/>
          <w:w w:val="93"/>
          <w:sz w:val="22"/>
          <w:szCs w:val="22"/>
        </w:rPr>
        <w:t>able</w:t>
      </w:r>
      <w:r>
        <w:rPr>
          <w:rFonts w:cs="Meiryo" w:hAnsi="Meiryo" w:eastAsia="Meiryo" w:ascii="Meiryo"/>
          <w:color w:val="221F1F"/>
          <w:spacing w:val="9"/>
          <w:w w:val="93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5"/>
          <w:sz w:val="22"/>
          <w:szCs w:val="22"/>
        </w:rPr>
        <w:t>13</w:t>
      </w:r>
      <w:r>
        <w:rPr>
          <w:rFonts w:cs="Meiryo" w:hAnsi="Meiryo" w:eastAsia="Meiryo" w:ascii="Meiryo"/>
          <w:color w:val="221F1F"/>
          <w:spacing w:val="-3"/>
          <w:w w:val="85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5"/>
          <w:sz w:val="22"/>
          <w:szCs w:val="22"/>
        </w:rPr>
        <w:t>on</w:t>
      </w:r>
      <w:r>
        <w:rPr>
          <w:rFonts w:cs="Meiryo" w:hAnsi="Meiryo" w:eastAsia="Meiryo" w:ascii="Meiryo"/>
          <w:color w:val="221F1F"/>
          <w:spacing w:val="16"/>
          <w:w w:val="85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5"/>
          <w:sz w:val="22"/>
          <w:szCs w:val="22"/>
        </w:rPr>
        <w:t>page</w:t>
      </w:r>
      <w:r>
        <w:rPr>
          <w:rFonts w:cs="Meiryo" w:hAnsi="Meiryo" w:eastAsia="Meiryo" w:ascii="Meiryo"/>
          <w:color w:val="221F1F"/>
          <w:spacing w:val="5"/>
          <w:w w:val="85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5"/>
          <w:sz w:val="22"/>
          <w:szCs w:val="22"/>
        </w:rPr>
        <w:t>33</w:t>
      </w:r>
      <w:r>
        <w:rPr>
          <w:rFonts w:cs="Meiryo" w:hAnsi="Meiryo" w:eastAsia="Meiryo" w:ascii="Meiryo"/>
          <w:color w:val="221F1F"/>
          <w:spacing w:val="-3"/>
          <w:w w:val="85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5"/>
          <w:sz w:val="22"/>
          <w:szCs w:val="22"/>
        </w:rPr>
        <w:t>displ</w:t>
      </w:r>
      <w:r>
        <w:rPr>
          <w:rFonts w:cs="Meiryo" w:hAnsi="Meiryo" w:eastAsia="Meiryo" w:ascii="Meiryo"/>
          <w:color w:val="221F1F"/>
          <w:spacing w:val="-5"/>
          <w:w w:val="85"/>
          <w:sz w:val="22"/>
          <w:szCs w:val="22"/>
        </w:rPr>
        <w:t>a</w:t>
      </w:r>
      <w:r>
        <w:rPr>
          <w:rFonts w:cs="Meiryo" w:hAnsi="Meiryo" w:eastAsia="Meiryo" w:ascii="Meiryo"/>
          <w:color w:val="221F1F"/>
          <w:spacing w:val="0"/>
          <w:w w:val="85"/>
          <w:sz w:val="22"/>
          <w:szCs w:val="22"/>
        </w:rPr>
        <w:t>ys</w:t>
      </w:r>
      <w:r>
        <w:rPr>
          <w:rFonts w:cs="Meiryo" w:hAnsi="Meiryo" w:eastAsia="Meiryo" w:ascii="Meiryo"/>
          <w:color w:val="221F1F"/>
          <w:spacing w:val="49"/>
          <w:w w:val="85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5"/>
          <w:sz w:val="22"/>
          <w:szCs w:val="22"/>
        </w:rPr>
        <w:t>the</w:t>
      </w:r>
      <w:r>
        <w:rPr>
          <w:rFonts w:cs="Meiryo" w:hAnsi="Meiryo" w:eastAsia="Meiryo" w:ascii="Meiryo"/>
          <w:color w:val="221F1F"/>
          <w:spacing w:val="21"/>
          <w:w w:val="85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5"/>
          <w:sz w:val="22"/>
          <w:szCs w:val="22"/>
        </w:rPr>
        <w:t>results</w:t>
      </w:r>
      <w:r>
        <w:rPr>
          <w:rFonts w:cs="Meiryo" w:hAnsi="Meiryo" w:eastAsia="Meiryo" w:ascii="Meiryo"/>
          <w:color w:val="221F1F"/>
          <w:spacing w:val="24"/>
          <w:w w:val="85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-6"/>
          <w:w w:val="100"/>
          <w:sz w:val="22"/>
          <w:szCs w:val="22"/>
        </w:rPr>
        <w:t>b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y</w:t>
      </w:r>
      <w:r>
        <w:rPr>
          <w:rFonts w:cs="Meiryo" w:hAnsi="Meiryo" w:eastAsia="Meiryo" w:ascii="Meiryo"/>
          <w:color w:val="221F1F"/>
          <w:spacing w:val="-22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90"/>
          <w:sz w:val="22"/>
          <w:szCs w:val="22"/>
        </w:rPr>
        <w:t>Gen2</w:t>
      </w:r>
      <w:r>
        <w:rPr>
          <w:rFonts w:cs="Meiryo" w:hAnsi="Meiryo" w:eastAsia="Meiryo" w:ascii="Meiryo"/>
          <w:color w:val="221F1F"/>
          <w:spacing w:val="1"/>
          <w:w w:val="9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90"/>
          <w:sz w:val="22"/>
          <w:szCs w:val="22"/>
        </w:rPr>
        <w:t>linking.</w:t>
      </w:r>
      <w:r>
        <w:rPr>
          <w:rFonts w:cs="Meiryo" w:hAnsi="Meiryo" w:eastAsia="Meiryo" w:ascii="Meiryo"/>
          <w:color w:val="221F1F"/>
          <w:spacing w:val="47"/>
          <w:w w:val="9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The</w:t>
      </w:r>
      <w:r>
        <w:rPr>
          <w:rFonts w:cs="Meiryo" w:hAnsi="Meiryo" w:eastAsia="Meiryo" w:ascii="Meiryo"/>
          <w:color w:val="221F1F"/>
          <w:spacing w:val="-25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Mixed</w:t>
      </w:r>
      <w:r>
        <w:rPr>
          <w:rFonts w:cs="Meiryo" w:hAnsi="Meiryo" w:eastAsia="Meiryo" w:ascii="Meiryo"/>
          <w:color w:val="221F1F"/>
          <w:spacing w:val="-26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m</w:t>
      </w:r>
      <w:r>
        <w:rPr>
          <w:rFonts w:cs="Meiryo" w:hAnsi="Meiryo" w:eastAsia="Meiryo" w:ascii="Meiryo"/>
          <w:color w:val="221F1F"/>
          <w:spacing w:val="6"/>
          <w:w w:val="100"/>
          <w:sz w:val="22"/>
          <w:szCs w:val="22"/>
        </w:rPr>
        <w:t>o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del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re</w:t>
      </w:r>
      <w:r>
        <w:rPr>
          <w:rFonts w:cs="Meiryo" w:hAnsi="Meiryo" w:eastAsia="Meiryo" w:ascii="Meiryo"/>
          <w:color w:val="221F1F"/>
          <w:spacing w:val="5"/>
          <w:w w:val="86"/>
          <w:sz w:val="22"/>
          <w:szCs w:val="22"/>
        </w:rPr>
        <w:t>p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orts</w:t>
      </w:r>
      <w:r>
        <w:rPr>
          <w:rFonts w:cs="Meiryo" w:hAnsi="Meiryo" w:eastAsia="Meiryo" w:ascii="Meiryo"/>
          <w:color w:val="221F1F"/>
          <w:spacing w:val="20"/>
          <w:w w:val="86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the</w:t>
      </w:r>
      <w:r>
        <w:rPr>
          <w:rFonts w:cs="Meiryo" w:hAnsi="Meiryo" w:eastAsia="Meiryo" w:ascii="Meiryo"/>
          <w:color w:val="221F1F"/>
          <w:spacing w:val="16"/>
          <w:w w:val="86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-5"/>
          <w:w w:val="86"/>
          <w:sz w:val="22"/>
          <w:szCs w:val="22"/>
        </w:rPr>
        <w:t>a</w:t>
      </w:r>
      <w:r>
        <w:rPr>
          <w:rFonts w:cs="Meiryo" w:hAnsi="Meiryo" w:eastAsia="Meiryo" w:ascii="Meiryo"/>
          <w:color w:val="221F1F"/>
          <w:spacing w:val="-5"/>
          <w:w w:val="86"/>
          <w:sz w:val="22"/>
          <w:szCs w:val="22"/>
        </w:rPr>
        <w:t>v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erages</w:t>
      </w:r>
      <w:r>
        <w:rPr>
          <w:rFonts w:cs="Meiryo" w:hAnsi="Meiryo" w:eastAsia="Meiryo" w:ascii="Meiryo"/>
          <w:color w:val="221F1F"/>
          <w:spacing w:val="-11"/>
          <w:w w:val="86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of</w:t>
      </w:r>
      <w:r>
        <w:rPr>
          <w:rFonts w:cs="Meiryo" w:hAnsi="Meiryo" w:eastAsia="Meiryo" w:ascii="Meiryo"/>
          <w:color w:val="221F1F"/>
          <w:spacing w:val="-30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the</w:t>
      </w:r>
      <w:r>
        <w:rPr>
          <w:rFonts w:cs="Meiryo" w:hAnsi="Meiryo" w:eastAsia="Meiryo" w:ascii="Meiryo"/>
          <w:color w:val="221F1F"/>
          <w:spacing w:val="8"/>
          <w:w w:val="88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ﬁrst</w:t>
      </w:r>
      <w:r>
        <w:rPr>
          <w:rFonts w:cs="Meiryo" w:hAnsi="Meiryo" w:eastAsia="Meiryo" w:ascii="Meiryo"/>
          <w:color w:val="221F1F"/>
          <w:spacing w:val="21"/>
          <w:w w:val="88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5"/>
          <w:w w:val="88"/>
          <w:sz w:val="22"/>
          <w:szCs w:val="22"/>
        </w:rPr>
        <w:t>b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orns</w:t>
      </w:r>
      <w:r>
        <w:rPr>
          <w:rFonts w:cs="Meiryo" w:hAnsi="Meiryo" w:eastAsia="Meiryo" w:ascii="Meiryo"/>
          <w:color w:val="221F1F"/>
          <w:spacing w:val="3"/>
          <w:w w:val="88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of</w:t>
      </w:r>
      <w:r>
        <w:rPr>
          <w:rFonts w:cs="Meiryo" w:hAnsi="Meiryo" w:eastAsia="Meiryo" w:ascii="Meiryo"/>
          <w:color w:val="221F1F"/>
          <w:spacing w:val="-30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5"/>
          <w:sz w:val="22"/>
          <w:szCs w:val="22"/>
        </w:rPr>
        <w:t>ea</w:t>
      </w:r>
      <w:r>
        <w:rPr>
          <w:rFonts w:cs="Meiryo" w:hAnsi="Meiryo" w:eastAsia="Meiryo" w:ascii="Meiryo"/>
          <w:color w:val="221F1F"/>
          <w:spacing w:val="-5"/>
          <w:w w:val="85"/>
          <w:sz w:val="22"/>
          <w:szCs w:val="22"/>
        </w:rPr>
        <w:t>c</w:t>
      </w:r>
      <w:r>
        <w:rPr>
          <w:rFonts w:cs="Meiryo" w:hAnsi="Meiryo" w:eastAsia="Meiryo" w:ascii="Meiryo"/>
          <w:color w:val="221F1F"/>
          <w:spacing w:val="0"/>
          <w:w w:val="85"/>
          <w:sz w:val="22"/>
          <w:szCs w:val="22"/>
        </w:rPr>
        <w:t>h</w:t>
      </w:r>
      <w:r>
        <w:rPr>
          <w:rFonts w:cs="Meiryo" w:hAnsi="Meiryo" w:eastAsia="Meiryo" w:ascii="Meiryo"/>
          <w:color w:val="221F1F"/>
          <w:spacing w:val="9"/>
          <w:w w:val="85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5"/>
          <w:sz w:val="22"/>
          <w:szCs w:val="22"/>
        </w:rPr>
        <w:t>sister</w:t>
      </w:r>
      <w:r>
        <w:rPr>
          <w:rFonts w:cs="Meiryo" w:hAnsi="Meiryo" w:eastAsia="Meiryo" w:ascii="Meiryo"/>
          <w:color w:val="221F1F"/>
          <w:spacing w:val="22"/>
          <w:w w:val="85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(n</w:t>
      </w:r>
      <w:r>
        <w:rPr>
          <w:rFonts w:cs="Meiryo" w:hAnsi="Meiryo" w:eastAsia="Meiryo" w:ascii="Meiryo"/>
          <w:color w:val="221F1F"/>
          <w:spacing w:val="-27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=</w:t>
      </w:r>
      <w:r>
        <w:rPr>
          <w:rFonts w:cs="Meiryo" w:hAnsi="Meiryo" w:eastAsia="Meiryo" w:ascii="Meiryo"/>
          <w:color w:val="221F1F"/>
          <w:spacing w:val="-19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5"/>
          <w:sz w:val="22"/>
          <w:szCs w:val="22"/>
        </w:rPr>
        <w:t>344),</w:t>
      </w:r>
      <w:r>
        <w:rPr>
          <w:rFonts w:cs="Meiryo" w:hAnsi="Meiryo" w:eastAsia="Meiryo" w:ascii="Meiryo"/>
          <w:color w:val="221F1F"/>
          <w:spacing w:val="-12"/>
          <w:w w:val="85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5"/>
          <w:sz w:val="22"/>
          <w:szCs w:val="22"/>
        </w:rPr>
        <w:t>the</w:t>
      </w:r>
      <w:r>
        <w:rPr>
          <w:rFonts w:cs="Meiryo" w:hAnsi="Meiryo" w:eastAsia="Meiryo" w:ascii="Meiryo"/>
          <w:color w:val="221F1F"/>
          <w:spacing w:val="21"/>
          <w:w w:val="85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5"/>
          <w:sz w:val="22"/>
          <w:szCs w:val="22"/>
        </w:rPr>
        <w:t>Daug</w:t>
      </w:r>
      <w:r>
        <w:rPr>
          <w:rFonts w:cs="Meiryo" w:hAnsi="Meiryo" w:eastAsia="Meiryo" w:ascii="Meiryo"/>
          <w:color w:val="221F1F"/>
          <w:spacing w:val="-5"/>
          <w:w w:val="85"/>
          <w:sz w:val="22"/>
          <w:szCs w:val="22"/>
        </w:rPr>
        <w:t>h</w:t>
      </w:r>
      <w:r>
        <w:rPr>
          <w:rFonts w:cs="Meiryo" w:hAnsi="Meiryo" w:eastAsia="Meiryo" w:ascii="Meiryo"/>
          <w:color w:val="221F1F"/>
          <w:spacing w:val="0"/>
          <w:w w:val="85"/>
          <w:sz w:val="22"/>
          <w:szCs w:val="22"/>
        </w:rPr>
        <w:t>ters</w:t>
      </w:r>
      <w:r>
        <w:rPr>
          <w:rFonts w:cs="Meiryo" w:hAnsi="Meiryo" w:eastAsia="Meiryo" w:ascii="Meiryo"/>
          <w:color w:val="221F1F"/>
          <w:spacing w:val="49"/>
          <w:w w:val="85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m</w:t>
      </w:r>
      <w:r>
        <w:rPr>
          <w:rFonts w:cs="Meiryo" w:hAnsi="Meiryo" w:eastAsia="Meiryo" w:ascii="Meiryo"/>
          <w:color w:val="221F1F"/>
          <w:spacing w:val="6"/>
          <w:w w:val="100"/>
          <w:sz w:val="22"/>
          <w:szCs w:val="22"/>
        </w:rPr>
        <w:t>o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del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re</w:t>
      </w:r>
      <w:r>
        <w:rPr>
          <w:rFonts w:cs="Meiryo" w:hAnsi="Meiryo" w:eastAsia="Meiryo" w:ascii="Meiryo"/>
          <w:color w:val="221F1F"/>
          <w:spacing w:val="5"/>
          <w:w w:val="86"/>
          <w:sz w:val="22"/>
          <w:szCs w:val="22"/>
        </w:rPr>
        <w:t>p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orts</w:t>
      </w:r>
      <w:r>
        <w:rPr>
          <w:rFonts w:cs="Meiryo" w:hAnsi="Meiryo" w:eastAsia="Meiryo" w:ascii="Meiryo"/>
          <w:color w:val="221F1F"/>
          <w:spacing w:val="20"/>
          <w:w w:val="86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the</w:t>
      </w:r>
      <w:r>
        <w:rPr>
          <w:rFonts w:cs="Meiryo" w:hAnsi="Meiryo" w:eastAsia="Meiryo" w:ascii="Meiryo"/>
          <w:color w:val="221F1F"/>
          <w:spacing w:val="16"/>
          <w:w w:val="86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-5"/>
          <w:w w:val="86"/>
          <w:sz w:val="22"/>
          <w:szCs w:val="22"/>
        </w:rPr>
        <w:t>a</w:t>
      </w:r>
      <w:r>
        <w:rPr>
          <w:rFonts w:cs="Meiryo" w:hAnsi="Meiryo" w:eastAsia="Meiryo" w:ascii="Meiryo"/>
          <w:color w:val="221F1F"/>
          <w:spacing w:val="-5"/>
          <w:w w:val="86"/>
          <w:sz w:val="22"/>
          <w:szCs w:val="22"/>
        </w:rPr>
        <w:t>v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erages</w:t>
      </w:r>
      <w:r>
        <w:rPr>
          <w:rFonts w:cs="Meiryo" w:hAnsi="Meiryo" w:eastAsia="Meiryo" w:ascii="Meiryo"/>
          <w:color w:val="221F1F"/>
          <w:spacing w:val="-11"/>
          <w:w w:val="86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of</w:t>
      </w:r>
      <w:r>
        <w:rPr>
          <w:rFonts w:cs="Meiryo" w:hAnsi="Meiryo" w:eastAsia="Meiryo" w:ascii="Meiryo"/>
          <w:color w:val="221F1F"/>
          <w:spacing w:val="-30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9"/>
          <w:sz w:val="22"/>
          <w:szCs w:val="22"/>
        </w:rPr>
        <w:t>the</w:t>
      </w:r>
      <w:r>
        <w:rPr>
          <w:rFonts w:cs="Meiryo" w:hAnsi="Meiryo" w:eastAsia="Meiryo" w:ascii="Meiryo"/>
          <w:color w:val="221F1F"/>
          <w:spacing w:val="4"/>
          <w:w w:val="89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9"/>
          <w:sz w:val="22"/>
          <w:szCs w:val="22"/>
        </w:rPr>
        <w:t>ﬁrst</w:t>
      </w:r>
      <w:r>
        <w:rPr>
          <w:rFonts w:cs="Meiryo" w:hAnsi="Meiryo" w:eastAsia="Meiryo" w:ascii="Meiryo"/>
          <w:color w:val="221F1F"/>
          <w:spacing w:val="16"/>
          <w:w w:val="89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5"/>
          <w:w w:val="89"/>
          <w:sz w:val="22"/>
          <w:szCs w:val="22"/>
        </w:rPr>
        <w:t>b</w:t>
      </w:r>
      <w:r>
        <w:rPr>
          <w:rFonts w:cs="Meiryo" w:hAnsi="Meiryo" w:eastAsia="Meiryo" w:ascii="Meiryo"/>
          <w:color w:val="221F1F"/>
          <w:spacing w:val="0"/>
          <w:w w:val="89"/>
          <w:sz w:val="22"/>
          <w:szCs w:val="22"/>
        </w:rPr>
        <w:t>orn</w:t>
      </w:r>
      <w:r>
        <w:rPr>
          <w:rFonts w:cs="Meiryo" w:hAnsi="Meiryo" w:eastAsia="Meiryo" w:ascii="Meiryo"/>
          <w:color w:val="221F1F"/>
          <w:spacing w:val="7"/>
          <w:w w:val="89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9"/>
          <w:sz w:val="22"/>
          <w:szCs w:val="22"/>
        </w:rPr>
        <w:t>girls</w:t>
      </w:r>
      <w:r>
        <w:rPr>
          <w:rFonts w:cs="Meiryo" w:hAnsi="Meiryo" w:eastAsia="Meiryo" w:ascii="Meiryo"/>
          <w:color w:val="221F1F"/>
          <w:spacing w:val="13"/>
          <w:w w:val="89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(n</w:t>
      </w:r>
      <w:r>
        <w:rPr>
          <w:rFonts w:cs="Meiryo" w:hAnsi="Meiryo" w:eastAsia="Meiryo" w:ascii="Meiryo"/>
          <w:color w:val="221F1F"/>
          <w:spacing w:val="-27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=</w:t>
      </w:r>
      <w:r>
        <w:rPr>
          <w:rFonts w:cs="Meiryo" w:hAnsi="Meiryo" w:eastAsia="Meiryo" w:ascii="Meiryo"/>
          <w:color w:val="221F1F"/>
          <w:spacing w:val="-19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267),</w:t>
      </w:r>
      <w:r>
        <w:rPr>
          <w:rFonts w:cs="Meiryo" w:hAnsi="Meiryo" w:eastAsia="Meiryo" w:ascii="Meiryo"/>
          <w:color w:val="221F1F"/>
          <w:spacing w:val="-19"/>
          <w:w w:val="86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and</w:t>
      </w:r>
      <w:r>
        <w:rPr>
          <w:rFonts w:cs="Meiryo" w:hAnsi="Meiryo" w:eastAsia="Meiryo" w:ascii="Meiryo"/>
          <w:color w:val="221F1F"/>
          <w:spacing w:val="21"/>
          <w:w w:val="86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the</w:t>
      </w:r>
      <w:r>
        <w:rPr>
          <w:rFonts w:cs="Meiryo" w:hAnsi="Meiryo" w:eastAsia="Meiryo" w:ascii="Meiryo"/>
          <w:color w:val="221F1F"/>
          <w:spacing w:val="16"/>
          <w:w w:val="86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Sons</w:t>
      </w:r>
      <w:r>
        <w:rPr>
          <w:rFonts w:cs="Meiryo" w:hAnsi="Meiryo" w:eastAsia="Meiryo" w:ascii="Meiryo"/>
          <w:color w:val="221F1F"/>
          <w:spacing w:val="4"/>
          <w:w w:val="86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m</w:t>
      </w:r>
      <w:r>
        <w:rPr>
          <w:rFonts w:cs="Meiryo" w:hAnsi="Meiryo" w:eastAsia="Meiryo" w:ascii="Meiryo"/>
          <w:color w:val="221F1F"/>
          <w:spacing w:val="6"/>
          <w:w w:val="86"/>
          <w:sz w:val="22"/>
          <w:szCs w:val="22"/>
        </w:rPr>
        <w:t>o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del</w:t>
      </w:r>
      <w:r>
        <w:rPr>
          <w:rFonts w:cs="Meiryo" w:hAnsi="Meiryo" w:eastAsia="Meiryo" w:ascii="Meiryo"/>
          <w:color w:val="221F1F"/>
          <w:spacing w:val="13"/>
          <w:w w:val="86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re</w:t>
      </w:r>
      <w:r>
        <w:rPr>
          <w:rFonts w:cs="Meiryo" w:hAnsi="Meiryo" w:eastAsia="Meiryo" w:ascii="Meiryo"/>
          <w:color w:val="221F1F"/>
          <w:spacing w:val="5"/>
          <w:w w:val="86"/>
          <w:sz w:val="22"/>
          <w:szCs w:val="22"/>
        </w:rPr>
        <w:t>p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orts</w:t>
      </w:r>
      <w:r>
        <w:rPr>
          <w:rFonts w:cs="Meiryo" w:hAnsi="Meiryo" w:eastAsia="Meiryo" w:ascii="Meiryo"/>
          <w:color w:val="221F1F"/>
          <w:spacing w:val="20"/>
          <w:w w:val="86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the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-5"/>
          <w:w w:val="83"/>
          <w:sz w:val="22"/>
          <w:szCs w:val="22"/>
        </w:rPr>
        <w:t>a</w:t>
      </w:r>
      <w:r>
        <w:rPr>
          <w:rFonts w:cs="Meiryo" w:hAnsi="Meiryo" w:eastAsia="Meiryo" w:ascii="Meiryo"/>
          <w:color w:val="221F1F"/>
          <w:spacing w:val="-5"/>
          <w:w w:val="83"/>
          <w:sz w:val="22"/>
          <w:szCs w:val="22"/>
        </w:rPr>
        <w:t>v</w:t>
      </w:r>
      <w:r>
        <w:rPr>
          <w:rFonts w:cs="Meiryo" w:hAnsi="Meiryo" w:eastAsia="Meiryo" w:ascii="Meiryo"/>
          <w:color w:val="221F1F"/>
          <w:spacing w:val="0"/>
          <w:w w:val="83"/>
          <w:sz w:val="22"/>
          <w:szCs w:val="22"/>
        </w:rPr>
        <w:t>erages</w:t>
      </w:r>
      <w:r>
        <w:rPr>
          <w:rFonts w:cs="Meiryo" w:hAnsi="Meiryo" w:eastAsia="Meiryo" w:ascii="Meiryo"/>
          <w:color w:val="221F1F"/>
          <w:spacing w:val="20"/>
          <w:w w:val="83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of</w:t>
      </w:r>
      <w:r>
        <w:rPr>
          <w:rFonts w:cs="Meiryo" w:hAnsi="Meiryo" w:eastAsia="Meiryo" w:ascii="Meiryo"/>
          <w:color w:val="221F1F"/>
          <w:spacing w:val="-30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the</w:t>
      </w:r>
      <w:r>
        <w:rPr>
          <w:rFonts w:cs="Meiryo" w:hAnsi="Meiryo" w:eastAsia="Meiryo" w:ascii="Meiryo"/>
          <w:color w:val="221F1F"/>
          <w:spacing w:val="12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ﬁrst</w:t>
      </w:r>
      <w:r>
        <w:rPr>
          <w:rFonts w:cs="Meiryo" w:hAnsi="Meiryo" w:eastAsia="Meiryo" w:ascii="Meiryo"/>
          <w:color w:val="221F1F"/>
          <w:spacing w:val="25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5"/>
          <w:w w:val="87"/>
          <w:sz w:val="22"/>
          <w:szCs w:val="22"/>
        </w:rPr>
        <w:t>b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orn</w:t>
      </w:r>
      <w:r>
        <w:rPr>
          <w:rFonts w:cs="Meiryo" w:hAnsi="Meiryo" w:eastAsia="Meiryo" w:ascii="Meiryo"/>
          <w:color w:val="221F1F"/>
          <w:spacing w:val="18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sons</w:t>
      </w:r>
      <w:r>
        <w:rPr>
          <w:rFonts w:cs="Meiryo" w:hAnsi="Meiryo" w:eastAsia="Meiryo" w:ascii="Meiryo"/>
          <w:color w:val="221F1F"/>
          <w:spacing w:val="-11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(n</w:t>
      </w:r>
      <w:r>
        <w:rPr>
          <w:rFonts w:cs="Meiryo" w:hAnsi="Meiryo" w:eastAsia="Meiryo" w:ascii="Meiryo"/>
          <w:color w:val="221F1F"/>
          <w:spacing w:val="-27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=</w:t>
      </w:r>
      <w:r>
        <w:rPr>
          <w:rFonts w:cs="Meiryo" w:hAnsi="Meiryo" w:eastAsia="Meiryo" w:ascii="Meiryo"/>
          <w:color w:val="221F1F"/>
          <w:spacing w:val="-19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1"/>
          <w:sz w:val="22"/>
          <w:szCs w:val="22"/>
        </w:rPr>
        <w:t>283).</w:t>
      </w:r>
      <w:r>
        <w:rPr>
          <w:rFonts w:cs="Meiryo" w:hAnsi="Meiryo" w:eastAsia="Meiryo" w:ascii="Meiryo"/>
          <w:color w:val="221F1F"/>
          <w:spacing w:val="38"/>
          <w:w w:val="81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All</w:t>
      </w:r>
      <w:r>
        <w:rPr>
          <w:rFonts w:cs="Meiryo" w:hAnsi="Meiryo" w:eastAsia="Meiryo" w:ascii="Meiryo"/>
          <w:color w:val="221F1F"/>
          <w:spacing w:val="25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three</w:t>
      </w:r>
      <w:r>
        <w:rPr>
          <w:rFonts w:cs="Meiryo" w:hAnsi="Meiryo" w:eastAsia="Meiryo" w:ascii="Meiryo"/>
          <w:color w:val="221F1F"/>
          <w:spacing w:val="4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m</w:t>
      </w:r>
      <w:r>
        <w:rPr>
          <w:rFonts w:cs="Meiryo" w:hAnsi="Meiryo" w:eastAsia="Meiryo" w:ascii="Meiryo"/>
          <w:color w:val="221F1F"/>
          <w:spacing w:val="5"/>
          <w:w w:val="87"/>
          <w:sz w:val="22"/>
          <w:szCs w:val="22"/>
        </w:rPr>
        <w:t>o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dels</w:t>
      </w:r>
      <w:r>
        <w:rPr>
          <w:rFonts w:cs="Meiryo" w:hAnsi="Meiryo" w:eastAsia="Meiryo" w:ascii="Meiryo"/>
          <w:color w:val="221F1F"/>
          <w:spacing w:val="-2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re</w:t>
      </w:r>
      <w:r>
        <w:rPr>
          <w:rFonts w:cs="Meiryo" w:hAnsi="Meiryo" w:eastAsia="Meiryo" w:ascii="Meiryo"/>
          <w:color w:val="221F1F"/>
          <w:spacing w:val="-5"/>
          <w:w w:val="87"/>
          <w:sz w:val="22"/>
          <w:szCs w:val="22"/>
        </w:rPr>
        <w:t>v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eal</w:t>
      </w:r>
      <w:r>
        <w:rPr>
          <w:rFonts w:cs="Meiryo" w:hAnsi="Meiryo" w:eastAsia="Meiryo" w:ascii="Meiryo"/>
          <w:color w:val="221F1F"/>
          <w:spacing w:val="5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similar</w:t>
      </w:r>
      <w:r>
        <w:rPr>
          <w:rFonts w:cs="Meiryo" w:hAnsi="Meiryo" w:eastAsia="Meiryo" w:ascii="Meiryo"/>
          <w:color w:val="221F1F"/>
          <w:spacing w:val="38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results.</w:t>
      </w:r>
      <w:r>
        <w:rPr>
          <w:rFonts w:cs="Meiryo" w:hAnsi="Meiryo" w:eastAsia="Meiryo" w:ascii="Meiryo"/>
          <w:color w:val="221F1F"/>
          <w:spacing w:val="34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A</w:t>
      </w:r>
      <w:r>
        <w:rPr>
          <w:rFonts w:cs="Meiryo" w:hAnsi="Meiryo" w:eastAsia="Meiryo" w:ascii="Meiryo"/>
          <w:color w:val="221F1F"/>
          <w:spacing w:val="14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3"/>
          <w:sz w:val="22"/>
          <w:szCs w:val="22"/>
        </w:rPr>
        <w:t>one</w:t>
      </w:r>
      <w:r>
        <w:rPr>
          <w:rFonts w:cs="Meiryo" w:hAnsi="Meiryo" w:eastAsia="Meiryo" w:ascii="Meiryo"/>
          <w:color w:val="221F1F"/>
          <w:spacing w:val="0"/>
          <w:w w:val="83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unit</w:t>
      </w:r>
      <w:r>
        <w:rPr>
          <w:rFonts w:cs="Meiryo" w:hAnsi="Meiryo" w:eastAsia="Meiryo" w:ascii="Meiryo"/>
          <w:color w:val="221F1F"/>
          <w:spacing w:val="-22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5"/>
          <w:sz w:val="22"/>
          <w:szCs w:val="22"/>
        </w:rPr>
        <w:t>increase</w:t>
      </w:r>
      <w:r>
        <w:rPr>
          <w:rFonts w:cs="Meiryo" w:hAnsi="Meiryo" w:eastAsia="Meiryo" w:ascii="Meiryo"/>
          <w:color w:val="221F1F"/>
          <w:spacing w:val="11"/>
          <w:w w:val="85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in</w:t>
      </w:r>
      <w:r>
        <w:rPr>
          <w:rFonts w:cs="Meiryo" w:hAnsi="Meiryo" w:eastAsia="Meiryo" w:ascii="Meiryo"/>
          <w:color w:val="221F1F"/>
          <w:spacing w:val="-11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the</w:t>
      </w:r>
      <w:r>
        <w:rPr>
          <w:rFonts w:cs="Meiryo" w:hAnsi="Meiryo" w:eastAsia="Meiryo" w:ascii="Meiryo"/>
          <w:color w:val="221F1F"/>
          <w:spacing w:val="12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-5"/>
          <w:w w:val="87"/>
          <w:sz w:val="22"/>
          <w:szCs w:val="22"/>
        </w:rPr>
        <w:t>a</w:t>
      </w:r>
      <w:r>
        <w:rPr>
          <w:rFonts w:cs="Meiryo" w:hAnsi="Meiryo" w:eastAsia="Meiryo" w:ascii="Meiryo"/>
          <w:color w:val="221F1F"/>
          <w:spacing w:val="-5"/>
          <w:w w:val="87"/>
          <w:sz w:val="22"/>
          <w:szCs w:val="22"/>
        </w:rPr>
        <w:t>v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erage</w:t>
      </w:r>
      <w:r>
        <w:rPr>
          <w:rFonts w:cs="Meiryo" w:hAnsi="Meiryo" w:eastAsia="Meiryo" w:ascii="Meiryo"/>
          <w:color w:val="221F1F"/>
          <w:spacing w:val="-16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standardized</w:t>
      </w:r>
      <w:r>
        <w:rPr>
          <w:rFonts w:cs="Meiryo" w:hAnsi="Meiryo" w:eastAsia="Meiryo" w:ascii="Meiryo"/>
          <w:color w:val="221F1F"/>
          <w:spacing w:val="37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i</w:t>
      </w:r>
      <w:r>
        <w:rPr>
          <w:rFonts w:cs="Meiryo" w:hAnsi="Meiryo" w:eastAsia="Meiryo" w:ascii="Meiryo"/>
          <w:color w:val="221F1F"/>
          <w:spacing w:val="-5"/>
          <w:w w:val="87"/>
          <w:sz w:val="22"/>
          <w:szCs w:val="22"/>
        </w:rPr>
        <w:t>n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telligence</w:t>
      </w:r>
      <w:r>
        <w:rPr>
          <w:rFonts w:cs="Meiryo" w:hAnsi="Meiryo" w:eastAsia="Meiryo" w:ascii="Meiryo"/>
          <w:color w:val="221F1F"/>
          <w:spacing w:val="33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of</w:t>
      </w:r>
      <w:r>
        <w:rPr>
          <w:rFonts w:cs="Meiryo" w:hAnsi="Meiryo" w:eastAsia="Meiryo" w:ascii="Meiryo"/>
          <w:color w:val="221F1F"/>
          <w:spacing w:val="-30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9"/>
          <w:sz w:val="22"/>
          <w:szCs w:val="22"/>
        </w:rPr>
        <w:t>the</w:t>
      </w:r>
      <w:r>
        <w:rPr>
          <w:rFonts w:cs="Meiryo" w:hAnsi="Meiryo" w:eastAsia="Meiryo" w:ascii="Meiryo"/>
          <w:color w:val="221F1F"/>
          <w:spacing w:val="4"/>
          <w:w w:val="89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-5"/>
          <w:w w:val="89"/>
          <w:sz w:val="22"/>
          <w:szCs w:val="22"/>
        </w:rPr>
        <w:t>c</w:t>
      </w:r>
      <w:r>
        <w:rPr>
          <w:rFonts w:cs="Meiryo" w:hAnsi="Meiryo" w:eastAsia="Meiryo" w:ascii="Meiryo"/>
          <w:color w:val="221F1F"/>
          <w:spacing w:val="0"/>
          <w:w w:val="89"/>
          <w:sz w:val="22"/>
          <w:szCs w:val="22"/>
        </w:rPr>
        <w:t>hildren</w:t>
      </w:r>
      <w:r>
        <w:rPr>
          <w:rFonts w:cs="Meiryo" w:hAnsi="Meiryo" w:eastAsia="Meiryo" w:ascii="Meiryo"/>
          <w:color w:val="221F1F"/>
          <w:spacing w:val="19"/>
          <w:w w:val="89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9"/>
          <w:sz w:val="22"/>
          <w:szCs w:val="22"/>
        </w:rPr>
        <w:t>predicted</w:t>
      </w:r>
      <w:r>
        <w:rPr>
          <w:rFonts w:cs="Meiryo" w:hAnsi="Meiryo" w:eastAsia="Meiryo" w:ascii="Meiryo"/>
          <w:color w:val="221F1F"/>
          <w:spacing w:val="7"/>
          <w:w w:val="89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221F1F"/>
          <w:spacing w:val="0"/>
          <w:w w:val="144"/>
          <w:sz w:val="22"/>
          <w:szCs w:val="22"/>
        </w:rPr>
        <w:t>≈</w:t>
      </w:r>
      <w:r>
        <w:rPr>
          <w:rFonts w:cs="Times New Roman" w:hAnsi="Times New Roman" w:eastAsia="Times New Roman" w:ascii="Times New Roman"/>
          <w:i/>
          <w:color w:val="221F1F"/>
          <w:spacing w:val="-16"/>
          <w:w w:val="144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221F1F"/>
          <w:spacing w:val="0"/>
          <w:w w:val="110"/>
          <w:sz w:val="22"/>
          <w:szCs w:val="22"/>
        </w:rPr>
        <w:t>.</w:t>
      </w:r>
      <w:r>
        <w:rPr>
          <w:rFonts w:cs="Meiryo" w:hAnsi="Meiryo" w:eastAsia="Meiryo" w:ascii="Meiryo"/>
          <w:color w:val="221F1F"/>
          <w:spacing w:val="0"/>
          <w:w w:val="80"/>
          <w:sz w:val="22"/>
          <w:szCs w:val="22"/>
        </w:rPr>
        <w:t>075</w:t>
      </w:r>
      <w:r>
        <w:rPr>
          <w:rFonts w:cs="Meiryo" w:hAnsi="Meiryo" w:eastAsia="Meiryo" w:ascii="Meiryo"/>
          <w:color w:val="221F1F"/>
          <w:spacing w:val="0"/>
          <w:w w:val="8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5"/>
          <w:sz w:val="22"/>
          <w:szCs w:val="22"/>
        </w:rPr>
        <w:t>increase</w:t>
      </w:r>
      <w:r>
        <w:rPr>
          <w:rFonts w:cs="Meiryo" w:hAnsi="Meiryo" w:eastAsia="Meiryo" w:ascii="Meiryo"/>
          <w:color w:val="221F1F"/>
          <w:spacing w:val="10"/>
          <w:w w:val="85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in</w:t>
      </w:r>
      <w:r>
        <w:rPr>
          <w:rFonts w:cs="Meiryo" w:hAnsi="Meiryo" w:eastAsia="Meiryo" w:ascii="Meiryo"/>
          <w:color w:val="221F1F"/>
          <w:spacing w:val="-11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-5"/>
          <w:w w:val="86"/>
          <w:sz w:val="22"/>
          <w:szCs w:val="22"/>
        </w:rPr>
        <w:t>a</w:t>
      </w:r>
      <w:r>
        <w:rPr>
          <w:rFonts w:cs="Meiryo" w:hAnsi="Meiryo" w:eastAsia="Meiryo" w:ascii="Meiryo"/>
          <w:color w:val="221F1F"/>
          <w:spacing w:val="-5"/>
          <w:w w:val="86"/>
          <w:sz w:val="22"/>
          <w:szCs w:val="22"/>
        </w:rPr>
        <w:t>v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erage</w:t>
      </w:r>
      <w:r>
        <w:rPr>
          <w:rFonts w:cs="Meiryo" w:hAnsi="Meiryo" w:eastAsia="Meiryo" w:ascii="Meiryo"/>
          <w:color w:val="221F1F"/>
          <w:spacing w:val="-7"/>
          <w:w w:val="86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Gen2</w:t>
      </w:r>
      <w:r>
        <w:rPr>
          <w:rFonts w:cs="Meiryo" w:hAnsi="Meiryo" w:eastAsia="Meiryo" w:ascii="Meiryo"/>
          <w:color w:val="221F1F"/>
          <w:spacing w:val="26"/>
          <w:w w:val="86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AFI.</w:t>
      </w:r>
      <w:r>
        <w:rPr>
          <w:rFonts w:cs="Meiryo" w:hAnsi="Meiryo" w:eastAsia="Meiryo" w:ascii="Meiryo"/>
          <w:color w:val="221F1F"/>
          <w:spacing w:val="8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The</w:t>
      </w:r>
      <w:r>
        <w:rPr>
          <w:rFonts w:cs="Meiryo" w:hAnsi="Meiryo" w:eastAsia="Meiryo" w:ascii="Meiryo"/>
          <w:color w:val="221F1F"/>
          <w:spacing w:val="-25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adjusted</w:t>
      </w:r>
      <w:r>
        <w:rPr>
          <w:rFonts w:cs="Meiryo" w:hAnsi="Meiryo" w:eastAsia="Meiryo" w:ascii="Meiryo"/>
          <w:color w:val="221F1F"/>
          <w:spacing w:val="9"/>
          <w:w w:val="88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8"/>
          <w:sz w:val="15"/>
          <w:szCs w:val="15"/>
        </w:rPr>
        <w:t>2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8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color w:val="221F1F"/>
          <w:spacing w:val="23"/>
          <w:w w:val="100"/>
          <w:position w:val="8"/>
          <w:sz w:val="15"/>
          <w:szCs w:val="15"/>
        </w:rPr>
        <w:t> </w:t>
      </w:r>
      <w:r>
        <w:rPr>
          <w:rFonts w:cs="Meiryo" w:hAnsi="Meiryo" w:eastAsia="Meiryo" w:ascii="Meiryo"/>
          <w:color w:val="221F1F"/>
          <w:spacing w:val="-11"/>
          <w:w w:val="91"/>
          <w:position w:val="0"/>
          <w:sz w:val="22"/>
          <w:szCs w:val="22"/>
        </w:rPr>
        <w:t>v</w:t>
      </w:r>
      <w:r>
        <w:rPr>
          <w:rFonts w:cs="Meiryo" w:hAnsi="Meiryo" w:eastAsia="Meiryo" w:ascii="Meiryo"/>
          <w:color w:val="221F1F"/>
          <w:spacing w:val="0"/>
          <w:w w:val="91"/>
          <w:position w:val="0"/>
          <w:sz w:val="22"/>
          <w:szCs w:val="22"/>
        </w:rPr>
        <w:t>aried</w:t>
      </w:r>
      <w:r>
        <w:rPr>
          <w:rFonts w:cs="Meiryo" w:hAnsi="Meiryo" w:eastAsia="Meiryo" w:ascii="Meiryo"/>
          <w:color w:val="221F1F"/>
          <w:spacing w:val="-4"/>
          <w:w w:val="91"/>
          <w:position w:val="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91"/>
          <w:position w:val="0"/>
          <w:sz w:val="22"/>
          <w:szCs w:val="22"/>
        </w:rPr>
        <w:t>slig</w:t>
      </w:r>
      <w:r>
        <w:rPr>
          <w:rFonts w:cs="Meiryo" w:hAnsi="Meiryo" w:eastAsia="Meiryo" w:ascii="Meiryo"/>
          <w:color w:val="221F1F"/>
          <w:spacing w:val="-5"/>
          <w:w w:val="91"/>
          <w:position w:val="0"/>
          <w:sz w:val="22"/>
          <w:szCs w:val="22"/>
        </w:rPr>
        <w:t>h</w:t>
      </w:r>
      <w:r>
        <w:rPr>
          <w:rFonts w:cs="Meiryo" w:hAnsi="Meiryo" w:eastAsia="Meiryo" w:ascii="Meiryo"/>
          <w:color w:val="221F1F"/>
          <w:spacing w:val="0"/>
          <w:w w:val="91"/>
          <w:position w:val="0"/>
          <w:sz w:val="22"/>
          <w:szCs w:val="22"/>
        </w:rPr>
        <w:t>tly</w:t>
      </w:r>
      <w:r>
        <w:rPr>
          <w:rFonts w:cs="Meiryo" w:hAnsi="Meiryo" w:eastAsia="Meiryo" w:ascii="Meiryo"/>
          <w:color w:val="221F1F"/>
          <w:spacing w:val="21"/>
          <w:w w:val="91"/>
          <w:position w:val="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-6"/>
          <w:w w:val="100"/>
          <w:position w:val="0"/>
          <w:sz w:val="22"/>
          <w:szCs w:val="22"/>
        </w:rPr>
        <w:t>b</w:t>
      </w:r>
      <w:r>
        <w:rPr>
          <w:rFonts w:cs="Meiryo" w:hAnsi="Meiryo" w:eastAsia="Meiryo" w:ascii="Meiryo"/>
          <w:color w:val="221F1F"/>
          <w:spacing w:val="0"/>
          <w:w w:val="100"/>
          <w:position w:val="0"/>
          <w:sz w:val="22"/>
          <w:szCs w:val="22"/>
        </w:rPr>
        <w:t>y</w:t>
      </w:r>
      <w:r>
        <w:rPr>
          <w:rFonts w:cs="Meiryo" w:hAnsi="Meiryo" w:eastAsia="Meiryo" w:ascii="Meiryo"/>
          <w:color w:val="221F1F"/>
          <w:spacing w:val="-22"/>
          <w:w w:val="100"/>
          <w:position w:val="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91"/>
          <w:position w:val="0"/>
          <w:sz w:val="22"/>
          <w:szCs w:val="22"/>
        </w:rPr>
        <w:t>Gen2</w:t>
      </w:r>
      <w:r>
        <w:rPr>
          <w:rFonts w:cs="Meiryo" w:hAnsi="Meiryo" w:eastAsia="Meiryo" w:ascii="Meiryo"/>
          <w:color w:val="221F1F"/>
          <w:spacing w:val="-5"/>
          <w:w w:val="91"/>
          <w:position w:val="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91"/>
          <w:position w:val="0"/>
          <w:sz w:val="22"/>
          <w:szCs w:val="22"/>
        </w:rPr>
        <w:t>linking</w:t>
      </w:r>
      <w:r>
        <w:rPr>
          <w:rFonts w:cs="Meiryo" w:hAnsi="Meiryo" w:eastAsia="Meiryo" w:ascii="Meiryo"/>
          <w:color w:val="221F1F"/>
          <w:spacing w:val="27"/>
          <w:w w:val="91"/>
          <w:position w:val="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position w:val="0"/>
          <w:sz w:val="22"/>
          <w:szCs w:val="22"/>
        </w:rPr>
        <w:t>(Mixed</w:t>
      </w:r>
      <w:r>
        <w:rPr>
          <w:rFonts w:cs="Meiryo" w:hAnsi="Meiryo" w:eastAsia="Meiryo" w:ascii="Meiryo"/>
          <w:color w:val="000000"/>
          <w:spacing w:val="0"/>
          <w:w w:val="100"/>
          <w:position w:val="0"/>
          <w:sz w:val="22"/>
          <w:szCs w:val="22"/>
        </w:rPr>
      </w:r>
    </w:p>
    <w:p>
      <w:pPr>
        <w:rPr>
          <w:rFonts w:cs="Meiryo" w:hAnsi="Meiryo" w:eastAsia="Meiryo" w:ascii="Meiryo"/>
          <w:sz w:val="22"/>
          <w:szCs w:val="22"/>
        </w:rPr>
        <w:jc w:val="left"/>
        <w:spacing w:before="5"/>
        <w:ind w:left="155"/>
      </w:pP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=</w:t>
      </w:r>
      <w:r>
        <w:rPr>
          <w:rFonts w:cs="Meiryo" w:hAnsi="Meiryo" w:eastAsia="Meiryo" w:ascii="Meiryo"/>
          <w:color w:val="221F1F"/>
          <w:spacing w:val="-1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221F1F"/>
          <w:spacing w:val="0"/>
          <w:w w:val="110"/>
          <w:sz w:val="22"/>
          <w:szCs w:val="22"/>
        </w:rPr>
        <w:t>.</w:t>
      </w:r>
      <w:r>
        <w:rPr>
          <w:rFonts w:cs="Meiryo" w:hAnsi="Meiryo" w:eastAsia="Meiryo" w:ascii="Meiryo"/>
          <w:color w:val="221F1F"/>
          <w:spacing w:val="0"/>
          <w:w w:val="80"/>
          <w:sz w:val="22"/>
          <w:szCs w:val="22"/>
        </w:rPr>
        <w:t>014,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Daug</w:t>
      </w:r>
      <w:r>
        <w:rPr>
          <w:rFonts w:cs="Meiryo" w:hAnsi="Meiryo" w:eastAsia="Meiryo" w:ascii="Meiryo"/>
          <w:color w:val="221F1F"/>
          <w:spacing w:val="-4"/>
          <w:w w:val="88"/>
          <w:sz w:val="22"/>
          <w:szCs w:val="22"/>
        </w:rPr>
        <w:t>h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ters</w:t>
      </w:r>
      <w:r>
        <w:rPr>
          <w:rFonts w:cs="Meiryo" w:hAnsi="Meiryo" w:eastAsia="Meiryo" w:ascii="Meiryo"/>
          <w:color w:val="221F1F"/>
          <w:spacing w:val="14"/>
          <w:w w:val="88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=</w:t>
      </w:r>
      <w:r>
        <w:rPr>
          <w:rFonts w:cs="Meiryo" w:hAnsi="Meiryo" w:eastAsia="Meiryo" w:ascii="Meiryo"/>
          <w:color w:val="221F1F"/>
          <w:spacing w:val="-1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221F1F"/>
          <w:spacing w:val="0"/>
          <w:w w:val="110"/>
          <w:sz w:val="22"/>
          <w:szCs w:val="22"/>
        </w:rPr>
        <w:t>.</w:t>
      </w:r>
      <w:r>
        <w:rPr>
          <w:rFonts w:cs="Meiryo" w:hAnsi="Meiryo" w:eastAsia="Meiryo" w:ascii="Meiryo"/>
          <w:color w:val="221F1F"/>
          <w:spacing w:val="0"/>
          <w:w w:val="80"/>
          <w:sz w:val="22"/>
          <w:szCs w:val="22"/>
        </w:rPr>
        <w:t>016,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5"/>
          <w:sz w:val="22"/>
          <w:szCs w:val="22"/>
        </w:rPr>
        <w:t>Sons</w:t>
      </w:r>
      <w:r>
        <w:rPr>
          <w:rFonts w:cs="Meiryo" w:hAnsi="Meiryo" w:eastAsia="Meiryo" w:ascii="Meiryo"/>
          <w:color w:val="221F1F"/>
          <w:spacing w:val="10"/>
          <w:w w:val="85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=</w:t>
      </w:r>
      <w:r>
        <w:rPr>
          <w:rFonts w:cs="Meiryo" w:hAnsi="Meiryo" w:eastAsia="Meiryo" w:ascii="Meiryo"/>
          <w:color w:val="221F1F"/>
          <w:spacing w:val="-1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221F1F"/>
          <w:spacing w:val="0"/>
          <w:w w:val="110"/>
          <w:sz w:val="22"/>
          <w:szCs w:val="22"/>
        </w:rPr>
        <w:t>.</w:t>
      </w:r>
      <w:r>
        <w:rPr>
          <w:rFonts w:cs="Meiryo" w:hAnsi="Meiryo" w:eastAsia="Meiryo" w:ascii="Meiryo"/>
          <w:color w:val="221F1F"/>
          <w:spacing w:val="0"/>
          <w:w w:val="81"/>
          <w:sz w:val="22"/>
          <w:szCs w:val="22"/>
        </w:rPr>
        <w:t>009).</w:t>
      </w:r>
      <w:r>
        <w:rPr>
          <w:rFonts w:cs="Meiryo" w:hAnsi="Meiryo" w:eastAsia="Meiryo" w:ascii="Meiryo"/>
          <w:color w:val="000000"/>
          <w:spacing w:val="0"/>
          <w:w w:val="100"/>
          <w:sz w:val="22"/>
          <w:szCs w:val="22"/>
        </w:rPr>
      </w:r>
    </w:p>
    <w:p>
      <w:pPr>
        <w:rPr>
          <w:rFonts w:cs="Meiryo" w:hAnsi="Meiryo" w:eastAsia="Meiryo" w:ascii="Meiryo"/>
          <w:sz w:val="22"/>
          <w:szCs w:val="22"/>
        </w:rPr>
        <w:jc w:val="both"/>
        <w:spacing w:before="23" w:lineRule="auto" w:line="252"/>
        <w:ind w:left="155" w:right="94" w:firstLine="542"/>
      </w:pPr>
      <w:r>
        <w:rPr>
          <w:rFonts w:cs="Meiryo" w:hAnsi="Meiryo" w:eastAsia="Meiryo" w:ascii="Meiryo"/>
          <w:b/>
          <w:color w:val="221F1F"/>
          <w:spacing w:val="0"/>
          <w:w w:val="100"/>
          <w:sz w:val="22"/>
          <w:szCs w:val="22"/>
        </w:rPr>
        <w:t>Joi</w:t>
      </w:r>
      <w:r>
        <w:rPr>
          <w:rFonts w:cs="Meiryo" w:hAnsi="Meiryo" w:eastAsia="Meiryo" w:ascii="Meiryo"/>
          <w:b/>
          <w:color w:val="221F1F"/>
          <w:spacing w:val="-6"/>
          <w:w w:val="100"/>
          <w:sz w:val="22"/>
          <w:szCs w:val="22"/>
        </w:rPr>
        <w:t>n</w:t>
      </w:r>
      <w:r>
        <w:rPr>
          <w:rFonts w:cs="Meiryo" w:hAnsi="Meiryo" w:eastAsia="Meiryo" w:ascii="Meiryo"/>
          <w:b/>
          <w:color w:val="221F1F"/>
          <w:spacing w:val="0"/>
          <w:w w:val="100"/>
          <w:sz w:val="22"/>
          <w:szCs w:val="22"/>
        </w:rPr>
        <w:t>t</w:t>
      </w:r>
      <w:r>
        <w:rPr>
          <w:rFonts w:cs="Meiryo" w:hAnsi="Meiryo" w:eastAsia="Meiryo" w:ascii="Meiryo"/>
          <w:b/>
          <w:color w:val="221F1F"/>
          <w:spacing w:val="12"/>
          <w:w w:val="100"/>
          <w:sz w:val="22"/>
          <w:szCs w:val="22"/>
        </w:rPr>
        <w:t> </w:t>
      </w:r>
      <w:r>
        <w:rPr>
          <w:rFonts w:cs="Meiryo" w:hAnsi="Meiryo" w:eastAsia="Meiryo" w:ascii="Meiryo"/>
          <w:b/>
          <w:color w:val="221F1F"/>
          <w:spacing w:val="0"/>
          <w:w w:val="100"/>
          <w:sz w:val="22"/>
          <w:szCs w:val="22"/>
        </w:rPr>
        <w:t>M</w:t>
      </w:r>
      <w:r>
        <w:rPr>
          <w:rFonts w:cs="Meiryo" w:hAnsi="Meiryo" w:eastAsia="Meiryo" w:ascii="Meiryo"/>
          <w:b/>
          <w:color w:val="221F1F"/>
          <w:spacing w:val="0"/>
          <w:w w:val="100"/>
          <w:sz w:val="22"/>
          <w:szCs w:val="22"/>
        </w:rPr>
        <w:t>ean</w:t>
      </w:r>
      <w:r>
        <w:rPr>
          <w:rFonts w:cs="Meiryo" w:hAnsi="Meiryo" w:eastAsia="Meiryo" w:ascii="Meiryo"/>
          <w:b/>
          <w:color w:val="221F1F"/>
          <w:spacing w:val="5"/>
          <w:w w:val="100"/>
          <w:sz w:val="22"/>
          <w:szCs w:val="22"/>
        </w:rPr>
        <w:t> </w:t>
      </w:r>
      <w:r>
        <w:rPr>
          <w:rFonts w:cs="Meiryo" w:hAnsi="Meiryo" w:eastAsia="Meiryo" w:ascii="Meiryo"/>
          <w:b/>
          <w:color w:val="221F1F"/>
          <w:spacing w:val="0"/>
          <w:w w:val="91"/>
          <w:sz w:val="22"/>
          <w:szCs w:val="22"/>
        </w:rPr>
        <w:t>I</w:t>
      </w:r>
      <w:r>
        <w:rPr>
          <w:rFonts w:cs="Meiryo" w:hAnsi="Meiryo" w:eastAsia="Meiryo" w:ascii="Meiryo"/>
          <w:b/>
          <w:color w:val="221F1F"/>
          <w:spacing w:val="-6"/>
          <w:w w:val="91"/>
          <w:sz w:val="22"/>
          <w:szCs w:val="22"/>
        </w:rPr>
        <w:t>n</w:t>
      </w:r>
      <w:r>
        <w:rPr>
          <w:rFonts w:cs="Meiryo" w:hAnsi="Meiryo" w:eastAsia="Meiryo" w:ascii="Meiryo"/>
          <w:b/>
          <w:color w:val="221F1F"/>
          <w:spacing w:val="0"/>
          <w:w w:val="91"/>
          <w:sz w:val="22"/>
          <w:szCs w:val="22"/>
        </w:rPr>
        <w:t>telligence</w:t>
      </w:r>
      <w:r>
        <w:rPr>
          <w:rFonts w:cs="Meiryo" w:hAnsi="Meiryo" w:eastAsia="Meiryo" w:ascii="Meiryo"/>
          <w:b/>
          <w:color w:val="221F1F"/>
          <w:spacing w:val="25"/>
          <w:w w:val="9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221F1F"/>
          <w:spacing w:val="0"/>
          <w:w w:val="100"/>
          <w:sz w:val="22"/>
          <w:szCs w:val="22"/>
        </w:rPr>
        <w:t>→</w:t>
      </w:r>
      <w:r>
        <w:rPr>
          <w:rFonts w:cs="Times New Roman" w:hAnsi="Times New Roman" w:eastAsia="Times New Roman" w:ascii="Times New Roman"/>
          <w:i/>
          <w:color w:val="221F1F"/>
          <w:spacing w:val="33"/>
          <w:w w:val="100"/>
          <w:sz w:val="22"/>
          <w:szCs w:val="22"/>
        </w:rPr>
        <w:t> </w:t>
      </w:r>
      <w:r>
        <w:rPr>
          <w:rFonts w:cs="Meiryo" w:hAnsi="Meiryo" w:eastAsia="Meiryo" w:ascii="Meiryo"/>
          <w:b/>
          <w:color w:val="221F1F"/>
          <w:spacing w:val="0"/>
          <w:w w:val="100"/>
          <w:sz w:val="22"/>
          <w:szCs w:val="22"/>
        </w:rPr>
        <w:t>Gen2</w:t>
      </w:r>
      <w:r>
        <w:rPr>
          <w:rFonts w:cs="Meiryo" w:hAnsi="Meiryo" w:eastAsia="Meiryo" w:ascii="Meiryo"/>
          <w:b/>
          <w:color w:val="221F1F"/>
          <w:spacing w:val="-18"/>
          <w:w w:val="100"/>
          <w:sz w:val="22"/>
          <w:szCs w:val="22"/>
        </w:rPr>
        <w:t> </w:t>
      </w:r>
      <w:r>
        <w:rPr>
          <w:rFonts w:cs="Meiryo" w:hAnsi="Meiryo" w:eastAsia="Meiryo" w:ascii="Meiryo"/>
          <w:b/>
          <w:color w:val="221F1F"/>
          <w:spacing w:val="0"/>
          <w:w w:val="100"/>
          <w:sz w:val="22"/>
          <w:szCs w:val="22"/>
        </w:rPr>
        <w:t>Mean</w:t>
      </w:r>
      <w:r>
        <w:rPr>
          <w:rFonts w:cs="Meiryo" w:hAnsi="Meiryo" w:eastAsia="Meiryo" w:ascii="Meiryo"/>
          <w:b/>
          <w:color w:val="221F1F"/>
          <w:spacing w:val="6"/>
          <w:w w:val="100"/>
          <w:sz w:val="22"/>
          <w:szCs w:val="22"/>
        </w:rPr>
        <w:t> </w:t>
      </w:r>
      <w:r>
        <w:rPr>
          <w:rFonts w:cs="Meiryo" w:hAnsi="Meiryo" w:eastAsia="Meiryo" w:ascii="Meiryo"/>
          <w:b/>
          <w:color w:val="221F1F"/>
          <w:spacing w:val="0"/>
          <w:w w:val="100"/>
          <w:sz w:val="22"/>
          <w:szCs w:val="22"/>
        </w:rPr>
        <w:t>AFI.</w:t>
      </w:r>
      <w:r>
        <w:rPr>
          <w:rFonts w:cs="Meiryo" w:hAnsi="Meiryo" w:eastAsia="Meiryo" w:ascii="Meiryo"/>
          <w:b/>
          <w:color w:val="221F1F"/>
          <w:spacing w:val="0"/>
          <w:w w:val="100"/>
          <w:sz w:val="22"/>
          <w:szCs w:val="22"/>
        </w:rPr>
        <w:t>  </w:t>
      </w:r>
      <w:r>
        <w:rPr>
          <w:rFonts w:cs="Meiryo" w:hAnsi="Meiryo" w:eastAsia="Meiryo" w:ascii="Meiryo"/>
          <w:b/>
          <w:color w:val="221F1F"/>
          <w:spacing w:val="26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9"/>
          <w:sz w:val="22"/>
          <w:szCs w:val="22"/>
        </w:rPr>
        <w:t>Results</w:t>
      </w:r>
      <w:r>
        <w:rPr>
          <w:rFonts w:cs="Meiryo" w:hAnsi="Meiryo" w:eastAsia="Meiryo" w:ascii="Meiryo"/>
          <w:color w:val="221F1F"/>
          <w:spacing w:val="23"/>
          <w:w w:val="89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9"/>
          <w:sz w:val="22"/>
          <w:szCs w:val="22"/>
        </w:rPr>
        <w:t>from</w:t>
      </w:r>
      <w:r>
        <w:rPr>
          <w:rFonts w:cs="Meiryo" w:hAnsi="Meiryo" w:eastAsia="Meiryo" w:ascii="Meiryo"/>
          <w:color w:val="221F1F"/>
          <w:spacing w:val="3"/>
          <w:w w:val="89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9"/>
          <w:sz w:val="22"/>
          <w:szCs w:val="22"/>
        </w:rPr>
        <w:t>the</w:t>
      </w:r>
      <w:r>
        <w:rPr>
          <w:rFonts w:cs="Meiryo" w:hAnsi="Meiryo" w:eastAsia="Meiryo" w:ascii="Meiryo"/>
          <w:color w:val="221F1F"/>
          <w:spacing w:val="4"/>
          <w:w w:val="89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9"/>
          <w:sz w:val="22"/>
          <w:szCs w:val="22"/>
        </w:rPr>
        <w:t>Gen1</w:t>
      </w:r>
      <w:r>
        <w:rPr>
          <w:rFonts w:cs="Meiryo" w:hAnsi="Meiryo" w:eastAsia="Meiryo" w:ascii="Meiryo"/>
          <w:color w:val="221F1F"/>
          <w:spacing w:val="7"/>
          <w:w w:val="89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sister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-5"/>
          <w:w w:val="83"/>
          <w:sz w:val="22"/>
          <w:szCs w:val="22"/>
        </w:rPr>
        <w:t>a</w:t>
      </w:r>
      <w:r>
        <w:rPr>
          <w:rFonts w:cs="Meiryo" w:hAnsi="Meiryo" w:eastAsia="Meiryo" w:ascii="Meiryo"/>
          <w:color w:val="221F1F"/>
          <w:spacing w:val="-5"/>
          <w:w w:val="83"/>
          <w:sz w:val="22"/>
          <w:szCs w:val="22"/>
        </w:rPr>
        <w:t>v</w:t>
      </w:r>
      <w:r>
        <w:rPr>
          <w:rFonts w:cs="Meiryo" w:hAnsi="Meiryo" w:eastAsia="Meiryo" w:ascii="Meiryo"/>
          <w:color w:val="221F1F"/>
          <w:spacing w:val="0"/>
          <w:w w:val="83"/>
          <w:sz w:val="22"/>
          <w:szCs w:val="22"/>
        </w:rPr>
        <w:t>erages</w:t>
      </w:r>
      <w:r>
        <w:rPr>
          <w:rFonts w:cs="Meiryo" w:hAnsi="Meiryo" w:eastAsia="Meiryo" w:ascii="Meiryo"/>
          <w:color w:val="221F1F"/>
          <w:spacing w:val="20"/>
          <w:w w:val="83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of</w:t>
      </w:r>
      <w:r>
        <w:rPr>
          <w:rFonts w:cs="Meiryo" w:hAnsi="Meiryo" w:eastAsia="Meiryo" w:ascii="Meiryo"/>
          <w:color w:val="221F1F"/>
          <w:spacing w:val="-30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9"/>
          <w:sz w:val="22"/>
          <w:szCs w:val="22"/>
        </w:rPr>
        <w:t>standardized</w:t>
      </w:r>
      <w:r>
        <w:rPr>
          <w:rFonts w:cs="Meiryo" w:hAnsi="Meiryo" w:eastAsia="Meiryo" w:ascii="Meiryo"/>
          <w:color w:val="221F1F"/>
          <w:spacing w:val="8"/>
          <w:w w:val="89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A</w:t>
      </w:r>
      <w:r>
        <w:rPr>
          <w:rFonts w:cs="Meiryo" w:hAnsi="Meiryo" w:eastAsia="Meiryo" w:ascii="Meiryo"/>
          <w:color w:val="221F1F"/>
          <w:spacing w:val="-6"/>
          <w:w w:val="100"/>
          <w:sz w:val="22"/>
          <w:szCs w:val="22"/>
        </w:rPr>
        <w:t>F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QT</w:t>
      </w:r>
      <w:r>
        <w:rPr>
          <w:rFonts w:cs="Meiryo" w:hAnsi="Meiryo" w:eastAsia="Meiryo" w:ascii="Meiryo"/>
          <w:color w:val="221F1F"/>
          <w:spacing w:val="53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scores</w:t>
      </w:r>
      <w:r>
        <w:rPr>
          <w:rFonts w:cs="Meiryo" w:hAnsi="Meiryo" w:eastAsia="Meiryo" w:ascii="Meiryo"/>
          <w:color w:val="221F1F"/>
          <w:spacing w:val="-10"/>
          <w:w w:val="86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and</w:t>
      </w:r>
      <w:r>
        <w:rPr>
          <w:rFonts w:cs="Meiryo" w:hAnsi="Meiryo" w:eastAsia="Meiryo" w:ascii="Meiryo"/>
          <w:color w:val="221F1F"/>
          <w:spacing w:val="21"/>
          <w:w w:val="86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Gen2</w:t>
      </w:r>
      <w:r>
        <w:rPr>
          <w:rFonts w:cs="Meiryo" w:hAnsi="Meiryo" w:eastAsia="Meiryo" w:ascii="Meiryo"/>
          <w:color w:val="221F1F"/>
          <w:spacing w:val="26"/>
          <w:w w:val="86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cousin</w:t>
      </w:r>
      <w:r>
        <w:rPr>
          <w:rFonts w:cs="Meiryo" w:hAnsi="Meiryo" w:eastAsia="Meiryo" w:ascii="Meiryo"/>
          <w:color w:val="221F1F"/>
          <w:spacing w:val="23"/>
          <w:w w:val="86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-5"/>
          <w:w w:val="86"/>
          <w:sz w:val="22"/>
          <w:szCs w:val="22"/>
        </w:rPr>
        <w:t>a</w:t>
      </w:r>
      <w:r>
        <w:rPr>
          <w:rFonts w:cs="Meiryo" w:hAnsi="Meiryo" w:eastAsia="Meiryo" w:ascii="Meiryo"/>
          <w:color w:val="221F1F"/>
          <w:spacing w:val="-5"/>
          <w:w w:val="86"/>
          <w:sz w:val="22"/>
          <w:szCs w:val="22"/>
        </w:rPr>
        <w:t>v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e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rages</w:t>
      </w:r>
      <w:r>
        <w:rPr>
          <w:rFonts w:cs="Meiryo" w:hAnsi="Meiryo" w:eastAsia="Meiryo" w:ascii="Meiryo"/>
          <w:color w:val="221F1F"/>
          <w:spacing w:val="-12"/>
          <w:w w:val="86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of</w:t>
      </w:r>
      <w:r>
        <w:rPr>
          <w:rFonts w:cs="Meiryo" w:hAnsi="Meiryo" w:eastAsia="Meiryo" w:ascii="Meiryo"/>
          <w:color w:val="221F1F"/>
          <w:spacing w:val="-30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9"/>
          <w:sz w:val="22"/>
          <w:szCs w:val="22"/>
        </w:rPr>
        <w:t>standardized</w:t>
      </w:r>
      <w:r>
        <w:rPr>
          <w:rFonts w:cs="Meiryo" w:hAnsi="Meiryo" w:eastAsia="Meiryo" w:ascii="Meiryo"/>
          <w:color w:val="221F1F"/>
          <w:spacing w:val="8"/>
          <w:w w:val="89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abili</w:t>
      </w:r>
      <w:r>
        <w:rPr>
          <w:rFonts w:cs="Meiryo" w:hAnsi="Meiryo" w:eastAsia="Meiryo" w:ascii="Meiryo"/>
          <w:color w:val="221F1F"/>
          <w:spacing w:val="-6"/>
          <w:w w:val="100"/>
          <w:sz w:val="22"/>
          <w:szCs w:val="22"/>
        </w:rPr>
        <w:t>t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y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scores</w:t>
      </w:r>
      <w:r>
        <w:rPr>
          <w:rFonts w:cs="Meiryo" w:hAnsi="Meiryo" w:eastAsia="Meiryo" w:ascii="Meiryo"/>
          <w:color w:val="221F1F"/>
          <w:spacing w:val="-11"/>
          <w:w w:val="86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predictions</w:t>
      </w:r>
      <w:r>
        <w:rPr>
          <w:rFonts w:cs="Meiryo" w:hAnsi="Meiryo" w:eastAsia="Meiryo" w:ascii="Meiryo"/>
          <w:color w:val="221F1F"/>
          <w:spacing w:val="57"/>
          <w:w w:val="86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of</w:t>
      </w:r>
      <w:r>
        <w:rPr>
          <w:rFonts w:cs="Meiryo" w:hAnsi="Meiryo" w:eastAsia="Meiryo" w:ascii="Meiryo"/>
          <w:color w:val="221F1F"/>
          <w:spacing w:val="-30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Gen2</w:t>
      </w:r>
      <w:r>
        <w:rPr>
          <w:rFonts w:cs="Meiryo" w:hAnsi="Meiryo" w:eastAsia="Meiryo" w:ascii="Meiryo"/>
          <w:color w:val="221F1F"/>
          <w:spacing w:val="26"/>
          <w:w w:val="86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-5"/>
          <w:w w:val="86"/>
          <w:sz w:val="22"/>
          <w:szCs w:val="22"/>
        </w:rPr>
        <w:t>a</w:t>
      </w:r>
      <w:r>
        <w:rPr>
          <w:rFonts w:cs="Meiryo" w:hAnsi="Meiryo" w:eastAsia="Meiryo" w:ascii="Meiryo"/>
          <w:color w:val="221F1F"/>
          <w:spacing w:val="-5"/>
          <w:w w:val="86"/>
          <w:sz w:val="22"/>
          <w:szCs w:val="22"/>
        </w:rPr>
        <w:t>v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erages</w:t>
      </w:r>
      <w:r>
        <w:rPr>
          <w:rFonts w:cs="Meiryo" w:hAnsi="Meiryo" w:eastAsia="Meiryo" w:ascii="Meiryo"/>
          <w:color w:val="221F1F"/>
          <w:spacing w:val="-11"/>
          <w:w w:val="86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of</w:t>
      </w:r>
      <w:r>
        <w:rPr>
          <w:rFonts w:cs="Meiryo" w:hAnsi="Meiryo" w:eastAsia="Meiryo" w:ascii="Meiryo"/>
          <w:color w:val="221F1F"/>
          <w:spacing w:val="-30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gender</w:t>
      </w:r>
      <w:r>
        <w:rPr>
          <w:rFonts w:cs="Meiryo" w:hAnsi="Meiryo" w:eastAsia="Meiryo" w:ascii="Meiryo"/>
          <w:color w:val="221F1F"/>
          <w:spacing w:val="-5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standardized</w:t>
      </w:r>
      <w:r>
        <w:rPr>
          <w:rFonts w:cs="Meiryo" w:hAnsi="Meiryo" w:eastAsia="Meiryo" w:ascii="Meiryo"/>
          <w:color w:val="221F1F"/>
          <w:spacing w:val="37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AFI</w:t>
      </w:r>
      <w:r>
        <w:rPr>
          <w:rFonts w:cs="Meiryo" w:hAnsi="Meiryo" w:eastAsia="Meiryo" w:ascii="Meiryo"/>
          <w:color w:val="221F1F"/>
          <w:spacing w:val="21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are</w:t>
      </w:r>
      <w:r>
        <w:rPr>
          <w:rFonts w:cs="Meiryo" w:hAnsi="Meiryo" w:eastAsia="Meiryo" w:ascii="Meiryo"/>
          <w:color w:val="221F1F"/>
          <w:spacing w:val="4"/>
          <w:w w:val="86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displ</w:t>
      </w:r>
      <w:r>
        <w:rPr>
          <w:rFonts w:cs="Meiryo" w:hAnsi="Meiryo" w:eastAsia="Meiryo" w:ascii="Meiryo"/>
          <w:color w:val="221F1F"/>
          <w:spacing w:val="-5"/>
          <w:w w:val="86"/>
          <w:sz w:val="22"/>
          <w:szCs w:val="22"/>
        </w:rPr>
        <w:t>a</w:t>
      </w:r>
      <w:r>
        <w:rPr>
          <w:rFonts w:cs="Meiryo" w:hAnsi="Meiryo" w:eastAsia="Meiryo" w:ascii="Meiryo"/>
          <w:color w:val="221F1F"/>
          <w:spacing w:val="-5"/>
          <w:w w:val="86"/>
          <w:sz w:val="22"/>
          <w:szCs w:val="22"/>
        </w:rPr>
        <w:t>y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e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d</w:t>
      </w:r>
      <w:r>
        <w:rPr>
          <w:rFonts w:cs="Meiryo" w:hAnsi="Meiryo" w:eastAsia="Meiryo" w:ascii="Meiryo"/>
          <w:color w:val="221F1F"/>
          <w:spacing w:val="43"/>
          <w:w w:val="86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i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n</w:t>
      </w:r>
      <w:r>
        <w:rPr>
          <w:rFonts w:cs="Meiryo" w:hAnsi="Meiryo" w:eastAsia="Meiryo" w:ascii="Meiryo"/>
          <w:color w:val="000000"/>
          <w:spacing w:val="0"/>
          <w:w w:val="100"/>
          <w:sz w:val="22"/>
          <w:szCs w:val="22"/>
        </w:rPr>
      </w:r>
    </w:p>
    <w:p>
      <w:pPr>
        <w:rPr>
          <w:rFonts w:cs="Meiryo" w:hAnsi="Meiryo" w:eastAsia="Meiryo" w:ascii="Meiryo"/>
          <w:sz w:val="22"/>
          <w:szCs w:val="22"/>
        </w:rPr>
        <w:jc w:val="left"/>
        <w:spacing w:before="5"/>
        <w:ind w:left="155"/>
        <w:sectPr>
          <w:pgMar w:header="684" w:footer="0" w:top="900" w:bottom="280" w:left="1720" w:right="1720"/>
          <w:pgSz w:w="12240" w:h="15840"/>
        </w:sectPr>
      </w:pPr>
      <w:r>
        <w:rPr>
          <w:rFonts w:cs="Meiryo" w:hAnsi="Meiryo" w:eastAsia="Meiryo" w:ascii="Meiryo"/>
          <w:color w:val="221F1F"/>
          <w:spacing w:val="-17"/>
          <w:w w:val="93"/>
          <w:sz w:val="22"/>
          <w:szCs w:val="22"/>
        </w:rPr>
        <w:t>T</w:t>
      </w:r>
      <w:r>
        <w:rPr>
          <w:rFonts w:cs="Meiryo" w:hAnsi="Meiryo" w:eastAsia="Meiryo" w:ascii="Meiryo"/>
          <w:color w:val="221F1F"/>
          <w:spacing w:val="0"/>
          <w:w w:val="93"/>
          <w:sz w:val="22"/>
          <w:szCs w:val="22"/>
        </w:rPr>
        <w:t>able</w:t>
      </w:r>
      <w:r>
        <w:rPr>
          <w:rFonts w:cs="Meiryo" w:hAnsi="Meiryo" w:eastAsia="Meiryo" w:ascii="Meiryo"/>
          <w:color w:val="221F1F"/>
          <w:spacing w:val="9"/>
          <w:w w:val="93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14</w:t>
      </w:r>
      <w:r>
        <w:rPr>
          <w:rFonts w:cs="Meiryo" w:hAnsi="Meiryo" w:eastAsia="Meiryo" w:ascii="Meiryo"/>
          <w:color w:val="221F1F"/>
          <w:spacing w:val="-7"/>
          <w:w w:val="86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on</w:t>
      </w:r>
      <w:r>
        <w:rPr>
          <w:rFonts w:cs="Meiryo" w:hAnsi="Meiryo" w:eastAsia="Meiryo" w:ascii="Meiryo"/>
          <w:color w:val="221F1F"/>
          <w:spacing w:val="12"/>
          <w:w w:val="86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page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34.</w:t>
      </w:r>
      <w:r>
        <w:rPr>
          <w:rFonts w:cs="Meiryo" w:hAnsi="Meiryo" w:eastAsia="Meiryo" w:ascii="Meiryo"/>
          <w:color w:val="221F1F"/>
          <w:spacing w:val="13"/>
          <w:w w:val="86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Again,</w:t>
      </w:r>
      <w:r>
        <w:rPr>
          <w:rFonts w:cs="Meiryo" w:hAnsi="Meiryo" w:eastAsia="Meiryo" w:ascii="Meiryo"/>
          <w:color w:val="221F1F"/>
          <w:spacing w:val="50"/>
          <w:w w:val="86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three</w:t>
      </w:r>
      <w:r>
        <w:rPr>
          <w:rFonts w:cs="Meiryo" w:hAnsi="Meiryo" w:eastAsia="Meiryo" w:ascii="Meiryo"/>
          <w:color w:val="221F1F"/>
          <w:spacing w:val="9"/>
          <w:w w:val="86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m</w:t>
      </w:r>
      <w:r>
        <w:rPr>
          <w:rFonts w:cs="Meiryo" w:hAnsi="Meiryo" w:eastAsia="Meiryo" w:ascii="Meiryo"/>
          <w:color w:val="221F1F"/>
          <w:spacing w:val="6"/>
          <w:w w:val="86"/>
          <w:sz w:val="22"/>
          <w:szCs w:val="22"/>
        </w:rPr>
        <w:t>o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dels</w:t>
      </w:r>
      <w:r>
        <w:rPr>
          <w:rFonts w:cs="Meiryo" w:hAnsi="Meiryo" w:eastAsia="Meiryo" w:ascii="Meiryo"/>
          <w:color w:val="221F1F"/>
          <w:spacing w:val="7"/>
          <w:w w:val="86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based</w:t>
      </w:r>
      <w:r>
        <w:rPr>
          <w:rFonts w:cs="Meiryo" w:hAnsi="Meiryo" w:eastAsia="Meiryo" w:ascii="Meiryo"/>
          <w:color w:val="221F1F"/>
          <w:spacing w:val="3"/>
          <w:w w:val="86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on</w:t>
      </w:r>
      <w:r>
        <w:rPr>
          <w:rFonts w:cs="Meiryo" w:hAnsi="Meiryo" w:eastAsia="Meiryo" w:ascii="Meiryo"/>
          <w:color w:val="221F1F"/>
          <w:spacing w:val="12"/>
          <w:w w:val="86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Gen2</w:t>
      </w:r>
      <w:r>
        <w:rPr>
          <w:rFonts w:cs="Meiryo" w:hAnsi="Meiryo" w:eastAsia="Meiryo" w:ascii="Meiryo"/>
          <w:color w:val="221F1F"/>
          <w:spacing w:val="26"/>
          <w:w w:val="86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linking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1"/>
          <w:w w:val="86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are</w:t>
      </w:r>
      <w:r>
        <w:rPr>
          <w:rFonts w:cs="Meiryo" w:hAnsi="Meiryo" w:eastAsia="Meiryo" w:ascii="Meiryo"/>
          <w:color w:val="221F1F"/>
          <w:spacing w:val="4"/>
          <w:w w:val="86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displ</w:t>
      </w:r>
      <w:r>
        <w:rPr>
          <w:rFonts w:cs="Meiryo" w:hAnsi="Meiryo" w:eastAsia="Meiryo" w:ascii="Meiryo"/>
          <w:color w:val="221F1F"/>
          <w:spacing w:val="-5"/>
          <w:w w:val="86"/>
          <w:sz w:val="22"/>
          <w:szCs w:val="22"/>
        </w:rPr>
        <w:t>a</w:t>
      </w:r>
      <w:r>
        <w:rPr>
          <w:rFonts w:cs="Meiryo" w:hAnsi="Meiryo" w:eastAsia="Meiryo" w:ascii="Meiryo"/>
          <w:color w:val="221F1F"/>
          <w:spacing w:val="-5"/>
          <w:w w:val="86"/>
          <w:sz w:val="22"/>
          <w:szCs w:val="22"/>
        </w:rPr>
        <w:t>y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ed:</w:t>
      </w:r>
      <w:r>
        <w:rPr>
          <w:rFonts w:cs="Meiryo" w:hAnsi="Meiryo" w:eastAsia="Meiryo" w:ascii="Meiryo"/>
          <w:color w:val="221F1F"/>
          <w:spacing w:val="46"/>
          <w:w w:val="86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Mixed</w:t>
      </w:r>
      <w:r>
        <w:rPr>
          <w:rFonts w:cs="Meiryo" w:hAnsi="Meiryo" w:eastAsia="Meiryo" w:ascii="Meiryo"/>
          <w:color w:val="000000"/>
          <w:spacing w:val="0"/>
          <w:w w:val="100"/>
          <w:sz w:val="22"/>
          <w:szCs w:val="2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10" w:lineRule="exact" w:line="280"/>
      </w:pPr>
      <w:r>
        <w:rPr>
          <w:sz w:val="28"/>
          <w:szCs w:val="28"/>
        </w:rPr>
      </w:r>
    </w:p>
    <w:p>
      <w:pPr>
        <w:rPr>
          <w:rFonts w:cs="Meiryo" w:hAnsi="Meiryo" w:eastAsia="Meiryo" w:ascii="Meiryo"/>
          <w:sz w:val="22"/>
          <w:szCs w:val="22"/>
        </w:rPr>
        <w:jc w:val="left"/>
        <w:spacing w:lineRule="exact" w:line="320"/>
        <w:ind w:left="155"/>
      </w:pPr>
      <w:r>
        <w:rPr>
          <w:rFonts w:cs="Meiryo" w:hAnsi="Meiryo" w:eastAsia="Meiryo" w:ascii="Meiryo"/>
          <w:color w:val="221F1F"/>
          <w:spacing w:val="0"/>
          <w:w w:val="100"/>
          <w:position w:val="3"/>
          <w:sz w:val="22"/>
          <w:szCs w:val="22"/>
        </w:rPr>
        <w:t>(n</w:t>
      </w:r>
      <w:r>
        <w:rPr>
          <w:rFonts w:cs="Meiryo" w:hAnsi="Meiryo" w:eastAsia="Meiryo" w:ascii="Meiryo"/>
          <w:color w:val="221F1F"/>
          <w:spacing w:val="-27"/>
          <w:w w:val="100"/>
          <w:position w:val="3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position w:val="3"/>
          <w:sz w:val="22"/>
          <w:szCs w:val="22"/>
        </w:rPr>
        <w:t>=</w:t>
      </w:r>
      <w:r>
        <w:rPr>
          <w:rFonts w:cs="Meiryo" w:hAnsi="Meiryo" w:eastAsia="Meiryo" w:ascii="Meiryo"/>
          <w:color w:val="221F1F"/>
          <w:spacing w:val="-19"/>
          <w:w w:val="100"/>
          <w:position w:val="3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4"/>
          <w:position w:val="3"/>
          <w:sz w:val="22"/>
          <w:szCs w:val="22"/>
        </w:rPr>
        <w:t>337),</w:t>
      </w:r>
      <w:r>
        <w:rPr>
          <w:rFonts w:cs="Meiryo" w:hAnsi="Meiryo" w:eastAsia="Meiryo" w:ascii="Meiryo"/>
          <w:color w:val="221F1F"/>
          <w:spacing w:val="-6"/>
          <w:w w:val="84"/>
          <w:position w:val="3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4"/>
          <w:position w:val="3"/>
          <w:sz w:val="22"/>
          <w:szCs w:val="22"/>
        </w:rPr>
        <w:t>Daug</w:t>
      </w:r>
      <w:r>
        <w:rPr>
          <w:rFonts w:cs="Meiryo" w:hAnsi="Meiryo" w:eastAsia="Meiryo" w:ascii="Meiryo"/>
          <w:color w:val="221F1F"/>
          <w:spacing w:val="-4"/>
          <w:w w:val="84"/>
          <w:position w:val="3"/>
          <w:sz w:val="22"/>
          <w:szCs w:val="22"/>
        </w:rPr>
        <w:t>h</w:t>
      </w:r>
      <w:r>
        <w:rPr>
          <w:rFonts w:cs="Meiryo" w:hAnsi="Meiryo" w:eastAsia="Meiryo" w:ascii="Meiryo"/>
          <w:color w:val="221F1F"/>
          <w:spacing w:val="0"/>
          <w:w w:val="84"/>
          <w:position w:val="3"/>
          <w:sz w:val="22"/>
          <w:szCs w:val="22"/>
        </w:rPr>
        <w:t>ters(n</w:t>
      </w:r>
      <w:r>
        <w:rPr>
          <w:rFonts w:cs="Meiryo" w:hAnsi="Meiryo" w:eastAsia="Meiryo" w:ascii="Meiryo"/>
          <w:color w:val="221F1F"/>
          <w:spacing w:val="0"/>
          <w:w w:val="84"/>
          <w:position w:val="3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10"/>
          <w:w w:val="84"/>
          <w:position w:val="3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position w:val="3"/>
          <w:sz w:val="22"/>
          <w:szCs w:val="22"/>
        </w:rPr>
        <w:t>=</w:t>
      </w:r>
      <w:r>
        <w:rPr>
          <w:rFonts w:cs="Meiryo" w:hAnsi="Meiryo" w:eastAsia="Meiryo" w:ascii="Meiryo"/>
          <w:color w:val="221F1F"/>
          <w:spacing w:val="-19"/>
          <w:w w:val="100"/>
          <w:position w:val="3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6"/>
          <w:position w:val="3"/>
          <w:sz w:val="22"/>
          <w:szCs w:val="22"/>
        </w:rPr>
        <w:t>260),</w:t>
      </w:r>
      <w:r>
        <w:rPr>
          <w:rFonts w:cs="Meiryo" w:hAnsi="Meiryo" w:eastAsia="Meiryo" w:ascii="Meiryo"/>
          <w:color w:val="221F1F"/>
          <w:spacing w:val="-19"/>
          <w:w w:val="86"/>
          <w:position w:val="3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6"/>
          <w:position w:val="3"/>
          <w:sz w:val="22"/>
          <w:szCs w:val="22"/>
        </w:rPr>
        <w:t>and</w:t>
      </w:r>
      <w:r>
        <w:rPr>
          <w:rFonts w:cs="Meiryo" w:hAnsi="Meiryo" w:eastAsia="Meiryo" w:ascii="Meiryo"/>
          <w:color w:val="221F1F"/>
          <w:spacing w:val="21"/>
          <w:w w:val="86"/>
          <w:position w:val="3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6"/>
          <w:position w:val="3"/>
          <w:sz w:val="22"/>
          <w:szCs w:val="22"/>
        </w:rPr>
        <w:t>the</w:t>
      </w:r>
      <w:r>
        <w:rPr>
          <w:rFonts w:cs="Meiryo" w:hAnsi="Meiryo" w:eastAsia="Meiryo" w:ascii="Meiryo"/>
          <w:color w:val="221F1F"/>
          <w:spacing w:val="16"/>
          <w:w w:val="86"/>
          <w:position w:val="3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6"/>
          <w:position w:val="3"/>
          <w:sz w:val="22"/>
          <w:szCs w:val="22"/>
        </w:rPr>
        <w:t>Sons(n</w:t>
      </w:r>
      <w:r>
        <w:rPr>
          <w:rFonts w:cs="Meiryo" w:hAnsi="Meiryo" w:eastAsia="Meiryo" w:ascii="Meiryo"/>
          <w:color w:val="221F1F"/>
          <w:spacing w:val="10"/>
          <w:w w:val="86"/>
          <w:position w:val="3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position w:val="3"/>
          <w:sz w:val="22"/>
          <w:szCs w:val="22"/>
        </w:rPr>
        <w:t>=</w:t>
      </w:r>
      <w:r>
        <w:rPr>
          <w:rFonts w:cs="Meiryo" w:hAnsi="Meiryo" w:eastAsia="Meiryo" w:ascii="Meiryo"/>
          <w:color w:val="221F1F"/>
          <w:spacing w:val="-19"/>
          <w:w w:val="100"/>
          <w:position w:val="3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1"/>
          <w:position w:val="3"/>
          <w:sz w:val="22"/>
          <w:szCs w:val="22"/>
        </w:rPr>
        <w:t>278).</w:t>
      </w:r>
      <w:r>
        <w:rPr>
          <w:rFonts w:cs="Meiryo" w:hAnsi="Meiryo" w:eastAsia="Meiryo" w:ascii="Meiryo"/>
          <w:color w:val="221F1F"/>
          <w:spacing w:val="38"/>
          <w:w w:val="81"/>
          <w:position w:val="3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position w:val="3"/>
          <w:sz w:val="22"/>
          <w:szCs w:val="22"/>
        </w:rPr>
        <w:t>All</w:t>
      </w:r>
      <w:r>
        <w:rPr>
          <w:rFonts w:cs="Meiryo" w:hAnsi="Meiryo" w:eastAsia="Meiryo" w:ascii="Meiryo"/>
          <w:color w:val="221F1F"/>
          <w:spacing w:val="25"/>
          <w:w w:val="100"/>
          <w:position w:val="3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5"/>
          <w:position w:val="3"/>
          <w:sz w:val="22"/>
          <w:szCs w:val="22"/>
        </w:rPr>
        <w:t>three</w:t>
      </w:r>
      <w:r>
        <w:rPr>
          <w:rFonts w:cs="Meiryo" w:hAnsi="Meiryo" w:eastAsia="Meiryo" w:ascii="Meiryo"/>
          <w:color w:val="221F1F"/>
          <w:spacing w:val="17"/>
          <w:w w:val="85"/>
          <w:position w:val="3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5"/>
          <w:position w:val="3"/>
          <w:sz w:val="22"/>
          <w:szCs w:val="22"/>
        </w:rPr>
        <w:t>m</w:t>
      </w:r>
      <w:r>
        <w:rPr>
          <w:rFonts w:cs="Meiryo" w:hAnsi="Meiryo" w:eastAsia="Meiryo" w:ascii="Meiryo"/>
          <w:color w:val="221F1F"/>
          <w:spacing w:val="5"/>
          <w:w w:val="85"/>
          <w:position w:val="3"/>
          <w:sz w:val="22"/>
          <w:szCs w:val="22"/>
        </w:rPr>
        <w:t>o</w:t>
      </w:r>
      <w:r>
        <w:rPr>
          <w:rFonts w:cs="Meiryo" w:hAnsi="Meiryo" w:eastAsia="Meiryo" w:ascii="Meiryo"/>
          <w:color w:val="221F1F"/>
          <w:spacing w:val="0"/>
          <w:w w:val="85"/>
          <w:position w:val="3"/>
          <w:sz w:val="22"/>
          <w:szCs w:val="22"/>
        </w:rPr>
        <w:t>dels</w:t>
      </w:r>
      <w:r>
        <w:rPr>
          <w:rFonts w:cs="Meiryo" w:hAnsi="Meiryo" w:eastAsia="Meiryo" w:ascii="Meiryo"/>
          <w:color w:val="221F1F"/>
          <w:spacing w:val="15"/>
          <w:w w:val="85"/>
          <w:position w:val="3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5"/>
          <w:position w:val="3"/>
          <w:sz w:val="22"/>
          <w:szCs w:val="22"/>
        </w:rPr>
        <w:t>re</w:t>
      </w:r>
      <w:r>
        <w:rPr>
          <w:rFonts w:cs="Meiryo" w:hAnsi="Meiryo" w:eastAsia="Meiryo" w:ascii="Meiryo"/>
          <w:color w:val="221F1F"/>
          <w:spacing w:val="-5"/>
          <w:w w:val="85"/>
          <w:position w:val="3"/>
          <w:sz w:val="22"/>
          <w:szCs w:val="22"/>
        </w:rPr>
        <w:t>v</w:t>
      </w:r>
      <w:r>
        <w:rPr>
          <w:rFonts w:cs="Meiryo" w:hAnsi="Meiryo" w:eastAsia="Meiryo" w:ascii="Meiryo"/>
          <w:color w:val="221F1F"/>
          <w:spacing w:val="0"/>
          <w:w w:val="85"/>
          <w:position w:val="3"/>
          <w:sz w:val="22"/>
          <w:szCs w:val="22"/>
        </w:rPr>
        <w:t>eal</w:t>
      </w:r>
      <w:r>
        <w:rPr>
          <w:rFonts w:cs="Meiryo" w:hAnsi="Meiryo" w:eastAsia="Meiryo" w:ascii="Meiryo"/>
          <w:color w:val="221F1F"/>
          <w:spacing w:val="19"/>
          <w:w w:val="85"/>
          <w:position w:val="3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position w:val="3"/>
          <w:sz w:val="22"/>
          <w:szCs w:val="22"/>
        </w:rPr>
        <w:t>similar</w:t>
      </w:r>
      <w:r>
        <w:rPr>
          <w:rFonts w:cs="Meiryo" w:hAnsi="Meiryo" w:eastAsia="Meiryo" w:ascii="Meiryo"/>
          <w:color w:val="000000"/>
          <w:spacing w:val="0"/>
          <w:w w:val="100"/>
          <w:position w:val="0"/>
          <w:sz w:val="22"/>
          <w:szCs w:val="22"/>
        </w:rPr>
      </w:r>
    </w:p>
    <w:p>
      <w:pPr>
        <w:rPr>
          <w:rFonts w:cs="Meiryo" w:hAnsi="Meiryo" w:eastAsia="Meiryo" w:ascii="Meiryo"/>
          <w:sz w:val="22"/>
          <w:szCs w:val="22"/>
        </w:rPr>
        <w:jc w:val="left"/>
        <w:spacing w:before="23" w:lineRule="auto" w:line="252"/>
        <w:ind w:left="155" w:right="90"/>
      </w:pP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results.</w:t>
      </w:r>
      <w:r>
        <w:rPr>
          <w:rFonts w:cs="Meiryo" w:hAnsi="Meiryo" w:eastAsia="Meiryo" w:ascii="Meiryo"/>
          <w:color w:val="221F1F"/>
          <w:spacing w:val="25"/>
          <w:w w:val="88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Gen1</w:t>
      </w:r>
      <w:r>
        <w:rPr>
          <w:rFonts w:cs="Meiryo" w:hAnsi="Meiryo" w:eastAsia="Meiryo" w:ascii="Meiryo"/>
          <w:color w:val="221F1F"/>
          <w:spacing w:val="14"/>
          <w:w w:val="88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i</w:t>
      </w:r>
      <w:r>
        <w:rPr>
          <w:rFonts w:cs="Meiryo" w:hAnsi="Meiryo" w:eastAsia="Meiryo" w:ascii="Meiryo"/>
          <w:color w:val="221F1F"/>
          <w:spacing w:val="-5"/>
          <w:w w:val="88"/>
          <w:sz w:val="22"/>
          <w:szCs w:val="22"/>
        </w:rPr>
        <w:t>n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telligence</w:t>
      </w:r>
      <w:r>
        <w:rPr>
          <w:rFonts w:cs="Meiryo" w:hAnsi="Meiryo" w:eastAsia="Meiryo" w:ascii="Meiryo"/>
          <w:color w:val="221F1F"/>
          <w:spacing w:val="21"/>
          <w:w w:val="88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-5"/>
          <w:w w:val="88"/>
          <w:sz w:val="22"/>
          <w:szCs w:val="22"/>
        </w:rPr>
        <w:t>w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a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s</w:t>
      </w:r>
      <w:r>
        <w:rPr>
          <w:rFonts w:cs="Meiryo" w:hAnsi="Meiryo" w:eastAsia="Meiryo" w:ascii="Meiryo"/>
          <w:color w:val="221F1F"/>
          <w:spacing w:val="-9"/>
          <w:w w:val="88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signiﬁca</w:t>
      </w:r>
      <w:r>
        <w:rPr>
          <w:rFonts w:cs="Meiryo" w:hAnsi="Meiryo" w:eastAsia="Meiryo" w:ascii="Meiryo"/>
          <w:color w:val="221F1F"/>
          <w:spacing w:val="-5"/>
          <w:w w:val="88"/>
          <w:sz w:val="22"/>
          <w:szCs w:val="22"/>
        </w:rPr>
        <w:t>n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tly</w:t>
      </w:r>
      <w:r>
        <w:rPr>
          <w:rFonts w:cs="Meiryo" w:hAnsi="Meiryo" w:eastAsia="Meiryo" w:ascii="Meiryo"/>
          <w:color w:val="221F1F"/>
          <w:spacing w:val="47"/>
          <w:w w:val="88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ass</w:t>
      </w:r>
      <w:r>
        <w:rPr>
          <w:rFonts w:cs="Meiryo" w:hAnsi="Meiryo" w:eastAsia="Meiryo" w:ascii="Meiryo"/>
          <w:color w:val="221F1F"/>
          <w:spacing w:val="6"/>
          <w:w w:val="88"/>
          <w:sz w:val="22"/>
          <w:szCs w:val="22"/>
        </w:rPr>
        <w:t>o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ciated</w:t>
      </w:r>
      <w:r>
        <w:rPr>
          <w:rFonts w:cs="Meiryo" w:hAnsi="Meiryo" w:eastAsia="Meiryo" w:ascii="Meiryo"/>
          <w:color w:val="221F1F"/>
          <w:spacing w:val="-7"/>
          <w:w w:val="88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with</w:t>
      </w:r>
      <w:r>
        <w:rPr>
          <w:rFonts w:cs="Meiryo" w:hAnsi="Meiryo" w:eastAsia="Meiryo" w:ascii="Meiryo"/>
          <w:color w:val="221F1F"/>
          <w:spacing w:val="31"/>
          <w:w w:val="88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Gen2</w:t>
      </w:r>
      <w:r>
        <w:rPr>
          <w:rFonts w:cs="Meiryo" w:hAnsi="Meiryo" w:eastAsia="Meiryo" w:ascii="Meiryo"/>
          <w:color w:val="221F1F"/>
          <w:spacing w:val="14"/>
          <w:w w:val="88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AFI</w:t>
      </w:r>
      <w:r>
        <w:rPr>
          <w:rFonts w:cs="Meiryo" w:hAnsi="Meiryo" w:eastAsia="Meiryo" w:ascii="Meiryo"/>
          <w:color w:val="221F1F"/>
          <w:spacing w:val="21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(p</w:t>
      </w:r>
      <w:r>
        <w:rPr>
          <w:rFonts w:cs="Meiryo" w:hAnsi="Meiryo" w:eastAsia="Meiryo" w:ascii="Meiryo"/>
          <w:color w:val="221F1F"/>
          <w:spacing w:val="-2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221F1F"/>
          <w:spacing w:val="0"/>
          <w:w w:val="100"/>
          <w:sz w:val="22"/>
          <w:szCs w:val="22"/>
        </w:rPr>
        <w:t>&lt;</w:t>
      </w:r>
      <w:r>
        <w:rPr>
          <w:rFonts w:cs="Times New Roman" w:hAnsi="Times New Roman" w:eastAsia="Times New Roman" w:ascii="Times New Roman"/>
          <w:i/>
          <w:color w:val="221F1F"/>
          <w:spacing w:val="3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221F1F"/>
          <w:spacing w:val="0"/>
          <w:w w:val="110"/>
          <w:sz w:val="22"/>
          <w:szCs w:val="22"/>
        </w:rPr>
        <w:t>.</w:t>
      </w:r>
      <w:r>
        <w:rPr>
          <w:rFonts w:cs="Meiryo" w:hAnsi="Meiryo" w:eastAsia="Meiryo" w:ascii="Meiryo"/>
          <w:color w:val="221F1F"/>
          <w:spacing w:val="0"/>
          <w:w w:val="82"/>
          <w:sz w:val="22"/>
          <w:szCs w:val="22"/>
        </w:rPr>
        <w:t>01),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while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Gen2</w:t>
      </w:r>
      <w:r>
        <w:rPr>
          <w:rFonts w:cs="Meiryo" w:hAnsi="Meiryo" w:eastAsia="Meiryo" w:ascii="Meiryo"/>
          <w:color w:val="221F1F"/>
          <w:spacing w:val="11"/>
          <w:w w:val="88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i</w:t>
      </w:r>
      <w:r>
        <w:rPr>
          <w:rFonts w:cs="Meiryo" w:hAnsi="Meiryo" w:eastAsia="Meiryo" w:ascii="Meiryo"/>
          <w:color w:val="221F1F"/>
          <w:spacing w:val="-5"/>
          <w:w w:val="88"/>
          <w:sz w:val="22"/>
          <w:szCs w:val="22"/>
        </w:rPr>
        <w:t>n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telligence</w:t>
      </w:r>
      <w:r>
        <w:rPr>
          <w:rFonts w:cs="Meiryo" w:hAnsi="Meiryo" w:eastAsia="Meiryo" w:ascii="Meiryo"/>
          <w:color w:val="221F1F"/>
          <w:spacing w:val="18"/>
          <w:w w:val="88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-5"/>
          <w:w w:val="88"/>
          <w:sz w:val="22"/>
          <w:szCs w:val="22"/>
        </w:rPr>
        <w:t>w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a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s</w:t>
      </w:r>
      <w:r>
        <w:rPr>
          <w:rFonts w:cs="Meiryo" w:hAnsi="Meiryo" w:eastAsia="Meiryo" w:ascii="Meiryo"/>
          <w:color w:val="221F1F"/>
          <w:spacing w:val="-12"/>
          <w:w w:val="88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not</w:t>
      </w:r>
      <w:r>
        <w:rPr>
          <w:rFonts w:cs="Meiryo" w:hAnsi="Meiryo" w:eastAsia="Meiryo" w:ascii="Meiryo"/>
          <w:color w:val="221F1F"/>
          <w:spacing w:val="12"/>
          <w:w w:val="88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signiﬁca</w:t>
      </w:r>
      <w:r>
        <w:rPr>
          <w:rFonts w:cs="Meiryo" w:hAnsi="Meiryo" w:eastAsia="Meiryo" w:ascii="Meiryo"/>
          <w:color w:val="221F1F"/>
          <w:spacing w:val="-5"/>
          <w:w w:val="88"/>
          <w:sz w:val="22"/>
          <w:szCs w:val="22"/>
        </w:rPr>
        <w:t>n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tly</w:t>
      </w:r>
      <w:r>
        <w:rPr>
          <w:rFonts w:cs="Meiryo" w:hAnsi="Meiryo" w:eastAsia="Meiryo" w:ascii="Meiryo"/>
          <w:color w:val="221F1F"/>
          <w:spacing w:val="43"/>
          <w:w w:val="88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ass</w:t>
      </w:r>
      <w:r>
        <w:rPr>
          <w:rFonts w:cs="Meiryo" w:hAnsi="Meiryo" w:eastAsia="Meiryo" w:ascii="Meiryo"/>
          <w:color w:val="221F1F"/>
          <w:spacing w:val="6"/>
          <w:w w:val="88"/>
          <w:sz w:val="22"/>
          <w:szCs w:val="22"/>
        </w:rPr>
        <w:t>o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ciated</w:t>
      </w:r>
      <w:r>
        <w:rPr>
          <w:rFonts w:cs="Meiryo" w:hAnsi="Meiryo" w:eastAsia="Meiryo" w:ascii="Meiryo"/>
          <w:color w:val="221F1F"/>
          <w:spacing w:val="-10"/>
          <w:w w:val="88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with</w:t>
      </w:r>
      <w:r>
        <w:rPr>
          <w:rFonts w:cs="Meiryo" w:hAnsi="Meiryo" w:eastAsia="Meiryo" w:ascii="Meiryo"/>
          <w:color w:val="221F1F"/>
          <w:spacing w:val="28"/>
          <w:w w:val="88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Gen2</w:t>
      </w:r>
      <w:r>
        <w:rPr>
          <w:rFonts w:cs="Meiryo" w:hAnsi="Meiryo" w:eastAsia="Meiryo" w:ascii="Meiryo"/>
          <w:color w:val="221F1F"/>
          <w:spacing w:val="11"/>
          <w:w w:val="88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AFI.</w:t>
      </w:r>
      <w:r>
        <w:rPr>
          <w:rFonts w:cs="Meiryo" w:hAnsi="Meiryo" w:eastAsia="Meiryo" w:ascii="Meiryo"/>
          <w:color w:val="221F1F"/>
          <w:spacing w:val="4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A</w:t>
      </w:r>
      <w:r>
        <w:rPr>
          <w:rFonts w:cs="Meiryo" w:hAnsi="Meiryo" w:eastAsia="Meiryo" w:ascii="Meiryo"/>
          <w:color w:val="221F1F"/>
          <w:spacing w:val="11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3"/>
          <w:sz w:val="22"/>
          <w:szCs w:val="22"/>
        </w:rPr>
        <w:t>one</w:t>
      </w:r>
      <w:r>
        <w:rPr>
          <w:rFonts w:cs="Meiryo" w:hAnsi="Meiryo" w:eastAsia="Meiryo" w:ascii="Meiryo"/>
          <w:color w:val="221F1F"/>
          <w:spacing w:val="9"/>
          <w:w w:val="83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unit</w:t>
      </w:r>
      <w:r>
        <w:rPr>
          <w:rFonts w:cs="Meiryo" w:hAnsi="Meiryo" w:eastAsia="Meiryo" w:ascii="Meiryo"/>
          <w:color w:val="221F1F"/>
          <w:spacing w:val="-25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5"/>
          <w:sz w:val="22"/>
          <w:szCs w:val="22"/>
        </w:rPr>
        <w:t>increase</w:t>
      </w:r>
      <w:r>
        <w:rPr>
          <w:rFonts w:cs="Meiryo" w:hAnsi="Meiryo" w:eastAsia="Meiryo" w:ascii="Meiryo"/>
          <w:color w:val="221F1F"/>
          <w:spacing w:val="7"/>
          <w:w w:val="85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in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the</w:t>
      </w:r>
      <w:r>
        <w:rPr>
          <w:rFonts w:cs="Meiryo" w:hAnsi="Meiryo" w:eastAsia="Meiryo" w:ascii="Meiryo"/>
          <w:color w:val="221F1F"/>
          <w:spacing w:val="11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-5"/>
          <w:w w:val="87"/>
          <w:sz w:val="22"/>
          <w:szCs w:val="22"/>
        </w:rPr>
        <w:t>a</w:t>
      </w:r>
      <w:r>
        <w:rPr>
          <w:rFonts w:cs="Meiryo" w:hAnsi="Meiryo" w:eastAsia="Meiryo" w:ascii="Meiryo"/>
          <w:color w:val="221F1F"/>
          <w:spacing w:val="-5"/>
          <w:w w:val="87"/>
          <w:sz w:val="22"/>
          <w:szCs w:val="22"/>
        </w:rPr>
        <w:t>v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erage</w:t>
      </w:r>
      <w:r>
        <w:rPr>
          <w:rFonts w:cs="Meiryo" w:hAnsi="Meiryo" w:eastAsia="Meiryo" w:ascii="Meiryo"/>
          <w:color w:val="221F1F"/>
          <w:spacing w:val="-18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standardized</w:t>
      </w:r>
      <w:r>
        <w:rPr>
          <w:rFonts w:cs="Meiryo" w:hAnsi="Meiryo" w:eastAsia="Meiryo" w:ascii="Meiryo"/>
          <w:color w:val="221F1F"/>
          <w:spacing w:val="36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i</w:t>
      </w:r>
      <w:r>
        <w:rPr>
          <w:rFonts w:cs="Meiryo" w:hAnsi="Meiryo" w:eastAsia="Meiryo" w:ascii="Meiryo"/>
          <w:color w:val="221F1F"/>
          <w:spacing w:val="-5"/>
          <w:w w:val="87"/>
          <w:sz w:val="22"/>
          <w:szCs w:val="22"/>
        </w:rPr>
        <w:t>n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telligence</w:t>
      </w:r>
      <w:r>
        <w:rPr>
          <w:rFonts w:cs="Meiryo" w:hAnsi="Meiryo" w:eastAsia="Meiryo" w:ascii="Meiryo"/>
          <w:color w:val="221F1F"/>
          <w:spacing w:val="32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of</w:t>
      </w:r>
      <w:r>
        <w:rPr>
          <w:rFonts w:cs="Meiryo" w:hAnsi="Meiryo" w:eastAsia="Meiryo" w:ascii="Meiryo"/>
          <w:color w:val="221F1F"/>
          <w:spacing w:val="6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the</w:t>
      </w:r>
      <w:r>
        <w:rPr>
          <w:rFonts w:cs="Meiryo" w:hAnsi="Meiryo" w:eastAsia="Meiryo" w:ascii="Meiryo"/>
          <w:color w:val="221F1F"/>
          <w:spacing w:val="11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-5"/>
          <w:w w:val="87"/>
          <w:sz w:val="22"/>
          <w:szCs w:val="22"/>
        </w:rPr>
        <w:t>c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hildren’s</w:t>
      </w:r>
      <w:r>
        <w:rPr>
          <w:rFonts w:cs="Meiryo" w:hAnsi="Meiryo" w:eastAsia="Meiryo" w:ascii="Meiryo"/>
          <w:color w:val="221F1F"/>
          <w:spacing w:val="43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mothers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predicted</w:t>
      </w:r>
      <w:r>
        <w:rPr>
          <w:rFonts w:cs="Meiryo" w:hAnsi="Meiryo" w:eastAsia="Meiryo" w:ascii="Meiryo"/>
          <w:color w:val="221F1F"/>
          <w:spacing w:val="28"/>
          <w:w w:val="87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221F1F"/>
          <w:spacing w:val="0"/>
          <w:w w:val="144"/>
          <w:sz w:val="22"/>
          <w:szCs w:val="22"/>
        </w:rPr>
        <w:t>≈</w:t>
      </w:r>
      <w:r>
        <w:rPr>
          <w:rFonts w:cs="Times New Roman" w:hAnsi="Times New Roman" w:eastAsia="Times New Roman" w:ascii="Times New Roman"/>
          <w:i/>
          <w:color w:val="221F1F"/>
          <w:spacing w:val="-16"/>
          <w:w w:val="144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221F1F"/>
          <w:spacing w:val="0"/>
          <w:w w:val="110"/>
          <w:sz w:val="22"/>
          <w:szCs w:val="22"/>
        </w:rPr>
        <w:t>.</w:t>
      </w:r>
      <w:r>
        <w:rPr>
          <w:rFonts w:cs="Meiryo" w:hAnsi="Meiryo" w:eastAsia="Meiryo" w:ascii="Meiryo"/>
          <w:color w:val="221F1F"/>
          <w:spacing w:val="0"/>
          <w:w w:val="80"/>
          <w:sz w:val="22"/>
          <w:szCs w:val="22"/>
        </w:rPr>
        <w:t>014</w:t>
      </w:r>
      <w:r>
        <w:rPr>
          <w:rFonts w:cs="Meiryo" w:hAnsi="Meiryo" w:eastAsia="Meiryo" w:ascii="Meiryo"/>
          <w:color w:val="221F1F"/>
          <w:spacing w:val="-2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5"/>
          <w:sz w:val="22"/>
          <w:szCs w:val="22"/>
        </w:rPr>
        <w:t>increase</w:t>
      </w:r>
      <w:r>
        <w:rPr>
          <w:rFonts w:cs="Meiryo" w:hAnsi="Meiryo" w:eastAsia="Meiryo" w:ascii="Meiryo"/>
          <w:color w:val="221F1F"/>
          <w:spacing w:val="0"/>
          <w:w w:val="85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in</w:t>
      </w:r>
      <w:r>
        <w:rPr>
          <w:rFonts w:cs="Meiryo" w:hAnsi="Meiryo" w:eastAsia="Meiryo" w:ascii="Meiryo"/>
          <w:color w:val="221F1F"/>
          <w:spacing w:val="-11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-5"/>
          <w:w w:val="86"/>
          <w:sz w:val="22"/>
          <w:szCs w:val="22"/>
        </w:rPr>
        <w:t>a</w:t>
      </w:r>
      <w:r>
        <w:rPr>
          <w:rFonts w:cs="Meiryo" w:hAnsi="Meiryo" w:eastAsia="Meiryo" w:ascii="Meiryo"/>
          <w:color w:val="221F1F"/>
          <w:spacing w:val="-5"/>
          <w:w w:val="86"/>
          <w:sz w:val="22"/>
          <w:szCs w:val="22"/>
        </w:rPr>
        <w:t>v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erage</w:t>
      </w:r>
      <w:r>
        <w:rPr>
          <w:rFonts w:cs="Meiryo" w:hAnsi="Meiryo" w:eastAsia="Meiryo" w:ascii="Meiryo"/>
          <w:color w:val="221F1F"/>
          <w:spacing w:val="-7"/>
          <w:w w:val="86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Gen2</w:t>
      </w:r>
      <w:r>
        <w:rPr>
          <w:rFonts w:cs="Meiryo" w:hAnsi="Meiryo" w:eastAsia="Meiryo" w:ascii="Meiryo"/>
          <w:color w:val="221F1F"/>
          <w:spacing w:val="26"/>
          <w:w w:val="86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AFI.</w:t>
      </w:r>
      <w:r>
        <w:rPr>
          <w:rFonts w:cs="Meiryo" w:hAnsi="Meiryo" w:eastAsia="Meiryo" w:ascii="Meiryo"/>
          <w:color w:val="221F1F"/>
          <w:spacing w:val="8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The</w:t>
      </w:r>
      <w:r>
        <w:rPr>
          <w:rFonts w:cs="Meiryo" w:hAnsi="Meiryo" w:eastAsia="Meiryo" w:ascii="Meiryo"/>
          <w:color w:val="221F1F"/>
          <w:spacing w:val="-25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adjusted</w:t>
      </w:r>
      <w:r>
        <w:rPr>
          <w:rFonts w:cs="Meiryo" w:hAnsi="Meiryo" w:eastAsia="Meiryo" w:ascii="Meiryo"/>
          <w:color w:val="221F1F"/>
          <w:spacing w:val="9"/>
          <w:w w:val="88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8"/>
          <w:sz w:val="15"/>
          <w:szCs w:val="15"/>
        </w:rPr>
        <w:t>2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8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color w:val="221F1F"/>
          <w:spacing w:val="23"/>
          <w:w w:val="100"/>
          <w:position w:val="8"/>
          <w:sz w:val="15"/>
          <w:szCs w:val="15"/>
        </w:rPr>
        <w:t> </w:t>
      </w:r>
      <w:r>
        <w:rPr>
          <w:rFonts w:cs="Meiryo" w:hAnsi="Meiryo" w:eastAsia="Meiryo" w:ascii="Meiryo"/>
          <w:color w:val="221F1F"/>
          <w:spacing w:val="-11"/>
          <w:w w:val="91"/>
          <w:position w:val="0"/>
          <w:sz w:val="22"/>
          <w:szCs w:val="22"/>
        </w:rPr>
        <w:t>v</w:t>
      </w:r>
      <w:r>
        <w:rPr>
          <w:rFonts w:cs="Meiryo" w:hAnsi="Meiryo" w:eastAsia="Meiryo" w:ascii="Meiryo"/>
          <w:color w:val="221F1F"/>
          <w:spacing w:val="0"/>
          <w:w w:val="91"/>
          <w:position w:val="0"/>
          <w:sz w:val="22"/>
          <w:szCs w:val="22"/>
        </w:rPr>
        <w:t>aried</w:t>
      </w:r>
      <w:r>
        <w:rPr>
          <w:rFonts w:cs="Meiryo" w:hAnsi="Meiryo" w:eastAsia="Meiryo" w:ascii="Meiryo"/>
          <w:color w:val="221F1F"/>
          <w:spacing w:val="-3"/>
          <w:w w:val="91"/>
          <w:position w:val="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91"/>
          <w:position w:val="0"/>
          <w:sz w:val="22"/>
          <w:szCs w:val="22"/>
        </w:rPr>
        <w:t>slig</w:t>
      </w:r>
      <w:r>
        <w:rPr>
          <w:rFonts w:cs="Meiryo" w:hAnsi="Meiryo" w:eastAsia="Meiryo" w:ascii="Meiryo"/>
          <w:color w:val="221F1F"/>
          <w:spacing w:val="-5"/>
          <w:w w:val="91"/>
          <w:position w:val="0"/>
          <w:sz w:val="22"/>
          <w:szCs w:val="22"/>
        </w:rPr>
        <w:t>h</w:t>
      </w:r>
      <w:r>
        <w:rPr>
          <w:rFonts w:cs="Meiryo" w:hAnsi="Meiryo" w:eastAsia="Meiryo" w:ascii="Meiryo"/>
          <w:color w:val="221F1F"/>
          <w:spacing w:val="0"/>
          <w:w w:val="91"/>
          <w:position w:val="0"/>
          <w:sz w:val="22"/>
          <w:szCs w:val="22"/>
        </w:rPr>
        <w:t>tly</w:t>
      </w:r>
      <w:r>
        <w:rPr>
          <w:rFonts w:cs="Meiryo" w:hAnsi="Meiryo" w:eastAsia="Meiryo" w:ascii="Meiryo"/>
          <w:color w:val="221F1F"/>
          <w:spacing w:val="21"/>
          <w:w w:val="91"/>
          <w:position w:val="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-6"/>
          <w:w w:val="100"/>
          <w:position w:val="0"/>
          <w:sz w:val="22"/>
          <w:szCs w:val="22"/>
        </w:rPr>
        <w:t>b</w:t>
      </w:r>
      <w:r>
        <w:rPr>
          <w:rFonts w:cs="Meiryo" w:hAnsi="Meiryo" w:eastAsia="Meiryo" w:ascii="Meiryo"/>
          <w:color w:val="221F1F"/>
          <w:spacing w:val="0"/>
          <w:w w:val="100"/>
          <w:position w:val="0"/>
          <w:sz w:val="22"/>
          <w:szCs w:val="22"/>
        </w:rPr>
        <w:t>y</w:t>
      </w:r>
      <w:r>
        <w:rPr>
          <w:rFonts w:cs="Meiryo" w:hAnsi="Meiryo" w:eastAsia="Meiryo" w:ascii="Meiryo"/>
          <w:color w:val="221F1F"/>
          <w:spacing w:val="-22"/>
          <w:w w:val="100"/>
          <w:position w:val="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92"/>
          <w:position w:val="0"/>
          <w:sz w:val="22"/>
          <w:szCs w:val="22"/>
        </w:rPr>
        <w:t>Gen2</w:t>
      </w:r>
      <w:r>
        <w:rPr>
          <w:rFonts w:cs="Meiryo" w:hAnsi="Meiryo" w:eastAsia="Meiryo" w:ascii="Meiryo"/>
          <w:color w:val="221F1F"/>
          <w:spacing w:val="-12"/>
          <w:w w:val="92"/>
          <w:position w:val="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92"/>
          <w:position w:val="0"/>
          <w:sz w:val="22"/>
          <w:szCs w:val="22"/>
        </w:rPr>
        <w:t>linking</w:t>
      </w:r>
      <w:r>
        <w:rPr>
          <w:rFonts w:cs="Meiryo" w:hAnsi="Meiryo" w:eastAsia="Meiryo" w:ascii="Meiryo"/>
          <w:color w:val="221F1F"/>
          <w:spacing w:val="19"/>
          <w:w w:val="92"/>
          <w:position w:val="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92"/>
          <w:position w:val="0"/>
          <w:sz w:val="22"/>
          <w:szCs w:val="22"/>
        </w:rPr>
        <w:t>(Mixed</w:t>
      </w:r>
      <w:r>
        <w:rPr>
          <w:rFonts w:cs="Meiryo" w:hAnsi="Meiryo" w:eastAsia="Meiryo" w:ascii="Meiryo"/>
          <w:color w:val="221F1F"/>
          <w:spacing w:val="27"/>
          <w:w w:val="92"/>
          <w:position w:val="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position w:val="0"/>
          <w:sz w:val="22"/>
          <w:szCs w:val="22"/>
        </w:rPr>
        <w:t>=</w:t>
      </w:r>
      <w:r>
        <w:rPr>
          <w:rFonts w:cs="Meiryo" w:hAnsi="Meiryo" w:eastAsia="Meiryo" w:ascii="Meiryo"/>
          <w:color w:val="221F1F"/>
          <w:spacing w:val="-20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221F1F"/>
          <w:spacing w:val="0"/>
          <w:w w:val="110"/>
          <w:position w:val="0"/>
          <w:sz w:val="22"/>
          <w:szCs w:val="22"/>
        </w:rPr>
        <w:t>.</w:t>
      </w:r>
      <w:r>
        <w:rPr>
          <w:rFonts w:cs="Meiryo" w:hAnsi="Meiryo" w:eastAsia="Meiryo" w:ascii="Meiryo"/>
          <w:color w:val="221F1F"/>
          <w:spacing w:val="0"/>
          <w:w w:val="80"/>
          <w:position w:val="0"/>
          <w:sz w:val="22"/>
          <w:szCs w:val="22"/>
        </w:rPr>
        <w:t>086,</w:t>
      </w:r>
      <w:r>
        <w:rPr>
          <w:rFonts w:cs="Meiryo" w:hAnsi="Meiryo" w:eastAsia="Meiryo" w:ascii="Meiryo"/>
          <w:color w:val="221F1F"/>
          <w:spacing w:val="0"/>
          <w:w w:val="80"/>
          <w:position w:val="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8"/>
          <w:position w:val="0"/>
          <w:sz w:val="22"/>
          <w:szCs w:val="22"/>
        </w:rPr>
        <w:t>Daug</w:t>
      </w:r>
      <w:r>
        <w:rPr>
          <w:rFonts w:cs="Meiryo" w:hAnsi="Meiryo" w:eastAsia="Meiryo" w:ascii="Meiryo"/>
          <w:color w:val="221F1F"/>
          <w:spacing w:val="-4"/>
          <w:w w:val="88"/>
          <w:position w:val="0"/>
          <w:sz w:val="22"/>
          <w:szCs w:val="22"/>
        </w:rPr>
        <w:t>h</w:t>
      </w:r>
      <w:r>
        <w:rPr>
          <w:rFonts w:cs="Meiryo" w:hAnsi="Meiryo" w:eastAsia="Meiryo" w:ascii="Meiryo"/>
          <w:color w:val="221F1F"/>
          <w:spacing w:val="0"/>
          <w:w w:val="88"/>
          <w:position w:val="0"/>
          <w:sz w:val="22"/>
          <w:szCs w:val="22"/>
        </w:rPr>
        <w:t>ters</w:t>
      </w:r>
      <w:r>
        <w:rPr>
          <w:rFonts w:cs="Meiryo" w:hAnsi="Meiryo" w:eastAsia="Meiryo" w:ascii="Meiryo"/>
          <w:color w:val="221F1F"/>
          <w:spacing w:val="13"/>
          <w:w w:val="88"/>
          <w:position w:val="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position w:val="0"/>
          <w:sz w:val="22"/>
          <w:szCs w:val="22"/>
        </w:rPr>
        <w:t>=</w:t>
      </w:r>
      <w:r>
        <w:rPr>
          <w:rFonts w:cs="Meiryo" w:hAnsi="Meiryo" w:eastAsia="Meiryo" w:ascii="Meiryo"/>
          <w:color w:val="221F1F"/>
          <w:spacing w:val="-19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221F1F"/>
          <w:spacing w:val="0"/>
          <w:w w:val="110"/>
          <w:position w:val="0"/>
          <w:sz w:val="22"/>
          <w:szCs w:val="22"/>
        </w:rPr>
        <w:t>.</w:t>
      </w:r>
      <w:r>
        <w:rPr>
          <w:rFonts w:cs="Meiryo" w:hAnsi="Meiryo" w:eastAsia="Meiryo" w:ascii="Meiryo"/>
          <w:color w:val="221F1F"/>
          <w:spacing w:val="0"/>
          <w:w w:val="80"/>
          <w:position w:val="0"/>
          <w:sz w:val="22"/>
          <w:szCs w:val="22"/>
        </w:rPr>
        <w:t>097,</w:t>
      </w:r>
      <w:r>
        <w:rPr>
          <w:rFonts w:cs="Meiryo" w:hAnsi="Meiryo" w:eastAsia="Meiryo" w:ascii="Meiryo"/>
          <w:color w:val="221F1F"/>
          <w:spacing w:val="0"/>
          <w:w w:val="100"/>
          <w:position w:val="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5"/>
          <w:position w:val="0"/>
          <w:sz w:val="22"/>
          <w:szCs w:val="22"/>
        </w:rPr>
        <w:t>Sons</w:t>
      </w:r>
      <w:r>
        <w:rPr>
          <w:rFonts w:cs="Meiryo" w:hAnsi="Meiryo" w:eastAsia="Meiryo" w:ascii="Meiryo"/>
          <w:color w:val="221F1F"/>
          <w:spacing w:val="10"/>
          <w:w w:val="85"/>
          <w:position w:val="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position w:val="0"/>
          <w:sz w:val="22"/>
          <w:szCs w:val="22"/>
        </w:rPr>
        <w:t>=</w:t>
      </w:r>
      <w:r>
        <w:rPr>
          <w:rFonts w:cs="Meiryo" w:hAnsi="Meiryo" w:eastAsia="Meiryo" w:ascii="Meiryo"/>
          <w:color w:val="221F1F"/>
          <w:spacing w:val="-19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221F1F"/>
          <w:spacing w:val="0"/>
          <w:w w:val="110"/>
          <w:position w:val="0"/>
          <w:sz w:val="22"/>
          <w:szCs w:val="22"/>
        </w:rPr>
        <w:t>.</w:t>
      </w:r>
      <w:r>
        <w:rPr>
          <w:rFonts w:cs="Meiryo" w:hAnsi="Meiryo" w:eastAsia="Meiryo" w:ascii="Meiryo"/>
          <w:color w:val="221F1F"/>
          <w:spacing w:val="0"/>
          <w:w w:val="81"/>
          <w:position w:val="0"/>
          <w:sz w:val="22"/>
          <w:szCs w:val="22"/>
        </w:rPr>
        <w:t>100),</w:t>
      </w:r>
      <w:r>
        <w:rPr>
          <w:rFonts w:cs="Meiryo" w:hAnsi="Meiryo" w:eastAsia="Meiryo" w:ascii="Meiryo"/>
          <w:color w:val="221F1F"/>
          <w:spacing w:val="0"/>
          <w:w w:val="100"/>
          <w:position w:val="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position w:val="0"/>
          <w:sz w:val="22"/>
          <w:szCs w:val="22"/>
        </w:rPr>
        <w:t>but</w:t>
      </w:r>
      <w:r>
        <w:rPr>
          <w:rFonts w:cs="Meiryo" w:hAnsi="Meiryo" w:eastAsia="Meiryo" w:ascii="Meiryo"/>
          <w:color w:val="221F1F"/>
          <w:spacing w:val="-26"/>
          <w:w w:val="100"/>
          <w:position w:val="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7"/>
          <w:position w:val="0"/>
          <w:sz w:val="22"/>
          <w:szCs w:val="22"/>
        </w:rPr>
        <w:t>ea</w:t>
      </w:r>
      <w:r>
        <w:rPr>
          <w:rFonts w:cs="Meiryo" w:hAnsi="Meiryo" w:eastAsia="Meiryo" w:ascii="Meiryo"/>
          <w:color w:val="221F1F"/>
          <w:spacing w:val="-5"/>
          <w:w w:val="87"/>
          <w:position w:val="0"/>
          <w:sz w:val="22"/>
          <w:szCs w:val="22"/>
        </w:rPr>
        <w:t>c</w:t>
      </w:r>
      <w:r>
        <w:rPr>
          <w:rFonts w:cs="Meiryo" w:hAnsi="Meiryo" w:eastAsia="Meiryo" w:ascii="Meiryo"/>
          <w:color w:val="221F1F"/>
          <w:spacing w:val="0"/>
          <w:w w:val="87"/>
          <w:position w:val="0"/>
          <w:sz w:val="22"/>
          <w:szCs w:val="22"/>
        </w:rPr>
        <w:t>h</w:t>
      </w:r>
      <w:r>
        <w:rPr>
          <w:rFonts w:cs="Meiryo" w:hAnsi="Meiryo" w:eastAsia="Meiryo" w:ascii="Meiryo"/>
          <w:color w:val="221F1F"/>
          <w:spacing w:val="-3"/>
          <w:w w:val="87"/>
          <w:position w:val="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-5"/>
          <w:w w:val="87"/>
          <w:position w:val="0"/>
          <w:sz w:val="22"/>
          <w:szCs w:val="22"/>
        </w:rPr>
        <w:t>w</w:t>
      </w:r>
      <w:r>
        <w:rPr>
          <w:rFonts w:cs="Meiryo" w:hAnsi="Meiryo" w:eastAsia="Meiryo" w:ascii="Meiryo"/>
          <w:color w:val="221F1F"/>
          <w:spacing w:val="0"/>
          <w:w w:val="87"/>
          <w:position w:val="0"/>
          <w:sz w:val="22"/>
          <w:szCs w:val="22"/>
        </w:rPr>
        <w:t>ere</w:t>
      </w:r>
      <w:r>
        <w:rPr>
          <w:rFonts w:cs="Meiryo" w:hAnsi="Meiryo" w:eastAsia="Meiryo" w:ascii="Meiryo"/>
          <w:color w:val="221F1F"/>
          <w:spacing w:val="-15"/>
          <w:w w:val="87"/>
          <w:position w:val="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7"/>
          <w:position w:val="0"/>
          <w:sz w:val="22"/>
          <w:szCs w:val="22"/>
        </w:rPr>
        <w:t>practically</w:t>
      </w:r>
      <w:r>
        <w:rPr>
          <w:rFonts w:cs="Meiryo" w:hAnsi="Meiryo" w:eastAsia="Meiryo" w:ascii="Meiryo"/>
          <w:color w:val="221F1F"/>
          <w:spacing w:val="0"/>
          <w:w w:val="87"/>
          <w:position w:val="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9"/>
          <w:w w:val="87"/>
          <w:position w:val="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7"/>
          <w:position w:val="0"/>
          <w:sz w:val="22"/>
          <w:szCs w:val="22"/>
        </w:rPr>
        <w:t>ide</w:t>
      </w:r>
      <w:r>
        <w:rPr>
          <w:rFonts w:cs="Meiryo" w:hAnsi="Meiryo" w:eastAsia="Meiryo" w:ascii="Meiryo"/>
          <w:color w:val="221F1F"/>
          <w:spacing w:val="-5"/>
          <w:w w:val="87"/>
          <w:position w:val="0"/>
          <w:sz w:val="22"/>
          <w:szCs w:val="22"/>
        </w:rPr>
        <w:t>n</w:t>
      </w:r>
      <w:r>
        <w:rPr>
          <w:rFonts w:cs="Meiryo" w:hAnsi="Meiryo" w:eastAsia="Meiryo" w:ascii="Meiryo"/>
          <w:color w:val="221F1F"/>
          <w:spacing w:val="0"/>
          <w:w w:val="87"/>
          <w:position w:val="0"/>
          <w:sz w:val="22"/>
          <w:szCs w:val="22"/>
        </w:rPr>
        <w:t>tical</w:t>
      </w:r>
      <w:r>
        <w:rPr>
          <w:rFonts w:cs="Meiryo" w:hAnsi="Meiryo" w:eastAsia="Meiryo" w:ascii="Meiryo"/>
          <w:color w:val="221F1F"/>
          <w:spacing w:val="52"/>
          <w:w w:val="87"/>
          <w:position w:val="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position w:val="0"/>
          <w:sz w:val="22"/>
          <w:szCs w:val="22"/>
        </w:rPr>
        <w:t>to</w:t>
      </w:r>
      <w:r>
        <w:rPr>
          <w:rFonts w:cs="Meiryo" w:hAnsi="Meiryo" w:eastAsia="Meiryo" w:ascii="Meiryo"/>
          <w:color w:val="221F1F"/>
          <w:spacing w:val="-20"/>
          <w:w w:val="100"/>
          <w:position w:val="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90"/>
          <w:position w:val="0"/>
          <w:sz w:val="22"/>
          <w:szCs w:val="22"/>
        </w:rPr>
        <w:t>the</w:t>
      </w:r>
      <w:r>
        <w:rPr>
          <w:rFonts w:cs="Meiryo" w:hAnsi="Meiryo" w:eastAsia="Meiryo" w:ascii="Meiryo"/>
          <w:color w:val="221F1F"/>
          <w:spacing w:val="0"/>
          <w:w w:val="90"/>
          <w:position w:val="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90"/>
          <w:position w:val="0"/>
          <w:sz w:val="22"/>
          <w:szCs w:val="22"/>
        </w:rPr>
        <w:t>Mean</w:t>
      </w:r>
      <w:r>
        <w:rPr>
          <w:rFonts w:cs="Meiryo" w:hAnsi="Meiryo" w:eastAsia="Meiryo" w:ascii="Meiryo"/>
          <w:color w:val="221F1F"/>
          <w:spacing w:val="18"/>
          <w:w w:val="90"/>
          <w:position w:val="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position w:val="0"/>
          <w:sz w:val="22"/>
          <w:szCs w:val="22"/>
        </w:rPr>
        <w:t>Gen1</w:t>
      </w:r>
      <w:r>
        <w:rPr>
          <w:rFonts w:cs="Meiryo" w:hAnsi="Meiryo" w:eastAsia="Meiryo" w:ascii="Meiryo"/>
          <w:color w:val="000000"/>
          <w:spacing w:val="0"/>
          <w:w w:val="100"/>
          <w:position w:val="0"/>
          <w:sz w:val="22"/>
          <w:szCs w:val="22"/>
        </w:rPr>
      </w:r>
    </w:p>
    <w:p>
      <w:pPr>
        <w:rPr>
          <w:rFonts w:cs="Meiryo" w:hAnsi="Meiryo" w:eastAsia="Meiryo" w:ascii="Meiryo"/>
          <w:sz w:val="22"/>
          <w:szCs w:val="22"/>
        </w:rPr>
        <w:jc w:val="left"/>
        <w:spacing w:before="5"/>
        <w:ind w:left="155"/>
      </w:pP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I</w:t>
      </w:r>
      <w:r>
        <w:rPr>
          <w:rFonts w:cs="Meiryo" w:hAnsi="Meiryo" w:eastAsia="Meiryo" w:ascii="Meiryo"/>
          <w:color w:val="221F1F"/>
          <w:spacing w:val="-5"/>
          <w:w w:val="88"/>
          <w:sz w:val="22"/>
          <w:szCs w:val="22"/>
        </w:rPr>
        <w:t>n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telligence</w:t>
      </w:r>
      <w:r>
        <w:rPr>
          <w:rFonts w:cs="Meiryo" w:hAnsi="Meiryo" w:eastAsia="Meiryo" w:ascii="Meiryo"/>
          <w:color w:val="221F1F"/>
          <w:spacing w:val="9"/>
          <w:w w:val="88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m</w:t>
      </w:r>
      <w:r>
        <w:rPr>
          <w:rFonts w:cs="Meiryo" w:hAnsi="Meiryo" w:eastAsia="Meiryo" w:ascii="Meiryo"/>
          <w:color w:val="221F1F"/>
          <w:spacing w:val="6"/>
          <w:w w:val="100"/>
          <w:sz w:val="22"/>
          <w:szCs w:val="22"/>
        </w:rPr>
        <w:t>o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dels.</w:t>
      </w:r>
      <w:r>
        <w:rPr>
          <w:rFonts w:cs="Meiryo" w:hAnsi="Meiryo" w:eastAsia="Meiryo" w:ascii="Meiryo"/>
          <w:color w:val="000000"/>
          <w:spacing w:val="0"/>
          <w:w w:val="100"/>
          <w:sz w:val="22"/>
          <w:szCs w:val="22"/>
        </w:rPr>
      </w:r>
    </w:p>
    <w:p>
      <w:pPr>
        <w:rPr>
          <w:sz w:val="26"/>
          <w:szCs w:val="26"/>
        </w:rPr>
        <w:jc w:val="left"/>
        <w:spacing w:before="5" w:lineRule="exact" w:line="260"/>
      </w:pPr>
      <w:r>
        <w:rPr>
          <w:sz w:val="26"/>
          <w:szCs w:val="26"/>
        </w:rPr>
      </w:r>
    </w:p>
    <w:p>
      <w:pPr>
        <w:rPr>
          <w:rFonts w:cs="Meiryo" w:hAnsi="Meiryo" w:eastAsia="Meiryo" w:ascii="Meiryo"/>
          <w:sz w:val="22"/>
          <w:szCs w:val="22"/>
        </w:rPr>
        <w:jc w:val="left"/>
        <w:ind w:left="155"/>
      </w:pPr>
      <w:r>
        <w:rPr>
          <w:rFonts w:cs="Meiryo" w:hAnsi="Meiryo" w:eastAsia="Meiryo" w:ascii="Meiryo"/>
          <w:b/>
          <w:color w:val="221F1F"/>
          <w:spacing w:val="0"/>
          <w:w w:val="100"/>
          <w:sz w:val="22"/>
          <w:szCs w:val="22"/>
        </w:rPr>
        <w:t>Within</w:t>
      </w:r>
      <w:r>
        <w:rPr>
          <w:rFonts w:cs="Meiryo" w:hAnsi="Meiryo" w:eastAsia="Meiryo" w:ascii="Meiryo"/>
          <w:b/>
          <w:color w:val="221F1F"/>
          <w:spacing w:val="35"/>
          <w:w w:val="100"/>
          <w:sz w:val="22"/>
          <w:szCs w:val="22"/>
        </w:rPr>
        <w:t> </w:t>
      </w:r>
      <w:r>
        <w:rPr>
          <w:rFonts w:cs="Meiryo" w:hAnsi="Meiryo" w:eastAsia="Meiryo" w:ascii="Meiryo"/>
          <w:b/>
          <w:color w:val="221F1F"/>
          <w:spacing w:val="-21"/>
          <w:w w:val="100"/>
          <w:sz w:val="22"/>
          <w:szCs w:val="22"/>
        </w:rPr>
        <w:t>F</w:t>
      </w:r>
      <w:r>
        <w:rPr>
          <w:rFonts w:cs="Meiryo" w:hAnsi="Meiryo" w:eastAsia="Meiryo" w:ascii="Meiryo"/>
          <w:b/>
          <w:color w:val="221F1F"/>
          <w:spacing w:val="0"/>
          <w:w w:val="100"/>
          <w:sz w:val="22"/>
          <w:szCs w:val="22"/>
        </w:rPr>
        <w:t>amily</w:t>
      </w:r>
      <w:r>
        <w:rPr>
          <w:rFonts w:cs="Meiryo" w:hAnsi="Meiryo" w:eastAsia="Meiryo" w:ascii="Meiryo"/>
          <w:color w:val="000000"/>
          <w:spacing w:val="0"/>
          <w:w w:val="100"/>
          <w:sz w:val="22"/>
          <w:szCs w:val="22"/>
        </w:rPr>
      </w:r>
    </w:p>
    <w:p>
      <w:pPr>
        <w:rPr>
          <w:sz w:val="16"/>
          <w:szCs w:val="16"/>
        </w:rPr>
        <w:jc w:val="left"/>
        <w:spacing w:before="8" w:lineRule="exact" w:line="160"/>
      </w:pPr>
      <w:r>
        <w:rPr>
          <w:sz w:val="16"/>
          <w:szCs w:val="16"/>
        </w:rPr>
      </w:r>
    </w:p>
    <w:p>
      <w:pPr>
        <w:rPr>
          <w:rFonts w:cs="Meiryo" w:hAnsi="Meiryo" w:eastAsia="Meiryo" w:ascii="Meiryo"/>
          <w:sz w:val="22"/>
          <w:szCs w:val="22"/>
        </w:rPr>
        <w:jc w:val="left"/>
        <w:spacing w:lineRule="auto" w:line="252"/>
        <w:ind w:left="155" w:right="94" w:firstLine="542"/>
      </w:pPr>
      <w:r>
        <w:rPr>
          <w:rFonts w:cs="Meiryo" w:hAnsi="Meiryo" w:eastAsia="Meiryo" w:ascii="Meiryo"/>
          <w:color w:val="221F1F"/>
          <w:spacing w:val="-16"/>
          <w:w w:val="90"/>
          <w:sz w:val="22"/>
          <w:szCs w:val="22"/>
        </w:rPr>
        <w:t>W</w:t>
      </w:r>
      <w:r>
        <w:rPr>
          <w:rFonts w:cs="Meiryo" w:hAnsi="Meiryo" w:eastAsia="Meiryo" w:ascii="Meiryo"/>
          <w:color w:val="221F1F"/>
          <w:spacing w:val="0"/>
          <w:w w:val="90"/>
          <w:sz w:val="22"/>
          <w:szCs w:val="22"/>
        </w:rPr>
        <w:t>e</w:t>
      </w:r>
      <w:r>
        <w:rPr>
          <w:rFonts w:cs="Meiryo" w:hAnsi="Meiryo" w:eastAsia="Meiryo" w:ascii="Meiryo"/>
          <w:color w:val="221F1F"/>
          <w:spacing w:val="15"/>
          <w:w w:val="9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90"/>
          <w:sz w:val="22"/>
          <w:szCs w:val="22"/>
        </w:rPr>
        <w:t>attempted</w:t>
      </w:r>
      <w:r>
        <w:rPr>
          <w:rFonts w:cs="Meiryo" w:hAnsi="Meiryo" w:eastAsia="Meiryo" w:ascii="Meiryo"/>
          <w:color w:val="221F1F"/>
          <w:spacing w:val="-4"/>
          <w:w w:val="9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to</w:t>
      </w:r>
      <w:r>
        <w:rPr>
          <w:rFonts w:cs="Meiryo" w:hAnsi="Meiryo" w:eastAsia="Meiryo" w:ascii="Meiryo"/>
          <w:color w:val="221F1F"/>
          <w:spacing w:val="-20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replicate</w:t>
      </w:r>
      <w:r>
        <w:rPr>
          <w:rFonts w:cs="Meiryo" w:hAnsi="Meiryo" w:eastAsia="Meiryo" w:ascii="Meiryo"/>
          <w:color w:val="221F1F"/>
          <w:spacing w:val="28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the</w:t>
      </w:r>
      <w:r>
        <w:rPr>
          <w:rFonts w:cs="Meiryo" w:hAnsi="Meiryo" w:eastAsia="Meiryo" w:ascii="Meiryo"/>
          <w:color w:val="221F1F"/>
          <w:spacing w:val="12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5"/>
          <w:w w:val="87"/>
          <w:sz w:val="22"/>
          <w:szCs w:val="22"/>
        </w:rPr>
        <w:t>b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e</w:t>
      </w:r>
      <w:r>
        <w:rPr>
          <w:rFonts w:cs="Meiryo" w:hAnsi="Meiryo" w:eastAsia="Meiryo" w:ascii="Meiryo"/>
          <w:color w:val="221F1F"/>
          <w:spacing w:val="-5"/>
          <w:w w:val="87"/>
          <w:sz w:val="22"/>
          <w:szCs w:val="22"/>
        </w:rPr>
        <w:t>t</w:t>
      </w:r>
      <w:r>
        <w:rPr>
          <w:rFonts w:cs="Meiryo" w:hAnsi="Meiryo" w:eastAsia="Meiryo" w:ascii="Meiryo"/>
          <w:color w:val="221F1F"/>
          <w:spacing w:val="-5"/>
          <w:w w:val="87"/>
          <w:sz w:val="22"/>
          <w:szCs w:val="22"/>
        </w:rPr>
        <w:t>w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een</w:t>
      </w:r>
      <w:r>
        <w:rPr>
          <w:rFonts w:cs="Meiryo" w:hAnsi="Meiryo" w:eastAsia="Meiryo" w:ascii="Meiryo"/>
          <w:color w:val="221F1F"/>
          <w:spacing w:val="-12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family</w:t>
      </w:r>
      <w:r>
        <w:rPr>
          <w:rFonts w:cs="Meiryo" w:hAnsi="Meiryo" w:eastAsia="Meiryo" w:ascii="Meiryo"/>
          <w:color w:val="221F1F"/>
          <w:spacing w:val="41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analyses</w:t>
      </w:r>
      <w:r>
        <w:rPr>
          <w:rFonts w:cs="Meiryo" w:hAnsi="Meiryo" w:eastAsia="Meiryo" w:ascii="Meiryo"/>
          <w:color w:val="221F1F"/>
          <w:spacing w:val="1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re</w:t>
      </w:r>
      <w:r>
        <w:rPr>
          <w:rFonts w:cs="Meiryo" w:hAnsi="Meiryo" w:eastAsia="Meiryo" w:ascii="Meiryo"/>
          <w:color w:val="221F1F"/>
          <w:spacing w:val="5"/>
          <w:w w:val="87"/>
          <w:sz w:val="22"/>
          <w:szCs w:val="22"/>
        </w:rPr>
        <w:t>p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orted</w:t>
      </w:r>
      <w:r>
        <w:rPr>
          <w:rFonts w:cs="Meiryo" w:hAnsi="Meiryo" w:eastAsia="Meiryo" w:ascii="Meiryo"/>
          <w:color w:val="221F1F"/>
          <w:spacing w:val="13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in</w:t>
      </w:r>
      <w:r>
        <w:rPr>
          <w:rFonts w:cs="Meiryo" w:hAnsi="Meiryo" w:eastAsia="Meiryo" w:ascii="Meiryo"/>
          <w:color w:val="221F1F"/>
          <w:spacing w:val="-11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the</w:t>
      </w:r>
      <w:r>
        <w:rPr>
          <w:rFonts w:cs="Meiryo" w:hAnsi="Meiryo" w:eastAsia="Meiryo" w:ascii="Meiryo"/>
          <w:color w:val="221F1F"/>
          <w:spacing w:val="8"/>
          <w:w w:val="88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previous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9"/>
          <w:sz w:val="22"/>
          <w:szCs w:val="22"/>
        </w:rPr>
        <w:t>subsection,</w:t>
      </w:r>
      <w:r>
        <w:rPr>
          <w:rFonts w:cs="Meiryo" w:hAnsi="Meiryo" w:eastAsia="Meiryo" w:ascii="Meiryo"/>
          <w:color w:val="221F1F"/>
          <w:spacing w:val="-17"/>
          <w:w w:val="89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9"/>
          <w:sz w:val="22"/>
          <w:szCs w:val="22"/>
        </w:rPr>
        <w:t>using</w:t>
      </w:r>
      <w:r>
        <w:rPr>
          <w:rFonts w:cs="Meiryo" w:hAnsi="Meiryo" w:eastAsia="Meiryo" w:ascii="Meiryo"/>
          <w:color w:val="221F1F"/>
          <w:spacing w:val="1"/>
          <w:w w:val="89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9"/>
          <w:sz w:val="22"/>
          <w:szCs w:val="22"/>
        </w:rPr>
        <w:t>within</w:t>
      </w:r>
      <w:r>
        <w:rPr>
          <w:rFonts w:cs="Meiryo" w:hAnsi="Meiryo" w:eastAsia="Meiryo" w:ascii="Meiryo"/>
          <w:color w:val="221F1F"/>
          <w:spacing w:val="40"/>
          <w:w w:val="89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9"/>
          <w:sz w:val="22"/>
          <w:szCs w:val="22"/>
        </w:rPr>
        <w:t>family</w:t>
      </w:r>
      <w:r>
        <w:rPr>
          <w:rFonts w:cs="Meiryo" w:hAnsi="Meiryo" w:eastAsia="Meiryo" w:ascii="Meiryo"/>
          <w:color w:val="221F1F"/>
          <w:spacing w:val="27"/>
          <w:w w:val="89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9"/>
          <w:sz w:val="22"/>
          <w:szCs w:val="22"/>
        </w:rPr>
        <w:t>analyses.</w:t>
      </w:r>
      <w:r>
        <w:rPr>
          <w:rFonts w:cs="Meiryo" w:hAnsi="Meiryo" w:eastAsia="Meiryo" w:ascii="Meiryo"/>
          <w:color w:val="221F1F"/>
          <w:spacing w:val="-8"/>
          <w:w w:val="89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9"/>
          <w:sz w:val="22"/>
          <w:szCs w:val="22"/>
        </w:rPr>
        <w:t>Using</w:t>
      </w:r>
      <w:r>
        <w:rPr>
          <w:rFonts w:cs="Meiryo" w:hAnsi="Meiryo" w:eastAsia="Meiryo" w:ascii="Meiryo"/>
          <w:color w:val="221F1F"/>
          <w:spacing w:val="19"/>
          <w:w w:val="89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9"/>
          <w:sz w:val="22"/>
          <w:szCs w:val="22"/>
        </w:rPr>
        <w:t>the</w:t>
      </w:r>
      <w:r>
        <w:rPr>
          <w:rFonts w:cs="Meiryo" w:hAnsi="Meiryo" w:eastAsia="Meiryo" w:ascii="Meiryo"/>
          <w:color w:val="221F1F"/>
          <w:spacing w:val="4"/>
          <w:w w:val="89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9"/>
          <w:sz w:val="22"/>
          <w:szCs w:val="22"/>
        </w:rPr>
        <w:t>discorda</w:t>
      </w:r>
      <w:r>
        <w:rPr>
          <w:rFonts w:cs="Meiryo" w:hAnsi="Meiryo" w:eastAsia="Meiryo" w:ascii="Meiryo"/>
          <w:color w:val="221F1F"/>
          <w:spacing w:val="-4"/>
          <w:w w:val="89"/>
          <w:sz w:val="22"/>
          <w:szCs w:val="22"/>
        </w:rPr>
        <w:t>n</w:t>
      </w:r>
      <w:r>
        <w:rPr>
          <w:rFonts w:cs="Meiryo" w:hAnsi="Meiryo" w:eastAsia="Meiryo" w:ascii="Meiryo"/>
          <w:color w:val="221F1F"/>
          <w:spacing w:val="0"/>
          <w:w w:val="89"/>
          <w:sz w:val="22"/>
          <w:szCs w:val="22"/>
        </w:rPr>
        <w:t>t</w:t>
      </w:r>
      <w:r>
        <w:rPr>
          <w:rFonts w:cs="Meiryo" w:hAnsi="Meiryo" w:eastAsia="Meiryo" w:ascii="Meiryo"/>
          <w:color w:val="221F1F"/>
          <w:spacing w:val="17"/>
          <w:w w:val="89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9"/>
          <w:sz w:val="22"/>
          <w:szCs w:val="22"/>
        </w:rPr>
        <w:t>sibling</w:t>
      </w:r>
      <w:r>
        <w:rPr>
          <w:rFonts w:cs="Meiryo" w:hAnsi="Meiryo" w:eastAsia="Meiryo" w:ascii="Meiryo"/>
          <w:color w:val="221F1F"/>
          <w:spacing w:val="21"/>
          <w:w w:val="89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9"/>
          <w:sz w:val="22"/>
          <w:szCs w:val="22"/>
        </w:rPr>
        <w:t>m</w:t>
      </w:r>
      <w:r>
        <w:rPr>
          <w:rFonts w:cs="Meiryo" w:hAnsi="Meiryo" w:eastAsia="Meiryo" w:ascii="Meiryo"/>
          <w:color w:val="221F1F"/>
          <w:spacing w:val="5"/>
          <w:w w:val="89"/>
          <w:sz w:val="22"/>
          <w:szCs w:val="22"/>
        </w:rPr>
        <w:t>o</w:t>
      </w:r>
      <w:r>
        <w:rPr>
          <w:rFonts w:cs="Meiryo" w:hAnsi="Meiryo" w:eastAsia="Meiryo" w:ascii="Meiryo"/>
          <w:color w:val="221F1F"/>
          <w:spacing w:val="0"/>
          <w:w w:val="89"/>
          <w:sz w:val="22"/>
          <w:szCs w:val="22"/>
        </w:rPr>
        <w:t>del,</w:t>
      </w:r>
      <w:r>
        <w:rPr>
          <w:rFonts w:cs="Meiryo" w:hAnsi="Meiryo" w:eastAsia="Meiryo" w:ascii="Meiryo"/>
          <w:color w:val="221F1F"/>
          <w:spacing w:val="-14"/>
          <w:w w:val="89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-6"/>
          <w:w w:val="86"/>
          <w:sz w:val="22"/>
          <w:szCs w:val="22"/>
        </w:rPr>
        <w:t>w</w:t>
      </w:r>
      <w:r>
        <w:rPr>
          <w:rFonts w:cs="Meiryo" w:hAnsi="Meiryo" w:eastAsia="Meiryo" w:ascii="Meiryo"/>
          <w:color w:val="221F1F"/>
          <w:spacing w:val="0"/>
          <w:w w:val="77"/>
          <w:sz w:val="22"/>
          <w:szCs w:val="22"/>
        </w:rPr>
        <w:t>e</w:t>
      </w:r>
      <w:r>
        <w:rPr>
          <w:rFonts w:cs="Meiryo" w:hAnsi="Meiryo" w:eastAsia="Meiryo" w:ascii="Meiryo"/>
          <w:color w:val="221F1F"/>
          <w:spacing w:val="0"/>
          <w:w w:val="7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predicted</w:t>
      </w:r>
      <w:r>
        <w:rPr>
          <w:rFonts w:cs="Meiryo" w:hAnsi="Meiryo" w:eastAsia="Meiryo" w:ascii="Meiryo"/>
          <w:color w:val="221F1F"/>
          <w:spacing w:val="29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the</w:t>
      </w:r>
      <w:r>
        <w:rPr>
          <w:rFonts w:cs="Meiryo" w:hAnsi="Meiryo" w:eastAsia="Meiryo" w:ascii="Meiryo"/>
          <w:color w:val="221F1F"/>
          <w:spacing w:val="12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diﬀerences</w:t>
      </w:r>
      <w:r>
        <w:rPr>
          <w:rFonts w:cs="Meiryo" w:hAnsi="Meiryo" w:eastAsia="Meiryo" w:ascii="Meiryo"/>
          <w:color w:val="221F1F"/>
          <w:spacing w:val="-15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in</w:t>
      </w:r>
      <w:r>
        <w:rPr>
          <w:rFonts w:cs="Meiryo" w:hAnsi="Meiryo" w:eastAsia="Meiryo" w:ascii="Meiryo"/>
          <w:color w:val="221F1F"/>
          <w:spacing w:val="-11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5"/>
          <w:sz w:val="22"/>
          <w:szCs w:val="22"/>
        </w:rPr>
        <w:t>Generation</w:t>
      </w:r>
      <w:r>
        <w:rPr>
          <w:rFonts w:cs="Meiryo" w:hAnsi="Meiryo" w:eastAsia="Meiryo" w:ascii="Meiryo"/>
          <w:color w:val="221F1F"/>
          <w:spacing w:val="0"/>
          <w:w w:val="85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6"/>
          <w:w w:val="85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5"/>
          <w:sz w:val="22"/>
          <w:szCs w:val="22"/>
        </w:rPr>
        <w:t>2</w:t>
      </w:r>
      <w:r>
        <w:rPr>
          <w:rFonts w:cs="Meiryo" w:hAnsi="Meiryo" w:eastAsia="Meiryo" w:ascii="Meiryo"/>
          <w:color w:val="221F1F"/>
          <w:spacing w:val="3"/>
          <w:w w:val="85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AFI</w:t>
      </w:r>
      <w:r>
        <w:rPr>
          <w:rFonts w:cs="Meiryo" w:hAnsi="Meiryo" w:eastAsia="Meiryo" w:ascii="Meiryo"/>
          <w:color w:val="221F1F"/>
          <w:spacing w:val="21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2"/>
          <w:sz w:val="22"/>
          <w:szCs w:val="22"/>
        </w:rPr>
        <w:t>as</w:t>
      </w:r>
      <w:r>
        <w:rPr>
          <w:rFonts w:cs="Meiryo" w:hAnsi="Meiryo" w:eastAsia="Meiryo" w:ascii="Meiryo"/>
          <w:color w:val="221F1F"/>
          <w:spacing w:val="12"/>
          <w:w w:val="82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a</w:t>
      </w:r>
      <w:r>
        <w:rPr>
          <w:rFonts w:cs="Meiryo" w:hAnsi="Meiryo" w:eastAsia="Meiryo" w:ascii="Meiryo"/>
          <w:color w:val="221F1F"/>
          <w:spacing w:val="-19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91"/>
          <w:sz w:val="22"/>
          <w:szCs w:val="22"/>
        </w:rPr>
        <w:t>function</w:t>
      </w:r>
      <w:r>
        <w:rPr>
          <w:rFonts w:cs="Meiryo" w:hAnsi="Meiryo" w:eastAsia="Meiryo" w:ascii="Meiryo"/>
          <w:color w:val="221F1F"/>
          <w:spacing w:val="6"/>
          <w:w w:val="91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of</w:t>
      </w:r>
      <w:r>
        <w:rPr>
          <w:rFonts w:cs="Meiryo" w:hAnsi="Meiryo" w:eastAsia="Meiryo" w:ascii="Meiryo"/>
          <w:color w:val="221F1F"/>
          <w:spacing w:val="-30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5"/>
          <w:sz w:val="22"/>
          <w:szCs w:val="22"/>
        </w:rPr>
        <w:t>diﬀerences</w:t>
      </w:r>
      <w:r>
        <w:rPr>
          <w:rFonts w:cs="Meiryo" w:hAnsi="Meiryo" w:eastAsia="Meiryo" w:ascii="Meiryo"/>
          <w:color w:val="221F1F"/>
          <w:spacing w:val="10"/>
          <w:w w:val="85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in</w:t>
      </w:r>
      <w:r>
        <w:rPr>
          <w:rFonts w:cs="Meiryo" w:hAnsi="Meiryo" w:eastAsia="Meiryo" w:ascii="Meiryo"/>
          <w:color w:val="221F1F"/>
          <w:spacing w:val="-11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95"/>
          <w:sz w:val="22"/>
          <w:szCs w:val="22"/>
        </w:rPr>
        <w:t>i</w:t>
      </w:r>
      <w:r>
        <w:rPr>
          <w:rFonts w:cs="Meiryo" w:hAnsi="Meiryo" w:eastAsia="Meiryo" w:ascii="Meiryo"/>
          <w:color w:val="221F1F"/>
          <w:spacing w:val="-6"/>
          <w:w w:val="95"/>
          <w:sz w:val="22"/>
          <w:szCs w:val="22"/>
        </w:rPr>
        <w:t>n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telligence,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co</w:t>
      </w:r>
      <w:r>
        <w:rPr>
          <w:rFonts w:cs="Meiryo" w:hAnsi="Meiryo" w:eastAsia="Meiryo" w:ascii="Meiryo"/>
          <w:color w:val="221F1F"/>
          <w:spacing w:val="-5"/>
          <w:w w:val="88"/>
          <w:sz w:val="22"/>
          <w:szCs w:val="22"/>
        </w:rPr>
        <w:t>n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trolling</w:t>
      </w:r>
      <w:r>
        <w:rPr>
          <w:rFonts w:cs="Meiryo" w:hAnsi="Meiryo" w:eastAsia="Meiryo" w:ascii="Meiryo"/>
          <w:color w:val="221F1F"/>
          <w:spacing w:val="49"/>
          <w:w w:val="88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for</w:t>
      </w:r>
      <w:r>
        <w:rPr>
          <w:rFonts w:cs="Meiryo" w:hAnsi="Meiryo" w:eastAsia="Meiryo" w:ascii="Meiryo"/>
          <w:color w:val="221F1F"/>
          <w:spacing w:val="11"/>
          <w:w w:val="88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means</w:t>
      </w:r>
      <w:r>
        <w:rPr>
          <w:rFonts w:cs="Meiryo" w:hAnsi="Meiryo" w:eastAsia="Meiryo" w:ascii="Meiryo"/>
          <w:color w:val="221F1F"/>
          <w:spacing w:val="-20"/>
          <w:w w:val="88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of</w:t>
      </w:r>
      <w:r>
        <w:rPr>
          <w:rFonts w:cs="Meiryo" w:hAnsi="Meiryo" w:eastAsia="Meiryo" w:ascii="Meiryo"/>
          <w:color w:val="221F1F"/>
          <w:spacing w:val="-30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the</w:t>
      </w:r>
      <w:r>
        <w:rPr>
          <w:rFonts w:cs="Meiryo" w:hAnsi="Meiryo" w:eastAsia="Meiryo" w:ascii="Meiryo"/>
          <w:color w:val="221F1F"/>
          <w:spacing w:val="12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outcomes</w:t>
      </w:r>
      <w:r>
        <w:rPr>
          <w:rFonts w:cs="Meiryo" w:hAnsi="Meiryo" w:eastAsia="Meiryo" w:ascii="Meiryo"/>
          <w:color w:val="221F1F"/>
          <w:spacing w:val="-1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and</w:t>
      </w:r>
      <w:r>
        <w:rPr>
          <w:rFonts w:cs="Meiryo" w:hAnsi="Meiryo" w:eastAsia="Meiryo" w:ascii="Meiryo"/>
          <w:color w:val="221F1F"/>
          <w:spacing w:val="17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predictors.</w:t>
      </w:r>
      <w:r>
        <w:rPr>
          <w:rFonts w:cs="Meiryo" w:hAnsi="Meiryo" w:eastAsia="Meiryo" w:ascii="Meiryo"/>
          <w:color w:val="221F1F"/>
          <w:spacing w:val="45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-16"/>
          <w:w w:val="87"/>
          <w:sz w:val="22"/>
          <w:szCs w:val="22"/>
        </w:rPr>
        <w:t>W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e</w:t>
      </w:r>
      <w:r>
        <w:rPr>
          <w:rFonts w:cs="Meiryo" w:hAnsi="Meiryo" w:eastAsia="Meiryo" w:ascii="Meiryo"/>
          <w:color w:val="221F1F"/>
          <w:spacing w:val="27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ran</w:t>
      </w:r>
      <w:r>
        <w:rPr>
          <w:rFonts w:cs="Meiryo" w:hAnsi="Meiryo" w:eastAsia="Meiryo" w:ascii="Meiryo"/>
          <w:color w:val="221F1F"/>
          <w:spacing w:val="16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three</w:t>
      </w:r>
      <w:r>
        <w:rPr>
          <w:rFonts w:cs="Meiryo" w:hAnsi="Meiryo" w:eastAsia="Meiryo" w:ascii="Meiryo"/>
          <w:color w:val="221F1F"/>
          <w:spacing w:val="3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series</w:t>
      </w:r>
      <w:r>
        <w:rPr>
          <w:rFonts w:cs="Meiryo" w:hAnsi="Meiryo" w:eastAsia="Meiryo" w:ascii="Meiryo"/>
          <w:color w:val="221F1F"/>
          <w:spacing w:val="-16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of</w:t>
      </w:r>
      <w:r>
        <w:rPr>
          <w:rFonts w:cs="Meiryo" w:hAnsi="Meiryo" w:eastAsia="Meiryo" w:ascii="Meiryo"/>
          <w:color w:val="221F1F"/>
          <w:spacing w:val="-30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m</w:t>
      </w:r>
      <w:r>
        <w:rPr>
          <w:rFonts w:cs="Meiryo" w:hAnsi="Meiryo" w:eastAsia="Meiryo" w:ascii="Meiryo"/>
          <w:color w:val="221F1F"/>
          <w:spacing w:val="6"/>
          <w:w w:val="100"/>
          <w:sz w:val="22"/>
          <w:szCs w:val="22"/>
        </w:rPr>
        <w:t>o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dels,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where</w:t>
      </w:r>
      <w:r>
        <w:rPr>
          <w:rFonts w:cs="Meiryo" w:hAnsi="Meiryo" w:eastAsia="Meiryo" w:ascii="Meiryo"/>
          <w:color w:val="221F1F"/>
          <w:spacing w:val="-11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-5"/>
          <w:w w:val="87"/>
          <w:sz w:val="22"/>
          <w:szCs w:val="22"/>
        </w:rPr>
        <w:t>w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e</w:t>
      </w:r>
      <w:r>
        <w:rPr>
          <w:rFonts w:cs="Meiryo" w:hAnsi="Meiryo" w:eastAsia="Meiryo" w:ascii="Meiryo"/>
          <w:color w:val="221F1F"/>
          <w:spacing w:val="-7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examined</w:t>
      </w:r>
      <w:r>
        <w:rPr>
          <w:rFonts w:cs="Meiryo" w:hAnsi="Meiryo" w:eastAsia="Meiryo" w:ascii="Meiryo"/>
          <w:color w:val="221F1F"/>
          <w:spacing w:val="10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the</w:t>
      </w:r>
      <w:r>
        <w:rPr>
          <w:rFonts w:cs="Meiryo" w:hAnsi="Meiryo" w:eastAsia="Meiryo" w:ascii="Meiryo"/>
          <w:color w:val="221F1F"/>
          <w:spacing w:val="12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individual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15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and</w:t>
      </w:r>
      <w:r>
        <w:rPr>
          <w:rFonts w:cs="Meiryo" w:hAnsi="Meiryo" w:eastAsia="Meiryo" w:ascii="Meiryo"/>
          <w:color w:val="221F1F"/>
          <w:spacing w:val="17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then</w:t>
      </w:r>
      <w:r>
        <w:rPr>
          <w:rFonts w:cs="Meiryo" w:hAnsi="Meiryo" w:eastAsia="Meiryo" w:ascii="Meiryo"/>
          <w:color w:val="221F1F"/>
          <w:spacing w:val="14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joi</w:t>
      </w:r>
      <w:r>
        <w:rPr>
          <w:rFonts w:cs="Meiryo" w:hAnsi="Meiryo" w:eastAsia="Meiryo" w:ascii="Meiryo"/>
          <w:color w:val="221F1F"/>
          <w:spacing w:val="-5"/>
          <w:w w:val="87"/>
          <w:sz w:val="22"/>
          <w:szCs w:val="22"/>
        </w:rPr>
        <w:t>n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t</w:t>
      </w:r>
      <w:r>
        <w:rPr>
          <w:rFonts w:cs="Meiryo" w:hAnsi="Meiryo" w:eastAsia="Meiryo" w:ascii="Meiryo"/>
          <w:color w:val="221F1F"/>
          <w:spacing w:val="36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inﬂuence</w:t>
      </w:r>
      <w:r>
        <w:rPr>
          <w:rFonts w:cs="Meiryo" w:hAnsi="Meiryo" w:eastAsia="Meiryo" w:ascii="Meiryo"/>
          <w:color w:val="221F1F"/>
          <w:spacing w:val="9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of</w:t>
      </w:r>
      <w:r>
        <w:rPr>
          <w:rFonts w:cs="Meiryo" w:hAnsi="Meiryo" w:eastAsia="Meiryo" w:ascii="Meiryo"/>
          <w:color w:val="221F1F"/>
          <w:spacing w:val="-30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9"/>
          <w:sz w:val="22"/>
          <w:szCs w:val="22"/>
        </w:rPr>
        <w:t>Gen1</w:t>
      </w:r>
      <w:r>
        <w:rPr>
          <w:rFonts w:cs="Meiryo" w:hAnsi="Meiryo" w:eastAsia="Meiryo" w:ascii="Meiryo"/>
          <w:color w:val="221F1F"/>
          <w:spacing w:val="7"/>
          <w:w w:val="89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9"/>
          <w:sz w:val="22"/>
          <w:szCs w:val="22"/>
        </w:rPr>
        <w:t>i</w:t>
      </w:r>
      <w:r>
        <w:rPr>
          <w:rFonts w:cs="Meiryo" w:hAnsi="Meiryo" w:eastAsia="Meiryo" w:ascii="Meiryo"/>
          <w:color w:val="221F1F"/>
          <w:spacing w:val="-5"/>
          <w:w w:val="89"/>
          <w:sz w:val="22"/>
          <w:szCs w:val="22"/>
        </w:rPr>
        <w:t>n</w:t>
      </w:r>
      <w:r>
        <w:rPr>
          <w:rFonts w:cs="Meiryo" w:hAnsi="Meiryo" w:eastAsia="Meiryo" w:ascii="Meiryo"/>
          <w:color w:val="221F1F"/>
          <w:spacing w:val="0"/>
          <w:w w:val="89"/>
          <w:sz w:val="22"/>
          <w:szCs w:val="22"/>
        </w:rPr>
        <w:t>telligence</w:t>
      </w:r>
      <w:r>
        <w:rPr>
          <w:rFonts w:cs="Meiryo" w:hAnsi="Meiryo" w:eastAsia="Meiryo" w:ascii="Meiryo"/>
          <w:color w:val="221F1F"/>
          <w:spacing w:val="8"/>
          <w:w w:val="89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and</w:t>
      </w:r>
      <w:r>
        <w:rPr>
          <w:rFonts w:cs="Meiryo" w:hAnsi="Meiryo" w:eastAsia="Meiryo" w:ascii="Meiryo"/>
          <w:color w:val="000000"/>
          <w:spacing w:val="0"/>
          <w:w w:val="100"/>
          <w:sz w:val="22"/>
          <w:szCs w:val="22"/>
        </w:rPr>
      </w:r>
    </w:p>
    <w:p>
      <w:pPr>
        <w:rPr>
          <w:rFonts w:cs="Meiryo" w:hAnsi="Meiryo" w:eastAsia="Meiryo" w:ascii="Meiryo"/>
          <w:sz w:val="22"/>
          <w:szCs w:val="22"/>
        </w:rPr>
        <w:jc w:val="left"/>
        <w:spacing w:before="5" w:lineRule="auto" w:line="252"/>
        <w:ind w:left="155" w:right="90"/>
      </w:pP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Gen2</w:t>
      </w:r>
      <w:r>
        <w:rPr>
          <w:rFonts w:cs="Meiryo" w:hAnsi="Meiryo" w:eastAsia="Meiryo" w:ascii="Meiryo"/>
          <w:color w:val="221F1F"/>
          <w:spacing w:val="26"/>
          <w:w w:val="86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i</w:t>
      </w:r>
      <w:r>
        <w:rPr>
          <w:rFonts w:cs="Meiryo" w:hAnsi="Meiryo" w:eastAsia="Meiryo" w:ascii="Meiryo"/>
          <w:color w:val="221F1F"/>
          <w:spacing w:val="-5"/>
          <w:w w:val="86"/>
          <w:sz w:val="22"/>
          <w:szCs w:val="22"/>
        </w:rPr>
        <w:t>n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telligence.</w:t>
      </w:r>
      <w:r>
        <w:rPr>
          <w:rFonts w:cs="Meiryo" w:hAnsi="Meiryo" w:eastAsia="Meiryo" w:ascii="Meiryo"/>
          <w:color w:val="221F1F"/>
          <w:spacing w:val="62"/>
          <w:w w:val="86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More</w:t>
      </w:r>
      <w:r>
        <w:rPr>
          <w:rFonts w:cs="Meiryo" w:hAnsi="Meiryo" w:eastAsia="Meiryo" w:ascii="Meiryo"/>
          <w:color w:val="221F1F"/>
          <w:spacing w:val="-4"/>
          <w:w w:val="86"/>
          <w:sz w:val="22"/>
          <w:szCs w:val="22"/>
        </w:rPr>
        <w:t>o</w:t>
      </w:r>
      <w:r>
        <w:rPr>
          <w:rFonts w:cs="Meiryo" w:hAnsi="Meiryo" w:eastAsia="Meiryo" w:ascii="Meiryo"/>
          <w:color w:val="221F1F"/>
          <w:spacing w:val="-5"/>
          <w:w w:val="86"/>
          <w:sz w:val="22"/>
          <w:szCs w:val="22"/>
        </w:rPr>
        <w:t>v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er,</w:t>
      </w:r>
      <w:r>
        <w:rPr>
          <w:rFonts w:cs="Meiryo" w:hAnsi="Meiryo" w:eastAsia="Meiryo" w:ascii="Meiryo"/>
          <w:color w:val="221F1F"/>
          <w:spacing w:val="41"/>
          <w:w w:val="86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within</w:t>
      </w:r>
      <w:r>
        <w:rPr>
          <w:rFonts w:cs="Meiryo" w:hAnsi="Meiryo" w:eastAsia="Meiryo" w:ascii="Meiryo"/>
          <w:color w:val="221F1F"/>
          <w:spacing w:val="61"/>
          <w:w w:val="86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ea</w:t>
      </w:r>
      <w:r>
        <w:rPr>
          <w:rFonts w:cs="Meiryo" w:hAnsi="Meiryo" w:eastAsia="Meiryo" w:ascii="Meiryo"/>
          <w:color w:val="221F1F"/>
          <w:spacing w:val="-5"/>
          <w:w w:val="86"/>
          <w:sz w:val="22"/>
          <w:szCs w:val="22"/>
        </w:rPr>
        <w:t>c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h</w:t>
      </w:r>
      <w:r>
        <w:rPr>
          <w:rFonts w:cs="Meiryo" w:hAnsi="Meiryo" w:eastAsia="Meiryo" w:ascii="Meiryo"/>
          <w:color w:val="221F1F"/>
          <w:spacing w:val="3"/>
          <w:w w:val="86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series</w:t>
      </w:r>
      <w:r>
        <w:rPr>
          <w:rFonts w:cs="Meiryo" w:hAnsi="Meiryo" w:eastAsia="Meiryo" w:ascii="Meiryo"/>
          <w:color w:val="221F1F"/>
          <w:spacing w:val="-9"/>
          <w:w w:val="86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-5"/>
          <w:w w:val="86"/>
          <w:sz w:val="22"/>
          <w:szCs w:val="22"/>
        </w:rPr>
        <w:t>w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e</w:t>
      </w:r>
      <w:r>
        <w:rPr>
          <w:rFonts w:cs="Meiryo" w:hAnsi="Meiryo" w:eastAsia="Meiryo" w:ascii="Meiryo"/>
          <w:color w:val="221F1F"/>
          <w:spacing w:val="-3"/>
          <w:w w:val="86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included</w:t>
      </w:r>
      <w:r>
        <w:rPr>
          <w:rFonts w:cs="Meiryo" w:hAnsi="Meiryo" w:eastAsia="Meiryo" w:ascii="Meiryo"/>
          <w:color w:val="221F1F"/>
          <w:spacing w:val="45"/>
          <w:w w:val="86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three</w:t>
      </w:r>
      <w:r>
        <w:rPr>
          <w:rFonts w:cs="Meiryo" w:hAnsi="Meiryo" w:eastAsia="Meiryo" w:ascii="Meiryo"/>
          <w:color w:val="221F1F"/>
          <w:spacing w:val="9"/>
          <w:w w:val="86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Generation</w:t>
      </w:r>
      <w:r>
        <w:rPr>
          <w:rFonts w:cs="Meiryo" w:hAnsi="Meiryo" w:eastAsia="Meiryo" w:ascii="Meiryo"/>
          <w:color w:val="221F1F"/>
          <w:spacing w:val="57"/>
          <w:w w:val="86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2</w:t>
      </w:r>
      <w:r>
        <w:rPr>
          <w:rFonts w:cs="Meiryo" w:hAnsi="Meiryo" w:eastAsia="Meiryo" w:ascii="Meiryo"/>
          <w:color w:val="221F1F"/>
          <w:spacing w:val="1"/>
          <w:w w:val="86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linking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5"/>
          <w:sz w:val="22"/>
          <w:szCs w:val="22"/>
        </w:rPr>
        <w:t>meth</w:t>
      </w:r>
      <w:r>
        <w:rPr>
          <w:rFonts w:cs="Meiryo" w:hAnsi="Meiryo" w:eastAsia="Meiryo" w:ascii="Meiryo"/>
          <w:color w:val="221F1F"/>
          <w:spacing w:val="6"/>
          <w:w w:val="85"/>
          <w:sz w:val="22"/>
          <w:szCs w:val="22"/>
        </w:rPr>
        <w:t>o</w:t>
      </w:r>
      <w:r>
        <w:rPr>
          <w:rFonts w:cs="Meiryo" w:hAnsi="Meiryo" w:eastAsia="Meiryo" w:ascii="Meiryo"/>
          <w:color w:val="221F1F"/>
          <w:spacing w:val="0"/>
          <w:w w:val="85"/>
          <w:sz w:val="22"/>
          <w:szCs w:val="22"/>
        </w:rPr>
        <w:t>d</w:t>
      </w:r>
      <w:r>
        <w:rPr>
          <w:rFonts w:cs="Meiryo" w:hAnsi="Meiryo" w:eastAsia="Meiryo" w:ascii="Meiryo"/>
          <w:color w:val="221F1F"/>
          <w:spacing w:val="24"/>
          <w:w w:val="85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-10"/>
          <w:w w:val="85"/>
          <w:sz w:val="22"/>
          <w:szCs w:val="22"/>
        </w:rPr>
        <w:t>v</w:t>
      </w:r>
      <w:r>
        <w:rPr>
          <w:rFonts w:cs="Meiryo" w:hAnsi="Meiryo" w:eastAsia="Meiryo" w:ascii="Meiryo"/>
          <w:color w:val="221F1F"/>
          <w:spacing w:val="0"/>
          <w:w w:val="85"/>
          <w:sz w:val="22"/>
          <w:szCs w:val="22"/>
        </w:rPr>
        <w:t>aria</w:t>
      </w:r>
      <w:r>
        <w:rPr>
          <w:rFonts w:cs="Meiryo" w:hAnsi="Meiryo" w:eastAsia="Meiryo" w:ascii="Meiryo"/>
          <w:color w:val="221F1F"/>
          <w:spacing w:val="-4"/>
          <w:w w:val="85"/>
          <w:sz w:val="22"/>
          <w:szCs w:val="22"/>
        </w:rPr>
        <w:t>n</w:t>
      </w:r>
      <w:r>
        <w:rPr>
          <w:rFonts w:cs="Meiryo" w:hAnsi="Meiryo" w:eastAsia="Meiryo" w:ascii="Meiryo"/>
          <w:color w:val="221F1F"/>
          <w:spacing w:val="0"/>
          <w:w w:val="85"/>
          <w:sz w:val="22"/>
          <w:szCs w:val="22"/>
        </w:rPr>
        <w:t>ts,</w:t>
      </w:r>
      <w:r>
        <w:rPr>
          <w:rFonts w:cs="Meiryo" w:hAnsi="Meiryo" w:eastAsia="Meiryo" w:ascii="Meiryo"/>
          <w:color w:val="221F1F"/>
          <w:spacing w:val="40"/>
          <w:w w:val="85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5"/>
          <w:sz w:val="22"/>
          <w:szCs w:val="22"/>
        </w:rPr>
        <w:t>just</w:t>
      </w:r>
      <w:r>
        <w:rPr>
          <w:rFonts w:cs="Meiryo" w:hAnsi="Meiryo" w:eastAsia="Meiryo" w:ascii="Meiryo"/>
          <w:color w:val="221F1F"/>
          <w:spacing w:val="21"/>
          <w:w w:val="85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5"/>
          <w:sz w:val="22"/>
          <w:szCs w:val="22"/>
        </w:rPr>
        <w:t>as</w:t>
      </w:r>
      <w:r>
        <w:rPr>
          <w:rFonts w:cs="Meiryo" w:hAnsi="Meiryo" w:eastAsia="Meiryo" w:ascii="Meiryo"/>
          <w:color w:val="221F1F"/>
          <w:spacing w:val="-5"/>
          <w:w w:val="85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-5"/>
          <w:w w:val="85"/>
          <w:sz w:val="22"/>
          <w:szCs w:val="22"/>
        </w:rPr>
        <w:t>w</w:t>
      </w:r>
      <w:r>
        <w:rPr>
          <w:rFonts w:cs="Meiryo" w:hAnsi="Meiryo" w:eastAsia="Meiryo" w:ascii="Meiryo"/>
          <w:color w:val="221F1F"/>
          <w:spacing w:val="0"/>
          <w:w w:val="85"/>
          <w:sz w:val="22"/>
          <w:szCs w:val="22"/>
        </w:rPr>
        <w:t>e</w:t>
      </w:r>
      <w:r>
        <w:rPr>
          <w:rFonts w:cs="Meiryo" w:hAnsi="Meiryo" w:eastAsia="Meiryo" w:ascii="Meiryo"/>
          <w:color w:val="221F1F"/>
          <w:spacing w:val="-8"/>
          <w:w w:val="85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did</w:t>
      </w:r>
      <w:r>
        <w:rPr>
          <w:rFonts w:cs="Meiryo" w:hAnsi="Meiryo" w:eastAsia="Meiryo" w:ascii="Meiryo"/>
          <w:color w:val="221F1F"/>
          <w:spacing w:val="-29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in</w:t>
      </w:r>
      <w:r>
        <w:rPr>
          <w:rFonts w:cs="Meiryo" w:hAnsi="Meiryo" w:eastAsia="Meiryo" w:ascii="Meiryo"/>
          <w:color w:val="221F1F"/>
          <w:spacing w:val="-20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the</w:t>
      </w:r>
      <w:r>
        <w:rPr>
          <w:rFonts w:cs="Meiryo" w:hAnsi="Meiryo" w:eastAsia="Meiryo" w:ascii="Meiryo"/>
          <w:color w:val="221F1F"/>
          <w:spacing w:val="8"/>
          <w:w w:val="86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5"/>
          <w:w w:val="86"/>
          <w:sz w:val="22"/>
          <w:szCs w:val="22"/>
        </w:rPr>
        <w:t>b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e</w:t>
      </w:r>
      <w:r>
        <w:rPr>
          <w:rFonts w:cs="Meiryo" w:hAnsi="Meiryo" w:eastAsia="Meiryo" w:ascii="Meiryo"/>
          <w:color w:val="221F1F"/>
          <w:spacing w:val="-5"/>
          <w:w w:val="86"/>
          <w:sz w:val="22"/>
          <w:szCs w:val="22"/>
        </w:rPr>
        <w:t>t</w:t>
      </w:r>
      <w:r>
        <w:rPr>
          <w:rFonts w:cs="Meiryo" w:hAnsi="Meiryo" w:eastAsia="Meiryo" w:ascii="Meiryo"/>
          <w:color w:val="221F1F"/>
          <w:spacing w:val="-5"/>
          <w:w w:val="86"/>
          <w:sz w:val="22"/>
          <w:szCs w:val="22"/>
        </w:rPr>
        <w:t>w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een</w:t>
      </w:r>
      <w:r>
        <w:rPr>
          <w:rFonts w:cs="Meiryo" w:hAnsi="Meiryo" w:eastAsia="Meiryo" w:ascii="Meiryo"/>
          <w:color w:val="221F1F"/>
          <w:spacing w:val="-11"/>
          <w:w w:val="86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family</w:t>
      </w:r>
      <w:r>
        <w:rPr>
          <w:rFonts w:cs="Meiryo" w:hAnsi="Meiryo" w:eastAsia="Meiryo" w:ascii="Meiryo"/>
          <w:color w:val="221F1F"/>
          <w:spacing w:val="40"/>
          <w:w w:val="86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analyses:</w:t>
      </w:r>
      <w:r>
        <w:rPr>
          <w:rFonts w:cs="Meiryo" w:hAnsi="Meiryo" w:eastAsia="Meiryo" w:ascii="Meiryo"/>
          <w:color w:val="221F1F"/>
          <w:spacing w:val="10"/>
          <w:w w:val="86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Mixed</w:t>
      </w:r>
      <w:r>
        <w:rPr>
          <w:rFonts w:cs="Meiryo" w:hAnsi="Meiryo" w:eastAsia="Meiryo" w:ascii="Meiryo"/>
          <w:color w:val="221F1F"/>
          <w:spacing w:val="63"/>
          <w:w w:val="86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m</w:t>
      </w:r>
      <w:r>
        <w:rPr>
          <w:rFonts w:cs="Meiryo" w:hAnsi="Meiryo" w:eastAsia="Meiryo" w:ascii="Meiryo"/>
          <w:color w:val="221F1F"/>
          <w:spacing w:val="6"/>
          <w:w w:val="86"/>
          <w:sz w:val="22"/>
          <w:szCs w:val="22"/>
        </w:rPr>
        <w:t>o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del</w:t>
      </w:r>
      <w:r>
        <w:rPr>
          <w:rFonts w:cs="Meiryo" w:hAnsi="Meiryo" w:eastAsia="Meiryo" w:ascii="Meiryo"/>
          <w:color w:val="221F1F"/>
          <w:spacing w:val="4"/>
          <w:w w:val="86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re</w:t>
      </w:r>
      <w:r>
        <w:rPr>
          <w:rFonts w:cs="Meiryo" w:hAnsi="Meiryo" w:eastAsia="Meiryo" w:ascii="Meiryo"/>
          <w:color w:val="221F1F"/>
          <w:spacing w:val="6"/>
          <w:w w:val="86"/>
          <w:sz w:val="22"/>
          <w:szCs w:val="22"/>
        </w:rPr>
        <w:t>p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orts</w:t>
      </w:r>
      <w:r>
        <w:rPr>
          <w:rFonts w:cs="Meiryo" w:hAnsi="Meiryo" w:eastAsia="Meiryo" w:ascii="Meiryo"/>
          <w:color w:val="221F1F"/>
          <w:spacing w:val="11"/>
          <w:w w:val="86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the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5"/>
          <w:sz w:val="22"/>
          <w:szCs w:val="22"/>
        </w:rPr>
        <w:t>diﬀerences</w:t>
      </w:r>
      <w:r>
        <w:rPr>
          <w:rFonts w:cs="Meiryo" w:hAnsi="Meiryo" w:eastAsia="Meiryo" w:ascii="Meiryo"/>
          <w:color w:val="221F1F"/>
          <w:spacing w:val="10"/>
          <w:w w:val="85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of</w:t>
      </w:r>
      <w:r>
        <w:rPr>
          <w:rFonts w:cs="Meiryo" w:hAnsi="Meiryo" w:eastAsia="Meiryo" w:ascii="Meiryo"/>
          <w:color w:val="221F1F"/>
          <w:spacing w:val="-30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the</w:t>
      </w:r>
      <w:r>
        <w:rPr>
          <w:rFonts w:cs="Meiryo" w:hAnsi="Meiryo" w:eastAsia="Meiryo" w:ascii="Meiryo"/>
          <w:color w:val="221F1F"/>
          <w:spacing w:val="8"/>
          <w:w w:val="88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ﬁrst</w:t>
      </w:r>
      <w:r>
        <w:rPr>
          <w:rFonts w:cs="Meiryo" w:hAnsi="Meiryo" w:eastAsia="Meiryo" w:ascii="Meiryo"/>
          <w:color w:val="221F1F"/>
          <w:spacing w:val="20"/>
          <w:w w:val="88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5"/>
          <w:w w:val="88"/>
          <w:sz w:val="22"/>
          <w:szCs w:val="22"/>
        </w:rPr>
        <w:t>b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orns</w:t>
      </w:r>
      <w:r>
        <w:rPr>
          <w:rFonts w:cs="Meiryo" w:hAnsi="Meiryo" w:eastAsia="Meiryo" w:ascii="Meiryo"/>
          <w:color w:val="221F1F"/>
          <w:spacing w:val="4"/>
          <w:w w:val="88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of</w:t>
      </w:r>
      <w:r>
        <w:rPr>
          <w:rFonts w:cs="Meiryo" w:hAnsi="Meiryo" w:eastAsia="Meiryo" w:ascii="Meiryo"/>
          <w:color w:val="221F1F"/>
          <w:spacing w:val="-30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ea</w:t>
      </w:r>
      <w:r>
        <w:rPr>
          <w:rFonts w:cs="Meiryo" w:hAnsi="Meiryo" w:eastAsia="Meiryo" w:ascii="Meiryo"/>
          <w:color w:val="221F1F"/>
          <w:spacing w:val="-5"/>
          <w:w w:val="86"/>
          <w:sz w:val="22"/>
          <w:szCs w:val="22"/>
        </w:rPr>
        <w:t>c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h</w:t>
      </w:r>
      <w:r>
        <w:rPr>
          <w:rFonts w:cs="Meiryo" w:hAnsi="Meiryo" w:eastAsia="Meiryo" w:ascii="Meiryo"/>
          <w:color w:val="221F1F"/>
          <w:spacing w:val="3"/>
          <w:w w:val="86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sister,</w:t>
      </w:r>
      <w:r>
        <w:rPr>
          <w:rFonts w:cs="Meiryo" w:hAnsi="Meiryo" w:eastAsia="Meiryo" w:ascii="Meiryo"/>
          <w:color w:val="221F1F"/>
          <w:spacing w:val="10"/>
          <w:w w:val="86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the</w:t>
      </w:r>
      <w:r>
        <w:rPr>
          <w:rFonts w:cs="Meiryo" w:hAnsi="Meiryo" w:eastAsia="Meiryo" w:ascii="Meiryo"/>
          <w:color w:val="221F1F"/>
          <w:spacing w:val="16"/>
          <w:w w:val="86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Daug</w:t>
      </w:r>
      <w:r>
        <w:rPr>
          <w:rFonts w:cs="Meiryo" w:hAnsi="Meiryo" w:eastAsia="Meiryo" w:ascii="Meiryo"/>
          <w:color w:val="221F1F"/>
          <w:spacing w:val="-4"/>
          <w:w w:val="86"/>
          <w:sz w:val="22"/>
          <w:szCs w:val="22"/>
        </w:rPr>
        <w:t>h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ters</w:t>
      </w:r>
      <w:r>
        <w:rPr>
          <w:rFonts w:cs="Meiryo" w:hAnsi="Meiryo" w:eastAsia="Meiryo" w:ascii="Meiryo"/>
          <w:color w:val="221F1F"/>
          <w:spacing w:val="37"/>
          <w:w w:val="86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m</w:t>
      </w:r>
      <w:r>
        <w:rPr>
          <w:rFonts w:cs="Meiryo" w:hAnsi="Meiryo" w:eastAsia="Meiryo" w:ascii="Meiryo"/>
          <w:color w:val="221F1F"/>
          <w:spacing w:val="5"/>
          <w:w w:val="86"/>
          <w:sz w:val="22"/>
          <w:szCs w:val="22"/>
        </w:rPr>
        <w:t>o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del</w:t>
      </w:r>
      <w:r>
        <w:rPr>
          <w:rFonts w:cs="Meiryo" w:hAnsi="Meiryo" w:eastAsia="Meiryo" w:ascii="Meiryo"/>
          <w:color w:val="221F1F"/>
          <w:spacing w:val="13"/>
          <w:w w:val="86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re</w:t>
      </w:r>
      <w:r>
        <w:rPr>
          <w:rFonts w:cs="Meiryo" w:hAnsi="Meiryo" w:eastAsia="Meiryo" w:ascii="Meiryo"/>
          <w:color w:val="221F1F"/>
          <w:spacing w:val="6"/>
          <w:w w:val="86"/>
          <w:sz w:val="22"/>
          <w:szCs w:val="22"/>
        </w:rPr>
        <w:t>p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orts</w:t>
      </w:r>
      <w:r>
        <w:rPr>
          <w:rFonts w:cs="Meiryo" w:hAnsi="Meiryo" w:eastAsia="Meiryo" w:ascii="Meiryo"/>
          <w:color w:val="221F1F"/>
          <w:spacing w:val="20"/>
          <w:w w:val="86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the</w:t>
      </w:r>
      <w:r>
        <w:rPr>
          <w:rFonts w:cs="Meiryo" w:hAnsi="Meiryo" w:eastAsia="Meiryo" w:ascii="Meiryo"/>
          <w:color w:val="221F1F"/>
          <w:spacing w:val="16"/>
          <w:w w:val="86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diﬀerences</w:t>
      </w:r>
      <w:r>
        <w:rPr>
          <w:rFonts w:cs="Meiryo" w:hAnsi="Meiryo" w:eastAsia="Meiryo" w:ascii="Meiryo"/>
          <w:color w:val="000000"/>
          <w:spacing w:val="0"/>
          <w:w w:val="100"/>
          <w:sz w:val="22"/>
          <w:szCs w:val="22"/>
        </w:rPr>
      </w:r>
    </w:p>
    <w:p>
      <w:pPr>
        <w:rPr>
          <w:rFonts w:cs="Meiryo" w:hAnsi="Meiryo" w:eastAsia="Meiryo" w:ascii="Meiryo"/>
          <w:sz w:val="22"/>
          <w:szCs w:val="22"/>
        </w:rPr>
        <w:jc w:val="left"/>
        <w:spacing w:before="5"/>
        <w:ind w:left="155"/>
      </w:pP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of</w:t>
      </w:r>
      <w:r>
        <w:rPr>
          <w:rFonts w:cs="Meiryo" w:hAnsi="Meiryo" w:eastAsia="Meiryo" w:ascii="Meiryo"/>
          <w:color w:val="221F1F"/>
          <w:spacing w:val="-30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the</w:t>
      </w:r>
      <w:r>
        <w:rPr>
          <w:rFonts w:cs="Meiryo" w:hAnsi="Meiryo" w:eastAsia="Meiryo" w:ascii="Meiryo"/>
          <w:color w:val="221F1F"/>
          <w:spacing w:val="12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ﬁrst</w:t>
      </w:r>
      <w:r>
        <w:rPr>
          <w:rFonts w:cs="Meiryo" w:hAnsi="Meiryo" w:eastAsia="Meiryo" w:ascii="Meiryo"/>
          <w:color w:val="221F1F"/>
          <w:spacing w:val="25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5"/>
          <w:w w:val="87"/>
          <w:sz w:val="22"/>
          <w:szCs w:val="22"/>
        </w:rPr>
        <w:t>b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orn</w:t>
      </w:r>
      <w:r>
        <w:rPr>
          <w:rFonts w:cs="Meiryo" w:hAnsi="Meiryo" w:eastAsia="Meiryo" w:ascii="Meiryo"/>
          <w:color w:val="221F1F"/>
          <w:spacing w:val="19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girls,</w:t>
      </w:r>
      <w:r>
        <w:rPr>
          <w:rFonts w:cs="Meiryo" w:hAnsi="Meiryo" w:eastAsia="Meiryo" w:ascii="Meiryo"/>
          <w:color w:val="221F1F"/>
          <w:spacing w:val="19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and</w:t>
      </w:r>
      <w:r>
        <w:rPr>
          <w:rFonts w:cs="Meiryo" w:hAnsi="Meiryo" w:eastAsia="Meiryo" w:ascii="Meiryo"/>
          <w:color w:val="221F1F"/>
          <w:spacing w:val="17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the</w:t>
      </w:r>
      <w:r>
        <w:rPr>
          <w:rFonts w:cs="Meiryo" w:hAnsi="Meiryo" w:eastAsia="Meiryo" w:ascii="Meiryo"/>
          <w:color w:val="221F1F"/>
          <w:spacing w:val="12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Sons</w:t>
      </w:r>
      <w:r>
        <w:rPr>
          <w:rFonts w:cs="Meiryo" w:hAnsi="Meiryo" w:eastAsia="Meiryo" w:ascii="Meiryo"/>
          <w:color w:val="221F1F"/>
          <w:spacing w:val="-2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m</w:t>
      </w:r>
      <w:r>
        <w:rPr>
          <w:rFonts w:cs="Meiryo" w:hAnsi="Meiryo" w:eastAsia="Meiryo" w:ascii="Meiryo"/>
          <w:color w:val="221F1F"/>
          <w:spacing w:val="5"/>
          <w:w w:val="87"/>
          <w:sz w:val="22"/>
          <w:szCs w:val="22"/>
        </w:rPr>
        <w:t>o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del</w:t>
      </w:r>
      <w:r>
        <w:rPr>
          <w:rFonts w:cs="Meiryo" w:hAnsi="Meiryo" w:eastAsia="Meiryo" w:ascii="Meiryo"/>
          <w:color w:val="221F1F"/>
          <w:spacing w:val="6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re</w:t>
      </w:r>
      <w:r>
        <w:rPr>
          <w:rFonts w:cs="Meiryo" w:hAnsi="Meiryo" w:eastAsia="Meiryo" w:ascii="Meiryo"/>
          <w:color w:val="221F1F"/>
          <w:spacing w:val="6"/>
          <w:w w:val="87"/>
          <w:sz w:val="22"/>
          <w:szCs w:val="22"/>
        </w:rPr>
        <w:t>p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orts</w:t>
      </w:r>
      <w:r>
        <w:rPr>
          <w:rFonts w:cs="Meiryo" w:hAnsi="Meiryo" w:eastAsia="Meiryo" w:ascii="Meiryo"/>
          <w:color w:val="221F1F"/>
          <w:spacing w:val="11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the</w:t>
      </w:r>
      <w:r>
        <w:rPr>
          <w:rFonts w:cs="Meiryo" w:hAnsi="Meiryo" w:eastAsia="Meiryo" w:ascii="Meiryo"/>
          <w:color w:val="221F1F"/>
          <w:spacing w:val="12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diﬀerences</w:t>
      </w:r>
      <w:r>
        <w:rPr>
          <w:rFonts w:cs="Meiryo" w:hAnsi="Meiryo" w:eastAsia="Meiryo" w:ascii="Meiryo"/>
          <w:color w:val="221F1F"/>
          <w:spacing w:val="-15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of</w:t>
      </w:r>
      <w:r>
        <w:rPr>
          <w:rFonts w:cs="Meiryo" w:hAnsi="Meiryo" w:eastAsia="Meiryo" w:ascii="Meiryo"/>
          <w:color w:val="221F1F"/>
          <w:spacing w:val="-30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the</w:t>
      </w:r>
      <w:r>
        <w:rPr>
          <w:rFonts w:cs="Meiryo" w:hAnsi="Meiryo" w:eastAsia="Meiryo" w:ascii="Meiryo"/>
          <w:color w:val="221F1F"/>
          <w:spacing w:val="12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ﬁrst</w:t>
      </w:r>
      <w:r>
        <w:rPr>
          <w:rFonts w:cs="Meiryo" w:hAnsi="Meiryo" w:eastAsia="Meiryo" w:ascii="Meiryo"/>
          <w:color w:val="221F1F"/>
          <w:spacing w:val="26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5"/>
          <w:w w:val="87"/>
          <w:sz w:val="22"/>
          <w:szCs w:val="22"/>
        </w:rPr>
        <w:t>b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orn</w:t>
      </w:r>
      <w:r>
        <w:rPr>
          <w:rFonts w:cs="Meiryo" w:hAnsi="Meiryo" w:eastAsia="Meiryo" w:ascii="Meiryo"/>
          <w:color w:val="221F1F"/>
          <w:spacing w:val="18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sons.</w:t>
      </w:r>
      <w:r>
        <w:rPr>
          <w:rFonts w:cs="Meiryo" w:hAnsi="Meiryo" w:eastAsia="Meiryo" w:ascii="Meiryo"/>
          <w:color w:val="000000"/>
          <w:spacing w:val="0"/>
          <w:w w:val="100"/>
          <w:sz w:val="22"/>
          <w:szCs w:val="22"/>
        </w:rPr>
      </w:r>
    </w:p>
    <w:p>
      <w:pPr>
        <w:rPr>
          <w:rFonts w:cs="Meiryo" w:hAnsi="Meiryo" w:eastAsia="Meiryo" w:ascii="Meiryo"/>
          <w:sz w:val="22"/>
          <w:szCs w:val="22"/>
        </w:rPr>
        <w:jc w:val="left"/>
        <w:spacing w:before="23" w:lineRule="auto" w:line="252"/>
        <w:ind w:left="155" w:right="91" w:firstLine="542"/>
      </w:pPr>
      <w:r>
        <w:rPr>
          <w:rFonts w:cs="Meiryo" w:hAnsi="Meiryo" w:eastAsia="Meiryo" w:ascii="Meiryo"/>
          <w:b/>
          <w:color w:val="221F1F"/>
          <w:spacing w:val="0"/>
          <w:w w:val="100"/>
          <w:sz w:val="22"/>
          <w:szCs w:val="22"/>
        </w:rPr>
        <w:t>G1</w:t>
      </w:r>
      <w:r>
        <w:rPr>
          <w:rFonts w:cs="Meiryo" w:hAnsi="Meiryo" w:eastAsia="Meiryo" w:ascii="Meiryo"/>
          <w:b/>
          <w:color w:val="221F1F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221F1F"/>
          <w:spacing w:val="0"/>
          <w:w w:val="100"/>
          <w:sz w:val="22"/>
          <w:szCs w:val="22"/>
        </w:rPr>
        <w:t>δ</w:t>
      </w:r>
      <w:r>
        <w:rPr>
          <w:rFonts w:cs="Times New Roman" w:hAnsi="Times New Roman" w:eastAsia="Times New Roman" w:ascii="Times New Roman"/>
          <w:i/>
          <w:color w:val="221F1F"/>
          <w:spacing w:val="33"/>
          <w:w w:val="100"/>
          <w:sz w:val="22"/>
          <w:szCs w:val="22"/>
        </w:rPr>
        <w:t> </w:t>
      </w:r>
      <w:r>
        <w:rPr>
          <w:rFonts w:cs="Meiryo" w:hAnsi="Meiryo" w:eastAsia="Meiryo" w:ascii="Meiryo"/>
          <w:b/>
          <w:color w:val="221F1F"/>
          <w:spacing w:val="0"/>
          <w:w w:val="91"/>
          <w:sz w:val="22"/>
          <w:szCs w:val="22"/>
        </w:rPr>
        <w:t>I</w:t>
      </w:r>
      <w:r>
        <w:rPr>
          <w:rFonts w:cs="Meiryo" w:hAnsi="Meiryo" w:eastAsia="Meiryo" w:ascii="Meiryo"/>
          <w:b/>
          <w:color w:val="221F1F"/>
          <w:spacing w:val="-6"/>
          <w:w w:val="91"/>
          <w:sz w:val="22"/>
          <w:szCs w:val="22"/>
        </w:rPr>
        <w:t>n</w:t>
      </w:r>
      <w:r>
        <w:rPr>
          <w:rFonts w:cs="Meiryo" w:hAnsi="Meiryo" w:eastAsia="Meiryo" w:ascii="Meiryo"/>
          <w:b/>
          <w:color w:val="221F1F"/>
          <w:spacing w:val="0"/>
          <w:w w:val="91"/>
          <w:sz w:val="22"/>
          <w:szCs w:val="22"/>
        </w:rPr>
        <w:t>telligence</w:t>
      </w:r>
      <w:r>
        <w:rPr>
          <w:rFonts w:cs="Meiryo" w:hAnsi="Meiryo" w:eastAsia="Meiryo" w:ascii="Meiryo"/>
          <w:b/>
          <w:color w:val="221F1F"/>
          <w:spacing w:val="25"/>
          <w:w w:val="9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221F1F"/>
          <w:spacing w:val="0"/>
          <w:w w:val="100"/>
          <w:sz w:val="22"/>
          <w:szCs w:val="22"/>
        </w:rPr>
        <w:t>→</w:t>
      </w:r>
      <w:r>
        <w:rPr>
          <w:rFonts w:cs="Times New Roman" w:hAnsi="Times New Roman" w:eastAsia="Times New Roman" w:ascii="Times New Roman"/>
          <w:i/>
          <w:color w:val="221F1F"/>
          <w:spacing w:val="33"/>
          <w:w w:val="100"/>
          <w:sz w:val="22"/>
          <w:szCs w:val="22"/>
        </w:rPr>
        <w:t> </w:t>
      </w:r>
      <w:r>
        <w:rPr>
          <w:rFonts w:cs="Meiryo" w:hAnsi="Meiryo" w:eastAsia="Meiryo" w:ascii="Meiryo"/>
          <w:b/>
          <w:color w:val="221F1F"/>
          <w:spacing w:val="0"/>
          <w:w w:val="100"/>
          <w:sz w:val="22"/>
          <w:szCs w:val="22"/>
        </w:rPr>
        <w:t>Gen2</w:t>
      </w:r>
      <w:r>
        <w:rPr>
          <w:rFonts w:cs="Meiryo" w:hAnsi="Meiryo" w:eastAsia="Meiryo" w:ascii="Meiryo"/>
          <w:b/>
          <w:color w:val="221F1F"/>
          <w:spacing w:val="-18"/>
          <w:w w:val="100"/>
          <w:sz w:val="22"/>
          <w:szCs w:val="22"/>
        </w:rPr>
        <w:t> </w:t>
      </w:r>
      <w:r>
        <w:rPr>
          <w:rFonts w:cs="Meiryo" w:hAnsi="Meiryo" w:eastAsia="Meiryo" w:ascii="Meiryo"/>
          <w:b/>
          <w:color w:val="221F1F"/>
          <w:spacing w:val="0"/>
          <w:w w:val="100"/>
          <w:sz w:val="22"/>
          <w:szCs w:val="22"/>
        </w:rPr>
        <w:t>Dif</w:t>
      </w:r>
      <w:r>
        <w:rPr>
          <w:rFonts w:cs="Meiryo" w:hAnsi="Meiryo" w:eastAsia="Meiryo" w:ascii="Meiryo"/>
          <w:b/>
          <w:color w:val="221F1F"/>
          <w:spacing w:val="25"/>
          <w:w w:val="100"/>
          <w:sz w:val="22"/>
          <w:szCs w:val="22"/>
        </w:rPr>
        <w:t> </w:t>
      </w:r>
      <w:r>
        <w:rPr>
          <w:rFonts w:cs="Meiryo" w:hAnsi="Meiryo" w:eastAsia="Meiryo" w:ascii="Meiryo"/>
          <w:b/>
          <w:color w:val="221F1F"/>
          <w:spacing w:val="0"/>
          <w:w w:val="100"/>
          <w:sz w:val="22"/>
          <w:szCs w:val="22"/>
        </w:rPr>
        <w:t>AFI.</w:t>
      </w:r>
      <w:r>
        <w:rPr>
          <w:rFonts w:cs="Meiryo" w:hAnsi="Meiryo" w:eastAsia="Meiryo" w:ascii="Meiryo"/>
          <w:b/>
          <w:color w:val="221F1F"/>
          <w:spacing w:val="0"/>
          <w:w w:val="100"/>
          <w:sz w:val="22"/>
          <w:szCs w:val="22"/>
        </w:rPr>
        <w:t>  </w:t>
      </w:r>
      <w:r>
        <w:rPr>
          <w:rFonts w:cs="Meiryo" w:hAnsi="Meiryo" w:eastAsia="Meiryo" w:ascii="Meiryo"/>
          <w:b/>
          <w:color w:val="221F1F"/>
          <w:spacing w:val="26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5"/>
          <w:sz w:val="22"/>
          <w:szCs w:val="22"/>
        </w:rPr>
        <w:t>Generation</w:t>
      </w:r>
      <w:r>
        <w:rPr>
          <w:rFonts w:cs="Meiryo" w:hAnsi="Meiryo" w:eastAsia="Meiryo" w:ascii="Meiryo"/>
          <w:color w:val="221F1F"/>
          <w:spacing w:val="0"/>
          <w:w w:val="85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6"/>
          <w:w w:val="85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5"/>
          <w:sz w:val="22"/>
          <w:szCs w:val="22"/>
        </w:rPr>
        <w:t>1</w:t>
      </w:r>
      <w:r>
        <w:rPr>
          <w:rFonts w:cs="Meiryo" w:hAnsi="Meiryo" w:eastAsia="Meiryo" w:ascii="Meiryo"/>
          <w:color w:val="221F1F"/>
          <w:spacing w:val="3"/>
          <w:w w:val="85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5"/>
          <w:sz w:val="22"/>
          <w:szCs w:val="22"/>
        </w:rPr>
        <w:t>sister</w:t>
      </w:r>
      <w:r>
        <w:rPr>
          <w:rFonts w:cs="Meiryo" w:hAnsi="Meiryo" w:eastAsia="Meiryo" w:ascii="Meiryo"/>
          <w:color w:val="221F1F"/>
          <w:spacing w:val="22"/>
          <w:w w:val="85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5"/>
          <w:sz w:val="22"/>
          <w:szCs w:val="22"/>
        </w:rPr>
        <w:t>diﬀerences</w:t>
      </w:r>
      <w:r>
        <w:rPr>
          <w:rFonts w:cs="Meiryo" w:hAnsi="Meiryo" w:eastAsia="Meiryo" w:ascii="Meiryo"/>
          <w:color w:val="221F1F"/>
          <w:spacing w:val="10"/>
          <w:w w:val="85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in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9"/>
          <w:sz w:val="22"/>
          <w:szCs w:val="22"/>
        </w:rPr>
        <w:t>standardized</w:t>
      </w:r>
      <w:r>
        <w:rPr>
          <w:rFonts w:cs="Meiryo" w:hAnsi="Meiryo" w:eastAsia="Meiryo" w:ascii="Meiryo"/>
          <w:color w:val="221F1F"/>
          <w:spacing w:val="7"/>
          <w:w w:val="89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A</w:t>
      </w:r>
      <w:r>
        <w:rPr>
          <w:rFonts w:cs="Meiryo" w:hAnsi="Meiryo" w:eastAsia="Meiryo" w:ascii="Meiryo"/>
          <w:color w:val="221F1F"/>
          <w:spacing w:val="-6"/>
          <w:w w:val="100"/>
          <w:sz w:val="22"/>
          <w:szCs w:val="22"/>
        </w:rPr>
        <w:t>F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QT</w:t>
      </w:r>
      <w:r>
        <w:rPr>
          <w:rFonts w:cs="Meiryo" w:hAnsi="Meiryo" w:eastAsia="Meiryo" w:ascii="Meiryo"/>
          <w:color w:val="221F1F"/>
          <w:spacing w:val="52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3"/>
          <w:sz w:val="22"/>
          <w:szCs w:val="22"/>
        </w:rPr>
        <w:t>scores</w:t>
      </w:r>
      <w:r>
        <w:rPr>
          <w:rFonts w:cs="Meiryo" w:hAnsi="Meiryo" w:eastAsia="Meiryo" w:ascii="Meiryo"/>
          <w:color w:val="221F1F"/>
          <w:spacing w:val="11"/>
          <w:w w:val="83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-5"/>
          <w:w w:val="83"/>
          <w:sz w:val="22"/>
          <w:szCs w:val="22"/>
        </w:rPr>
        <w:t>w</w:t>
      </w:r>
      <w:r>
        <w:rPr>
          <w:rFonts w:cs="Meiryo" w:hAnsi="Meiryo" w:eastAsia="Meiryo" w:ascii="Meiryo"/>
          <w:color w:val="221F1F"/>
          <w:spacing w:val="0"/>
          <w:w w:val="83"/>
          <w:sz w:val="22"/>
          <w:szCs w:val="22"/>
        </w:rPr>
        <w:t>ere</w:t>
      </w:r>
      <w:r>
        <w:rPr>
          <w:rFonts w:cs="Meiryo" w:hAnsi="Meiryo" w:eastAsia="Meiryo" w:ascii="Meiryo"/>
          <w:color w:val="221F1F"/>
          <w:spacing w:val="8"/>
          <w:w w:val="83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3"/>
          <w:sz w:val="22"/>
          <w:szCs w:val="22"/>
        </w:rPr>
        <w:t>used</w:t>
      </w:r>
      <w:r>
        <w:rPr>
          <w:rFonts w:cs="Meiryo" w:hAnsi="Meiryo" w:eastAsia="Meiryo" w:ascii="Meiryo"/>
          <w:color w:val="221F1F"/>
          <w:spacing w:val="16"/>
          <w:w w:val="83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to</w:t>
      </w:r>
      <w:r>
        <w:rPr>
          <w:rFonts w:cs="Meiryo" w:hAnsi="Meiryo" w:eastAsia="Meiryo" w:ascii="Meiryo"/>
          <w:color w:val="221F1F"/>
          <w:spacing w:val="-21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predict</w:t>
      </w:r>
      <w:r>
        <w:rPr>
          <w:rFonts w:cs="Meiryo" w:hAnsi="Meiryo" w:eastAsia="Meiryo" w:ascii="Meiryo"/>
          <w:color w:val="221F1F"/>
          <w:spacing w:val="37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Gen2</w:t>
      </w:r>
      <w:r>
        <w:rPr>
          <w:rFonts w:cs="Meiryo" w:hAnsi="Meiryo" w:eastAsia="Meiryo" w:ascii="Meiryo"/>
          <w:color w:val="221F1F"/>
          <w:spacing w:val="19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diﬀerences</w:t>
      </w:r>
      <w:r>
        <w:rPr>
          <w:rFonts w:cs="Meiryo" w:hAnsi="Meiryo" w:eastAsia="Meiryo" w:ascii="Meiryo"/>
          <w:color w:val="221F1F"/>
          <w:spacing w:val="-16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of</w:t>
      </w:r>
      <w:r>
        <w:rPr>
          <w:rFonts w:cs="Meiryo" w:hAnsi="Meiryo" w:eastAsia="Meiryo" w:ascii="Meiryo"/>
          <w:color w:val="221F1F"/>
          <w:spacing w:val="6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gender</w:t>
      </w:r>
      <w:r>
        <w:rPr>
          <w:rFonts w:cs="Meiryo" w:hAnsi="Meiryo" w:eastAsia="Meiryo" w:ascii="Meiryo"/>
          <w:color w:val="221F1F"/>
          <w:spacing w:val="-7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9"/>
          <w:sz w:val="22"/>
          <w:szCs w:val="22"/>
        </w:rPr>
        <w:t>standardized</w:t>
      </w:r>
      <w:r>
        <w:rPr>
          <w:rFonts w:cs="Meiryo" w:hAnsi="Meiryo" w:eastAsia="Meiryo" w:ascii="Meiryo"/>
          <w:color w:val="221F1F"/>
          <w:spacing w:val="0"/>
          <w:w w:val="89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AFI,</w:t>
      </w:r>
      <w:r>
        <w:rPr>
          <w:rFonts w:cs="Meiryo" w:hAnsi="Meiryo" w:eastAsia="Meiryo" w:ascii="Meiryo"/>
          <w:color w:val="221F1F"/>
          <w:spacing w:val="8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co</w:t>
      </w:r>
      <w:r>
        <w:rPr>
          <w:rFonts w:cs="Meiryo" w:hAnsi="Meiryo" w:eastAsia="Meiryo" w:ascii="Meiryo"/>
          <w:color w:val="221F1F"/>
          <w:spacing w:val="-5"/>
          <w:w w:val="86"/>
          <w:sz w:val="22"/>
          <w:szCs w:val="22"/>
        </w:rPr>
        <w:t>n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trolling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8"/>
          <w:w w:val="86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for</w:t>
      </w:r>
      <w:r>
        <w:rPr>
          <w:rFonts w:cs="Meiryo" w:hAnsi="Meiryo" w:eastAsia="Meiryo" w:ascii="Meiryo"/>
          <w:color w:val="221F1F"/>
          <w:spacing w:val="19"/>
          <w:w w:val="86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Generation</w:t>
      </w:r>
      <w:r>
        <w:rPr>
          <w:rFonts w:cs="Meiryo" w:hAnsi="Meiryo" w:eastAsia="Meiryo" w:ascii="Meiryo"/>
          <w:color w:val="221F1F"/>
          <w:spacing w:val="57"/>
          <w:w w:val="86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1</w:t>
      </w:r>
      <w:r>
        <w:rPr>
          <w:rFonts w:cs="Meiryo" w:hAnsi="Meiryo" w:eastAsia="Meiryo" w:ascii="Meiryo"/>
          <w:color w:val="221F1F"/>
          <w:spacing w:val="1"/>
          <w:w w:val="86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sister</w:t>
      </w:r>
      <w:r>
        <w:rPr>
          <w:rFonts w:cs="Meiryo" w:hAnsi="Meiryo" w:eastAsia="Meiryo" w:ascii="Meiryo"/>
          <w:color w:val="221F1F"/>
          <w:spacing w:val="16"/>
          <w:w w:val="86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-5"/>
          <w:w w:val="86"/>
          <w:sz w:val="22"/>
          <w:szCs w:val="22"/>
        </w:rPr>
        <w:t>a</w:t>
      </w:r>
      <w:r>
        <w:rPr>
          <w:rFonts w:cs="Meiryo" w:hAnsi="Meiryo" w:eastAsia="Meiryo" w:ascii="Meiryo"/>
          <w:color w:val="221F1F"/>
          <w:spacing w:val="-5"/>
          <w:w w:val="86"/>
          <w:sz w:val="22"/>
          <w:szCs w:val="22"/>
        </w:rPr>
        <w:t>v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erages</w:t>
      </w:r>
      <w:r>
        <w:rPr>
          <w:rFonts w:cs="Meiryo" w:hAnsi="Meiryo" w:eastAsia="Meiryo" w:ascii="Meiryo"/>
          <w:color w:val="221F1F"/>
          <w:spacing w:val="-11"/>
          <w:w w:val="86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of</w:t>
      </w:r>
      <w:r>
        <w:rPr>
          <w:rFonts w:cs="Meiryo" w:hAnsi="Meiryo" w:eastAsia="Meiryo" w:ascii="Meiryo"/>
          <w:color w:val="221F1F"/>
          <w:spacing w:val="-30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9"/>
          <w:sz w:val="22"/>
          <w:szCs w:val="22"/>
        </w:rPr>
        <w:t>standardized</w:t>
      </w:r>
      <w:r>
        <w:rPr>
          <w:rFonts w:cs="Meiryo" w:hAnsi="Meiryo" w:eastAsia="Meiryo" w:ascii="Meiryo"/>
          <w:color w:val="221F1F"/>
          <w:spacing w:val="8"/>
          <w:w w:val="89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A</w:t>
      </w:r>
      <w:r>
        <w:rPr>
          <w:rFonts w:cs="Meiryo" w:hAnsi="Meiryo" w:eastAsia="Meiryo" w:ascii="Meiryo"/>
          <w:color w:val="221F1F"/>
          <w:spacing w:val="-6"/>
          <w:w w:val="100"/>
          <w:sz w:val="22"/>
          <w:szCs w:val="22"/>
        </w:rPr>
        <w:t>F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QT</w:t>
      </w:r>
      <w:r>
        <w:rPr>
          <w:rFonts w:cs="Meiryo" w:hAnsi="Meiryo" w:eastAsia="Meiryo" w:ascii="Meiryo"/>
          <w:color w:val="221F1F"/>
          <w:spacing w:val="53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3"/>
          <w:sz w:val="22"/>
          <w:szCs w:val="22"/>
        </w:rPr>
        <w:t>scores</w:t>
      </w:r>
      <w:r>
        <w:rPr>
          <w:rFonts w:cs="Meiryo" w:hAnsi="Meiryo" w:eastAsia="Meiryo" w:ascii="Meiryo"/>
          <w:color w:val="221F1F"/>
          <w:spacing w:val="13"/>
          <w:w w:val="83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and</w:t>
      </w:r>
      <w:r>
        <w:rPr>
          <w:rFonts w:cs="Meiryo" w:hAnsi="Meiryo" w:eastAsia="Meiryo" w:ascii="Meiryo"/>
          <w:color w:val="000000"/>
          <w:spacing w:val="0"/>
          <w:w w:val="100"/>
          <w:sz w:val="22"/>
          <w:szCs w:val="22"/>
        </w:rPr>
      </w:r>
    </w:p>
    <w:p>
      <w:pPr>
        <w:rPr>
          <w:rFonts w:cs="Meiryo" w:hAnsi="Meiryo" w:eastAsia="Meiryo" w:ascii="Meiryo"/>
          <w:sz w:val="22"/>
          <w:szCs w:val="22"/>
        </w:rPr>
        <w:jc w:val="left"/>
        <w:spacing w:before="5" w:lineRule="auto" w:line="252"/>
        <w:ind w:left="155" w:right="176"/>
        <w:sectPr>
          <w:pgMar w:header="684" w:footer="0" w:top="900" w:bottom="280" w:left="1720" w:right="1720"/>
          <w:pgSz w:w="12240" w:h="15840"/>
        </w:sectPr>
      </w:pP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Gen2</w:t>
      </w:r>
      <w:r>
        <w:rPr>
          <w:rFonts w:cs="Meiryo" w:hAnsi="Meiryo" w:eastAsia="Meiryo" w:ascii="Meiryo"/>
          <w:color w:val="221F1F"/>
          <w:spacing w:val="26"/>
          <w:w w:val="86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-5"/>
          <w:w w:val="86"/>
          <w:sz w:val="22"/>
          <w:szCs w:val="22"/>
        </w:rPr>
        <w:t>a</w:t>
      </w:r>
      <w:r>
        <w:rPr>
          <w:rFonts w:cs="Meiryo" w:hAnsi="Meiryo" w:eastAsia="Meiryo" w:ascii="Meiryo"/>
          <w:color w:val="221F1F"/>
          <w:spacing w:val="-5"/>
          <w:w w:val="86"/>
          <w:sz w:val="22"/>
          <w:szCs w:val="22"/>
        </w:rPr>
        <w:t>v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erages</w:t>
      </w:r>
      <w:r>
        <w:rPr>
          <w:rFonts w:cs="Meiryo" w:hAnsi="Meiryo" w:eastAsia="Meiryo" w:ascii="Meiryo"/>
          <w:color w:val="221F1F"/>
          <w:spacing w:val="-11"/>
          <w:w w:val="86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of</w:t>
      </w:r>
      <w:r>
        <w:rPr>
          <w:rFonts w:cs="Meiryo" w:hAnsi="Meiryo" w:eastAsia="Meiryo" w:ascii="Meiryo"/>
          <w:color w:val="221F1F"/>
          <w:spacing w:val="-30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gender</w:t>
      </w:r>
      <w:r>
        <w:rPr>
          <w:rFonts w:cs="Meiryo" w:hAnsi="Meiryo" w:eastAsia="Meiryo" w:ascii="Meiryo"/>
          <w:color w:val="221F1F"/>
          <w:spacing w:val="-5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standardized</w:t>
      </w:r>
      <w:r>
        <w:rPr>
          <w:rFonts w:cs="Meiryo" w:hAnsi="Meiryo" w:eastAsia="Meiryo" w:ascii="Meiryo"/>
          <w:color w:val="221F1F"/>
          <w:spacing w:val="37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AFI.</w:t>
      </w:r>
      <w:r>
        <w:rPr>
          <w:rFonts w:cs="Meiryo" w:hAnsi="Meiryo" w:eastAsia="Meiryo" w:ascii="Meiryo"/>
          <w:color w:val="221F1F"/>
          <w:spacing w:val="8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-17"/>
          <w:w w:val="93"/>
          <w:sz w:val="22"/>
          <w:szCs w:val="22"/>
        </w:rPr>
        <w:t>T</w:t>
      </w:r>
      <w:r>
        <w:rPr>
          <w:rFonts w:cs="Meiryo" w:hAnsi="Meiryo" w:eastAsia="Meiryo" w:ascii="Meiryo"/>
          <w:color w:val="221F1F"/>
          <w:spacing w:val="0"/>
          <w:w w:val="93"/>
          <w:sz w:val="22"/>
          <w:szCs w:val="22"/>
        </w:rPr>
        <w:t>able</w:t>
      </w:r>
      <w:r>
        <w:rPr>
          <w:rFonts w:cs="Meiryo" w:hAnsi="Meiryo" w:eastAsia="Meiryo" w:ascii="Meiryo"/>
          <w:color w:val="221F1F"/>
          <w:spacing w:val="9"/>
          <w:w w:val="93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5"/>
          <w:sz w:val="22"/>
          <w:szCs w:val="22"/>
        </w:rPr>
        <w:t>15</w:t>
      </w:r>
      <w:r>
        <w:rPr>
          <w:rFonts w:cs="Meiryo" w:hAnsi="Meiryo" w:eastAsia="Meiryo" w:ascii="Meiryo"/>
          <w:color w:val="221F1F"/>
          <w:spacing w:val="-2"/>
          <w:w w:val="85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5"/>
          <w:sz w:val="22"/>
          <w:szCs w:val="22"/>
        </w:rPr>
        <w:t>on</w:t>
      </w:r>
      <w:r>
        <w:rPr>
          <w:rFonts w:cs="Meiryo" w:hAnsi="Meiryo" w:eastAsia="Meiryo" w:ascii="Meiryo"/>
          <w:color w:val="221F1F"/>
          <w:spacing w:val="16"/>
          <w:w w:val="85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5"/>
          <w:sz w:val="22"/>
          <w:szCs w:val="22"/>
        </w:rPr>
        <w:t>page</w:t>
      </w:r>
      <w:r>
        <w:rPr>
          <w:rFonts w:cs="Meiryo" w:hAnsi="Meiryo" w:eastAsia="Meiryo" w:ascii="Meiryo"/>
          <w:color w:val="221F1F"/>
          <w:spacing w:val="5"/>
          <w:w w:val="85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5"/>
          <w:sz w:val="22"/>
          <w:szCs w:val="22"/>
        </w:rPr>
        <w:t>35</w:t>
      </w:r>
      <w:r>
        <w:rPr>
          <w:rFonts w:cs="Meiryo" w:hAnsi="Meiryo" w:eastAsia="Meiryo" w:ascii="Meiryo"/>
          <w:color w:val="221F1F"/>
          <w:spacing w:val="-2"/>
          <w:w w:val="85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5"/>
          <w:sz w:val="22"/>
          <w:szCs w:val="22"/>
        </w:rPr>
        <w:t>displ</w:t>
      </w:r>
      <w:r>
        <w:rPr>
          <w:rFonts w:cs="Meiryo" w:hAnsi="Meiryo" w:eastAsia="Meiryo" w:ascii="Meiryo"/>
          <w:color w:val="221F1F"/>
          <w:spacing w:val="-5"/>
          <w:w w:val="85"/>
          <w:sz w:val="22"/>
          <w:szCs w:val="22"/>
        </w:rPr>
        <w:t>a</w:t>
      </w:r>
      <w:r>
        <w:rPr>
          <w:rFonts w:cs="Meiryo" w:hAnsi="Meiryo" w:eastAsia="Meiryo" w:ascii="Meiryo"/>
          <w:color w:val="221F1F"/>
          <w:spacing w:val="0"/>
          <w:w w:val="85"/>
          <w:sz w:val="22"/>
          <w:szCs w:val="22"/>
        </w:rPr>
        <w:t>ys</w:t>
      </w:r>
      <w:r>
        <w:rPr>
          <w:rFonts w:cs="Meiryo" w:hAnsi="Meiryo" w:eastAsia="Meiryo" w:ascii="Meiryo"/>
          <w:color w:val="221F1F"/>
          <w:spacing w:val="49"/>
          <w:w w:val="85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5"/>
          <w:sz w:val="22"/>
          <w:szCs w:val="22"/>
        </w:rPr>
        <w:t>the</w:t>
      </w:r>
      <w:r>
        <w:rPr>
          <w:rFonts w:cs="Meiryo" w:hAnsi="Meiryo" w:eastAsia="Meiryo" w:ascii="Meiryo"/>
          <w:color w:val="221F1F"/>
          <w:spacing w:val="21"/>
          <w:w w:val="85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5"/>
          <w:sz w:val="22"/>
          <w:szCs w:val="22"/>
        </w:rPr>
        <w:t>results</w:t>
      </w:r>
      <w:r>
        <w:rPr>
          <w:rFonts w:cs="Meiryo" w:hAnsi="Meiryo" w:eastAsia="Meiryo" w:ascii="Meiryo"/>
          <w:color w:val="221F1F"/>
          <w:spacing w:val="24"/>
          <w:w w:val="85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-6"/>
          <w:w w:val="100"/>
          <w:sz w:val="22"/>
          <w:szCs w:val="22"/>
        </w:rPr>
        <w:t>b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y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Generation</w:t>
      </w:r>
      <w:r>
        <w:rPr>
          <w:rFonts w:cs="Meiryo" w:hAnsi="Meiryo" w:eastAsia="Meiryo" w:ascii="Meiryo"/>
          <w:color w:val="221F1F"/>
          <w:spacing w:val="45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2</w:t>
      </w:r>
      <w:r>
        <w:rPr>
          <w:rFonts w:cs="Meiryo" w:hAnsi="Meiryo" w:eastAsia="Meiryo" w:ascii="Meiryo"/>
          <w:color w:val="221F1F"/>
          <w:spacing w:val="-1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linking</w:t>
      </w:r>
      <w:r>
        <w:rPr>
          <w:rFonts w:cs="Meiryo" w:hAnsi="Meiryo" w:eastAsia="Meiryo" w:ascii="Meiryo"/>
          <w:color w:val="221F1F"/>
          <w:spacing w:val="57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meth</w:t>
      </w:r>
      <w:r>
        <w:rPr>
          <w:rFonts w:cs="Meiryo" w:hAnsi="Meiryo" w:eastAsia="Meiryo" w:ascii="Meiryo"/>
          <w:color w:val="221F1F"/>
          <w:spacing w:val="6"/>
          <w:w w:val="87"/>
          <w:sz w:val="22"/>
          <w:szCs w:val="22"/>
        </w:rPr>
        <w:t>o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d.</w:t>
      </w:r>
      <w:r>
        <w:rPr>
          <w:rFonts w:cs="Meiryo" w:hAnsi="Meiryo" w:eastAsia="Meiryo" w:ascii="Meiryo"/>
          <w:color w:val="221F1F"/>
          <w:spacing w:val="34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The</w:t>
      </w:r>
      <w:r>
        <w:rPr>
          <w:rFonts w:cs="Meiryo" w:hAnsi="Meiryo" w:eastAsia="Meiryo" w:ascii="Meiryo"/>
          <w:color w:val="221F1F"/>
          <w:spacing w:val="-25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Mixed</w:t>
      </w:r>
      <w:r>
        <w:rPr>
          <w:rFonts w:cs="Meiryo" w:hAnsi="Meiryo" w:eastAsia="Meiryo" w:ascii="Meiryo"/>
          <w:color w:val="221F1F"/>
          <w:spacing w:val="-26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m</w:t>
      </w:r>
      <w:r>
        <w:rPr>
          <w:rFonts w:cs="Meiryo" w:hAnsi="Meiryo" w:eastAsia="Meiryo" w:ascii="Meiryo"/>
          <w:color w:val="221F1F"/>
          <w:spacing w:val="5"/>
          <w:w w:val="86"/>
          <w:sz w:val="22"/>
          <w:szCs w:val="22"/>
        </w:rPr>
        <w:t>o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del</w:t>
      </w:r>
      <w:r>
        <w:rPr>
          <w:rFonts w:cs="Meiryo" w:hAnsi="Meiryo" w:eastAsia="Meiryo" w:ascii="Meiryo"/>
          <w:color w:val="221F1F"/>
          <w:spacing w:val="13"/>
          <w:w w:val="86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re</w:t>
      </w:r>
      <w:r>
        <w:rPr>
          <w:rFonts w:cs="Meiryo" w:hAnsi="Meiryo" w:eastAsia="Meiryo" w:ascii="Meiryo"/>
          <w:color w:val="221F1F"/>
          <w:spacing w:val="6"/>
          <w:w w:val="86"/>
          <w:sz w:val="22"/>
          <w:szCs w:val="22"/>
        </w:rPr>
        <w:t>p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orts</w:t>
      </w:r>
      <w:r>
        <w:rPr>
          <w:rFonts w:cs="Meiryo" w:hAnsi="Meiryo" w:eastAsia="Meiryo" w:ascii="Meiryo"/>
          <w:color w:val="221F1F"/>
          <w:spacing w:val="20"/>
          <w:w w:val="86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the</w:t>
      </w:r>
      <w:r>
        <w:rPr>
          <w:rFonts w:cs="Meiryo" w:hAnsi="Meiryo" w:eastAsia="Meiryo" w:ascii="Meiryo"/>
          <w:color w:val="221F1F"/>
          <w:spacing w:val="16"/>
          <w:w w:val="86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-5"/>
          <w:w w:val="86"/>
          <w:sz w:val="22"/>
          <w:szCs w:val="22"/>
        </w:rPr>
        <w:t>a</w:t>
      </w:r>
      <w:r>
        <w:rPr>
          <w:rFonts w:cs="Meiryo" w:hAnsi="Meiryo" w:eastAsia="Meiryo" w:ascii="Meiryo"/>
          <w:color w:val="221F1F"/>
          <w:spacing w:val="-5"/>
          <w:w w:val="86"/>
          <w:sz w:val="22"/>
          <w:szCs w:val="22"/>
        </w:rPr>
        <w:t>v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erages</w:t>
      </w:r>
      <w:r>
        <w:rPr>
          <w:rFonts w:cs="Meiryo" w:hAnsi="Meiryo" w:eastAsia="Meiryo" w:ascii="Meiryo"/>
          <w:color w:val="221F1F"/>
          <w:spacing w:val="-11"/>
          <w:w w:val="86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and</w:t>
      </w:r>
      <w:r>
        <w:rPr>
          <w:rFonts w:cs="Meiryo" w:hAnsi="Meiryo" w:eastAsia="Meiryo" w:ascii="Meiryo"/>
          <w:color w:val="221F1F"/>
          <w:spacing w:val="21"/>
          <w:w w:val="86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diﬀerences</w:t>
      </w:r>
      <w:r>
        <w:rPr>
          <w:rFonts w:cs="Meiryo" w:hAnsi="Meiryo" w:eastAsia="Meiryo" w:ascii="Meiryo"/>
          <w:color w:val="221F1F"/>
          <w:spacing w:val="-2"/>
          <w:w w:val="86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of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the</w:t>
      </w:r>
      <w:r>
        <w:rPr>
          <w:rFonts w:cs="Meiryo" w:hAnsi="Meiryo" w:eastAsia="Meiryo" w:ascii="Meiryo"/>
          <w:color w:val="221F1F"/>
          <w:spacing w:val="8"/>
          <w:w w:val="88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ﬁrst</w:t>
      </w:r>
      <w:r>
        <w:rPr>
          <w:rFonts w:cs="Meiryo" w:hAnsi="Meiryo" w:eastAsia="Meiryo" w:ascii="Meiryo"/>
          <w:color w:val="221F1F"/>
          <w:spacing w:val="21"/>
          <w:w w:val="88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5"/>
          <w:w w:val="88"/>
          <w:sz w:val="22"/>
          <w:szCs w:val="22"/>
        </w:rPr>
        <w:t>b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orns</w:t>
      </w:r>
      <w:r>
        <w:rPr>
          <w:rFonts w:cs="Meiryo" w:hAnsi="Meiryo" w:eastAsia="Meiryo" w:ascii="Meiryo"/>
          <w:color w:val="221F1F"/>
          <w:spacing w:val="3"/>
          <w:w w:val="88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of</w:t>
      </w:r>
      <w:r>
        <w:rPr>
          <w:rFonts w:cs="Meiryo" w:hAnsi="Meiryo" w:eastAsia="Meiryo" w:ascii="Meiryo"/>
          <w:color w:val="221F1F"/>
          <w:spacing w:val="-30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5"/>
          <w:sz w:val="22"/>
          <w:szCs w:val="22"/>
        </w:rPr>
        <w:t>ea</w:t>
      </w:r>
      <w:r>
        <w:rPr>
          <w:rFonts w:cs="Meiryo" w:hAnsi="Meiryo" w:eastAsia="Meiryo" w:ascii="Meiryo"/>
          <w:color w:val="221F1F"/>
          <w:spacing w:val="-5"/>
          <w:w w:val="85"/>
          <w:sz w:val="22"/>
          <w:szCs w:val="22"/>
        </w:rPr>
        <w:t>c</w:t>
      </w:r>
      <w:r>
        <w:rPr>
          <w:rFonts w:cs="Meiryo" w:hAnsi="Meiryo" w:eastAsia="Meiryo" w:ascii="Meiryo"/>
          <w:color w:val="221F1F"/>
          <w:spacing w:val="0"/>
          <w:w w:val="85"/>
          <w:sz w:val="22"/>
          <w:szCs w:val="22"/>
        </w:rPr>
        <w:t>h</w:t>
      </w:r>
      <w:r>
        <w:rPr>
          <w:rFonts w:cs="Meiryo" w:hAnsi="Meiryo" w:eastAsia="Meiryo" w:ascii="Meiryo"/>
          <w:color w:val="221F1F"/>
          <w:spacing w:val="9"/>
          <w:w w:val="85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5"/>
          <w:sz w:val="22"/>
          <w:szCs w:val="22"/>
        </w:rPr>
        <w:t>sister</w:t>
      </w:r>
      <w:r>
        <w:rPr>
          <w:rFonts w:cs="Meiryo" w:hAnsi="Meiryo" w:eastAsia="Meiryo" w:ascii="Meiryo"/>
          <w:color w:val="221F1F"/>
          <w:spacing w:val="22"/>
          <w:w w:val="85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(n</w:t>
      </w:r>
      <w:r>
        <w:rPr>
          <w:rFonts w:cs="Meiryo" w:hAnsi="Meiryo" w:eastAsia="Meiryo" w:ascii="Meiryo"/>
          <w:color w:val="221F1F"/>
          <w:spacing w:val="-27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=</w:t>
      </w:r>
      <w:r>
        <w:rPr>
          <w:rFonts w:cs="Meiryo" w:hAnsi="Meiryo" w:eastAsia="Meiryo" w:ascii="Meiryo"/>
          <w:color w:val="221F1F"/>
          <w:spacing w:val="-19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5"/>
          <w:sz w:val="22"/>
          <w:szCs w:val="22"/>
        </w:rPr>
        <w:t>336),</w:t>
      </w:r>
      <w:r>
        <w:rPr>
          <w:rFonts w:cs="Meiryo" w:hAnsi="Meiryo" w:eastAsia="Meiryo" w:ascii="Meiryo"/>
          <w:color w:val="221F1F"/>
          <w:spacing w:val="-12"/>
          <w:w w:val="85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5"/>
          <w:sz w:val="22"/>
          <w:szCs w:val="22"/>
        </w:rPr>
        <w:t>the</w:t>
      </w:r>
      <w:r>
        <w:rPr>
          <w:rFonts w:cs="Meiryo" w:hAnsi="Meiryo" w:eastAsia="Meiryo" w:ascii="Meiryo"/>
          <w:color w:val="221F1F"/>
          <w:spacing w:val="21"/>
          <w:w w:val="85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5"/>
          <w:sz w:val="22"/>
          <w:szCs w:val="22"/>
        </w:rPr>
        <w:t>Daug</w:t>
      </w:r>
      <w:r>
        <w:rPr>
          <w:rFonts w:cs="Meiryo" w:hAnsi="Meiryo" w:eastAsia="Meiryo" w:ascii="Meiryo"/>
          <w:color w:val="221F1F"/>
          <w:spacing w:val="-5"/>
          <w:w w:val="85"/>
          <w:sz w:val="22"/>
          <w:szCs w:val="22"/>
        </w:rPr>
        <w:t>h</w:t>
      </w:r>
      <w:r>
        <w:rPr>
          <w:rFonts w:cs="Meiryo" w:hAnsi="Meiryo" w:eastAsia="Meiryo" w:ascii="Meiryo"/>
          <w:color w:val="221F1F"/>
          <w:spacing w:val="0"/>
          <w:w w:val="85"/>
          <w:sz w:val="22"/>
          <w:szCs w:val="22"/>
        </w:rPr>
        <w:t>ters</w:t>
      </w:r>
      <w:r>
        <w:rPr>
          <w:rFonts w:cs="Meiryo" w:hAnsi="Meiryo" w:eastAsia="Meiryo" w:ascii="Meiryo"/>
          <w:color w:val="221F1F"/>
          <w:spacing w:val="49"/>
          <w:w w:val="85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5"/>
          <w:sz w:val="22"/>
          <w:szCs w:val="22"/>
        </w:rPr>
        <w:t>m</w:t>
      </w:r>
      <w:r>
        <w:rPr>
          <w:rFonts w:cs="Meiryo" w:hAnsi="Meiryo" w:eastAsia="Meiryo" w:ascii="Meiryo"/>
          <w:color w:val="221F1F"/>
          <w:spacing w:val="5"/>
          <w:w w:val="85"/>
          <w:sz w:val="22"/>
          <w:szCs w:val="22"/>
        </w:rPr>
        <w:t>o</w:t>
      </w:r>
      <w:r>
        <w:rPr>
          <w:rFonts w:cs="Meiryo" w:hAnsi="Meiryo" w:eastAsia="Meiryo" w:ascii="Meiryo"/>
          <w:color w:val="221F1F"/>
          <w:spacing w:val="0"/>
          <w:w w:val="85"/>
          <w:sz w:val="22"/>
          <w:szCs w:val="22"/>
        </w:rPr>
        <w:t>del</w:t>
      </w:r>
      <w:r>
        <w:rPr>
          <w:rFonts w:cs="Meiryo" w:hAnsi="Meiryo" w:eastAsia="Meiryo" w:ascii="Meiryo"/>
          <w:color w:val="221F1F"/>
          <w:spacing w:val="21"/>
          <w:w w:val="85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5"/>
          <w:sz w:val="22"/>
          <w:szCs w:val="22"/>
        </w:rPr>
        <w:t>re</w:t>
      </w:r>
      <w:r>
        <w:rPr>
          <w:rFonts w:cs="Meiryo" w:hAnsi="Meiryo" w:eastAsia="Meiryo" w:ascii="Meiryo"/>
          <w:color w:val="221F1F"/>
          <w:spacing w:val="5"/>
          <w:w w:val="85"/>
          <w:sz w:val="22"/>
          <w:szCs w:val="22"/>
        </w:rPr>
        <w:t>p</w:t>
      </w:r>
      <w:r>
        <w:rPr>
          <w:rFonts w:cs="Meiryo" w:hAnsi="Meiryo" w:eastAsia="Meiryo" w:ascii="Meiryo"/>
          <w:color w:val="221F1F"/>
          <w:spacing w:val="0"/>
          <w:w w:val="85"/>
          <w:sz w:val="22"/>
          <w:szCs w:val="22"/>
        </w:rPr>
        <w:t>orts</w:t>
      </w:r>
      <w:r>
        <w:rPr>
          <w:rFonts w:cs="Meiryo" w:hAnsi="Meiryo" w:eastAsia="Meiryo" w:ascii="Meiryo"/>
          <w:color w:val="221F1F"/>
          <w:spacing w:val="28"/>
          <w:w w:val="85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5"/>
          <w:sz w:val="22"/>
          <w:szCs w:val="22"/>
        </w:rPr>
        <w:t>the</w:t>
      </w:r>
      <w:r>
        <w:rPr>
          <w:rFonts w:cs="Meiryo" w:hAnsi="Meiryo" w:eastAsia="Meiryo" w:ascii="Meiryo"/>
          <w:color w:val="221F1F"/>
          <w:spacing w:val="21"/>
          <w:w w:val="85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-5"/>
          <w:w w:val="85"/>
          <w:sz w:val="22"/>
          <w:szCs w:val="22"/>
        </w:rPr>
        <w:t>a</w:t>
      </w:r>
      <w:r>
        <w:rPr>
          <w:rFonts w:cs="Meiryo" w:hAnsi="Meiryo" w:eastAsia="Meiryo" w:ascii="Meiryo"/>
          <w:color w:val="221F1F"/>
          <w:spacing w:val="-5"/>
          <w:w w:val="85"/>
          <w:sz w:val="22"/>
          <w:szCs w:val="22"/>
        </w:rPr>
        <w:t>v</w:t>
      </w:r>
      <w:r>
        <w:rPr>
          <w:rFonts w:cs="Meiryo" w:hAnsi="Meiryo" w:eastAsia="Meiryo" w:ascii="Meiryo"/>
          <w:color w:val="221F1F"/>
          <w:spacing w:val="0"/>
          <w:w w:val="85"/>
          <w:sz w:val="22"/>
          <w:szCs w:val="22"/>
        </w:rPr>
        <w:t>erages</w:t>
      </w:r>
      <w:r>
        <w:rPr>
          <w:rFonts w:cs="Meiryo" w:hAnsi="Meiryo" w:eastAsia="Meiryo" w:ascii="Meiryo"/>
          <w:color w:val="221F1F"/>
          <w:spacing w:val="-1"/>
          <w:w w:val="85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and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5"/>
          <w:sz w:val="22"/>
          <w:szCs w:val="22"/>
        </w:rPr>
        <w:t>diﬀerences</w:t>
      </w:r>
      <w:r>
        <w:rPr>
          <w:rFonts w:cs="Meiryo" w:hAnsi="Meiryo" w:eastAsia="Meiryo" w:ascii="Meiryo"/>
          <w:color w:val="221F1F"/>
          <w:spacing w:val="10"/>
          <w:w w:val="85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of</w:t>
      </w:r>
      <w:r>
        <w:rPr>
          <w:rFonts w:cs="Meiryo" w:hAnsi="Meiryo" w:eastAsia="Meiryo" w:ascii="Meiryo"/>
          <w:color w:val="221F1F"/>
          <w:spacing w:val="-30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9"/>
          <w:sz w:val="22"/>
          <w:szCs w:val="22"/>
        </w:rPr>
        <w:t>the</w:t>
      </w:r>
      <w:r>
        <w:rPr>
          <w:rFonts w:cs="Meiryo" w:hAnsi="Meiryo" w:eastAsia="Meiryo" w:ascii="Meiryo"/>
          <w:color w:val="221F1F"/>
          <w:spacing w:val="4"/>
          <w:w w:val="89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9"/>
          <w:sz w:val="22"/>
          <w:szCs w:val="22"/>
        </w:rPr>
        <w:t>ﬁrst</w:t>
      </w:r>
      <w:r>
        <w:rPr>
          <w:rFonts w:cs="Meiryo" w:hAnsi="Meiryo" w:eastAsia="Meiryo" w:ascii="Meiryo"/>
          <w:color w:val="221F1F"/>
          <w:spacing w:val="15"/>
          <w:w w:val="89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5"/>
          <w:w w:val="89"/>
          <w:sz w:val="22"/>
          <w:szCs w:val="22"/>
        </w:rPr>
        <w:t>b</w:t>
      </w:r>
      <w:r>
        <w:rPr>
          <w:rFonts w:cs="Meiryo" w:hAnsi="Meiryo" w:eastAsia="Meiryo" w:ascii="Meiryo"/>
          <w:color w:val="221F1F"/>
          <w:spacing w:val="0"/>
          <w:w w:val="89"/>
          <w:sz w:val="22"/>
          <w:szCs w:val="22"/>
        </w:rPr>
        <w:t>orn</w:t>
      </w:r>
      <w:r>
        <w:rPr>
          <w:rFonts w:cs="Meiryo" w:hAnsi="Meiryo" w:eastAsia="Meiryo" w:ascii="Meiryo"/>
          <w:color w:val="221F1F"/>
          <w:spacing w:val="8"/>
          <w:w w:val="89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9"/>
          <w:sz w:val="22"/>
          <w:szCs w:val="22"/>
        </w:rPr>
        <w:t>girls</w:t>
      </w:r>
      <w:r>
        <w:rPr>
          <w:rFonts w:cs="Meiryo" w:hAnsi="Meiryo" w:eastAsia="Meiryo" w:ascii="Meiryo"/>
          <w:color w:val="221F1F"/>
          <w:spacing w:val="12"/>
          <w:w w:val="89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(n</w:t>
      </w:r>
      <w:r>
        <w:rPr>
          <w:rFonts w:cs="Meiryo" w:hAnsi="Meiryo" w:eastAsia="Meiryo" w:ascii="Meiryo"/>
          <w:color w:val="221F1F"/>
          <w:spacing w:val="-27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=</w:t>
      </w:r>
      <w:r>
        <w:rPr>
          <w:rFonts w:cs="Meiryo" w:hAnsi="Meiryo" w:eastAsia="Meiryo" w:ascii="Meiryo"/>
          <w:color w:val="221F1F"/>
          <w:spacing w:val="-19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258),</w:t>
      </w:r>
      <w:r>
        <w:rPr>
          <w:rFonts w:cs="Meiryo" w:hAnsi="Meiryo" w:eastAsia="Meiryo" w:ascii="Meiryo"/>
          <w:color w:val="221F1F"/>
          <w:spacing w:val="-19"/>
          <w:w w:val="86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and</w:t>
      </w:r>
      <w:r>
        <w:rPr>
          <w:rFonts w:cs="Meiryo" w:hAnsi="Meiryo" w:eastAsia="Meiryo" w:ascii="Meiryo"/>
          <w:color w:val="221F1F"/>
          <w:spacing w:val="21"/>
          <w:w w:val="86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the</w:t>
      </w:r>
      <w:r>
        <w:rPr>
          <w:rFonts w:cs="Meiryo" w:hAnsi="Meiryo" w:eastAsia="Meiryo" w:ascii="Meiryo"/>
          <w:color w:val="221F1F"/>
          <w:spacing w:val="16"/>
          <w:w w:val="86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Sons</w:t>
      </w:r>
      <w:r>
        <w:rPr>
          <w:rFonts w:cs="Meiryo" w:hAnsi="Meiryo" w:eastAsia="Meiryo" w:ascii="Meiryo"/>
          <w:color w:val="221F1F"/>
          <w:spacing w:val="4"/>
          <w:w w:val="86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m</w:t>
      </w:r>
      <w:r>
        <w:rPr>
          <w:rFonts w:cs="Meiryo" w:hAnsi="Meiryo" w:eastAsia="Meiryo" w:ascii="Meiryo"/>
          <w:color w:val="221F1F"/>
          <w:spacing w:val="6"/>
          <w:w w:val="86"/>
          <w:sz w:val="22"/>
          <w:szCs w:val="22"/>
        </w:rPr>
        <w:t>o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del</w:t>
      </w:r>
      <w:r>
        <w:rPr>
          <w:rFonts w:cs="Meiryo" w:hAnsi="Meiryo" w:eastAsia="Meiryo" w:ascii="Meiryo"/>
          <w:color w:val="221F1F"/>
          <w:spacing w:val="13"/>
          <w:w w:val="86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re</w:t>
      </w:r>
      <w:r>
        <w:rPr>
          <w:rFonts w:cs="Meiryo" w:hAnsi="Meiryo" w:eastAsia="Meiryo" w:ascii="Meiryo"/>
          <w:color w:val="221F1F"/>
          <w:spacing w:val="5"/>
          <w:w w:val="86"/>
          <w:sz w:val="22"/>
          <w:szCs w:val="22"/>
        </w:rPr>
        <w:t>p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orts</w:t>
      </w:r>
      <w:r>
        <w:rPr>
          <w:rFonts w:cs="Meiryo" w:hAnsi="Meiryo" w:eastAsia="Meiryo" w:ascii="Meiryo"/>
          <w:color w:val="221F1F"/>
          <w:spacing w:val="20"/>
          <w:w w:val="86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the</w:t>
      </w:r>
      <w:r>
        <w:rPr>
          <w:rFonts w:cs="Meiryo" w:hAnsi="Meiryo" w:eastAsia="Meiryo" w:ascii="Meiryo"/>
          <w:color w:val="221F1F"/>
          <w:spacing w:val="16"/>
          <w:w w:val="86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-6"/>
          <w:w w:val="86"/>
          <w:sz w:val="22"/>
          <w:szCs w:val="22"/>
        </w:rPr>
        <w:t>a</w:t>
      </w:r>
      <w:r>
        <w:rPr>
          <w:rFonts w:cs="Meiryo" w:hAnsi="Meiryo" w:eastAsia="Meiryo" w:ascii="Meiryo"/>
          <w:color w:val="221F1F"/>
          <w:spacing w:val="-6"/>
          <w:w w:val="93"/>
          <w:sz w:val="22"/>
          <w:szCs w:val="22"/>
        </w:rPr>
        <w:t>v</w:t>
      </w:r>
      <w:r>
        <w:rPr>
          <w:rFonts w:cs="Meiryo" w:hAnsi="Meiryo" w:eastAsia="Meiryo" w:ascii="Meiryo"/>
          <w:color w:val="221F1F"/>
          <w:spacing w:val="0"/>
          <w:w w:val="82"/>
          <w:sz w:val="22"/>
          <w:szCs w:val="22"/>
        </w:rPr>
        <w:t>erages</w:t>
      </w:r>
      <w:r>
        <w:rPr>
          <w:rFonts w:cs="Meiryo" w:hAnsi="Meiryo" w:eastAsia="Meiryo" w:ascii="Meiryo"/>
          <w:color w:val="221F1F"/>
          <w:spacing w:val="0"/>
          <w:w w:val="82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9"/>
          <w:sz w:val="22"/>
          <w:szCs w:val="22"/>
        </w:rPr>
        <w:t>and</w:t>
      </w:r>
      <w:r>
        <w:rPr>
          <w:rFonts w:cs="Meiryo" w:hAnsi="Meiryo" w:eastAsia="Meiryo" w:ascii="Meiryo"/>
          <w:color w:val="221F1F"/>
          <w:spacing w:val="-1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5"/>
          <w:sz w:val="22"/>
          <w:szCs w:val="22"/>
        </w:rPr>
        <w:t>diﬀerences</w:t>
      </w:r>
      <w:r>
        <w:rPr>
          <w:rFonts w:cs="Meiryo" w:hAnsi="Meiryo" w:eastAsia="Meiryo" w:ascii="Meiryo"/>
          <w:color w:val="221F1F"/>
          <w:spacing w:val="10"/>
          <w:w w:val="85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of</w:t>
      </w:r>
      <w:r>
        <w:rPr>
          <w:rFonts w:cs="Meiryo" w:hAnsi="Meiryo" w:eastAsia="Meiryo" w:ascii="Meiryo"/>
          <w:color w:val="221F1F"/>
          <w:spacing w:val="-30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the</w:t>
      </w:r>
      <w:r>
        <w:rPr>
          <w:rFonts w:cs="Meiryo" w:hAnsi="Meiryo" w:eastAsia="Meiryo" w:ascii="Meiryo"/>
          <w:color w:val="221F1F"/>
          <w:spacing w:val="12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ﬁrst</w:t>
      </w:r>
      <w:r>
        <w:rPr>
          <w:rFonts w:cs="Meiryo" w:hAnsi="Meiryo" w:eastAsia="Meiryo" w:ascii="Meiryo"/>
          <w:color w:val="221F1F"/>
          <w:spacing w:val="26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5"/>
          <w:w w:val="87"/>
          <w:sz w:val="22"/>
          <w:szCs w:val="22"/>
        </w:rPr>
        <w:t>b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orn</w:t>
      </w:r>
      <w:r>
        <w:rPr>
          <w:rFonts w:cs="Meiryo" w:hAnsi="Meiryo" w:eastAsia="Meiryo" w:ascii="Meiryo"/>
          <w:color w:val="221F1F"/>
          <w:spacing w:val="18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sons</w:t>
      </w:r>
      <w:r>
        <w:rPr>
          <w:rFonts w:cs="Meiryo" w:hAnsi="Meiryo" w:eastAsia="Meiryo" w:ascii="Meiryo"/>
          <w:color w:val="221F1F"/>
          <w:spacing w:val="-11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(n</w:t>
      </w:r>
      <w:r>
        <w:rPr>
          <w:rFonts w:cs="Meiryo" w:hAnsi="Meiryo" w:eastAsia="Meiryo" w:ascii="Meiryo"/>
          <w:color w:val="221F1F"/>
          <w:spacing w:val="-27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=</w:t>
      </w:r>
      <w:r>
        <w:rPr>
          <w:rFonts w:cs="Meiryo" w:hAnsi="Meiryo" w:eastAsia="Meiryo" w:ascii="Meiryo"/>
          <w:color w:val="221F1F"/>
          <w:spacing w:val="-19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1"/>
          <w:sz w:val="22"/>
          <w:szCs w:val="22"/>
        </w:rPr>
        <w:t>278).</w:t>
      </w:r>
      <w:r>
        <w:rPr>
          <w:rFonts w:cs="Meiryo" w:hAnsi="Meiryo" w:eastAsia="Meiryo" w:ascii="Meiryo"/>
          <w:color w:val="221F1F"/>
          <w:spacing w:val="38"/>
          <w:w w:val="81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All</w:t>
      </w:r>
      <w:r>
        <w:rPr>
          <w:rFonts w:cs="Meiryo" w:hAnsi="Meiryo" w:eastAsia="Meiryo" w:ascii="Meiryo"/>
          <w:color w:val="221F1F"/>
          <w:spacing w:val="25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three</w:t>
      </w:r>
      <w:r>
        <w:rPr>
          <w:rFonts w:cs="Meiryo" w:hAnsi="Meiryo" w:eastAsia="Meiryo" w:ascii="Meiryo"/>
          <w:color w:val="221F1F"/>
          <w:spacing w:val="4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m</w:t>
      </w:r>
      <w:r>
        <w:rPr>
          <w:rFonts w:cs="Meiryo" w:hAnsi="Meiryo" w:eastAsia="Meiryo" w:ascii="Meiryo"/>
          <w:color w:val="221F1F"/>
          <w:spacing w:val="5"/>
          <w:w w:val="87"/>
          <w:sz w:val="22"/>
          <w:szCs w:val="22"/>
        </w:rPr>
        <w:t>o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dels</w:t>
      </w:r>
      <w:r>
        <w:rPr>
          <w:rFonts w:cs="Meiryo" w:hAnsi="Meiryo" w:eastAsia="Meiryo" w:ascii="Meiryo"/>
          <w:color w:val="221F1F"/>
          <w:spacing w:val="-1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re</w:t>
      </w:r>
      <w:r>
        <w:rPr>
          <w:rFonts w:cs="Meiryo" w:hAnsi="Meiryo" w:eastAsia="Meiryo" w:ascii="Meiryo"/>
          <w:color w:val="221F1F"/>
          <w:spacing w:val="-5"/>
          <w:w w:val="87"/>
          <w:sz w:val="22"/>
          <w:szCs w:val="22"/>
        </w:rPr>
        <w:t>v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eal</w:t>
      </w:r>
      <w:r>
        <w:rPr>
          <w:rFonts w:cs="Meiryo" w:hAnsi="Meiryo" w:eastAsia="Meiryo" w:ascii="Meiryo"/>
          <w:color w:val="221F1F"/>
          <w:spacing w:val="5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similar</w:t>
      </w:r>
      <w:r>
        <w:rPr>
          <w:rFonts w:cs="Meiryo" w:hAnsi="Meiryo" w:eastAsia="Meiryo" w:ascii="Meiryo"/>
          <w:color w:val="221F1F"/>
          <w:spacing w:val="38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results.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4"/>
          <w:sz w:val="22"/>
          <w:szCs w:val="22"/>
        </w:rPr>
        <w:t>Generation</w:t>
      </w:r>
      <w:r>
        <w:rPr>
          <w:rFonts w:cs="Meiryo" w:hAnsi="Meiryo" w:eastAsia="Meiryo" w:ascii="Meiryo"/>
          <w:color w:val="221F1F"/>
          <w:spacing w:val="0"/>
          <w:w w:val="84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20"/>
          <w:w w:val="84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4"/>
          <w:sz w:val="22"/>
          <w:szCs w:val="22"/>
        </w:rPr>
        <w:t>2</w:t>
      </w:r>
      <w:r>
        <w:rPr>
          <w:rFonts w:cs="Meiryo" w:hAnsi="Meiryo" w:eastAsia="Meiryo" w:ascii="Meiryo"/>
          <w:color w:val="221F1F"/>
          <w:spacing w:val="5"/>
          <w:w w:val="84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-5"/>
          <w:w w:val="84"/>
          <w:sz w:val="22"/>
          <w:szCs w:val="22"/>
        </w:rPr>
        <w:t>a</w:t>
      </w:r>
      <w:r>
        <w:rPr>
          <w:rFonts w:cs="Meiryo" w:hAnsi="Meiryo" w:eastAsia="Meiryo" w:ascii="Meiryo"/>
          <w:color w:val="221F1F"/>
          <w:spacing w:val="-5"/>
          <w:w w:val="84"/>
          <w:sz w:val="22"/>
          <w:szCs w:val="22"/>
        </w:rPr>
        <w:t>v</w:t>
      </w:r>
      <w:r>
        <w:rPr>
          <w:rFonts w:cs="Meiryo" w:hAnsi="Meiryo" w:eastAsia="Meiryo" w:ascii="Meiryo"/>
          <w:color w:val="221F1F"/>
          <w:spacing w:val="0"/>
          <w:w w:val="84"/>
          <w:sz w:val="22"/>
          <w:szCs w:val="22"/>
        </w:rPr>
        <w:t>erages</w:t>
      </w:r>
      <w:r>
        <w:rPr>
          <w:rFonts w:cs="Meiryo" w:hAnsi="Meiryo" w:eastAsia="Meiryo" w:ascii="Meiryo"/>
          <w:color w:val="221F1F"/>
          <w:spacing w:val="9"/>
          <w:w w:val="84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of</w:t>
      </w:r>
      <w:r>
        <w:rPr>
          <w:rFonts w:cs="Meiryo" w:hAnsi="Meiryo" w:eastAsia="Meiryo" w:ascii="Meiryo"/>
          <w:color w:val="221F1F"/>
          <w:spacing w:val="-30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gender</w:t>
      </w:r>
      <w:r>
        <w:rPr>
          <w:rFonts w:cs="Meiryo" w:hAnsi="Meiryo" w:eastAsia="Meiryo" w:ascii="Meiryo"/>
          <w:color w:val="221F1F"/>
          <w:spacing w:val="-6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standardized</w:t>
      </w:r>
      <w:r>
        <w:rPr>
          <w:rFonts w:cs="Meiryo" w:hAnsi="Meiryo" w:eastAsia="Meiryo" w:ascii="Meiryo"/>
          <w:color w:val="221F1F"/>
          <w:spacing w:val="37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AFI</w:t>
      </w:r>
      <w:r>
        <w:rPr>
          <w:rFonts w:cs="Meiryo" w:hAnsi="Meiryo" w:eastAsia="Meiryo" w:ascii="Meiryo"/>
          <w:color w:val="221F1F"/>
          <w:spacing w:val="21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-5"/>
          <w:w w:val="86"/>
          <w:sz w:val="22"/>
          <w:szCs w:val="22"/>
        </w:rPr>
        <w:t>w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e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re</w:t>
      </w:r>
      <w:r>
        <w:rPr>
          <w:rFonts w:cs="Meiryo" w:hAnsi="Meiryo" w:eastAsia="Meiryo" w:ascii="Meiryo"/>
          <w:color w:val="221F1F"/>
          <w:spacing w:val="-7"/>
          <w:w w:val="86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signiﬁca</w:t>
      </w:r>
      <w:r>
        <w:rPr>
          <w:rFonts w:cs="Meiryo" w:hAnsi="Meiryo" w:eastAsia="Meiryo" w:ascii="Meiryo"/>
          <w:color w:val="221F1F"/>
          <w:spacing w:val="-5"/>
          <w:w w:val="86"/>
          <w:sz w:val="22"/>
          <w:szCs w:val="22"/>
        </w:rPr>
        <w:t>n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t</w:t>
      </w:r>
      <w:r>
        <w:rPr>
          <w:rFonts w:cs="Meiryo" w:hAnsi="Meiryo" w:eastAsia="Meiryo" w:ascii="Meiryo"/>
          <w:color w:val="221F1F"/>
          <w:spacing w:val="52"/>
          <w:w w:val="86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predictors</w:t>
      </w:r>
      <w:r>
        <w:rPr>
          <w:rFonts w:cs="Meiryo" w:hAnsi="Meiryo" w:eastAsia="Meiryo" w:ascii="Meiryo"/>
          <w:color w:val="221F1F"/>
          <w:spacing w:val="42"/>
          <w:w w:val="86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of</w:t>
      </w:r>
      <w:r>
        <w:rPr>
          <w:rFonts w:cs="Meiryo" w:hAnsi="Meiryo" w:eastAsia="Meiryo" w:ascii="Meiryo"/>
          <w:color w:val="221F1F"/>
          <w:spacing w:val="-30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Gen2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5"/>
          <w:sz w:val="22"/>
          <w:szCs w:val="22"/>
        </w:rPr>
        <w:t>diﬀerences</w:t>
      </w:r>
      <w:r>
        <w:rPr>
          <w:rFonts w:cs="Meiryo" w:hAnsi="Meiryo" w:eastAsia="Meiryo" w:ascii="Meiryo"/>
          <w:color w:val="221F1F"/>
          <w:spacing w:val="10"/>
          <w:w w:val="85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in</w:t>
      </w:r>
      <w:r>
        <w:rPr>
          <w:rFonts w:cs="Meiryo" w:hAnsi="Meiryo" w:eastAsia="Meiryo" w:ascii="Meiryo"/>
          <w:color w:val="221F1F"/>
          <w:spacing w:val="-11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gender</w:t>
      </w:r>
      <w:r>
        <w:rPr>
          <w:rFonts w:cs="Meiryo" w:hAnsi="Meiryo" w:eastAsia="Meiryo" w:ascii="Meiryo"/>
          <w:color w:val="221F1F"/>
          <w:spacing w:val="-5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standardized</w:t>
      </w:r>
      <w:r>
        <w:rPr>
          <w:rFonts w:cs="Meiryo" w:hAnsi="Meiryo" w:eastAsia="Meiryo" w:ascii="Meiryo"/>
          <w:color w:val="221F1F"/>
          <w:spacing w:val="37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AFI</w:t>
      </w:r>
      <w:r>
        <w:rPr>
          <w:rFonts w:cs="Meiryo" w:hAnsi="Meiryo" w:eastAsia="Meiryo" w:ascii="Meiryo"/>
          <w:color w:val="221F1F"/>
          <w:spacing w:val="21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(p</w:t>
      </w:r>
      <w:r>
        <w:rPr>
          <w:rFonts w:cs="Meiryo" w:hAnsi="Meiryo" w:eastAsia="Meiryo" w:ascii="Meiryo"/>
          <w:color w:val="221F1F"/>
          <w:spacing w:val="-2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221F1F"/>
          <w:spacing w:val="0"/>
          <w:w w:val="100"/>
          <w:sz w:val="22"/>
          <w:szCs w:val="22"/>
        </w:rPr>
        <w:t>&lt;</w:t>
      </w:r>
      <w:r>
        <w:rPr>
          <w:rFonts w:cs="Times New Roman" w:hAnsi="Times New Roman" w:eastAsia="Times New Roman" w:ascii="Times New Roman"/>
          <w:i/>
          <w:color w:val="221F1F"/>
          <w:spacing w:val="3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221F1F"/>
          <w:spacing w:val="0"/>
          <w:w w:val="110"/>
          <w:sz w:val="22"/>
          <w:szCs w:val="22"/>
        </w:rPr>
        <w:t>.</w:t>
      </w:r>
      <w:r>
        <w:rPr>
          <w:rFonts w:cs="Meiryo" w:hAnsi="Meiryo" w:eastAsia="Meiryo" w:ascii="Meiryo"/>
          <w:color w:val="221F1F"/>
          <w:spacing w:val="0"/>
          <w:w w:val="82"/>
          <w:sz w:val="22"/>
          <w:szCs w:val="22"/>
        </w:rPr>
        <w:t>01),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4"/>
          <w:sz w:val="22"/>
          <w:szCs w:val="22"/>
        </w:rPr>
        <w:t>across</w:t>
      </w:r>
      <w:r>
        <w:rPr>
          <w:rFonts w:cs="Meiryo" w:hAnsi="Meiryo" w:eastAsia="Meiryo" w:ascii="Meiryo"/>
          <w:color w:val="221F1F"/>
          <w:spacing w:val="12"/>
          <w:w w:val="84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all</w:t>
      </w:r>
      <w:r>
        <w:rPr>
          <w:rFonts w:cs="Meiryo" w:hAnsi="Meiryo" w:eastAsia="Meiryo" w:ascii="Meiryo"/>
          <w:color w:val="221F1F"/>
          <w:spacing w:val="-8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three</w:t>
      </w:r>
      <w:r>
        <w:rPr>
          <w:rFonts w:cs="Meiryo" w:hAnsi="Meiryo" w:eastAsia="Meiryo" w:ascii="Meiryo"/>
          <w:color w:val="221F1F"/>
          <w:spacing w:val="-3"/>
          <w:w w:val="88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linking</w:t>
      </w:r>
      <w:r>
        <w:rPr>
          <w:rFonts w:cs="Meiryo" w:hAnsi="Meiryo" w:eastAsia="Meiryo" w:ascii="Meiryo"/>
          <w:color w:val="221F1F"/>
          <w:spacing w:val="51"/>
          <w:w w:val="88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meth</w:t>
      </w:r>
      <w:r>
        <w:rPr>
          <w:rFonts w:cs="Meiryo" w:hAnsi="Meiryo" w:eastAsia="Meiryo" w:ascii="Meiryo"/>
          <w:color w:val="221F1F"/>
          <w:spacing w:val="6"/>
          <w:w w:val="88"/>
          <w:sz w:val="22"/>
          <w:szCs w:val="22"/>
        </w:rPr>
        <w:t>o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ds.</w:t>
      </w:r>
      <w:r>
        <w:rPr>
          <w:rFonts w:cs="Meiryo" w:hAnsi="Meiryo" w:eastAsia="Meiryo" w:ascii="Meiryo"/>
          <w:color w:val="221F1F"/>
          <w:spacing w:val="13"/>
          <w:w w:val="88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10"/>
          <w:sz w:val="22"/>
          <w:szCs w:val="22"/>
        </w:rPr>
        <w:t>A</w:t>
      </w:r>
      <w:r>
        <w:rPr>
          <w:rFonts w:cs="Meiryo" w:hAnsi="Meiryo" w:eastAsia="Meiryo" w:ascii="Meiryo"/>
          <w:color w:val="221F1F"/>
          <w:spacing w:val="0"/>
          <w:w w:val="11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3"/>
          <w:sz w:val="22"/>
          <w:szCs w:val="22"/>
        </w:rPr>
        <w:t>one</w:t>
      </w:r>
      <w:r>
        <w:rPr>
          <w:rFonts w:cs="Meiryo" w:hAnsi="Meiryo" w:eastAsia="Meiryo" w:ascii="Meiryo"/>
          <w:color w:val="221F1F"/>
          <w:spacing w:val="12"/>
          <w:w w:val="83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unit</w:t>
      </w:r>
      <w:r>
        <w:rPr>
          <w:rFonts w:cs="Meiryo" w:hAnsi="Meiryo" w:eastAsia="Meiryo" w:ascii="Meiryo"/>
          <w:color w:val="221F1F"/>
          <w:spacing w:val="-22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5"/>
          <w:sz w:val="22"/>
          <w:szCs w:val="22"/>
        </w:rPr>
        <w:t>increase</w:t>
      </w:r>
      <w:r>
        <w:rPr>
          <w:rFonts w:cs="Meiryo" w:hAnsi="Meiryo" w:eastAsia="Meiryo" w:ascii="Meiryo"/>
          <w:color w:val="221F1F"/>
          <w:spacing w:val="10"/>
          <w:w w:val="85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in</w:t>
      </w:r>
      <w:r>
        <w:rPr>
          <w:rFonts w:cs="Meiryo" w:hAnsi="Meiryo" w:eastAsia="Meiryo" w:ascii="Meiryo"/>
          <w:color w:val="221F1F"/>
          <w:spacing w:val="-11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the</w:t>
      </w:r>
      <w:r>
        <w:rPr>
          <w:rFonts w:cs="Meiryo" w:hAnsi="Meiryo" w:eastAsia="Meiryo" w:ascii="Meiryo"/>
          <w:color w:val="221F1F"/>
          <w:spacing w:val="16"/>
          <w:w w:val="86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-5"/>
          <w:w w:val="86"/>
          <w:sz w:val="22"/>
          <w:szCs w:val="22"/>
        </w:rPr>
        <w:t>a</w:t>
      </w:r>
      <w:r>
        <w:rPr>
          <w:rFonts w:cs="Meiryo" w:hAnsi="Meiryo" w:eastAsia="Meiryo" w:ascii="Meiryo"/>
          <w:color w:val="221F1F"/>
          <w:spacing w:val="-5"/>
          <w:w w:val="86"/>
          <w:sz w:val="22"/>
          <w:szCs w:val="22"/>
        </w:rPr>
        <w:t>v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erage</w:t>
      </w:r>
      <w:r>
        <w:rPr>
          <w:rFonts w:cs="Meiryo" w:hAnsi="Meiryo" w:eastAsia="Meiryo" w:ascii="Meiryo"/>
          <w:color w:val="221F1F"/>
          <w:spacing w:val="-7"/>
          <w:w w:val="86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gender</w:t>
      </w:r>
      <w:r>
        <w:rPr>
          <w:rFonts w:cs="Meiryo" w:hAnsi="Meiryo" w:eastAsia="Meiryo" w:ascii="Meiryo"/>
          <w:color w:val="221F1F"/>
          <w:spacing w:val="3"/>
          <w:w w:val="86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standardized</w:t>
      </w:r>
      <w:r>
        <w:rPr>
          <w:rFonts w:cs="Meiryo" w:hAnsi="Meiryo" w:eastAsia="Meiryo" w:ascii="Meiryo"/>
          <w:color w:val="221F1F"/>
          <w:spacing w:val="52"/>
          <w:w w:val="86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AFI</w:t>
      </w:r>
      <w:r>
        <w:rPr>
          <w:rFonts w:cs="Meiryo" w:hAnsi="Meiryo" w:eastAsia="Meiryo" w:ascii="Meiryo"/>
          <w:color w:val="221F1F"/>
          <w:spacing w:val="21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9"/>
          <w:sz w:val="22"/>
          <w:szCs w:val="22"/>
        </w:rPr>
        <w:t>predicted</w:t>
      </w:r>
      <w:r>
        <w:rPr>
          <w:rFonts w:cs="Meiryo" w:hAnsi="Meiryo" w:eastAsia="Meiryo" w:ascii="Meiryo"/>
          <w:color w:val="221F1F"/>
          <w:spacing w:val="7"/>
          <w:w w:val="89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221F1F"/>
          <w:spacing w:val="0"/>
          <w:w w:val="144"/>
          <w:sz w:val="22"/>
          <w:szCs w:val="22"/>
        </w:rPr>
        <w:t>≈</w:t>
      </w:r>
      <w:r>
        <w:rPr>
          <w:rFonts w:cs="Times New Roman" w:hAnsi="Times New Roman" w:eastAsia="Times New Roman" w:ascii="Times New Roman"/>
          <w:i/>
          <w:color w:val="221F1F"/>
          <w:spacing w:val="-16"/>
          <w:w w:val="144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0"/>
          <w:sz w:val="22"/>
          <w:szCs w:val="22"/>
        </w:rPr>
        <w:t>0</w:t>
      </w:r>
      <w:r>
        <w:rPr>
          <w:rFonts w:cs="Times New Roman" w:hAnsi="Times New Roman" w:eastAsia="Times New Roman" w:ascii="Times New Roman"/>
          <w:i/>
          <w:color w:val="221F1F"/>
          <w:spacing w:val="0"/>
          <w:w w:val="110"/>
          <w:sz w:val="22"/>
          <w:szCs w:val="22"/>
        </w:rPr>
        <w:t>.</w:t>
      </w:r>
      <w:r>
        <w:rPr>
          <w:rFonts w:cs="Meiryo" w:hAnsi="Meiryo" w:eastAsia="Meiryo" w:ascii="Meiryo"/>
          <w:color w:val="221F1F"/>
          <w:spacing w:val="0"/>
          <w:w w:val="80"/>
          <w:sz w:val="22"/>
          <w:szCs w:val="22"/>
        </w:rPr>
        <w:t>34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5"/>
          <w:sz w:val="22"/>
          <w:szCs w:val="22"/>
        </w:rPr>
        <w:t>increase</w:t>
      </w:r>
      <w:r>
        <w:rPr>
          <w:rFonts w:cs="Meiryo" w:hAnsi="Meiryo" w:eastAsia="Meiryo" w:ascii="Meiryo"/>
          <w:color w:val="221F1F"/>
          <w:spacing w:val="10"/>
          <w:w w:val="85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in</w:t>
      </w:r>
      <w:r>
        <w:rPr>
          <w:rFonts w:cs="Meiryo" w:hAnsi="Meiryo" w:eastAsia="Meiryo" w:ascii="Meiryo"/>
          <w:color w:val="000000"/>
          <w:spacing w:val="0"/>
          <w:w w:val="100"/>
          <w:sz w:val="22"/>
          <w:szCs w:val="2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10" w:lineRule="exact" w:line="280"/>
      </w:pPr>
      <w:r>
        <w:rPr>
          <w:sz w:val="28"/>
          <w:szCs w:val="28"/>
        </w:rPr>
      </w:r>
    </w:p>
    <w:p>
      <w:pPr>
        <w:rPr>
          <w:rFonts w:cs="Meiryo" w:hAnsi="Meiryo" w:eastAsia="Meiryo" w:ascii="Meiryo"/>
          <w:sz w:val="22"/>
          <w:szCs w:val="22"/>
        </w:rPr>
        <w:jc w:val="left"/>
        <w:spacing w:lineRule="exact" w:line="320"/>
        <w:ind w:left="155"/>
      </w:pPr>
      <w:r>
        <w:rPr>
          <w:rFonts w:cs="Meiryo" w:hAnsi="Meiryo" w:eastAsia="Meiryo" w:ascii="Meiryo"/>
          <w:color w:val="221F1F"/>
          <w:spacing w:val="-5"/>
          <w:w w:val="86"/>
          <w:position w:val="3"/>
          <w:sz w:val="22"/>
          <w:szCs w:val="22"/>
        </w:rPr>
        <w:t>a</w:t>
      </w:r>
      <w:r>
        <w:rPr>
          <w:rFonts w:cs="Meiryo" w:hAnsi="Meiryo" w:eastAsia="Meiryo" w:ascii="Meiryo"/>
          <w:color w:val="221F1F"/>
          <w:spacing w:val="-5"/>
          <w:w w:val="86"/>
          <w:position w:val="3"/>
          <w:sz w:val="22"/>
          <w:szCs w:val="22"/>
        </w:rPr>
        <w:t>v</w:t>
      </w:r>
      <w:r>
        <w:rPr>
          <w:rFonts w:cs="Meiryo" w:hAnsi="Meiryo" w:eastAsia="Meiryo" w:ascii="Meiryo"/>
          <w:color w:val="221F1F"/>
          <w:spacing w:val="0"/>
          <w:w w:val="86"/>
          <w:position w:val="3"/>
          <w:sz w:val="22"/>
          <w:szCs w:val="22"/>
        </w:rPr>
        <w:t>erage</w:t>
      </w:r>
      <w:r>
        <w:rPr>
          <w:rFonts w:cs="Meiryo" w:hAnsi="Meiryo" w:eastAsia="Meiryo" w:ascii="Meiryo"/>
          <w:color w:val="221F1F"/>
          <w:spacing w:val="-7"/>
          <w:w w:val="86"/>
          <w:position w:val="3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6"/>
          <w:position w:val="3"/>
          <w:sz w:val="22"/>
          <w:szCs w:val="22"/>
        </w:rPr>
        <w:t>Gen2</w:t>
      </w:r>
      <w:r>
        <w:rPr>
          <w:rFonts w:cs="Meiryo" w:hAnsi="Meiryo" w:eastAsia="Meiryo" w:ascii="Meiryo"/>
          <w:color w:val="221F1F"/>
          <w:spacing w:val="26"/>
          <w:w w:val="86"/>
          <w:position w:val="3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position w:val="3"/>
          <w:sz w:val="22"/>
          <w:szCs w:val="22"/>
        </w:rPr>
        <w:t>AFI</w:t>
      </w:r>
      <w:r>
        <w:rPr>
          <w:rFonts w:cs="Meiryo" w:hAnsi="Meiryo" w:eastAsia="Meiryo" w:ascii="Meiryo"/>
          <w:color w:val="221F1F"/>
          <w:spacing w:val="21"/>
          <w:w w:val="100"/>
          <w:position w:val="3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7"/>
          <w:position w:val="3"/>
          <w:sz w:val="22"/>
          <w:szCs w:val="22"/>
        </w:rPr>
        <w:t>diﬀerence,</w:t>
      </w:r>
      <w:r>
        <w:rPr>
          <w:rFonts w:cs="Meiryo" w:hAnsi="Meiryo" w:eastAsia="Meiryo" w:ascii="Meiryo"/>
          <w:color w:val="221F1F"/>
          <w:spacing w:val="-14"/>
          <w:w w:val="87"/>
          <w:position w:val="3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7"/>
          <w:position w:val="3"/>
          <w:sz w:val="22"/>
          <w:szCs w:val="22"/>
        </w:rPr>
        <w:t>co</w:t>
      </w:r>
      <w:r>
        <w:rPr>
          <w:rFonts w:cs="Meiryo" w:hAnsi="Meiryo" w:eastAsia="Meiryo" w:ascii="Meiryo"/>
          <w:color w:val="221F1F"/>
          <w:spacing w:val="-5"/>
          <w:w w:val="87"/>
          <w:position w:val="3"/>
          <w:sz w:val="22"/>
          <w:szCs w:val="22"/>
        </w:rPr>
        <w:t>n</w:t>
      </w:r>
      <w:r>
        <w:rPr>
          <w:rFonts w:cs="Meiryo" w:hAnsi="Meiryo" w:eastAsia="Meiryo" w:ascii="Meiryo"/>
          <w:color w:val="221F1F"/>
          <w:spacing w:val="0"/>
          <w:w w:val="87"/>
          <w:position w:val="3"/>
          <w:sz w:val="22"/>
          <w:szCs w:val="22"/>
        </w:rPr>
        <w:t>trolling</w:t>
      </w:r>
      <w:r>
        <w:rPr>
          <w:rFonts w:cs="Meiryo" w:hAnsi="Meiryo" w:eastAsia="Meiryo" w:ascii="Meiryo"/>
          <w:color w:val="221F1F"/>
          <w:spacing w:val="61"/>
          <w:w w:val="87"/>
          <w:position w:val="3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7"/>
          <w:position w:val="3"/>
          <w:sz w:val="22"/>
          <w:szCs w:val="22"/>
        </w:rPr>
        <w:t>for</w:t>
      </w:r>
      <w:r>
        <w:rPr>
          <w:rFonts w:cs="Meiryo" w:hAnsi="Meiryo" w:eastAsia="Meiryo" w:ascii="Meiryo"/>
          <w:color w:val="221F1F"/>
          <w:spacing w:val="15"/>
          <w:w w:val="87"/>
          <w:position w:val="3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position w:val="3"/>
          <w:sz w:val="22"/>
          <w:szCs w:val="22"/>
        </w:rPr>
        <w:t>all</w:t>
      </w:r>
      <w:r>
        <w:rPr>
          <w:rFonts w:cs="Meiryo" w:hAnsi="Meiryo" w:eastAsia="Meiryo" w:ascii="Meiryo"/>
          <w:color w:val="221F1F"/>
          <w:spacing w:val="-8"/>
          <w:w w:val="100"/>
          <w:position w:val="3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-5"/>
          <w:w w:val="87"/>
          <w:position w:val="3"/>
          <w:sz w:val="22"/>
          <w:szCs w:val="22"/>
        </w:rPr>
        <w:t>o</w:t>
      </w:r>
      <w:r>
        <w:rPr>
          <w:rFonts w:cs="Meiryo" w:hAnsi="Meiryo" w:eastAsia="Meiryo" w:ascii="Meiryo"/>
          <w:color w:val="221F1F"/>
          <w:spacing w:val="-5"/>
          <w:w w:val="87"/>
          <w:position w:val="3"/>
          <w:sz w:val="22"/>
          <w:szCs w:val="22"/>
        </w:rPr>
        <w:t>v</w:t>
      </w:r>
      <w:r>
        <w:rPr>
          <w:rFonts w:cs="Meiryo" w:hAnsi="Meiryo" w:eastAsia="Meiryo" w:ascii="Meiryo"/>
          <w:color w:val="221F1F"/>
          <w:spacing w:val="0"/>
          <w:w w:val="87"/>
          <w:position w:val="3"/>
          <w:sz w:val="22"/>
          <w:szCs w:val="22"/>
        </w:rPr>
        <w:t>er</w:t>
      </w:r>
      <w:r>
        <w:rPr>
          <w:rFonts w:cs="Meiryo" w:hAnsi="Meiryo" w:eastAsia="Meiryo" w:ascii="Meiryo"/>
          <w:color w:val="221F1F"/>
          <w:spacing w:val="4"/>
          <w:w w:val="87"/>
          <w:position w:val="3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-10"/>
          <w:w w:val="87"/>
          <w:position w:val="3"/>
          <w:sz w:val="22"/>
          <w:szCs w:val="22"/>
        </w:rPr>
        <w:t>v</w:t>
      </w:r>
      <w:r>
        <w:rPr>
          <w:rFonts w:cs="Meiryo" w:hAnsi="Meiryo" w:eastAsia="Meiryo" w:ascii="Meiryo"/>
          <w:color w:val="221F1F"/>
          <w:spacing w:val="0"/>
          <w:w w:val="87"/>
          <w:position w:val="3"/>
          <w:sz w:val="22"/>
          <w:szCs w:val="22"/>
        </w:rPr>
        <w:t>ariables</w:t>
      </w:r>
      <w:r>
        <w:rPr>
          <w:rFonts w:cs="Meiryo" w:hAnsi="Meiryo" w:eastAsia="Meiryo" w:ascii="Meiryo"/>
          <w:color w:val="221F1F"/>
          <w:spacing w:val="24"/>
          <w:w w:val="87"/>
          <w:position w:val="3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position w:val="3"/>
          <w:sz w:val="22"/>
          <w:szCs w:val="22"/>
        </w:rPr>
        <w:t>in</w:t>
      </w:r>
      <w:r>
        <w:rPr>
          <w:rFonts w:cs="Meiryo" w:hAnsi="Meiryo" w:eastAsia="Meiryo" w:ascii="Meiryo"/>
          <w:color w:val="221F1F"/>
          <w:spacing w:val="-11"/>
          <w:w w:val="100"/>
          <w:position w:val="3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8"/>
          <w:position w:val="3"/>
          <w:sz w:val="22"/>
          <w:szCs w:val="22"/>
        </w:rPr>
        <w:t>the</w:t>
      </w:r>
      <w:r>
        <w:rPr>
          <w:rFonts w:cs="Meiryo" w:hAnsi="Meiryo" w:eastAsia="Meiryo" w:ascii="Meiryo"/>
          <w:color w:val="221F1F"/>
          <w:spacing w:val="8"/>
          <w:w w:val="88"/>
          <w:position w:val="3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position w:val="3"/>
          <w:sz w:val="22"/>
          <w:szCs w:val="22"/>
        </w:rPr>
        <w:t>m</w:t>
      </w:r>
      <w:r>
        <w:rPr>
          <w:rFonts w:cs="Meiryo" w:hAnsi="Meiryo" w:eastAsia="Meiryo" w:ascii="Meiryo"/>
          <w:color w:val="221F1F"/>
          <w:spacing w:val="6"/>
          <w:w w:val="100"/>
          <w:position w:val="3"/>
          <w:sz w:val="22"/>
          <w:szCs w:val="22"/>
        </w:rPr>
        <w:t>o</w:t>
      </w:r>
      <w:r>
        <w:rPr>
          <w:rFonts w:cs="Meiryo" w:hAnsi="Meiryo" w:eastAsia="Meiryo" w:ascii="Meiryo"/>
          <w:color w:val="221F1F"/>
          <w:spacing w:val="0"/>
          <w:w w:val="100"/>
          <w:position w:val="3"/>
          <w:sz w:val="22"/>
          <w:szCs w:val="22"/>
        </w:rPr>
        <w:t>del.</w:t>
      </w:r>
      <w:r>
        <w:rPr>
          <w:rFonts w:cs="Meiryo" w:hAnsi="Meiryo" w:eastAsia="Meiryo" w:ascii="Meiryo"/>
          <w:color w:val="000000"/>
          <w:spacing w:val="0"/>
          <w:w w:val="100"/>
          <w:position w:val="0"/>
          <w:sz w:val="22"/>
          <w:szCs w:val="22"/>
        </w:rPr>
      </w:r>
    </w:p>
    <w:p>
      <w:pPr>
        <w:rPr>
          <w:rFonts w:cs="Meiryo" w:hAnsi="Meiryo" w:eastAsia="Meiryo" w:ascii="Meiryo"/>
          <w:sz w:val="22"/>
          <w:szCs w:val="22"/>
        </w:rPr>
        <w:jc w:val="left"/>
        <w:spacing w:before="23" w:lineRule="auto" w:line="252"/>
        <w:ind w:left="155" w:right="124" w:firstLine="542"/>
      </w:pP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In</w:t>
      </w:r>
      <w:r>
        <w:rPr>
          <w:rFonts w:cs="Meiryo" w:hAnsi="Meiryo" w:eastAsia="Meiryo" w:ascii="Meiryo"/>
          <w:color w:val="221F1F"/>
          <w:spacing w:val="-26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5"/>
          <w:sz w:val="22"/>
          <w:szCs w:val="22"/>
        </w:rPr>
        <w:t>the</w:t>
      </w:r>
      <w:r>
        <w:rPr>
          <w:rFonts w:cs="Meiryo" w:hAnsi="Meiryo" w:eastAsia="Meiryo" w:ascii="Meiryo"/>
          <w:color w:val="221F1F"/>
          <w:spacing w:val="21"/>
          <w:w w:val="85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5"/>
          <w:sz w:val="22"/>
          <w:szCs w:val="22"/>
        </w:rPr>
        <w:t>Sons</w:t>
      </w:r>
      <w:r>
        <w:rPr>
          <w:rFonts w:cs="Meiryo" w:hAnsi="Meiryo" w:eastAsia="Meiryo" w:ascii="Meiryo"/>
          <w:color w:val="221F1F"/>
          <w:spacing w:val="10"/>
          <w:w w:val="85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5"/>
          <w:sz w:val="22"/>
          <w:szCs w:val="22"/>
        </w:rPr>
        <w:t>m</w:t>
      </w:r>
      <w:r>
        <w:rPr>
          <w:rFonts w:cs="Meiryo" w:hAnsi="Meiryo" w:eastAsia="Meiryo" w:ascii="Meiryo"/>
          <w:color w:val="221F1F"/>
          <w:spacing w:val="5"/>
          <w:w w:val="85"/>
          <w:sz w:val="22"/>
          <w:szCs w:val="22"/>
        </w:rPr>
        <w:t>o</w:t>
      </w:r>
      <w:r>
        <w:rPr>
          <w:rFonts w:cs="Meiryo" w:hAnsi="Meiryo" w:eastAsia="Meiryo" w:ascii="Meiryo"/>
          <w:color w:val="221F1F"/>
          <w:spacing w:val="0"/>
          <w:w w:val="85"/>
          <w:sz w:val="22"/>
          <w:szCs w:val="22"/>
        </w:rPr>
        <w:t>del,</w:t>
      </w:r>
      <w:r>
        <w:rPr>
          <w:rFonts w:cs="Meiryo" w:hAnsi="Meiryo" w:eastAsia="Meiryo" w:ascii="Meiryo"/>
          <w:color w:val="221F1F"/>
          <w:spacing w:val="19"/>
          <w:w w:val="85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5"/>
          <w:sz w:val="22"/>
          <w:szCs w:val="22"/>
        </w:rPr>
        <w:t>the</w:t>
      </w:r>
      <w:r>
        <w:rPr>
          <w:rFonts w:cs="Meiryo" w:hAnsi="Meiryo" w:eastAsia="Meiryo" w:ascii="Meiryo"/>
          <w:color w:val="221F1F"/>
          <w:spacing w:val="21"/>
          <w:w w:val="85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5"/>
          <w:sz w:val="22"/>
          <w:szCs w:val="22"/>
        </w:rPr>
        <w:t>Generation</w:t>
      </w:r>
      <w:r>
        <w:rPr>
          <w:rFonts w:cs="Meiryo" w:hAnsi="Meiryo" w:eastAsia="Meiryo" w:ascii="Meiryo"/>
          <w:color w:val="221F1F"/>
          <w:spacing w:val="0"/>
          <w:w w:val="85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6"/>
          <w:w w:val="85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5"/>
          <w:sz w:val="22"/>
          <w:szCs w:val="22"/>
        </w:rPr>
        <w:t>1</w:t>
      </w:r>
      <w:r>
        <w:rPr>
          <w:rFonts w:cs="Meiryo" w:hAnsi="Meiryo" w:eastAsia="Meiryo" w:ascii="Meiryo"/>
          <w:color w:val="221F1F"/>
          <w:spacing w:val="3"/>
          <w:w w:val="85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5"/>
          <w:sz w:val="22"/>
          <w:szCs w:val="22"/>
        </w:rPr>
        <w:t>sister</w:t>
      </w:r>
      <w:r>
        <w:rPr>
          <w:rFonts w:cs="Meiryo" w:hAnsi="Meiryo" w:eastAsia="Meiryo" w:ascii="Meiryo"/>
          <w:color w:val="221F1F"/>
          <w:spacing w:val="22"/>
          <w:w w:val="85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-5"/>
          <w:w w:val="85"/>
          <w:sz w:val="22"/>
          <w:szCs w:val="22"/>
        </w:rPr>
        <w:t>a</w:t>
      </w:r>
      <w:r>
        <w:rPr>
          <w:rFonts w:cs="Meiryo" w:hAnsi="Meiryo" w:eastAsia="Meiryo" w:ascii="Meiryo"/>
          <w:color w:val="221F1F"/>
          <w:spacing w:val="-5"/>
          <w:w w:val="85"/>
          <w:sz w:val="22"/>
          <w:szCs w:val="22"/>
        </w:rPr>
        <w:t>v</w:t>
      </w:r>
      <w:r>
        <w:rPr>
          <w:rFonts w:cs="Meiryo" w:hAnsi="Meiryo" w:eastAsia="Meiryo" w:ascii="Meiryo"/>
          <w:color w:val="221F1F"/>
          <w:spacing w:val="0"/>
          <w:w w:val="85"/>
          <w:sz w:val="22"/>
          <w:szCs w:val="22"/>
        </w:rPr>
        <w:t>erage</w:t>
      </w:r>
      <w:r>
        <w:rPr>
          <w:rFonts w:cs="Meiryo" w:hAnsi="Meiryo" w:eastAsia="Meiryo" w:ascii="Meiryo"/>
          <w:color w:val="221F1F"/>
          <w:spacing w:val="2"/>
          <w:w w:val="85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of</w:t>
      </w:r>
      <w:r>
        <w:rPr>
          <w:rFonts w:cs="Meiryo" w:hAnsi="Meiryo" w:eastAsia="Meiryo" w:ascii="Meiryo"/>
          <w:color w:val="221F1F"/>
          <w:spacing w:val="-30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9"/>
          <w:sz w:val="22"/>
          <w:szCs w:val="22"/>
        </w:rPr>
        <w:t>standardized</w:t>
      </w:r>
      <w:r>
        <w:rPr>
          <w:rFonts w:cs="Meiryo" w:hAnsi="Meiryo" w:eastAsia="Meiryo" w:ascii="Meiryo"/>
          <w:color w:val="221F1F"/>
          <w:spacing w:val="8"/>
          <w:w w:val="89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A</w:t>
      </w:r>
      <w:r>
        <w:rPr>
          <w:rFonts w:cs="Meiryo" w:hAnsi="Meiryo" w:eastAsia="Meiryo" w:ascii="Meiryo"/>
          <w:color w:val="221F1F"/>
          <w:spacing w:val="-6"/>
          <w:w w:val="100"/>
          <w:sz w:val="22"/>
          <w:szCs w:val="22"/>
        </w:rPr>
        <w:t>F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QT</w:t>
      </w:r>
      <w:r>
        <w:rPr>
          <w:rFonts w:cs="Meiryo" w:hAnsi="Meiryo" w:eastAsia="Meiryo" w:ascii="Meiryo"/>
          <w:color w:val="221F1F"/>
          <w:spacing w:val="53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3"/>
          <w:sz w:val="22"/>
          <w:szCs w:val="22"/>
        </w:rPr>
        <w:t>scores</w:t>
      </w:r>
      <w:r>
        <w:rPr>
          <w:rFonts w:cs="Meiryo" w:hAnsi="Meiryo" w:eastAsia="Meiryo" w:ascii="Meiryo"/>
          <w:color w:val="221F1F"/>
          <w:spacing w:val="0"/>
          <w:w w:val="83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-5"/>
          <w:w w:val="83"/>
          <w:sz w:val="22"/>
          <w:szCs w:val="22"/>
        </w:rPr>
        <w:t>w</w:t>
      </w:r>
      <w:r>
        <w:rPr>
          <w:rFonts w:cs="Meiryo" w:hAnsi="Meiryo" w:eastAsia="Meiryo" w:ascii="Meiryo"/>
          <w:color w:val="221F1F"/>
          <w:spacing w:val="0"/>
          <w:w w:val="83"/>
          <w:sz w:val="22"/>
          <w:szCs w:val="22"/>
        </w:rPr>
        <w:t>a</w:t>
      </w:r>
      <w:r>
        <w:rPr>
          <w:rFonts w:cs="Meiryo" w:hAnsi="Meiryo" w:eastAsia="Meiryo" w:ascii="Meiryo"/>
          <w:color w:val="221F1F"/>
          <w:spacing w:val="0"/>
          <w:w w:val="83"/>
          <w:sz w:val="22"/>
          <w:szCs w:val="22"/>
        </w:rPr>
        <w:t>s</w:t>
      </w:r>
      <w:r>
        <w:rPr>
          <w:rFonts w:cs="Meiryo" w:hAnsi="Meiryo" w:eastAsia="Meiryo" w:ascii="Meiryo"/>
          <w:color w:val="221F1F"/>
          <w:spacing w:val="16"/>
          <w:w w:val="83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a</w:t>
      </w:r>
      <w:r>
        <w:rPr>
          <w:rFonts w:cs="Meiryo" w:hAnsi="Meiryo" w:eastAsia="Meiryo" w:ascii="Meiryo"/>
          <w:color w:val="221F1F"/>
          <w:spacing w:val="-19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9"/>
          <w:sz w:val="22"/>
          <w:szCs w:val="22"/>
        </w:rPr>
        <w:t>signiﬁca</w:t>
      </w:r>
      <w:r>
        <w:rPr>
          <w:rFonts w:cs="Meiryo" w:hAnsi="Meiryo" w:eastAsia="Meiryo" w:ascii="Meiryo"/>
          <w:color w:val="221F1F"/>
          <w:spacing w:val="-5"/>
          <w:w w:val="89"/>
          <w:sz w:val="22"/>
          <w:szCs w:val="22"/>
        </w:rPr>
        <w:t>n</w:t>
      </w:r>
      <w:r>
        <w:rPr>
          <w:rFonts w:cs="Meiryo" w:hAnsi="Meiryo" w:eastAsia="Meiryo" w:ascii="Meiryo"/>
          <w:color w:val="221F1F"/>
          <w:spacing w:val="0"/>
          <w:w w:val="89"/>
          <w:sz w:val="22"/>
          <w:szCs w:val="22"/>
        </w:rPr>
        <w:t>t</w:t>
      </w:r>
      <w:r>
        <w:rPr>
          <w:rFonts w:cs="Meiryo" w:hAnsi="Meiryo" w:eastAsia="Meiryo" w:ascii="Meiryo"/>
          <w:color w:val="221F1F"/>
          <w:spacing w:val="17"/>
          <w:w w:val="89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9"/>
          <w:sz w:val="22"/>
          <w:szCs w:val="22"/>
        </w:rPr>
        <w:t>predictor</w:t>
      </w:r>
      <w:r>
        <w:rPr>
          <w:rFonts w:cs="Meiryo" w:hAnsi="Meiryo" w:eastAsia="Meiryo" w:ascii="Meiryo"/>
          <w:color w:val="221F1F"/>
          <w:spacing w:val="18"/>
          <w:w w:val="89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of</w:t>
      </w:r>
      <w:r>
        <w:rPr>
          <w:rFonts w:cs="Meiryo" w:hAnsi="Meiryo" w:eastAsia="Meiryo" w:ascii="Meiryo"/>
          <w:color w:val="221F1F"/>
          <w:spacing w:val="-30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5"/>
          <w:sz w:val="22"/>
          <w:szCs w:val="22"/>
        </w:rPr>
        <w:t>diﬀerences</w:t>
      </w:r>
      <w:r>
        <w:rPr>
          <w:rFonts w:cs="Meiryo" w:hAnsi="Meiryo" w:eastAsia="Meiryo" w:ascii="Meiryo"/>
          <w:color w:val="221F1F"/>
          <w:spacing w:val="10"/>
          <w:w w:val="85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in</w:t>
      </w:r>
      <w:r>
        <w:rPr>
          <w:rFonts w:cs="Meiryo" w:hAnsi="Meiryo" w:eastAsia="Meiryo" w:ascii="Meiryo"/>
          <w:color w:val="221F1F"/>
          <w:spacing w:val="-11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9"/>
          <w:sz w:val="22"/>
          <w:szCs w:val="22"/>
        </w:rPr>
        <w:t>Gen2</w:t>
      </w:r>
      <w:r>
        <w:rPr>
          <w:rFonts w:cs="Meiryo" w:hAnsi="Meiryo" w:eastAsia="Meiryo" w:ascii="Meiryo"/>
          <w:color w:val="221F1F"/>
          <w:spacing w:val="7"/>
          <w:w w:val="89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AFI</w:t>
      </w:r>
      <w:r>
        <w:rPr>
          <w:rFonts w:cs="Meiryo" w:hAnsi="Meiryo" w:eastAsia="Meiryo" w:ascii="Meiryo"/>
          <w:color w:val="221F1F"/>
          <w:spacing w:val="21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(p</w:t>
      </w:r>
      <w:r>
        <w:rPr>
          <w:rFonts w:cs="Meiryo" w:hAnsi="Meiryo" w:eastAsia="Meiryo" w:ascii="Meiryo"/>
          <w:color w:val="221F1F"/>
          <w:spacing w:val="-2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221F1F"/>
          <w:spacing w:val="0"/>
          <w:w w:val="100"/>
          <w:sz w:val="22"/>
          <w:szCs w:val="22"/>
        </w:rPr>
        <w:t>&lt;</w:t>
      </w:r>
      <w:r>
        <w:rPr>
          <w:rFonts w:cs="Times New Roman" w:hAnsi="Times New Roman" w:eastAsia="Times New Roman" w:ascii="Times New Roman"/>
          <w:i/>
          <w:color w:val="221F1F"/>
          <w:spacing w:val="3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221F1F"/>
          <w:spacing w:val="0"/>
          <w:w w:val="110"/>
          <w:sz w:val="22"/>
          <w:szCs w:val="22"/>
        </w:rPr>
        <w:t>.</w:t>
      </w:r>
      <w:r>
        <w:rPr>
          <w:rFonts w:cs="Meiryo" w:hAnsi="Meiryo" w:eastAsia="Meiryo" w:ascii="Meiryo"/>
          <w:color w:val="221F1F"/>
          <w:spacing w:val="0"/>
          <w:w w:val="82"/>
          <w:sz w:val="22"/>
          <w:szCs w:val="22"/>
        </w:rPr>
        <w:t>01).</w:t>
      </w:r>
      <w:r>
        <w:rPr>
          <w:rFonts w:cs="Meiryo" w:hAnsi="Meiryo" w:eastAsia="Meiryo" w:ascii="Meiryo"/>
          <w:color w:val="221F1F"/>
          <w:spacing w:val="24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A</w:t>
      </w:r>
      <w:r>
        <w:rPr>
          <w:rFonts w:cs="Meiryo" w:hAnsi="Meiryo" w:eastAsia="Meiryo" w:ascii="Meiryo"/>
          <w:color w:val="221F1F"/>
          <w:spacing w:val="14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3"/>
          <w:sz w:val="22"/>
          <w:szCs w:val="22"/>
        </w:rPr>
        <w:t>one</w:t>
      </w:r>
      <w:r>
        <w:rPr>
          <w:rFonts w:cs="Meiryo" w:hAnsi="Meiryo" w:eastAsia="Meiryo" w:ascii="Meiryo"/>
          <w:color w:val="221F1F"/>
          <w:spacing w:val="12"/>
          <w:w w:val="83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unit</w:t>
      </w:r>
      <w:r>
        <w:rPr>
          <w:rFonts w:cs="Meiryo" w:hAnsi="Meiryo" w:eastAsia="Meiryo" w:ascii="Meiryo"/>
          <w:color w:val="221F1F"/>
          <w:spacing w:val="-22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5"/>
          <w:sz w:val="22"/>
          <w:szCs w:val="22"/>
        </w:rPr>
        <w:t>increase</w:t>
      </w:r>
      <w:r>
        <w:rPr>
          <w:rFonts w:cs="Meiryo" w:hAnsi="Meiryo" w:eastAsia="Meiryo" w:ascii="Meiryo"/>
          <w:color w:val="221F1F"/>
          <w:spacing w:val="10"/>
          <w:w w:val="85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in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the</w:t>
      </w:r>
      <w:r>
        <w:rPr>
          <w:rFonts w:cs="Meiryo" w:hAnsi="Meiryo" w:eastAsia="Meiryo" w:ascii="Meiryo"/>
          <w:color w:val="221F1F"/>
          <w:spacing w:val="12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-5"/>
          <w:w w:val="87"/>
          <w:sz w:val="22"/>
          <w:szCs w:val="22"/>
        </w:rPr>
        <w:t>a</w:t>
      </w:r>
      <w:r>
        <w:rPr>
          <w:rFonts w:cs="Meiryo" w:hAnsi="Meiryo" w:eastAsia="Meiryo" w:ascii="Meiryo"/>
          <w:color w:val="221F1F"/>
          <w:spacing w:val="-5"/>
          <w:w w:val="87"/>
          <w:sz w:val="22"/>
          <w:szCs w:val="22"/>
        </w:rPr>
        <w:t>v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erage</w:t>
      </w:r>
      <w:r>
        <w:rPr>
          <w:rFonts w:cs="Meiryo" w:hAnsi="Meiryo" w:eastAsia="Meiryo" w:ascii="Meiryo"/>
          <w:color w:val="221F1F"/>
          <w:spacing w:val="-16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standardized</w:t>
      </w:r>
      <w:r>
        <w:rPr>
          <w:rFonts w:cs="Meiryo" w:hAnsi="Meiryo" w:eastAsia="Meiryo" w:ascii="Meiryo"/>
          <w:color w:val="221F1F"/>
          <w:spacing w:val="37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i</w:t>
      </w:r>
      <w:r>
        <w:rPr>
          <w:rFonts w:cs="Meiryo" w:hAnsi="Meiryo" w:eastAsia="Meiryo" w:ascii="Meiryo"/>
          <w:color w:val="221F1F"/>
          <w:spacing w:val="-5"/>
          <w:w w:val="87"/>
          <w:sz w:val="22"/>
          <w:szCs w:val="22"/>
        </w:rPr>
        <w:t>n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telligence</w:t>
      </w:r>
      <w:r>
        <w:rPr>
          <w:rFonts w:cs="Meiryo" w:hAnsi="Meiryo" w:eastAsia="Meiryo" w:ascii="Meiryo"/>
          <w:color w:val="221F1F"/>
          <w:spacing w:val="33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of</w:t>
      </w:r>
      <w:r>
        <w:rPr>
          <w:rFonts w:cs="Meiryo" w:hAnsi="Meiryo" w:eastAsia="Meiryo" w:ascii="Meiryo"/>
          <w:color w:val="221F1F"/>
          <w:spacing w:val="-30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the</w:t>
      </w:r>
      <w:r>
        <w:rPr>
          <w:rFonts w:cs="Meiryo" w:hAnsi="Meiryo" w:eastAsia="Meiryo" w:ascii="Meiryo"/>
          <w:color w:val="221F1F"/>
          <w:spacing w:val="8"/>
          <w:w w:val="88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-5"/>
          <w:w w:val="88"/>
          <w:sz w:val="22"/>
          <w:szCs w:val="22"/>
        </w:rPr>
        <w:t>c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hildren’s</w:t>
      </w:r>
      <w:r>
        <w:rPr>
          <w:rFonts w:cs="Meiryo" w:hAnsi="Meiryo" w:eastAsia="Meiryo" w:ascii="Meiryo"/>
          <w:color w:val="221F1F"/>
          <w:spacing w:val="33"/>
          <w:w w:val="88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mothers</w:t>
      </w:r>
      <w:r>
        <w:rPr>
          <w:rFonts w:cs="Meiryo" w:hAnsi="Meiryo" w:eastAsia="Meiryo" w:ascii="Meiryo"/>
          <w:color w:val="221F1F"/>
          <w:spacing w:val="-9"/>
          <w:w w:val="88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predicted</w:t>
      </w:r>
      <w:r>
        <w:rPr>
          <w:rFonts w:cs="Meiryo" w:hAnsi="Meiryo" w:eastAsia="Meiryo" w:ascii="Meiryo"/>
          <w:color w:val="221F1F"/>
          <w:spacing w:val="18"/>
          <w:w w:val="88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221F1F"/>
          <w:spacing w:val="0"/>
          <w:w w:val="144"/>
          <w:sz w:val="22"/>
          <w:szCs w:val="22"/>
        </w:rPr>
        <w:t>≈</w:t>
      </w:r>
      <w:r>
        <w:rPr>
          <w:rFonts w:cs="Times New Roman" w:hAnsi="Times New Roman" w:eastAsia="Times New Roman" w:ascii="Times New Roman"/>
          <w:i/>
          <w:color w:val="221F1F"/>
          <w:spacing w:val="-16"/>
          <w:w w:val="144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221F1F"/>
          <w:spacing w:val="0"/>
          <w:w w:val="110"/>
          <w:sz w:val="22"/>
          <w:szCs w:val="22"/>
        </w:rPr>
        <w:t>.</w:t>
      </w:r>
      <w:r>
        <w:rPr>
          <w:rFonts w:cs="Meiryo" w:hAnsi="Meiryo" w:eastAsia="Meiryo" w:ascii="Meiryo"/>
          <w:color w:val="221F1F"/>
          <w:spacing w:val="0"/>
          <w:w w:val="80"/>
          <w:sz w:val="22"/>
          <w:szCs w:val="22"/>
        </w:rPr>
        <w:t>0083</w:t>
      </w:r>
      <w:r>
        <w:rPr>
          <w:rFonts w:cs="Meiryo" w:hAnsi="Meiryo" w:eastAsia="Meiryo" w:ascii="Meiryo"/>
          <w:color w:val="221F1F"/>
          <w:spacing w:val="0"/>
          <w:w w:val="8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3"/>
          <w:sz w:val="22"/>
          <w:szCs w:val="22"/>
        </w:rPr>
        <w:t>decrease</w:t>
      </w:r>
      <w:r>
        <w:rPr>
          <w:rFonts w:cs="Meiryo" w:hAnsi="Meiryo" w:eastAsia="Meiryo" w:ascii="Meiryo"/>
          <w:color w:val="221F1F"/>
          <w:spacing w:val="12"/>
          <w:w w:val="83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in</w:t>
      </w:r>
      <w:r>
        <w:rPr>
          <w:rFonts w:cs="Meiryo" w:hAnsi="Meiryo" w:eastAsia="Meiryo" w:ascii="Meiryo"/>
          <w:color w:val="221F1F"/>
          <w:spacing w:val="-11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the</w:t>
      </w:r>
      <w:r>
        <w:rPr>
          <w:rFonts w:cs="Meiryo" w:hAnsi="Meiryo" w:eastAsia="Meiryo" w:ascii="Meiryo"/>
          <w:color w:val="221F1F"/>
          <w:spacing w:val="8"/>
          <w:w w:val="88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AFI</w:t>
      </w:r>
      <w:r>
        <w:rPr>
          <w:rFonts w:cs="Meiryo" w:hAnsi="Meiryo" w:eastAsia="Meiryo" w:ascii="Meiryo"/>
          <w:color w:val="221F1F"/>
          <w:spacing w:val="21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diﬀerence</w:t>
      </w:r>
      <w:r>
        <w:rPr>
          <w:rFonts w:cs="Meiryo" w:hAnsi="Meiryo" w:eastAsia="Meiryo" w:ascii="Meiryo"/>
          <w:color w:val="221F1F"/>
          <w:spacing w:val="9"/>
          <w:w w:val="86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5"/>
          <w:w w:val="86"/>
          <w:sz w:val="22"/>
          <w:szCs w:val="22"/>
        </w:rPr>
        <w:t>b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e</w:t>
      </w:r>
      <w:r>
        <w:rPr>
          <w:rFonts w:cs="Meiryo" w:hAnsi="Meiryo" w:eastAsia="Meiryo" w:ascii="Meiryo"/>
          <w:color w:val="221F1F"/>
          <w:spacing w:val="-5"/>
          <w:w w:val="86"/>
          <w:sz w:val="22"/>
          <w:szCs w:val="22"/>
        </w:rPr>
        <w:t>t</w:t>
      </w:r>
      <w:r>
        <w:rPr>
          <w:rFonts w:cs="Meiryo" w:hAnsi="Meiryo" w:eastAsia="Meiryo" w:ascii="Meiryo"/>
          <w:color w:val="221F1F"/>
          <w:spacing w:val="-5"/>
          <w:w w:val="86"/>
          <w:sz w:val="22"/>
          <w:szCs w:val="22"/>
        </w:rPr>
        <w:t>w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een</w:t>
      </w:r>
      <w:r>
        <w:rPr>
          <w:rFonts w:cs="Meiryo" w:hAnsi="Meiryo" w:eastAsia="Meiryo" w:ascii="Meiryo"/>
          <w:color w:val="221F1F"/>
          <w:spacing w:val="-2"/>
          <w:w w:val="86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siblings.</w:t>
      </w:r>
      <w:r>
        <w:rPr>
          <w:rFonts w:cs="Meiryo" w:hAnsi="Meiryo" w:eastAsia="Meiryo" w:ascii="Meiryo"/>
          <w:color w:val="221F1F"/>
          <w:spacing w:val="59"/>
          <w:w w:val="86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All</w:t>
      </w:r>
      <w:r>
        <w:rPr>
          <w:rFonts w:cs="Meiryo" w:hAnsi="Meiryo" w:eastAsia="Meiryo" w:ascii="Meiryo"/>
          <w:color w:val="221F1F"/>
          <w:spacing w:val="25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other</w:t>
      </w:r>
      <w:r>
        <w:rPr>
          <w:rFonts w:cs="Meiryo" w:hAnsi="Meiryo" w:eastAsia="Meiryo" w:ascii="Meiryo"/>
          <w:color w:val="221F1F"/>
          <w:spacing w:val="15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-10"/>
          <w:w w:val="87"/>
          <w:sz w:val="22"/>
          <w:szCs w:val="22"/>
        </w:rPr>
        <w:t>v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ariables</w:t>
      </w:r>
      <w:r>
        <w:rPr>
          <w:rFonts w:cs="Meiryo" w:hAnsi="Meiryo" w:eastAsia="Meiryo" w:ascii="Meiryo"/>
          <w:color w:val="221F1F"/>
          <w:spacing w:val="24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-5"/>
          <w:w w:val="87"/>
          <w:sz w:val="22"/>
          <w:szCs w:val="22"/>
        </w:rPr>
        <w:t>w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ere</w:t>
      </w:r>
      <w:r>
        <w:rPr>
          <w:rFonts w:cs="Meiryo" w:hAnsi="Meiryo" w:eastAsia="Meiryo" w:ascii="Meiryo"/>
          <w:color w:val="221F1F"/>
          <w:spacing w:val="-15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not</w:t>
      </w:r>
      <w:r>
        <w:rPr>
          <w:rFonts w:cs="Meiryo" w:hAnsi="Meiryo" w:eastAsia="Meiryo" w:ascii="Meiryo"/>
          <w:color w:val="221F1F"/>
          <w:spacing w:val="20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9"/>
          <w:sz w:val="22"/>
          <w:szCs w:val="22"/>
        </w:rPr>
        <w:t>signiﬁca</w:t>
      </w:r>
      <w:r>
        <w:rPr>
          <w:rFonts w:cs="Meiryo" w:hAnsi="Meiryo" w:eastAsia="Meiryo" w:ascii="Meiryo"/>
          <w:color w:val="221F1F"/>
          <w:spacing w:val="-6"/>
          <w:w w:val="89"/>
          <w:sz w:val="22"/>
          <w:szCs w:val="22"/>
        </w:rPr>
        <w:t>n</w:t>
      </w:r>
      <w:r>
        <w:rPr>
          <w:rFonts w:cs="Meiryo" w:hAnsi="Meiryo" w:eastAsia="Meiryo" w:ascii="Meiryo"/>
          <w:color w:val="221F1F"/>
          <w:spacing w:val="0"/>
          <w:w w:val="91"/>
          <w:sz w:val="22"/>
          <w:szCs w:val="22"/>
        </w:rPr>
        <w:t>t,</w:t>
      </w:r>
      <w:r>
        <w:rPr>
          <w:rFonts w:cs="Meiryo" w:hAnsi="Meiryo" w:eastAsia="Meiryo" w:ascii="Meiryo"/>
          <w:color w:val="221F1F"/>
          <w:spacing w:val="0"/>
          <w:w w:val="91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92"/>
          <w:sz w:val="22"/>
          <w:szCs w:val="22"/>
        </w:rPr>
        <w:t>including</w:t>
      </w:r>
      <w:r>
        <w:rPr>
          <w:rFonts w:cs="Meiryo" w:hAnsi="Meiryo" w:eastAsia="Meiryo" w:ascii="Meiryo"/>
          <w:color w:val="221F1F"/>
          <w:spacing w:val="5"/>
          <w:w w:val="92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all</w:t>
      </w:r>
      <w:r>
        <w:rPr>
          <w:rFonts w:cs="Meiryo" w:hAnsi="Meiryo" w:eastAsia="Meiryo" w:ascii="Meiryo"/>
          <w:color w:val="221F1F"/>
          <w:spacing w:val="-8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kin</w:t>
      </w:r>
      <w:r>
        <w:rPr>
          <w:rFonts w:cs="Meiryo" w:hAnsi="Meiryo" w:eastAsia="Meiryo" w:ascii="Meiryo"/>
          <w:color w:val="221F1F"/>
          <w:spacing w:val="-17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diﬀerence</w:t>
      </w:r>
      <w:r>
        <w:rPr>
          <w:rFonts w:cs="Meiryo" w:hAnsi="Meiryo" w:eastAsia="Meiryo" w:ascii="Meiryo"/>
          <w:color w:val="221F1F"/>
          <w:spacing w:val="-2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-10"/>
          <w:w w:val="87"/>
          <w:sz w:val="22"/>
          <w:szCs w:val="22"/>
        </w:rPr>
        <w:t>v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ariables.</w:t>
      </w:r>
      <w:r>
        <w:rPr>
          <w:rFonts w:cs="Meiryo" w:hAnsi="Meiryo" w:eastAsia="Meiryo" w:ascii="Meiryo"/>
          <w:color w:val="221F1F"/>
          <w:spacing w:val="49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The</w:t>
      </w:r>
      <w:r>
        <w:rPr>
          <w:rFonts w:cs="Meiryo" w:hAnsi="Meiryo" w:eastAsia="Meiryo" w:ascii="Meiryo"/>
          <w:color w:val="221F1F"/>
          <w:spacing w:val="-25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adjusted</w:t>
      </w:r>
      <w:r>
        <w:rPr>
          <w:rFonts w:cs="Meiryo" w:hAnsi="Meiryo" w:eastAsia="Meiryo" w:ascii="Meiryo"/>
          <w:color w:val="221F1F"/>
          <w:spacing w:val="9"/>
          <w:w w:val="88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8"/>
          <w:sz w:val="15"/>
          <w:szCs w:val="15"/>
        </w:rPr>
        <w:t>2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8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color w:val="221F1F"/>
          <w:spacing w:val="23"/>
          <w:w w:val="100"/>
          <w:position w:val="8"/>
          <w:sz w:val="15"/>
          <w:szCs w:val="15"/>
        </w:rPr>
        <w:t> </w:t>
      </w:r>
      <w:r>
        <w:rPr>
          <w:rFonts w:cs="Meiryo" w:hAnsi="Meiryo" w:eastAsia="Meiryo" w:ascii="Meiryo"/>
          <w:color w:val="221F1F"/>
          <w:spacing w:val="-11"/>
          <w:w w:val="91"/>
          <w:position w:val="0"/>
          <w:sz w:val="22"/>
          <w:szCs w:val="22"/>
        </w:rPr>
        <w:t>v</w:t>
      </w:r>
      <w:r>
        <w:rPr>
          <w:rFonts w:cs="Meiryo" w:hAnsi="Meiryo" w:eastAsia="Meiryo" w:ascii="Meiryo"/>
          <w:color w:val="221F1F"/>
          <w:spacing w:val="0"/>
          <w:w w:val="91"/>
          <w:position w:val="0"/>
          <w:sz w:val="22"/>
          <w:szCs w:val="22"/>
        </w:rPr>
        <w:t>aried</w:t>
      </w:r>
      <w:r>
        <w:rPr>
          <w:rFonts w:cs="Meiryo" w:hAnsi="Meiryo" w:eastAsia="Meiryo" w:ascii="Meiryo"/>
          <w:color w:val="221F1F"/>
          <w:spacing w:val="-4"/>
          <w:w w:val="91"/>
          <w:position w:val="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91"/>
          <w:position w:val="0"/>
          <w:sz w:val="22"/>
          <w:szCs w:val="22"/>
        </w:rPr>
        <w:t>slig</w:t>
      </w:r>
      <w:r>
        <w:rPr>
          <w:rFonts w:cs="Meiryo" w:hAnsi="Meiryo" w:eastAsia="Meiryo" w:ascii="Meiryo"/>
          <w:color w:val="221F1F"/>
          <w:spacing w:val="-5"/>
          <w:w w:val="91"/>
          <w:position w:val="0"/>
          <w:sz w:val="22"/>
          <w:szCs w:val="22"/>
        </w:rPr>
        <w:t>h</w:t>
      </w:r>
      <w:r>
        <w:rPr>
          <w:rFonts w:cs="Meiryo" w:hAnsi="Meiryo" w:eastAsia="Meiryo" w:ascii="Meiryo"/>
          <w:color w:val="221F1F"/>
          <w:spacing w:val="0"/>
          <w:w w:val="91"/>
          <w:position w:val="0"/>
          <w:sz w:val="22"/>
          <w:szCs w:val="22"/>
        </w:rPr>
        <w:t>tly</w:t>
      </w:r>
      <w:r>
        <w:rPr>
          <w:rFonts w:cs="Meiryo" w:hAnsi="Meiryo" w:eastAsia="Meiryo" w:ascii="Meiryo"/>
          <w:color w:val="221F1F"/>
          <w:spacing w:val="21"/>
          <w:w w:val="91"/>
          <w:position w:val="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-6"/>
          <w:w w:val="100"/>
          <w:position w:val="0"/>
          <w:sz w:val="22"/>
          <w:szCs w:val="22"/>
        </w:rPr>
        <w:t>b</w:t>
      </w:r>
      <w:r>
        <w:rPr>
          <w:rFonts w:cs="Meiryo" w:hAnsi="Meiryo" w:eastAsia="Meiryo" w:ascii="Meiryo"/>
          <w:color w:val="221F1F"/>
          <w:spacing w:val="0"/>
          <w:w w:val="100"/>
          <w:position w:val="0"/>
          <w:sz w:val="22"/>
          <w:szCs w:val="22"/>
        </w:rPr>
        <w:t>y</w:t>
      </w:r>
      <w:r>
        <w:rPr>
          <w:rFonts w:cs="Meiryo" w:hAnsi="Meiryo" w:eastAsia="Meiryo" w:ascii="Meiryo"/>
          <w:color w:val="221F1F"/>
          <w:spacing w:val="-22"/>
          <w:w w:val="100"/>
          <w:position w:val="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5"/>
          <w:position w:val="0"/>
          <w:sz w:val="22"/>
          <w:szCs w:val="22"/>
        </w:rPr>
        <w:t>Generation</w:t>
      </w:r>
      <w:r>
        <w:rPr>
          <w:rFonts w:cs="Meiryo" w:hAnsi="Meiryo" w:eastAsia="Meiryo" w:ascii="Meiryo"/>
          <w:color w:val="221F1F"/>
          <w:spacing w:val="0"/>
          <w:w w:val="85"/>
          <w:position w:val="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6"/>
          <w:w w:val="85"/>
          <w:position w:val="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5"/>
          <w:position w:val="0"/>
          <w:sz w:val="22"/>
          <w:szCs w:val="22"/>
        </w:rPr>
        <w:t>2</w:t>
      </w:r>
      <w:r>
        <w:rPr>
          <w:rFonts w:cs="Meiryo" w:hAnsi="Meiryo" w:eastAsia="Meiryo" w:ascii="Meiryo"/>
          <w:color w:val="221F1F"/>
          <w:spacing w:val="0"/>
          <w:w w:val="85"/>
          <w:position w:val="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91"/>
          <w:position w:val="0"/>
          <w:sz w:val="22"/>
          <w:szCs w:val="22"/>
        </w:rPr>
        <w:t>linking</w:t>
      </w:r>
      <w:r>
        <w:rPr>
          <w:rFonts w:cs="Meiryo" w:hAnsi="Meiryo" w:eastAsia="Meiryo" w:ascii="Meiryo"/>
          <w:color w:val="221F1F"/>
          <w:spacing w:val="27"/>
          <w:w w:val="91"/>
          <w:position w:val="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91"/>
          <w:position w:val="0"/>
          <w:sz w:val="22"/>
          <w:szCs w:val="22"/>
        </w:rPr>
        <w:t>meth</w:t>
      </w:r>
      <w:r>
        <w:rPr>
          <w:rFonts w:cs="Meiryo" w:hAnsi="Meiryo" w:eastAsia="Meiryo" w:ascii="Meiryo"/>
          <w:color w:val="221F1F"/>
          <w:spacing w:val="6"/>
          <w:w w:val="91"/>
          <w:position w:val="0"/>
          <w:sz w:val="22"/>
          <w:szCs w:val="22"/>
        </w:rPr>
        <w:t>o</w:t>
      </w:r>
      <w:r>
        <w:rPr>
          <w:rFonts w:cs="Meiryo" w:hAnsi="Meiryo" w:eastAsia="Meiryo" w:ascii="Meiryo"/>
          <w:color w:val="221F1F"/>
          <w:spacing w:val="0"/>
          <w:w w:val="91"/>
          <w:position w:val="0"/>
          <w:sz w:val="22"/>
          <w:szCs w:val="22"/>
        </w:rPr>
        <w:t>d</w:t>
      </w:r>
      <w:r>
        <w:rPr>
          <w:rFonts w:cs="Meiryo" w:hAnsi="Meiryo" w:eastAsia="Meiryo" w:ascii="Meiryo"/>
          <w:color w:val="221F1F"/>
          <w:spacing w:val="-21"/>
          <w:w w:val="91"/>
          <w:position w:val="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91"/>
          <w:position w:val="0"/>
          <w:sz w:val="22"/>
          <w:szCs w:val="22"/>
        </w:rPr>
        <w:t>(Mixed</w:t>
      </w:r>
      <w:r>
        <w:rPr>
          <w:rFonts w:cs="Meiryo" w:hAnsi="Meiryo" w:eastAsia="Meiryo" w:ascii="Meiryo"/>
          <w:color w:val="221F1F"/>
          <w:spacing w:val="34"/>
          <w:w w:val="91"/>
          <w:position w:val="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position w:val="0"/>
          <w:sz w:val="22"/>
          <w:szCs w:val="22"/>
        </w:rPr>
        <w:t>=</w:t>
      </w:r>
      <w:r>
        <w:rPr>
          <w:rFonts w:cs="Meiryo" w:hAnsi="Meiryo" w:eastAsia="Meiryo" w:ascii="Meiryo"/>
          <w:color w:val="221F1F"/>
          <w:spacing w:val="-19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221F1F"/>
          <w:spacing w:val="0"/>
          <w:w w:val="110"/>
          <w:position w:val="0"/>
          <w:sz w:val="22"/>
          <w:szCs w:val="22"/>
        </w:rPr>
        <w:t>.</w:t>
      </w:r>
      <w:r>
        <w:rPr>
          <w:rFonts w:cs="Meiryo" w:hAnsi="Meiryo" w:eastAsia="Meiryo" w:ascii="Meiryo"/>
          <w:color w:val="221F1F"/>
          <w:spacing w:val="0"/>
          <w:w w:val="80"/>
          <w:position w:val="0"/>
          <w:sz w:val="22"/>
          <w:szCs w:val="22"/>
        </w:rPr>
        <w:t>066,</w:t>
      </w:r>
      <w:r>
        <w:rPr>
          <w:rFonts w:cs="Meiryo" w:hAnsi="Meiryo" w:eastAsia="Meiryo" w:ascii="Meiryo"/>
          <w:color w:val="221F1F"/>
          <w:spacing w:val="0"/>
          <w:w w:val="100"/>
          <w:position w:val="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8"/>
          <w:position w:val="0"/>
          <w:sz w:val="22"/>
          <w:szCs w:val="22"/>
        </w:rPr>
        <w:t>Daug</w:t>
      </w:r>
      <w:r>
        <w:rPr>
          <w:rFonts w:cs="Meiryo" w:hAnsi="Meiryo" w:eastAsia="Meiryo" w:ascii="Meiryo"/>
          <w:color w:val="221F1F"/>
          <w:spacing w:val="-4"/>
          <w:w w:val="88"/>
          <w:position w:val="0"/>
          <w:sz w:val="22"/>
          <w:szCs w:val="22"/>
        </w:rPr>
        <w:t>h</w:t>
      </w:r>
      <w:r>
        <w:rPr>
          <w:rFonts w:cs="Meiryo" w:hAnsi="Meiryo" w:eastAsia="Meiryo" w:ascii="Meiryo"/>
          <w:color w:val="221F1F"/>
          <w:spacing w:val="0"/>
          <w:w w:val="88"/>
          <w:position w:val="0"/>
          <w:sz w:val="22"/>
          <w:szCs w:val="22"/>
        </w:rPr>
        <w:t>ters</w:t>
      </w:r>
      <w:r>
        <w:rPr>
          <w:rFonts w:cs="Meiryo" w:hAnsi="Meiryo" w:eastAsia="Meiryo" w:ascii="Meiryo"/>
          <w:color w:val="221F1F"/>
          <w:spacing w:val="14"/>
          <w:w w:val="88"/>
          <w:position w:val="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position w:val="0"/>
          <w:sz w:val="22"/>
          <w:szCs w:val="22"/>
        </w:rPr>
        <w:t>=</w:t>
      </w:r>
      <w:r>
        <w:rPr>
          <w:rFonts w:cs="Meiryo" w:hAnsi="Meiryo" w:eastAsia="Meiryo" w:ascii="Meiryo"/>
          <w:color w:val="221F1F"/>
          <w:spacing w:val="-19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221F1F"/>
          <w:spacing w:val="0"/>
          <w:w w:val="110"/>
          <w:position w:val="0"/>
          <w:sz w:val="22"/>
          <w:szCs w:val="22"/>
        </w:rPr>
        <w:t>.</w:t>
      </w:r>
      <w:r>
        <w:rPr>
          <w:rFonts w:cs="Meiryo" w:hAnsi="Meiryo" w:eastAsia="Meiryo" w:ascii="Meiryo"/>
          <w:color w:val="221F1F"/>
          <w:spacing w:val="0"/>
          <w:w w:val="80"/>
          <w:position w:val="0"/>
          <w:sz w:val="22"/>
          <w:szCs w:val="22"/>
        </w:rPr>
        <w:t>072,</w:t>
      </w:r>
      <w:r>
        <w:rPr>
          <w:rFonts w:cs="Meiryo" w:hAnsi="Meiryo" w:eastAsia="Meiryo" w:ascii="Meiryo"/>
          <w:color w:val="221F1F"/>
          <w:spacing w:val="0"/>
          <w:w w:val="100"/>
          <w:position w:val="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5"/>
          <w:position w:val="0"/>
          <w:sz w:val="22"/>
          <w:szCs w:val="22"/>
        </w:rPr>
        <w:t>Sons</w:t>
      </w:r>
      <w:r>
        <w:rPr>
          <w:rFonts w:cs="Meiryo" w:hAnsi="Meiryo" w:eastAsia="Meiryo" w:ascii="Meiryo"/>
          <w:color w:val="221F1F"/>
          <w:spacing w:val="10"/>
          <w:w w:val="85"/>
          <w:position w:val="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position w:val="0"/>
          <w:sz w:val="22"/>
          <w:szCs w:val="22"/>
        </w:rPr>
        <w:t>=</w:t>
      </w:r>
      <w:r>
        <w:rPr>
          <w:rFonts w:cs="Meiryo" w:hAnsi="Meiryo" w:eastAsia="Meiryo" w:ascii="Meiryo"/>
          <w:color w:val="221F1F"/>
          <w:spacing w:val="-19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221F1F"/>
          <w:spacing w:val="0"/>
          <w:w w:val="110"/>
          <w:position w:val="0"/>
          <w:sz w:val="22"/>
          <w:szCs w:val="22"/>
        </w:rPr>
        <w:t>.</w:t>
      </w:r>
      <w:r>
        <w:rPr>
          <w:rFonts w:cs="Meiryo" w:hAnsi="Meiryo" w:eastAsia="Meiryo" w:ascii="Meiryo"/>
          <w:color w:val="221F1F"/>
          <w:spacing w:val="0"/>
          <w:w w:val="81"/>
          <w:position w:val="0"/>
          <w:sz w:val="22"/>
          <w:szCs w:val="22"/>
        </w:rPr>
        <w:t>106).</w:t>
      </w:r>
      <w:r>
        <w:rPr>
          <w:rFonts w:cs="Meiryo" w:hAnsi="Meiryo" w:eastAsia="Meiryo" w:ascii="Meiryo"/>
          <w:color w:val="000000"/>
          <w:spacing w:val="0"/>
          <w:w w:val="100"/>
          <w:position w:val="0"/>
          <w:sz w:val="22"/>
          <w:szCs w:val="22"/>
        </w:rPr>
      </w:r>
    </w:p>
    <w:p>
      <w:pPr>
        <w:rPr>
          <w:rFonts w:cs="Meiryo" w:hAnsi="Meiryo" w:eastAsia="Meiryo" w:ascii="Meiryo"/>
          <w:sz w:val="22"/>
          <w:szCs w:val="22"/>
        </w:rPr>
        <w:jc w:val="left"/>
        <w:spacing w:before="5" w:lineRule="auto" w:line="252"/>
        <w:ind w:left="155" w:right="90" w:firstLine="542"/>
      </w:pPr>
      <w:r>
        <w:rPr>
          <w:rFonts w:cs="Meiryo" w:hAnsi="Meiryo" w:eastAsia="Meiryo" w:ascii="Meiryo"/>
          <w:b/>
          <w:color w:val="221F1F"/>
          <w:spacing w:val="0"/>
          <w:w w:val="100"/>
          <w:sz w:val="22"/>
          <w:szCs w:val="22"/>
        </w:rPr>
        <w:t>Gen2</w:t>
      </w:r>
      <w:r>
        <w:rPr>
          <w:rFonts w:cs="Meiryo" w:hAnsi="Meiryo" w:eastAsia="Meiryo" w:ascii="Meiryo"/>
          <w:b/>
          <w:color w:val="221F1F"/>
          <w:spacing w:val="-18"/>
          <w:w w:val="100"/>
          <w:sz w:val="22"/>
          <w:szCs w:val="22"/>
        </w:rPr>
        <w:t> </w:t>
      </w:r>
      <w:r>
        <w:rPr>
          <w:rFonts w:cs="Meiryo" w:hAnsi="Meiryo" w:eastAsia="Meiryo" w:ascii="Meiryo"/>
          <w:b/>
          <w:color w:val="221F1F"/>
          <w:spacing w:val="0"/>
          <w:w w:val="100"/>
          <w:sz w:val="22"/>
          <w:szCs w:val="22"/>
        </w:rPr>
        <w:t>Dif</w:t>
      </w:r>
      <w:r>
        <w:rPr>
          <w:rFonts w:cs="Meiryo" w:hAnsi="Meiryo" w:eastAsia="Meiryo" w:ascii="Meiryo"/>
          <w:b/>
          <w:color w:val="221F1F"/>
          <w:spacing w:val="25"/>
          <w:w w:val="100"/>
          <w:sz w:val="22"/>
          <w:szCs w:val="22"/>
        </w:rPr>
        <w:t> </w:t>
      </w:r>
      <w:r>
        <w:rPr>
          <w:rFonts w:cs="Meiryo" w:hAnsi="Meiryo" w:eastAsia="Meiryo" w:ascii="Meiryo"/>
          <w:b/>
          <w:color w:val="221F1F"/>
          <w:spacing w:val="0"/>
          <w:w w:val="91"/>
          <w:sz w:val="22"/>
          <w:szCs w:val="22"/>
        </w:rPr>
        <w:t>I</w:t>
      </w:r>
      <w:r>
        <w:rPr>
          <w:rFonts w:cs="Meiryo" w:hAnsi="Meiryo" w:eastAsia="Meiryo" w:ascii="Meiryo"/>
          <w:b/>
          <w:color w:val="221F1F"/>
          <w:spacing w:val="-6"/>
          <w:w w:val="91"/>
          <w:sz w:val="22"/>
          <w:szCs w:val="22"/>
        </w:rPr>
        <w:t>n</w:t>
      </w:r>
      <w:r>
        <w:rPr>
          <w:rFonts w:cs="Meiryo" w:hAnsi="Meiryo" w:eastAsia="Meiryo" w:ascii="Meiryo"/>
          <w:b/>
          <w:color w:val="221F1F"/>
          <w:spacing w:val="0"/>
          <w:w w:val="91"/>
          <w:sz w:val="22"/>
          <w:szCs w:val="22"/>
        </w:rPr>
        <w:t>telligence</w:t>
      </w:r>
      <w:r>
        <w:rPr>
          <w:rFonts w:cs="Meiryo" w:hAnsi="Meiryo" w:eastAsia="Meiryo" w:ascii="Meiryo"/>
          <w:b/>
          <w:color w:val="221F1F"/>
          <w:spacing w:val="25"/>
          <w:w w:val="9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221F1F"/>
          <w:spacing w:val="0"/>
          <w:w w:val="100"/>
          <w:sz w:val="22"/>
          <w:szCs w:val="22"/>
        </w:rPr>
        <w:t>→</w:t>
      </w:r>
      <w:r>
        <w:rPr>
          <w:rFonts w:cs="Times New Roman" w:hAnsi="Times New Roman" w:eastAsia="Times New Roman" w:ascii="Times New Roman"/>
          <w:i/>
          <w:color w:val="221F1F"/>
          <w:spacing w:val="33"/>
          <w:w w:val="100"/>
          <w:sz w:val="22"/>
          <w:szCs w:val="22"/>
        </w:rPr>
        <w:t> </w:t>
      </w:r>
      <w:r>
        <w:rPr>
          <w:rFonts w:cs="Meiryo" w:hAnsi="Meiryo" w:eastAsia="Meiryo" w:ascii="Meiryo"/>
          <w:b/>
          <w:color w:val="221F1F"/>
          <w:spacing w:val="0"/>
          <w:w w:val="100"/>
          <w:sz w:val="22"/>
          <w:szCs w:val="22"/>
        </w:rPr>
        <w:t>Gen2</w:t>
      </w:r>
      <w:r>
        <w:rPr>
          <w:rFonts w:cs="Meiryo" w:hAnsi="Meiryo" w:eastAsia="Meiryo" w:ascii="Meiryo"/>
          <w:b/>
          <w:color w:val="221F1F"/>
          <w:spacing w:val="-18"/>
          <w:w w:val="100"/>
          <w:sz w:val="22"/>
          <w:szCs w:val="22"/>
        </w:rPr>
        <w:t> </w:t>
      </w:r>
      <w:r>
        <w:rPr>
          <w:rFonts w:cs="Meiryo" w:hAnsi="Meiryo" w:eastAsia="Meiryo" w:ascii="Meiryo"/>
          <w:b/>
          <w:color w:val="221F1F"/>
          <w:spacing w:val="0"/>
          <w:w w:val="100"/>
          <w:sz w:val="22"/>
          <w:szCs w:val="22"/>
        </w:rPr>
        <w:t>Dif</w:t>
      </w:r>
      <w:r>
        <w:rPr>
          <w:rFonts w:cs="Meiryo" w:hAnsi="Meiryo" w:eastAsia="Meiryo" w:ascii="Meiryo"/>
          <w:b/>
          <w:color w:val="221F1F"/>
          <w:spacing w:val="25"/>
          <w:w w:val="100"/>
          <w:sz w:val="22"/>
          <w:szCs w:val="22"/>
        </w:rPr>
        <w:t> </w:t>
      </w:r>
      <w:r>
        <w:rPr>
          <w:rFonts w:cs="Meiryo" w:hAnsi="Meiryo" w:eastAsia="Meiryo" w:ascii="Meiryo"/>
          <w:b/>
          <w:color w:val="221F1F"/>
          <w:spacing w:val="0"/>
          <w:w w:val="100"/>
          <w:sz w:val="22"/>
          <w:szCs w:val="22"/>
        </w:rPr>
        <w:t>AFI.</w:t>
      </w:r>
      <w:r>
        <w:rPr>
          <w:rFonts w:cs="Meiryo" w:hAnsi="Meiryo" w:eastAsia="Meiryo" w:ascii="Meiryo"/>
          <w:b/>
          <w:color w:val="221F1F"/>
          <w:spacing w:val="0"/>
          <w:w w:val="100"/>
          <w:sz w:val="22"/>
          <w:szCs w:val="22"/>
        </w:rPr>
        <w:t>  </w:t>
      </w:r>
      <w:r>
        <w:rPr>
          <w:rFonts w:cs="Meiryo" w:hAnsi="Meiryo" w:eastAsia="Meiryo" w:ascii="Meiryo"/>
          <w:b/>
          <w:color w:val="221F1F"/>
          <w:spacing w:val="26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Gen2</w:t>
      </w:r>
      <w:r>
        <w:rPr>
          <w:rFonts w:cs="Meiryo" w:hAnsi="Meiryo" w:eastAsia="Meiryo" w:ascii="Meiryo"/>
          <w:color w:val="221F1F"/>
          <w:spacing w:val="20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cousin</w:t>
      </w:r>
      <w:r>
        <w:rPr>
          <w:rFonts w:cs="Meiryo" w:hAnsi="Meiryo" w:eastAsia="Meiryo" w:ascii="Meiryo"/>
          <w:color w:val="221F1F"/>
          <w:spacing w:val="15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diﬀerences</w:t>
      </w:r>
      <w:r>
        <w:rPr>
          <w:rFonts w:cs="Meiryo" w:hAnsi="Meiryo" w:eastAsia="Meiryo" w:ascii="Meiryo"/>
          <w:color w:val="221F1F"/>
          <w:spacing w:val="-15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in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9"/>
          <w:sz w:val="22"/>
          <w:szCs w:val="22"/>
        </w:rPr>
        <w:t>standardized</w:t>
      </w:r>
      <w:r>
        <w:rPr>
          <w:rFonts w:cs="Meiryo" w:hAnsi="Meiryo" w:eastAsia="Meiryo" w:ascii="Meiryo"/>
          <w:color w:val="221F1F"/>
          <w:spacing w:val="8"/>
          <w:w w:val="89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abili</w:t>
      </w:r>
      <w:r>
        <w:rPr>
          <w:rFonts w:cs="Meiryo" w:hAnsi="Meiryo" w:eastAsia="Meiryo" w:ascii="Meiryo"/>
          <w:color w:val="221F1F"/>
          <w:spacing w:val="-6"/>
          <w:w w:val="100"/>
          <w:sz w:val="22"/>
          <w:szCs w:val="22"/>
        </w:rPr>
        <w:t>t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y</w:t>
      </w:r>
      <w:r>
        <w:rPr>
          <w:rFonts w:cs="Meiryo" w:hAnsi="Meiryo" w:eastAsia="Meiryo" w:ascii="Meiryo"/>
          <w:color w:val="221F1F"/>
          <w:spacing w:val="-20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3"/>
          <w:sz w:val="22"/>
          <w:szCs w:val="22"/>
        </w:rPr>
        <w:t>scores</w:t>
      </w:r>
      <w:r>
        <w:rPr>
          <w:rFonts w:cs="Meiryo" w:hAnsi="Meiryo" w:eastAsia="Meiryo" w:ascii="Meiryo"/>
          <w:color w:val="221F1F"/>
          <w:spacing w:val="13"/>
          <w:w w:val="83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-5"/>
          <w:w w:val="83"/>
          <w:sz w:val="22"/>
          <w:szCs w:val="22"/>
        </w:rPr>
        <w:t>w</w:t>
      </w:r>
      <w:r>
        <w:rPr>
          <w:rFonts w:cs="Meiryo" w:hAnsi="Meiryo" w:eastAsia="Meiryo" w:ascii="Meiryo"/>
          <w:color w:val="221F1F"/>
          <w:spacing w:val="0"/>
          <w:w w:val="83"/>
          <w:sz w:val="22"/>
          <w:szCs w:val="22"/>
        </w:rPr>
        <w:t>ere</w:t>
      </w:r>
      <w:r>
        <w:rPr>
          <w:rFonts w:cs="Meiryo" w:hAnsi="Meiryo" w:eastAsia="Meiryo" w:ascii="Meiryo"/>
          <w:color w:val="221F1F"/>
          <w:spacing w:val="9"/>
          <w:w w:val="83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3"/>
          <w:sz w:val="22"/>
          <w:szCs w:val="22"/>
        </w:rPr>
        <w:t>used</w:t>
      </w:r>
      <w:r>
        <w:rPr>
          <w:rFonts w:cs="Meiryo" w:hAnsi="Meiryo" w:eastAsia="Meiryo" w:ascii="Meiryo"/>
          <w:color w:val="221F1F"/>
          <w:spacing w:val="17"/>
          <w:w w:val="83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to</w:t>
      </w:r>
      <w:r>
        <w:rPr>
          <w:rFonts w:cs="Meiryo" w:hAnsi="Meiryo" w:eastAsia="Meiryo" w:ascii="Meiryo"/>
          <w:color w:val="221F1F"/>
          <w:spacing w:val="-20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predict</w:t>
      </w:r>
      <w:r>
        <w:rPr>
          <w:rFonts w:cs="Meiryo" w:hAnsi="Meiryo" w:eastAsia="Meiryo" w:ascii="Meiryo"/>
          <w:color w:val="221F1F"/>
          <w:spacing w:val="39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Gen2</w:t>
      </w:r>
      <w:r>
        <w:rPr>
          <w:rFonts w:cs="Meiryo" w:hAnsi="Meiryo" w:eastAsia="Meiryo" w:ascii="Meiryo"/>
          <w:color w:val="221F1F"/>
          <w:spacing w:val="20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diﬀerences</w:t>
      </w:r>
      <w:r>
        <w:rPr>
          <w:rFonts w:cs="Meiryo" w:hAnsi="Meiryo" w:eastAsia="Meiryo" w:ascii="Meiryo"/>
          <w:color w:val="221F1F"/>
          <w:spacing w:val="-15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of</w:t>
      </w:r>
      <w:r>
        <w:rPr>
          <w:rFonts w:cs="Meiryo" w:hAnsi="Meiryo" w:eastAsia="Meiryo" w:ascii="Meiryo"/>
          <w:color w:val="221F1F"/>
          <w:spacing w:val="-30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5"/>
          <w:sz w:val="22"/>
          <w:szCs w:val="22"/>
        </w:rPr>
        <w:t>gender</w:t>
      </w:r>
      <w:r>
        <w:rPr>
          <w:rFonts w:cs="Meiryo" w:hAnsi="Meiryo" w:eastAsia="Meiryo" w:ascii="Meiryo"/>
          <w:color w:val="221F1F"/>
          <w:spacing w:val="10"/>
          <w:w w:val="85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9"/>
          <w:sz w:val="22"/>
          <w:szCs w:val="22"/>
        </w:rPr>
        <w:t>standardized</w:t>
      </w:r>
      <w:r>
        <w:rPr>
          <w:rFonts w:cs="Meiryo" w:hAnsi="Meiryo" w:eastAsia="Meiryo" w:ascii="Meiryo"/>
          <w:color w:val="221F1F"/>
          <w:spacing w:val="0"/>
          <w:w w:val="89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AFI,</w:t>
      </w:r>
      <w:r>
        <w:rPr>
          <w:rFonts w:cs="Meiryo" w:hAnsi="Meiryo" w:eastAsia="Meiryo" w:ascii="Meiryo"/>
          <w:color w:val="221F1F"/>
          <w:spacing w:val="8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co</w:t>
      </w:r>
      <w:r>
        <w:rPr>
          <w:rFonts w:cs="Meiryo" w:hAnsi="Meiryo" w:eastAsia="Meiryo" w:ascii="Meiryo"/>
          <w:color w:val="221F1F"/>
          <w:spacing w:val="-5"/>
          <w:w w:val="86"/>
          <w:sz w:val="22"/>
          <w:szCs w:val="22"/>
        </w:rPr>
        <w:t>n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trolling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8"/>
          <w:w w:val="86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for</w:t>
      </w:r>
      <w:r>
        <w:rPr>
          <w:rFonts w:cs="Meiryo" w:hAnsi="Meiryo" w:eastAsia="Meiryo" w:ascii="Meiryo"/>
          <w:color w:val="221F1F"/>
          <w:spacing w:val="19"/>
          <w:w w:val="86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Gen2</w:t>
      </w:r>
      <w:r>
        <w:rPr>
          <w:rFonts w:cs="Meiryo" w:hAnsi="Meiryo" w:eastAsia="Meiryo" w:ascii="Meiryo"/>
          <w:color w:val="221F1F"/>
          <w:spacing w:val="26"/>
          <w:w w:val="86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cousin</w:t>
      </w:r>
      <w:r>
        <w:rPr>
          <w:rFonts w:cs="Meiryo" w:hAnsi="Meiryo" w:eastAsia="Meiryo" w:ascii="Meiryo"/>
          <w:color w:val="221F1F"/>
          <w:spacing w:val="23"/>
          <w:w w:val="86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-5"/>
          <w:w w:val="86"/>
          <w:sz w:val="22"/>
          <w:szCs w:val="22"/>
        </w:rPr>
        <w:t>a</w:t>
      </w:r>
      <w:r>
        <w:rPr>
          <w:rFonts w:cs="Meiryo" w:hAnsi="Meiryo" w:eastAsia="Meiryo" w:ascii="Meiryo"/>
          <w:color w:val="221F1F"/>
          <w:spacing w:val="-5"/>
          <w:w w:val="86"/>
          <w:sz w:val="22"/>
          <w:szCs w:val="22"/>
        </w:rPr>
        <w:t>v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erages</w:t>
      </w:r>
      <w:r>
        <w:rPr>
          <w:rFonts w:cs="Meiryo" w:hAnsi="Meiryo" w:eastAsia="Meiryo" w:ascii="Meiryo"/>
          <w:color w:val="221F1F"/>
          <w:spacing w:val="-11"/>
          <w:w w:val="86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of</w:t>
      </w:r>
      <w:r>
        <w:rPr>
          <w:rFonts w:cs="Meiryo" w:hAnsi="Meiryo" w:eastAsia="Meiryo" w:ascii="Meiryo"/>
          <w:color w:val="221F1F"/>
          <w:spacing w:val="-30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9"/>
          <w:sz w:val="22"/>
          <w:szCs w:val="22"/>
        </w:rPr>
        <w:t>standardized</w:t>
      </w:r>
      <w:r>
        <w:rPr>
          <w:rFonts w:cs="Meiryo" w:hAnsi="Meiryo" w:eastAsia="Meiryo" w:ascii="Meiryo"/>
          <w:color w:val="221F1F"/>
          <w:spacing w:val="8"/>
          <w:w w:val="89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abili</w:t>
      </w:r>
      <w:r>
        <w:rPr>
          <w:rFonts w:cs="Meiryo" w:hAnsi="Meiryo" w:eastAsia="Meiryo" w:ascii="Meiryo"/>
          <w:color w:val="221F1F"/>
          <w:spacing w:val="-6"/>
          <w:w w:val="100"/>
          <w:sz w:val="22"/>
          <w:szCs w:val="22"/>
        </w:rPr>
        <w:t>t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y</w:t>
      </w:r>
      <w:r>
        <w:rPr>
          <w:rFonts w:cs="Meiryo" w:hAnsi="Meiryo" w:eastAsia="Meiryo" w:ascii="Meiryo"/>
          <w:color w:val="221F1F"/>
          <w:spacing w:val="-20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scores</w:t>
      </w:r>
      <w:r>
        <w:rPr>
          <w:rFonts w:cs="Meiryo" w:hAnsi="Meiryo" w:eastAsia="Meiryo" w:ascii="Meiryo"/>
          <w:color w:val="221F1F"/>
          <w:spacing w:val="-11"/>
          <w:w w:val="86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and</w:t>
      </w:r>
      <w:r>
        <w:rPr>
          <w:rFonts w:cs="Meiryo" w:hAnsi="Meiryo" w:eastAsia="Meiryo" w:ascii="Meiryo"/>
          <w:color w:val="221F1F"/>
          <w:spacing w:val="21"/>
          <w:w w:val="86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gender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9"/>
          <w:sz w:val="22"/>
          <w:szCs w:val="22"/>
        </w:rPr>
        <w:t>standardized</w:t>
      </w:r>
      <w:r>
        <w:rPr>
          <w:rFonts w:cs="Meiryo" w:hAnsi="Meiryo" w:eastAsia="Meiryo" w:ascii="Meiryo"/>
          <w:color w:val="221F1F"/>
          <w:spacing w:val="8"/>
          <w:w w:val="89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AFI.</w:t>
      </w:r>
      <w:r>
        <w:rPr>
          <w:rFonts w:cs="Meiryo" w:hAnsi="Meiryo" w:eastAsia="Meiryo" w:ascii="Meiryo"/>
          <w:color w:val="221F1F"/>
          <w:spacing w:val="8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-17"/>
          <w:w w:val="93"/>
          <w:sz w:val="22"/>
          <w:szCs w:val="22"/>
        </w:rPr>
        <w:t>T</w:t>
      </w:r>
      <w:r>
        <w:rPr>
          <w:rFonts w:cs="Meiryo" w:hAnsi="Meiryo" w:eastAsia="Meiryo" w:ascii="Meiryo"/>
          <w:color w:val="221F1F"/>
          <w:spacing w:val="0"/>
          <w:w w:val="93"/>
          <w:sz w:val="22"/>
          <w:szCs w:val="22"/>
        </w:rPr>
        <w:t>able</w:t>
      </w:r>
      <w:r>
        <w:rPr>
          <w:rFonts w:cs="Meiryo" w:hAnsi="Meiryo" w:eastAsia="Meiryo" w:ascii="Meiryo"/>
          <w:color w:val="221F1F"/>
          <w:spacing w:val="9"/>
          <w:w w:val="93"/>
          <w:sz w:val="22"/>
          <w:szCs w:val="22"/>
        </w:rPr>
        <w:t> </w:t>
      </w:r>
      <w:r>
        <w:rPr>
          <w:rFonts w:cs="Meiryo" w:hAnsi="Meiryo" w:eastAsia="Meiryo" w:ascii="Meiryo"/>
          <w:b/>
          <w:color w:val="221F1F"/>
          <w:spacing w:val="0"/>
          <w:w w:val="100"/>
          <w:sz w:val="22"/>
          <w:szCs w:val="22"/>
        </w:rPr>
        <w:t>??</w:t>
      </w:r>
      <w:r>
        <w:rPr>
          <w:rFonts w:cs="Meiryo" w:hAnsi="Meiryo" w:eastAsia="Meiryo" w:ascii="Meiryo"/>
          <w:b/>
          <w:color w:val="221F1F"/>
          <w:spacing w:val="-17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5"/>
          <w:sz w:val="22"/>
          <w:szCs w:val="22"/>
        </w:rPr>
        <w:t>on</w:t>
      </w:r>
      <w:r>
        <w:rPr>
          <w:rFonts w:cs="Meiryo" w:hAnsi="Meiryo" w:eastAsia="Meiryo" w:ascii="Meiryo"/>
          <w:color w:val="221F1F"/>
          <w:spacing w:val="16"/>
          <w:w w:val="85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5"/>
          <w:sz w:val="22"/>
          <w:szCs w:val="22"/>
        </w:rPr>
        <w:t>page</w:t>
      </w:r>
      <w:r>
        <w:rPr>
          <w:rFonts w:cs="Meiryo" w:hAnsi="Meiryo" w:eastAsia="Meiryo" w:ascii="Meiryo"/>
          <w:color w:val="221F1F"/>
          <w:spacing w:val="6"/>
          <w:w w:val="85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??</w:t>
      </w:r>
      <w:r>
        <w:rPr>
          <w:rFonts w:cs="Meiryo" w:hAnsi="Meiryo" w:eastAsia="Meiryo" w:ascii="Meiryo"/>
          <w:color w:val="221F1F"/>
          <w:spacing w:val="-27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displ</w:t>
      </w:r>
      <w:r>
        <w:rPr>
          <w:rFonts w:cs="Meiryo" w:hAnsi="Meiryo" w:eastAsia="Meiryo" w:ascii="Meiryo"/>
          <w:color w:val="221F1F"/>
          <w:spacing w:val="-5"/>
          <w:w w:val="88"/>
          <w:sz w:val="22"/>
          <w:szCs w:val="22"/>
        </w:rPr>
        <w:t>a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ys</w:t>
      </w:r>
      <w:r>
        <w:rPr>
          <w:rFonts w:cs="Meiryo" w:hAnsi="Meiryo" w:eastAsia="Meiryo" w:ascii="Meiryo"/>
          <w:color w:val="221F1F"/>
          <w:spacing w:val="21"/>
          <w:w w:val="88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the</w:t>
      </w:r>
      <w:r>
        <w:rPr>
          <w:rFonts w:cs="Meiryo" w:hAnsi="Meiryo" w:eastAsia="Meiryo" w:ascii="Meiryo"/>
          <w:color w:val="221F1F"/>
          <w:spacing w:val="8"/>
          <w:w w:val="88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results</w:t>
      </w:r>
      <w:r>
        <w:rPr>
          <w:rFonts w:cs="Meiryo" w:hAnsi="Meiryo" w:eastAsia="Meiryo" w:ascii="Meiryo"/>
          <w:color w:val="221F1F"/>
          <w:spacing w:val="2"/>
          <w:w w:val="88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-6"/>
          <w:w w:val="100"/>
          <w:sz w:val="22"/>
          <w:szCs w:val="22"/>
        </w:rPr>
        <w:t>b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y</w:t>
      </w:r>
      <w:r>
        <w:rPr>
          <w:rFonts w:cs="Meiryo" w:hAnsi="Meiryo" w:eastAsia="Meiryo" w:ascii="Meiryo"/>
          <w:color w:val="221F1F"/>
          <w:spacing w:val="-22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G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eneration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2</w:t>
      </w:r>
      <w:r>
        <w:rPr>
          <w:rFonts w:cs="Meiryo" w:hAnsi="Meiryo" w:eastAsia="Meiryo" w:ascii="Meiryo"/>
          <w:color w:val="221F1F"/>
          <w:spacing w:val="1"/>
          <w:w w:val="86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linking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meth</w:t>
      </w:r>
      <w:r>
        <w:rPr>
          <w:rFonts w:cs="Meiryo" w:hAnsi="Meiryo" w:eastAsia="Meiryo" w:ascii="Meiryo"/>
          <w:color w:val="221F1F"/>
          <w:spacing w:val="6"/>
          <w:w w:val="87"/>
          <w:sz w:val="22"/>
          <w:szCs w:val="22"/>
        </w:rPr>
        <w:t>o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d.</w:t>
      </w:r>
      <w:r>
        <w:rPr>
          <w:rFonts w:cs="Meiryo" w:hAnsi="Meiryo" w:eastAsia="Meiryo" w:ascii="Meiryo"/>
          <w:color w:val="221F1F"/>
          <w:spacing w:val="33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The</w:t>
      </w:r>
      <w:r>
        <w:rPr>
          <w:rFonts w:cs="Meiryo" w:hAnsi="Meiryo" w:eastAsia="Meiryo" w:ascii="Meiryo"/>
          <w:color w:val="221F1F"/>
          <w:spacing w:val="-29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Mixed</w:t>
      </w:r>
      <w:r>
        <w:rPr>
          <w:rFonts w:cs="Meiryo" w:hAnsi="Meiryo" w:eastAsia="Meiryo" w:ascii="Meiryo"/>
          <w:color w:val="221F1F"/>
          <w:spacing w:val="-30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m</w:t>
      </w:r>
      <w:r>
        <w:rPr>
          <w:rFonts w:cs="Meiryo" w:hAnsi="Meiryo" w:eastAsia="Meiryo" w:ascii="Meiryo"/>
          <w:color w:val="221F1F"/>
          <w:spacing w:val="5"/>
          <w:w w:val="86"/>
          <w:sz w:val="22"/>
          <w:szCs w:val="22"/>
        </w:rPr>
        <w:t>o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del</w:t>
      </w:r>
      <w:r>
        <w:rPr>
          <w:rFonts w:cs="Meiryo" w:hAnsi="Meiryo" w:eastAsia="Meiryo" w:ascii="Meiryo"/>
          <w:color w:val="221F1F"/>
          <w:spacing w:val="9"/>
          <w:w w:val="86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re</w:t>
      </w:r>
      <w:r>
        <w:rPr>
          <w:rFonts w:cs="Meiryo" w:hAnsi="Meiryo" w:eastAsia="Meiryo" w:ascii="Meiryo"/>
          <w:color w:val="221F1F"/>
          <w:spacing w:val="5"/>
          <w:w w:val="86"/>
          <w:sz w:val="22"/>
          <w:szCs w:val="22"/>
        </w:rPr>
        <w:t>p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orts</w:t>
      </w:r>
      <w:r>
        <w:rPr>
          <w:rFonts w:cs="Meiryo" w:hAnsi="Meiryo" w:eastAsia="Meiryo" w:ascii="Meiryo"/>
          <w:color w:val="221F1F"/>
          <w:spacing w:val="16"/>
          <w:w w:val="86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the</w:t>
      </w:r>
      <w:r>
        <w:rPr>
          <w:rFonts w:cs="Meiryo" w:hAnsi="Meiryo" w:eastAsia="Meiryo" w:ascii="Meiryo"/>
          <w:color w:val="221F1F"/>
          <w:spacing w:val="12"/>
          <w:w w:val="86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-5"/>
          <w:w w:val="86"/>
          <w:sz w:val="22"/>
          <w:szCs w:val="22"/>
        </w:rPr>
        <w:t>a</w:t>
      </w:r>
      <w:r>
        <w:rPr>
          <w:rFonts w:cs="Meiryo" w:hAnsi="Meiryo" w:eastAsia="Meiryo" w:ascii="Meiryo"/>
          <w:color w:val="221F1F"/>
          <w:spacing w:val="-5"/>
          <w:w w:val="86"/>
          <w:sz w:val="22"/>
          <w:szCs w:val="22"/>
        </w:rPr>
        <w:t>v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erages</w:t>
      </w:r>
      <w:r>
        <w:rPr>
          <w:rFonts w:cs="Meiryo" w:hAnsi="Meiryo" w:eastAsia="Meiryo" w:ascii="Meiryo"/>
          <w:color w:val="221F1F"/>
          <w:spacing w:val="-15"/>
          <w:w w:val="86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and</w:t>
      </w:r>
      <w:r>
        <w:rPr>
          <w:rFonts w:cs="Meiryo" w:hAnsi="Meiryo" w:eastAsia="Meiryo" w:ascii="Meiryo"/>
          <w:color w:val="221F1F"/>
          <w:spacing w:val="17"/>
          <w:w w:val="86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diﬀerences</w:t>
      </w:r>
      <w:r>
        <w:rPr>
          <w:rFonts w:cs="Meiryo" w:hAnsi="Meiryo" w:eastAsia="Meiryo" w:ascii="Meiryo"/>
          <w:color w:val="221F1F"/>
          <w:spacing w:val="-6"/>
          <w:w w:val="86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of</w:t>
      </w:r>
      <w:r>
        <w:rPr>
          <w:rFonts w:cs="Meiryo" w:hAnsi="Meiryo" w:eastAsia="Meiryo" w:ascii="Meiryo"/>
          <w:color w:val="221F1F"/>
          <w:spacing w:val="5"/>
          <w:w w:val="86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the</w:t>
      </w:r>
      <w:r>
        <w:rPr>
          <w:rFonts w:cs="Meiryo" w:hAnsi="Meiryo" w:eastAsia="Meiryo" w:ascii="Meiryo"/>
          <w:color w:val="221F1F"/>
          <w:spacing w:val="12"/>
          <w:w w:val="86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ﬁrst</w:t>
      </w:r>
      <w:r>
        <w:rPr>
          <w:rFonts w:cs="Meiryo" w:hAnsi="Meiryo" w:eastAsia="Meiryo" w:ascii="Meiryo"/>
          <w:color w:val="221F1F"/>
          <w:spacing w:val="27"/>
          <w:w w:val="86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5"/>
          <w:w w:val="86"/>
          <w:sz w:val="22"/>
          <w:szCs w:val="22"/>
        </w:rPr>
        <w:t>b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orns</w:t>
      </w:r>
      <w:r>
        <w:rPr>
          <w:rFonts w:cs="Meiryo" w:hAnsi="Meiryo" w:eastAsia="Meiryo" w:ascii="Meiryo"/>
          <w:color w:val="221F1F"/>
          <w:spacing w:val="14"/>
          <w:w w:val="86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of</w:t>
      </w:r>
      <w:r>
        <w:rPr>
          <w:rFonts w:cs="Meiryo" w:hAnsi="Meiryo" w:eastAsia="Meiryo" w:ascii="Meiryo"/>
          <w:color w:val="221F1F"/>
          <w:spacing w:val="5"/>
          <w:w w:val="86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3"/>
          <w:sz w:val="22"/>
          <w:szCs w:val="22"/>
        </w:rPr>
        <w:t>ea</w:t>
      </w:r>
      <w:r>
        <w:rPr>
          <w:rFonts w:cs="Meiryo" w:hAnsi="Meiryo" w:eastAsia="Meiryo" w:ascii="Meiryo"/>
          <w:color w:val="221F1F"/>
          <w:spacing w:val="-6"/>
          <w:w w:val="83"/>
          <w:sz w:val="22"/>
          <w:szCs w:val="22"/>
        </w:rPr>
        <w:t>c</w:t>
      </w:r>
      <w:r>
        <w:rPr>
          <w:rFonts w:cs="Meiryo" w:hAnsi="Meiryo" w:eastAsia="Meiryo" w:ascii="Meiryo"/>
          <w:color w:val="221F1F"/>
          <w:spacing w:val="0"/>
          <w:w w:val="90"/>
          <w:sz w:val="22"/>
          <w:szCs w:val="22"/>
        </w:rPr>
        <w:t>h</w:t>
      </w:r>
      <w:r>
        <w:rPr>
          <w:rFonts w:cs="Meiryo" w:hAnsi="Meiryo" w:eastAsia="Meiryo" w:ascii="Meiryo"/>
          <w:color w:val="221F1F"/>
          <w:spacing w:val="0"/>
          <w:w w:val="9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sister</w:t>
      </w:r>
      <w:r>
        <w:rPr>
          <w:rFonts w:cs="Meiryo" w:hAnsi="Meiryo" w:eastAsia="Meiryo" w:ascii="Meiryo"/>
          <w:color w:val="221F1F"/>
          <w:spacing w:val="9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(n</w:t>
      </w:r>
      <w:r>
        <w:rPr>
          <w:rFonts w:cs="Meiryo" w:hAnsi="Meiryo" w:eastAsia="Meiryo" w:ascii="Meiryo"/>
          <w:color w:val="221F1F"/>
          <w:spacing w:val="-27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=</w:t>
      </w:r>
      <w:r>
        <w:rPr>
          <w:rFonts w:cs="Meiryo" w:hAnsi="Meiryo" w:eastAsia="Meiryo" w:ascii="Meiryo"/>
          <w:color w:val="221F1F"/>
          <w:spacing w:val="-19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291),</w:t>
      </w:r>
      <w:r>
        <w:rPr>
          <w:rFonts w:cs="Meiryo" w:hAnsi="Meiryo" w:eastAsia="Meiryo" w:ascii="Meiryo"/>
          <w:color w:val="221F1F"/>
          <w:spacing w:val="-19"/>
          <w:w w:val="86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the</w:t>
      </w:r>
      <w:r>
        <w:rPr>
          <w:rFonts w:cs="Meiryo" w:hAnsi="Meiryo" w:eastAsia="Meiryo" w:ascii="Meiryo"/>
          <w:color w:val="221F1F"/>
          <w:spacing w:val="16"/>
          <w:w w:val="86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Daug</w:t>
      </w:r>
      <w:r>
        <w:rPr>
          <w:rFonts w:cs="Meiryo" w:hAnsi="Meiryo" w:eastAsia="Meiryo" w:ascii="Meiryo"/>
          <w:color w:val="221F1F"/>
          <w:spacing w:val="-5"/>
          <w:w w:val="86"/>
          <w:sz w:val="22"/>
          <w:szCs w:val="22"/>
        </w:rPr>
        <w:t>h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ters</w:t>
      </w:r>
      <w:r>
        <w:rPr>
          <w:rFonts w:cs="Meiryo" w:hAnsi="Meiryo" w:eastAsia="Meiryo" w:ascii="Meiryo"/>
          <w:color w:val="221F1F"/>
          <w:spacing w:val="37"/>
          <w:w w:val="86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m</w:t>
      </w:r>
      <w:r>
        <w:rPr>
          <w:rFonts w:cs="Meiryo" w:hAnsi="Meiryo" w:eastAsia="Meiryo" w:ascii="Meiryo"/>
          <w:color w:val="221F1F"/>
          <w:spacing w:val="5"/>
          <w:w w:val="86"/>
          <w:sz w:val="22"/>
          <w:szCs w:val="22"/>
        </w:rPr>
        <w:t>o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del</w:t>
      </w:r>
      <w:r>
        <w:rPr>
          <w:rFonts w:cs="Meiryo" w:hAnsi="Meiryo" w:eastAsia="Meiryo" w:ascii="Meiryo"/>
          <w:color w:val="221F1F"/>
          <w:spacing w:val="13"/>
          <w:w w:val="86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re</w:t>
      </w:r>
      <w:r>
        <w:rPr>
          <w:rFonts w:cs="Meiryo" w:hAnsi="Meiryo" w:eastAsia="Meiryo" w:ascii="Meiryo"/>
          <w:color w:val="221F1F"/>
          <w:spacing w:val="5"/>
          <w:w w:val="86"/>
          <w:sz w:val="22"/>
          <w:szCs w:val="22"/>
        </w:rPr>
        <w:t>p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orts</w:t>
      </w:r>
      <w:r>
        <w:rPr>
          <w:rFonts w:cs="Meiryo" w:hAnsi="Meiryo" w:eastAsia="Meiryo" w:ascii="Meiryo"/>
          <w:color w:val="221F1F"/>
          <w:spacing w:val="20"/>
          <w:w w:val="86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the</w:t>
      </w:r>
      <w:r>
        <w:rPr>
          <w:rFonts w:cs="Meiryo" w:hAnsi="Meiryo" w:eastAsia="Meiryo" w:ascii="Meiryo"/>
          <w:color w:val="221F1F"/>
          <w:spacing w:val="16"/>
          <w:w w:val="86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-5"/>
          <w:w w:val="86"/>
          <w:sz w:val="22"/>
          <w:szCs w:val="22"/>
        </w:rPr>
        <w:t>a</w:t>
      </w:r>
      <w:r>
        <w:rPr>
          <w:rFonts w:cs="Meiryo" w:hAnsi="Meiryo" w:eastAsia="Meiryo" w:ascii="Meiryo"/>
          <w:color w:val="221F1F"/>
          <w:spacing w:val="-5"/>
          <w:w w:val="86"/>
          <w:sz w:val="22"/>
          <w:szCs w:val="22"/>
        </w:rPr>
        <w:t>v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erages</w:t>
      </w:r>
      <w:r>
        <w:rPr>
          <w:rFonts w:cs="Meiryo" w:hAnsi="Meiryo" w:eastAsia="Meiryo" w:ascii="Meiryo"/>
          <w:color w:val="221F1F"/>
          <w:spacing w:val="-11"/>
          <w:w w:val="86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and</w:t>
      </w:r>
      <w:r>
        <w:rPr>
          <w:rFonts w:cs="Meiryo" w:hAnsi="Meiryo" w:eastAsia="Meiryo" w:ascii="Meiryo"/>
          <w:color w:val="221F1F"/>
          <w:spacing w:val="21"/>
          <w:w w:val="86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diﬀerences</w:t>
      </w:r>
      <w:r>
        <w:rPr>
          <w:rFonts w:cs="Meiryo" w:hAnsi="Meiryo" w:eastAsia="Meiryo" w:ascii="Meiryo"/>
          <w:color w:val="221F1F"/>
          <w:spacing w:val="-2"/>
          <w:w w:val="86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of</w:t>
      </w:r>
      <w:r>
        <w:rPr>
          <w:rFonts w:cs="Meiryo" w:hAnsi="Meiryo" w:eastAsia="Meiryo" w:ascii="Meiryo"/>
          <w:color w:val="221F1F"/>
          <w:spacing w:val="-30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the</w:t>
      </w:r>
      <w:r>
        <w:rPr>
          <w:rFonts w:cs="Meiryo" w:hAnsi="Meiryo" w:eastAsia="Meiryo" w:ascii="Meiryo"/>
          <w:color w:val="221F1F"/>
          <w:spacing w:val="8"/>
          <w:w w:val="88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ﬁrst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5"/>
          <w:w w:val="89"/>
          <w:sz w:val="22"/>
          <w:szCs w:val="22"/>
        </w:rPr>
        <w:t>b</w:t>
      </w:r>
      <w:r>
        <w:rPr>
          <w:rFonts w:cs="Meiryo" w:hAnsi="Meiryo" w:eastAsia="Meiryo" w:ascii="Meiryo"/>
          <w:color w:val="221F1F"/>
          <w:spacing w:val="0"/>
          <w:w w:val="89"/>
          <w:sz w:val="22"/>
          <w:szCs w:val="22"/>
        </w:rPr>
        <w:t>orn</w:t>
      </w:r>
      <w:r>
        <w:rPr>
          <w:rFonts w:cs="Meiryo" w:hAnsi="Meiryo" w:eastAsia="Meiryo" w:ascii="Meiryo"/>
          <w:color w:val="221F1F"/>
          <w:spacing w:val="8"/>
          <w:w w:val="89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9"/>
          <w:sz w:val="22"/>
          <w:szCs w:val="22"/>
        </w:rPr>
        <w:t>girls</w:t>
      </w:r>
      <w:r>
        <w:rPr>
          <w:rFonts w:cs="Meiryo" w:hAnsi="Meiryo" w:eastAsia="Meiryo" w:ascii="Meiryo"/>
          <w:color w:val="221F1F"/>
          <w:spacing w:val="13"/>
          <w:w w:val="89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(n</w:t>
      </w:r>
      <w:r>
        <w:rPr>
          <w:rFonts w:cs="Meiryo" w:hAnsi="Meiryo" w:eastAsia="Meiryo" w:ascii="Meiryo"/>
          <w:color w:val="221F1F"/>
          <w:spacing w:val="-27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=</w:t>
      </w:r>
      <w:r>
        <w:rPr>
          <w:rFonts w:cs="Meiryo" w:hAnsi="Meiryo" w:eastAsia="Meiryo" w:ascii="Meiryo"/>
          <w:color w:val="221F1F"/>
          <w:spacing w:val="-19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223),</w:t>
      </w:r>
      <w:r>
        <w:rPr>
          <w:rFonts w:cs="Meiryo" w:hAnsi="Meiryo" w:eastAsia="Meiryo" w:ascii="Meiryo"/>
          <w:color w:val="221F1F"/>
          <w:spacing w:val="-19"/>
          <w:w w:val="86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and</w:t>
      </w:r>
      <w:r>
        <w:rPr>
          <w:rFonts w:cs="Meiryo" w:hAnsi="Meiryo" w:eastAsia="Meiryo" w:ascii="Meiryo"/>
          <w:color w:val="221F1F"/>
          <w:spacing w:val="21"/>
          <w:w w:val="86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the</w:t>
      </w:r>
      <w:r>
        <w:rPr>
          <w:rFonts w:cs="Meiryo" w:hAnsi="Meiryo" w:eastAsia="Meiryo" w:ascii="Meiryo"/>
          <w:color w:val="221F1F"/>
          <w:spacing w:val="16"/>
          <w:w w:val="86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Sons</w:t>
      </w:r>
      <w:r>
        <w:rPr>
          <w:rFonts w:cs="Meiryo" w:hAnsi="Meiryo" w:eastAsia="Meiryo" w:ascii="Meiryo"/>
          <w:color w:val="221F1F"/>
          <w:spacing w:val="4"/>
          <w:w w:val="86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m</w:t>
      </w:r>
      <w:r>
        <w:rPr>
          <w:rFonts w:cs="Meiryo" w:hAnsi="Meiryo" w:eastAsia="Meiryo" w:ascii="Meiryo"/>
          <w:color w:val="221F1F"/>
          <w:spacing w:val="6"/>
          <w:w w:val="86"/>
          <w:sz w:val="22"/>
          <w:szCs w:val="22"/>
        </w:rPr>
        <w:t>o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del</w:t>
      </w:r>
      <w:r>
        <w:rPr>
          <w:rFonts w:cs="Meiryo" w:hAnsi="Meiryo" w:eastAsia="Meiryo" w:ascii="Meiryo"/>
          <w:color w:val="221F1F"/>
          <w:spacing w:val="13"/>
          <w:w w:val="86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re</w:t>
      </w:r>
      <w:r>
        <w:rPr>
          <w:rFonts w:cs="Meiryo" w:hAnsi="Meiryo" w:eastAsia="Meiryo" w:ascii="Meiryo"/>
          <w:color w:val="221F1F"/>
          <w:spacing w:val="5"/>
          <w:w w:val="86"/>
          <w:sz w:val="22"/>
          <w:szCs w:val="22"/>
        </w:rPr>
        <w:t>p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orts</w:t>
      </w:r>
      <w:r>
        <w:rPr>
          <w:rFonts w:cs="Meiryo" w:hAnsi="Meiryo" w:eastAsia="Meiryo" w:ascii="Meiryo"/>
          <w:color w:val="221F1F"/>
          <w:spacing w:val="20"/>
          <w:w w:val="86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the</w:t>
      </w:r>
      <w:r>
        <w:rPr>
          <w:rFonts w:cs="Meiryo" w:hAnsi="Meiryo" w:eastAsia="Meiryo" w:ascii="Meiryo"/>
          <w:color w:val="221F1F"/>
          <w:spacing w:val="16"/>
          <w:w w:val="86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-5"/>
          <w:w w:val="86"/>
          <w:sz w:val="22"/>
          <w:szCs w:val="22"/>
        </w:rPr>
        <w:t>a</w:t>
      </w:r>
      <w:r>
        <w:rPr>
          <w:rFonts w:cs="Meiryo" w:hAnsi="Meiryo" w:eastAsia="Meiryo" w:ascii="Meiryo"/>
          <w:color w:val="221F1F"/>
          <w:spacing w:val="-5"/>
          <w:w w:val="86"/>
          <w:sz w:val="22"/>
          <w:szCs w:val="22"/>
        </w:rPr>
        <w:t>v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erages</w:t>
      </w:r>
      <w:r>
        <w:rPr>
          <w:rFonts w:cs="Meiryo" w:hAnsi="Meiryo" w:eastAsia="Meiryo" w:ascii="Meiryo"/>
          <w:color w:val="221F1F"/>
          <w:spacing w:val="-11"/>
          <w:w w:val="86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and</w:t>
      </w:r>
      <w:r>
        <w:rPr>
          <w:rFonts w:cs="Meiryo" w:hAnsi="Meiryo" w:eastAsia="Meiryo" w:ascii="Meiryo"/>
          <w:color w:val="221F1F"/>
          <w:spacing w:val="21"/>
          <w:w w:val="86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diﬀerences</w:t>
      </w:r>
      <w:r>
        <w:rPr>
          <w:rFonts w:cs="Meiryo" w:hAnsi="Meiryo" w:eastAsia="Meiryo" w:ascii="Meiryo"/>
          <w:color w:val="221F1F"/>
          <w:spacing w:val="-2"/>
          <w:w w:val="86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of</w:t>
      </w:r>
      <w:r>
        <w:rPr>
          <w:rFonts w:cs="Meiryo" w:hAnsi="Meiryo" w:eastAsia="Meiryo" w:ascii="Meiryo"/>
          <w:color w:val="221F1F"/>
          <w:spacing w:val="-30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the</w:t>
      </w:r>
      <w:r>
        <w:rPr>
          <w:rFonts w:cs="Meiryo" w:hAnsi="Meiryo" w:eastAsia="Meiryo" w:ascii="Meiryo"/>
          <w:color w:val="000000"/>
          <w:spacing w:val="0"/>
          <w:w w:val="100"/>
          <w:sz w:val="22"/>
          <w:szCs w:val="22"/>
        </w:rPr>
      </w:r>
    </w:p>
    <w:p>
      <w:pPr>
        <w:rPr>
          <w:rFonts w:cs="Meiryo" w:hAnsi="Meiryo" w:eastAsia="Meiryo" w:ascii="Meiryo"/>
          <w:sz w:val="22"/>
          <w:szCs w:val="22"/>
        </w:rPr>
        <w:jc w:val="left"/>
        <w:spacing w:before="5" w:lineRule="auto" w:line="252"/>
        <w:ind w:left="155" w:right="378"/>
      </w:pP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ﬁrst</w:t>
      </w:r>
      <w:r>
        <w:rPr>
          <w:rFonts w:cs="Meiryo" w:hAnsi="Meiryo" w:eastAsia="Meiryo" w:ascii="Meiryo"/>
          <w:color w:val="221F1F"/>
          <w:spacing w:val="25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5"/>
          <w:w w:val="87"/>
          <w:sz w:val="22"/>
          <w:szCs w:val="22"/>
        </w:rPr>
        <w:t>b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orn</w:t>
      </w:r>
      <w:r>
        <w:rPr>
          <w:rFonts w:cs="Meiryo" w:hAnsi="Meiryo" w:eastAsia="Meiryo" w:ascii="Meiryo"/>
          <w:color w:val="221F1F"/>
          <w:spacing w:val="18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sons</w:t>
      </w:r>
      <w:r>
        <w:rPr>
          <w:rFonts w:cs="Meiryo" w:hAnsi="Meiryo" w:eastAsia="Meiryo" w:ascii="Meiryo"/>
          <w:color w:val="221F1F"/>
          <w:spacing w:val="-11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(n</w:t>
      </w:r>
      <w:r>
        <w:rPr>
          <w:rFonts w:cs="Meiryo" w:hAnsi="Meiryo" w:eastAsia="Meiryo" w:ascii="Meiryo"/>
          <w:color w:val="221F1F"/>
          <w:spacing w:val="-27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=</w:t>
      </w:r>
      <w:r>
        <w:rPr>
          <w:rFonts w:cs="Meiryo" w:hAnsi="Meiryo" w:eastAsia="Meiryo" w:ascii="Meiryo"/>
          <w:color w:val="221F1F"/>
          <w:spacing w:val="-19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1"/>
          <w:sz w:val="22"/>
          <w:szCs w:val="22"/>
        </w:rPr>
        <w:t>238).</w:t>
      </w:r>
      <w:r>
        <w:rPr>
          <w:rFonts w:cs="Meiryo" w:hAnsi="Meiryo" w:eastAsia="Meiryo" w:ascii="Meiryo"/>
          <w:color w:val="221F1F"/>
          <w:spacing w:val="38"/>
          <w:w w:val="81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All</w:t>
      </w:r>
      <w:r>
        <w:rPr>
          <w:rFonts w:cs="Meiryo" w:hAnsi="Meiryo" w:eastAsia="Meiryo" w:ascii="Meiryo"/>
          <w:color w:val="221F1F"/>
          <w:spacing w:val="25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three</w:t>
      </w:r>
      <w:r>
        <w:rPr>
          <w:rFonts w:cs="Meiryo" w:hAnsi="Meiryo" w:eastAsia="Meiryo" w:ascii="Meiryo"/>
          <w:color w:val="221F1F"/>
          <w:spacing w:val="10"/>
          <w:w w:val="86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m</w:t>
      </w:r>
      <w:r>
        <w:rPr>
          <w:rFonts w:cs="Meiryo" w:hAnsi="Meiryo" w:eastAsia="Meiryo" w:ascii="Meiryo"/>
          <w:color w:val="221F1F"/>
          <w:spacing w:val="5"/>
          <w:w w:val="86"/>
          <w:sz w:val="22"/>
          <w:szCs w:val="22"/>
        </w:rPr>
        <w:t>o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dels</w:t>
      </w:r>
      <w:r>
        <w:rPr>
          <w:rFonts w:cs="Meiryo" w:hAnsi="Meiryo" w:eastAsia="Meiryo" w:ascii="Meiryo"/>
          <w:color w:val="221F1F"/>
          <w:spacing w:val="7"/>
          <w:w w:val="86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re</w:t>
      </w:r>
      <w:r>
        <w:rPr>
          <w:rFonts w:cs="Meiryo" w:hAnsi="Meiryo" w:eastAsia="Meiryo" w:ascii="Meiryo"/>
          <w:color w:val="221F1F"/>
          <w:spacing w:val="-5"/>
          <w:w w:val="86"/>
          <w:sz w:val="22"/>
          <w:szCs w:val="22"/>
        </w:rPr>
        <w:t>v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eal</w:t>
      </w:r>
      <w:r>
        <w:rPr>
          <w:rFonts w:cs="Meiryo" w:hAnsi="Meiryo" w:eastAsia="Meiryo" w:ascii="Meiryo"/>
          <w:color w:val="221F1F"/>
          <w:spacing w:val="12"/>
          <w:w w:val="86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similar</w:t>
      </w:r>
      <w:r>
        <w:rPr>
          <w:rFonts w:cs="Meiryo" w:hAnsi="Meiryo" w:eastAsia="Meiryo" w:ascii="Meiryo"/>
          <w:color w:val="221F1F"/>
          <w:spacing w:val="46"/>
          <w:w w:val="86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results.</w:t>
      </w:r>
      <w:r>
        <w:rPr>
          <w:rFonts w:cs="Meiryo" w:hAnsi="Meiryo" w:eastAsia="Meiryo" w:ascii="Meiryo"/>
          <w:color w:val="221F1F"/>
          <w:spacing w:val="42"/>
          <w:w w:val="86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Gen2</w:t>
      </w:r>
      <w:r>
        <w:rPr>
          <w:rFonts w:cs="Meiryo" w:hAnsi="Meiryo" w:eastAsia="Meiryo" w:ascii="Meiryo"/>
          <w:color w:val="221F1F"/>
          <w:spacing w:val="26"/>
          <w:w w:val="86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-5"/>
          <w:w w:val="86"/>
          <w:sz w:val="22"/>
          <w:szCs w:val="22"/>
        </w:rPr>
        <w:t>a</w:t>
      </w:r>
      <w:r>
        <w:rPr>
          <w:rFonts w:cs="Meiryo" w:hAnsi="Meiryo" w:eastAsia="Meiryo" w:ascii="Meiryo"/>
          <w:color w:val="221F1F"/>
          <w:spacing w:val="-5"/>
          <w:w w:val="86"/>
          <w:sz w:val="22"/>
          <w:szCs w:val="22"/>
        </w:rPr>
        <w:t>v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erages</w:t>
      </w:r>
      <w:r>
        <w:rPr>
          <w:rFonts w:cs="Meiryo" w:hAnsi="Meiryo" w:eastAsia="Meiryo" w:ascii="Meiryo"/>
          <w:color w:val="221F1F"/>
          <w:spacing w:val="-11"/>
          <w:w w:val="86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of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gender</w:t>
      </w:r>
      <w:r>
        <w:rPr>
          <w:rFonts w:cs="Meiryo" w:hAnsi="Meiryo" w:eastAsia="Meiryo" w:ascii="Meiryo"/>
          <w:color w:val="221F1F"/>
          <w:spacing w:val="-6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standardized</w:t>
      </w:r>
      <w:r>
        <w:rPr>
          <w:rFonts w:cs="Meiryo" w:hAnsi="Meiryo" w:eastAsia="Meiryo" w:ascii="Meiryo"/>
          <w:color w:val="221F1F"/>
          <w:spacing w:val="37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AFI</w:t>
      </w:r>
      <w:r>
        <w:rPr>
          <w:rFonts w:cs="Meiryo" w:hAnsi="Meiryo" w:eastAsia="Meiryo" w:ascii="Meiryo"/>
          <w:color w:val="221F1F"/>
          <w:spacing w:val="21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-5"/>
          <w:w w:val="86"/>
          <w:sz w:val="22"/>
          <w:szCs w:val="22"/>
        </w:rPr>
        <w:t>w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ere</w:t>
      </w:r>
      <w:r>
        <w:rPr>
          <w:rFonts w:cs="Meiryo" w:hAnsi="Meiryo" w:eastAsia="Meiryo" w:ascii="Meiryo"/>
          <w:color w:val="221F1F"/>
          <w:spacing w:val="-9"/>
          <w:w w:val="86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signiﬁca</w:t>
      </w:r>
      <w:r>
        <w:rPr>
          <w:rFonts w:cs="Meiryo" w:hAnsi="Meiryo" w:eastAsia="Meiryo" w:ascii="Meiryo"/>
          <w:color w:val="221F1F"/>
          <w:spacing w:val="-5"/>
          <w:w w:val="86"/>
          <w:sz w:val="22"/>
          <w:szCs w:val="22"/>
        </w:rPr>
        <w:t>n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t</w:t>
      </w:r>
      <w:r>
        <w:rPr>
          <w:rFonts w:cs="Meiryo" w:hAnsi="Meiryo" w:eastAsia="Meiryo" w:ascii="Meiryo"/>
          <w:color w:val="221F1F"/>
          <w:spacing w:val="52"/>
          <w:w w:val="86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predictors</w:t>
      </w:r>
      <w:r>
        <w:rPr>
          <w:rFonts w:cs="Meiryo" w:hAnsi="Meiryo" w:eastAsia="Meiryo" w:ascii="Meiryo"/>
          <w:color w:val="221F1F"/>
          <w:spacing w:val="42"/>
          <w:w w:val="86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of</w:t>
      </w:r>
      <w:r>
        <w:rPr>
          <w:rFonts w:cs="Meiryo" w:hAnsi="Meiryo" w:eastAsia="Meiryo" w:ascii="Meiryo"/>
          <w:color w:val="221F1F"/>
          <w:spacing w:val="-30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5"/>
          <w:sz w:val="22"/>
          <w:szCs w:val="22"/>
        </w:rPr>
        <w:t>Generation</w:t>
      </w:r>
      <w:r>
        <w:rPr>
          <w:rFonts w:cs="Meiryo" w:hAnsi="Meiryo" w:eastAsia="Meiryo" w:ascii="Meiryo"/>
          <w:color w:val="221F1F"/>
          <w:spacing w:val="0"/>
          <w:w w:val="85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6"/>
          <w:w w:val="85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5"/>
          <w:sz w:val="22"/>
          <w:szCs w:val="22"/>
        </w:rPr>
        <w:t>2</w:t>
      </w:r>
      <w:r>
        <w:rPr>
          <w:rFonts w:cs="Meiryo" w:hAnsi="Meiryo" w:eastAsia="Meiryo" w:ascii="Meiryo"/>
          <w:color w:val="221F1F"/>
          <w:spacing w:val="3"/>
          <w:w w:val="85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5"/>
          <w:sz w:val="22"/>
          <w:szCs w:val="22"/>
        </w:rPr>
        <w:t>diﬀerences</w:t>
      </w:r>
      <w:r>
        <w:rPr>
          <w:rFonts w:cs="Meiryo" w:hAnsi="Meiryo" w:eastAsia="Meiryo" w:ascii="Meiryo"/>
          <w:color w:val="221F1F"/>
          <w:spacing w:val="10"/>
          <w:w w:val="85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in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gender</w:t>
      </w:r>
      <w:r>
        <w:rPr>
          <w:rFonts w:cs="Meiryo" w:hAnsi="Meiryo" w:eastAsia="Meiryo" w:ascii="Meiryo"/>
          <w:color w:val="221F1F"/>
          <w:spacing w:val="-6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standardized</w:t>
      </w:r>
      <w:r>
        <w:rPr>
          <w:rFonts w:cs="Meiryo" w:hAnsi="Meiryo" w:eastAsia="Meiryo" w:ascii="Meiryo"/>
          <w:color w:val="221F1F"/>
          <w:spacing w:val="37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AFI</w:t>
      </w:r>
      <w:r>
        <w:rPr>
          <w:rFonts w:cs="Meiryo" w:hAnsi="Meiryo" w:eastAsia="Meiryo" w:ascii="Meiryo"/>
          <w:color w:val="221F1F"/>
          <w:spacing w:val="21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(p</w:t>
      </w:r>
      <w:r>
        <w:rPr>
          <w:rFonts w:cs="Meiryo" w:hAnsi="Meiryo" w:eastAsia="Meiryo" w:ascii="Meiryo"/>
          <w:color w:val="221F1F"/>
          <w:spacing w:val="-2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221F1F"/>
          <w:spacing w:val="0"/>
          <w:w w:val="100"/>
          <w:sz w:val="22"/>
          <w:szCs w:val="22"/>
        </w:rPr>
        <w:t>&lt;</w:t>
      </w:r>
      <w:r>
        <w:rPr>
          <w:rFonts w:cs="Times New Roman" w:hAnsi="Times New Roman" w:eastAsia="Times New Roman" w:ascii="Times New Roman"/>
          <w:i/>
          <w:color w:val="221F1F"/>
          <w:spacing w:val="3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221F1F"/>
          <w:spacing w:val="0"/>
          <w:w w:val="110"/>
          <w:sz w:val="22"/>
          <w:szCs w:val="22"/>
        </w:rPr>
        <w:t>.</w:t>
      </w:r>
      <w:r>
        <w:rPr>
          <w:rFonts w:cs="Meiryo" w:hAnsi="Meiryo" w:eastAsia="Meiryo" w:ascii="Meiryo"/>
          <w:color w:val="221F1F"/>
          <w:spacing w:val="0"/>
          <w:w w:val="82"/>
          <w:sz w:val="22"/>
          <w:szCs w:val="22"/>
        </w:rPr>
        <w:t>01),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4"/>
          <w:sz w:val="22"/>
          <w:szCs w:val="22"/>
        </w:rPr>
        <w:t>across</w:t>
      </w:r>
      <w:r>
        <w:rPr>
          <w:rFonts w:cs="Meiryo" w:hAnsi="Meiryo" w:eastAsia="Meiryo" w:ascii="Meiryo"/>
          <w:color w:val="221F1F"/>
          <w:spacing w:val="12"/>
          <w:w w:val="84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all</w:t>
      </w:r>
      <w:r>
        <w:rPr>
          <w:rFonts w:cs="Meiryo" w:hAnsi="Meiryo" w:eastAsia="Meiryo" w:ascii="Meiryo"/>
          <w:color w:val="221F1F"/>
          <w:spacing w:val="-8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three</w:t>
      </w:r>
      <w:r>
        <w:rPr>
          <w:rFonts w:cs="Meiryo" w:hAnsi="Meiryo" w:eastAsia="Meiryo" w:ascii="Meiryo"/>
          <w:color w:val="221F1F"/>
          <w:spacing w:val="-3"/>
          <w:w w:val="88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linking</w:t>
      </w:r>
      <w:r>
        <w:rPr>
          <w:rFonts w:cs="Meiryo" w:hAnsi="Meiryo" w:eastAsia="Meiryo" w:ascii="Meiryo"/>
          <w:color w:val="221F1F"/>
          <w:spacing w:val="51"/>
          <w:w w:val="88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meth</w:t>
      </w:r>
      <w:r>
        <w:rPr>
          <w:rFonts w:cs="Meiryo" w:hAnsi="Meiryo" w:eastAsia="Meiryo" w:ascii="Meiryo"/>
          <w:color w:val="221F1F"/>
          <w:spacing w:val="6"/>
          <w:w w:val="88"/>
          <w:sz w:val="22"/>
          <w:szCs w:val="22"/>
        </w:rPr>
        <w:t>o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ds.</w:t>
      </w:r>
      <w:r>
        <w:rPr>
          <w:rFonts w:cs="Meiryo" w:hAnsi="Meiryo" w:eastAsia="Meiryo" w:ascii="Meiryo"/>
          <w:color w:val="221F1F"/>
          <w:spacing w:val="13"/>
          <w:w w:val="88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A</w:t>
      </w:r>
      <w:r>
        <w:rPr>
          <w:rFonts w:cs="Meiryo" w:hAnsi="Meiryo" w:eastAsia="Meiryo" w:ascii="Meiryo"/>
          <w:color w:val="221F1F"/>
          <w:spacing w:val="14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3"/>
          <w:sz w:val="22"/>
          <w:szCs w:val="22"/>
        </w:rPr>
        <w:t>one</w:t>
      </w:r>
      <w:r>
        <w:rPr>
          <w:rFonts w:cs="Meiryo" w:hAnsi="Meiryo" w:eastAsia="Meiryo" w:ascii="Meiryo"/>
          <w:color w:val="221F1F"/>
          <w:spacing w:val="12"/>
          <w:w w:val="83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unit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5"/>
          <w:sz w:val="22"/>
          <w:szCs w:val="22"/>
        </w:rPr>
        <w:t>increase</w:t>
      </w:r>
      <w:r>
        <w:rPr>
          <w:rFonts w:cs="Meiryo" w:hAnsi="Meiryo" w:eastAsia="Meiryo" w:ascii="Meiryo"/>
          <w:color w:val="221F1F"/>
          <w:spacing w:val="10"/>
          <w:w w:val="85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in</w:t>
      </w:r>
      <w:r>
        <w:rPr>
          <w:rFonts w:cs="Meiryo" w:hAnsi="Meiryo" w:eastAsia="Meiryo" w:ascii="Meiryo"/>
          <w:color w:val="221F1F"/>
          <w:spacing w:val="-11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the</w:t>
      </w:r>
      <w:r>
        <w:rPr>
          <w:rFonts w:cs="Meiryo" w:hAnsi="Meiryo" w:eastAsia="Meiryo" w:ascii="Meiryo"/>
          <w:color w:val="221F1F"/>
          <w:spacing w:val="16"/>
          <w:w w:val="86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-5"/>
          <w:w w:val="86"/>
          <w:sz w:val="22"/>
          <w:szCs w:val="22"/>
        </w:rPr>
        <w:t>a</w:t>
      </w:r>
      <w:r>
        <w:rPr>
          <w:rFonts w:cs="Meiryo" w:hAnsi="Meiryo" w:eastAsia="Meiryo" w:ascii="Meiryo"/>
          <w:color w:val="221F1F"/>
          <w:spacing w:val="-5"/>
          <w:w w:val="86"/>
          <w:sz w:val="22"/>
          <w:szCs w:val="22"/>
        </w:rPr>
        <w:t>v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e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rage</w:t>
      </w:r>
      <w:r>
        <w:rPr>
          <w:rFonts w:cs="Meiryo" w:hAnsi="Meiryo" w:eastAsia="Meiryo" w:ascii="Meiryo"/>
          <w:color w:val="221F1F"/>
          <w:spacing w:val="-4"/>
          <w:w w:val="86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gender</w:t>
      </w:r>
      <w:r>
        <w:rPr>
          <w:rFonts w:cs="Meiryo" w:hAnsi="Meiryo" w:eastAsia="Meiryo" w:ascii="Meiryo"/>
          <w:color w:val="221F1F"/>
          <w:spacing w:val="2"/>
          <w:w w:val="86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standardized</w:t>
      </w:r>
      <w:r>
        <w:rPr>
          <w:rFonts w:cs="Meiryo" w:hAnsi="Meiryo" w:eastAsia="Meiryo" w:ascii="Meiryo"/>
          <w:color w:val="221F1F"/>
          <w:spacing w:val="52"/>
          <w:w w:val="86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AFI</w:t>
      </w:r>
      <w:r>
        <w:rPr>
          <w:rFonts w:cs="Meiryo" w:hAnsi="Meiryo" w:eastAsia="Meiryo" w:ascii="Meiryo"/>
          <w:color w:val="221F1F"/>
          <w:spacing w:val="21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9"/>
          <w:sz w:val="22"/>
          <w:szCs w:val="22"/>
        </w:rPr>
        <w:t>predicted</w:t>
      </w:r>
      <w:r>
        <w:rPr>
          <w:rFonts w:cs="Meiryo" w:hAnsi="Meiryo" w:eastAsia="Meiryo" w:ascii="Meiryo"/>
          <w:color w:val="221F1F"/>
          <w:spacing w:val="7"/>
          <w:w w:val="89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221F1F"/>
          <w:spacing w:val="0"/>
          <w:w w:val="144"/>
          <w:sz w:val="22"/>
          <w:szCs w:val="22"/>
        </w:rPr>
        <w:t>≈</w:t>
      </w:r>
      <w:r>
        <w:rPr>
          <w:rFonts w:cs="Times New Roman" w:hAnsi="Times New Roman" w:eastAsia="Times New Roman" w:ascii="Times New Roman"/>
          <w:i/>
          <w:color w:val="221F1F"/>
          <w:spacing w:val="-16"/>
          <w:w w:val="144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0"/>
          <w:sz w:val="22"/>
          <w:szCs w:val="22"/>
        </w:rPr>
        <w:t>0</w:t>
      </w:r>
      <w:r>
        <w:rPr>
          <w:rFonts w:cs="Times New Roman" w:hAnsi="Times New Roman" w:eastAsia="Times New Roman" w:ascii="Times New Roman"/>
          <w:i/>
          <w:color w:val="221F1F"/>
          <w:spacing w:val="0"/>
          <w:w w:val="110"/>
          <w:sz w:val="22"/>
          <w:szCs w:val="22"/>
        </w:rPr>
        <w:t>.</w:t>
      </w:r>
      <w:r>
        <w:rPr>
          <w:rFonts w:cs="Meiryo" w:hAnsi="Meiryo" w:eastAsia="Meiryo" w:ascii="Meiryo"/>
          <w:color w:val="221F1F"/>
          <w:spacing w:val="0"/>
          <w:w w:val="80"/>
          <w:sz w:val="22"/>
          <w:szCs w:val="22"/>
        </w:rPr>
        <w:t>38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5"/>
          <w:sz w:val="22"/>
          <w:szCs w:val="22"/>
        </w:rPr>
        <w:t>increase</w:t>
      </w:r>
      <w:r>
        <w:rPr>
          <w:rFonts w:cs="Meiryo" w:hAnsi="Meiryo" w:eastAsia="Meiryo" w:ascii="Meiryo"/>
          <w:color w:val="221F1F"/>
          <w:spacing w:val="10"/>
          <w:w w:val="85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in</w:t>
      </w:r>
      <w:r>
        <w:rPr>
          <w:rFonts w:cs="Meiryo" w:hAnsi="Meiryo" w:eastAsia="Meiryo" w:ascii="Meiryo"/>
          <w:color w:val="221F1F"/>
          <w:spacing w:val="-11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-6"/>
          <w:w w:val="86"/>
          <w:sz w:val="22"/>
          <w:szCs w:val="22"/>
        </w:rPr>
        <w:t>a</w:t>
      </w:r>
      <w:r>
        <w:rPr>
          <w:rFonts w:cs="Meiryo" w:hAnsi="Meiryo" w:eastAsia="Meiryo" w:ascii="Meiryo"/>
          <w:color w:val="221F1F"/>
          <w:spacing w:val="-6"/>
          <w:w w:val="93"/>
          <w:sz w:val="22"/>
          <w:szCs w:val="22"/>
        </w:rPr>
        <w:t>v</w:t>
      </w:r>
      <w:r>
        <w:rPr>
          <w:rFonts w:cs="Meiryo" w:hAnsi="Meiryo" w:eastAsia="Meiryo" w:ascii="Meiryo"/>
          <w:color w:val="221F1F"/>
          <w:spacing w:val="0"/>
          <w:w w:val="82"/>
          <w:sz w:val="22"/>
          <w:szCs w:val="22"/>
        </w:rPr>
        <w:t>erage</w:t>
      </w:r>
      <w:r>
        <w:rPr>
          <w:rFonts w:cs="Meiryo" w:hAnsi="Meiryo" w:eastAsia="Meiryo" w:ascii="Meiryo"/>
          <w:color w:val="221F1F"/>
          <w:spacing w:val="0"/>
          <w:w w:val="82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9"/>
          <w:sz w:val="22"/>
          <w:szCs w:val="22"/>
        </w:rPr>
        <w:t>Gen2</w:t>
      </w:r>
      <w:r>
        <w:rPr>
          <w:rFonts w:cs="Meiryo" w:hAnsi="Meiryo" w:eastAsia="Meiryo" w:ascii="Meiryo"/>
          <w:color w:val="221F1F"/>
          <w:spacing w:val="7"/>
          <w:w w:val="89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AFI</w:t>
      </w:r>
      <w:r>
        <w:rPr>
          <w:rFonts w:cs="Meiryo" w:hAnsi="Meiryo" w:eastAsia="Meiryo" w:ascii="Meiryo"/>
          <w:color w:val="221F1F"/>
          <w:spacing w:val="21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diﬀerence,</w:t>
      </w:r>
      <w:r>
        <w:rPr>
          <w:rFonts w:cs="Meiryo" w:hAnsi="Meiryo" w:eastAsia="Meiryo" w:ascii="Meiryo"/>
          <w:color w:val="221F1F"/>
          <w:spacing w:val="-14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co</w:t>
      </w:r>
      <w:r>
        <w:rPr>
          <w:rFonts w:cs="Meiryo" w:hAnsi="Meiryo" w:eastAsia="Meiryo" w:ascii="Meiryo"/>
          <w:color w:val="221F1F"/>
          <w:spacing w:val="-5"/>
          <w:w w:val="87"/>
          <w:sz w:val="22"/>
          <w:szCs w:val="22"/>
        </w:rPr>
        <w:t>n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trolling</w:t>
      </w:r>
      <w:r>
        <w:rPr>
          <w:rFonts w:cs="Meiryo" w:hAnsi="Meiryo" w:eastAsia="Meiryo" w:ascii="Meiryo"/>
          <w:color w:val="221F1F"/>
          <w:spacing w:val="61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for</w:t>
      </w:r>
      <w:r>
        <w:rPr>
          <w:rFonts w:cs="Meiryo" w:hAnsi="Meiryo" w:eastAsia="Meiryo" w:ascii="Meiryo"/>
          <w:color w:val="221F1F"/>
          <w:spacing w:val="15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all</w:t>
      </w:r>
      <w:r>
        <w:rPr>
          <w:rFonts w:cs="Meiryo" w:hAnsi="Meiryo" w:eastAsia="Meiryo" w:ascii="Meiryo"/>
          <w:color w:val="221F1F"/>
          <w:spacing w:val="-8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-5"/>
          <w:w w:val="87"/>
          <w:sz w:val="22"/>
          <w:szCs w:val="22"/>
        </w:rPr>
        <w:t>o</w:t>
      </w:r>
      <w:r>
        <w:rPr>
          <w:rFonts w:cs="Meiryo" w:hAnsi="Meiryo" w:eastAsia="Meiryo" w:ascii="Meiryo"/>
          <w:color w:val="221F1F"/>
          <w:spacing w:val="-5"/>
          <w:w w:val="87"/>
          <w:sz w:val="22"/>
          <w:szCs w:val="22"/>
        </w:rPr>
        <w:t>v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er</w:t>
      </w:r>
      <w:r>
        <w:rPr>
          <w:rFonts w:cs="Meiryo" w:hAnsi="Meiryo" w:eastAsia="Meiryo" w:ascii="Meiryo"/>
          <w:color w:val="221F1F"/>
          <w:spacing w:val="4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-10"/>
          <w:w w:val="87"/>
          <w:sz w:val="22"/>
          <w:szCs w:val="22"/>
        </w:rPr>
        <w:t>v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ariables</w:t>
      </w:r>
      <w:r>
        <w:rPr>
          <w:rFonts w:cs="Meiryo" w:hAnsi="Meiryo" w:eastAsia="Meiryo" w:ascii="Meiryo"/>
          <w:color w:val="221F1F"/>
          <w:spacing w:val="24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in</w:t>
      </w:r>
      <w:r>
        <w:rPr>
          <w:rFonts w:cs="Meiryo" w:hAnsi="Meiryo" w:eastAsia="Meiryo" w:ascii="Meiryo"/>
          <w:color w:val="221F1F"/>
          <w:spacing w:val="-11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the</w:t>
      </w:r>
      <w:r>
        <w:rPr>
          <w:rFonts w:cs="Meiryo" w:hAnsi="Meiryo" w:eastAsia="Meiryo" w:ascii="Meiryo"/>
          <w:color w:val="221F1F"/>
          <w:spacing w:val="8"/>
          <w:w w:val="88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m</w:t>
      </w:r>
      <w:r>
        <w:rPr>
          <w:rFonts w:cs="Meiryo" w:hAnsi="Meiryo" w:eastAsia="Meiryo" w:ascii="Meiryo"/>
          <w:color w:val="221F1F"/>
          <w:spacing w:val="6"/>
          <w:w w:val="100"/>
          <w:sz w:val="22"/>
          <w:szCs w:val="22"/>
        </w:rPr>
        <w:t>o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del.</w:t>
      </w:r>
      <w:r>
        <w:rPr>
          <w:rFonts w:cs="Meiryo" w:hAnsi="Meiryo" w:eastAsia="Meiryo" w:ascii="Meiryo"/>
          <w:color w:val="000000"/>
          <w:spacing w:val="0"/>
          <w:w w:val="100"/>
          <w:sz w:val="22"/>
          <w:szCs w:val="22"/>
        </w:rPr>
      </w:r>
    </w:p>
    <w:p>
      <w:pPr>
        <w:rPr>
          <w:rFonts w:cs="Meiryo" w:hAnsi="Meiryo" w:eastAsia="Meiryo" w:ascii="Meiryo"/>
          <w:sz w:val="22"/>
          <w:szCs w:val="22"/>
        </w:rPr>
        <w:jc w:val="left"/>
        <w:spacing w:before="5" w:lineRule="auto" w:line="252"/>
        <w:ind w:left="155" w:right="124" w:firstLine="542"/>
      </w:pP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In</w:t>
      </w:r>
      <w:r>
        <w:rPr>
          <w:rFonts w:cs="Meiryo" w:hAnsi="Meiryo" w:eastAsia="Meiryo" w:ascii="Meiryo"/>
          <w:color w:val="221F1F"/>
          <w:spacing w:val="-26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the</w:t>
      </w:r>
      <w:r>
        <w:rPr>
          <w:rFonts w:cs="Meiryo" w:hAnsi="Meiryo" w:eastAsia="Meiryo" w:ascii="Meiryo"/>
          <w:color w:val="221F1F"/>
          <w:spacing w:val="16"/>
          <w:w w:val="86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Sons</w:t>
      </w:r>
      <w:r>
        <w:rPr>
          <w:rFonts w:cs="Meiryo" w:hAnsi="Meiryo" w:eastAsia="Meiryo" w:ascii="Meiryo"/>
          <w:color w:val="221F1F"/>
          <w:spacing w:val="4"/>
          <w:w w:val="86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m</w:t>
      </w:r>
      <w:r>
        <w:rPr>
          <w:rFonts w:cs="Meiryo" w:hAnsi="Meiryo" w:eastAsia="Meiryo" w:ascii="Meiryo"/>
          <w:color w:val="221F1F"/>
          <w:spacing w:val="5"/>
          <w:w w:val="86"/>
          <w:sz w:val="22"/>
          <w:szCs w:val="22"/>
        </w:rPr>
        <w:t>o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del,</w:t>
      </w:r>
      <w:r>
        <w:rPr>
          <w:rFonts w:cs="Meiryo" w:hAnsi="Meiryo" w:eastAsia="Meiryo" w:ascii="Meiryo"/>
          <w:color w:val="221F1F"/>
          <w:spacing w:val="11"/>
          <w:w w:val="86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the</w:t>
      </w:r>
      <w:r>
        <w:rPr>
          <w:rFonts w:cs="Meiryo" w:hAnsi="Meiryo" w:eastAsia="Meiryo" w:ascii="Meiryo"/>
          <w:color w:val="221F1F"/>
          <w:spacing w:val="16"/>
          <w:w w:val="86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Generation</w:t>
      </w:r>
      <w:r>
        <w:rPr>
          <w:rFonts w:cs="Meiryo" w:hAnsi="Meiryo" w:eastAsia="Meiryo" w:ascii="Meiryo"/>
          <w:color w:val="221F1F"/>
          <w:spacing w:val="57"/>
          <w:w w:val="86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2</w:t>
      </w:r>
      <w:r>
        <w:rPr>
          <w:rFonts w:cs="Meiryo" w:hAnsi="Meiryo" w:eastAsia="Meiryo" w:ascii="Meiryo"/>
          <w:color w:val="221F1F"/>
          <w:spacing w:val="1"/>
          <w:w w:val="86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cousin</w:t>
      </w:r>
      <w:r>
        <w:rPr>
          <w:rFonts w:cs="Meiryo" w:hAnsi="Meiryo" w:eastAsia="Meiryo" w:ascii="Meiryo"/>
          <w:color w:val="221F1F"/>
          <w:spacing w:val="23"/>
          <w:w w:val="86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-5"/>
          <w:w w:val="86"/>
          <w:sz w:val="22"/>
          <w:szCs w:val="22"/>
        </w:rPr>
        <w:t>a</w:t>
      </w:r>
      <w:r>
        <w:rPr>
          <w:rFonts w:cs="Meiryo" w:hAnsi="Meiryo" w:eastAsia="Meiryo" w:ascii="Meiryo"/>
          <w:color w:val="221F1F"/>
          <w:spacing w:val="-5"/>
          <w:w w:val="86"/>
          <w:sz w:val="22"/>
          <w:szCs w:val="22"/>
        </w:rPr>
        <w:t>v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erage</w:t>
      </w:r>
      <w:r>
        <w:rPr>
          <w:rFonts w:cs="Meiryo" w:hAnsi="Meiryo" w:eastAsia="Meiryo" w:ascii="Meiryo"/>
          <w:color w:val="221F1F"/>
          <w:spacing w:val="-7"/>
          <w:w w:val="86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of</w:t>
      </w:r>
      <w:r>
        <w:rPr>
          <w:rFonts w:cs="Meiryo" w:hAnsi="Meiryo" w:eastAsia="Meiryo" w:ascii="Meiryo"/>
          <w:color w:val="221F1F"/>
          <w:spacing w:val="-30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9"/>
          <w:sz w:val="22"/>
          <w:szCs w:val="22"/>
        </w:rPr>
        <w:t>standardized</w:t>
      </w:r>
      <w:r>
        <w:rPr>
          <w:rFonts w:cs="Meiryo" w:hAnsi="Meiryo" w:eastAsia="Meiryo" w:ascii="Meiryo"/>
          <w:color w:val="221F1F"/>
          <w:spacing w:val="8"/>
          <w:w w:val="89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abili</w:t>
      </w:r>
      <w:r>
        <w:rPr>
          <w:rFonts w:cs="Meiryo" w:hAnsi="Meiryo" w:eastAsia="Meiryo" w:ascii="Meiryo"/>
          <w:color w:val="221F1F"/>
          <w:spacing w:val="-6"/>
          <w:w w:val="100"/>
          <w:sz w:val="22"/>
          <w:szCs w:val="22"/>
        </w:rPr>
        <w:t>t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y</w:t>
      </w:r>
      <w:r>
        <w:rPr>
          <w:rFonts w:cs="Meiryo" w:hAnsi="Meiryo" w:eastAsia="Meiryo" w:ascii="Meiryo"/>
          <w:color w:val="221F1F"/>
          <w:spacing w:val="-20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3"/>
          <w:sz w:val="22"/>
          <w:szCs w:val="22"/>
        </w:rPr>
        <w:t>scores</w:t>
      </w:r>
      <w:r>
        <w:rPr>
          <w:rFonts w:cs="Meiryo" w:hAnsi="Meiryo" w:eastAsia="Meiryo" w:ascii="Meiryo"/>
          <w:color w:val="221F1F"/>
          <w:spacing w:val="0"/>
          <w:w w:val="83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-5"/>
          <w:w w:val="83"/>
          <w:sz w:val="22"/>
          <w:szCs w:val="22"/>
        </w:rPr>
        <w:t>w</w:t>
      </w:r>
      <w:r>
        <w:rPr>
          <w:rFonts w:cs="Meiryo" w:hAnsi="Meiryo" w:eastAsia="Meiryo" w:ascii="Meiryo"/>
          <w:color w:val="221F1F"/>
          <w:spacing w:val="0"/>
          <w:w w:val="83"/>
          <w:sz w:val="22"/>
          <w:szCs w:val="22"/>
        </w:rPr>
        <w:t>a</w:t>
      </w:r>
      <w:r>
        <w:rPr>
          <w:rFonts w:cs="Meiryo" w:hAnsi="Meiryo" w:eastAsia="Meiryo" w:ascii="Meiryo"/>
          <w:color w:val="221F1F"/>
          <w:spacing w:val="0"/>
          <w:w w:val="83"/>
          <w:sz w:val="22"/>
          <w:szCs w:val="22"/>
        </w:rPr>
        <w:t>s</w:t>
      </w:r>
      <w:r>
        <w:rPr>
          <w:rFonts w:cs="Meiryo" w:hAnsi="Meiryo" w:eastAsia="Meiryo" w:ascii="Meiryo"/>
          <w:color w:val="221F1F"/>
          <w:spacing w:val="16"/>
          <w:w w:val="83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a</w:t>
      </w:r>
      <w:r>
        <w:rPr>
          <w:rFonts w:cs="Meiryo" w:hAnsi="Meiryo" w:eastAsia="Meiryo" w:ascii="Meiryo"/>
          <w:color w:val="221F1F"/>
          <w:spacing w:val="-19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9"/>
          <w:sz w:val="22"/>
          <w:szCs w:val="22"/>
        </w:rPr>
        <w:t>signiﬁca</w:t>
      </w:r>
      <w:r>
        <w:rPr>
          <w:rFonts w:cs="Meiryo" w:hAnsi="Meiryo" w:eastAsia="Meiryo" w:ascii="Meiryo"/>
          <w:color w:val="221F1F"/>
          <w:spacing w:val="-5"/>
          <w:w w:val="89"/>
          <w:sz w:val="22"/>
          <w:szCs w:val="22"/>
        </w:rPr>
        <w:t>n</w:t>
      </w:r>
      <w:r>
        <w:rPr>
          <w:rFonts w:cs="Meiryo" w:hAnsi="Meiryo" w:eastAsia="Meiryo" w:ascii="Meiryo"/>
          <w:color w:val="221F1F"/>
          <w:spacing w:val="0"/>
          <w:w w:val="89"/>
          <w:sz w:val="22"/>
          <w:szCs w:val="22"/>
        </w:rPr>
        <w:t>t</w:t>
      </w:r>
      <w:r>
        <w:rPr>
          <w:rFonts w:cs="Meiryo" w:hAnsi="Meiryo" w:eastAsia="Meiryo" w:ascii="Meiryo"/>
          <w:color w:val="221F1F"/>
          <w:spacing w:val="17"/>
          <w:w w:val="89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9"/>
          <w:sz w:val="22"/>
          <w:szCs w:val="22"/>
        </w:rPr>
        <w:t>predictor</w:t>
      </w:r>
      <w:r>
        <w:rPr>
          <w:rFonts w:cs="Meiryo" w:hAnsi="Meiryo" w:eastAsia="Meiryo" w:ascii="Meiryo"/>
          <w:color w:val="221F1F"/>
          <w:spacing w:val="18"/>
          <w:w w:val="89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of</w:t>
      </w:r>
      <w:r>
        <w:rPr>
          <w:rFonts w:cs="Meiryo" w:hAnsi="Meiryo" w:eastAsia="Meiryo" w:ascii="Meiryo"/>
          <w:color w:val="221F1F"/>
          <w:spacing w:val="-30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5"/>
          <w:sz w:val="22"/>
          <w:szCs w:val="22"/>
        </w:rPr>
        <w:t>diﬀerences</w:t>
      </w:r>
      <w:r>
        <w:rPr>
          <w:rFonts w:cs="Meiryo" w:hAnsi="Meiryo" w:eastAsia="Meiryo" w:ascii="Meiryo"/>
          <w:color w:val="221F1F"/>
          <w:spacing w:val="10"/>
          <w:w w:val="85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in</w:t>
      </w:r>
      <w:r>
        <w:rPr>
          <w:rFonts w:cs="Meiryo" w:hAnsi="Meiryo" w:eastAsia="Meiryo" w:ascii="Meiryo"/>
          <w:color w:val="221F1F"/>
          <w:spacing w:val="-11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5"/>
          <w:sz w:val="22"/>
          <w:szCs w:val="22"/>
        </w:rPr>
        <w:t>Generation</w:t>
      </w:r>
      <w:r>
        <w:rPr>
          <w:rFonts w:cs="Meiryo" w:hAnsi="Meiryo" w:eastAsia="Meiryo" w:ascii="Meiryo"/>
          <w:color w:val="221F1F"/>
          <w:spacing w:val="0"/>
          <w:w w:val="85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6"/>
          <w:w w:val="85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5"/>
          <w:sz w:val="22"/>
          <w:szCs w:val="22"/>
        </w:rPr>
        <w:t>2</w:t>
      </w:r>
      <w:r>
        <w:rPr>
          <w:rFonts w:cs="Meiryo" w:hAnsi="Meiryo" w:eastAsia="Meiryo" w:ascii="Meiryo"/>
          <w:color w:val="221F1F"/>
          <w:spacing w:val="3"/>
          <w:w w:val="85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AFI</w:t>
      </w:r>
      <w:r>
        <w:rPr>
          <w:rFonts w:cs="Meiryo" w:hAnsi="Meiryo" w:eastAsia="Meiryo" w:ascii="Meiryo"/>
          <w:color w:val="221F1F"/>
          <w:spacing w:val="21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(p</w:t>
      </w:r>
      <w:r>
        <w:rPr>
          <w:rFonts w:cs="Meiryo" w:hAnsi="Meiryo" w:eastAsia="Meiryo" w:ascii="Meiryo"/>
          <w:color w:val="221F1F"/>
          <w:spacing w:val="-2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221F1F"/>
          <w:spacing w:val="0"/>
          <w:w w:val="100"/>
          <w:sz w:val="22"/>
          <w:szCs w:val="22"/>
        </w:rPr>
        <w:t>&lt;</w:t>
      </w:r>
      <w:r>
        <w:rPr>
          <w:rFonts w:cs="Times New Roman" w:hAnsi="Times New Roman" w:eastAsia="Times New Roman" w:ascii="Times New Roman"/>
          <w:i/>
          <w:color w:val="221F1F"/>
          <w:spacing w:val="3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221F1F"/>
          <w:spacing w:val="0"/>
          <w:w w:val="110"/>
          <w:sz w:val="22"/>
          <w:szCs w:val="22"/>
        </w:rPr>
        <w:t>.</w:t>
      </w:r>
      <w:r>
        <w:rPr>
          <w:rFonts w:cs="Meiryo" w:hAnsi="Meiryo" w:eastAsia="Meiryo" w:ascii="Meiryo"/>
          <w:color w:val="221F1F"/>
          <w:spacing w:val="0"/>
          <w:w w:val="82"/>
          <w:sz w:val="22"/>
          <w:szCs w:val="22"/>
        </w:rPr>
        <w:t>05).</w:t>
      </w:r>
      <w:r>
        <w:rPr>
          <w:rFonts w:cs="Meiryo" w:hAnsi="Meiryo" w:eastAsia="Meiryo" w:ascii="Meiryo"/>
          <w:color w:val="221F1F"/>
          <w:spacing w:val="24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A</w:t>
      </w:r>
      <w:r>
        <w:rPr>
          <w:rFonts w:cs="Meiryo" w:hAnsi="Meiryo" w:eastAsia="Meiryo" w:ascii="Meiryo"/>
          <w:color w:val="221F1F"/>
          <w:spacing w:val="14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3"/>
          <w:sz w:val="22"/>
          <w:szCs w:val="22"/>
        </w:rPr>
        <w:t>one</w:t>
      </w:r>
      <w:r>
        <w:rPr>
          <w:rFonts w:cs="Meiryo" w:hAnsi="Meiryo" w:eastAsia="Meiryo" w:ascii="Meiryo"/>
          <w:color w:val="221F1F"/>
          <w:spacing w:val="12"/>
          <w:w w:val="83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unit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5"/>
          <w:sz w:val="22"/>
          <w:szCs w:val="22"/>
        </w:rPr>
        <w:t>increase</w:t>
      </w:r>
      <w:r>
        <w:rPr>
          <w:rFonts w:cs="Meiryo" w:hAnsi="Meiryo" w:eastAsia="Meiryo" w:ascii="Meiryo"/>
          <w:color w:val="221F1F"/>
          <w:spacing w:val="10"/>
          <w:w w:val="85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in</w:t>
      </w:r>
      <w:r>
        <w:rPr>
          <w:rFonts w:cs="Meiryo" w:hAnsi="Meiryo" w:eastAsia="Meiryo" w:ascii="Meiryo"/>
          <w:color w:val="221F1F"/>
          <w:spacing w:val="-11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the</w:t>
      </w:r>
      <w:r>
        <w:rPr>
          <w:rFonts w:cs="Meiryo" w:hAnsi="Meiryo" w:eastAsia="Meiryo" w:ascii="Meiryo"/>
          <w:color w:val="221F1F"/>
          <w:spacing w:val="12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-5"/>
          <w:w w:val="87"/>
          <w:sz w:val="22"/>
          <w:szCs w:val="22"/>
        </w:rPr>
        <w:t>a</w:t>
      </w:r>
      <w:r>
        <w:rPr>
          <w:rFonts w:cs="Meiryo" w:hAnsi="Meiryo" w:eastAsia="Meiryo" w:ascii="Meiryo"/>
          <w:color w:val="221F1F"/>
          <w:spacing w:val="-5"/>
          <w:w w:val="87"/>
          <w:sz w:val="22"/>
          <w:szCs w:val="22"/>
        </w:rPr>
        <w:t>v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e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rage</w:t>
      </w:r>
      <w:r>
        <w:rPr>
          <w:rFonts w:cs="Meiryo" w:hAnsi="Meiryo" w:eastAsia="Meiryo" w:ascii="Meiryo"/>
          <w:color w:val="221F1F"/>
          <w:spacing w:val="-13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standardized</w:t>
      </w:r>
      <w:r>
        <w:rPr>
          <w:rFonts w:cs="Meiryo" w:hAnsi="Meiryo" w:eastAsia="Meiryo" w:ascii="Meiryo"/>
          <w:color w:val="221F1F"/>
          <w:spacing w:val="37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i</w:t>
      </w:r>
      <w:r>
        <w:rPr>
          <w:rFonts w:cs="Meiryo" w:hAnsi="Meiryo" w:eastAsia="Meiryo" w:ascii="Meiryo"/>
          <w:color w:val="221F1F"/>
          <w:spacing w:val="-5"/>
          <w:w w:val="87"/>
          <w:sz w:val="22"/>
          <w:szCs w:val="22"/>
        </w:rPr>
        <w:t>n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telligence</w:t>
      </w:r>
      <w:r>
        <w:rPr>
          <w:rFonts w:cs="Meiryo" w:hAnsi="Meiryo" w:eastAsia="Meiryo" w:ascii="Meiryo"/>
          <w:color w:val="221F1F"/>
          <w:spacing w:val="33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of</w:t>
      </w:r>
      <w:r>
        <w:rPr>
          <w:rFonts w:cs="Meiryo" w:hAnsi="Meiryo" w:eastAsia="Meiryo" w:ascii="Meiryo"/>
          <w:color w:val="221F1F"/>
          <w:spacing w:val="-30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9"/>
          <w:sz w:val="22"/>
          <w:szCs w:val="22"/>
        </w:rPr>
        <w:t>the</w:t>
      </w:r>
      <w:r>
        <w:rPr>
          <w:rFonts w:cs="Meiryo" w:hAnsi="Meiryo" w:eastAsia="Meiryo" w:ascii="Meiryo"/>
          <w:color w:val="221F1F"/>
          <w:spacing w:val="4"/>
          <w:w w:val="89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-5"/>
          <w:w w:val="89"/>
          <w:sz w:val="22"/>
          <w:szCs w:val="22"/>
        </w:rPr>
        <w:t>c</w:t>
      </w:r>
      <w:r>
        <w:rPr>
          <w:rFonts w:cs="Meiryo" w:hAnsi="Meiryo" w:eastAsia="Meiryo" w:ascii="Meiryo"/>
          <w:color w:val="221F1F"/>
          <w:spacing w:val="0"/>
          <w:w w:val="89"/>
          <w:sz w:val="22"/>
          <w:szCs w:val="22"/>
        </w:rPr>
        <w:t>hildren</w:t>
      </w:r>
      <w:r>
        <w:rPr>
          <w:rFonts w:cs="Meiryo" w:hAnsi="Meiryo" w:eastAsia="Meiryo" w:ascii="Meiryo"/>
          <w:color w:val="221F1F"/>
          <w:spacing w:val="19"/>
          <w:w w:val="89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9"/>
          <w:sz w:val="22"/>
          <w:szCs w:val="22"/>
        </w:rPr>
        <w:t>predicted</w:t>
      </w:r>
      <w:r>
        <w:rPr>
          <w:rFonts w:cs="Meiryo" w:hAnsi="Meiryo" w:eastAsia="Meiryo" w:ascii="Meiryo"/>
          <w:color w:val="221F1F"/>
          <w:spacing w:val="7"/>
          <w:w w:val="89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221F1F"/>
          <w:spacing w:val="0"/>
          <w:w w:val="144"/>
          <w:sz w:val="22"/>
          <w:szCs w:val="22"/>
        </w:rPr>
        <w:t>≈</w:t>
      </w:r>
      <w:r>
        <w:rPr>
          <w:rFonts w:cs="Times New Roman" w:hAnsi="Times New Roman" w:eastAsia="Times New Roman" w:ascii="Times New Roman"/>
          <w:i/>
          <w:color w:val="221F1F"/>
          <w:spacing w:val="-16"/>
          <w:w w:val="144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221F1F"/>
          <w:spacing w:val="0"/>
          <w:w w:val="110"/>
          <w:sz w:val="22"/>
          <w:szCs w:val="22"/>
        </w:rPr>
        <w:t>.</w:t>
      </w:r>
      <w:r>
        <w:rPr>
          <w:rFonts w:cs="Meiryo" w:hAnsi="Meiryo" w:eastAsia="Meiryo" w:ascii="Meiryo"/>
          <w:color w:val="221F1F"/>
          <w:spacing w:val="0"/>
          <w:w w:val="80"/>
          <w:sz w:val="22"/>
          <w:szCs w:val="22"/>
        </w:rPr>
        <w:t>107</w:t>
      </w:r>
      <w:r>
        <w:rPr>
          <w:rFonts w:cs="Meiryo" w:hAnsi="Meiryo" w:eastAsia="Meiryo" w:ascii="Meiryo"/>
          <w:color w:val="221F1F"/>
          <w:spacing w:val="0"/>
          <w:w w:val="8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3"/>
          <w:sz w:val="22"/>
          <w:szCs w:val="22"/>
        </w:rPr>
        <w:t>decrease</w:t>
      </w:r>
      <w:r>
        <w:rPr>
          <w:rFonts w:cs="Meiryo" w:hAnsi="Meiryo" w:eastAsia="Meiryo" w:ascii="Meiryo"/>
          <w:color w:val="221F1F"/>
          <w:spacing w:val="-1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in</w:t>
      </w:r>
      <w:r>
        <w:rPr>
          <w:rFonts w:cs="Meiryo" w:hAnsi="Meiryo" w:eastAsia="Meiryo" w:ascii="Meiryo"/>
          <w:color w:val="221F1F"/>
          <w:spacing w:val="-11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the</w:t>
      </w:r>
      <w:r>
        <w:rPr>
          <w:rFonts w:cs="Meiryo" w:hAnsi="Meiryo" w:eastAsia="Meiryo" w:ascii="Meiryo"/>
          <w:color w:val="221F1F"/>
          <w:spacing w:val="8"/>
          <w:w w:val="88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AFI</w:t>
      </w:r>
      <w:r>
        <w:rPr>
          <w:rFonts w:cs="Meiryo" w:hAnsi="Meiryo" w:eastAsia="Meiryo" w:ascii="Meiryo"/>
          <w:color w:val="221F1F"/>
          <w:spacing w:val="21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diﬀerence</w:t>
      </w:r>
      <w:r>
        <w:rPr>
          <w:rFonts w:cs="Meiryo" w:hAnsi="Meiryo" w:eastAsia="Meiryo" w:ascii="Meiryo"/>
          <w:color w:val="221F1F"/>
          <w:spacing w:val="9"/>
          <w:w w:val="86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5"/>
          <w:w w:val="86"/>
          <w:sz w:val="22"/>
          <w:szCs w:val="22"/>
        </w:rPr>
        <w:t>b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e</w:t>
      </w:r>
      <w:r>
        <w:rPr>
          <w:rFonts w:cs="Meiryo" w:hAnsi="Meiryo" w:eastAsia="Meiryo" w:ascii="Meiryo"/>
          <w:color w:val="221F1F"/>
          <w:spacing w:val="-5"/>
          <w:w w:val="86"/>
          <w:sz w:val="22"/>
          <w:szCs w:val="22"/>
        </w:rPr>
        <w:t>t</w:t>
      </w:r>
      <w:r>
        <w:rPr>
          <w:rFonts w:cs="Meiryo" w:hAnsi="Meiryo" w:eastAsia="Meiryo" w:ascii="Meiryo"/>
          <w:color w:val="221F1F"/>
          <w:spacing w:val="-5"/>
          <w:w w:val="86"/>
          <w:sz w:val="22"/>
          <w:szCs w:val="22"/>
        </w:rPr>
        <w:t>w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een</w:t>
      </w:r>
      <w:r>
        <w:rPr>
          <w:rFonts w:cs="Meiryo" w:hAnsi="Meiryo" w:eastAsia="Meiryo" w:ascii="Meiryo"/>
          <w:color w:val="221F1F"/>
          <w:spacing w:val="-2"/>
          <w:w w:val="86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siblings.</w:t>
      </w:r>
      <w:r>
        <w:rPr>
          <w:rFonts w:cs="Meiryo" w:hAnsi="Meiryo" w:eastAsia="Meiryo" w:ascii="Meiryo"/>
          <w:color w:val="221F1F"/>
          <w:spacing w:val="59"/>
          <w:w w:val="86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All</w:t>
      </w:r>
      <w:r>
        <w:rPr>
          <w:rFonts w:cs="Meiryo" w:hAnsi="Meiryo" w:eastAsia="Meiryo" w:ascii="Meiryo"/>
          <w:color w:val="221F1F"/>
          <w:spacing w:val="25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other</w:t>
      </w:r>
      <w:r>
        <w:rPr>
          <w:rFonts w:cs="Meiryo" w:hAnsi="Meiryo" w:eastAsia="Meiryo" w:ascii="Meiryo"/>
          <w:color w:val="221F1F"/>
          <w:spacing w:val="15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-10"/>
          <w:w w:val="87"/>
          <w:sz w:val="22"/>
          <w:szCs w:val="22"/>
        </w:rPr>
        <w:t>v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ariables</w:t>
      </w:r>
      <w:r>
        <w:rPr>
          <w:rFonts w:cs="Meiryo" w:hAnsi="Meiryo" w:eastAsia="Meiryo" w:ascii="Meiryo"/>
          <w:color w:val="221F1F"/>
          <w:spacing w:val="24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-5"/>
          <w:w w:val="87"/>
          <w:sz w:val="22"/>
          <w:szCs w:val="22"/>
        </w:rPr>
        <w:t>w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ere</w:t>
      </w:r>
      <w:r>
        <w:rPr>
          <w:rFonts w:cs="Meiryo" w:hAnsi="Meiryo" w:eastAsia="Meiryo" w:ascii="Meiryo"/>
          <w:color w:val="221F1F"/>
          <w:spacing w:val="-15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not</w:t>
      </w:r>
      <w:r>
        <w:rPr>
          <w:rFonts w:cs="Meiryo" w:hAnsi="Meiryo" w:eastAsia="Meiryo" w:ascii="Meiryo"/>
          <w:color w:val="221F1F"/>
          <w:spacing w:val="20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9"/>
          <w:sz w:val="22"/>
          <w:szCs w:val="22"/>
        </w:rPr>
        <w:t>signiﬁca</w:t>
      </w:r>
      <w:r>
        <w:rPr>
          <w:rFonts w:cs="Meiryo" w:hAnsi="Meiryo" w:eastAsia="Meiryo" w:ascii="Meiryo"/>
          <w:color w:val="221F1F"/>
          <w:spacing w:val="-6"/>
          <w:w w:val="89"/>
          <w:sz w:val="22"/>
          <w:szCs w:val="22"/>
        </w:rPr>
        <w:t>n</w:t>
      </w:r>
      <w:r>
        <w:rPr>
          <w:rFonts w:cs="Meiryo" w:hAnsi="Meiryo" w:eastAsia="Meiryo" w:ascii="Meiryo"/>
          <w:color w:val="221F1F"/>
          <w:spacing w:val="0"/>
          <w:w w:val="91"/>
          <w:sz w:val="22"/>
          <w:szCs w:val="22"/>
        </w:rPr>
        <w:t>t,</w:t>
      </w:r>
      <w:r>
        <w:rPr>
          <w:rFonts w:cs="Meiryo" w:hAnsi="Meiryo" w:eastAsia="Meiryo" w:ascii="Meiryo"/>
          <w:color w:val="221F1F"/>
          <w:spacing w:val="0"/>
          <w:w w:val="91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92"/>
          <w:sz w:val="22"/>
          <w:szCs w:val="22"/>
        </w:rPr>
        <w:t>including</w:t>
      </w:r>
      <w:r>
        <w:rPr>
          <w:rFonts w:cs="Meiryo" w:hAnsi="Meiryo" w:eastAsia="Meiryo" w:ascii="Meiryo"/>
          <w:color w:val="221F1F"/>
          <w:spacing w:val="5"/>
          <w:w w:val="92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all</w:t>
      </w:r>
      <w:r>
        <w:rPr>
          <w:rFonts w:cs="Meiryo" w:hAnsi="Meiryo" w:eastAsia="Meiryo" w:ascii="Meiryo"/>
          <w:color w:val="221F1F"/>
          <w:spacing w:val="-8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kin</w:t>
      </w:r>
      <w:r>
        <w:rPr>
          <w:rFonts w:cs="Meiryo" w:hAnsi="Meiryo" w:eastAsia="Meiryo" w:ascii="Meiryo"/>
          <w:color w:val="221F1F"/>
          <w:spacing w:val="-17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diﬀerence</w:t>
      </w:r>
      <w:r>
        <w:rPr>
          <w:rFonts w:cs="Meiryo" w:hAnsi="Meiryo" w:eastAsia="Meiryo" w:ascii="Meiryo"/>
          <w:color w:val="221F1F"/>
          <w:spacing w:val="-2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-10"/>
          <w:w w:val="87"/>
          <w:sz w:val="22"/>
          <w:szCs w:val="22"/>
        </w:rPr>
        <w:t>v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ariables.</w:t>
      </w:r>
      <w:r>
        <w:rPr>
          <w:rFonts w:cs="Meiryo" w:hAnsi="Meiryo" w:eastAsia="Meiryo" w:ascii="Meiryo"/>
          <w:color w:val="221F1F"/>
          <w:spacing w:val="49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The</w:t>
      </w:r>
      <w:r>
        <w:rPr>
          <w:rFonts w:cs="Meiryo" w:hAnsi="Meiryo" w:eastAsia="Meiryo" w:ascii="Meiryo"/>
          <w:color w:val="221F1F"/>
          <w:spacing w:val="-25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adjusted</w:t>
      </w:r>
      <w:r>
        <w:rPr>
          <w:rFonts w:cs="Meiryo" w:hAnsi="Meiryo" w:eastAsia="Meiryo" w:ascii="Meiryo"/>
          <w:color w:val="221F1F"/>
          <w:spacing w:val="9"/>
          <w:w w:val="88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8"/>
          <w:sz w:val="15"/>
          <w:szCs w:val="15"/>
        </w:rPr>
        <w:t>2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8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color w:val="221F1F"/>
          <w:spacing w:val="23"/>
          <w:w w:val="100"/>
          <w:position w:val="8"/>
          <w:sz w:val="15"/>
          <w:szCs w:val="15"/>
        </w:rPr>
        <w:t> </w:t>
      </w:r>
      <w:r>
        <w:rPr>
          <w:rFonts w:cs="Meiryo" w:hAnsi="Meiryo" w:eastAsia="Meiryo" w:ascii="Meiryo"/>
          <w:color w:val="221F1F"/>
          <w:spacing w:val="-11"/>
          <w:w w:val="91"/>
          <w:position w:val="0"/>
          <w:sz w:val="22"/>
          <w:szCs w:val="22"/>
        </w:rPr>
        <w:t>v</w:t>
      </w:r>
      <w:r>
        <w:rPr>
          <w:rFonts w:cs="Meiryo" w:hAnsi="Meiryo" w:eastAsia="Meiryo" w:ascii="Meiryo"/>
          <w:color w:val="221F1F"/>
          <w:spacing w:val="0"/>
          <w:w w:val="91"/>
          <w:position w:val="0"/>
          <w:sz w:val="22"/>
          <w:szCs w:val="22"/>
        </w:rPr>
        <w:t>aried</w:t>
      </w:r>
      <w:r>
        <w:rPr>
          <w:rFonts w:cs="Meiryo" w:hAnsi="Meiryo" w:eastAsia="Meiryo" w:ascii="Meiryo"/>
          <w:color w:val="221F1F"/>
          <w:spacing w:val="-4"/>
          <w:w w:val="91"/>
          <w:position w:val="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91"/>
          <w:position w:val="0"/>
          <w:sz w:val="22"/>
          <w:szCs w:val="22"/>
        </w:rPr>
        <w:t>slig</w:t>
      </w:r>
      <w:r>
        <w:rPr>
          <w:rFonts w:cs="Meiryo" w:hAnsi="Meiryo" w:eastAsia="Meiryo" w:ascii="Meiryo"/>
          <w:color w:val="221F1F"/>
          <w:spacing w:val="-5"/>
          <w:w w:val="91"/>
          <w:position w:val="0"/>
          <w:sz w:val="22"/>
          <w:szCs w:val="22"/>
        </w:rPr>
        <w:t>h</w:t>
      </w:r>
      <w:r>
        <w:rPr>
          <w:rFonts w:cs="Meiryo" w:hAnsi="Meiryo" w:eastAsia="Meiryo" w:ascii="Meiryo"/>
          <w:color w:val="221F1F"/>
          <w:spacing w:val="0"/>
          <w:w w:val="91"/>
          <w:position w:val="0"/>
          <w:sz w:val="22"/>
          <w:szCs w:val="22"/>
        </w:rPr>
        <w:t>tly</w:t>
      </w:r>
      <w:r>
        <w:rPr>
          <w:rFonts w:cs="Meiryo" w:hAnsi="Meiryo" w:eastAsia="Meiryo" w:ascii="Meiryo"/>
          <w:color w:val="221F1F"/>
          <w:spacing w:val="21"/>
          <w:w w:val="91"/>
          <w:position w:val="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-6"/>
          <w:w w:val="100"/>
          <w:position w:val="0"/>
          <w:sz w:val="22"/>
          <w:szCs w:val="22"/>
        </w:rPr>
        <w:t>b</w:t>
      </w:r>
      <w:r>
        <w:rPr>
          <w:rFonts w:cs="Meiryo" w:hAnsi="Meiryo" w:eastAsia="Meiryo" w:ascii="Meiryo"/>
          <w:color w:val="221F1F"/>
          <w:spacing w:val="0"/>
          <w:w w:val="100"/>
          <w:position w:val="0"/>
          <w:sz w:val="22"/>
          <w:szCs w:val="22"/>
        </w:rPr>
        <w:t>y</w:t>
      </w:r>
      <w:r>
        <w:rPr>
          <w:rFonts w:cs="Meiryo" w:hAnsi="Meiryo" w:eastAsia="Meiryo" w:ascii="Meiryo"/>
          <w:color w:val="221F1F"/>
          <w:spacing w:val="-22"/>
          <w:w w:val="100"/>
          <w:position w:val="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5"/>
          <w:position w:val="0"/>
          <w:sz w:val="22"/>
          <w:szCs w:val="22"/>
        </w:rPr>
        <w:t>Generation</w:t>
      </w:r>
      <w:r>
        <w:rPr>
          <w:rFonts w:cs="Meiryo" w:hAnsi="Meiryo" w:eastAsia="Meiryo" w:ascii="Meiryo"/>
          <w:color w:val="221F1F"/>
          <w:spacing w:val="0"/>
          <w:w w:val="85"/>
          <w:position w:val="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6"/>
          <w:w w:val="85"/>
          <w:position w:val="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5"/>
          <w:position w:val="0"/>
          <w:sz w:val="22"/>
          <w:szCs w:val="22"/>
        </w:rPr>
        <w:t>2</w:t>
      </w:r>
      <w:r>
        <w:rPr>
          <w:rFonts w:cs="Meiryo" w:hAnsi="Meiryo" w:eastAsia="Meiryo" w:ascii="Meiryo"/>
          <w:color w:val="221F1F"/>
          <w:spacing w:val="0"/>
          <w:w w:val="85"/>
          <w:position w:val="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91"/>
          <w:position w:val="0"/>
          <w:sz w:val="22"/>
          <w:szCs w:val="22"/>
        </w:rPr>
        <w:t>linking</w:t>
      </w:r>
      <w:r>
        <w:rPr>
          <w:rFonts w:cs="Meiryo" w:hAnsi="Meiryo" w:eastAsia="Meiryo" w:ascii="Meiryo"/>
          <w:color w:val="221F1F"/>
          <w:spacing w:val="27"/>
          <w:w w:val="91"/>
          <w:position w:val="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91"/>
          <w:position w:val="0"/>
          <w:sz w:val="22"/>
          <w:szCs w:val="22"/>
        </w:rPr>
        <w:t>meth</w:t>
      </w:r>
      <w:r>
        <w:rPr>
          <w:rFonts w:cs="Meiryo" w:hAnsi="Meiryo" w:eastAsia="Meiryo" w:ascii="Meiryo"/>
          <w:color w:val="221F1F"/>
          <w:spacing w:val="6"/>
          <w:w w:val="91"/>
          <w:position w:val="0"/>
          <w:sz w:val="22"/>
          <w:szCs w:val="22"/>
        </w:rPr>
        <w:t>o</w:t>
      </w:r>
      <w:r>
        <w:rPr>
          <w:rFonts w:cs="Meiryo" w:hAnsi="Meiryo" w:eastAsia="Meiryo" w:ascii="Meiryo"/>
          <w:color w:val="221F1F"/>
          <w:spacing w:val="0"/>
          <w:w w:val="91"/>
          <w:position w:val="0"/>
          <w:sz w:val="22"/>
          <w:szCs w:val="22"/>
        </w:rPr>
        <w:t>d</w:t>
      </w:r>
      <w:r>
        <w:rPr>
          <w:rFonts w:cs="Meiryo" w:hAnsi="Meiryo" w:eastAsia="Meiryo" w:ascii="Meiryo"/>
          <w:color w:val="221F1F"/>
          <w:spacing w:val="-21"/>
          <w:w w:val="91"/>
          <w:position w:val="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91"/>
          <w:position w:val="0"/>
          <w:sz w:val="22"/>
          <w:szCs w:val="22"/>
        </w:rPr>
        <w:t>(Mixed</w:t>
      </w:r>
      <w:r>
        <w:rPr>
          <w:rFonts w:cs="Meiryo" w:hAnsi="Meiryo" w:eastAsia="Meiryo" w:ascii="Meiryo"/>
          <w:color w:val="221F1F"/>
          <w:spacing w:val="34"/>
          <w:w w:val="91"/>
          <w:position w:val="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position w:val="0"/>
          <w:sz w:val="22"/>
          <w:szCs w:val="22"/>
        </w:rPr>
        <w:t>=</w:t>
      </w:r>
      <w:r>
        <w:rPr>
          <w:rFonts w:cs="Meiryo" w:hAnsi="Meiryo" w:eastAsia="Meiryo" w:ascii="Meiryo"/>
          <w:color w:val="221F1F"/>
          <w:spacing w:val="-19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221F1F"/>
          <w:spacing w:val="0"/>
          <w:w w:val="110"/>
          <w:position w:val="0"/>
          <w:sz w:val="22"/>
          <w:szCs w:val="22"/>
        </w:rPr>
        <w:t>.</w:t>
      </w:r>
      <w:r>
        <w:rPr>
          <w:rFonts w:cs="Meiryo" w:hAnsi="Meiryo" w:eastAsia="Meiryo" w:ascii="Meiryo"/>
          <w:color w:val="221F1F"/>
          <w:spacing w:val="0"/>
          <w:w w:val="80"/>
          <w:position w:val="0"/>
          <w:sz w:val="22"/>
          <w:szCs w:val="22"/>
        </w:rPr>
        <w:t>103,</w:t>
      </w:r>
      <w:r>
        <w:rPr>
          <w:rFonts w:cs="Meiryo" w:hAnsi="Meiryo" w:eastAsia="Meiryo" w:ascii="Meiryo"/>
          <w:color w:val="221F1F"/>
          <w:spacing w:val="0"/>
          <w:w w:val="100"/>
          <w:position w:val="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8"/>
          <w:position w:val="0"/>
          <w:sz w:val="22"/>
          <w:szCs w:val="22"/>
        </w:rPr>
        <w:t>Daug</w:t>
      </w:r>
      <w:r>
        <w:rPr>
          <w:rFonts w:cs="Meiryo" w:hAnsi="Meiryo" w:eastAsia="Meiryo" w:ascii="Meiryo"/>
          <w:color w:val="221F1F"/>
          <w:spacing w:val="-4"/>
          <w:w w:val="88"/>
          <w:position w:val="0"/>
          <w:sz w:val="22"/>
          <w:szCs w:val="22"/>
        </w:rPr>
        <w:t>h</w:t>
      </w:r>
      <w:r>
        <w:rPr>
          <w:rFonts w:cs="Meiryo" w:hAnsi="Meiryo" w:eastAsia="Meiryo" w:ascii="Meiryo"/>
          <w:color w:val="221F1F"/>
          <w:spacing w:val="0"/>
          <w:w w:val="88"/>
          <w:position w:val="0"/>
          <w:sz w:val="22"/>
          <w:szCs w:val="22"/>
        </w:rPr>
        <w:t>ters</w:t>
      </w:r>
      <w:r>
        <w:rPr>
          <w:rFonts w:cs="Meiryo" w:hAnsi="Meiryo" w:eastAsia="Meiryo" w:ascii="Meiryo"/>
          <w:color w:val="221F1F"/>
          <w:spacing w:val="14"/>
          <w:w w:val="88"/>
          <w:position w:val="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position w:val="0"/>
          <w:sz w:val="22"/>
          <w:szCs w:val="22"/>
        </w:rPr>
        <w:t>=</w:t>
      </w:r>
      <w:r>
        <w:rPr>
          <w:rFonts w:cs="Meiryo" w:hAnsi="Meiryo" w:eastAsia="Meiryo" w:ascii="Meiryo"/>
          <w:color w:val="221F1F"/>
          <w:spacing w:val="-19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221F1F"/>
          <w:spacing w:val="0"/>
          <w:w w:val="110"/>
          <w:position w:val="0"/>
          <w:sz w:val="22"/>
          <w:szCs w:val="22"/>
        </w:rPr>
        <w:t>.</w:t>
      </w:r>
      <w:r>
        <w:rPr>
          <w:rFonts w:cs="Meiryo" w:hAnsi="Meiryo" w:eastAsia="Meiryo" w:ascii="Meiryo"/>
          <w:color w:val="221F1F"/>
          <w:spacing w:val="0"/>
          <w:w w:val="80"/>
          <w:position w:val="0"/>
          <w:sz w:val="22"/>
          <w:szCs w:val="22"/>
        </w:rPr>
        <w:t>121,</w:t>
      </w:r>
      <w:r>
        <w:rPr>
          <w:rFonts w:cs="Meiryo" w:hAnsi="Meiryo" w:eastAsia="Meiryo" w:ascii="Meiryo"/>
          <w:color w:val="221F1F"/>
          <w:spacing w:val="0"/>
          <w:w w:val="100"/>
          <w:position w:val="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5"/>
          <w:position w:val="0"/>
          <w:sz w:val="22"/>
          <w:szCs w:val="22"/>
        </w:rPr>
        <w:t>Sons</w:t>
      </w:r>
      <w:r>
        <w:rPr>
          <w:rFonts w:cs="Meiryo" w:hAnsi="Meiryo" w:eastAsia="Meiryo" w:ascii="Meiryo"/>
          <w:color w:val="221F1F"/>
          <w:spacing w:val="10"/>
          <w:w w:val="85"/>
          <w:position w:val="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position w:val="0"/>
          <w:sz w:val="22"/>
          <w:szCs w:val="22"/>
        </w:rPr>
        <w:t>=</w:t>
      </w:r>
      <w:r>
        <w:rPr>
          <w:rFonts w:cs="Meiryo" w:hAnsi="Meiryo" w:eastAsia="Meiryo" w:ascii="Meiryo"/>
          <w:color w:val="221F1F"/>
          <w:spacing w:val="-19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221F1F"/>
          <w:spacing w:val="0"/>
          <w:w w:val="110"/>
          <w:position w:val="0"/>
          <w:sz w:val="22"/>
          <w:szCs w:val="22"/>
        </w:rPr>
        <w:t>.</w:t>
      </w:r>
      <w:r>
        <w:rPr>
          <w:rFonts w:cs="Meiryo" w:hAnsi="Meiryo" w:eastAsia="Meiryo" w:ascii="Meiryo"/>
          <w:color w:val="221F1F"/>
          <w:spacing w:val="0"/>
          <w:w w:val="81"/>
          <w:position w:val="0"/>
          <w:sz w:val="22"/>
          <w:szCs w:val="22"/>
        </w:rPr>
        <w:t>132).</w:t>
      </w:r>
      <w:r>
        <w:rPr>
          <w:rFonts w:cs="Meiryo" w:hAnsi="Meiryo" w:eastAsia="Meiryo" w:ascii="Meiryo"/>
          <w:color w:val="000000"/>
          <w:spacing w:val="0"/>
          <w:w w:val="100"/>
          <w:position w:val="0"/>
          <w:sz w:val="22"/>
          <w:szCs w:val="22"/>
        </w:rPr>
      </w:r>
    </w:p>
    <w:p>
      <w:pPr>
        <w:rPr>
          <w:rFonts w:cs="Meiryo" w:hAnsi="Meiryo" w:eastAsia="Meiryo" w:ascii="Meiryo"/>
          <w:sz w:val="22"/>
          <w:szCs w:val="22"/>
        </w:rPr>
        <w:jc w:val="both"/>
        <w:spacing w:before="5" w:lineRule="auto" w:line="252"/>
        <w:ind w:left="155" w:right="208" w:firstLine="542"/>
        <w:sectPr>
          <w:pgMar w:header="684" w:footer="0" w:top="900" w:bottom="280" w:left="1720" w:right="1720"/>
          <w:pgSz w:w="12240" w:h="15840"/>
        </w:sectPr>
      </w:pPr>
      <w:r>
        <w:rPr>
          <w:rFonts w:cs="Meiryo" w:hAnsi="Meiryo" w:eastAsia="Meiryo" w:ascii="Meiryo"/>
          <w:b/>
          <w:color w:val="221F1F"/>
          <w:spacing w:val="0"/>
          <w:w w:val="100"/>
          <w:sz w:val="22"/>
          <w:szCs w:val="22"/>
        </w:rPr>
        <w:t>Joi</w:t>
      </w:r>
      <w:r>
        <w:rPr>
          <w:rFonts w:cs="Meiryo" w:hAnsi="Meiryo" w:eastAsia="Meiryo" w:ascii="Meiryo"/>
          <w:b/>
          <w:color w:val="221F1F"/>
          <w:spacing w:val="-6"/>
          <w:w w:val="100"/>
          <w:sz w:val="22"/>
          <w:szCs w:val="22"/>
        </w:rPr>
        <w:t>n</w:t>
      </w:r>
      <w:r>
        <w:rPr>
          <w:rFonts w:cs="Meiryo" w:hAnsi="Meiryo" w:eastAsia="Meiryo" w:ascii="Meiryo"/>
          <w:b/>
          <w:color w:val="221F1F"/>
          <w:spacing w:val="0"/>
          <w:w w:val="100"/>
          <w:sz w:val="22"/>
          <w:szCs w:val="22"/>
        </w:rPr>
        <w:t>t</w:t>
      </w:r>
      <w:r>
        <w:rPr>
          <w:rFonts w:cs="Meiryo" w:hAnsi="Meiryo" w:eastAsia="Meiryo" w:ascii="Meiryo"/>
          <w:b/>
          <w:color w:val="221F1F"/>
          <w:spacing w:val="12"/>
          <w:w w:val="100"/>
          <w:sz w:val="22"/>
          <w:szCs w:val="22"/>
        </w:rPr>
        <w:t> </w:t>
      </w:r>
      <w:r>
        <w:rPr>
          <w:rFonts w:cs="Meiryo" w:hAnsi="Meiryo" w:eastAsia="Meiryo" w:ascii="Meiryo"/>
          <w:b/>
          <w:color w:val="221F1F"/>
          <w:spacing w:val="0"/>
          <w:w w:val="100"/>
          <w:sz w:val="22"/>
          <w:szCs w:val="22"/>
        </w:rPr>
        <w:t>D</w:t>
      </w:r>
      <w:r>
        <w:rPr>
          <w:rFonts w:cs="Meiryo" w:hAnsi="Meiryo" w:eastAsia="Meiryo" w:ascii="Meiryo"/>
          <w:b/>
          <w:color w:val="221F1F"/>
          <w:spacing w:val="0"/>
          <w:w w:val="100"/>
          <w:sz w:val="22"/>
          <w:szCs w:val="22"/>
        </w:rPr>
        <w:t>if</w:t>
      </w:r>
      <w:r>
        <w:rPr>
          <w:rFonts w:cs="Meiryo" w:hAnsi="Meiryo" w:eastAsia="Meiryo" w:ascii="Meiryo"/>
          <w:b/>
          <w:color w:val="221F1F"/>
          <w:spacing w:val="25"/>
          <w:w w:val="100"/>
          <w:sz w:val="22"/>
          <w:szCs w:val="22"/>
        </w:rPr>
        <w:t> </w:t>
      </w:r>
      <w:r>
        <w:rPr>
          <w:rFonts w:cs="Meiryo" w:hAnsi="Meiryo" w:eastAsia="Meiryo" w:ascii="Meiryo"/>
          <w:b/>
          <w:color w:val="221F1F"/>
          <w:spacing w:val="0"/>
          <w:w w:val="91"/>
          <w:sz w:val="22"/>
          <w:szCs w:val="22"/>
        </w:rPr>
        <w:t>I</w:t>
      </w:r>
      <w:r>
        <w:rPr>
          <w:rFonts w:cs="Meiryo" w:hAnsi="Meiryo" w:eastAsia="Meiryo" w:ascii="Meiryo"/>
          <w:b/>
          <w:color w:val="221F1F"/>
          <w:spacing w:val="-6"/>
          <w:w w:val="91"/>
          <w:sz w:val="22"/>
          <w:szCs w:val="22"/>
        </w:rPr>
        <w:t>n</w:t>
      </w:r>
      <w:r>
        <w:rPr>
          <w:rFonts w:cs="Meiryo" w:hAnsi="Meiryo" w:eastAsia="Meiryo" w:ascii="Meiryo"/>
          <w:b/>
          <w:color w:val="221F1F"/>
          <w:spacing w:val="0"/>
          <w:w w:val="91"/>
          <w:sz w:val="22"/>
          <w:szCs w:val="22"/>
        </w:rPr>
        <w:t>telligence</w:t>
      </w:r>
      <w:r>
        <w:rPr>
          <w:rFonts w:cs="Meiryo" w:hAnsi="Meiryo" w:eastAsia="Meiryo" w:ascii="Meiryo"/>
          <w:b/>
          <w:color w:val="221F1F"/>
          <w:spacing w:val="24"/>
          <w:w w:val="9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221F1F"/>
          <w:spacing w:val="0"/>
          <w:w w:val="100"/>
          <w:sz w:val="22"/>
          <w:szCs w:val="22"/>
        </w:rPr>
        <w:t>→</w:t>
      </w:r>
      <w:r>
        <w:rPr>
          <w:rFonts w:cs="Times New Roman" w:hAnsi="Times New Roman" w:eastAsia="Times New Roman" w:ascii="Times New Roman"/>
          <w:i/>
          <w:color w:val="221F1F"/>
          <w:spacing w:val="33"/>
          <w:w w:val="100"/>
          <w:sz w:val="22"/>
          <w:szCs w:val="22"/>
        </w:rPr>
        <w:t> </w:t>
      </w:r>
      <w:r>
        <w:rPr>
          <w:rFonts w:cs="Meiryo" w:hAnsi="Meiryo" w:eastAsia="Meiryo" w:ascii="Meiryo"/>
          <w:b/>
          <w:color w:val="221F1F"/>
          <w:spacing w:val="0"/>
          <w:w w:val="100"/>
          <w:sz w:val="22"/>
          <w:szCs w:val="22"/>
        </w:rPr>
        <w:t>Gen2</w:t>
      </w:r>
      <w:r>
        <w:rPr>
          <w:rFonts w:cs="Meiryo" w:hAnsi="Meiryo" w:eastAsia="Meiryo" w:ascii="Meiryo"/>
          <w:b/>
          <w:color w:val="221F1F"/>
          <w:spacing w:val="-18"/>
          <w:w w:val="100"/>
          <w:sz w:val="22"/>
          <w:szCs w:val="22"/>
        </w:rPr>
        <w:t> </w:t>
      </w:r>
      <w:r>
        <w:rPr>
          <w:rFonts w:cs="Meiryo" w:hAnsi="Meiryo" w:eastAsia="Meiryo" w:ascii="Meiryo"/>
          <w:b/>
          <w:color w:val="221F1F"/>
          <w:spacing w:val="0"/>
          <w:w w:val="100"/>
          <w:sz w:val="22"/>
          <w:szCs w:val="22"/>
        </w:rPr>
        <w:t>Dif</w:t>
      </w:r>
      <w:r>
        <w:rPr>
          <w:rFonts w:cs="Meiryo" w:hAnsi="Meiryo" w:eastAsia="Meiryo" w:ascii="Meiryo"/>
          <w:b/>
          <w:color w:val="221F1F"/>
          <w:spacing w:val="25"/>
          <w:w w:val="100"/>
          <w:sz w:val="22"/>
          <w:szCs w:val="22"/>
        </w:rPr>
        <w:t> </w:t>
      </w:r>
      <w:r>
        <w:rPr>
          <w:rFonts w:cs="Meiryo" w:hAnsi="Meiryo" w:eastAsia="Meiryo" w:ascii="Meiryo"/>
          <w:b/>
          <w:color w:val="221F1F"/>
          <w:spacing w:val="0"/>
          <w:w w:val="100"/>
          <w:sz w:val="22"/>
          <w:szCs w:val="22"/>
        </w:rPr>
        <w:t>AFI.</w:t>
      </w:r>
      <w:r>
        <w:rPr>
          <w:rFonts w:cs="Meiryo" w:hAnsi="Meiryo" w:eastAsia="Meiryo" w:ascii="Meiryo"/>
          <w:b/>
          <w:color w:val="221F1F"/>
          <w:spacing w:val="0"/>
          <w:w w:val="100"/>
          <w:sz w:val="22"/>
          <w:szCs w:val="22"/>
        </w:rPr>
        <w:t>  </w:t>
      </w:r>
      <w:r>
        <w:rPr>
          <w:rFonts w:cs="Meiryo" w:hAnsi="Meiryo" w:eastAsia="Meiryo" w:ascii="Meiryo"/>
          <w:b/>
          <w:color w:val="221F1F"/>
          <w:spacing w:val="26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5"/>
          <w:sz w:val="22"/>
          <w:szCs w:val="22"/>
        </w:rPr>
        <w:t>Generation</w:t>
      </w:r>
      <w:r>
        <w:rPr>
          <w:rFonts w:cs="Meiryo" w:hAnsi="Meiryo" w:eastAsia="Meiryo" w:ascii="Meiryo"/>
          <w:color w:val="221F1F"/>
          <w:spacing w:val="0"/>
          <w:w w:val="85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6"/>
          <w:w w:val="85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5"/>
          <w:sz w:val="22"/>
          <w:szCs w:val="22"/>
        </w:rPr>
        <w:t>1</w:t>
      </w:r>
      <w:r>
        <w:rPr>
          <w:rFonts w:cs="Meiryo" w:hAnsi="Meiryo" w:eastAsia="Meiryo" w:ascii="Meiryo"/>
          <w:color w:val="221F1F"/>
          <w:spacing w:val="3"/>
          <w:w w:val="85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5"/>
          <w:sz w:val="22"/>
          <w:szCs w:val="22"/>
        </w:rPr>
        <w:t>sister</w:t>
      </w:r>
      <w:r>
        <w:rPr>
          <w:rFonts w:cs="Meiryo" w:hAnsi="Meiryo" w:eastAsia="Meiryo" w:ascii="Meiryo"/>
          <w:color w:val="221F1F"/>
          <w:spacing w:val="22"/>
          <w:w w:val="85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5"/>
          <w:sz w:val="22"/>
          <w:szCs w:val="22"/>
        </w:rPr>
        <w:t>diﬀerences</w:t>
      </w:r>
      <w:r>
        <w:rPr>
          <w:rFonts w:cs="Meiryo" w:hAnsi="Meiryo" w:eastAsia="Meiryo" w:ascii="Meiryo"/>
          <w:color w:val="221F1F"/>
          <w:spacing w:val="10"/>
          <w:w w:val="85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in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9"/>
          <w:sz w:val="22"/>
          <w:szCs w:val="22"/>
        </w:rPr>
        <w:t>standardized</w:t>
      </w:r>
      <w:r>
        <w:rPr>
          <w:rFonts w:cs="Meiryo" w:hAnsi="Meiryo" w:eastAsia="Meiryo" w:ascii="Meiryo"/>
          <w:color w:val="221F1F"/>
          <w:spacing w:val="8"/>
          <w:w w:val="89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A</w:t>
      </w:r>
      <w:r>
        <w:rPr>
          <w:rFonts w:cs="Meiryo" w:hAnsi="Meiryo" w:eastAsia="Meiryo" w:ascii="Meiryo"/>
          <w:color w:val="221F1F"/>
          <w:spacing w:val="-6"/>
          <w:w w:val="100"/>
          <w:sz w:val="22"/>
          <w:szCs w:val="22"/>
        </w:rPr>
        <w:t>F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QT</w:t>
      </w:r>
      <w:r>
        <w:rPr>
          <w:rFonts w:cs="Meiryo" w:hAnsi="Meiryo" w:eastAsia="Meiryo" w:ascii="Meiryo"/>
          <w:color w:val="221F1F"/>
          <w:spacing w:val="53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scores</w:t>
      </w:r>
      <w:r>
        <w:rPr>
          <w:rFonts w:cs="Meiryo" w:hAnsi="Meiryo" w:eastAsia="Meiryo" w:ascii="Meiryo"/>
          <w:color w:val="221F1F"/>
          <w:spacing w:val="-10"/>
          <w:w w:val="86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and</w:t>
      </w:r>
      <w:r>
        <w:rPr>
          <w:rFonts w:cs="Meiryo" w:hAnsi="Meiryo" w:eastAsia="Meiryo" w:ascii="Meiryo"/>
          <w:color w:val="221F1F"/>
          <w:spacing w:val="21"/>
          <w:w w:val="86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Gen2</w:t>
      </w:r>
      <w:r>
        <w:rPr>
          <w:rFonts w:cs="Meiryo" w:hAnsi="Meiryo" w:eastAsia="Meiryo" w:ascii="Meiryo"/>
          <w:color w:val="221F1F"/>
          <w:spacing w:val="26"/>
          <w:w w:val="86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cousin</w:t>
      </w:r>
      <w:r>
        <w:rPr>
          <w:rFonts w:cs="Meiryo" w:hAnsi="Meiryo" w:eastAsia="Meiryo" w:ascii="Meiryo"/>
          <w:color w:val="221F1F"/>
          <w:spacing w:val="23"/>
          <w:w w:val="86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diﬀerences</w:t>
      </w:r>
      <w:r>
        <w:rPr>
          <w:rFonts w:cs="Meiryo" w:hAnsi="Meiryo" w:eastAsia="Meiryo" w:ascii="Meiryo"/>
          <w:color w:val="221F1F"/>
          <w:spacing w:val="-2"/>
          <w:w w:val="86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in</w:t>
      </w:r>
      <w:r>
        <w:rPr>
          <w:rFonts w:cs="Meiryo" w:hAnsi="Meiryo" w:eastAsia="Meiryo" w:ascii="Meiryo"/>
          <w:color w:val="221F1F"/>
          <w:spacing w:val="-11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9"/>
          <w:sz w:val="22"/>
          <w:szCs w:val="22"/>
        </w:rPr>
        <w:t>standardized</w:t>
      </w:r>
      <w:r>
        <w:rPr>
          <w:rFonts w:cs="Meiryo" w:hAnsi="Meiryo" w:eastAsia="Meiryo" w:ascii="Meiryo"/>
          <w:color w:val="221F1F"/>
          <w:spacing w:val="8"/>
          <w:w w:val="89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abili</w:t>
      </w:r>
      <w:r>
        <w:rPr>
          <w:rFonts w:cs="Meiryo" w:hAnsi="Meiryo" w:eastAsia="Meiryo" w:ascii="Meiryo"/>
          <w:color w:val="221F1F"/>
          <w:spacing w:val="-6"/>
          <w:w w:val="100"/>
          <w:sz w:val="22"/>
          <w:szCs w:val="22"/>
        </w:rPr>
        <w:t>t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y</w:t>
      </w:r>
      <w:r>
        <w:rPr>
          <w:rFonts w:cs="Meiryo" w:hAnsi="Meiryo" w:eastAsia="Meiryo" w:ascii="Meiryo"/>
          <w:color w:val="221F1F"/>
          <w:spacing w:val="-20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3"/>
          <w:sz w:val="22"/>
          <w:szCs w:val="22"/>
        </w:rPr>
        <w:t>scores</w:t>
      </w:r>
      <w:r>
        <w:rPr>
          <w:rFonts w:cs="Meiryo" w:hAnsi="Meiryo" w:eastAsia="Meiryo" w:ascii="Meiryo"/>
          <w:color w:val="221F1F"/>
          <w:spacing w:val="0"/>
          <w:w w:val="83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-5"/>
          <w:w w:val="83"/>
          <w:sz w:val="22"/>
          <w:szCs w:val="22"/>
        </w:rPr>
        <w:t>w</w:t>
      </w:r>
      <w:r>
        <w:rPr>
          <w:rFonts w:cs="Meiryo" w:hAnsi="Meiryo" w:eastAsia="Meiryo" w:ascii="Meiryo"/>
          <w:color w:val="221F1F"/>
          <w:spacing w:val="0"/>
          <w:w w:val="83"/>
          <w:sz w:val="22"/>
          <w:szCs w:val="22"/>
        </w:rPr>
        <w:t>ere</w:t>
      </w:r>
      <w:r>
        <w:rPr>
          <w:rFonts w:cs="Meiryo" w:hAnsi="Meiryo" w:eastAsia="Meiryo" w:ascii="Meiryo"/>
          <w:color w:val="221F1F"/>
          <w:spacing w:val="9"/>
          <w:w w:val="83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3"/>
          <w:sz w:val="22"/>
          <w:szCs w:val="22"/>
        </w:rPr>
        <w:t>used</w:t>
      </w:r>
      <w:r>
        <w:rPr>
          <w:rFonts w:cs="Meiryo" w:hAnsi="Meiryo" w:eastAsia="Meiryo" w:ascii="Meiryo"/>
          <w:color w:val="221F1F"/>
          <w:spacing w:val="17"/>
          <w:w w:val="83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to</w:t>
      </w:r>
      <w:r>
        <w:rPr>
          <w:rFonts w:cs="Meiryo" w:hAnsi="Meiryo" w:eastAsia="Meiryo" w:ascii="Meiryo"/>
          <w:color w:val="221F1F"/>
          <w:spacing w:val="-19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predict</w:t>
      </w:r>
      <w:r>
        <w:rPr>
          <w:rFonts w:cs="Meiryo" w:hAnsi="Meiryo" w:eastAsia="Meiryo" w:ascii="Meiryo"/>
          <w:color w:val="221F1F"/>
          <w:spacing w:val="46"/>
          <w:w w:val="86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Generation</w:t>
      </w:r>
      <w:r>
        <w:rPr>
          <w:rFonts w:cs="Meiryo" w:hAnsi="Meiryo" w:eastAsia="Meiryo" w:ascii="Meiryo"/>
          <w:color w:val="221F1F"/>
          <w:spacing w:val="57"/>
          <w:w w:val="86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2</w:t>
      </w:r>
      <w:r>
        <w:rPr>
          <w:rFonts w:cs="Meiryo" w:hAnsi="Meiryo" w:eastAsia="Meiryo" w:ascii="Meiryo"/>
          <w:color w:val="221F1F"/>
          <w:spacing w:val="1"/>
          <w:w w:val="86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diﬀerences</w:t>
      </w:r>
      <w:r>
        <w:rPr>
          <w:rFonts w:cs="Meiryo" w:hAnsi="Meiryo" w:eastAsia="Meiryo" w:ascii="Meiryo"/>
          <w:color w:val="221F1F"/>
          <w:spacing w:val="-2"/>
          <w:w w:val="86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of</w:t>
      </w:r>
      <w:r>
        <w:rPr>
          <w:rFonts w:cs="Meiryo" w:hAnsi="Meiryo" w:eastAsia="Meiryo" w:ascii="Meiryo"/>
          <w:color w:val="221F1F"/>
          <w:spacing w:val="-30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gender</w:t>
      </w:r>
      <w:r>
        <w:rPr>
          <w:rFonts w:cs="Meiryo" w:hAnsi="Meiryo" w:eastAsia="Meiryo" w:ascii="Meiryo"/>
          <w:color w:val="221F1F"/>
          <w:spacing w:val="-6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standardized</w:t>
      </w:r>
      <w:r>
        <w:rPr>
          <w:rFonts w:cs="Meiryo" w:hAnsi="Meiryo" w:eastAsia="Meiryo" w:ascii="Meiryo"/>
          <w:color w:val="221F1F"/>
          <w:spacing w:val="37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AFI,</w:t>
      </w:r>
      <w:r>
        <w:rPr>
          <w:rFonts w:cs="Meiryo" w:hAnsi="Meiryo" w:eastAsia="Meiryo" w:ascii="Meiryo"/>
          <w:color w:val="221F1F"/>
          <w:spacing w:val="8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co</w:t>
      </w:r>
      <w:r>
        <w:rPr>
          <w:rFonts w:cs="Meiryo" w:hAnsi="Meiryo" w:eastAsia="Meiryo" w:ascii="Meiryo"/>
          <w:color w:val="221F1F"/>
          <w:spacing w:val="-6"/>
          <w:w w:val="100"/>
          <w:sz w:val="22"/>
          <w:szCs w:val="22"/>
        </w:rPr>
        <w:t>n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trolling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5"/>
          <w:sz w:val="22"/>
          <w:szCs w:val="22"/>
        </w:rPr>
        <w:t>for</w:t>
      </w:r>
      <w:r>
        <w:rPr>
          <w:rFonts w:cs="Meiryo" w:hAnsi="Meiryo" w:eastAsia="Meiryo" w:ascii="Meiryo"/>
          <w:color w:val="221F1F"/>
          <w:spacing w:val="22"/>
          <w:w w:val="85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5"/>
          <w:sz w:val="22"/>
          <w:szCs w:val="22"/>
        </w:rPr>
        <w:t>Generation</w:t>
      </w:r>
      <w:r>
        <w:rPr>
          <w:rFonts w:cs="Meiryo" w:hAnsi="Meiryo" w:eastAsia="Meiryo" w:ascii="Meiryo"/>
          <w:color w:val="221F1F"/>
          <w:spacing w:val="0"/>
          <w:w w:val="85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6"/>
          <w:w w:val="85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5"/>
          <w:sz w:val="22"/>
          <w:szCs w:val="22"/>
        </w:rPr>
        <w:t>1</w:t>
      </w:r>
      <w:r>
        <w:rPr>
          <w:rFonts w:cs="Meiryo" w:hAnsi="Meiryo" w:eastAsia="Meiryo" w:ascii="Meiryo"/>
          <w:color w:val="221F1F"/>
          <w:spacing w:val="3"/>
          <w:w w:val="85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5"/>
          <w:sz w:val="22"/>
          <w:szCs w:val="22"/>
        </w:rPr>
        <w:t>sister</w:t>
      </w:r>
      <w:r>
        <w:rPr>
          <w:rFonts w:cs="Meiryo" w:hAnsi="Meiryo" w:eastAsia="Meiryo" w:ascii="Meiryo"/>
          <w:color w:val="221F1F"/>
          <w:spacing w:val="22"/>
          <w:w w:val="85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-5"/>
          <w:w w:val="85"/>
          <w:sz w:val="22"/>
          <w:szCs w:val="22"/>
        </w:rPr>
        <w:t>a</w:t>
      </w:r>
      <w:r>
        <w:rPr>
          <w:rFonts w:cs="Meiryo" w:hAnsi="Meiryo" w:eastAsia="Meiryo" w:ascii="Meiryo"/>
          <w:color w:val="221F1F"/>
          <w:spacing w:val="-5"/>
          <w:w w:val="85"/>
          <w:sz w:val="22"/>
          <w:szCs w:val="22"/>
        </w:rPr>
        <w:t>v</w:t>
      </w:r>
      <w:r>
        <w:rPr>
          <w:rFonts w:cs="Meiryo" w:hAnsi="Meiryo" w:eastAsia="Meiryo" w:ascii="Meiryo"/>
          <w:color w:val="221F1F"/>
          <w:spacing w:val="0"/>
          <w:w w:val="85"/>
          <w:sz w:val="22"/>
          <w:szCs w:val="22"/>
        </w:rPr>
        <w:t>erages</w:t>
      </w:r>
      <w:r>
        <w:rPr>
          <w:rFonts w:cs="Meiryo" w:hAnsi="Meiryo" w:eastAsia="Meiryo" w:ascii="Meiryo"/>
          <w:color w:val="221F1F"/>
          <w:spacing w:val="-1"/>
          <w:w w:val="85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of</w:t>
      </w:r>
      <w:r>
        <w:rPr>
          <w:rFonts w:cs="Meiryo" w:hAnsi="Meiryo" w:eastAsia="Meiryo" w:ascii="Meiryo"/>
          <w:color w:val="221F1F"/>
          <w:spacing w:val="-30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9"/>
          <w:sz w:val="22"/>
          <w:szCs w:val="22"/>
        </w:rPr>
        <w:t>standardized</w:t>
      </w:r>
      <w:r>
        <w:rPr>
          <w:rFonts w:cs="Meiryo" w:hAnsi="Meiryo" w:eastAsia="Meiryo" w:ascii="Meiryo"/>
          <w:color w:val="221F1F"/>
          <w:spacing w:val="8"/>
          <w:w w:val="89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A</w:t>
      </w:r>
      <w:r>
        <w:rPr>
          <w:rFonts w:cs="Meiryo" w:hAnsi="Meiryo" w:eastAsia="Meiryo" w:ascii="Meiryo"/>
          <w:color w:val="221F1F"/>
          <w:spacing w:val="-6"/>
          <w:w w:val="100"/>
          <w:sz w:val="22"/>
          <w:szCs w:val="22"/>
        </w:rPr>
        <w:t>F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QT</w:t>
      </w:r>
      <w:r>
        <w:rPr>
          <w:rFonts w:cs="Meiryo" w:hAnsi="Meiryo" w:eastAsia="Meiryo" w:ascii="Meiryo"/>
          <w:color w:val="221F1F"/>
          <w:spacing w:val="53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5"/>
          <w:sz w:val="22"/>
          <w:szCs w:val="22"/>
        </w:rPr>
        <w:t>scores,</w:t>
      </w:r>
      <w:r>
        <w:rPr>
          <w:rFonts w:cs="Meiryo" w:hAnsi="Meiryo" w:eastAsia="Meiryo" w:ascii="Meiryo"/>
          <w:color w:val="221F1F"/>
          <w:spacing w:val="-12"/>
          <w:w w:val="85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5"/>
          <w:sz w:val="22"/>
          <w:szCs w:val="22"/>
        </w:rPr>
        <w:t>Gen2</w:t>
      </w:r>
      <w:r>
        <w:rPr>
          <w:rFonts w:cs="Meiryo" w:hAnsi="Meiryo" w:eastAsia="Meiryo" w:ascii="Meiryo"/>
          <w:color w:val="221F1F"/>
          <w:spacing w:val="33"/>
          <w:w w:val="85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5"/>
          <w:sz w:val="22"/>
          <w:szCs w:val="22"/>
        </w:rPr>
        <w:t>cousin</w:t>
      </w:r>
      <w:r>
        <w:rPr>
          <w:rFonts w:cs="Meiryo" w:hAnsi="Meiryo" w:eastAsia="Meiryo" w:ascii="Meiryo"/>
          <w:color w:val="221F1F"/>
          <w:spacing w:val="31"/>
          <w:w w:val="85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-5"/>
          <w:w w:val="85"/>
          <w:sz w:val="22"/>
          <w:szCs w:val="22"/>
        </w:rPr>
        <w:t>a</w:t>
      </w:r>
      <w:r>
        <w:rPr>
          <w:rFonts w:cs="Meiryo" w:hAnsi="Meiryo" w:eastAsia="Meiryo" w:ascii="Meiryo"/>
          <w:color w:val="221F1F"/>
          <w:spacing w:val="-5"/>
          <w:w w:val="85"/>
          <w:sz w:val="22"/>
          <w:szCs w:val="22"/>
        </w:rPr>
        <w:t>v</w:t>
      </w:r>
      <w:r>
        <w:rPr>
          <w:rFonts w:cs="Meiryo" w:hAnsi="Meiryo" w:eastAsia="Meiryo" w:ascii="Meiryo"/>
          <w:color w:val="221F1F"/>
          <w:spacing w:val="0"/>
          <w:w w:val="85"/>
          <w:sz w:val="22"/>
          <w:szCs w:val="22"/>
        </w:rPr>
        <w:t>erages</w:t>
      </w:r>
      <w:r>
        <w:rPr>
          <w:rFonts w:cs="Meiryo" w:hAnsi="Meiryo" w:eastAsia="Meiryo" w:ascii="Meiryo"/>
          <w:color w:val="221F1F"/>
          <w:spacing w:val="-1"/>
          <w:w w:val="85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of</w:t>
      </w:r>
      <w:r>
        <w:rPr>
          <w:rFonts w:cs="Meiryo" w:hAnsi="Meiryo" w:eastAsia="Meiryo" w:ascii="Meiryo"/>
          <w:color w:val="000000"/>
          <w:spacing w:val="0"/>
          <w:w w:val="100"/>
          <w:sz w:val="22"/>
          <w:szCs w:val="2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10" w:lineRule="exact" w:line="280"/>
      </w:pPr>
      <w:r>
        <w:rPr>
          <w:sz w:val="28"/>
          <w:szCs w:val="28"/>
        </w:rPr>
      </w:r>
    </w:p>
    <w:p>
      <w:pPr>
        <w:rPr>
          <w:rFonts w:cs="Meiryo" w:hAnsi="Meiryo" w:eastAsia="Meiryo" w:ascii="Meiryo"/>
          <w:sz w:val="22"/>
          <w:szCs w:val="22"/>
        </w:rPr>
        <w:jc w:val="left"/>
        <w:spacing w:lineRule="exact" w:line="320"/>
        <w:ind w:left="155"/>
      </w:pPr>
      <w:r>
        <w:rPr>
          <w:rFonts w:cs="Meiryo" w:hAnsi="Meiryo" w:eastAsia="Meiryo" w:ascii="Meiryo"/>
          <w:color w:val="221F1F"/>
          <w:spacing w:val="0"/>
          <w:w w:val="89"/>
          <w:position w:val="3"/>
          <w:sz w:val="22"/>
          <w:szCs w:val="22"/>
        </w:rPr>
        <w:t>standardized</w:t>
      </w:r>
      <w:r>
        <w:rPr>
          <w:rFonts w:cs="Meiryo" w:hAnsi="Meiryo" w:eastAsia="Meiryo" w:ascii="Meiryo"/>
          <w:color w:val="221F1F"/>
          <w:spacing w:val="8"/>
          <w:w w:val="89"/>
          <w:position w:val="3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position w:val="3"/>
          <w:sz w:val="22"/>
          <w:szCs w:val="22"/>
        </w:rPr>
        <w:t>abili</w:t>
      </w:r>
      <w:r>
        <w:rPr>
          <w:rFonts w:cs="Meiryo" w:hAnsi="Meiryo" w:eastAsia="Meiryo" w:ascii="Meiryo"/>
          <w:color w:val="221F1F"/>
          <w:spacing w:val="-6"/>
          <w:w w:val="100"/>
          <w:position w:val="3"/>
          <w:sz w:val="22"/>
          <w:szCs w:val="22"/>
        </w:rPr>
        <w:t>t</w:t>
      </w:r>
      <w:r>
        <w:rPr>
          <w:rFonts w:cs="Meiryo" w:hAnsi="Meiryo" w:eastAsia="Meiryo" w:ascii="Meiryo"/>
          <w:color w:val="221F1F"/>
          <w:spacing w:val="0"/>
          <w:w w:val="100"/>
          <w:position w:val="3"/>
          <w:sz w:val="22"/>
          <w:szCs w:val="22"/>
        </w:rPr>
        <w:t>y</w:t>
      </w:r>
      <w:r>
        <w:rPr>
          <w:rFonts w:cs="Meiryo" w:hAnsi="Meiryo" w:eastAsia="Meiryo" w:ascii="Meiryo"/>
          <w:color w:val="221F1F"/>
          <w:spacing w:val="-20"/>
          <w:w w:val="100"/>
          <w:position w:val="3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5"/>
          <w:position w:val="3"/>
          <w:sz w:val="22"/>
          <w:szCs w:val="22"/>
        </w:rPr>
        <w:t>scores,</w:t>
      </w:r>
      <w:r>
        <w:rPr>
          <w:rFonts w:cs="Meiryo" w:hAnsi="Meiryo" w:eastAsia="Meiryo" w:ascii="Meiryo"/>
          <w:color w:val="221F1F"/>
          <w:spacing w:val="-11"/>
          <w:w w:val="85"/>
          <w:position w:val="3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5"/>
          <w:position w:val="3"/>
          <w:sz w:val="22"/>
          <w:szCs w:val="22"/>
        </w:rPr>
        <w:t>and</w:t>
      </w:r>
      <w:r>
        <w:rPr>
          <w:rFonts w:cs="Meiryo" w:hAnsi="Meiryo" w:eastAsia="Meiryo" w:ascii="Meiryo"/>
          <w:color w:val="221F1F"/>
          <w:spacing w:val="26"/>
          <w:w w:val="85"/>
          <w:position w:val="3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5"/>
          <w:position w:val="3"/>
          <w:sz w:val="22"/>
          <w:szCs w:val="22"/>
        </w:rPr>
        <w:t>Gen2</w:t>
      </w:r>
      <w:r>
        <w:rPr>
          <w:rFonts w:cs="Meiryo" w:hAnsi="Meiryo" w:eastAsia="Meiryo" w:ascii="Meiryo"/>
          <w:color w:val="221F1F"/>
          <w:spacing w:val="33"/>
          <w:w w:val="85"/>
          <w:position w:val="3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5"/>
          <w:position w:val="3"/>
          <w:sz w:val="22"/>
          <w:szCs w:val="22"/>
        </w:rPr>
        <w:t>cousin</w:t>
      </w:r>
      <w:r>
        <w:rPr>
          <w:rFonts w:cs="Meiryo" w:hAnsi="Meiryo" w:eastAsia="Meiryo" w:ascii="Meiryo"/>
          <w:color w:val="221F1F"/>
          <w:spacing w:val="31"/>
          <w:w w:val="85"/>
          <w:position w:val="3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-5"/>
          <w:w w:val="85"/>
          <w:position w:val="3"/>
          <w:sz w:val="22"/>
          <w:szCs w:val="22"/>
        </w:rPr>
        <w:t>a</w:t>
      </w:r>
      <w:r>
        <w:rPr>
          <w:rFonts w:cs="Meiryo" w:hAnsi="Meiryo" w:eastAsia="Meiryo" w:ascii="Meiryo"/>
          <w:color w:val="221F1F"/>
          <w:spacing w:val="-5"/>
          <w:w w:val="85"/>
          <w:position w:val="3"/>
          <w:sz w:val="22"/>
          <w:szCs w:val="22"/>
        </w:rPr>
        <w:t>v</w:t>
      </w:r>
      <w:r>
        <w:rPr>
          <w:rFonts w:cs="Meiryo" w:hAnsi="Meiryo" w:eastAsia="Meiryo" w:ascii="Meiryo"/>
          <w:color w:val="221F1F"/>
          <w:spacing w:val="0"/>
          <w:w w:val="85"/>
          <w:position w:val="3"/>
          <w:sz w:val="22"/>
          <w:szCs w:val="22"/>
        </w:rPr>
        <w:t>erages</w:t>
      </w:r>
      <w:r>
        <w:rPr>
          <w:rFonts w:cs="Meiryo" w:hAnsi="Meiryo" w:eastAsia="Meiryo" w:ascii="Meiryo"/>
          <w:color w:val="221F1F"/>
          <w:spacing w:val="-1"/>
          <w:w w:val="85"/>
          <w:position w:val="3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position w:val="3"/>
          <w:sz w:val="22"/>
          <w:szCs w:val="22"/>
        </w:rPr>
        <w:t>of</w:t>
      </w:r>
      <w:r>
        <w:rPr>
          <w:rFonts w:cs="Meiryo" w:hAnsi="Meiryo" w:eastAsia="Meiryo" w:ascii="Meiryo"/>
          <w:color w:val="221F1F"/>
          <w:spacing w:val="-30"/>
          <w:w w:val="100"/>
          <w:position w:val="3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7"/>
          <w:position w:val="3"/>
          <w:sz w:val="22"/>
          <w:szCs w:val="22"/>
        </w:rPr>
        <w:t>gender</w:t>
      </w:r>
      <w:r>
        <w:rPr>
          <w:rFonts w:cs="Meiryo" w:hAnsi="Meiryo" w:eastAsia="Meiryo" w:ascii="Meiryo"/>
          <w:color w:val="221F1F"/>
          <w:spacing w:val="-6"/>
          <w:w w:val="87"/>
          <w:position w:val="3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7"/>
          <w:position w:val="3"/>
          <w:sz w:val="22"/>
          <w:szCs w:val="22"/>
        </w:rPr>
        <w:t>standardized</w:t>
      </w:r>
      <w:r>
        <w:rPr>
          <w:rFonts w:cs="Meiryo" w:hAnsi="Meiryo" w:eastAsia="Meiryo" w:ascii="Meiryo"/>
          <w:color w:val="221F1F"/>
          <w:spacing w:val="37"/>
          <w:w w:val="87"/>
          <w:position w:val="3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2"/>
          <w:position w:val="3"/>
          <w:sz w:val="22"/>
          <w:szCs w:val="22"/>
        </w:rPr>
        <w:t>AFI.</w:t>
      </w:r>
      <w:r>
        <w:rPr>
          <w:rFonts w:cs="Meiryo" w:hAnsi="Meiryo" w:eastAsia="Meiryo" w:ascii="Meiryo"/>
          <w:color w:val="000000"/>
          <w:spacing w:val="0"/>
          <w:w w:val="100"/>
          <w:position w:val="0"/>
          <w:sz w:val="22"/>
          <w:szCs w:val="22"/>
        </w:rPr>
      </w:r>
    </w:p>
    <w:p>
      <w:pPr>
        <w:rPr>
          <w:rFonts w:cs="Meiryo" w:hAnsi="Meiryo" w:eastAsia="Meiryo" w:ascii="Meiryo"/>
          <w:sz w:val="22"/>
          <w:szCs w:val="22"/>
        </w:rPr>
        <w:jc w:val="left"/>
        <w:spacing w:before="23" w:lineRule="auto" w:line="252"/>
        <w:ind w:left="155" w:right="89"/>
      </w:pPr>
      <w:r>
        <w:rPr>
          <w:rFonts w:cs="Meiryo" w:hAnsi="Meiryo" w:eastAsia="Meiryo" w:ascii="Meiryo"/>
          <w:color w:val="221F1F"/>
          <w:spacing w:val="-17"/>
          <w:w w:val="93"/>
          <w:sz w:val="22"/>
          <w:szCs w:val="22"/>
        </w:rPr>
        <w:t>T</w:t>
      </w:r>
      <w:r>
        <w:rPr>
          <w:rFonts w:cs="Meiryo" w:hAnsi="Meiryo" w:eastAsia="Meiryo" w:ascii="Meiryo"/>
          <w:color w:val="221F1F"/>
          <w:spacing w:val="0"/>
          <w:w w:val="93"/>
          <w:sz w:val="22"/>
          <w:szCs w:val="22"/>
        </w:rPr>
        <w:t>able</w:t>
      </w:r>
      <w:r>
        <w:rPr>
          <w:rFonts w:cs="Meiryo" w:hAnsi="Meiryo" w:eastAsia="Meiryo" w:ascii="Meiryo"/>
          <w:color w:val="221F1F"/>
          <w:spacing w:val="9"/>
          <w:w w:val="93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5"/>
          <w:sz w:val="22"/>
          <w:szCs w:val="22"/>
        </w:rPr>
        <w:t>17</w:t>
      </w:r>
      <w:r>
        <w:rPr>
          <w:rFonts w:cs="Meiryo" w:hAnsi="Meiryo" w:eastAsia="Meiryo" w:ascii="Meiryo"/>
          <w:color w:val="221F1F"/>
          <w:spacing w:val="-3"/>
          <w:w w:val="85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5"/>
          <w:sz w:val="22"/>
          <w:szCs w:val="22"/>
        </w:rPr>
        <w:t>on</w:t>
      </w:r>
      <w:r>
        <w:rPr>
          <w:rFonts w:cs="Meiryo" w:hAnsi="Meiryo" w:eastAsia="Meiryo" w:ascii="Meiryo"/>
          <w:color w:val="221F1F"/>
          <w:spacing w:val="16"/>
          <w:w w:val="85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5"/>
          <w:sz w:val="22"/>
          <w:szCs w:val="22"/>
        </w:rPr>
        <w:t>page</w:t>
      </w:r>
      <w:r>
        <w:rPr>
          <w:rFonts w:cs="Meiryo" w:hAnsi="Meiryo" w:eastAsia="Meiryo" w:ascii="Meiryo"/>
          <w:color w:val="221F1F"/>
          <w:spacing w:val="6"/>
          <w:w w:val="85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5"/>
          <w:sz w:val="22"/>
          <w:szCs w:val="22"/>
        </w:rPr>
        <w:t>37</w:t>
      </w:r>
      <w:r>
        <w:rPr>
          <w:rFonts w:cs="Meiryo" w:hAnsi="Meiryo" w:eastAsia="Meiryo" w:ascii="Meiryo"/>
          <w:color w:val="221F1F"/>
          <w:spacing w:val="-3"/>
          <w:w w:val="85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5"/>
          <w:sz w:val="22"/>
          <w:szCs w:val="22"/>
        </w:rPr>
        <w:t>displ</w:t>
      </w:r>
      <w:r>
        <w:rPr>
          <w:rFonts w:cs="Meiryo" w:hAnsi="Meiryo" w:eastAsia="Meiryo" w:ascii="Meiryo"/>
          <w:color w:val="221F1F"/>
          <w:spacing w:val="-5"/>
          <w:w w:val="85"/>
          <w:sz w:val="22"/>
          <w:szCs w:val="22"/>
        </w:rPr>
        <w:t>a</w:t>
      </w:r>
      <w:r>
        <w:rPr>
          <w:rFonts w:cs="Meiryo" w:hAnsi="Meiryo" w:eastAsia="Meiryo" w:ascii="Meiryo"/>
          <w:color w:val="221F1F"/>
          <w:spacing w:val="0"/>
          <w:w w:val="85"/>
          <w:sz w:val="22"/>
          <w:szCs w:val="22"/>
        </w:rPr>
        <w:t>ys</w:t>
      </w:r>
      <w:r>
        <w:rPr>
          <w:rFonts w:cs="Meiryo" w:hAnsi="Meiryo" w:eastAsia="Meiryo" w:ascii="Meiryo"/>
          <w:color w:val="221F1F"/>
          <w:spacing w:val="49"/>
          <w:w w:val="85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5"/>
          <w:sz w:val="22"/>
          <w:szCs w:val="22"/>
        </w:rPr>
        <w:t>the</w:t>
      </w:r>
      <w:r>
        <w:rPr>
          <w:rFonts w:cs="Meiryo" w:hAnsi="Meiryo" w:eastAsia="Meiryo" w:ascii="Meiryo"/>
          <w:color w:val="221F1F"/>
          <w:spacing w:val="21"/>
          <w:w w:val="85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5"/>
          <w:sz w:val="22"/>
          <w:szCs w:val="22"/>
        </w:rPr>
        <w:t>results</w:t>
      </w:r>
      <w:r>
        <w:rPr>
          <w:rFonts w:cs="Meiryo" w:hAnsi="Meiryo" w:eastAsia="Meiryo" w:ascii="Meiryo"/>
          <w:color w:val="221F1F"/>
          <w:spacing w:val="24"/>
          <w:w w:val="85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-6"/>
          <w:w w:val="100"/>
          <w:sz w:val="22"/>
          <w:szCs w:val="22"/>
        </w:rPr>
        <w:t>b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y</w:t>
      </w:r>
      <w:r>
        <w:rPr>
          <w:rFonts w:cs="Meiryo" w:hAnsi="Meiryo" w:eastAsia="Meiryo" w:ascii="Meiryo"/>
          <w:color w:val="221F1F"/>
          <w:spacing w:val="-22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Generation</w:t>
      </w:r>
      <w:r>
        <w:rPr>
          <w:rFonts w:cs="Meiryo" w:hAnsi="Meiryo" w:eastAsia="Meiryo" w:ascii="Meiryo"/>
          <w:color w:val="221F1F"/>
          <w:spacing w:val="45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2</w:t>
      </w:r>
      <w:r>
        <w:rPr>
          <w:rFonts w:cs="Meiryo" w:hAnsi="Meiryo" w:eastAsia="Meiryo" w:ascii="Meiryo"/>
          <w:color w:val="221F1F"/>
          <w:spacing w:val="-1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linking</w:t>
      </w:r>
      <w:r>
        <w:rPr>
          <w:rFonts w:cs="Meiryo" w:hAnsi="Meiryo" w:eastAsia="Meiryo" w:ascii="Meiryo"/>
          <w:color w:val="221F1F"/>
          <w:spacing w:val="57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meth</w:t>
      </w:r>
      <w:r>
        <w:rPr>
          <w:rFonts w:cs="Meiryo" w:hAnsi="Meiryo" w:eastAsia="Meiryo" w:ascii="Meiryo"/>
          <w:color w:val="221F1F"/>
          <w:spacing w:val="6"/>
          <w:w w:val="87"/>
          <w:sz w:val="22"/>
          <w:szCs w:val="22"/>
        </w:rPr>
        <w:t>o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d.</w:t>
      </w:r>
      <w:r>
        <w:rPr>
          <w:rFonts w:cs="Meiryo" w:hAnsi="Meiryo" w:eastAsia="Meiryo" w:ascii="Meiryo"/>
          <w:color w:val="221F1F"/>
          <w:spacing w:val="34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The</w:t>
      </w:r>
      <w:r>
        <w:rPr>
          <w:rFonts w:cs="Meiryo" w:hAnsi="Meiryo" w:eastAsia="Meiryo" w:ascii="Meiryo"/>
          <w:color w:val="221F1F"/>
          <w:spacing w:val="-25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Mixed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m</w:t>
      </w:r>
      <w:r>
        <w:rPr>
          <w:rFonts w:cs="Meiryo" w:hAnsi="Meiryo" w:eastAsia="Meiryo" w:ascii="Meiryo"/>
          <w:color w:val="221F1F"/>
          <w:spacing w:val="5"/>
          <w:w w:val="86"/>
          <w:sz w:val="22"/>
          <w:szCs w:val="22"/>
        </w:rPr>
        <w:t>o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del</w:t>
      </w:r>
      <w:r>
        <w:rPr>
          <w:rFonts w:cs="Meiryo" w:hAnsi="Meiryo" w:eastAsia="Meiryo" w:ascii="Meiryo"/>
          <w:color w:val="221F1F"/>
          <w:spacing w:val="9"/>
          <w:w w:val="86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re</w:t>
      </w:r>
      <w:r>
        <w:rPr>
          <w:rFonts w:cs="Meiryo" w:hAnsi="Meiryo" w:eastAsia="Meiryo" w:ascii="Meiryo"/>
          <w:color w:val="221F1F"/>
          <w:spacing w:val="6"/>
          <w:w w:val="86"/>
          <w:sz w:val="22"/>
          <w:szCs w:val="22"/>
        </w:rPr>
        <w:t>p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orts</w:t>
      </w:r>
      <w:r>
        <w:rPr>
          <w:rFonts w:cs="Meiryo" w:hAnsi="Meiryo" w:eastAsia="Meiryo" w:ascii="Meiryo"/>
          <w:color w:val="221F1F"/>
          <w:spacing w:val="15"/>
          <w:w w:val="86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the</w:t>
      </w:r>
      <w:r>
        <w:rPr>
          <w:rFonts w:cs="Meiryo" w:hAnsi="Meiryo" w:eastAsia="Meiryo" w:ascii="Meiryo"/>
          <w:color w:val="221F1F"/>
          <w:spacing w:val="12"/>
          <w:w w:val="86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-5"/>
          <w:w w:val="86"/>
          <w:sz w:val="22"/>
          <w:szCs w:val="22"/>
        </w:rPr>
        <w:t>a</w:t>
      </w:r>
      <w:r>
        <w:rPr>
          <w:rFonts w:cs="Meiryo" w:hAnsi="Meiryo" w:eastAsia="Meiryo" w:ascii="Meiryo"/>
          <w:color w:val="221F1F"/>
          <w:spacing w:val="-5"/>
          <w:w w:val="86"/>
          <w:sz w:val="22"/>
          <w:szCs w:val="22"/>
        </w:rPr>
        <w:t>v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erages</w:t>
      </w:r>
      <w:r>
        <w:rPr>
          <w:rFonts w:cs="Meiryo" w:hAnsi="Meiryo" w:eastAsia="Meiryo" w:ascii="Meiryo"/>
          <w:color w:val="221F1F"/>
          <w:spacing w:val="-16"/>
          <w:w w:val="86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and</w:t>
      </w:r>
      <w:r>
        <w:rPr>
          <w:rFonts w:cs="Meiryo" w:hAnsi="Meiryo" w:eastAsia="Meiryo" w:ascii="Meiryo"/>
          <w:color w:val="221F1F"/>
          <w:spacing w:val="17"/>
          <w:w w:val="86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diﬀerences</w:t>
      </w:r>
      <w:r>
        <w:rPr>
          <w:rFonts w:cs="Meiryo" w:hAnsi="Meiryo" w:eastAsia="Meiryo" w:ascii="Meiryo"/>
          <w:color w:val="221F1F"/>
          <w:spacing w:val="-6"/>
          <w:w w:val="86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of</w:t>
      </w:r>
      <w:r>
        <w:rPr>
          <w:rFonts w:cs="Meiryo" w:hAnsi="Meiryo" w:eastAsia="Meiryo" w:ascii="Meiryo"/>
          <w:color w:val="221F1F"/>
          <w:spacing w:val="5"/>
          <w:w w:val="86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the</w:t>
      </w:r>
      <w:r>
        <w:rPr>
          <w:rFonts w:cs="Meiryo" w:hAnsi="Meiryo" w:eastAsia="Meiryo" w:ascii="Meiryo"/>
          <w:color w:val="221F1F"/>
          <w:spacing w:val="12"/>
          <w:w w:val="86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ﬁrst</w:t>
      </w:r>
      <w:r>
        <w:rPr>
          <w:rFonts w:cs="Meiryo" w:hAnsi="Meiryo" w:eastAsia="Meiryo" w:ascii="Meiryo"/>
          <w:color w:val="221F1F"/>
          <w:spacing w:val="26"/>
          <w:w w:val="86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5"/>
          <w:w w:val="86"/>
          <w:sz w:val="22"/>
          <w:szCs w:val="22"/>
        </w:rPr>
        <w:t>b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orns</w:t>
      </w:r>
      <w:r>
        <w:rPr>
          <w:rFonts w:cs="Meiryo" w:hAnsi="Meiryo" w:eastAsia="Meiryo" w:ascii="Meiryo"/>
          <w:color w:val="221F1F"/>
          <w:spacing w:val="13"/>
          <w:w w:val="86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of</w:t>
      </w:r>
      <w:r>
        <w:rPr>
          <w:rFonts w:cs="Meiryo" w:hAnsi="Meiryo" w:eastAsia="Meiryo" w:ascii="Meiryo"/>
          <w:color w:val="221F1F"/>
          <w:spacing w:val="5"/>
          <w:w w:val="86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ea</w:t>
      </w:r>
      <w:r>
        <w:rPr>
          <w:rFonts w:cs="Meiryo" w:hAnsi="Meiryo" w:eastAsia="Meiryo" w:ascii="Meiryo"/>
          <w:color w:val="221F1F"/>
          <w:spacing w:val="-5"/>
          <w:w w:val="86"/>
          <w:sz w:val="22"/>
          <w:szCs w:val="22"/>
        </w:rPr>
        <w:t>c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h</w:t>
      </w:r>
      <w:r>
        <w:rPr>
          <w:rFonts w:cs="Meiryo" w:hAnsi="Meiryo" w:eastAsia="Meiryo" w:ascii="Meiryo"/>
          <w:color w:val="221F1F"/>
          <w:spacing w:val="-1"/>
          <w:w w:val="86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sister</w:t>
      </w:r>
      <w:r>
        <w:rPr>
          <w:rFonts w:cs="Meiryo" w:hAnsi="Meiryo" w:eastAsia="Meiryo" w:ascii="Meiryo"/>
          <w:color w:val="221F1F"/>
          <w:spacing w:val="11"/>
          <w:w w:val="86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(n</w:t>
      </w:r>
      <w:r>
        <w:rPr>
          <w:rFonts w:cs="Meiryo" w:hAnsi="Meiryo" w:eastAsia="Meiryo" w:ascii="Meiryo"/>
          <w:color w:val="221F1F"/>
          <w:spacing w:val="12"/>
          <w:w w:val="86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=</w:t>
      </w:r>
      <w:r>
        <w:rPr>
          <w:rFonts w:cs="Meiryo" w:hAnsi="Meiryo" w:eastAsia="Meiryo" w:ascii="Meiryo"/>
          <w:color w:val="221F1F"/>
          <w:spacing w:val="-19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1"/>
          <w:sz w:val="22"/>
          <w:szCs w:val="22"/>
        </w:rPr>
        <w:t>285),</w:t>
      </w:r>
      <w:r>
        <w:rPr>
          <w:rFonts w:cs="Meiryo" w:hAnsi="Meiryo" w:eastAsia="Meiryo" w:ascii="Meiryo"/>
          <w:color w:val="221F1F"/>
          <w:spacing w:val="10"/>
          <w:w w:val="81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the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Daug</w:t>
      </w:r>
      <w:r>
        <w:rPr>
          <w:rFonts w:cs="Meiryo" w:hAnsi="Meiryo" w:eastAsia="Meiryo" w:ascii="Meiryo"/>
          <w:color w:val="221F1F"/>
          <w:spacing w:val="-4"/>
          <w:w w:val="86"/>
          <w:sz w:val="22"/>
          <w:szCs w:val="22"/>
        </w:rPr>
        <w:t>h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ters</w:t>
      </w:r>
      <w:r>
        <w:rPr>
          <w:rFonts w:cs="Meiryo" w:hAnsi="Meiryo" w:eastAsia="Meiryo" w:ascii="Meiryo"/>
          <w:color w:val="221F1F"/>
          <w:spacing w:val="37"/>
          <w:w w:val="86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m</w:t>
      </w:r>
      <w:r>
        <w:rPr>
          <w:rFonts w:cs="Meiryo" w:hAnsi="Meiryo" w:eastAsia="Meiryo" w:ascii="Meiryo"/>
          <w:color w:val="221F1F"/>
          <w:spacing w:val="5"/>
          <w:w w:val="86"/>
          <w:sz w:val="22"/>
          <w:szCs w:val="22"/>
        </w:rPr>
        <w:t>o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del</w:t>
      </w:r>
      <w:r>
        <w:rPr>
          <w:rFonts w:cs="Meiryo" w:hAnsi="Meiryo" w:eastAsia="Meiryo" w:ascii="Meiryo"/>
          <w:color w:val="221F1F"/>
          <w:spacing w:val="13"/>
          <w:w w:val="86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re</w:t>
      </w:r>
      <w:r>
        <w:rPr>
          <w:rFonts w:cs="Meiryo" w:hAnsi="Meiryo" w:eastAsia="Meiryo" w:ascii="Meiryo"/>
          <w:color w:val="221F1F"/>
          <w:spacing w:val="5"/>
          <w:w w:val="86"/>
          <w:sz w:val="22"/>
          <w:szCs w:val="22"/>
        </w:rPr>
        <w:t>p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orts</w:t>
      </w:r>
      <w:r>
        <w:rPr>
          <w:rFonts w:cs="Meiryo" w:hAnsi="Meiryo" w:eastAsia="Meiryo" w:ascii="Meiryo"/>
          <w:color w:val="221F1F"/>
          <w:spacing w:val="20"/>
          <w:w w:val="86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the</w:t>
      </w:r>
      <w:r>
        <w:rPr>
          <w:rFonts w:cs="Meiryo" w:hAnsi="Meiryo" w:eastAsia="Meiryo" w:ascii="Meiryo"/>
          <w:color w:val="221F1F"/>
          <w:spacing w:val="16"/>
          <w:w w:val="86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-5"/>
          <w:w w:val="86"/>
          <w:sz w:val="22"/>
          <w:szCs w:val="22"/>
        </w:rPr>
        <w:t>a</w:t>
      </w:r>
      <w:r>
        <w:rPr>
          <w:rFonts w:cs="Meiryo" w:hAnsi="Meiryo" w:eastAsia="Meiryo" w:ascii="Meiryo"/>
          <w:color w:val="221F1F"/>
          <w:spacing w:val="-5"/>
          <w:w w:val="86"/>
          <w:sz w:val="22"/>
          <w:szCs w:val="22"/>
        </w:rPr>
        <w:t>v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erages</w:t>
      </w:r>
      <w:r>
        <w:rPr>
          <w:rFonts w:cs="Meiryo" w:hAnsi="Meiryo" w:eastAsia="Meiryo" w:ascii="Meiryo"/>
          <w:color w:val="221F1F"/>
          <w:spacing w:val="-11"/>
          <w:w w:val="86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and</w:t>
      </w:r>
      <w:r>
        <w:rPr>
          <w:rFonts w:cs="Meiryo" w:hAnsi="Meiryo" w:eastAsia="Meiryo" w:ascii="Meiryo"/>
          <w:color w:val="221F1F"/>
          <w:spacing w:val="21"/>
          <w:w w:val="86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diﬀerences</w:t>
      </w:r>
      <w:r>
        <w:rPr>
          <w:rFonts w:cs="Meiryo" w:hAnsi="Meiryo" w:eastAsia="Meiryo" w:ascii="Meiryo"/>
          <w:color w:val="221F1F"/>
          <w:spacing w:val="-2"/>
          <w:w w:val="86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of</w:t>
      </w:r>
      <w:r>
        <w:rPr>
          <w:rFonts w:cs="Meiryo" w:hAnsi="Meiryo" w:eastAsia="Meiryo" w:ascii="Meiryo"/>
          <w:color w:val="221F1F"/>
          <w:spacing w:val="-30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9"/>
          <w:sz w:val="22"/>
          <w:szCs w:val="22"/>
        </w:rPr>
        <w:t>the</w:t>
      </w:r>
      <w:r>
        <w:rPr>
          <w:rFonts w:cs="Meiryo" w:hAnsi="Meiryo" w:eastAsia="Meiryo" w:ascii="Meiryo"/>
          <w:color w:val="221F1F"/>
          <w:spacing w:val="4"/>
          <w:w w:val="89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9"/>
          <w:sz w:val="22"/>
          <w:szCs w:val="22"/>
        </w:rPr>
        <w:t>ﬁrst</w:t>
      </w:r>
      <w:r>
        <w:rPr>
          <w:rFonts w:cs="Meiryo" w:hAnsi="Meiryo" w:eastAsia="Meiryo" w:ascii="Meiryo"/>
          <w:color w:val="221F1F"/>
          <w:spacing w:val="15"/>
          <w:w w:val="89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5"/>
          <w:w w:val="89"/>
          <w:sz w:val="22"/>
          <w:szCs w:val="22"/>
        </w:rPr>
        <w:t>b</w:t>
      </w:r>
      <w:r>
        <w:rPr>
          <w:rFonts w:cs="Meiryo" w:hAnsi="Meiryo" w:eastAsia="Meiryo" w:ascii="Meiryo"/>
          <w:color w:val="221F1F"/>
          <w:spacing w:val="0"/>
          <w:w w:val="89"/>
          <w:sz w:val="22"/>
          <w:szCs w:val="22"/>
        </w:rPr>
        <w:t>orn</w:t>
      </w:r>
      <w:r>
        <w:rPr>
          <w:rFonts w:cs="Meiryo" w:hAnsi="Meiryo" w:eastAsia="Meiryo" w:ascii="Meiryo"/>
          <w:color w:val="221F1F"/>
          <w:spacing w:val="7"/>
          <w:w w:val="89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9"/>
          <w:sz w:val="22"/>
          <w:szCs w:val="22"/>
        </w:rPr>
        <w:t>girls</w:t>
      </w:r>
      <w:r>
        <w:rPr>
          <w:rFonts w:cs="Meiryo" w:hAnsi="Meiryo" w:eastAsia="Meiryo" w:ascii="Meiryo"/>
          <w:color w:val="221F1F"/>
          <w:spacing w:val="13"/>
          <w:w w:val="89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(n</w:t>
      </w:r>
      <w:r>
        <w:rPr>
          <w:rFonts w:cs="Meiryo" w:hAnsi="Meiryo" w:eastAsia="Meiryo" w:ascii="Meiryo"/>
          <w:color w:val="221F1F"/>
          <w:spacing w:val="-27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=</w:t>
      </w:r>
      <w:r>
        <w:rPr>
          <w:rFonts w:cs="Meiryo" w:hAnsi="Meiryo" w:eastAsia="Meiryo" w:ascii="Meiryo"/>
          <w:color w:val="221F1F"/>
          <w:spacing w:val="-19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1"/>
          <w:sz w:val="22"/>
          <w:szCs w:val="22"/>
        </w:rPr>
        <w:t>217),</w:t>
      </w:r>
      <w:r>
        <w:rPr>
          <w:rFonts w:cs="Meiryo" w:hAnsi="Meiryo" w:eastAsia="Meiryo" w:ascii="Meiryo"/>
          <w:color w:val="221F1F"/>
          <w:spacing w:val="0"/>
          <w:w w:val="81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and</w:t>
      </w:r>
      <w:r>
        <w:rPr>
          <w:rFonts w:cs="Meiryo" w:hAnsi="Meiryo" w:eastAsia="Meiryo" w:ascii="Meiryo"/>
          <w:color w:val="221F1F"/>
          <w:spacing w:val="21"/>
          <w:w w:val="86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the</w:t>
      </w:r>
      <w:r>
        <w:rPr>
          <w:rFonts w:cs="Meiryo" w:hAnsi="Meiryo" w:eastAsia="Meiryo" w:ascii="Meiryo"/>
          <w:color w:val="221F1F"/>
          <w:spacing w:val="16"/>
          <w:w w:val="86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Sons</w:t>
      </w:r>
      <w:r>
        <w:rPr>
          <w:rFonts w:cs="Meiryo" w:hAnsi="Meiryo" w:eastAsia="Meiryo" w:ascii="Meiryo"/>
          <w:color w:val="221F1F"/>
          <w:spacing w:val="4"/>
          <w:w w:val="86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m</w:t>
      </w:r>
      <w:r>
        <w:rPr>
          <w:rFonts w:cs="Meiryo" w:hAnsi="Meiryo" w:eastAsia="Meiryo" w:ascii="Meiryo"/>
          <w:color w:val="221F1F"/>
          <w:spacing w:val="5"/>
          <w:w w:val="86"/>
          <w:sz w:val="22"/>
          <w:szCs w:val="22"/>
        </w:rPr>
        <w:t>o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del</w:t>
      </w:r>
      <w:r>
        <w:rPr>
          <w:rFonts w:cs="Meiryo" w:hAnsi="Meiryo" w:eastAsia="Meiryo" w:ascii="Meiryo"/>
          <w:color w:val="221F1F"/>
          <w:spacing w:val="13"/>
          <w:w w:val="86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re</w:t>
      </w:r>
      <w:r>
        <w:rPr>
          <w:rFonts w:cs="Meiryo" w:hAnsi="Meiryo" w:eastAsia="Meiryo" w:ascii="Meiryo"/>
          <w:color w:val="221F1F"/>
          <w:spacing w:val="5"/>
          <w:w w:val="86"/>
          <w:sz w:val="22"/>
          <w:szCs w:val="22"/>
        </w:rPr>
        <w:t>p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orts</w:t>
      </w:r>
      <w:r>
        <w:rPr>
          <w:rFonts w:cs="Meiryo" w:hAnsi="Meiryo" w:eastAsia="Meiryo" w:ascii="Meiryo"/>
          <w:color w:val="221F1F"/>
          <w:spacing w:val="20"/>
          <w:w w:val="86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the</w:t>
      </w:r>
      <w:r>
        <w:rPr>
          <w:rFonts w:cs="Meiryo" w:hAnsi="Meiryo" w:eastAsia="Meiryo" w:ascii="Meiryo"/>
          <w:color w:val="221F1F"/>
          <w:spacing w:val="16"/>
          <w:w w:val="86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-5"/>
          <w:w w:val="86"/>
          <w:sz w:val="22"/>
          <w:szCs w:val="22"/>
        </w:rPr>
        <w:t>a</w:t>
      </w:r>
      <w:r>
        <w:rPr>
          <w:rFonts w:cs="Meiryo" w:hAnsi="Meiryo" w:eastAsia="Meiryo" w:ascii="Meiryo"/>
          <w:color w:val="221F1F"/>
          <w:spacing w:val="-5"/>
          <w:w w:val="86"/>
          <w:sz w:val="22"/>
          <w:szCs w:val="22"/>
        </w:rPr>
        <w:t>v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erages</w:t>
      </w:r>
      <w:r>
        <w:rPr>
          <w:rFonts w:cs="Meiryo" w:hAnsi="Meiryo" w:eastAsia="Meiryo" w:ascii="Meiryo"/>
          <w:color w:val="221F1F"/>
          <w:spacing w:val="-11"/>
          <w:w w:val="86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and</w:t>
      </w:r>
      <w:r>
        <w:rPr>
          <w:rFonts w:cs="Meiryo" w:hAnsi="Meiryo" w:eastAsia="Meiryo" w:ascii="Meiryo"/>
          <w:color w:val="221F1F"/>
          <w:spacing w:val="21"/>
          <w:w w:val="86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diﬀerences</w:t>
      </w:r>
      <w:r>
        <w:rPr>
          <w:rFonts w:cs="Meiryo" w:hAnsi="Meiryo" w:eastAsia="Meiryo" w:ascii="Meiryo"/>
          <w:color w:val="221F1F"/>
          <w:spacing w:val="-2"/>
          <w:w w:val="86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of</w:t>
      </w:r>
      <w:r>
        <w:rPr>
          <w:rFonts w:cs="Meiryo" w:hAnsi="Meiryo" w:eastAsia="Meiryo" w:ascii="Meiryo"/>
          <w:color w:val="221F1F"/>
          <w:spacing w:val="-30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the</w:t>
      </w:r>
      <w:r>
        <w:rPr>
          <w:rFonts w:cs="Meiryo" w:hAnsi="Meiryo" w:eastAsia="Meiryo" w:ascii="Meiryo"/>
          <w:color w:val="221F1F"/>
          <w:spacing w:val="12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ﬁrst</w:t>
      </w:r>
      <w:r>
        <w:rPr>
          <w:rFonts w:cs="Meiryo" w:hAnsi="Meiryo" w:eastAsia="Meiryo" w:ascii="Meiryo"/>
          <w:color w:val="221F1F"/>
          <w:spacing w:val="26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5"/>
          <w:w w:val="87"/>
          <w:sz w:val="22"/>
          <w:szCs w:val="22"/>
        </w:rPr>
        <w:t>b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orn</w:t>
      </w:r>
      <w:r>
        <w:rPr>
          <w:rFonts w:cs="Meiryo" w:hAnsi="Meiryo" w:eastAsia="Meiryo" w:ascii="Meiryo"/>
          <w:color w:val="221F1F"/>
          <w:spacing w:val="18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sons</w:t>
      </w:r>
      <w:r>
        <w:rPr>
          <w:rFonts w:cs="Meiryo" w:hAnsi="Meiryo" w:eastAsia="Meiryo" w:ascii="Meiryo"/>
          <w:color w:val="221F1F"/>
          <w:spacing w:val="-11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(n</w:t>
      </w:r>
      <w:r>
        <w:rPr>
          <w:rFonts w:cs="Meiryo" w:hAnsi="Meiryo" w:eastAsia="Meiryo" w:ascii="Meiryo"/>
          <w:color w:val="000000"/>
          <w:spacing w:val="0"/>
          <w:w w:val="100"/>
          <w:sz w:val="22"/>
          <w:szCs w:val="22"/>
        </w:rPr>
      </w:r>
    </w:p>
    <w:p>
      <w:pPr>
        <w:rPr>
          <w:rFonts w:cs="Meiryo" w:hAnsi="Meiryo" w:eastAsia="Meiryo" w:ascii="Meiryo"/>
          <w:sz w:val="22"/>
          <w:szCs w:val="22"/>
        </w:rPr>
        <w:jc w:val="both"/>
        <w:spacing w:before="5" w:lineRule="auto" w:line="252"/>
        <w:ind w:left="155" w:right="210"/>
      </w:pP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=</w:t>
      </w:r>
      <w:r>
        <w:rPr>
          <w:rFonts w:cs="Meiryo" w:hAnsi="Meiryo" w:eastAsia="Meiryo" w:ascii="Meiryo"/>
          <w:color w:val="221F1F"/>
          <w:spacing w:val="-19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1"/>
          <w:sz w:val="22"/>
          <w:szCs w:val="22"/>
        </w:rPr>
        <w:t>235).</w:t>
      </w:r>
      <w:r>
        <w:rPr>
          <w:rFonts w:cs="Meiryo" w:hAnsi="Meiryo" w:eastAsia="Meiryo" w:ascii="Meiryo"/>
          <w:color w:val="221F1F"/>
          <w:spacing w:val="38"/>
          <w:w w:val="81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All</w:t>
      </w:r>
      <w:r>
        <w:rPr>
          <w:rFonts w:cs="Meiryo" w:hAnsi="Meiryo" w:eastAsia="Meiryo" w:ascii="Meiryo"/>
          <w:color w:val="221F1F"/>
          <w:spacing w:val="25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three</w:t>
      </w:r>
      <w:r>
        <w:rPr>
          <w:rFonts w:cs="Meiryo" w:hAnsi="Meiryo" w:eastAsia="Meiryo" w:ascii="Meiryo"/>
          <w:color w:val="221F1F"/>
          <w:spacing w:val="10"/>
          <w:w w:val="86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m</w:t>
      </w:r>
      <w:r>
        <w:rPr>
          <w:rFonts w:cs="Meiryo" w:hAnsi="Meiryo" w:eastAsia="Meiryo" w:ascii="Meiryo"/>
          <w:color w:val="221F1F"/>
          <w:spacing w:val="5"/>
          <w:w w:val="86"/>
          <w:sz w:val="22"/>
          <w:szCs w:val="22"/>
        </w:rPr>
        <w:t>o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dels</w:t>
      </w:r>
      <w:r>
        <w:rPr>
          <w:rFonts w:cs="Meiryo" w:hAnsi="Meiryo" w:eastAsia="Meiryo" w:ascii="Meiryo"/>
          <w:color w:val="221F1F"/>
          <w:spacing w:val="7"/>
          <w:w w:val="86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re</w:t>
      </w:r>
      <w:r>
        <w:rPr>
          <w:rFonts w:cs="Meiryo" w:hAnsi="Meiryo" w:eastAsia="Meiryo" w:ascii="Meiryo"/>
          <w:color w:val="221F1F"/>
          <w:spacing w:val="-5"/>
          <w:w w:val="86"/>
          <w:sz w:val="22"/>
          <w:szCs w:val="22"/>
        </w:rPr>
        <w:t>v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eal</w:t>
      </w:r>
      <w:r>
        <w:rPr>
          <w:rFonts w:cs="Meiryo" w:hAnsi="Meiryo" w:eastAsia="Meiryo" w:ascii="Meiryo"/>
          <w:color w:val="221F1F"/>
          <w:spacing w:val="12"/>
          <w:w w:val="86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similar</w:t>
      </w:r>
      <w:r>
        <w:rPr>
          <w:rFonts w:cs="Meiryo" w:hAnsi="Meiryo" w:eastAsia="Meiryo" w:ascii="Meiryo"/>
          <w:color w:val="221F1F"/>
          <w:spacing w:val="46"/>
          <w:w w:val="86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results.</w:t>
      </w:r>
      <w:r>
        <w:rPr>
          <w:rFonts w:cs="Meiryo" w:hAnsi="Meiryo" w:eastAsia="Meiryo" w:ascii="Meiryo"/>
          <w:color w:val="221F1F"/>
          <w:spacing w:val="42"/>
          <w:w w:val="86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Gen2</w:t>
      </w:r>
      <w:r>
        <w:rPr>
          <w:rFonts w:cs="Meiryo" w:hAnsi="Meiryo" w:eastAsia="Meiryo" w:ascii="Meiryo"/>
          <w:color w:val="221F1F"/>
          <w:spacing w:val="26"/>
          <w:w w:val="86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-5"/>
          <w:w w:val="86"/>
          <w:sz w:val="22"/>
          <w:szCs w:val="22"/>
        </w:rPr>
        <w:t>a</w:t>
      </w:r>
      <w:r>
        <w:rPr>
          <w:rFonts w:cs="Meiryo" w:hAnsi="Meiryo" w:eastAsia="Meiryo" w:ascii="Meiryo"/>
          <w:color w:val="221F1F"/>
          <w:spacing w:val="-5"/>
          <w:w w:val="86"/>
          <w:sz w:val="22"/>
          <w:szCs w:val="22"/>
        </w:rPr>
        <w:t>v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erages</w:t>
      </w:r>
      <w:r>
        <w:rPr>
          <w:rFonts w:cs="Meiryo" w:hAnsi="Meiryo" w:eastAsia="Meiryo" w:ascii="Meiryo"/>
          <w:color w:val="221F1F"/>
          <w:spacing w:val="-11"/>
          <w:w w:val="86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of</w:t>
      </w:r>
      <w:r>
        <w:rPr>
          <w:rFonts w:cs="Meiryo" w:hAnsi="Meiryo" w:eastAsia="Meiryo" w:ascii="Meiryo"/>
          <w:color w:val="221F1F"/>
          <w:spacing w:val="-30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5"/>
          <w:sz w:val="22"/>
          <w:szCs w:val="22"/>
        </w:rPr>
        <w:t>gender</w:t>
      </w:r>
      <w:r>
        <w:rPr>
          <w:rFonts w:cs="Meiryo" w:hAnsi="Meiryo" w:eastAsia="Meiryo" w:ascii="Meiryo"/>
          <w:color w:val="221F1F"/>
          <w:spacing w:val="11"/>
          <w:w w:val="85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standardized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AFI</w:t>
      </w:r>
      <w:r>
        <w:rPr>
          <w:rFonts w:cs="Meiryo" w:hAnsi="Meiryo" w:eastAsia="Meiryo" w:ascii="Meiryo"/>
          <w:color w:val="221F1F"/>
          <w:spacing w:val="21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-5"/>
          <w:w w:val="86"/>
          <w:sz w:val="22"/>
          <w:szCs w:val="22"/>
        </w:rPr>
        <w:t>w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ere</w:t>
      </w:r>
      <w:r>
        <w:rPr>
          <w:rFonts w:cs="Meiryo" w:hAnsi="Meiryo" w:eastAsia="Meiryo" w:ascii="Meiryo"/>
          <w:color w:val="221F1F"/>
          <w:spacing w:val="-9"/>
          <w:w w:val="86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signiﬁca</w:t>
      </w:r>
      <w:r>
        <w:rPr>
          <w:rFonts w:cs="Meiryo" w:hAnsi="Meiryo" w:eastAsia="Meiryo" w:ascii="Meiryo"/>
          <w:color w:val="221F1F"/>
          <w:spacing w:val="-5"/>
          <w:w w:val="86"/>
          <w:sz w:val="22"/>
          <w:szCs w:val="22"/>
        </w:rPr>
        <w:t>n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t</w:t>
      </w:r>
      <w:r>
        <w:rPr>
          <w:rFonts w:cs="Meiryo" w:hAnsi="Meiryo" w:eastAsia="Meiryo" w:ascii="Meiryo"/>
          <w:color w:val="221F1F"/>
          <w:spacing w:val="52"/>
          <w:w w:val="86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predictors</w:t>
      </w:r>
      <w:r>
        <w:rPr>
          <w:rFonts w:cs="Meiryo" w:hAnsi="Meiryo" w:eastAsia="Meiryo" w:ascii="Meiryo"/>
          <w:color w:val="221F1F"/>
          <w:spacing w:val="42"/>
          <w:w w:val="86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of</w:t>
      </w:r>
      <w:r>
        <w:rPr>
          <w:rFonts w:cs="Meiryo" w:hAnsi="Meiryo" w:eastAsia="Meiryo" w:ascii="Meiryo"/>
          <w:color w:val="221F1F"/>
          <w:spacing w:val="-30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5"/>
          <w:sz w:val="22"/>
          <w:szCs w:val="22"/>
        </w:rPr>
        <w:t>Generation</w:t>
      </w:r>
      <w:r>
        <w:rPr>
          <w:rFonts w:cs="Meiryo" w:hAnsi="Meiryo" w:eastAsia="Meiryo" w:ascii="Meiryo"/>
          <w:color w:val="221F1F"/>
          <w:spacing w:val="0"/>
          <w:w w:val="85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6"/>
          <w:w w:val="85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5"/>
          <w:sz w:val="22"/>
          <w:szCs w:val="22"/>
        </w:rPr>
        <w:t>2</w:t>
      </w:r>
      <w:r>
        <w:rPr>
          <w:rFonts w:cs="Meiryo" w:hAnsi="Meiryo" w:eastAsia="Meiryo" w:ascii="Meiryo"/>
          <w:color w:val="221F1F"/>
          <w:spacing w:val="3"/>
          <w:w w:val="85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5"/>
          <w:sz w:val="22"/>
          <w:szCs w:val="22"/>
        </w:rPr>
        <w:t>diﬀerences</w:t>
      </w:r>
      <w:r>
        <w:rPr>
          <w:rFonts w:cs="Meiryo" w:hAnsi="Meiryo" w:eastAsia="Meiryo" w:ascii="Meiryo"/>
          <w:color w:val="221F1F"/>
          <w:spacing w:val="10"/>
          <w:w w:val="85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in</w:t>
      </w:r>
      <w:r>
        <w:rPr>
          <w:rFonts w:cs="Meiryo" w:hAnsi="Meiryo" w:eastAsia="Meiryo" w:ascii="Meiryo"/>
          <w:color w:val="221F1F"/>
          <w:spacing w:val="-11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gender</w:t>
      </w:r>
      <w:r>
        <w:rPr>
          <w:rFonts w:cs="Meiryo" w:hAnsi="Meiryo" w:eastAsia="Meiryo" w:ascii="Meiryo"/>
          <w:color w:val="221F1F"/>
          <w:spacing w:val="-5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standardized</w:t>
      </w:r>
      <w:r>
        <w:rPr>
          <w:rFonts w:cs="Meiryo" w:hAnsi="Meiryo" w:eastAsia="Meiryo" w:ascii="Meiryo"/>
          <w:color w:val="221F1F"/>
          <w:spacing w:val="37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6"/>
          <w:sz w:val="22"/>
          <w:szCs w:val="22"/>
        </w:rPr>
        <w:t>AFI</w:t>
      </w:r>
      <w:r>
        <w:rPr>
          <w:rFonts w:cs="Meiryo" w:hAnsi="Meiryo" w:eastAsia="Meiryo" w:ascii="Meiryo"/>
          <w:color w:val="221F1F"/>
          <w:spacing w:val="0"/>
          <w:w w:val="106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(p</w:t>
      </w:r>
      <w:r>
        <w:rPr>
          <w:rFonts w:cs="Meiryo" w:hAnsi="Meiryo" w:eastAsia="Meiryo" w:ascii="Meiryo"/>
          <w:color w:val="221F1F"/>
          <w:spacing w:val="-2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221F1F"/>
          <w:spacing w:val="0"/>
          <w:w w:val="100"/>
          <w:sz w:val="22"/>
          <w:szCs w:val="22"/>
        </w:rPr>
        <w:t>&lt;</w:t>
      </w:r>
      <w:r>
        <w:rPr>
          <w:rFonts w:cs="Times New Roman" w:hAnsi="Times New Roman" w:eastAsia="Times New Roman" w:ascii="Times New Roman"/>
          <w:i/>
          <w:color w:val="221F1F"/>
          <w:spacing w:val="3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221F1F"/>
          <w:spacing w:val="0"/>
          <w:w w:val="110"/>
          <w:sz w:val="22"/>
          <w:szCs w:val="22"/>
        </w:rPr>
        <w:t>.</w:t>
      </w:r>
      <w:r>
        <w:rPr>
          <w:rFonts w:cs="Meiryo" w:hAnsi="Meiryo" w:eastAsia="Meiryo" w:ascii="Meiryo"/>
          <w:color w:val="221F1F"/>
          <w:spacing w:val="0"/>
          <w:w w:val="82"/>
          <w:sz w:val="22"/>
          <w:szCs w:val="22"/>
        </w:rPr>
        <w:t>01),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4"/>
          <w:sz w:val="22"/>
          <w:szCs w:val="22"/>
        </w:rPr>
        <w:t>across</w:t>
      </w:r>
      <w:r>
        <w:rPr>
          <w:rFonts w:cs="Meiryo" w:hAnsi="Meiryo" w:eastAsia="Meiryo" w:ascii="Meiryo"/>
          <w:color w:val="221F1F"/>
          <w:spacing w:val="12"/>
          <w:w w:val="84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all</w:t>
      </w:r>
      <w:r>
        <w:rPr>
          <w:rFonts w:cs="Meiryo" w:hAnsi="Meiryo" w:eastAsia="Meiryo" w:ascii="Meiryo"/>
          <w:color w:val="221F1F"/>
          <w:spacing w:val="-8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three</w:t>
      </w:r>
      <w:r>
        <w:rPr>
          <w:rFonts w:cs="Meiryo" w:hAnsi="Meiryo" w:eastAsia="Meiryo" w:ascii="Meiryo"/>
          <w:color w:val="221F1F"/>
          <w:spacing w:val="-3"/>
          <w:w w:val="88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linking</w:t>
      </w:r>
      <w:r>
        <w:rPr>
          <w:rFonts w:cs="Meiryo" w:hAnsi="Meiryo" w:eastAsia="Meiryo" w:ascii="Meiryo"/>
          <w:color w:val="221F1F"/>
          <w:spacing w:val="51"/>
          <w:w w:val="88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meth</w:t>
      </w:r>
      <w:r>
        <w:rPr>
          <w:rFonts w:cs="Meiryo" w:hAnsi="Meiryo" w:eastAsia="Meiryo" w:ascii="Meiryo"/>
          <w:color w:val="221F1F"/>
          <w:spacing w:val="6"/>
          <w:w w:val="88"/>
          <w:sz w:val="22"/>
          <w:szCs w:val="22"/>
        </w:rPr>
        <w:t>o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ds.</w:t>
      </w:r>
      <w:r>
        <w:rPr>
          <w:rFonts w:cs="Meiryo" w:hAnsi="Meiryo" w:eastAsia="Meiryo" w:ascii="Meiryo"/>
          <w:color w:val="221F1F"/>
          <w:spacing w:val="13"/>
          <w:w w:val="88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A</w:t>
      </w:r>
      <w:r>
        <w:rPr>
          <w:rFonts w:cs="Meiryo" w:hAnsi="Meiryo" w:eastAsia="Meiryo" w:ascii="Meiryo"/>
          <w:color w:val="221F1F"/>
          <w:spacing w:val="14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3"/>
          <w:sz w:val="22"/>
          <w:szCs w:val="22"/>
        </w:rPr>
        <w:t>one</w:t>
      </w:r>
      <w:r>
        <w:rPr>
          <w:rFonts w:cs="Meiryo" w:hAnsi="Meiryo" w:eastAsia="Meiryo" w:ascii="Meiryo"/>
          <w:color w:val="221F1F"/>
          <w:spacing w:val="12"/>
          <w:w w:val="83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unit</w:t>
      </w:r>
      <w:r>
        <w:rPr>
          <w:rFonts w:cs="Meiryo" w:hAnsi="Meiryo" w:eastAsia="Meiryo" w:ascii="Meiryo"/>
          <w:color w:val="221F1F"/>
          <w:spacing w:val="-22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5"/>
          <w:sz w:val="22"/>
          <w:szCs w:val="22"/>
        </w:rPr>
        <w:t>increase</w:t>
      </w:r>
      <w:r>
        <w:rPr>
          <w:rFonts w:cs="Meiryo" w:hAnsi="Meiryo" w:eastAsia="Meiryo" w:ascii="Meiryo"/>
          <w:color w:val="221F1F"/>
          <w:spacing w:val="10"/>
          <w:w w:val="85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in</w:t>
      </w:r>
      <w:r>
        <w:rPr>
          <w:rFonts w:cs="Meiryo" w:hAnsi="Meiryo" w:eastAsia="Meiryo" w:ascii="Meiryo"/>
          <w:color w:val="221F1F"/>
          <w:spacing w:val="-11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5"/>
          <w:sz w:val="22"/>
          <w:szCs w:val="22"/>
        </w:rPr>
        <w:t>the</w:t>
      </w:r>
      <w:r>
        <w:rPr>
          <w:rFonts w:cs="Meiryo" w:hAnsi="Meiryo" w:eastAsia="Meiryo" w:ascii="Meiryo"/>
          <w:color w:val="221F1F"/>
          <w:spacing w:val="21"/>
          <w:w w:val="85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-5"/>
          <w:w w:val="85"/>
          <w:sz w:val="22"/>
          <w:szCs w:val="22"/>
        </w:rPr>
        <w:t>a</w:t>
      </w:r>
      <w:r>
        <w:rPr>
          <w:rFonts w:cs="Meiryo" w:hAnsi="Meiryo" w:eastAsia="Meiryo" w:ascii="Meiryo"/>
          <w:color w:val="221F1F"/>
          <w:spacing w:val="-5"/>
          <w:w w:val="85"/>
          <w:sz w:val="22"/>
          <w:szCs w:val="22"/>
        </w:rPr>
        <w:t>v</w:t>
      </w:r>
      <w:r>
        <w:rPr>
          <w:rFonts w:cs="Meiryo" w:hAnsi="Meiryo" w:eastAsia="Meiryo" w:ascii="Meiryo"/>
          <w:color w:val="221F1F"/>
          <w:spacing w:val="0"/>
          <w:w w:val="85"/>
          <w:sz w:val="22"/>
          <w:szCs w:val="22"/>
        </w:rPr>
        <w:t>erage</w:t>
      </w:r>
      <w:r>
        <w:rPr>
          <w:rFonts w:cs="Meiryo" w:hAnsi="Meiryo" w:eastAsia="Meiryo" w:ascii="Meiryo"/>
          <w:color w:val="221F1F"/>
          <w:spacing w:val="2"/>
          <w:w w:val="85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gender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9"/>
          <w:sz w:val="22"/>
          <w:szCs w:val="22"/>
        </w:rPr>
        <w:t>standardized</w:t>
      </w:r>
      <w:r>
        <w:rPr>
          <w:rFonts w:cs="Meiryo" w:hAnsi="Meiryo" w:eastAsia="Meiryo" w:ascii="Meiryo"/>
          <w:color w:val="221F1F"/>
          <w:spacing w:val="8"/>
          <w:w w:val="89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AFI</w:t>
      </w:r>
      <w:r>
        <w:rPr>
          <w:rFonts w:cs="Meiryo" w:hAnsi="Meiryo" w:eastAsia="Meiryo" w:ascii="Meiryo"/>
          <w:color w:val="221F1F"/>
          <w:spacing w:val="21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9"/>
          <w:sz w:val="22"/>
          <w:szCs w:val="22"/>
        </w:rPr>
        <w:t>predicted</w:t>
      </w:r>
      <w:r>
        <w:rPr>
          <w:rFonts w:cs="Meiryo" w:hAnsi="Meiryo" w:eastAsia="Meiryo" w:ascii="Meiryo"/>
          <w:color w:val="221F1F"/>
          <w:spacing w:val="7"/>
          <w:w w:val="89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221F1F"/>
          <w:spacing w:val="0"/>
          <w:w w:val="144"/>
          <w:sz w:val="22"/>
          <w:szCs w:val="22"/>
        </w:rPr>
        <w:t>≈</w:t>
      </w:r>
      <w:r>
        <w:rPr>
          <w:rFonts w:cs="Times New Roman" w:hAnsi="Times New Roman" w:eastAsia="Times New Roman" w:ascii="Times New Roman"/>
          <w:i/>
          <w:color w:val="221F1F"/>
          <w:spacing w:val="-16"/>
          <w:w w:val="144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0"/>
          <w:sz w:val="22"/>
          <w:szCs w:val="22"/>
        </w:rPr>
        <w:t>0</w:t>
      </w:r>
      <w:r>
        <w:rPr>
          <w:rFonts w:cs="Times New Roman" w:hAnsi="Times New Roman" w:eastAsia="Times New Roman" w:ascii="Times New Roman"/>
          <w:i/>
          <w:color w:val="221F1F"/>
          <w:spacing w:val="0"/>
          <w:w w:val="110"/>
          <w:sz w:val="22"/>
          <w:szCs w:val="22"/>
        </w:rPr>
        <w:t>.</w:t>
      </w:r>
      <w:r>
        <w:rPr>
          <w:rFonts w:cs="Meiryo" w:hAnsi="Meiryo" w:eastAsia="Meiryo" w:ascii="Meiryo"/>
          <w:color w:val="221F1F"/>
          <w:spacing w:val="0"/>
          <w:w w:val="80"/>
          <w:sz w:val="22"/>
          <w:szCs w:val="22"/>
        </w:rPr>
        <w:t>38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5"/>
          <w:sz w:val="22"/>
          <w:szCs w:val="22"/>
        </w:rPr>
        <w:t>increase</w:t>
      </w:r>
      <w:r>
        <w:rPr>
          <w:rFonts w:cs="Meiryo" w:hAnsi="Meiryo" w:eastAsia="Meiryo" w:ascii="Meiryo"/>
          <w:color w:val="221F1F"/>
          <w:spacing w:val="10"/>
          <w:w w:val="85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in</w:t>
      </w:r>
      <w:r>
        <w:rPr>
          <w:rFonts w:cs="Meiryo" w:hAnsi="Meiryo" w:eastAsia="Meiryo" w:ascii="Meiryo"/>
          <w:color w:val="221F1F"/>
          <w:spacing w:val="-11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5"/>
          <w:sz w:val="22"/>
          <w:szCs w:val="22"/>
        </w:rPr>
        <w:t>Generation</w:t>
      </w:r>
      <w:r>
        <w:rPr>
          <w:rFonts w:cs="Meiryo" w:hAnsi="Meiryo" w:eastAsia="Meiryo" w:ascii="Meiryo"/>
          <w:color w:val="221F1F"/>
          <w:spacing w:val="0"/>
          <w:w w:val="85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6"/>
          <w:w w:val="85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5"/>
          <w:sz w:val="22"/>
          <w:szCs w:val="22"/>
        </w:rPr>
        <w:t>2</w:t>
      </w:r>
      <w:r>
        <w:rPr>
          <w:rFonts w:cs="Meiryo" w:hAnsi="Meiryo" w:eastAsia="Meiryo" w:ascii="Meiryo"/>
          <w:color w:val="221F1F"/>
          <w:spacing w:val="3"/>
          <w:w w:val="85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AFI</w:t>
      </w:r>
      <w:r>
        <w:rPr>
          <w:rFonts w:cs="Meiryo" w:hAnsi="Meiryo" w:eastAsia="Meiryo" w:ascii="Meiryo"/>
          <w:color w:val="221F1F"/>
          <w:spacing w:val="21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5"/>
          <w:sz w:val="22"/>
          <w:szCs w:val="22"/>
        </w:rPr>
        <w:t>diﬀerence,</w:t>
      </w:r>
      <w:r>
        <w:rPr>
          <w:rFonts w:cs="Meiryo" w:hAnsi="Meiryo" w:eastAsia="Meiryo" w:ascii="Meiryo"/>
          <w:color w:val="221F1F"/>
          <w:spacing w:val="10"/>
          <w:w w:val="85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co</w:t>
      </w:r>
      <w:r>
        <w:rPr>
          <w:rFonts w:cs="Meiryo" w:hAnsi="Meiryo" w:eastAsia="Meiryo" w:ascii="Meiryo"/>
          <w:color w:val="221F1F"/>
          <w:spacing w:val="-6"/>
          <w:w w:val="100"/>
          <w:sz w:val="22"/>
          <w:szCs w:val="22"/>
        </w:rPr>
        <w:t>n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trolling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9"/>
          <w:sz w:val="22"/>
          <w:szCs w:val="22"/>
        </w:rPr>
        <w:t>for</w:t>
      </w:r>
      <w:r>
        <w:rPr>
          <w:rFonts w:cs="Meiryo" w:hAnsi="Meiryo" w:eastAsia="Meiryo" w:ascii="Meiryo"/>
          <w:color w:val="221F1F"/>
          <w:spacing w:val="7"/>
          <w:w w:val="89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all</w:t>
      </w:r>
      <w:r>
        <w:rPr>
          <w:rFonts w:cs="Meiryo" w:hAnsi="Meiryo" w:eastAsia="Meiryo" w:ascii="Meiryo"/>
          <w:color w:val="221F1F"/>
          <w:spacing w:val="-8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-5"/>
          <w:w w:val="87"/>
          <w:sz w:val="22"/>
          <w:szCs w:val="22"/>
        </w:rPr>
        <w:t>o</w:t>
      </w:r>
      <w:r>
        <w:rPr>
          <w:rFonts w:cs="Meiryo" w:hAnsi="Meiryo" w:eastAsia="Meiryo" w:ascii="Meiryo"/>
          <w:color w:val="221F1F"/>
          <w:spacing w:val="-5"/>
          <w:w w:val="87"/>
          <w:sz w:val="22"/>
          <w:szCs w:val="22"/>
        </w:rPr>
        <w:t>v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er</w:t>
      </w:r>
      <w:r>
        <w:rPr>
          <w:rFonts w:cs="Meiryo" w:hAnsi="Meiryo" w:eastAsia="Meiryo" w:ascii="Meiryo"/>
          <w:color w:val="221F1F"/>
          <w:spacing w:val="4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-10"/>
          <w:w w:val="87"/>
          <w:sz w:val="22"/>
          <w:szCs w:val="22"/>
        </w:rPr>
        <w:t>v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ariables</w:t>
      </w:r>
      <w:r>
        <w:rPr>
          <w:rFonts w:cs="Meiryo" w:hAnsi="Meiryo" w:eastAsia="Meiryo" w:ascii="Meiryo"/>
          <w:color w:val="221F1F"/>
          <w:spacing w:val="24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in</w:t>
      </w:r>
      <w:r>
        <w:rPr>
          <w:rFonts w:cs="Meiryo" w:hAnsi="Meiryo" w:eastAsia="Meiryo" w:ascii="Meiryo"/>
          <w:color w:val="221F1F"/>
          <w:spacing w:val="-11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the</w:t>
      </w:r>
      <w:r>
        <w:rPr>
          <w:rFonts w:cs="Meiryo" w:hAnsi="Meiryo" w:eastAsia="Meiryo" w:ascii="Meiryo"/>
          <w:color w:val="221F1F"/>
          <w:spacing w:val="8"/>
          <w:w w:val="88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m</w:t>
      </w:r>
      <w:r>
        <w:rPr>
          <w:rFonts w:cs="Meiryo" w:hAnsi="Meiryo" w:eastAsia="Meiryo" w:ascii="Meiryo"/>
          <w:color w:val="221F1F"/>
          <w:spacing w:val="6"/>
          <w:w w:val="100"/>
          <w:sz w:val="22"/>
          <w:szCs w:val="22"/>
        </w:rPr>
        <w:t>o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del.</w:t>
      </w:r>
      <w:r>
        <w:rPr>
          <w:rFonts w:cs="Meiryo" w:hAnsi="Meiryo" w:eastAsia="Meiryo" w:ascii="Meiryo"/>
          <w:color w:val="000000"/>
          <w:spacing w:val="0"/>
          <w:w w:val="100"/>
          <w:sz w:val="22"/>
          <w:szCs w:val="22"/>
        </w:rPr>
      </w:r>
    </w:p>
    <w:p>
      <w:pPr>
        <w:rPr>
          <w:rFonts w:cs="Meiryo" w:hAnsi="Meiryo" w:eastAsia="Meiryo" w:ascii="Meiryo"/>
          <w:sz w:val="22"/>
          <w:szCs w:val="22"/>
        </w:rPr>
        <w:jc w:val="left"/>
        <w:spacing w:before="5" w:lineRule="auto" w:line="252"/>
        <w:ind w:left="155" w:right="186" w:firstLine="542"/>
      </w:pP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All</w:t>
      </w:r>
      <w:r>
        <w:rPr>
          <w:rFonts w:cs="Meiryo" w:hAnsi="Meiryo" w:eastAsia="Meiryo" w:ascii="Meiryo"/>
          <w:color w:val="221F1F"/>
          <w:spacing w:val="25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other</w:t>
      </w:r>
      <w:r>
        <w:rPr>
          <w:rFonts w:cs="Meiryo" w:hAnsi="Meiryo" w:eastAsia="Meiryo" w:ascii="Meiryo"/>
          <w:color w:val="221F1F"/>
          <w:spacing w:val="9"/>
          <w:w w:val="88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-11"/>
          <w:w w:val="88"/>
          <w:sz w:val="22"/>
          <w:szCs w:val="22"/>
        </w:rPr>
        <w:t>v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ariables</w:t>
      </w:r>
      <w:r>
        <w:rPr>
          <w:rFonts w:cs="Meiryo" w:hAnsi="Meiryo" w:eastAsia="Meiryo" w:ascii="Meiryo"/>
          <w:color w:val="221F1F"/>
          <w:spacing w:val="14"/>
          <w:w w:val="88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-5"/>
          <w:w w:val="88"/>
          <w:sz w:val="22"/>
          <w:szCs w:val="22"/>
        </w:rPr>
        <w:t>w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ere</w:t>
      </w:r>
      <w:r>
        <w:rPr>
          <w:rFonts w:cs="Meiryo" w:hAnsi="Meiryo" w:eastAsia="Meiryo" w:ascii="Meiryo"/>
          <w:color w:val="221F1F"/>
          <w:spacing w:val="-21"/>
          <w:w w:val="88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not</w:t>
      </w:r>
      <w:r>
        <w:rPr>
          <w:rFonts w:cs="Meiryo" w:hAnsi="Meiryo" w:eastAsia="Meiryo" w:ascii="Meiryo"/>
          <w:color w:val="221F1F"/>
          <w:spacing w:val="15"/>
          <w:w w:val="88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signiﬁca</w:t>
      </w:r>
      <w:r>
        <w:rPr>
          <w:rFonts w:cs="Meiryo" w:hAnsi="Meiryo" w:eastAsia="Meiryo" w:ascii="Meiryo"/>
          <w:color w:val="221F1F"/>
          <w:spacing w:val="-5"/>
          <w:w w:val="88"/>
          <w:sz w:val="22"/>
          <w:szCs w:val="22"/>
        </w:rPr>
        <w:t>n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t,</w:t>
      </w:r>
      <w:r>
        <w:rPr>
          <w:rFonts w:cs="Meiryo" w:hAnsi="Meiryo" w:eastAsia="Meiryo" w:ascii="Meiryo"/>
          <w:color w:val="221F1F"/>
          <w:spacing w:val="22"/>
          <w:w w:val="88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including</w:t>
      </w:r>
      <w:r>
        <w:rPr>
          <w:rFonts w:cs="Meiryo" w:hAnsi="Meiryo" w:eastAsia="Meiryo" w:ascii="Meiryo"/>
          <w:color w:val="221F1F"/>
          <w:spacing w:val="46"/>
          <w:w w:val="88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all</w:t>
      </w:r>
      <w:r>
        <w:rPr>
          <w:rFonts w:cs="Meiryo" w:hAnsi="Meiryo" w:eastAsia="Meiryo" w:ascii="Meiryo"/>
          <w:color w:val="221F1F"/>
          <w:spacing w:val="-8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kin</w:t>
      </w:r>
      <w:r>
        <w:rPr>
          <w:rFonts w:cs="Meiryo" w:hAnsi="Meiryo" w:eastAsia="Meiryo" w:ascii="Meiryo"/>
          <w:color w:val="221F1F"/>
          <w:spacing w:val="-17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diﬀerence</w:t>
      </w:r>
      <w:r>
        <w:rPr>
          <w:rFonts w:cs="Meiryo" w:hAnsi="Meiryo" w:eastAsia="Meiryo" w:ascii="Meiryo"/>
          <w:color w:val="221F1F"/>
          <w:spacing w:val="-2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-10"/>
          <w:w w:val="87"/>
          <w:sz w:val="22"/>
          <w:szCs w:val="22"/>
        </w:rPr>
        <w:t>v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ariables.</w:t>
      </w:r>
      <w:r>
        <w:rPr>
          <w:rFonts w:cs="Meiryo" w:hAnsi="Meiryo" w:eastAsia="Meiryo" w:ascii="Meiryo"/>
          <w:color w:val="221F1F"/>
          <w:spacing w:val="49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The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adjusted</w:t>
      </w:r>
      <w:r>
        <w:rPr>
          <w:rFonts w:cs="Meiryo" w:hAnsi="Meiryo" w:eastAsia="Meiryo" w:ascii="Meiryo"/>
          <w:color w:val="221F1F"/>
          <w:spacing w:val="8"/>
          <w:w w:val="88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8"/>
          <w:sz w:val="15"/>
          <w:szCs w:val="15"/>
        </w:rPr>
        <w:t>2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8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color w:val="221F1F"/>
          <w:spacing w:val="23"/>
          <w:w w:val="100"/>
          <w:position w:val="8"/>
          <w:sz w:val="15"/>
          <w:szCs w:val="15"/>
        </w:rPr>
        <w:t> </w:t>
      </w:r>
      <w:r>
        <w:rPr>
          <w:rFonts w:cs="Meiryo" w:hAnsi="Meiryo" w:eastAsia="Meiryo" w:ascii="Meiryo"/>
          <w:color w:val="221F1F"/>
          <w:spacing w:val="-11"/>
          <w:w w:val="91"/>
          <w:position w:val="0"/>
          <w:sz w:val="22"/>
          <w:szCs w:val="22"/>
        </w:rPr>
        <w:t>v</w:t>
      </w:r>
      <w:r>
        <w:rPr>
          <w:rFonts w:cs="Meiryo" w:hAnsi="Meiryo" w:eastAsia="Meiryo" w:ascii="Meiryo"/>
          <w:color w:val="221F1F"/>
          <w:spacing w:val="0"/>
          <w:w w:val="91"/>
          <w:position w:val="0"/>
          <w:sz w:val="22"/>
          <w:szCs w:val="22"/>
        </w:rPr>
        <w:t>aried</w:t>
      </w:r>
      <w:r>
        <w:rPr>
          <w:rFonts w:cs="Meiryo" w:hAnsi="Meiryo" w:eastAsia="Meiryo" w:ascii="Meiryo"/>
          <w:color w:val="221F1F"/>
          <w:spacing w:val="-3"/>
          <w:w w:val="91"/>
          <w:position w:val="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91"/>
          <w:position w:val="0"/>
          <w:sz w:val="22"/>
          <w:szCs w:val="22"/>
        </w:rPr>
        <w:t>slig</w:t>
      </w:r>
      <w:r>
        <w:rPr>
          <w:rFonts w:cs="Meiryo" w:hAnsi="Meiryo" w:eastAsia="Meiryo" w:ascii="Meiryo"/>
          <w:color w:val="221F1F"/>
          <w:spacing w:val="-5"/>
          <w:w w:val="91"/>
          <w:position w:val="0"/>
          <w:sz w:val="22"/>
          <w:szCs w:val="22"/>
        </w:rPr>
        <w:t>h</w:t>
      </w:r>
      <w:r>
        <w:rPr>
          <w:rFonts w:cs="Meiryo" w:hAnsi="Meiryo" w:eastAsia="Meiryo" w:ascii="Meiryo"/>
          <w:color w:val="221F1F"/>
          <w:spacing w:val="0"/>
          <w:w w:val="91"/>
          <w:position w:val="0"/>
          <w:sz w:val="22"/>
          <w:szCs w:val="22"/>
        </w:rPr>
        <w:t>tly</w:t>
      </w:r>
      <w:r>
        <w:rPr>
          <w:rFonts w:cs="Meiryo" w:hAnsi="Meiryo" w:eastAsia="Meiryo" w:ascii="Meiryo"/>
          <w:color w:val="221F1F"/>
          <w:spacing w:val="21"/>
          <w:w w:val="91"/>
          <w:position w:val="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-6"/>
          <w:w w:val="100"/>
          <w:position w:val="0"/>
          <w:sz w:val="22"/>
          <w:szCs w:val="22"/>
        </w:rPr>
        <w:t>b</w:t>
      </w:r>
      <w:r>
        <w:rPr>
          <w:rFonts w:cs="Meiryo" w:hAnsi="Meiryo" w:eastAsia="Meiryo" w:ascii="Meiryo"/>
          <w:color w:val="221F1F"/>
          <w:spacing w:val="0"/>
          <w:w w:val="100"/>
          <w:position w:val="0"/>
          <w:sz w:val="22"/>
          <w:szCs w:val="22"/>
        </w:rPr>
        <w:t>y</w:t>
      </w:r>
      <w:r>
        <w:rPr>
          <w:rFonts w:cs="Meiryo" w:hAnsi="Meiryo" w:eastAsia="Meiryo" w:ascii="Meiryo"/>
          <w:color w:val="221F1F"/>
          <w:spacing w:val="-22"/>
          <w:w w:val="100"/>
          <w:position w:val="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9"/>
          <w:position w:val="0"/>
          <w:sz w:val="22"/>
          <w:szCs w:val="22"/>
        </w:rPr>
        <w:t>Generation</w:t>
      </w:r>
      <w:r>
        <w:rPr>
          <w:rFonts w:cs="Meiryo" w:hAnsi="Meiryo" w:eastAsia="Meiryo" w:ascii="Meiryo"/>
          <w:color w:val="221F1F"/>
          <w:spacing w:val="20"/>
          <w:w w:val="89"/>
          <w:position w:val="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9"/>
          <w:position w:val="0"/>
          <w:sz w:val="22"/>
          <w:szCs w:val="22"/>
        </w:rPr>
        <w:t>2</w:t>
      </w:r>
      <w:r>
        <w:rPr>
          <w:rFonts w:cs="Meiryo" w:hAnsi="Meiryo" w:eastAsia="Meiryo" w:ascii="Meiryo"/>
          <w:color w:val="221F1F"/>
          <w:spacing w:val="-5"/>
          <w:w w:val="89"/>
          <w:position w:val="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9"/>
          <w:position w:val="0"/>
          <w:sz w:val="22"/>
          <w:szCs w:val="22"/>
        </w:rPr>
        <w:t>linking</w:t>
      </w:r>
      <w:r>
        <w:rPr>
          <w:rFonts w:cs="Meiryo" w:hAnsi="Meiryo" w:eastAsia="Meiryo" w:ascii="Meiryo"/>
          <w:color w:val="221F1F"/>
          <w:spacing w:val="42"/>
          <w:w w:val="89"/>
          <w:position w:val="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9"/>
          <w:position w:val="0"/>
          <w:sz w:val="22"/>
          <w:szCs w:val="22"/>
        </w:rPr>
        <w:t>meth</w:t>
      </w:r>
      <w:r>
        <w:rPr>
          <w:rFonts w:cs="Meiryo" w:hAnsi="Meiryo" w:eastAsia="Meiryo" w:ascii="Meiryo"/>
          <w:color w:val="221F1F"/>
          <w:spacing w:val="6"/>
          <w:w w:val="89"/>
          <w:position w:val="0"/>
          <w:sz w:val="22"/>
          <w:szCs w:val="22"/>
        </w:rPr>
        <w:t>o</w:t>
      </w:r>
      <w:r>
        <w:rPr>
          <w:rFonts w:cs="Meiryo" w:hAnsi="Meiryo" w:eastAsia="Meiryo" w:ascii="Meiryo"/>
          <w:color w:val="221F1F"/>
          <w:spacing w:val="0"/>
          <w:w w:val="89"/>
          <w:position w:val="0"/>
          <w:sz w:val="22"/>
          <w:szCs w:val="22"/>
        </w:rPr>
        <w:t>d</w:t>
      </w:r>
      <w:r>
        <w:rPr>
          <w:rFonts w:cs="Meiryo" w:hAnsi="Meiryo" w:eastAsia="Meiryo" w:ascii="Meiryo"/>
          <w:color w:val="221F1F"/>
          <w:spacing w:val="-3"/>
          <w:w w:val="89"/>
          <w:position w:val="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9"/>
          <w:position w:val="0"/>
          <w:sz w:val="22"/>
          <w:szCs w:val="22"/>
        </w:rPr>
        <w:t>(Mixed</w:t>
      </w:r>
      <w:r>
        <w:rPr>
          <w:rFonts w:cs="Meiryo" w:hAnsi="Meiryo" w:eastAsia="Meiryo" w:ascii="Meiryo"/>
          <w:color w:val="221F1F"/>
          <w:spacing w:val="50"/>
          <w:w w:val="89"/>
          <w:position w:val="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position w:val="0"/>
          <w:sz w:val="22"/>
          <w:szCs w:val="22"/>
        </w:rPr>
        <w:t>=</w:t>
      </w:r>
      <w:r>
        <w:rPr>
          <w:rFonts w:cs="Meiryo" w:hAnsi="Meiryo" w:eastAsia="Meiryo" w:ascii="Meiryo"/>
          <w:color w:val="221F1F"/>
          <w:spacing w:val="-20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221F1F"/>
          <w:spacing w:val="0"/>
          <w:w w:val="110"/>
          <w:position w:val="0"/>
          <w:sz w:val="22"/>
          <w:szCs w:val="22"/>
        </w:rPr>
        <w:t>.</w:t>
      </w:r>
      <w:r>
        <w:rPr>
          <w:rFonts w:cs="Meiryo" w:hAnsi="Meiryo" w:eastAsia="Meiryo" w:ascii="Meiryo"/>
          <w:color w:val="221F1F"/>
          <w:spacing w:val="0"/>
          <w:w w:val="80"/>
          <w:position w:val="0"/>
          <w:sz w:val="22"/>
          <w:szCs w:val="22"/>
        </w:rPr>
        <w:t>090,</w:t>
      </w:r>
      <w:r>
        <w:rPr>
          <w:rFonts w:cs="Meiryo" w:hAnsi="Meiryo" w:eastAsia="Meiryo" w:ascii="Meiryo"/>
          <w:color w:val="221F1F"/>
          <w:spacing w:val="0"/>
          <w:w w:val="100"/>
          <w:position w:val="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position w:val="0"/>
          <w:sz w:val="22"/>
          <w:szCs w:val="22"/>
        </w:rPr>
        <w:t>Daug</w:t>
      </w:r>
      <w:r>
        <w:rPr>
          <w:rFonts w:cs="Meiryo" w:hAnsi="Meiryo" w:eastAsia="Meiryo" w:ascii="Meiryo"/>
          <w:color w:val="221F1F"/>
          <w:spacing w:val="-5"/>
          <w:w w:val="100"/>
          <w:position w:val="0"/>
          <w:sz w:val="22"/>
          <w:szCs w:val="22"/>
        </w:rPr>
        <w:t>h</w:t>
      </w:r>
      <w:r>
        <w:rPr>
          <w:rFonts w:cs="Meiryo" w:hAnsi="Meiryo" w:eastAsia="Meiryo" w:ascii="Meiryo"/>
          <w:color w:val="221F1F"/>
          <w:spacing w:val="0"/>
          <w:w w:val="100"/>
          <w:position w:val="0"/>
          <w:sz w:val="22"/>
          <w:szCs w:val="22"/>
        </w:rPr>
        <w:t>ters</w:t>
      </w:r>
      <w:r>
        <w:rPr>
          <w:rFonts w:cs="Meiryo" w:hAnsi="Meiryo" w:eastAsia="Meiryo" w:ascii="Meiryo"/>
          <w:color w:val="000000"/>
          <w:spacing w:val="0"/>
          <w:w w:val="100"/>
          <w:position w:val="0"/>
          <w:sz w:val="22"/>
          <w:szCs w:val="22"/>
        </w:rPr>
      </w:r>
    </w:p>
    <w:p>
      <w:pPr>
        <w:rPr>
          <w:rFonts w:cs="Meiryo" w:hAnsi="Meiryo" w:eastAsia="Meiryo" w:ascii="Meiryo"/>
          <w:sz w:val="22"/>
          <w:szCs w:val="22"/>
        </w:rPr>
        <w:jc w:val="left"/>
        <w:spacing w:before="5"/>
        <w:ind w:left="155"/>
      </w:pP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=</w:t>
      </w:r>
      <w:r>
        <w:rPr>
          <w:rFonts w:cs="Meiryo" w:hAnsi="Meiryo" w:eastAsia="Meiryo" w:ascii="Meiryo"/>
          <w:color w:val="221F1F"/>
          <w:spacing w:val="-1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221F1F"/>
          <w:spacing w:val="0"/>
          <w:w w:val="110"/>
          <w:sz w:val="22"/>
          <w:szCs w:val="22"/>
        </w:rPr>
        <w:t>.</w:t>
      </w:r>
      <w:r>
        <w:rPr>
          <w:rFonts w:cs="Meiryo" w:hAnsi="Meiryo" w:eastAsia="Meiryo" w:ascii="Meiryo"/>
          <w:color w:val="221F1F"/>
          <w:spacing w:val="0"/>
          <w:w w:val="80"/>
          <w:sz w:val="22"/>
          <w:szCs w:val="22"/>
        </w:rPr>
        <w:t>105,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5"/>
          <w:sz w:val="22"/>
          <w:szCs w:val="22"/>
        </w:rPr>
        <w:t>Sons</w:t>
      </w:r>
      <w:r>
        <w:rPr>
          <w:rFonts w:cs="Meiryo" w:hAnsi="Meiryo" w:eastAsia="Meiryo" w:ascii="Meiryo"/>
          <w:color w:val="221F1F"/>
          <w:spacing w:val="10"/>
          <w:w w:val="85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=</w:t>
      </w:r>
      <w:r>
        <w:rPr>
          <w:rFonts w:cs="Meiryo" w:hAnsi="Meiryo" w:eastAsia="Meiryo" w:ascii="Meiryo"/>
          <w:color w:val="221F1F"/>
          <w:spacing w:val="-1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221F1F"/>
          <w:spacing w:val="0"/>
          <w:w w:val="110"/>
          <w:sz w:val="22"/>
          <w:szCs w:val="22"/>
        </w:rPr>
        <w:t>.</w:t>
      </w:r>
      <w:r>
        <w:rPr>
          <w:rFonts w:cs="Meiryo" w:hAnsi="Meiryo" w:eastAsia="Meiryo" w:ascii="Meiryo"/>
          <w:color w:val="221F1F"/>
          <w:spacing w:val="0"/>
          <w:w w:val="81"/>
          <w:sz w:val="22"/>
          <w:szCs w:val="22"/>
        </w:rPr>
        <w:t>131).</w:t>
      </w:r>
      <w:r>
        <w:rPr>
          <w:rFonts w:cs="Meiryo" w:hAnsi="Meiryo" w:eastAsia="Meiryo" w:ascii="Meiryo"/>
          <w:color w:val="000000"/>
          <w:spacing w:val="0"/>
          <w:w w:val="100"/>
          <w:sz w:val="22"/>
          <w:szCs w:val="22"/>
        </w:rPr>
      </w:r>
    </w:p>
    <w:p>
      <w:pPr>
        <w:rPr>
          <w:sz w:val="26"/>
          <w:szCs w:val="26"/>
        </w:rPr>
        <w:jc w:val="left"/>
        <w:spacing w:before="1" w:lineRule="exact" w:line="260"/>
      </w:pPr>
      <w:r>
        <w:rPr>
          <w:sz w:val="26"/>
          <w:szCs w:val="26"/>
        </w:rPr>
      </w:r>
    </w:p>
    <w:p>
      <w:pPr>
        <w:rPr>
          <w:rFonts w:cs="Meiryo" w:hAnsi="Meiryo" w:eastAsia="Meiryo" w:ascii="Meiryo"/>
          <w:sz w:val="22"/>
          <w:szCs w:val="22"/>
        </w:rPr>
        <w:jc w:val="center"/>
        <w:ind w:left="3786" w:right="3787"/>
      </w:pPr>
      <w:r>
        <w:rPr>
          <w:rFonts w:cs="Meiryo" w:hAnsi="Meiryo" w:eastAsia="Meiryo" w:ascii="Meiryo"/>
          <w:b/>
          <w:color w:val="221F1F"/>
          <w:spacing w:val="0"/>
          <w:w w:val="93"/>
          <w:sz w:val="22"/>
          <w:szCs w:val="22"/>
        </w:rPr>
        <w:t>Discussion</w:t>
      </w:r>
      <w:r>
        <w:rPr>
          <w:rFonts w:cs="Meiryo" w:hAnsi="Meiryo" w:eastAsia="Meiryo" w:ascii="Meiryo"/>
          <w:color w:val="000000"/>
          <w:spacing w:val="0"/>
          <w:w w:val="100"/>
          <w:sz w:val="22"/>
          <w:szCs w:val="22"/>
        </w:rPr>
      </w:r>
    </w:p>
    <w:p>
      <w:pPr>
        <w:rPr>
          <w:sz w:val="16"/>
          <w:szCs w:val="16"/>
        </w:rPr>
        <w:jc w:val="left"/>
        <w:spacing w:before="6" w:lineRule="exact" w:line="160"/>
      </w:pPr>
      <w:r>
        <w:rPr>
          <w:sz w:val="16"/>
          <w:szCs w:val="16"/>
        </w:rPr>
      </w:r>
    </w:p>
    <w:p>
      <w:pPr>
        <w:rPr>
          <w:rFonts w:cs="Meiryo" w:hAnsi="Meiryo" w:eastAsia="Meiryo" w:ascii="Meiryo"/>
          <w:sz w:val="22"/>
          <w:szCs w:val="22"/>
        </w:rPr>
        <w:jc w:val="left"/>
        <w:spacing w:lineRule="auto" w:line="252"/>
        <w:ind w:left="155" w:right="91" w:firstLine="542"/>
      </w:pP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This</w:t>
      </w:r>
      <w:r>
        <w:rPr>
          <w:rFonts w:cs="Meiryo" w:hAnsi="Meiryo" w:eastAsia="Meiryo" w:ascii="Meiryo"/>
          <w:color w:val="221F1F"/>
          <w:spacing w:val="-14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article</w:t>
      </w:r>
      <w:r>
        <w:rPr>
          <w:rFonts w:cs="Meiryo" w:hAnsi="Meiryo" w:eastAsia="Meiryo" w:ascii="Meiryo"/>
          <w:color w:val="221F1F"/>
          <w:spacing w:val="36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prese</w:t>
      </w:r>
      <w:r>
        <w:rPr>
          <w:rFonts w:cs="Meiryo" w:hAnsi="Meiryo" w:eastAsia="Meiryo" w:ascii="Meiryo"/>
          <w:color w:val="221F1F"/>
          <w:spacing w:val="-5"/>
          <w:w w:val="87"/>
          <w:sz w:val="22"/>
          <w:szCs w:val="22"/>
        </w:rPr>
        <w:t>n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t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s</w:t>
      </w:r>
      <w:r>
        <w:rPr>
          <w:rFonts w:cs="Meiryo" w:hAnsi="Meiryo" w:eastAsia="Meiryo" w:ascii="Meiryo"/>
          <w:color w:val="221F1F"/>
          <w:spacing w:val="-10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the</w:t>
      </w:r>
      <w:r>
        <w:rPr>
          <w:rFonts w:cs="Meiryo" w:hAnsi="Meiryo" w:eastAsia="Meiryo" w:ascii="Meiryo"/>
          <w:color w:val="221F1F"/>
          <w:spacing w:val="12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relationship</w:t>
      </w:r>
      <w:r>
        <w:rPr>
          <w:rFonts w:cs="Meiryo" w:hAnsi="Meiryo" w:eastAsia="Meiryo" w:ascii="Meiryo"/>
          <w:color w:val="221F1F"/>
          <w:spacing w:val="47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5"/>
          <w:w w:val="87"/>
          <w:sz w:val="22"/>
          <w:szCs w:val="22"/>
        </w:rPr>
        <w:t>b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e</w:t>
      </w:r>
      <w:r>
        <w:rPr>
          <w:rFonts w:cs="Meiryo" w:hAnsi="Meiryo" w:eastAsia="Meiryo" w:ascii="Meiryo"/>
          <w:color w:val="221F1F"/>
          <w:spacing w:val="-5"/>
          <w:w w:val="87"/>
          <w:sz w:val="22"/>
          <w:szCs w:val="22"/>
        </w:rPr>
        <w:t>t</w:t>
      </w:r>
      <w:r>
        <w:rPr>
          <w:rFonts w:cs="Meiryo" w:hAnsi="Meiryo" w:eastAsia="Meiryo" w:ascii="Meiryo"/>
          <w:color w:val="221F1F"/>
          <w:spacing w:val="-5"/>
          <w:w w:val="87"/>
          <w:sz w:val="22"/>
          <w:szCs w:val="22"/>
        </w:rPr>
        <w:t>w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een</w:t>
      </w:r>
      <w:r>
        <w:rPr>
          <w:rFonts w:cs="Meiryo" w:hAnsi="Meiryo" w:eastAsia="Meiryo" w:ascii="Meiryo"/>
          <w:color w:val="221F1F"/>
          <w:spacing w:val="-12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AFI</w:t>
      </w:r>
      <w:r>
        <w:rPr>
          <w:rFonts w:cs="Meiryo" w:hAnsi="Meiryo" w:eastAsia="Meiryo" w:ascii="Meiryo"/>
          <w:color w:val="221F1F"/>
          <w:spacing w:val="21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and</w:t>
      </w:r>
      <w:r>
        <w:rPr>
          <w:rFonts w:cs="Meiryo" w:hAnsi="Meiryo" w:eastAsia="Meiryo" w:ascii="Meiryo"/>
          <w:color w:val="221F1F"/>
          <w:spacing w:val="12"/>
          <w:w w:val="88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i</w:t>
      </w:r>
      <w:r>
        <w:rPr>
          <w:rFonts w:cs="Meiryo" w:hAnsi="Meiryo" w:eastAsia="Meiryo" w:ascii="Meiryo"/>
          <w:color w:val="221F1F"/>
          <w:spacing w:val="-5"/>
          <w:w w:val="88"/>
          <w:sz w:val="22"/>
          <w:szCs w:val="22"/>
        </w:rPr>
        <w:t>n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telligence</w:t>
      </w:r>
      <w:r>
        <w:rPr>
          <w:rFonts w:cs="Meiryo" w:hAnsi="Meiryo" w:eastAsia="Meiryo" w:ascii="Meiryo"/>
          <w:color w:val="221F1F"/>
          <w:spacing w:val="21"/>
          <w:w w:val="88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using</w:t>
      </w:r>
      <w:r>
        <w:rPr>
          <w:rFonts w:cs="Meiryo" w:hAnsi="Meiryo" w:eastAsia="Meiryo" w:ascii="Meiryo"/>
          <w:color w:val="221F1F"/>
          <w:spacing w:val="8"/>
          <w:w w:val="88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-6"/>
          <w:w w:val="100"/>
          <w:sz w:val="22"/>
          <w:szCs w:val="22"/>
        </w:rPr>
        <w:t>t</w:t>
      </w:r>
      <w:r>
        <w:rPr>
          <w:rFonts w:cs="Meiryo" w:hAnsi="Meiryo" w:eastAsia="Meiryo" w:ascii="Meiryo"/>
          <w:color w:val="221F1F"/>
          <w:spacing w:val="-6"/>
          <w:w w:val="100"/>
          <w:sz w:val="22"/>
          <w:szCs w:val="22"/>
        </w:rPr>
        <w:t>w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o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diﬀerence</w:t>
      </w:r>
      <w:r>
        <w:rPr>
          <w:rFonts w:cs="Meiryo" w:hAnsi="Meiryo" w:eastAsia="Meiryo" w:ascii="Meiryo"/>
          <w:color w:val="221F1F"/>
          <w:spacing w:val="6"/>
          <w:w w:val="86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designs:</w:t>
      </w:r>
      <w:r>
        <w:rPr>
          <w:rFonts w:cs="Meiryo" w:hAnsi="Meiryo" w:eastAsia="Meiryo" w:ascii="Meiryo"/>
          <w:color w:val="221F1F"/>
          <w:spacing w:val="5"/>
          <w:w w:val="86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5"/>
          <w:w w:val="86"/>
          <w:sz w:val="22"/>
          <w:szCs w:val="22"/>
        </w:rPr>
        <w:t>b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e</w:t>
      </w:r>
      <w:r>
        <w:rPr>
          <w:rFonts w:cs="Meiryo" w:hAnsi="Meiryo" w:eastAsia="Meiryo" w:ascii="Meiryo"/>
          <w:color w:val="221F1F"/>
          <w:spacing w:val="-5"/>
          <w:w w:val="86"/>
          <w:sz w:val="22"/>
          <w:szCs w:val="22"/>
        </w:rPr>
        <w:t>t</w:t>
      </w:r>
      <w:r>
        <w:rPr>
          <w:rFonts w:cs="Meiryo" w:hAnsi="Meiryo" w:eastAsia="Meiryo" w:ascii="Meiryo"/>
          <w:color w:val="221F1F"/>
          <w:spacing w:val="-5"/>
          <w:w w:val="86"/>
          <w:sz w:val="22"/>
          <w:szCs w:val="22"/>
        </w:rPr>
        <w:t>w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een-</w:t>
      </w:r>
      <w:r>
        <w:rPr>
          <w:rFonts w:cs="Meiryo" w:hAnsi="Meiryo" w:eastAsia="Meiryo" w:ascii="Meiryo"/>
          <w:color w:val="221F1F"/>
          <w:spacing w:val="-16"/>
          <w:w w:val="86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and</w:t>
      </w:r>
      <w:r>
        <w:rPr>
          <w:rFonts w:cs="Meiryo" w:hAnsi="Meiryo" w:eastAsia="Meiryo" w:ascii="Meiryo"/>
          <w:color w:val="221F1F"/>
          <w:spacing w:val="18"/>
          <w:w w:val="86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within-famil</w:t>
      </w:r>
      <w:r>
        <w:rPr>
          <w:rFonts w:cs="Meiryo" w:hAnsi="Meiryo" w:eastAsia="Meiryo" w:ascii="Meiryo"/>
          <w:color w:val="221F1F"/>
          <w:spacing w:val="-15"/>
          <w:w w:val="86"/>
          <w:sz w:val="22"/>
          <w:szCs w:val="22"/>
        </w:rPr>
        <w:t>y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.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44"/>
          <w:w w:val="86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The</w:t>
      </w:r>
      <w:r>
        <w:rPr>
          <w:rFonts w:cs="Meiryo" w:hAnsi="Meiryo" w:eastAsia="Meiryo" w:ascii="Meiryo"/>
          <w:color w:val="221F1F"/>
          <w:spacing w:val="-29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5"/>
          <w:w w:val="86"/>
          <w:sz w:val="22"/>
          <w:szCs w:val="22"/>
        </w:rPr>
        <w:t>b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e</w:t>
      </w:r>
      <w:r>
        <w:rPr>
          <w:rFonts w:cs="Meiryo" w:hAnsi="Meiryo" w:eastAsia="Meiryo" w:ascii="Meiryo"/>
          <w:color w:val="221F1F"/>
          <w:spacing w:val="-5"/>
          <w:w w:val="86"/>
          <w:sz w:val="22"/>
          <w:szCs w:val="22"/>
        </w:rPr>
        <w:t>t</w:t>
      </w:r>
      <w:r>
        <w:rPr>
          <w:rFonts w:cs="Meiryo" w:hAnsi="Meiryo" w:eastAsia="Meiryo" w:ascii="Meiryo"/>
          <w:color w:val="221F1F"/>
          <w:spacing w:val="-5"/>
          <w:w w:val="86"/>
          <w:sz w:val="22"/>
          <w:szCs w:val="22"/>
        </w:rPr>
        <w:t>w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een-family</w:t>
      </w:r>
      <w:r>
        <w:rPr>
          <w:rFonts w:cs="Meiryo" w:hAnsi="Meiryo" w:eastAsia="Meiryo" w:ascii="Meiryo"/>
          <w:color w:val="221F1F"/>
          <w:spacing w:val="26"/>
          <w:w w:val="86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design</w:t>
      </w:r>
      <w:r>
        <w:rPr>
          <w:rFonts w:cs="Meiryo" w:hAnsi="Meiryo" w:eastAsia="Meiryo" w:ascii="Meiryo"/>
          <w:color w:val="221F1F"/>
          <w:spacing w:val="6"/>
          <w:w w:val="86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all</w:t>
      </w:r>
      <w:r>
        <w:rPr>
          <w:rFonts w:cs="Meiryo" w:hAnsi="Meiryo" w:eastAsia="Meiryo" w:ascii="Meiryo"/>
          <w:color w:val="221F1F"/>
          <w:spacing w:val="-5"/>
          <w:w w:val="86"/>
          <w:sz w:val="22"/>
          <w:szCs w:val="22"/>
        </w:rPr>
        <w:t>o</w:t>
      </w:r>
      <w:r>
        <w:rPr>
          <w:rFonts w:cs="Meiryo" w:hAnsi="Meiryo" w:eastAsia="Meiryo" w:ascii="Meiryo"/>
          <w:color w:val="221F1F"/>
          <w:spacing w:val="-5"/>
          <w:w w:val="86"/>
          <w:sz w:val="22"/>
          <w:szCs w:val="22"/>
        </w:rPr>
        <w:t>w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e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d</w:t>
      </w:r>
      <w:r>
        <w:rPr>
          <w:rFonts w:cs="Meiryo" w:hAnsi="Meiryo" w:eastAsia="Meiryo" w:ascii="Meiryo"/>
          <w:color w:val="221F1F"/>
          <w:spacing w:val="21"/>
          <w:w w:val="86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u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s</w:t>
      </w:r>
      <w:r>
        <w:rPr>
          <w:rFonts w:cs="Meiryo" w:hAnsi="Meiryo" w:eastAsia="Meiryo" w:ascii="Meiryo"/>
          <w:color w:val="221F1F"/>
          <w:spacing w:val="3"/>
          <w:w w:val="86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t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o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replicate</w:t>
      </w:r>
      <w:r>
        <w:rPr>
          <w:rFonts w:cs="Meiryo" w:hAnsi="Meiryo" w:eastAsia="Meiryo" w:ascii="Meiryo"/>
          <w:color w:val="221F1F"/>
          <w:spacing w:val="38"/>
          <w:w w:val="86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previous</w:t>
      </w:r>
      <w:r>
        <w:rPr>
          <w:rFonts w:cs="Meiryo" w:hAnsi="Meiryo" w:eastAsia="Meiryo" w:ascii="Meiryo"/>
          <w:color w:val="221F1F"/>
          <w:spacing w:val="29"/>
          <w:w w:val="86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resear</w:t>
      </w:r>
      <w:r>
        <w:rPr>
          <w:rFonts w:cs="Meiryo" w:hAnsi="Meiryo" w:eastAsia="Meiryo" w:ascii="Meiryo"/>
          <w:color w:val="221F1F"/>
          <w:spacing w:val="-4"/>
          <w:w w:val="86"/>
          <w:sz w:val="22"/>
          <w:szCs w:val="22"/>
        </w:rPr>
        <w:t>c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hers</w:t>
      </w:r>
      <w:r>
        <w:rPr>
          <w:rFonts w:cs="Meiryo" w:hAnsi="Meiryo" w:eastAsia="Meiryo" w:ascii="Meiryo"/>
          <w:color w:val="221F1F"/>
          <w:spacing w:val="-16"/>
          <w:w w:val="86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who</w:t>
      </w:r>
      <w:r>
        <w:rPr>
          <w:rFonts w:cs="Meiryo" w:hAnsi="Meiryo" w:eastAsia="Meiryo" w:ascii="Meiryo"/>
          <w:color w:val="221F1F"/>
          <w:spacing w:val="14"/>
          <w:w w:val="86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used</w:t>
      </w:r>
      <w:r>
        <w:rPr>
          <w:rFonts w:cs="Meiryo" w:hAnsi="Meiryo" w:eastAsia="Meiryo" w:ascii="Meiryo"/>
          <w:color w:val="221F1F"/>
          <w:spacing w:val="-1"/>
          <w:w w:val="86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a</w:t>
      </w:r>
      <w:r>
        <w:rPr>
          <w:rFonts w:cs="Meiryo" w:hAnsi="Meiryo" w:eastAsia="Meiryo" w:ascii="Meiryo"/>
          <w:color w:val="221F1F"/>
          <w:spacing w:val="-19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5"/>
          <w:sz w:val="22"/>
          <w:szCs w:val="22"/>
        </w:rPr>
        <w:t>cross-sectional</w:t>
      </w:r>
      <w:r>
        <w:rPr>
          <w:rFonts w:cs="Meiryo" w:hAnsi="Meiryo" w:eastAsia="Meiryo" w:ascii="Meiryo"/>
          <w:color w:val="221F1F"/>
          <w:spacing w:val="27"/>
          <w:w w:val="85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5"/>
          <w:sz w:val="22"/>
          <w:szCs w:val="22"/>
        </w:rPr>
        <w:t>sample.</w:t>
      </w:r>
      <w:r>
        <w:rPr>
          <w:rFonts w:cs="Meiryo" w:hAnsi="Meiryo" w:eastAsia="Meiryo" w:ascii="Meiryo"/>
          <w:color w:val="221F1F"/>
          <w:spacing w:val="34"/>
          <w:w w:val="85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The</w:t>
      </w:r>
      <w:r>
        <w:rPr>
          <w:rFonts w:cs="Meiryo" w:hAnsi="Meiryo" w:eastAsia="Meiryo" w:ascii="Meiryo"/>
          <w:color w:val="221F1F"/>
          <w:spacing w:val="-25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within-family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design</w:t>
      </w:r>
      <w:r>
        <w:rPr>
          <w:rFonts w:cs="Meiryo" w:hAnsi="Meiryo" w:eastAsia="Meiryo" w:ascii="Meiryo"/>
          <w:color w:val="221F1F"/>
          <w:spacing w:val="9"/>
          <w:w w:val="86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all</w:t>
      </w:r>
      <w:r>
        <w:rPr>
          <w:rFonts w:cs="Meiryo" w:hAnsi="Meiryo" w:eastAsia="Meiryo" w:ascii="Meiryo"/>
          <w:color w:val="221F1F"/>
          <w:spacing w:val="-5"/>
          <w:w w:val="86"/>
          <w:sz w:val="22"/>
          <w:szCs w:val="22"/>
        </w:rPr>
        <w:t>o</w:t>
      </w:r>
      <w:r>
        <w:rPr>
          <w:rFonts w:cs="Meiryo" w:hAnsi="Meiryo" w:eastAsia="Meiryo" w:ascii="Meiryo"/>
          <w:color w:val="221F1F"/>
          <w:spacing w:val="-5"/>
          <w:w w:val="86"/>
          <w:sz w:val="22"/>
          <w:szCs w:val="22"/>
        </w:rPr>
        <w:t>w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e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d</w:t>
      </w:r>
      <w:r>
        <w:rPr>
          <w:rFonts w:cs="Meiryo" w:hAnsi="Meiryo" w:eastAsia="Meiryo" w:ascii="Meiryo"/>
          <w:color w:val="221F1F"/>
          <w:spacing w:val="25"/>
          <w:w w:val="86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u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s</w:t>
      </w:r>
      <w:r>
        <w:rPr>
          <w:rFonts w:cs="Meiryo" w:hAnsi="Meiryo" w:eastAsia="Meiryo" w:ascii="Meiryo"/>
          <w:color w:val="221F1F"/>
          <w:spacing w:val="7"/>
          <w:w w:val="86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t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o</w:t>
      </w:r>
      <w:r>
        <w:rPr>
          <w:rFonts w:cs="Meiryo" w:hAnsi="Meiryo" w:eastAsia="Meiryo" w:ascii="Meiryo"/>
          <w:color w:val="221F1F"/>
          <w:spacing w:val="-20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e</w:t>
      </w:r>
      <w:r>
        <w:rPr>
          <w:rFonts w:cs="Meiryo" w:hAnsi="Meiryo" w:eastAsia="Meiryo" w:ascii="Meiryo"/>
          <w:color w:val="221F1F"/>
          <w:spacing w:val="-10"/>
          <w:w w:val="87"/>
          <w:sz w:val="22"/>
          <w:szCs w:val="22"/>
        </w:rPr>
        <w:t>v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a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luate</w:t>
      </w:r>
      <w:r>
        <w:rPr>
          <w:rFonts w:cs="Meiryo" w:hAnsi="Meiryo" w:eastAsia="Meiryo" w:ascii="Meiryo"/>
          <w:color w:val="221F1F"/>
          <w:spacing w:val="18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i</w:t>
      </w:r>
      <w:r>
        <w:rPr>
          <w:rFonts w:cs="Meiryo" w:hAnsi="Meiryo" w:eastAsia="Meiryo" w:ascii="Meiryo"/>
          <w:color w:val="221F1F"/>
          <w:spacing w:val="-5"/>
          <w:w w:val="87"/>
          <w:sz w:val="22"/>
          <w:szCs w:val="22"/>
        </w:rPr>
        <w:t>n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telligence</w:t>
      </w:r>
      <w:r>
        <w:rPr>
          <w:rFonts w:cs="Meiryo" w:hAnsi="Meiryo" w:eastAsia="Meiryo" w:ascii="Meiryo"/>
          <w:color w:val="221F1F"/>
          <w:spacing w:val="34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diﬀerences</w:t>
      </w:r>
      <w:r>
        <w:rPr>
          <w:rFonts w:cs="Meiryo" w:hAnsi="Meiryo" w:eastAsia="Meiryo" w:ascii="Meiryo"/>
          <w:color w:val="221F1F"/>
          <w:spacing w:val="-15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within</w:t>
      </w:r>
      <w:r>
        <w:rPr>
          <w:rFonts w:cs="Meiryo" w:hAnsi="Meiryo" w:eastAsia="Meiryo" w:ascii="Meiryo"/>
          <w:color w:val="221F1F"/>
          <w:spacing w:val="54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the</w:t>
      </w:r>
      <w:r>
        <w:rPr>
          <w:rFonts w:cs="Meiryo" w:hAnsi="Meiryo" w:eastAsia="Meiryo" w:ascii="Meiryo"/>
          <w:color w:val="221F1F"/>
          <w:spacing w:val="12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family</w:t>
      </w:r>
      <w:r>
        <w:rPr>
          <w:rFonts w:cs="Meiryo" w:hAnsi="Meiryo" w:eastAsia="Meiryo" w:ascii="Meiryo"/>
          <w:color w:val="221F1F"/>
          <w:spacing w:val="41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to</w:t>
      </w:r>
      <w:r>
        <w:rPr>
          <w:rFonts w:cs="Meiryo" w:hAnsi="Meiryo" w:eastAsia="Meiryo" w:ascii="Meiryo"/>
          <w:color w:val="221F1F"/>
          <w:spacing w:val="-20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4"/>
          <w:sz w:val="22"/>
          <w:szCs w:val="22"/>
        </w:rPr>
        <w:t>address</w:t>
      </w:r>
      <w:r>
        <w:rPr>
          <w:rFonts w:cs="Meiryo" w:hAnsi="Meiryo" w:eastAsia="Meiryo" w:ascii="Meiryo"/>
          <w:color w:val="221F1F"/>
          <w:spacing w:val="20"/>
          <w:w w:val="84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4"/>
          <w:sz w:val="22"/>
          <w:szCs w:val="22"/>
        </w:rPr>
        <w:t>issues</w:t>
      </w:r>
      <w:r>
        <w:rPr>
          <w:rFonts w:cs="Meiryo" w:hAnsi="Meiryo" w:eastAsia="Meiryo" w:ascii="Meiryo"/>
          <w:color w:val="221F1F"/>
          <w:spacing w:val="0"/>
          <w:w w:val="84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of</w:t>
      </w:r>
      <w:r>
        <w:rPr>
          <w:rFonts w:cs="Meiryo" w:hAnsi="Meiryo" w:eastAsia="Meiryo" w:ascii="Meiryo"/>
          <w:color w:val="221F1F"/>
          <w:spacing w:val="-30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90"/>
          <w:sz w:val="22"/>
          <w:szCs w:val="22"/>
        </w:rPr>
        <w:t>causali</w:t>
      </w:r>
      <w:r>
        <w:rPr>
          <w:rFonts w:cs="Meiryo" w:hAnsi="Meiryo" w:eastAsia="Meiryo" w:ascii="Meiryo"/>
          <w:color w:val="221F1F"/>
          <w:spacing w:val="-4"/>
          <w:w w:val="90"/>
          <w:sz w:val="22"/>
          <w:szCs w:val="22"/>
        </w:rPr>
        <w:t>t</w:t>
      </w:r>
      <w:r>
        <w:rPr>
          <w:rFonts w:cs="Meiryo" w:hAnsi="Meiryo" w:eastAsia="Meiryo" w:ascii="Meiryo"/>
          <w:color w:val="221F1F"/>
          <w:spacing w:val="-16"/>
          <w:w w:val="90"/>
          <w:sz w:val="22"/>
          <w:szCs w:val="22"/>
        </w:rPr>
        <w:t>y</w:t>
      </w:r>
      <w:r>
        <w:rPr>
          <w:rFonts w:cs="Meiryo" w:hAnsi="Meiryo" w:eastAsia="Meiryo" w:ascii="Meiryo"/>
          <w:color w:val="221F1F"/>
          <w:spacing w:val="0"/>
          <w:w w:val="90"/>
          <w:sz w:val="22"/>
          <w:szCs w:val="22"/>
        </w:rPr>
        <w:t>.</w:t>
      </w:r>
      <w:r>
        <w:rPr>
          <w:rFonts w:cs="Meiryo" w:hAnsi="Meiryo" w:eastAsia="Meiryo" w:ascii="Meiryo"/>
          <w:color w:val="221F1F"/>
          <w:spacing w:val="31"/>
          <w:w w:val="9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The</w:t>
      </w:r>
      <w:r>
        <w:rPr>
          <w:rFonts w:cs="Meiryo" w:hAnsi="Meiryo" w:eastAsia="Meiryo" w:ascii="Meiryo"/>
          <w:color w:val="221F1F"/>
          <w:spacing w:val="-25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results</w:t>
      </w:r>
      <w:r>
        <w:rPr>
          <w:rFonts w:cs="Meiryo" w:hAnsi="Meiryo" w:eastAsia="Meiryo" w:ascii="Meiryo"/>
          <w:color w:val="221F1F"/>
          <w:spacing w:val="17"/>
          <w:w w:val="86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re</w:t>
      </w:r>
      <w:r>
        <w:rPr>
          <w:rFonts w:cs="Meiryo" w:hAnsi="Meiryo" w:eastAsia="Meiryo" w:ascii="Meiryo"/>
          <w:color w:val="221F1F"/>
          <w:spacing w:val="-5"/>
          <w:w w:val="86"/>
          <w:sz w:val="22"/>
          <w:szCs w:val="22"/>
        </w:rPr>
        <w:t>v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ealed</w:t>
      </w:r>
      <w:r>
        <w:rPr>
          <w:rFonts w:cs="Meiryo" w:hAnsi="Meiryo" w:eastAsia="Meiryo" w:ascii="Meiryo"/>
          <w:color w:val="221F1F"/>
          <w:spacing w:val="6"/>
          <w:w w:val="86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a</w:t>
      </w:r>
      <w:r>
        <w:rPr>
          <w:rFonts w:cs="Meiryo" w:hAnsi="Meiryo" w:eastAsia="Meiryo" w:ascii="Meiryo"/>
          <w:color w:val="221F1F"/>
          <w:spacing w:val="-19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stark</w:t>
      </w:r>
      <w:r>
        <w:rPr>
          <w:rFonts w:cs="Meiryo" w:hAnsi="Meiryo" w:eastAsia="Meiryo" w:ascii="Meiryo"/>
          <w:color w:val="221F1F"/>
          <w:spacing w:val="26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co</w:t>
      </w:r>
      <w:r>
        <w:rPr>
          <w:rFonts w:cs="Meiryo" w:hAnsi="Meiryo" w:eastAsia="Meiryo" w:ascii="Meiryo"/>
          <w:color w:val="221F1F"/>
          <w:spacing w:val="-5"/>
          <w:w w:val="87"/>
          <w:sz w:val="22"/>
          <w:szCs w:val="22"/>
        </w:rPr>
        <w:t>n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trast</w:t>
      </w:r>
      <w:r>
        <w:rPr>
          <w:rFonts w:cs="Meiryo" w:hAnsi="Meiryo" w:eastAsia="Meiryo" w:ascii="Meiryo"/>
          <w:color w:val="221F1F"/>
          <w:spacing w:val="29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5"/>
          <w:w w:val="87"/>
          <w:sz w:val="22"/>
          <w:szCs w:val="22"/>
        </w:rPr>
        <w:t>b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e</w:t>
      </w:r>
      <w:r>
        <w:rPr>
          <w:rFonts w:cs="Meiryo" w:hAnsi="Meiryo" w:eastAsia="Meiryo" w:ascii="Meiryo"/>
          <w:color w:val="221F1F"/>
          <w:spacing w:val="-5"/>
          <w:w w:val="87"/>
          <w:sz w:val="22"/>
          <w:szCs w:val="22"/>
        </w:rPr>
        <w:t>t</w:t>
      </w:r>
      <w:r>
        <w:rPr>
          <w:rFonts w:cs="Meiryo" w:hAnsi="Meiryo" w:eastAsia="Meiryo" w:ascii="Meiryo"/>
          <w:color w:val="221F1F"/>
          <w:spacing w:val="-5"/>
          <w:w w:val="87"/>
          <w:sz w:val="22"/>
          <w:szCs w:val="22"/>
        </w:rPr>
        <w:t>w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een</w:t>
      </w:r>
      <w:r>
        <w:rPr>
          <w:rFonts w:cs="Meiryo" w:hAnsi="Meiryo" w:eastAsia="Meiryo" w:ascii="Meiryo"/>
          <w:color w:val="221F1F"/>
          <w:spacing w:val="-12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the</w:t>
      </w:r>
      <w:r>
        <w:rPr>
          <w:rFonts w:cs="Meiryo" w:hAnsi="Meiryo" w:eastAsia="Meiryo" w:ascii="Meiryo"/>
          <w:color w:val="221F1F"/>
          <w:spacing w:val="12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-5"/>
          <w:w w:val="87"/>
          <w:sz w:val="22"/>
          <w:szCs w:val="22"/>
        </w:rPr>
        <w:t>t</w:t>
      </w:r>
      <w:r>
        <w:rPr>
          <w:rFonts w:cs="Meiryo" w:hAnsi="Meiryo" w:eastAsia="Meiryo" w:ascii="Meiryo"/>
          <w:color w:val="221F1F"/>
          <w:spacing w:val="-5"/>
          <w:w w:val="87"/>
          <w:sz w:val="22"/>
          <w:szCs w:val="22"/>
        </w:rPr>
        <w:t>w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o</w:t>
      </w:r>
      <w:r>
        <w:rPr>
          <w:rFonts w:cs="Meiryo" w:hAnsi="Meiryo" w:eastAsia="Meiryo" w:ascii="Meiryo"/>
          <w:color w:val="221F1F"/>
          <w:spacing w:val="14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meth</w:t>
      </w:r>
      <w:r>
        <w:rPr>
          <w:rFonts w:cs="Meiryo" w:hAnsi="Meiryo" w:eastAsia="Meiryo" w:ascii="Meiryo"/>
          <w:color w:val="221F1F"/>
          <w:spacing w:val="7"/>
          <w:w w:val="100"/>
          <w:sz w:val="22"/>
          <w:szCs w:val="22"/>
        </w:rPr>
        <w:t>o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ds.</w:t>
      </w:r>
      <w:r>
        <w:rPr>
          <w:rFonts w:cs="Meiryo" w:hAnsi="Meiryo" w:eastAsia="Meiryo" w:ascii="Meiryo"/>
          <w:color w:val="000000"/>
          <w:spacing w:val="0"/>
          <w:w w:val="100"/>
          <w:sz w:val="22"/>
          <w:szCs w:val="22"/>
        </w:rPr>
      </w:r>
    </w:p>
    <w:p>
      <w:pPr>
        <w:rPr>
          <w:sz w:val="24"/>
          <w:szCs w:val="24"/>
        </w:rPr>
        <w:jc w:val="left"/>
        <w:spacing w:before="3" w:lineRule="exact" w:line="240"/>
      </w:pPr>
      <w:r>
        <w:rPr>
          <w:sz w:val="24"/>
          <w:szCs w:val="24"/>
        </w:rPr>
      </w:r>
    </w:p>
    <w:p>
      <w:pPr>
        <w:rPr>
          <w:rFonts w:cs="Meiryo" w:hAnsi="Meiryo" w:eastAsia="Meiryo" w:ascii="Meiryo"/>
          <w:sz w:val="22"/>
          <w:szCs w:val="22"/>
        </w:rPr>
        <w:jc w:val="left"/>
        <w:ind w:left="155"/>
      </w:pPr>
      <w:r>
        <w:rPr>
          <w:rFonts w:cs="Meiryo" w:hAnsi="Meiryo" w:eastAsia="Meiryo" w:ascii="Meiryo"/>
          <w:b/>
          <w:color w:val="221F1F"/>
          <w:spacing w:val="0"/>
          <w:w w:val="92"/>
          <w:sz w:val="22"/>
          <w:szCs w:val="22"/>
        </w:rPr>
        <w:t>Be</w:t>
      </w:r>
      <w:r>
        <w:rPr>
          <w:rFonts w:cs="Meiryo" w:hAnsi="Meiryo" w:eastAsia="Meiryo" w:ascii="Meiryo"/>
          <w:b/>
          <w:color w:val="221F1F"/>
          <w:spacing w:val="-6"/>
          <w:w w:val="92"/>
          <w:sz w:val="22"/>
          <w:szCs w:val="22"/>
        </w:rPr>
        <w:t>t</w:t>
      </w:r>
      <w:r>
        <w:rPr>
          <w:rFonts w:cs="Meiryo" w:hAnsi="Meiryo" w:eastAsia="Meiryo" w:ascii="Meiryo"/>
          <w:b/>
          <w:color w:val="221F1F"/>
          <w:spacing w:val="-6"/>
          <w:w w:val="92"/>
          <w:sz w:val="22"/>
          <w:szCs w:val="22"/>
        </w:rPr>
        <w:t>w</w:t>
      </w:r>
      <w:r>
        <w:rPr>
          <w:rFonts w:cs="Meiryo" w:hAnsi="Meiryo" w:eastAsia="Meiryo" w:ascii="Meiryo"/>
          <w:b/>
          <w:color w:val="221F1F"/>
          <w:spacing w:val="0"/>
          <w:w w:val="92"/>
          <w:sz w:val="22"/>
          <w:szCs w:val="22"/>
        </w:rPr>
        <w:t>een</w:t>
      </w:r>
      <w:r>
        <w:rPr>
          <w:rFonts w:cs="Meiryo" w:hAnsi="Meiryo" w:eastAsia="Meiryo" w:ascii="Meiryo"/>
          <w:b/>
          <w:color w:val="221F1F"/>
          <w:spacing w:val="27"/>
          <w:w w:val="92"/>
          <w:sz w:val="22"/>
          <w:szCs w:val="22"/>
        </w:rPr>
        <w:t> </w:t>
      </w:r>
      <w:r>
        <w:rPr>
          <w:rFonts w:cs="Meiryo" w:hAnsi="Meiryo" w:eastAsia="Meiryo" w:ascii="Meiryo"/>
          <w:b/>
          <w:color w:val="221F1F"/>
          <w:spacing w:val="0"/>
          <w:w w:val="100"/>
          <w:sz w:val="22"/>
          <w:szCs w:val="22"/>
        </w:rPr>
        <w:t>vs.</w:t>
      </w:r>
      <w:r>
        <w:rPr>
          <w:rFonts w:cs="Meiryo" w:hAnsi="Meiryo" w:eastAsia="Meiryo" w:ascii="Meiryo"/>
          <w:b/>
          <w:color w:val="221F1F"/>
          <w:spacing w:val="10"/>
          <w:w w:val="100"/>
          <w:sz w:val="22"/>
          <w:szCs w:val="22"/>
        </w:rPr>
        <w:t> </w:t>
      </w:r>
      <w:r>
        <w:rPr>
          <w:rFonts w:cs="Meiryo" w:hAnsi="Meiryo" w:eastAsia="Meiryo" w:ascii="Meiryo"/>
          <w:b/>
          <w:color w:val="221F1F"/>
          <w:spacing w:val="0"/>
          <w:w w:val="103"/>
          <w:sz w:val="22"/>
          <w:szCs w:val="22"/>
        </w:rPr>
        <w:t>Within</w:t>
      </w:r>
      <w:r>
        <w:rPr>
          <w:rFonts w:cs="Meiryo" w:hAnsi="Meiryo" w:eastAsia="Meiryo" w:ascii="Meiryo"/>
          <w:color w:val="000000"/>
          <w:spacing w:val="0"/>
          <w:w w:val="100"/>
          <w:sz w:val="22"/>
          <w:szCs w:val="22"/>
        </w:rPr>
      </w:r>
    </w:p>
    <w:p>
      <w:pPr>
        <w:rPr>
          <w:sz w:val="16"/>
          <w:szCs w:val="16"/>
        </w:rPr>
        <w:jc w:val="left"/>
        <w:spacing w:before="6" w:lineRule="exact" w:line="160"/>
      </w:pPr>
      <w:r>
        <w:rPr>
          <w:sz w:val="16"/>
          <w:szCs w:val="16"/>
        </w:rPr>
      </w:r>
    </w:p>
    <w:p>
      <w:pPr>
        <w:rPr>
          <w:rFonts w:cs="Meiryo" w:hAnsi="Meiryo" w:eastAsia="Meiryo" w:ascii="Meiryo"/>
          <w:sz w:val="22"/>
          <w:szCs w:val="22"/>
        </w:rPr>
        <w:jc w:val="both"/>
        <w:spacing w:lineRule="auto" w:line="252"/>
        <w:ind w:left="155" w:right="154" w:firstLine="542"/>
      </w:pPr>
      <w:r>
        <w:rPr>
          <w:rFonts w:cs="Meiryo" w:hAnsi="Meiryo" w:eastAsia="Meiryo" w:ascii="Meiryo"/>
          <w:b/>
          <w:color w:val="221F1F"/>
          <w:spacing w:val="0"/>
          <w:w w:val="100"/>
          <w:sz w:val="22"/>
          <w:szCs w:val="22"/>
        </w:rPr>
        <w:t>Be</w:t>
      </w:r>
      <w:r>
        <w:rPr>
          <w:rFonts w:cs="Meiryo" w:hAnsi="Meiryo" w:eastAsia="Meiryo" w:ascii="Meiryo"/>
          <w:b/>
          <w:color w:val="221F1F"/>
          <w:spacing w:val="-6"/>
          <w:w w:val="100"/>
          <w:sz w:val="22"/>
          <w:szCs w:val="22"/>
        </w:rPr>
        <w:t>t</w:t>
      </w:r>
      <w:r>
        <w:rPr>
          <w:rFonts w:cs="Meiryo" w:hAnsi="Meiryo" w:eastAsia="Meiryo" w:ascii="Meiryo"/>
          <w:b/>
          <w:color w:val="221F1F"/>
          <w:spacing w:val="-7"/>
          <w:w w:val="100"/>
          <w:sz w:val="22"/>
          <w:szCs w:val="22"/>
        </w:rPr>
        <w:t>w</w:t>
      </w:r>
      <w:r>
        <w:rPr>
          <w:rFonts w:cs="Meiryo" w:hAnsi="Meiryo" w:eastAsia="Meiryo" w:ascii="Meiryo"/>
          <w:b/>
          <w:color w:val="221F1F"/>
          <w:spacing w:val="0"/>
          <w:w w:val="100"/>
          <w:sz w:val="22"/>
          <w:szCs w:val="22"/>
        </w:rPr>
        <w:t>een.</w:t>
      </w:r>
      <w:r>
        <w:rPr>
          <w:rFonts w:cs="Meiryo" w:hAnsi="Meiryo" w:eastAsia="Meiryo" w:ascii="Meiryo"/>
          <w:b/>
          <w:color w:val="221F1F"/>
          <w:spacing w:val="71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Notabl</w:t>
      </w:r>
      <w:r>
        <w:rPr>
          <w:rFonts w:cs="Meiryo" w:hAnsi="Meiryo" w:eastAsia="Meiryo" w:ascii="Meiryo"/>
          <w:color w:val="221F1F"/>
          <w:spacing w:val="-16"/>
          <w:w w:val="87"/>
          <w:sz w:val="22"/>
          <w:szCs w:val="22"/>
        </w:rPr>
        <w:t>y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,</w:t>
      </w:r>
      <w:r>
        <w:rPr>
          <w:rFonts w:cs="Meiryo" w:hAnsi="Meiryo" w:eastAsia="Meiryo" w:ascii="Meiryo"/>
          <w:color w:val="221F1F"/>
          <w:spacing w:val="57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the</w:t>
      </w:r>
      <w:r>
        <w:rPr>
          <w:rFonts w:cs="Meiryo" w:hAnsi="Meiryo" w:eastAsia="Meiryo" w:ascii="Meiryo"/>
          <w:color w:val="221F1F"/>
          <w:spacing w:val="12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5"/>
          <w:w w:val="87"/>
          <w:sz w:val="22"/>
          <w:szCs w:val="22"/>
        </w:rPr>
        <w:t>b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e</w:t>
      </w:r>
      <w:r>
        <w:rPr>
          <w:rFonts w:cs="Meiryo" w:hAnsi="Meiryo" w:eastAsia="Meiryo" w:ascii="Meiryo"/>
          <w:color w:val="221F1F"/>
          <w:spacing w:val="-5"/>
          <w:w w:val="87"/>
          <w:sz w:val="22"/>
          <w:szCs w:val="22"/>
        </w:rPr>
        <w:t>t</w:t>
      </w:r>
      <w:r>
        <w:rPr>
          <w:rFonts w:cs="Meiryo" w:hAnsi="Meiryo" w:eastAsia="Meiryo" w:ascii="Meiryo"/>
          <w:color w:val="221F1F"/>
          <w:spacing w:val="-5"/>
          <w:w w:val="87"/>
          <w:sz w:val="22"/>
          <w:szCs w:val="22"/>
        </w:rPr>
        <w:t>w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een-family</w:t>
      </w:r>
      <w:r>
        <w:rPr>
          <w:rFonts w:cs="Meiryo" w:hAnsi="Meiryo" w:eastAsia="Meiryo" w:ascii="Meiryo"/>
          <w:color w:val="221F1F"/>
          <w:spacing w:val="11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analyses</w:t>
      </w:r>
      <w:r>
        <w:rPr>
          <w:rFonts w:cs="Meiryo" w:hAnsi="Meiryo" w:eastAsia="Meiryo" w:ascii="Meiryo"/>
          <w:color w:val="221F1F"/>
          <w:spacing w:val="1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sh</w:t>
      </w:r>
      <w:r>
        <w:rPr>
          <w:rFonts w:cs="Meiryo" w:hAnsi="Meiryo" w:eastAsia="Meiryo" w:ascii="Meiryo"/>
          <w:color w:val="221F1F"/>
          <w:spacing w:val="-5"/>
          <w:w w:val="87"/>
          <w:sz w:val="22"/>
          <w:szCs w:val="22"/>
        </w:rPr>
        <w:t>o</w:t>
      </w:r>
      <w:r>
        <w:rPr>
          <w:rFonts w:cs="Meiryo" w:hAnsi="Meiryo" w:eastAsia="Meiryo" w:ascii="Meiryo"/>
          <w:color w:val="221F1F"/>
          <w:spacing w:val="-5"/>
          <w:w w:val="87"/>
          <w:sz w:val="22"/>
          <w:szCs w:val="22"/>
        </w:rPr>
        <w:t>w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e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d</w:t>
      </w:r>
      <w:r>
        <w:rPr>
          <w:rFonts w:cs="Meiryo" w:hAnsi="Meiryo" w:eastAsia="Meiryo" w:ascii="Meiryo"/>
          <w:color w:val="221F1F"/>
          <w:spacing w:val="-13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a</w:t>
      </w:r>
      <w:r>
        <w:rPr>
          <w:rFonts w:cs="Meiryo" w:hAnsi="Meiryo" w:eastAsia="Meiryo" w:ascii="Meiryo"/>
          <w:color w:val="221F1F"/>
          <w:spacing w:val="-19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90"/>
          <w:sz w:val="22"/>
          <w:szCs w:val="22"/>
        </w:rPr>
        <w:t>relationship</w:t>
      </w:r>
      <w:r>
        <w:rPr>
          <w:rFonts w:cs="Meiryo" w:hAnsi="Meiryo" w:eastAsia="Meiryo" w:ascii="Meiryo"/>
          <w:color w:val="221F1F"/>
          <w:spacing w:val="7"/>
          <w:w w:val="9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6"/>
          <w:w w:val="91"/>
          <w:sz w:val="22"/>
          <w:szCs w:val="22"/>
        </w:rPr>
        <w:t>b</w:t>
      </w:r>
      <w:r>
        <w:rPr>
          <w:rFonts w:cs="Meiryo" w:hAnsi="Meiryo" w:eastAsia="Meiryo" w:ascii="Meiryo"/>
          <w:color w:val="221F1F"/>
          <w:spacing w:val="0"/>
          <w:w w:val="77"/>
          <w:sz w:val="22"/>
          <w:szCs w:val="22"/>
        </w:rPr>
        <w:t>e</w:t>
      </w:r>
      <w:r>
        <w:rPr>
          <w:rFonts w:cs="Meiryo" w:hAnsi="Meiryo" w:eastAsia="Meiryo" w:ascii="Meiryo"/>
          <w:color w:val="221F1F"/>
          <w:spacing w:val="-6"/>
          <w:w w:val="102"/>
          <w:sz w:val="22"/>
          <w:szCs w:val="22"/>
        </w:rPr>
        <w:t>t</w:t>
      </w:r>
      <w:r>
        <w:rPr>
          <w:rFonts w:cs="Meiryo" w:hAnsi="Meiryo" w:eastAsia="Meiryo" w:ascii="Meiryo"/>
          <w:color w:val="221F1F"/>
          <w:spacing w:val="-6"/>
          <w:w w:val="86"/>
          <w:sz w:val="22"/>
          <w:szCs w:val="22"/>
        </w:rPr>
        <w:t>w</w:t>
      </w:r>
      <w:r>
        <w:rPr>
          <w:rFonts w:cs="Meiryo" w:hAnsi="Meiryo" w:eastAsia="Meiryo" w:ascii="Meiryo"/>
          <w:color w:val="221F1F"/>
          <w:spacing w:val="0"/>
          <w:w w:val="81"/>
          <w:sz w:val="22"/>
          <w:szCs w:val="22"/>
        </w:rPr>
        <w:t>een</w:t>
      </w:r>
      <w:r>
        <w:rPr>
          <w:rFonts w:cs="Meiryo" w:hAnsi="Meiryo" w:eastAsia="Meiryo" w:ascii="Meiryo"/>
          <w:color w:val="221F1F"/>
          <w:spacing w:val="0"/>
          <w:w w:val="81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9"/>
          <w:sz w:val="22"/>
          <w:szCs w:val="22"/>
        </w:rPr>
        <w:t>i</w:t>
      </w:r>
      <w:r>
        <w:rPr>
          <w:rFonts w:cs="Meiryo" w:hAnsi="Meiryo" w:eastAsia="Meiryo" w:ascii="Meiryo"/>
          <w:color w:val="221F1F"/>
          <w:spacing w:val="-5"/>
          <w:w w:val="89"/>
          <w:sz w:val="22"/>
          <w:szCs w:val="22"/>
        </w:rPr>
        <w:t>n</w:t>
      </w:r>
      <w:r>
        <w:rPr>
          <w:rFonts w:cs="Meiryo" w:hAnsi="Meiryo" w:eastAsia="Meiryo" w:ascii="Meiryo"/>
          <w:color w:val="221F1F"/>
          <w:spacing w:val="0"/>
          <w:w w:val="89"/>
          <w:sz w:val="22"/>
          <w:szCs w:val="22"/>
        </w:rPr>
        <w:t>telligence</w:t>
      </w:r>
      <w:r>
        <w:rPr>
          <w:rFonts w:cs="Meiryo" w:hAnsi="Meiryo" w:eastAsia="Meiryo" w:ascii="Meiryo"/>
          <w:color w:val="221F1F"/>
          <w:spacing w:val="8"/>
          <w:w w:val="89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9"/>
          <w:sz w:val="22"/>
          <w:szCs w:val="22"/>
        </w:rPr>
        <w:t>and</w:t>
      </w:r>
      <w:r>
        <w:rPr>
          <w:rFonts w:cs="Meiryo" w:hAnsi="Meiryo" w:eastAsia="Meiryo" w:ascii="Meiryo"/>
          <w:color w:val="221F1F"/>
          <w:spacing w:val="7"/>
          <w:w w:val="89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AFI.</w:t>
      </w:r>
      <w:r>
        <w:rPr>
          <w:rFonts w:cs="Meiryo" w:hAnsi="Meiryo" w:eastAsia="Meiryo" w:ascii="Meiryo"/>
          <w:color w:val="221F1F"/>
          <w:spacing w:val="8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5"/>
          <w:sz w:val="22"/>
          <w:szCs w:val="22"/>
        </w:rPr>
        <w:t>T</w:t>
      </w:r>
      <w:r>
        <w:rPr>
          <w:rFonts w:cs="Meiryo" w:hAnsi="Meiryo" w:eastAsia="Meiryo" w:ascii="Meiryo"/>
          <w:color w:val="221F1F"/>
          <w:spacing w:val="-5"/>
          <w:w w:val="85"/>
          <w:sz w:val="22"/>
          <w:szCs w:val="22"/>
        </w:rPr>
        <w:t>h</w:t>
      </w:r>
      <w:r>
        <w:rPr>
          <w:rFonts w:cs="Meiryo" w:hAnsi="Meiryo" w:eastAsia="Meiryo" w:ascii="Meiryo"/>
          <w:color w:val="221F1F"/>
          <w:spacing w:val="0"/>
          <w:w w:val="85"/>
          <w:sz w:val="22"/>
          <w:szCs w:val="22"/>
        </w:rPr>
        <w:t>us,</w:t>
      </w:r>
      <w:r>
        <w:rPr>
          <w:rFonts w:cs="Meiryo" w:hAnsi="Meiryo" w:eastAsia="Meiryo" w:ascii="Meiryo"/>
          <w:color w:val="221F1F"/>
          <w:spacing w:val="50"/>
          <w:w w:val="85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-5"/>
          <w:w w:val="85"/>
          <w:sz w:val="22"/>
          <w:szCs w:val="22"/>
        </w:rPr>
        <w:t>w</w:t>
      </w:r>
      <w:r>
        <w:rPr>
          <w:rFonts w:cs="Meiryo" w:hAnsi="Meiryo" w:eastAsia="Meiryo" w:ascii="Meiryo"/>
          <w:color w:val="221F1F"/>
          <w:spacing w:val="0"/>
          <w:w w:val="85"/>
          <w:sz w:val="22"/>
          <w:szCs w:val="22"/>
        </w:rPr>
        <w:t>e</w:t>
      </w:r>
      <w:r>
        <w:rPr>
          <w:rFonts w:cs="Meiryo" w:hAnsi="Meiryo" w:eastAsia="Meiryo" w:ascii="Meiryo"/>
          <w:color w:val="221F1F"/>
          <w:spacing w:val="1"/>
          <w:w w:val="85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-5"/>
          <w:w w:val="85"/>
          <w:sz w:val="22"/>
          <w:szCs w:val="22"/>
        </w:rPr>
        <w:t>w</w:t>
      </w:r>
      <w:r>
        <w:rPr>
          <w:rFonts w:cs="Meiryo" w:hAnsi="Meiryo" w:eastAsia="Meiryo" w:ascii="Meiryo"/>
          <w:color w:val="221F1F"/>
          <w:spacing w:val="0"/>
          <w:w w:val="85"/>
          <w:sz w:val="22"/>
          <w:szCs w:val="22"/>
        </w:rPr>
        <w:t>ere</w:t>
      </w:r>
      <w:r>
        <w:rPr>
          <w:rFonts w:cs="Meiryo" w:hAnsi="Meiryo" w:eastAsia="Meiryo" w:ascii="Meiryo"/>
          <w:color w:val="221F1F"/>
          <w:spacing w:val="-3"/>
          <w:w w:val="85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5"/>
          <w:sz w:val="22"/>
          <w:szCs w:val="22"/>
        </w:rPr>
        <w:t>able</w:t>
      </w:r>
      <w:r>
        <w:rPr>
          <w:rFonts w:cs="Meiryo" w:hAnsi="Meiryo" w:eastAsia="Meiryo" w:ascii="Meiryo"/>
          <w:color w:val="221F1F"/>
          <w:spacing w:val="23"/>
          <w:w w:val="85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to</w:t>
      </w:r>
      <w:r>
        <w:rPr>
          <w:rFonts w:cs="Meiryo" w:hAnsi="Meiryo" w:eastAsia="Meiryo" w:ascii="Meiryo"/>
          <w:color w:val="221F1F"/>
          <w:spacing w:val="-19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replicate</w:t>
      </w:r>
      <w:r>
        <w:rPr>
          <w:rFonts w:cs="Meiryo" w:hAnsi="Meiryo" w:eastAsia="Meiryo" w:ascii="Meiryo"/>
          <w:color w:val="221F1F"/>
          <w:spacing w:val="18"/>
          <w:w w:val="88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the</w:t>
      </w:r>
      <w:r>
        <w:rPr>
          <w:rFonts w:cs="Meiryo" w:hAnsi="Meiryo" w:eastAsia="Meiryo" w:ascii="Meiryo"/>
          <w:color w:val="221F1F"/>
          <w:spacing w:val="8"/>
          <w:w w:val="88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ﬁndings</w:t>
      </w:r>
      <w:r>
        <w:rPr>
          <w:rFonts w:cs="Meiryo" w:hAnsi="Meiryo" w:eastAsia="Meiryo" w:ascii="Meiryo"/>
          <w:color w:val="221F1F"/>
          <w:spacing w:val="16"/>
          <w:w w:val="88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of</w:t>
      </w:r>
      <w:r>
        <w:rPr>
          <w:rFonts w:cs="Meiryo" w:hAnsi="Meiryo" w:eastAsia="Meiryo" w:ascii="Meiryo"/>
          <w:color w:val="221F1F"/>
          <w:spacing w:val="-30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-11"/>
          <w:w w:val="88"/>
          <w:sz w:val="22"/>
          <w:szCs w:val="22"/>
        </w:rPr>
        <w:t>v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arious</w:t>
      </w:r>
      <w:r>
        <w:rPr>
          <w:rFonts w:cs="Meiryo" w:hAnsi="Meiryo" w:eastAsia="Meiryo" w:ascii="Meiryo"/>
          <w:color w:val="221F1F"/>
          <w:spacing w:val="14"/>
          <w:w w:val="88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4"/>
          <w:sz w:val="22"/>
          <w:szCs w:val="22"/>
        </w:rPr>
        <w:t>resear</w:t>
      </w:r>
      <w:r>
        <w:rPr>
          <w:rFonts w:cs="Meiryo" w:hAnsi="Meiryo" w:eastAsia="Meiryo" w:ascii="Meiryo"/>
          <w:color w:val="221F1F"/>
          <w:spacing w:val="-5"/>
          <w:w w:val="84"/>
          <w:sz w:val="22"/>
          <w:szCs w:val="22"/>
        </w:rPr>
        <w:t>c</w:t>
      </w:r>
      <w:r>
        <w:rPr>
          <w:rFonts w:cs="Meiryo" w:hAnsi="Meiryo" w:eastAsia="Meiryo" w:ascii="Meiryo"/>
          <w:color w:val="221F1F"/>
          <w:spacing w:val="0"/>
          <w:w w:val="84"/>
          <w:sz w:val="22"/>
          <w:szCs w:val="22"/>
        </w:rPr>
        <w:t>hers</w:t>
      </w:r>
      <w:r>
        <w:rPr>
          <w:rFonts w:cs="Meiryo" w:hAnsi="Meiryo" w:eastAsia="Meiryo" w:ascii="Meiryo"/>
          <w:color w:val="221F1F"/>
          <w:spacing w:val="0"/>
          <w:w w:val="84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91"/>
          <w:sz w:val="22"/>
          <w:szCs w:val="22"/>
        </w:rPr>
        <w:t>(Hal</w:t>
      </w:r>
      <w:r>
        <w:rPr>
          <w:rFonts w:cs="Meiryo" w:hAnsi="Meiryo" w:eastAsia="Meiryo" w:ascii="Meiryo"/>
          <w:color w:val="221F1F"/>
          <w:spacing w:val="6"/>
          <w:w w:val="91"/>
          <w:sz w:val="22"/>
          <w:szCs w:val="22"/>
        </w:rPr>
        <w:t>p</w:t>
      </w:r>
      <w:r>
        <w:rPr>
          <w:rFonts w:cs="Meiryo" w:hAnsi="Meiryo" w:eastAsia="Meiryo" w:ascii="Meiryo"/>
          <w:color w:val="221F1F"/>
          <w:spacing w:val="0"/>
          <w:w w:val="91"/>
          <w:sz w:val="22"/>
          <w:szCs w:val="22"/>
        </w:rPr>
        <w:t>ern</w:t>
      </w:r>
      <w:r>
        <w:rPr>
          <w:rFonts w:cs="Meiryo" w:hAnsi="Meiryo" w:eastAsia="Meiryo" w:ascii="Meiryo"/>
          <w:color w:val="221F1F"/>
          <w:spacing w:val="6"/>
          <w:w w:val="91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et</w:t>
      </w:r>
      <w:r>
        <w:rPr>
          <w:rFonts w:cs="Meiryo" w:hAnsi="Meiryo" w:eastAsia="Meiryo" w:ascii="Meiryo"/>
          <w:color w:val="221F1F"/>
          <w:spacing w:val="-28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2"/>
          <w:sz w:val="22"/>
          <w:szCs w:val="22"/>
        </w:rPr>
        <w:t>al.,</w:t>
      </w:r>
      <w:r>
        <w:rPr>
          <w:rFonts w:cs="Meiryo" w:hAnsi="Meiryo" w:eastAsia="Meiryo" w:ascii="Meiryo"/>
          <w:color w:val="221F1F"/>
          <w:spacing w:val="29"/>
          <w:w w:val="82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2"/>
          <w:sz w:val="22"/>
          <w:szCs w:val="22"/>
        </w:rPr>
        <w:t>2000;</w:t>
      </w:r>
      <w:r>
        <w:rPr>
          <w:rFonts w:cs="Meiryo" w:hAnsi="Meiryo" w:eastAsia="Meiryo" w:ascii="Meiryo"/>
          <w:color w:val="221F1F"/>
          <w:spacing w:val="-12"/>
          <w:w w:val="82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Mott,</w:t>
      </w:r>
      <w:r>
        <w:rPr>
          <w:rFonts w:cs="Meiryo" w:hAnsi="Meiryo" w:eastAsia="Meiryo" w:ascii="Meiryo"/>
          <w:color w:val="221F1F"/>
          <w:spacing w:val="-17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78"/>
          <w:sz w:val="22"/>
          <w:szCs w:val="22"/>
        </w:rPr>
        <w:t>1983;</w:t>
      </w:r>
      <w:r>
        <w:rPr>
          <w:rFonts w:cs="Meiryo" w:hAnsi="Meiryo" w:eastAsia="Meiryo" w:ascii="Meiryo"/>
          <w:color w:val="221F1F"/>
          <w:spacing w:val="16"/>
          <w:w w:val="78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-6"/>
          <w:w w:val="100"/>
          <w:sz w:val="22"/>
          <w:szCs w:val="22"/>
        </w:rPr>
        <w:t>P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aul</w:t>
      </w:r>
      <w:r>
        <w:rPr>
          <w:rFonts w:cs="Meiryo" w:hAnsi="Meiryo" w:eastAsia="Meiryo" w:ascii="Meiryo"/>
          <w:color w:val="221F1F"/>
          <w:spacing w:val="-11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et</w:t>
      </w:r>
      <w:r>
        <w:rPr>
          <w:rFonts w:cs="Meiryo" w:hAnsi="Meiryo" w:eastAsia="Meiryo" w:ascii="Meiryo"/>
          <w:color w:val="221F1F"/>
          <w:spacing w:val="-28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2"/>
          <w:sz w:val="22"/>
          <w:szCs w:val="22"/>
        </w:rPr>
        <w:t>al.,</w:t>
      </w:r>
      <w:r>
        <w:rPr>
          <w:rFonts w:cs="Meiryo" w:hAnsi="Meiryo" w:eastAsia="Meiryo" w:ascii="Meiryo"/>
          <w:color w:val="221F1F"/>
          <w:spacing w:val="29"/>
          <w:w w:val="82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2"/>
          <w:sz w:val="22"/>
          <w:szCs w:val="22"/>
        </w:rPr>
        <w:t>2000;</w:t>
      </w:r>
      <w:r>
        <w:rPr>
          <w:rFonts w:cs="Meiryo" w:hAnsi="Meiryo" w:eastAsia="Meiryo" w:ascii="Meiryo"/>
          <w:color w:val="221F1F"/>
          <w:spacing w:val="-12"/>
          <w:w w:val="82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-16"/>
          <w:w w:val="90"/>
          <w:sz w:val="22"/>
          <w:szCs w:val="22"/>
        </w:rPr>
        <w:t>W</w:t>
      </w:r>
      <w:r>
        <w:rPr>
          <w:rFonts w:cs="Meiryo" w:hAnsi="Meiryo" w:eastAsia="Meiryo" w:ascii="Meiryo"/>
          <w:color w:val="221F1F"/>
          <w:spacing w:val="5"/>
          <w:w w:val="90"/>
          <w:sz w:val="22"/>
          <w:szCs w:val="22"/>
        </w:rPr>
        <w:t>o</w:t>
      </w:r>
      <w:r>
        <w:rPr>
          <w:rFonts w:cs="Meiryo" w:hAnsi="Meiryo" w:eastAsia="Meiryo" w:ascii="Meiryo"/>
          <w:color w:val="221F1F"/>
          <w:spacing w:val="5"/>
          <w:w w:val="90"/>
          <w:sz w:val="22"/>
          <w:szCs w:val="22"/>
        </w:rPr>
        <w:t>o</w:t>
      </w:r>
      <w:r>
        <w:rPr>
          <w:rFonts w:cs="Meiryo" w:hAnsi="Meiryo" w:eastAsia="Meiryo" w:ascii="Meiryo"/>
          <w:color w:val="221F1F"/>
          <w:spacing w:val="0"/>
          <w:w w:val="90"/>
          <w:sz w:val="22"/>
          <w:szCs w:val="22"/>
        </w:rPr>
        <w:t>d</w:t>
      </w:r>
      <w:r>
        <w:rPr>
          <w:rFonts w:cs="Meiryo" w:hAnsi="Meiryo" w:eastAsia="Meiryo" w:ascii="Meiryo"/>
          <w:color w:val="221F1F"/>
          <w:spacing w:val="-5"/>
          <w:w w:val="90"/>
          <w:sz w:val="22"/>
          <w:szCs w:val="22"/>
        </w:rPr>
        <w:t>w</w:t>
      </w:r>
      <w:r>
        <w:rPr>
          <w:rFonts w:cs="Meiryo" w:hAnsi="Meiryo" w:eastAsia="Meiryo" w:ascii="Meiryo"/>
          <w:color w:val="221F1F"/>
          <w:spacing w:val="0"/>
          <w:w w:val="90"/>
          <w:sz w:val="22"/>
          <w:szCs w:val="22"/>
        </w:rPr>
        <w:t>ard</w:t>
      </w:r>
      <w:r>
        <w:rPr>
          <w:rFonts w:cs="Meiryo" w:hAnsi="Meiryo" w:eastAsia="Meiryo" w:ascii="Meiryo"/>
          <w:color w:val="221F1F"/>
          <w:spacing w:val="10"/>
          <w:w w:val="9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et</w:t>
      </w:r>
      <w:r>
        <w:rPr>
          <w:rFonts w:cs="Meiryo" w:hAnsi="Meiryo" w:eastAsia="Meiryo" w:ascii="Meiryo"/>
          <w:color w:val="221F1F"/>
          <w:spacing w:val="-28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4"/>
          <w:sz w:val="22"/>
          <w:szCs w:val="22"/>
        </w:rPr>
        <w:t>al.,</w:t>
      </w:r>
      <w:r>
        <w:rPr>
          <w:rFonts w:cs="Meiryo" w:hAnsi="Meiryo" w:eastAsia="Meiryo" w:ascii="Meiryo"/>
          <w:color w:val="221F1F"/>
          <w:spacing w:val="21"/>
          <w:w w:val="84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4"/>
          <w:sz w:val="22"/>
          <w:szCs w:val="22"/>
        </w:rPr>
        <w:t>2001),</w:t>
      </w:r>
      <w:r>
        <w:rPr>
          <w:rFonts w:cs="Meiryo" w:hAnsi="Meiryo" w:eastAsia="Meiryo" w:ascii="Meiryo"/>
          <w:color w:val="221F1F"/>
          <w:spacing w:val="-10"/>
          <w:w w:val="84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and</w:t>
      </w:r>
      <w:r>
        <w:rPr>
          <w:rFonts w:cs="Meiryo" w:hAnsi="Meiryo" w:eastAsia="Meiryo" w:ascii="Meiryo"/>
          <w:color w:val="000000"/>
          <w:spacing w:val="0"/>
          <w:w w:val="100"/>
          <w:sz w:val="22"/>
          <w:szCs w:val="22"/>
        </w:rPr>
      </w:r>
    </w:p>
    <w:p>
      <w:pPr>
        <w:rPr>
          <w:rFonts w:cs="Meiryo" w:hAnsi="Meiryo" w:eastAsia="Meiryo" w:ascii="Meiryo"/>
          <w:sz w:val="22"/>
          <w:szCs w:val="22"/>
        </w:rPr>
        <w:jc w:val="left"/>
        <w:spacing w:before="5" w:lineRule="auto" w:line="252"/>
        <w:ind w:left="155" w:right="90"/>
        <w:sectPr>
          <w:pgMar w:header="684" w:footer="0" w:top="900" w:bottom="280" w:left="1720" w:right="1720"/>
          <w:pgSz w:w="12240" w:h="15840"/>
        </w:sectPr>
      </w:pPr>
      <w:r>
        <w:rPr>
          <w:rFonts w:cs="Meiryo" w:hAnsi="Meiryo" w:eastAsia="Meiryo" w:ascii="Meiryo"/>
          <w:color w:val="221F1F"/>
          <w:spacing w:val="0"/>
          <w:w w:val="85"/>
          <w:sz w:val="22"/>
          <w:szCs w:val="22"/>
        </w:rPr>
        <w:t>conﬁrm</w:t>
      </w:r>
      <w:r>
        <w:rPr>
          <w:rFonts w:cs="Meiryo" w:hAnsi="Meiryo" w:eastAsia="Meiryo" w:ascii="Meiryo"/>
          <w:color w:val="221F1F"/>
          <w:spacing w:val="43"/>
          <w:w w:val="85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-5"/>
          <w:w w:val="85"/>
          <w:sz w:val="22"/>
          <w:szCs w:val="22"/>
        </w:rPr>
        <w:t>h</w:t>
      </w:r>
      <w:r>
        <w:rPr>
          <w:rFonts w:cs="Meiryo" w:hAnsi="Meiryo" w:eastAsia="Meiryo" w:ascii="Meiryo"/>
          <w:color w:val="221F1F"/>
          <w:spacing w:val="0"/>
          <w:w w:val="85"/>
          <w:sz w:val="22"/>
          <w:szCs w:val="22"/>
        </w:rPr>
        <w:t>y</w:t>
      </w:r>
      <w:r>
        <w:rPr>
          <w:rFonts w:cs="Meiryo" w:hAnsi="Meiryo" w:eastAsia="Meiryo" w:ascii="Meiryo"/>
          <w:color w:val="221F1F"/>
          <w:spacing w:val="5"/>
          <w:w w:val="85"/>
          <w:sz w:val="22"/>
          <w:szCs w:val="22"/>
        </w:rPr>
        <w:t>p</w:t>
      </w:r>
      <w:r>
        <w:rPr>
          <w:rFonts w:cs="Meiryo" w:hAnsi="Meiryo" w:eastAsia="Meiryo" w:ascii="Meiryo"/>
          <w:color w:val="221F1F"/>
          <w:spacing w:val="0"/>
          <w:w w:val="85"/>
          <w:sz w:val="22"/>
          <w:szCs w:val="22"/>
        </w:rPr>
        <w:t>otheses</w:t>
      </w:r>
      <w:r>
        <w:rPr>
          <w:rFonts w:cs="Meiryo" w:hAnsi="Meiryo" w:eastAsia="Meiryo" w:ascii="Meiryo"/>
          <w:color w:val="221F1F"/>
          <w:spacing w:val="19"/>
          <w:w w:val="85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5"/>
          <w:sz w:val="22"/>
          <w:szCs w:val="22"/>
        </w:rPr>
        <w:t>1</w:t>
      </w:r>
      <w:r>
        <w:rPr>
          <w:rFonts w:cs="Meiryo" w:hAnsi="Meiryo" w:eastAsia="Meiryo" w:ascii="Meiryo"/>
          <w:color w:val="221F1F"/>
          <w:spacing w:val="2"/>
          <w:w w:val="85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5"/>
          <w:sz w:val="22"/>
          <w:szCs w:val="22"/>
        </w:rPr>
        <w:t>and</w:t>
      </w:r>
      <w:r>
        <w:rPr>
          <w:rFonts w:cs="Meiryo" w:hAnsi="Meiryo" w:eastAsia="Meiryo" w:ascii="Meiryo"/>
          <w:color w:val="221F1F"/>
          <w:spacing w:val="25"/>
          <w:w w:val="85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5"/>
          <w:sz w:val="22"/>
          <w:szCs w:val="22"/>
        </w:rPr>
        <w:t>2.</w:t>
      </w:r>
      <w:r>
        <w:rPr>
          <w:rFonts w:cs="Meiryo" w:hAnsi="Meiryo" w:eastAsia="Meiryo" w:ascii="Meiryo"/>
          <w:color w:val="221F1F"/>
          <w:spacing w:val="23"/>
          <w:w w:val="85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5"/>
          <w:sz w:val="22"/>
          <w:szCs w:val="22"/>
        </w:rPr>
        <w:t>H</w:t>
      </w:r>
      <w:r>
        <w:rPr>
          <w:rFonts w:cs="Meiryo" w:hAnsi="Meiryo" w:eastAsia="Meiryo" w:ascii="Meiryo"/>
          <w:color w:val="221F1F"/>
          <w:spacing w:val="-5"/>
          <w:w w:val="85"/>
          <w:sz w:val="22"/>
          <w:szCs w:val="22"/>
        </w:rPr>
        <w:t>o</w:t>
      </w:r>
      <w:r>
        <w:rPr>
          <w:rFonts w:cs="Meiryo" w:hAnsi="Meiryo" w:eastAsia="Meiryo" w:ascii="Meiryo"/>
          <w:color w:val="221F1F"/>
          <w:spacing w:val="-5"/>
          <w:w w:val="85"/>
          <w:sz w:val="22"/>
          <w:szCs w:val="22"/>
        </w:rPr>
        <w:t>w</w:t>
      </w:r>
      <w:r>
        <w:rPr>
          <w:rFonts w:cs="Meiryo" w:hAnsi="Meiryo" w:eastAsia="Meiryo" w:ascii="Meiryo"/>
          <w:color w:val="221F1F"/>
          <w:spacing w:val="0"/>
          <w:w w:val="85"/>
          <w:sz w:val="22"/>
          <w:szCs w:val="22"/>
        </w:rPr>
        <w:t>e</w:t>
      </w:r>
      <w:r>
        <w:rPr>
          <w:rFonts w:cs="Meiryo" w:hAnsi="Meiryo" w:eastAsia="Meiryo" w:ascii="Meiryo"/>
          <w:color w:val="221F1F"/>
          <w:spacing w:val="-5"/>
          <w:w w:val="85"/>
          <w:sz w:val="22"/>
          <w:szCs w:val="22"/>
        </w:rPr>
        <w:t>v</w:t>
      </w:r>
      <w:r>
        <w:rPr>
          <w:rFonts w:cs="Meiryo" w:hAnsi="Meiryo" w:eastAsia="Meiryo" w:ascii="Meiryo"/>
          <w:color w:val="221F1F"/>
          <w:spacing w:val="0"/>
          <w:w w:val="85"/>
          <w:sz w:val="22"/>
          <w:szCs w:val="22"/>
        </w:rPr>
        <w:t>e</w:t>
      </w:r>
      <w:r>
        <w:rPr>
          <w:rFonts w:cs="Meiryo" w:hAnsi="Meiryo" w:eastAsia="Meiryo" w:ascii="Meiryo"/>
          <w:color w:val="221F1F"/>
          <w:spacing w:val="0"/>
          <w:w w:val="85"/>
          <w:sz w:val="22"/>
          <w:szCs w:val="22"/>
        </w:rPr>
        <w:t>r</w:t>
      </w:r>
      <w:r>
        <w:rPr>
          <w:rFonts w:cs="Meiryo" w:hAnsi="Meiryo" w:eastAsia="Meiryo" w:ascii="Meiryo"/>
          <w:color w:val="221F1F"/>
          <w:spacing w:val="30"/>
          <w:w w:val="85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5"/>
          <w:sz w:val="22"/>
          <w:szCs w:val="22"/>
        </w:rPr>
        <w:t>the</w:t>
      </w:r>
      <w:r>
        <w:rPr>
          <w:rFonts w:cs="Meiryo" w:hAnsi="Meiryo" w:eastAsia="Meiryo" w:ascii="Meiryo"/>
          <w:color w:val="221F1F"/>
          <w:spacing w:val="20"/>
          <w:w w:val="85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5"/>
          <w:sz w:val="22"/>
          <w:szCs w:val="22"/>
        </w:rPr>
        <w:t>relationship</w:t>
      </w:r>
      <w:r>
        <w:rPr>
          <w:rFonts w:cs="Meiryo" w:hAnsi="Meiryo" w:eastAsia="Meiryo" w:ascii="Meiryo"/>
          <w:color w:val="221F1F"/>
          <w:spacing w:val="0"/>
          <w:w w:val="85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9"/>
          <w:w w:val="85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5"/>
          <w:w w:val="85"/>
          <w:sz w:val="22"/>
          <w:szCs w:val="22"/>
        </w:rPr>
        <w:t>b</w:t>
      </w:r>
      <w:r>
        <w:rPr>
          <w:rFonts w:cs="Meiryo" w:hAnsi="Meiryo" w:eastAsia="Meiryo" w:ascii="Meiryo"/>
          <w:color w:val="221F1F"/>
          <w:spacing w:val="0"/>
          <w:w w:val="85"/>
          <w:sz w:val="22"/>
          <w:szCs w:val="22"/>
        </w:rPr>
        <w:t>e</w:t>
      </w:r>
      <w:r>
        <w:rPr>
          <w:rFonts w:cs="Meiryo" w:hAnsi="Meiryo" w:eastAsia="Meiryo" w:ascii="Meiryo"/>
          <w:color w:val="221F1F"/>
          <w:spacing w:val="-5"/>
          <w:w w:val="85"/>
          <w:sz w:val="22"/>
          <w:szCs w:val="22"/>
        </w:rPr>
        <w:t>t</w:t>
      </w:r>
      <w:r>
        <w:rPr>
          <w:rFonts w:cs="Meiryo" w:hAnsi="Meiryo" w:eastAsia="Meiryo" w:ascii="Meiryo"/>
          <w:color w:val="221F1F"/>
          <w:spacing w:val="-5"/>
          <w:w w:val="85"/>
          <w:sz w:val="22"/>
          <w:szCs w:val="22"/>
        </w:rPr>
        <w:t>w</w:t>
      </w:r>
      <w:r>
        <w:rPr>
          <w:rFonts w:cs="Meiryo" w:hAnsi="Meiryo" w:eastAsia="Meiryo" w:ascii="Meiryo"/>
          <w:color w:val="221F1F"/>
          <w:spacing w:val="0"/>
          <w:w w:val="85"/>
          <w:sz w:val="22"/>
          <w:szCs w:val="22"/>
        </w:rPr>
        <w:t>een</w:t>
      </w:r>
      <w:r>
        <w:rPr>
          <w:rFonts w:cs="Meiryo" w:hAnsi="Meiryo" w:eastAsia="Meiryo" w:ascii="Meiryo"/>
          <w:color w:val="221F1F"/>
          <w:spacing w:val="7"/>
          <w:w w:val="85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AFI</w:t>
      </w:r>
      <w:r>
        <w:rPr>
          <w:rFonts w:cs="Meiryo" w:hAnsi="Meiryo" w:eastAsia="Meiryo" w:ascii="Meiryo"/>
          <w:color w:val="221F1F"/>
          <w:spacing w:val="20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9"/>
          <w:sz w:val="22"/>
          <w:szCs w:val="22"/>
        </w:rPr>
        <w:t>and</w:t>
      </w:r>
      <w:r>
        <w:rPr>
          <w:rFonts w:cs="Meiryo" w:hAnsi="Meiryo" w:eastAsia="Meiryo" w:ascii="Meiryo"/>
          <w:color w:val="221F1F"/>
          <w:spacing w:val="6"/>
          <w:w w:val="89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9"/>
          <w:sz w:val="22"/>
          <w:szCs w:val="22"/>
        </w:rPr>
        <w:t>i</w:t>
      </w:r>
      <w:r>
        <w:rPr>
          <w:rFonts w:cs="Meiryo" w:hAnsi="Meiryo" w:eastAsia="Meiryo" w:ascii="Meiryo"/>
          <w:color w:val="221F1F"/>
          <w:spacing w:val="-5"/>
          <w:w w:val="89"/>
          <w:sz w:val="22"/>
          <w:szCs w:val="22"/>
        </w:rPr>
        <w:t>n</w:t>
      </w:r>
      <w:r>
        <w:rPr>
          <w:rFonts w:cs="Meiryo" w:hAnsi="Meiryo" w:eastAsia="Meiryo" w:ascii="Meiryo"/>
          <w:color w:val="221F1F"/>
          <w:spacing w:val="0"/>
          <w:w w:val="89"/>
          <w:sz w:val="22"/>
          <w:szCs w:val="22"/>
        </w:rPr>
        <w:t>telligence</w:t>
      </w:r>
      <w:r>
        <w:rPr>
          <w:rFonts w:cs="Meiryo" w:hAnsi="Meiryo" w:eastAsia="Meiryo" w:ascii="Meiryo"/>
          <w:color w:val="221F1F"/>
          <w:spacing w:val="7"/>
          <w:w w:val="89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-6"/>
          <w:w w:val="86"/>
          <w:sz w:val="22"/>
          <w:szCs w:val="22"/>
        </w:rPr>
        <w:t>w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a</w:t>
      </w:r>
      <w:r>
        <w:rPr>
          <w:rFonts w:cs="Meiryo" w:hAnsi="Meiryo" w:eastAsia="Meiryo" w:ascii="Meiryo"/>
          <w:color w:val="221F1F"/>
          <w:spacing w:val="0"/>
          <w:w w:val="79"/>
          <w:sz w:val="22"/>
          <w:szCs w:val="22"/>
        </w:rPr>
        <w:t>s</w:t>
      </w:r>
      <w:r>
        <w:rPr>
          <w:rFonts w:cs="Meiryo" w:hAnsi="Meiryo" w:eastAsia="Meiryo" w:ascii="Meiryo"/>
          <w:color w:val="221F1F"/>
          <w:spacing w:val="0"/>
          <w:w w:val="79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stronger</w:t>
      </w:r>
      <w:r>
        <w:rPr>
          <w:rFonts w:cs="Meiryo" w:hAnsi="Meiryo" w:eastAsia="Meiryo" w:ascii="Meiryo"/>
          <w:color w:val="221F1F"/>
          <w:spacing w:val="1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5"/>
          <w:w w:val="87"/>
          <w:sz w:val="22"/>
          <w:szCs w:val="22"/>
        </w:rPr>
        <w:t>b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e</w:t>
      </w:r>
      <w:r>
        <w:rPr>
          <w:rFonts w:cs="Meiryo" w:hAnsi="Meiryo" w:eastAsia="Meiryo" w:ascii="Meiryo"/>
          <w:color w:val="221F1F"/>
          <w:spacing w:val="-5"/>
          <w:w w:val="87"/>
          <w:sz w:val="22"/>
          <w:szCs w:val="22"/>
        </w:rPr>
        <w:t>t</w:t>
      </w:r>
      <w:r>
        <w:rPr>
          <w:rFonts w:cs="Meiryo" w:hAnsi="Meiryo" w:eastAsia="Meiryo" w:ascii="Meiryo"/>
          <w:color w:val="221F1F"/>
          <w:spacing w:val="-5"/>
          <w:w w:val="87"/>
          <w:sz w:val="22"/>
          <w:szCs w:val="22"/>
        </w:rPr>
        <w:t>w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een</w:t>
      </w:r>
      <w:r>
        <w:rPr>
          <w:rFonts w:cs="Meiryo" w:hAnsi="Meiryo" w:eastAsia="Meiryo" w:ascii="Meiryo"/>
          <w:color w:val="221F1F"/>
          <w:spacing w:val="-12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maternal</w:t>
      </w:r>
      <w:r>
        <w:rPr>
          <w:rFonts w:cs="Meiryo" w:hAnsi="Meiryo" w:eastAsia="Meiryo" w:ascii="Meiryo"/>
          <w:color w:val="221F1F"/>
          <w:spacing w:val="29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i</w:t>
      </w:r>
      <w:r>
        <w:rPr>
          <w:rFonts w:cs="Meiryo" w:hAnsi="Meiryo" w:eastAsia="Meiryo" w:ascii="Meiryo"/>
          <w:color w:val="221F1F"/>
          <w:spacing w:val="-5"/>
          <w:w w:val="87"/>
          <w:sz w:val="22"/>
          <w:szCs w:val="22"/>
        </w:rPr>
        <w:t>n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telligence</w:t>
      </w:r>
      <w:r>
        <w:rPr>
          <w:rFonts w:cs="Meiryo" w:hAnsi="Meiryo" w:eastAsia="Meiryo" w:ascii="Meiryo"/>
          <w:color w:val="221F1F"/>
          <w:spacing w:val="34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and</w:t>
      </w:r>
      <w:r>
        <w:rPr>
          <w:rFonts w:cs="Meiryo" w:hAnsi="Meiryo" w:eastAsia="Meiryo" w:ascii="Meiryo"/>
          <w:color w:val="221F1F"/>
          <w:spacing w:val="17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-5"/>
          <w:w w:val="87"/>
          <w:sz w:val="22"/>
          <w:szCs w:val="22"/>
        </w:rPr>
        <w:t>c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hild</w:t>
      </w:r>
      <w:r>
        <w:rPr>
          <w:rFonts w:cs="Meiryo" w:hAnsi="Meiryo" w:eastAsia="Meiryo" w:ascii="Meiryo"/>
          <w:color w:val="221F1F"/>
          <w:spacing w:val="42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AFI</w:t>
      </w:r>
      <w:r>
        <w:rPr>
          <w:rFonts w:cs="Meiryo" w:hAnsi="Meiryo" w:eastAsia="Meiryo" w:ascii="Meiryo"/>
          <w:color w:val="221F1F"/>
          <w:spacing w:val="21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than</w:t>
      </w:r>
      <w:r>
        <w:rPr>
          <w:rFonts w:cs="Meiryo" w:hAnsi="Meiryo" w:eastAsia="Meiryo" w:ascii="Meiryo"/>
          <w:color w:val="221F1F"/>
          <w:spacing w:val="29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5"/>
          <w:w w:val="87"/>
          <w:sz w:val="22"/>
          <w:szCs w:val="22"/>
        </w:rPr>
        <w:t>b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e</w:t>
      </w:r>
      <w:r>
        <w:rPr>
          <w:rFonts w:cs="Meiryo" w:hAnsi="Meiryo" w:eastAsia="Meiryo" w:ascii="Meiryo"/>
          <w:color w:val="221F1F"/>
          <w:spacing w:val="-5"/>
          <w:w w:val="87"/>
          <w:sz w:val="22"/>
          <w:szCs w:val="22"/>
        </w:rPr>
        <w:t>t</w:t>
      </w:r>
      <w:r>
        <w:rPr>
          <w:rFonts w:cs="Meiryo" w:hAnsi="Meiryo" w:eastAsia="Meiryo" w:ascii="Meiryo"/>
          <w:color w:val="221F1F"/>
          <w:spacing w:val="-5"/>
          <w:w w:val="87"/>
          <w:sz w:val="22"/>
          <w:szCs w:val="22"/>
        </w:rPr>
        <w:t>w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een</w:t>
      </w:r>
      <w:r>
        <w:rPr>
          <w:rFonts w:cs="Meiryo" w:hAnsi="Meiryo" w:eastAsia="Meiryo" w:ascii="Meiryo"/>
          <w:color w:val="221F1F"/>
          <w:spacing w:val="-12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the</w:t>
      </w:r>
      <w:r>
        <w:rPr>
          <w:rFonts w:cs="Meiryo" w:hAnsi="Meiryo" w:eastAsia="Meiryo" w:ascii="Meiryo"/>
          <w:color w:val="221F1F"/>
          <w:spacing w:val="12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-5"/>
          <w:w w:val="87"/>
          <w:sz w:val="22"/>
          <w:szCs w:val="22"/>
        </w:rPr>
        <w:t>c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hild’s</w:t>
      </w:r>
      <w:r>
        <w:rPr>
          <w:rFonts w:cs="Meiryo" w:hAnsi="Meiryo" w:eastAsia="Meiryo" w:ascii="Meiryo"/>
          <w:color w:val="221F1F"/>
          <w:spacing w:val="46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-6"/>
          <w:w w:val="100"/>
          <w:sz w:val="22"/>
          <w:szCs w:val="22"/>
        </w:rPr>
        <w:t>o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w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n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90"/>
          <w:sz w:val="22"/>
          <w:szCs w:val="22"/>
        </w:rPr>
        <w:t>i</w:t>
      </w:r>
      <w:r>
        <w:rPr>
          <w:rFonts w:cs="Meiryo" w:hAnsi="Meiryo" w:eastAsia="Meiryo" w:ascii="Meiryo"/>
          <w:color w:val="221F1F"/>
          <w:spacing w:val="-5"/>
          <w:w w:val="90"/>
          <w:sz w:val="22"/>
          <w:szCs w:val="22"/>
        </w:rPr>
        <w:t>n</w:t>
      </w:r>
      <w:r>
        <w:rPr>
          <w:rFonts w:cs="Meiryo" w:hAnsi="Meiryo" w:eastAsia="Meiryo" w:ascii="Meiryo"/>
          <w:color w:val="221F1F"/>
          <w:spacing w:val="0"/>
          <w:w w:val="90"/>
          <w:sz w:val="22"/>
          <w:szCs w:val="22"/>
        </w:rPr>
        <w:t>telligence</w:t>
      </w:r>
      <w:r>
        <w:rPr>
          <w:rFonts w:cs="Meiryo" w:hAnsi="Meiryo" w:eastAsia="Meiryo" w:ascii="Meiryo"/>
          <w:color w:val="221F1F"/>
          <w:spacing w:val="-5"/>
          <w:w w:val="9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90"/>
          <w:sz w:val="22"/>
          <w:szCs w:val="22"/>
        </w:rPr>
        <w:t>and</w:t>
      </w:r>
      <w:r>
        <w:rPr>
          <w:rFonts w:cs="Meiryo" w:hAnsi="Meiryo" w:eastAsia="Meiryo" w:ascii="Meiryo"/>
          <w:color w:val="221F1F"/>
          <w:spacing w:val="2"/>
          <w:w w:val="9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-5"/>
          <w:w w:val="90"/>
          <w:sz w:val="22"/>
          <w:szCs w:val="22"/>
        </w:rPr>
        <w:t>c</w:t>
      </w:r>
      <w:r>
        <w:rPr>
          <w:rFonts w:cs="Meiryo" w:hAnsi="Meiryo" w:eastAsia="Meiryo" w:ascii="Meiryo"/>
          <w:color w:val="221F1F"/>
          <w:spacing w:val="0"/>
          <w:w w:val="90"/>
          <w:sz w:val="22"/>
          <w:szCs w:val="22"/>
        </w:rPr>
        <w:t>hild</w:t>
      </w:r>
      <w:r>
        <w:rPr>
          <w:rFonts w:cs="Meiryo" w:hAnsi="Meiryo" w:eastAsia="Meiryo" w:ascii="Meiryo"/>
          <w:color w:val="221F1F"/>
          <w:spacing w:val="25"/>
          <w:w w:val="9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AFI,</w:t>
      </w:r>
      <w:r>
        <w:rPr>
          <w:rFonts w:cs="Meiryo" w:hAnsi="Meiryo" w:eastAsia="Meiryo" w:ascii="Meiryo"/>
          <w:color w:val="221F1F"/>
          <w:spacing w:val="8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whi</w:t>
      </w:r>
      <w:r>
        <w:rPr>
          <w:rFonts w:cs="Meiryo" w:hAnsi="Meiryo" w:eastAsia="Meiryo" w:ascii="Meiryo"/>
          <w:color w:val="221F1F"/>
          <w:spacing w:val="-5"/>
          <w:w w:val="86"/>
          <w:sz w:val="22"/>
          <w:szCs w:val="22"/>
        </w:rPr>
        <w:t>c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h</w:t>
      </w:r>
      <w:r>
        <w:rPr>
          <w:rFonts w:cs="Meiryo" w:hAnsi="Meiryo" w:eastAsia="Meiryo" w:ascii="Meiryo"/>
          <w:color w:val="221F1F"/>
          <w:spacing w:val="33"/>
          <w:w w:val="86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suggests</w:t>
      </w:r>
      <w:r>
        <w:rPr>
          <w:rFonts w:cs="Meiryo" w:hAnsi="Meiryo" w:eastAsia="Meiryo" w:ascii="Meiryo"/>
          <w:color w:val="221F1F"/>
          <w:spacing w:val="-18"/>
          <w:w w:val="86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that</w:t>
      </w:r>
      <w:r>
        <w:rPr>
          <w:rFonts w:cs="Meiryo" w:hAnsi="Meiryo" w:eastAsia="Meiryo" w:ascii="Meiryo"/>
          <w:color w:val="221F1F"/>
          <w:spacing w:val="41"/>
          <w:w w:val="86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family-le</w:t>
      </w:r>
      <w:r>
        <w:rPr>
          <w:rFonts w:cs="Meiryo" w:hAnsi="Meiryo" w:eastAsia="Meiryo" w:ascii="Meiryo"/>
          <w:color w:val="221F1F"/>
          <w:spacing w:val="-5"/>
          <w:w w:val="86"/>
          <w:sz w:val="22"/>
          <w:szCs w:val="22"/>
        </w:rPr>
        <w:t>v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el</w:t>
      </w:r>
      <w:r>
        <w:rPr>
          <w:rFonts w:cs="Meiryo" w:hAnsi="Meiryo" w:eastAsia="Meiryo" w:ascii="Meiryo"/>
          <w:color w:val="221F1F"/>
          <w:spacing w:val="52"/>
          <w:w w:val="86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-10"/>
          <w:w w:val="86"/>
          <w:sz w:val="22"/>
          <w:szCs w:val="22"/>
        </w:rPr>
        <w:t>v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ariables</w:t>
      </w:r>
      <w:r>
        <w:rPr>
          <w:rFonts w:cs="Meiryo" w:hAnsi="Meiryo" w:eastAsia="Meiryo" w:ascii="Meiryo"/>
          <w:color w:val="221F1F"/>
          <w:spacing w:val="34"/>
          <w:w w:val="86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rather</w:t>
      </w:r>
      <w:r>
        <w:rPr>
          <w:rFonts w:cs="Meiryo" w:hAnsi="Meiryo" w:eastAsia="Meiryo" w:ascii="Meiryo"/>
          <w:color w:val="221F1F"/>
          <w:spacing w:val="30"/>
          <w:w w:val="86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than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90"/>
          <w:sz w:val="22"/>
          <w:szCs w:val="22"/>
        </w:rPr>
        <w:t>individual-le</w:t>
      </w:r>
      <w:r>
        <w:rPr>
          <w:rFonts w:cs="Meiryo" w:hAnsi="Meiryo" w:eastAsia="Meiryo" w:ascii="Meiryo"/>
          <w:color w:val="221F1F"/>
          <w:spacing w:val="-4"/>
          <w:w w:val="90"/>
          <w:sz w:val="22"/>
          <w:szCs w:val="22"/>
        </w:rPr>
        <w:t>v</w:t>
      </w:r>
      <w:r>
        <w:rPr>
          <w:rFonts w:cs="Meiryo" w:hAnsi="Meiryo" w:eastAsia="Meiryo" w:ascii="Meiryo"/>
          <w:color w:val="221F1F"/>
          <w:spacing w:val="0"/>
          <w:w w:val="90"/>
          <w:sz w:val="22"/>
          <w:szCs w:val="22"/>
        </w:rPr>
        <w:t>el</w:t>
      </w:r>
      <w:r>
        <w:rPr>
          <w:rFonts w:cs="Meiryo" w:hAnsi="Meiryo" w:eastAsia="Meiryo" w:ascii="Meiryo"/>
          <w:color w:val="221F1F"/>
          <w:spacing w:val="29"/>
          <w:w w:val="9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90"/>
          <w:sz w:val="22"/>
          <w:szCs w:val="22"/>
        </w:rPr>
        <w:t>i</w:t>
      </w:r>
      <w:r>
        <w:rPr>
          <w:rFonts w:cs="Meiryo" w:hAnsi="Meiryo" w:eastAsia="Meiryo" w:ascii="Meiryo"/>
          <w:color w:val="221F1F"/>
          <w:spacing w:val="-5"/>
          <w:w w:val="90"/>
          <w:sz w:val="22"/>
          <w:szCs w:val="22"/>
        </w:rPr>
        <w:t>n</w:t>
      </w:r>
      <w:r>
        <w:rPr>
          <w:rFonts w:cs="Meiryo" w:hAnsi="Meiryo" w:eastAsia="Meiryo" w:ascii="Meiryo"/>
          <w:color w:val="221F1F"/>
          <w:spacing w:val="0"/>
          <w:w w:val="90"/>
          <w:sz w:val="22"/>
          <w:szCs w:val="22"/>
        </w:rPr>
        <w:t>telligence</w:t>
      </w:r>
      <w:r>
        <w:rPr>
          <w:rFonts w:cs="Meiryo" w:hAnsi="Meiryo" w:eastAsia="Meiryo" w:ascii="Meiryo"/>
          <w:color w:val="221F1F"/>
          <w:spacing w:val="-5"/>
          <w:w w:val="9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is</w:t>
      </w:r>
      <w:r>
        <w:rPr>
          <w:rFonts w:cs="Meiryo" w:hAnsi="Meiryo" w:eastAsia="Meiryo" w:ascii="Meiryo"/>
          <w:color w:val="221F1F"/>
          <w:spacing w:val="-19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5"/>
          <w:sz w:val="22"/>
          <w:szCs w:val="22"/>
        </w:rPr>
        <w:t>source</w:t>
      </w:r>
      <w:r>
        <w:rPr>
          <w:rFonts w:cs="Meiryo" w:hAnsi="Meiryo" w:eastAsia="Meiryo" w:ascii="Meiryo"/>
          <w:color w:val="221F1F"/>
          <w:spacing w:val="11"/>
          <w:w w:val="85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of</w:t>
      </w:r>
      <w:r>
        <w:rPr>
          <w:rFonts w:cs="Meiryo" w:hAnsi="Meiryo" w:eastAsia="Meiryo" w:ascii="Meiryo"/>
          <w:color w:val="221F1F"/>
          <w:spacing w:val="-30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9"/>
          <w:sz w:val="22"/>
          <w:szCs w:val="22"/>
        </w:rPr>
        <w:t>the</w:t>
      </w:r>
      <w:r>
        <w:rPr>
          <w:rFonts w:cs="Meiryo" w:hAnsi="Meiryo" w:eastAsia="Meiryo" w:ascii="Meiryo"/>
          <w:color w:val="221F1F"/>
          <w:spacing w:val="4"/>
          <w:w w:val="89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9"/>
          <w:sz w:val="22"/>
          <w:szCs w:val="22"/>
        </w:rPr>
        <w:t>relationship.</w:t>
      </w:r>
      <w:r>
        <w:rPr>
          <w:rFonts w:cs="Meiryo" w:hAnsi="Meiryo" w:eastAsia="Meiryo" w:ascii="Meiryo"/>
          <w:color w:val="221F1F"/>
          <w:spacing w:val="45"/>
          <w:w w:val="89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If</w:t>
      </w:r>
      <w:r>
        <w:rPr>
          <w:rFonts w:cs="Meiryo" w:hAnsi="Meiryo" w:eastAsia="Meiryo" w:ascii="Meiryo"/>
          <w:color w:val="221F1F"/>
          <w:spacing w:val="-17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9"/>
          <w:sz w:val="22"/>
          <w:szCs w:val="22"/>
        </w:rPr>
        <w:t>i</w:t>
      </w:r>
      <w:r>
        <w:rPr>
          <w:rFonts w:cs="Meiryo" w:hAnsi="Meiryo" w:eastAsia="Meiryo" w:ascii="Meiryo"/>
          <w:color w:val="221F1F"/>
          <w:spacing w:val="-5"/>
          <w:w w:val="89"/>
          <w:sz w:val="22"/>
          <w:szCs w:val="22"/>
        </w:rPr>
        <w:t>n</w:t>
      </w:r>
      <w:r>
        <w:rPr>
          <w:rFonts w:cs="Meiryo" w:hAnsi="Meiryo" w:eastAsia="Meiryo" w:ascii="Meiryo"/>
          <w:color w:val="221F1F"/>
          <w:spacing w:val="0"/>
          <w:w w:val="89"/>
          <w:sz w:val="22"/>
          <w:szCs w:val="22"/>
        </w:rPr>
        <w:t>telligence</w:t>
      </w:r>
      <w:r>
        <w:rPr>
          <w:rFonts w:cs="Meiryo" w:hAnsi="Meiryo" w:eastAsia="Meiryo" w:ascii="Meiryo"/>
          <w:color w:val="221F1F"/>
          <w:spacing w:val="8"/>
          <w:w w:val="89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9"/>
          <w:sz w:val="22"/>
          <w:szCs w:val="22"/>
        </w:rPr>
        <w:t>had</w:t>
      </w:r>
      <w:r>
        <w:rPr>
          <w:rFonts w:cs="Meiryo" w:hAnsi="Meiryo" w:eastAsia="Meiryo" w:ascii="Meiryo"/>
          <w:color w:val="221F1F"/>
          <w:spacing w:val="7"/>
          <w:w w:val="89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causally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inﬂuenced</w:t>
      </w:r>
      <w:r>
        <w:rPr>
          <w:rFonts w:cs="Meiryo" w:hAnsi="Meiryo" w:eastAsia="Meiryo" w:ascii="Meiryo"/>
          <w:color w:val="221F1F"/>
          <w:spacing w:val="8"/>
          <w:w w:val="88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AFI</w:t>
      </w:r>
      <w:r>
        <w:rPr>
          <w:rFonts w:cs="Meiryo" w:hAnsi="Meiryo" w:eastAsia="Meiryo" w:ascii="Meiryo"/>
          <w:color w:val="221F1F"/>
          <w:spacing w:val="21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-5"/>
          <w:w w:val="83"/>
          <w:sz w:val="22"/>
          <w:szCs w:val="22"/>
        </w:rPr>
        <w:t>w</w:t>
      </w:r>
      <w:r>
        <w:rPr>
          <w:rFonts w:cs="Meiryo" w:hAnsi="Meiryo" w:eastAsia="Meiryo" w:ascii="Meiryo"/>
          <w:color w:val="221F1F"/>
          <w:spacing w:val="0"/>
          <w:w w:val="83"/>
          <w:sz w:val="22"/>
          <w:szCs w:val="22"/>
        </w:rPr>
        <w:t>e</w:t>
      </w:r>
      <w:r>
        <w:rPr>
          <w:rFonts w:cs="Meiryo" w:hAnsi="Meiryo" w:eastAsia="Meiryo" w:ascii="Meiryo"/>
          <w:color w:val="221F1F"/>
          <w:spacing w:val="9"/>
          <w:w w:val="83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-5"/>
          <w:w w:val="83"/>
          <w:sz w:val="22"/>
          <w:szCs w:val="22"/>
        </w:rPr>
        <w:t>w</w:t>
      </w:r>
      <w:r>
        <w:rPr>
          <w:rFonts w:cs="Meiryo" w:hAnsi="Meiryo" w:eastAsia="Meiryo" w:ascii="Meiryo"/>
          <w:color w:val="221F1F"/>
          <w:spacing w:val="0"/>
          <w:w w:val="83"/>
          <w:sz w:val="22"/>
          <w:szCs w:val="22"/>
        </w:rPr>
        <w:t>ould</w:t>
      </w:r>
      <w:r>
        <w:rPr>
          <w:rFonts w:cs="Meiryo" w:hAnsi="Meiryo" w:eastAsia="Meiryo" w:ascii="Meiryo"/>
          <w:color w:val="221F1F"/>
          <w:spacing w:val="53"/>
          <w:w w:val="83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3"/>
          <w:sz w:val="22"/>
          <w:szCs w:val="22"/>
        </w:rPr>
        <w:t>seen</w:t>
      </w:r>
      <w:r>
        <w:rPr>
          <w:rFonts w:cs="Meiryo" w:hAnsi="Meiryo" w:eastAsia="Meiryo" w:ascii="Meiryo"/>
          <w:color w:val="221F1F"/>
          <w:spacing w:val="2"/>
          <w:w w:val="83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a</w:t>
      </w:r>
      <w:r>
        <w:rPr>
          <w:rFonts w:cs="Meiryo" w:hAnsi="Meiryo" w:eastAsia="Meiryo" w:ascii="Meiryo"/>
          <w:color w:val="221F1F"/>
          <w:spacing w:val="-19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considerably</w:t>
      </w:r>
      <w:r>
        <w:rPr>
          <w:rFonts w:cs="Meiryo" w:hAnsi="Meiryo" w:eastAsia="Meiryo" w:ascii="Meiryo"/>
          <w:color w:val="221F1F"/>
          <w:spacing w:val="51"/>
          <w:w w:val="86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-5"/>
          <w:w w:val="86"/>
          <w:sz w:val="22"/>
          <w:szCs w:val="22"/>
        </w:rPr>
        <w:t>w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ea</w:t>
      </w:r>
      <w:r>
        <w:rPr>
          <w:rFonts w:cs="Meiryo" w:hAnsi="Meiryo" w:eastAsia="Meiryo" w:ascii="Meiryo"/>
          <w:color w:val="221F1F"/>
          <w:spacing w:val="-5"/>
          <w:w w:val="86"/>
          <w:sz w:val="22"/>
          <w:szCs w:val="22"/>
        </w:rPr>
        <w:t>k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er</w:t>
      </w:r>
      <w:r>
        <w:rPr>
          <w:rFonts w:cs="Meiryo" w:hAnsi="Meiryo" w:eastAsia="Meiryo" w:ascii="Meiryo"/>
          <w:color w:val="221F1F"/>
          <w:spacing w:val="3"/>
          <w:w w:val="86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cross-generational</w:t>
      </w:r>
      <w:r>
        <w:rPr>
          <w:rFonts w:cs="Meiryo" w:hAnsi="Meiryo" w:eastAsia="Meiryo" w:ascii="Meiryo"/>
          <w:color w:val="221F1F"/>
          <w:spacing w:val="11"/>
          <w:w w:val="86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2"/>
          <w:sz w:val="22"/>
          <w:szCs w:val="22"/>
        </w:rPr>
        <w:t>ass</w:t>
      </w:r>
      <w:r>
        <w:rPr>
          <w:rFonts w:cs="Meiryo" w:hAnsi="Meiryo" w:eastAsia="Meiryo" w:ascii="Meiryo"/>
          <w:color w:val="221F1F"/>
          <w:spacing w:val="7"/>
          <w:w w:val="82"/>
          <w:sz w:val="22"/>
          <w:szCs w:val="22"/>
        </w:rPr>
        <w:t>o</w:t>
      </w:r>
      <w:r>
        <w:rPr>
          <w:rFonts w:cs="Meiryo" w:hAnsi="Meiryo" w:eastAsia="Meiryo" w:ascii="Meiryo"/>
          <w:color w:val="221F1F"/>
          <w:spacing w:val="0"/>
          <w:w w:val="92"/>
          <w:sz w:val="22"/>
          <w:szCs w:val="22"/>
        </w:rPr>
        <w:t>ciation</w:t>
      </w:r>
      <w:r>
        <w:rPr>
          <w:rFonts w:cs="Meiryo" w:hAnsi="Meiryo" w:eastAsia="Meiryo" w:ascii="Meiryo"/>
          <w:color w:val="000000"/>
          <w:spacing w:val="0"/>
          <w:w w:val="100"/>
          <w:sz w:val="22"/>
          <w:szCs w:val="2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10" w:lineRule="exact" w:line="280"/>
      </w:pPr>
      <w:r>
        <w:rPr>
          <w:sz w:val="28"/>
          <w:szCs w:val="28"/>
        </w:rPr>
      </w:r>
    </w:p>
    <w:p>
      <w:pPr>
        <w:rPr>
          <w:rFonts w:cs="Meiryo" w:hAnsi="Meiryo" w:eastAsia="Meiryo" w:ascii="Meiryo"/>
          <w:sz w:val="22"/>
          <w:szCs w:val="22"/>
        </w:rPr>
        <w:jc w:val="left"/>
        <w:spacing w:lineRule="exact" w:line="320"/>
        <w:ind w:left="155"/>
      </w:pPr>
      <w:r>
        <w:rPr>
          <w:rFonts w:cs="Meiryo" w:hAnsi="Meiryo" w:eastAsia="Meiryo" w:ascii="Meiryo"/>
          <w:color w:val="221F1F"/>
          <w:spacing w:val="5"/>
          <w:w w:val="84"/>
          <w:position w:val="3"/>
          <w:sz w:val="22"/>
          <w:szCs w:val="22"/>
        </w:rPr>
        <w:t>b</w:t>
      </w:r>
      <w:r>
        <w:rPr>
          <w:rFonts w:cs="Meiryo" w:hAnsi="Meiryo" w:eastAsia="Meiryo" w:ascii="Meiryo"/>
          <w:color w:val="221F1F"/>
          <w:spacing w:val="0"/>
          <w:w w:val="84"/>
          <w:position w:val="3"/>
          <w:sz w:val="22"/>
          <w:szCs w:val="22"/>
        </w:rPr>
        <w:t>e</w:t>
      </w:r>
      <w:r>
        <w:rPr>
          <w:rFonts w:cs="Meiryo" w:hAnsi="Meiryo" w:eastAsia="Meiryo" w:ascii="Meiryo"/>
          <w:color w:val="221F1F"/>
          <w:spacing w:val="-5"/>
          <w:w w:val="84"/>
          <w:position w:val="3"/>
          <w:sz w:val="22"/>
          <w:szCs w:val="22"/>
        </w:rPr>
        <w:t>t</w:t>
      </w:r>
      <w:r>
        <w:rPr>
          <w:rFonts w:cs="Meiryo" w:hAnsi="Meiryo" w:eastAsia="Meiryo" w:ascii="Meiryo"/>
          <w:color w:val="221F1F"/>
          <w:spacing w:val="-5"/>
          <w:w w:val="84"/>
          <w:position w:val="3"/>
          <w:sz w:val="22"/>
          <w:szCs w:val="22"/>
        </w:rPr>
        <w:t>w</w:t>
      </w:r>
      <w:r>
        <w:rPr>
          <w:rFonts w:cs="Meiryo" w:hAnsi="Meiryo" w:eastAsia="Meiryo" w:ascii="Meiryo"/>
          <w:color w:val="221F1F"/>
          <w:spacing w:val="0"/>
          <w:w w:val="84"/>
          <w:position w:val="3"/>
          <w:sz w:val="22"/>
          <w:szCs w:val="22"/>
        </w:rPr>
        <w:t>een</w:t>
      </w:r>
      <w:r>
        <w:rPr>
          <w:rFonts w:cs="Meiryo" w:hAnsi="Meiryo" w:eastAsia="Meiryo" w:ascii="Meiryo"/>
          <w:color w:val="221F1F"/>
          <w:spacing w:val="17"/>
          <w:w w:val="84"/>
          <w:position w:val="3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position w:val="3"/>
          <w:sz w:val="22"/>
          <w:szCs w:val="22"/>
        </w:rPr>
        <w:t>AFI</w:t>
      </w:r>
      <w:r>
        <w:rPr>
          <w:rFonts w:cs="Meiryo" w:hAnsi="Meiryo" w:eastAsia="Meiryo" w:ascii="Meiryo"/>
          <w:color w:val="221F1F"/>
          <w:spacing w:val="21"/>
          <w:w w:val="100"/>
          <w:position w:val="3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8"/>
          <w:position w:val="3"/>
          <w:sz w:val="22"/>
          <w:szCs w:val="22"/>
        </w:rPr>
        <w:t>and</w:t>
      </w:r>
      <w:r>
        <w:rPr>
          <w:rFonts w:cs="Meiryo" w:hAnsi="Meiryo" w:eastAsia="Meiryo" w:ascii="Meiryo"/>
          <w:color w:val="221F1F"/>
          <w:spacing w:val="12"/>
          <w:w w:val="88"/>
          <w:position w:val="3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8"/>
          <w:position w:val="3"/>
          <w:sz w:val="22"/>
          <w:szCs w:val="22"/>
        </w:rPr>
        <w:t>i</w:t>
      </w:r>
      <w:r>
        <w:rPr>
          <w:rFonts w:cs="Meiryo" w:hAnsi="Meiryo" w:eastAsia="Meiryo" w:ascii="Meiryo"/>
          <w:color w:val="221F1F"/>
          <w:spacing w:val="-5"/>
          <w:w w:val="88"/>
          <w:position w:val="3"/>
          <w:sz w:val="22"/>
          <w:szCs w:val="22"/>
        </w:rPr>
        <w:t>n</w:t>
      </w:r>
      <w:r>
        <w:rPr>
          <w:rFonts w:cs="Meiryo" w:hAnsi="Meiryo" w:eastAsia="Meiryo" w:ascii="Meiryo"/>
          <w:color w:val="221F1F"/>
          <w:spacing w:val="0"/>
          <w:w w:val="88"/>
          <w:position w:val="3"/>
          <w:sz w:val="22"/>
          <w:szCs w:val="22"/>
        </w:rPr>
        <w:t>telligence.</w:t>
      </w:r>
      <w:r>
        <w:rPr>
          <w:rFonts w:cs="Meiryo" w:hAnsi="Meiryo" w:eastAsia="Meiryo" w:ascii="Meiryo"/>
          <w:color w:val="221F1F"/>
          <w:spacing w:val="35"/>
          <w:w w:val="88"/>
          <w:position w:val="3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8"/>
          <w:position w:val="3"/>
          <w:sz w:val="22"/>
          <w:szCs w:val="22"/>
        </w:rPr>
        <w:t>Instead</w:t>
      </w:r>
      <w:r>
        <w:rPr>
          <w:rFonts w:cs="Meiryo" w:hAnsi="Meiryo" w:eastAsia="Meiryo" w:ascii="Meiryo"/>
          <w:color w:val="221F1F"/>
          <w:spacing w:val="0"/>
          <w:w w:val="88"/>
          <w:position w:val="3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-5"/>
          <w:w w:val="88"/>
          <w:position w:val="3"/>
          <w:sz w:val="22"/>
          <w:szCs w:val="22"/>
        </w:rPr>
        <w:t>w</w:t>
      </w:r>
      <w:r>
        <w:rPr>
          <w:rFonts w:cs="Meiryo" w:hAnsi="Meiryo" w:eastAsia="Meiryo" w:ascii="Meiryo"/>
          <w:color w:val="221F1F"/>
          <w:spacing w:val="0"/>
          <w:w w:val="88"/>
          <w:position w:val="3"/>
          <w:sz w:val="22"/>
          <w:szCs w:val="22"/>
        </w:rPr>
        <w:t>e</w:t>
      </w:r>
      <w:r>
        <w:rPr>
          <w:rFonts w:cs="Meiryo" w:hAnsi="Meiryo" w:eastAsia="Meiryo" w:ascii="Meiryo"/>
          <w:color w:val="221F1F"/>
          <w:spacing w:val="-10"/>
          <w:w w:val="88"/>
          <w:position w:val="3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8"/>
          <w:position w:val="3"/>
          <w:sz w:val="22"/>
          <w:szCs w:val="22"/>
        </w:rPr>
        <w:t>ﬁnd</w:t>
      </w:r>
      <w:r>
        <w:rPr>
          <w:rFonts w:cs="Meiryo" w:hAnsi="Meiryo" w:eastAsia="Meiryo" w:ascii="Meiryo"/>
          <w:color w:val="221F1F"/>
          <w:spacing w:val="20"/>
          <w:w w:val="88"/>
          <w:position w:val="3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8"/>
          <w:position w:val="3"/>
          <w:sz w:val="22"/>
          <w:szCs w:val="22"/>
        </w:rPr>
        <w:t>that</w:t>
      </w:r>
      <w:r>
        <w:rPr>
          <w:rFonts w:cs="Meiryo" w:hAnsi="Meiryo" w:eastAsia="Meiryo" w:ascii="Meiryo"/>
          <w:color w:val="221F1F"/>
          <w:spacing w:val="30"/>
          <w:w w:val="88"/>
          <w:position w:val="3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8"/>
          <w:position w:val="3"/>
          <w:sz w:val="22"/>
          <w:szCs w:val="22"/>
        </w:rPr>
        <w:t>the</w:t>
      </w:r>
      <w:r>
        <w:rPr>
          <w:rFonts w:cs="Meiryo" w:hAnsi="Meiryo" w:eastAsia="Meiryo" w:ascii="Meiryo"/>
          <w:color w:val="221F1F"/>
          <w:spacing w:val="8"/>
          <w:w w:val="88"/>
          <w:position w:val="3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8"/>
          <w:position w:val="3"/>
          <w:sz w:val="22"/>
          <w:szCs w:val="22"/>
        </w:rPr>
        <w:t>within</w:t>
      </w:r>
      <w:r>
        <w:rPr>
          <w:rFonts w:cs="Meiryo" w:hAnsi="Meiryo" w:eastAsia="Meiryo" w:ascii="Meiryo"/>
          <w:color w:val="221F1F"/>
          <w:spacing w:val="47"/>
          <w:w w:val="88"/>
          <w:position w:val="3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8"/>
          <w:position w:val="3"/>
          <w:sz w:val="22"/>
          <w:szCs w:val="22"/>
        </w:rPr>
        <w:t>generation</w:t>
      </w:r>
      <w:r>
        <w:rPr>
          <w:rFonts w:cs="Meiryo" w:hAnsi="Meiryo" w:eastAsia="Meiryo" w:ascii="Meiryo"/>
          <w:color w:val="221F1F"/>
          <w:spacing w:val="-3"/>
          <w:w w:val="88"/>
          <w:position w:val="3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8"/>
          <w:position w:val="3"/>
          <w:sz w:val="22"/>
          <w:szCs w:val="22"/>
        </w:rPr>
        <w:t>ass</w:t>
      </w:r>
      <w:r>
        <w:rPr>
          <w:rFonts w:cs="Meiryo" w:hAnsi="Meiryo" w:eastAsia="Meiryo" w:ascii="Meiryo"/>
          <w:color w:val="221F1F"/>
          <w:spacing w:val="6"/>
          <w:w w:val="88"/>
          <w:position w:val="3"/>
          <w:sz w:val="22"/>
          <w:szCs w:val="22"/>
        </w:rPr>
        <w:t>o</w:t>
      </w:r>
      <w:r>
        <w:rPr>
          <w:rFonts w:cs="Meiryo" w:hAnsi="Meiryo" w:eastAsia="Meiryo" w:ascii="Meiryo"/>
          <w:color w:val="221F1F"/>
          <w:spacing w:val="0"/>
          <w:w w:val="88"/>
          <w:position w:val="3"/>
          <w:sz w:val="22"/>
          <w:szCs w:val="22"/>
        </w:rPr>
        <w:t>ciation</w:t>
      </w:r>
      <w:r>
        <w:rPr>
          <w:rFonts w:cs="Meiryo" w:hAnsi="Meiryo" w:eastAsia="Meiryo" w:ascii="Meiryo"/>
          <w:color w:val="221F1F"/>
          <w:spacing w:val="9"/>
          <w:w w:val="88"/>
          <w:position w:val="3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position w:val="3"/>
          <w:sz w:val="22"/>
          <w:szCs w:val="22"/>
        </w:rPr>
        <w:t>is</w:t>
      </w:r>
      <w:r>
        <w:rPr>
          <w:rFonts w:cs="Meiryo" w:hAnsi="Meiryo" w:eastAsia="Meiryo" w:ascii="Meiryo"/>
          <w:color w:val="000000"/>
          <w:spacing w:val="0"/>
          <w:w w:val="100"/>
          <w:position w:val="0"/>
          <w:sz w:val="22"/>
          <w:szCs w:val="22"/>
        </w:rPr>
      </w:r>
    </w:p>
    <w:p>
      <w:pPr>
        <w:rPr>
          <w:rFonts w:cs="Meiryo" w:hAnsi="Meiryo" w:eastAsia="Meiryo" w:ascii="Meiryo"/>
          <w:sz w:val="22"/>
          <w:szCs w:val="22"/>
        </w:rPr>
        <w:jc w:val="left"/>
        <w:spacing w:before="23"/>
        <w:ind w:left="155"/>
      </w:pP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the</w:t>
      </w:r>
      <w:r>
        <w:rPr>
          <w:rFonts w:cs="Meiryo" w:hAnsi="Meiryo" w:eastAsia="Meiryo" w:ascii="Meiryo"/>
          <w:color w:val="221F1F"/>
          <w:spacing w:val="12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-5"/>
          <w:w w:val="87"/>
          <w:sz w:val="22"/>
          <w:szCs w:val="22"/>
        </w:rPr>
        <w:t>w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ea</w:t>
      </w:r>
      <w:r>
        <w:rPr>
          <w:rFonts w:cs="Meiryo" w:hAnsi="Meiryo" w:eastAsia="Meiryo" w:ascii="Meiryo"/>
          <w:color w:val="221F1F"/>
          <w:spacing w:val="-5"/>
          <w:w w:val="87"/>
          <w:sz w:val="22"/>
          <w:szCs w:val="22"/>
        </w:rPr>
        <w:t>k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er</w:t>
      </w:r>
      <w:r>
        <w:rPr>
          <w:rFonts w:cs="Meiryo" w:hAnsi="Meiryo" w:eastAsia="Meiryo" w:ascii="Meiryo"/>
          <w:color w:val="221F1F"/>
          <w:spacing w:val="-5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eﬀect,</w:t>
      </w:r>
      <w:r>
        <w:rPr>
          <w:rFonts w:cs="Meiryo" w:hAnsi="Meiryo" w:eastAsia="Meiryo" w:ascii="Meiryo"/>
          <w:color w:val="221F1F"/>
          <w:spacing w:val="-11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suggesting</w:t>
      </w:r>
      <w:r>
        <w:rPr>
          <w:rFonts w:cs="Meiryo" w:hAnsi="Meiryo" w:eastAsia="Meiryo" w:ascii="Meiryo"/>
          <w:color w:val="221F1F"/>
          <w:spacing w:val="-13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that</w:t>
      </w:r>
      <w:r>
        <w:rPr>
          <w:rFonts w:cs="Meiryo" w:hAnsi="Meiryo" w:eastAsia="Meiryo" w:ascii="Meiryo"/>
          <w:color w:val="221F1F"/>
          <w:spacing w:val="35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AFI</w:t>
      </w:r>
      <w:r>
        <w:rPr>
          <w:rFonts w:cs="Meiryo" w:hAnsi="Meiryo" w:eastAsia="Meiryo" w:ascii="Meiryo"/>
          <w:color w:val="221F1F"/>
          <w:spacing w:val="21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is</w:t>
      </w:r>
      <w:r>
        <w:rPr>
          <w:rFonts w:cs="Meiryo" w:hAnsi="Meiryo" w:eastAsia="Meiryo" w:ascii="Meiryo"/>
          <w:color w:val="221F1F"/>
          <w:spacing w:val="-19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9"/>
          <w:sz w:val="22"/>
          <w:szCs w:val="22"/>
        </w:rPr>
        <w:t>not</w:t>
      </w:r>
      <w:r>
        <w:rPr>
          <w:rFonts w:cs="Meiryo" w:hAnsi="Meiryo" w:eastAsia="Meiryo" w:ascii="Meiryo"/>
          <w:color w:val="221F1F"/>
          <w:spacing w:val="11"/>
          <w:w w:val="89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9"/>
          <w:sz w:val="22"/>
          <w:szCs w:val="22"/>
        </w:rPr>
        <w:t>causally</w:t>
      </w:r>
      <w:r>
        <w:rPr>
          <w:rFonts w:cs="Meiryo" w:hAnsi="Meiryo" w:eastAsia="Meiryo" w:ascii="Meiryo"/>
          <w:color w:val="221F1F"/>
          <w:spacing w:val="17"/>
          <w:w w:val="89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9"/>
          <w:sz w:val="22"/>
          <w:szCs w:val="22"/>
        </w:rPr>
        <w:t>inﬂuenced</w:t>
      </w:r>
      <w:r>
        <w:rPr>
          <w:rFonts w:cs="Meiryo" w:hAnsi="Meiryo" w:eastAsia="Meiryo" w:ascii="Meiryo"/>
          <w:color w:val="221F1F"/>
          <w:spacing w:val="-4"/>
          <w:w w:val="89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-6"/>
          <w:w w:val="100"/>
          <w:sz w:val="22"/>
          <w:szCs w:val="22"/>
        </w:rPr>
        <w:t>b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y</w:t>
      </w:r>
      <w:r>
        <w:rPr>
          <w:rFonts w:cs="Meiryo" w:hAnsi="Meiryo" w:eastAsia="Meiryo" w:ascii="Meiryo"/>
          <w:color w:val="221F1F"/>
          <w:spacing w:val="-22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i</w:t>
      </w:r>
      <w:r>
        <w:rPr>
          <w:rFonts w:cs="Meiryo" w:hAnsi="Meiryo" w:eastAsia="Meiryo" w:ascii="Meiryo"/>
          <w:color w:val="221F1F"/>
          <w:spacing w:val="-6"/>
          <w:w w:val="100"/>
          <w:sz w:val="22"/>
          <w:szCs w:val="22"/>
        </w:rPr>
        <w:t>n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telligence.</w:t>
      </w:r>
      <w:r>
        <w:rPr>
          <w:rFonts w:cs="Meiryo" w:hAnsi="Meiryo" w:eastAsia="Meiryo" w:ascii="Meiryo"/>
          <w:color w:val="000000"/>
          <w:spacing w:val="0"/>
          <w:w w:val="100"/>
          <w:sz w:val="22"/>
          <w:szCs w:val="22"/>
        </w:rPr>
      </w:r>
    </w:p>
    <w:p>
      <w:pPr>
        <w:rPr>
          <w:rFonts w:cs="Meiryo" w:hAnsi="Meiryo" w:eastAsia="Meiryo" w:ascii="Meiryo"/>
          <w:sz w:val="22"/>
          <w:szCs w:val="22"/>
        </w:rPr>
        <w:jc w:val="left"/>
        <w:spacing w:before="23" w:lineRule="auto" w:line="252"/>
        <w:ind w:left="155" w:right="90" w:firstLine="542"/>
      </w:pP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An</w:t>
      </w:r>
      <w:r>
        <w:rPr>
          <w:rFonts w:cs="Meiryo" w:hAnsi="Meiryo" w:eastAsia="Meiryo" w:ascii="Meiryo"/>
          <w:color w:val="221F1F"/>
          <w:spacing w:val="-1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90"/>
          <w:sz w:val="22"/>
          <w:szCs w:val="22"/>
        </w:rPr>
        <w:t>alternati</w:t>
      </w:r>
      <w:r>
        <w:rPr>
          <w:rFonts w:cs="Meiryo" w:hAnsi="Meiryo" w:eastAsia="Meiryo" w:ascii="Meiryo"/>
          <w:color w:val="221F1F"/>
          <w:spacing w:val="-4"/>
          <w:w w:val="90"/>
          <w:sz w:val="22"/>
          <w:szCs w:val="22"/>
        </w:rPr>
        <w:t>v</w:t>
      </w:r>
      <w:r>
        <w:rPr>
          <w:rFonts w:cs="Meiryo" w:hAnsi="Meiryo" w:eastAsia="Meiryo" w:ascii="Meiryo"/>
          <w:color w:val="221F1F"/>
          <w:spacing w:val="0"/>
          <w:w w:val="90"/>
          <w:sz w:val="22"/>
          <w:szCs w:val="22"/>
        </w:rPr>
        <w:t>e</w:t>
      </w:r>
      <w:r>
        <w:rPr>
          <w:rFonts w:cs="Meiryo" w:hAnsi="Meiryo" w:eastAsia="Meiryo" w:ascii="Meiryo"/>
          <w:color w:val="221F1F"/>
          <w:spacing w:val="10"/>
          <w:w w:val="9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90"/>
          <w:sz w:val="22"/>
          <w:szCs w:val="22"/>
        </w:rPr>
        <w:t>i</w:t>
      </w:r>
      <w:r>
        <w:rPr>
          <w:rFonts w:cs="Meiryo" w:hAnsi="Meiryo" w:eastAsia="Meiryo" w:ascii="Meiryo"/>
          <w:color w:val="221F1F"/>
          <w:spacing w:val="-5"/>
          <w:w w:val="90"/>
          <w:sz w:val="22"/>
          <w:szCs w:val="22"/>
        </w:rPr>
        <w:t>n</w:t>
      </w:r>
      <w:r>
        <w:rPr>
          <w:rFonts w:cs="Meiryo" w:hAnsi="Meiryo" w:eastAsia="Meiryo" w:ascii="Meiryo"/>
          <w:color w:val="221F1F"/>
          <w:spacing w:val="0"/>
          <w:w w:val="90"/>
          <w:sz w:val="22"/>
          <w:szCs w:val="22"/>
        </w:rPr>
        <w:t>terpretation</w:t>
      </w:r>
      <w:r>
        <w:rPr>
          <w:rFonts w:cs="Meiryo" w:hAnsi="Meiryo" w:eastAsia="Meiryo" w:ascii="Meiryo"/>
          <w:color w:val="221F1F"/>
          <w:spacing w:val="17"/>
          <w:w w:val="9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of</w:t>
      </w:r>
      <w:r>
        <w:rPr>
          <w:rFonts w:cs="Meiryo" w:hAnsi="Meiryo" w:eastAsia="Meiryo" w:ascii="Meiryo"/>
          <w:color w:val="221F1F"/>
          <w:spacing w:val="-30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9"/>
          <w:sz w:val="22"/>
          <w:szCs w:val="22"/>
        </w:rPr>
        <w:t>this</w:t>
      </w:r>
      <w:r>
        <w:rPr>
          <w:rFonts w:cs="Meiryo" w:hAnsi="Meiryo" w:eastAsia="Meiryo" w:ascii="Meiryo"/>
          <w:color w:val="221F1F"/>
          <w:spacing w:val="19"/>
          <w:w w:val="89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9"/>
          <w:sz w:val="22"/>
          <w:szCs w:val="22"/>
        </w:rPr>
        <w:t>ﬁnding</w:t>
      </w:r>
      <w:r>
        <w:rPr>
          <w:rFonts w:cs="Meiryo" w:hAnsi="Meiryo" w:eastAsia="Meiryo" w:ascii="Meiryo"/>
          <w:color w:val="221F1F"/>
          <w:spacing w:val="22"/>
          <w:w w:val="89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9"/>
          <w:sz w:val="22"/>
          <w:szCs w:val="22"/>
        </w:rPr>
        <w:t>could</w:t>
      </w:r>
      <w:r>
        <w:rPr>
          <w:rFonts w:cs="Meiryo" w:hAnsi="Meiryo" w:eastAsia="Meiryo" w:ascii="Meiryo"/>
          <w:color w:val="221F1F"/>
          <w:spacing w:val="13"/>
          <w:w w:val="89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5"/>
          <w:w w:val="89"/>
          <w:sz w:val="22"/>
          <w:szCs w:val="22"/>
        </w:rPr>
        <w:t>b</w:t>
      </w:r>
      <w:r>
        <w:rPr>
          <w:rFonts w:cs="Meiryo" w:hAnsi="Meiryo" w:eastAsia="Meiryo" w:ascii="Meiryo"/>
          <w:color w:val="221F1F"/>
          <w:spacing w:val="0"/>
          <w:w w:val="89"/>
          <w:sz w:val="22"/>
          <w:szCs w:val="22"/>
        </w:rPr>
        <w:t>e</w:t>
      </w:r>
      <w:r>
        <w:rPr>
          <w:rFonts w:cs="Meiryo" w:hAnsi="Meiryo" w:eastAsia="Meiryo" w:ascii="Meiryo"/>
          <w:color w:val="221F1F"/>
          <w:spacing w:val="-5"/>
          <w:w w:val="89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9"/>
          <w:sz w:val="22"/>
          <w:szCs w:val="22"/>
        </w:rPr>
        <w:t>that</w:t>
      </w:r>
      <w:r>
        <w:rPr>
          <w:rFonts w:cs="Meiryo" w:hAnsi="Meiryo" w:eastAsia="Meiryo" w:ascii="Meiryo"/>
          <w:color w:val="221F1F"/>
          <w:spacing w:val="25"/>
          <w:w w:val="89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9"/>
          <w:sz w:val="22"/>
          <w:szCs w:val="22"/>
        </w:rPr>
        <w:t>maternal</w:t>
      </w:r>
      <w:r>
        <w:rPr>
          <w:rFonts w:cs="Meiryo" w:hAnsi="Meiryo" w:eastAsia="Meiryo" w:ascii="Meiryo"/>
          <w:color w:val="221F1F"/>
          <w:spacing w:val="8"/>
          <w:w w:val="89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9"/>
          <w:sz w:val="22"/>
          <w:szCs w:val="22"/>
        </w:rPr>
        <w:t>i</w:t>
      </w:r>
      <w:r>
        <w:rPr>
          <w:rFonts w:cs="Meiryo" w:hAnsi="Meiryo" w:eastAsia="Meiryo" w:ascii="Meiryo"/>
          <w:color w:val="221F1F"/>
          <w:spacing w:val="-5"/>
          <w:w w:val="89"/>
          <w:sz w:val="22"/>
          <w:szCs w:val="22"/>
        </w:rPr>
        <w:t>n</w:t>
      </w:r>
      <w:r>
        <w:rPr>
          <w:rFonts w:cs="Meiryo" w:hAnsi="Meiryo" w:eastAsia="Meiryo" w:ascii="Meiryo"/>
          <w:color w:val="221F1F"/>
          <w:spacing w:val="0"/>
          <w:w w:val="89"/>
          <w:sz w:val="22"/>
          <w:szCs w:val="22"/>
        </w:rPr>
        <w:t>telligence</w:t>
      </w:r>
      <w:r>
        <w:rPr>
          <w:rFonts w:cs="Meiryo" w:hAnsi="Meiryo" w:eastAsia="Meiryo" w:ascii="Meiryo"/>
          <w:color w:val="221F1F"/>
          <w:spacing w:val="9"/>
          <w:w w:val="89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is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driving</w:t>
      </w:r>
      <w:r>
        <w:rPr>
          <w:rFonts w:cs="Meiryo" w:hAnsi="Meiryo" w:eastAsia="Meiryo" w:ascii="Meiryo"/>
          <w:color w:val="221F1F"/>
          <w:spacing w:val="48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the</w:t>
      </w:r>
      <w:r>
        <w:rPr>
          <w:rFonts w:cs="Meiryo" w:hAnsi="Meiryo" w:eastAsia="Meiryo" w:ascii="Meiryo"/>
          <w:color w:val="221F1F"/>
          <w:spacing w:val="8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eﬀect.</w:t>
      </w:r>
      <w:r>
        <w:rPr>
          <w:rFonts w:cs="Meiryo" w:hAnsi="Meiryo" w:eastAsia="Meiryo" w:ascii="Meiryo"/>
          <w:color w:val="221F1F"/>
          <w:spacing w:val="12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Smarter</w:t>
      </w:r>
      <w:r>
        <w:rPr>
          <w:rFonts w:cs="Meiryo" w:hAnsi="Meiryo" w:eastAsia="Meiryo" w:ascii="Meiryo"/>
          <w:color w:val="221F1F"/>
          <w:spacing w:val="14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mothers</w:t>
      </w:r>
      <w:r>
        <w:rPr>
          <w:rFonts w:cs="Meiryo" w:hAnsi="Meiryo" w:eastAsia="Meiryo" w:ascii="Meiryo"/>
          <w:color w:val="221F1F"/>
          <w:spacing w:val="-4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mig</w:t>
      </w:r>
      <w:r>
        <w:rPr>
          <w:rFonts w:cs="Meiryo" w:hAnsi="Meiryo" w:eastAsia="Meiryo" w:ascii="Meiryo"/>
          <w:color w:val="221F1F"/>
          <w:spacing w:val="-5"/>
          <w:w w:val="87"/>
          <w:sz w:val="22"/>
          <w:szCs w:val="22"/>
        </w:rPr>
        <w:t>h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t</w:t>
      </w:r>
      <w:r>
        <w:rPr>
          <w:rFonts w:cs="Meiryo" w:hAnsi="Meiryo" w:eastAsia="Meiryo" w:ascii="Meiryo"/>
          <w:color w:val="221F1F"/>
          <w:spacing w:val="27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5"/>
          <w:w w:val="87"/>
          <w:sz w:val="22"/>
          <w:szCs w:val="22"/>
        </w:rPr>
        <w:t>b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e</w:t>
      </w:r>
      <w:r>
        <w:rPr>
          <w:rFonts w:cs="Meiryo" w:hAnsi="Meiryo" w:eastAsia="Meiryo" w:ascii="Meiryo"/>
          <w:color w:val="221F1F"/>
          <w:spacing w:val="-2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more</w:t>
      </w:r>
      <w:r>
        <w:rPr>
          <w:rFonts w:cs="Meiryo" w:hAnsi="Meiryo" w:eastAsia="Meiryo" w:ascii="Meiryo"/>
          <w:color w:val="221F1F"/>
          <w:spacing w:val="-6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eﬀecti</w:t>
      </w:r>
      <w:r>
        <w:rPr>
          <w:rFonts w:cs="Meiryo" w:hAnsi="Meiryo" w:eastAsia="Meiryo" w:ascii="Meiryo"/>
          <w:color w:val="221F1F"/>
          <w:spacing w:val="-5"/>
          <w:w w:val="87"/>
          <w:sz w:val="22"/>
          <w:szCs w:val="22"/>
        </w:rPr>
        <w:t>v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e</w:t>
      </w:r>
      <w:r>
        <w:rPr>
          <w:rFonts w:cs="Meiryo" w:hAnsi="Meiryo" w:eastAsia="Meiryo" w:ascii="Meiryo"/>
          <w:color w:val="221F1F"/>
          <w:spacing w:val="-1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a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t</w:t>
      </w:r>
      <w:r>
        <w:rPr>
          <w:rFonts w:cs="Meiryo" w:hAnsi="Meiryo" w:eastAsia="Meiryo" w:ascii="Meiryo"/>
          <w:color w:val="221F1F"/>
          <w:spacing w:val="-21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90"/>
          <w:sz w:val="22"/>
          <w:szCs w:val="22"/>
        </w:rPr>
        <w:t>inducing</w:t>
      </w:r>
      <w:r>
        <w:rPr>
          <w:rFonts w:cs="Meiryo" w:hAnsi="Meiryo" w:eastAsia="Meiryo" w:ascii="Meiryo"/>
          <w:color w:val="221F1F"/>
          <w:spacing w:val="11"/>
          <w:w w:val="9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90"/>
          <w:sz w:val="22"/>
          <w:szCs w:val="22"/>
        </w:rPr>
        <w:t>their</w:t>
      </w:r>
      <w:r>
        <w:rPr>
          <w:rFonts w:cs="Meiryo" w:hAnsi="Meiryo" w:eastAsia="Meiryo" w:ascii="Meiryo"/>
          <w:color w:val="221F1F"/>
          <w:spacing w:val="7"/>
          <w:w w:val="9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-5"/>
          <w:w w:val="90"/>
          <w:sz w:val="22"/>
          <w:szCs w:val="22"/>
        </w:rPr>
        <w:t>c</w:t>
      </w:r>
      <w:r>
        <w:rPr>
          <w:rFonts w:cs="Meiryo" w:hAnsi="Meiryo" w:eastAsia="Meiryo" w:ascii="Meiryo"/>
          <w:color w:val="221F1F"/>
          <w:spacing w:val="0"/>
          <w:w w:val="90"/>
          <w:sz w:val="22"/>
          <w:szCs w:val="22"/>
        </w:rPr>
        <w:t>hildren</w:t>
      </w:r>
      <w:r>
        <w:rPr>
          <w:rFonts w:cs="Meiryo" w:hAnsi="Meiryo" w:eastAsia="Meiryo" w:ascii="Meiryo"/>
          <w:color w:val="221F1F"/>
          <w:spacing w:val="6"/>
          <w:w w:val="9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to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del</w:t>
      </w:r>
      <w:r>
        <w:rPr>
          <w:rFonts w:cs="Meiryo" w:hAnsi="Meiryo" w:eastAsia="Meiryo" w:ascii="Meiryo"/>
          <w:color w:val="221F1F"/>
          <w:spacing w:val="-5"/>
          <w:w w:val="88"/>
          <w:sz w:val="22"/>
          <w:szCs w:val="22"/>
        </w:rPr>
        <w:t>a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y</w:t>
      </w:r>
      <w:r>
        <w:rPr>
          <w:rFonts w:cs="Meiryo" w:hAnsi="Meiryo" w:eastAsia="Meiryo" w:ascii="Meiryo"/>
          <w:color w:val="221F1F"/>
          <w:spacing w:val="13"/>
          <w:w w:val="88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9"/>
          <w:sz w:val="22"/>
          <w:szCs w:val="22"/>
        </w:rPr>
        <w:t>i</w:t>
      </w:r>
      <w:r>
        <w:rPr>
          <w:rFonts w:cs="Meiryo" w:hAnsi="Meiryo" w:eastAsia="Meiryo" w:ascii="Meiryo"/>
          <w:color w:val="221F1F"/>
          <w:spacing w:val="-6"/>
          <w:w w:val="90"/>
          <w:sz w:val="22"/>
          <w:szCs w:val="22"/>
        </w:rPr>
        <w:t>n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tercourse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3"/>
          <w:sz w:val="22"/>
          <w:szCs w:val="22"/>
        </w:rPr>
        <w:t>–</w:t>
      </w:r>
      <w:r>
        <w:rPr>
          <w:rFonts w:cs="Meiryo" w:hAnsi="Meiryo" w:eastAsia="Meiryo" w:ascii="Meiryo"/>
          <w:color w:val="221F1F"/>
          <w:spacing w:val="8"/>
          <w:w w:val="83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5"/>
          <w:w w:val="83"/>
          <w:sz w:val="22"/>
          <w:szCs w:val="22"/>
        </w:rPr>
        <w:t>p</w:t>
      </w:r>
      <w:r>
        <w:rPr>
          <w:rFonts w:cs="Meiryo" w:hAnsi="Meiryo" w:eastAsia="Meiryo" w:ascii="Meiryo"/>
          <w:color w:val="221F1F"/>
          <w:spacing w:val="0"/>
          <w:w w:val="83"/>
          <w:sz w:val="22"/>
          <w:szCs w:val="22"/>
        </w:rPr>
        <w:t>erhaps</w:t>
      </w:r>
      <w:r>
        <w:rPr>
          <w:rFonts w:cs="Meiryo" w:hAnsi="Meiryo" w:eastAsia="Meiryo" w:ascii="Meiryo"/>
          <w:color w:val="221F1F"/>
          <w:spacing w:val="45"/>
          <w:w w:val="83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-6"/>
          <w:w w:val="100"/>
          <w:sz w:val="22"/>
          <w:szCs w:val="22"/>
        </w:rPr>
        <w:t>b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y</w:t>
      </w:r>
      <w:r>
        <w:rPr>
          <w:rFonts w:cs="Meiryo" w:hAnsi="Meiryo" w:eastAsia="Meiryo" w:ascii="Meiryo"/>
          <w:color w:val="221F1F"/>
          <w:spacing w:val="-22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eﬀecti</w:t>
      </w:r>
      <w:r>
        <w:rPr>
          <w:rFonts w:cs="Meiryo" w:hAnsi="Meiryo" w:eastAsia="Meiryo" w:ascii="Meiryo"/>
          <w:color w:val="221F1F"/>
          <w:spacing w:val="-5"/>
          <w:w w:val="87"/>
          <w:sz w:val="22"/>
          <w:szCs w:val="22"/>
        </w:rPr>
        <w:t>v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ely</w:t>
      </w:r>
      <w:r>
        <w:rPr>
          <w:rFonts w:cs="Meiryo" w:hAnsi="Meiryo" w:eastAsia="Meiryo" w:ascii="Meiryo"/>
          <w:color w:val="221F1F"/>
          <w:spacing w:val="22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co</w:t>
      </w:r>
      <w:r>
        <w:rPr>
          <w:rFonts w:cs="Meiryo" w:hAnsi="Meiryo" w:eastAsia="Meiryo" w:ascii="Meiryo"/>
          <w:color w:val="221F1F"/>
          <w:spacing w:val="-5"/>
          <w:w w:val="87"/>
          <w:sz w:val="22"/>
          <w:szCs w:val="22"/>
        </w:rPr>
        <w:t>n</w:t>
      </w:r>
      <w:r>
        <w:rPr>
          <w:rFonts w:cs="Meiryo" w:hAnsi="Meiryo" w:eastAsia="Meiryo" w:ascii="Meiryo"/>
          <w:color w:val="221F1F"/>
          <w:spacing w:val="-5"/>
          <w:w w:val="87"/>
          <w:sz w:val="22"/>
          <w:szCs w:val="22"/>
        </w:rPr>
        <w:t>v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eying</w:t>
      </w:r>
      <w:r>
        <w:rPr>
          <w:rFonts w:cs="Meiryo" w:hAnsi="Meiryo" w:eastAsia="Meiryo" w:ascii="Meiryo"/>
          <w:color w:val="221F1F"/>
          <w:spacing w:val="20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the</w:t>
      </w:r>
      <w:r>
        <w:rPr>
          <w:rFonts w:cs="Meiryo" w:hAnsi="Meiryo" w:eastAsia="Meiryo" w:ascii="Meiryo"/>
          <w:color w:val="221F1F"/>
          <w:spacing w:val="12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riskiness</w:t>
      </w:r>
      <w:r>
        <w:rPr>
          <w:rFonts w:cs="Meiryo" w:hAnsi="Meiryo" w:eastAsia="Meiryo" w:ascii="Meiryo"/>
          <w:color w:val="221F1F"/>
          <w:spacing w:val="10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of</w:t>
      </w:r>
      <w:r>
        <w:rPr>
          <w:rFonts w:cs="Meiryo" w:hAnsi="Meiryo" w:eastAsia="Meiryo" w:ascii="Meiryo"/>
          <w:color w:val="221F1F"/>
          <w:spacing w:val="-30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sexual</w:t>
      </w:r>
      <w:r>
        <w:rPr>
          <w:rFonts w:cs="Meiryo" w:hAnsi="Meiryo" w:eastAsia="Meiryo" w:ascii="Meiryo"/>
          <w:color w:val="221F1F"/>
          <w:spacing w:val="9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i</w:t>
      </w:r>
      <w:r>
        <w:rPr>
          <w:rFonts w:cs="Meiryo" w:hAnsi="Meiryo" w:eastAsia="Meiryo" w:ascii="Meiryo"/>
          <w:color w:val="221F1F"/>
          <w:spacing w:val="-6"/>
          <w:w w:val="100"/>
          <w:sz w:val="22"/>
          <w:szCs w:val="22"/>
        </w:rPr>
        <w:t>n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tercourse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90"/>
          <w:sz w:val="22"/>
          <w:szCs w:val="22"/>
        </w:rPr>
        <w:t>(Hut</w:t>
      </w:r>
      <w:r>
        <w:rPr>
          <w:rFonts w:cs="Meiryo" w:hAnsi="Meiryo" w:eastAsia="Meiryo" w:ascii="Meiryo"/>
          <w:color w:val="221F1F"/>
          <w:spacing w:val="-5"/>
          <w:w w:val="90"/>
          <w:sz w:val="22"/>
          <w:szCs w:val="22"/>
        </w:rPr>
        <w:t>c</w:t>
      </w:r>
      <w:r>
        <w:rPr>
          <w:rFonts w:cs="Meiryo" w:hAnsi="Meiryo" w:eastAsia="Meiryo" w:ascii="Meiryo"/>
          <w:color w:val="221F1F"/>
          <w:spacing w:val="0"/>
          <w:w w:val="90"/>
          <w:sz w:val="22"/>
          <w:szCs w:val="22"/>
        </w:rPr>
        <w:t>hinson</w:t>
      </w:r>
      <w:r>
        <w:rPr>
          <w:rFonts w:cs="Meiryo" w:hAnsi="Meiryo" w:eastAsia="Meiryo" w:ascii="Meiryo"/>
          <w:color w:val="221F1F"/>
          <w:spacing w:val="15"/>
          <w:w w:val="9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et</w:t>
      </w:r>
      <w:r>
        <w:rPr>
          <w:rFonts w:cs="Meiryo" w:hAnsi="Meiryo" w:eastAsia="Meiryo" w:ascii="Meiryo"/>
          <w:color w:val="221F1F"/>
          <w:spacing w:val="-28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2"/>
          <w:sz w:val="22"/>
          <w:szCs w:val="22"/>
        </w:rPr>
        <w:t>al.,</w:t>
      </w:r>
      <w:r>
        <w:rPr>
          <w:rFonts w:cs="Meiryo" w:hAnsi="Meiryo" w:eastAsia="Meiryo" w:ascii="Meiryo"/>
          <w:color w:val="221F1F"/>
          <w:spacing w:val="29"/>
          <w:w w:val="82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2"/>
          <w:sz w:val="22"/>
          <w:szCs w:val="22"/>
        </w:rPr>
        <w:t>2003;</w:t>
      </w:r>
      <w:r>
        <w:rPr>
          <w:rFonts w:cs="Meiryo" w:hAnsi="Meiryo" w:eastAsia="Meiryo" w:ascii="Meiryo"/>
          <w:color w:val="221F1F"/>
          <w:spacing w:val="-12"/>
          <w:w w:val="82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C.</w:t>
      </w:r>
      <w:r>
        <w:rPr>
          <w:rFonts w:cs="Meiryo" w:hAnsi="Meiryo" w:eastAsia="Meiryo" w:ascii="Meiryo"/>
          <w:color w:val="221F1F"/>
          <w:spacing w:val="-5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90"/>
          <w:sz w:val="22"/>
          <w:szCs w:val="22"/>
        </w:rPr>
        <w:t>Mathews</w:t>
      </w:r>
      <w:r>
        <w:rPr>
          <w:rFonts w:cs="Meiryo" w:hAnsi="Meiryo" w:eastAsia="Meiryo" w:ascii="Meiryo"/>
          <w:color w:val="221F1F"/>
          <w:spacing w:val="7"/>
          <w:w w:val="9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et</w:t>
      </w:r>
      <w:r>
        <w:rPr>
          <w:rFonts w:cs="Meiryo" w:hAnsi="Meiryo" w:eastAsia="Meiryo" w:ascii="Meiryo"/>
          <w:color w:val="221F1F"/>
          <w:spacing w:val="-28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al.,</w:t>
      </w:r>
      <w:r>
        <w:rPr>
          <w:rFonts w:cs="Meiryo" w:hAnsi="Meiryo" w:eastAsia="Meiryo" w:ascii="Meiryo"/>
          <w:color w:val="221F1F"/>
          <w:spacing w:val="5"/>
          <w:w w:val="88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2009).</w:t>
      </w:r>
      <w:r>
        <w:rPr>
          <w:rFonts w:cs="Meiryo" w:hAnsi="Meiryo" w:eastAsia="Meiryo" w:ascii="Meiryo"/>
          <w:color w:val="221F1F"/>
          <w:spacing w:val="-16"/>
          <w:w w:val="88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Considering</w:t>
      </w:r>
      <w:r>
        <w:rPr>
          <w:rFonts w:cs="Meiryo" w:hAnsi="Meiryo" w:eastAsia="Meiryo" w:ascii="Meiryo"/>
          <w:color w:val="221F1F"/>
          <w:spacing w:val="34"/>
          <w:w w:val="88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that</w:t>
      </w:r>
      <w:r>
        <w:rPr>
          <w:rFonts w:cs="Meiryo" w:hAnsi="Meiryo" w:eastAsia="Meiryo" w:ascii="Meiryo"/>
          <w:color w:val="221F1F"/>
          <w:spacing w:val="30"/>
          <w:w w:val="88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i</w:t>
      </w:r>
      <w:r>
        <w:rPr>
          <w:rFonts w:cs="Meiryo" w:hAnsi="Meiryo" w:eastAsia="Meiryo" w:ascii="Meiryo"/>
          <w:color w:val="221F1F"/>
          <w:spacing w:val="-5"/>
          <w:w w:val="88"/>
          <w:sz w:val="22"/>
          <w:szCs w:val="22"/>
        </w:rPr>
        <w:t>n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telligence</w:t>
      </w:r>
      <w:r>
        <w:rPr>
          <w:rFonts w:cs="Meiryo" w:hAnsi="Meiryo" w:eastAsia="Meiryo" w:ascii="Meiryo"/>
          <w:color w:val="221F1F"/>
          <w:spacing w:val="21"/>
          <w:w w:val="88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9"/>
          <w:sz w:val="22"/>
          <w:szCs w:val="22"/>
        </w:rPr>
        <w:t>is</w:t>
      </w:r>
      <w:r>
        <w:rPr>
          <w:rFonts w:cs="Meiryo" w:hAnsi="Meiryo" w:eastAsia="Meiryo" w:ascii="Meiryo"/>
          <w:color w:val="221F1F"/>
          <w:spacing w:val="0"/>
          <w:w w:val="89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92"/>
          <w:sz w:val="22"/>
          <w:szCs w:val="22"/>
        </w:rPr>
        <w:t>highly</w:t>
      </w:r>
      <w:r>
        <w:rPr>
          <w:rFonts w:cs="Meiryo" w:hAnsi="Meiryo" w:eastAsia="Meiryo" w:ascii="Meiryo"/>
          <w:color w:val="221F1F"/>
          <w:spacing w:val="-1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9"/>
          <w:sz w:val="22"/>
          <w:szCs w:val="22"/>
        </w:rPr>
        <w:t>heritable</w:t>
      </w:r>
      <w:r>
        <w:rPr>
          <w:rFonts w:cs="Meiryo" w:hAnsi="Meiryo" w:eastAsia="Meiryo" w:ascii="Meiryo"/>
          <w:color w:val="221F1F"/>
          <w:spacing w:val="18"/>
          <w:w w:val="89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9"/>
          <w:sz w:val="22"/>
          <w:szCs w:val="22"/>
        </w:rPr>
        <w:t>(Bou</w:t>
      </w:r>
      <w:r>
        <w:rPr>
          <w:rFonts w:cs="Meiryo" w:hAnsi="Meiryo" w:eastAsia="Meiryo" w:ascii="Meiryo"/>
          <w:color w:val="221F1F"/>
          <w:spacing w:val="-5"/>
          <w:w w:val="89"/>
          <w:sz w:val="22"/>
          <w:szCs w:val="22"/>
        </w:rPr>
        <w:t>c</w:t>
      </w:r>
      <w:r>
        <w:rPr>
          <w:rFonts w:cs="Meiryo" w:hAnsi="Meiryo" w:eastAsia="Meiryo" w:ascii="Meiryo"/>
          <w:color w:val="221F1F"/>
          <w:spacing w:val="0"/>
          <w:w w:val="89"/>
          <w:sz w:val="22"/>
          <w:szCs w:val="22"/>
        </w:rPr>
        <w:t>hard,</w:t>
      </w:r>
      <w:r>
        <w:rPr>
          <w:rFonts w:cs="Meiryo" w:hAnsi="Meiryo" w:eastAsia="Meiryo" w:ascii="Meiryo"/>
          <w:color w:val="221F1F"/>
          <w:spacing w:val="14"/>
          <w:w w:val="89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Jr.,</w:t>
      </w:r>
      <w:r>
        <w:rPr>
          <w:rFonts w:cs="Meiryo" w:hAnsi="Meiryo" w:eastAsia="Meiryo" w:ascii="Meiryo"/>
          <w:color w:val="221F1F"/>
          <w:spacing w:val="-25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5"/>
          <w:sz w:val="22"/>
          <w:szCs w:val="22"/>
        </w:rPr>
        <w:t>2004)</w:t>
      </w:r>
      <w:r>
        <w:rPr>
          <w:rFonts w:cs="Meiryo" w:hAnsi="Meiryo" w:eastAsia="Meiryo" w:ascii="Meiryo"/>
          <w:color w:val="221F1F"/>
          <w:spacing w:val="-15"/>
          <w:w w:val="85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5"/>
          <w:sz w:val="22"/>
          <w:szCs w:val="22"/>
        </w:rPr>
        <w:t>and</w:t>
      </w:r>
      <w:r>
        <w:rPr>
          <w:rFonts w:cs="Meiryo" w:hAnsi="Meiryo" w:eastAsia="Meiryo" w:ascii="Meiryo"/>
          <w:color w:val="221F1F"/>
          <w:spacing w:val="26"/>
          <w:w w:val="85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5"/>
          <w:sz w:val="22"/>
          <w:szCs w:val="22"/>
        </w:rPr>
        <w:t>t</w:t>
      </w:r>
      <w:r>
        <w:rPr>
          <w:rFonts w:cs="Meiryo" w:hAnsi="Meiryo" w:eastAsia="Meiryo" w:ascii="Meiryo"/>
          <w:color w:val="221F1F"/>
          <w:spacing w:val="-5"/>
          <w:w w:val="85"/>
          <w:sz w:val="22"/>
          <w:szCs w:val="22"/>
        </w:rPr>
        <w:t>h</w:t>
      </w:r>
      <w:r>
        <w:rPr>
          <w:rFonts w:cs="Meiryo" w:hAnsi="Meiryo" w:eastAsia="Meiryo" w:ascii="Meiryo"/>
          <w:color w:val="221F1F"/>
          <w:spacing w:val="0"/>
          <w:w w:val="85"/>
          <w:sz w:val="22"/>
          <w:szCs w:val="22"/>
        </w:rPr>
        <w:t>us</w:t>
      </w:r>
      <w:r>
        <w:rPr>
          <w:rFonts w:cs="Meiryo" w:hAnsi="Meiryo" w:eastAsia="Meiryo" w:ascii="Meiryo"/>
          <w:color w:val="221F1F"/>
          <w:spacing w:val="29"/>
          <w:w w:val="85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5"/>
          <w:sz w:val="22"/>
          <w:szCs w:val="22"/>
        </w:rPr>
        <w:t>highly</w:t>
      </w:r>
      <w:r>
        <w:rPr>
          <w:rFonts w:cs="Meiryo" w:hAnsi="Meiryo" w:eastAsia="Meiryo" w:ascii="Meiryo"/>
          <w:color w:val="221F1F"/>
          <w:spacing w:val="55"/>
          <w:w w:val="85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5"/>
          <w:sz w:val="22"/>
          <w:szCs w:val="22"/>
        </w:rPr>
        <w:t>correlated</w:t>
      </w:r>
      <w:r>
        <w:rPr>
          <w:rFonts w:cs="Meiryo" w:hAnsi="Meiryo" w:eastAsia="Meiryo" w:ascii="Meiryo"/>
          <w:color w:val="221F1F"/>
          <w:spacing w:val="43"/>
          <w:w w:val="85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5"/>
          <w:sz w:val="22"/>
          <w:szCs w:val="22"/>
        </w:rPr>
        <w:t>across</w:t>
      </w:r>
      <w:r>
        <w:rPr>
          <w:rFonts w:cs="Meiryo" w:hAnsi="Meiryo" w:eastAsia="Meiryo" w:ascii="Meiryo"/>
          <w:color w:val="221F1F"/>
          <w:spacing w:val="4"/>
          <w:w w:val="85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generations,</w:t>
      </w:r>
      <w:r>
        <w:rPr>
          <w:rFonts w:cs="Meiryo" w:hAnsi="Meiryo" w:eastAsia="Meiryo" w:ascii="Meiryo"/>
          <w:color w:val="000000"/>
          <w:spacing w:val="0"/>
          <w:w w:val="100"/>
          <w:sz w:val="22"/>
          <w:szCs w:val="22"/>
        </w:rPr>
      </w:r>
    </w:p>
    <w:p>
      <w:pPr>
        <w:rPr>
          <w:rFonts w:cs="Meiryo" w:hAnsi="Meiryo" w:eastAsia="Meiryo" w:ascii="Meiryo"/>
          <w:sz w:val="22"/>
          <w:szCs w:val="22"/>
        </w:rPr>
        <w:jc w:val="left"/>
        <w:spacing w:before="5" w:lineRule="auto" w:line="252"/>
        <w:ind w:left="155" w:right="492"/>
      </w:pPr>
      <w:r>
        <w:rPr>
          <w:rFonts w:cs="Meiryo" w:hAnsi="Meiryo" w:eastAsia="Meiryo" w:ascii="Meiryo"/>
          <w:color w:val="221F1F"/>
          <w:spacing w:val="0"/>
          <w:w w:val="90"/>
          <w:sz w:val="22"/>
          <w:szCs w:val="22"/>
        </w:rPr>
        <w:t>this</w:t>
      </w:r>
      <w:r>
        <w:rPr>
          <w:rFonts w:cs="Meiryo" w:hAnsi="Meiryo" w:eastAsia="Meiryo" w:ascii="Meiryo"/>
          <w:color w:val="221F1F"/>
          <w:spacing w:val="14"/>
          <w:w w:val="9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90"/>
          <w:sz w:val="22"/>
          <w:szCs w:val="22"/>
        </w:rPr>
        <w:t>alternati</w:t>
      </w:r>
      <w:r>
        <w:rPr>
          <w:rFonts w:cs="Meiryo" w:hAnsi="Meiryo" w:eastAsia="Meiryo" w:ascii="Meiryo"/>
          <w:color w:val="221F1F"/>
          <w:spacing w:val="-4"/>
          <w:w w:val="90"/>
          <w:sz w:val="22"/>
          <w:szCs w:val="22"/>
        </w:rPr>
        <w:t>v</w:t>
      </w:r>
      <w:r>
        <w:rPr>
          <w:rFonts w:cs="Meiryo" w:hAnsi="Meiryo" w:eastAsia="Meiryo" w:ascii="Meiryo"/>
          <w:color w:val="221F1F"/>
          <w:spacing w:val="0"/>
          <w:w w:val="90"/>
          <w:sz w:val="22"/>
          <w:szCs w:val="22"/>
        </w:rPr>
        <w:t>e</w:t>
      </w:r>
      <w:r>
        <w:rPr>
          <w:rFonts w:cs="Meiryo" w:hAnsi="Meiryo" w:eastAsia="Meiryo" w:ascii="Meiryo"/>
          <w:color w:val="221F1F"/>
          <w:spacing w:val="10"/>
          <w:w w:val="9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90"/>
          <w:sz w:val="22"/>
          <w:szCs w:val="22"/>
        </w:rPr>
        <w:t>explaination</w:t>
      </w:r>
      <w:r>
        <w:rPr>
          <w:rFonts w:cs="Meiryo" w:hAnsi="Meiryo" w:eastAsia="Meiryo" w:ascii="Meiryo"/>
          <w:color w:val="221F1F"/>
          <w:spacing w:val="20"/>
          <w:w w:val="9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-5"/>
          <w:w w:val="90"/>
          <w:sz w:val="22"/>
          <w:szCs w:val="22"/>
        </w:rPr>
        <w:t>w</w:t>
      </w:r>
      <w:r>
        <w:rPr>
          <w:rFonts w:cs="Meiryo" w:hAnsi="Meiryo" w:eastAsia="Meiryo" w:ascii="Meiryo"/>
          <w:color w:val="221F1F"/>
          <w:spacing w:val="0"/>
          <w:w w:val="90"/>
          <w:sz w:val="22"/>
          <w:szCs w:val="22"/>
        </w:rPr>
        <w:t>ould</w:t>
      </w:r>
      <w:r>
        <w:rPr>
          <w:rFonts w:cs="Meiryo" w:hAnsi="Meiryo" w:eastAsia="Meiryo" w:ascii="Meiryo"/>
          <w:color w:val="221F1F"/>
          <w:spacing w:val="3"/>
          <w:w w:val="9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still</w:t>
      </w:r>
      <w:r>
        <w:rPr>
          <w:rFonts w:cs="Meiryo" w:hAnsi="Meiryo" w:eastAsia="Meiryo" w:ascii="Meiryo"/>
          <w:color w:val="221F1F"/>
          <w:spacing w:val="-8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5"/>
          <w:w w:val="89"/>
          <w:sz w:val="22"/>
          <w:szCs w:val="22"/>
        </w:rPr>
        <w:t>b</w:t>
      </w:r>
      <w:r>
        <w:rPr>
          <w:rFonts w:cs="Meiryo" w:hAnsi="Meiryo" w:eastAsia="Meiryo" w:ascii="Meiryo"/>
          <w:color w:val="221F1F"/>
          <w:spacing w:val="0"/>
          <w:w w:val="89"/>
          <w:sz w:val="22"/>
          <w:szCs w:val="22"/>
        </w:rPr>
        <w:t>e</w:t>
      </w:r>
      <w:r>
        <w:rPr>
          <w:rFonts w:cs="Meiryo" w:hAnsi="Meiryo" w:eastAsia="Meiryo" w:ascii="Meiryo"/>
          <w:color w:val="221F1F"/>
          <w:spacing w:val="-5"/>
          <w:w w:val="89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9"/>
          <w:sz w:val="22"/>
          <w:szCs w:val="22"/>
        </w:rPr>
        <w:t>consiste</w:t>
      </w:r>
      <w:r>
        <w:rPr>
          <w:rFonts w:cs="Meiryo" w:hAnsi="Meiryo" w:eastAsia="Meiryo" w:ascii="Meiryo"/>
          <w:color w:val="221F1F"/>
          <w:spacing w:val="-5"/>
          <w:w w:val="89"/>
          <w:sz w:val="22"/>
          <w:szCs w:val="22"/>
        </w:rPr>
        <w:t>n</w:t>
      </w:r>
      <w:r>
        <w:rPr>
          <w:rFonts w:cs="Meiryo" w:hAnsi="Meiryo" w:eastAsia="Meiryo" w:ascii="Meiryo"/>
          <w:color w:val="221F1F"/>
          <w:spacing w:val="0"/>
          <w:w w:val="89"/>
          <w:sz w:val="22"/>
          <w:szCs w:val="22"/>
        </w:rPr>
        <w:t>t</w:t>
      </w:r>
      <w:r>
        <w:rPr>
          <w:rFonts w:cs="Meiryo" w:hAnsi="Meiryo" w:eastAsia="Meiryo" w:ascii="Meiryo"/>
          <w:color w:val="221F1F"/>
          <w:spacing w:val="-3"/>
          <w:w w:val="89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9"/>
          <w:sz w:val="22"/>
          <w:szCs w:val="22"/>
        </w:rPr>
        <w:t>with</w:t>
      </w:r>
      <w:r>
        <w:rPr>
          <w:rFonts w:cs="Meiryo" w:hAnsi="Meiryo" w:eastAsia="Meiryo" w:ascii="Meiryo"/>
          <w:color w:val="221F1F"/>
          <w:spacing w:val="26"/>
          <w:w w:val="89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9"/>
          <w:sz w:val="22"/>
          <w:szCs w:val="22"/>
        </w:rPr>
        <w:t>the</w:t>
      </w:r>
      <w:r>
        <w:rPr>
          <w:rFonts w:cs="Meiryo" w:hAnsi="Meiryo" w:eastAsia="Meiryo" w:ascii="Meiryo"/>
          <w:color w:val="221F1F"/>
          <w:spacing w:val="4"/>
          <w:w w:val="89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9"/>
          <w:sz w:val="22"/>
          <w:szCs w:val="22"/>
        </w:rPr>
        <w:t>traditional</w:t>
      </w:r>
      <w:r>
        <w:rPr>
          <w:rFonts w:cs="Meiryo" w:hAnsi="Meiryo" w:eastAsia="Meiryo" w:ascii="Meiryo"/>
          <w:color w:val="221F1F"/>
          <w:spacing w:val="51"/>
          <w:w w:val="89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6"/>
          <w:w w:val="91"/>
          <w:sz w:val="22"/>
          <w:szCs w:val="22"/>
        </w:rPr>
        <w:t>b</w:t>
      </w:r>
      <w:r>
        <w:rPr>
          <w:rFonts w:cs="Meiryo" w:hAnsi="Meiryo" w:eastAsia="Meiryo" w:ascii="Meiryo"/>
          <w:color w:val="221F1F"/>
          <w:spacing w:val="0"/>
          <w:w w:val="77"/>
          <w:sz w:val="22"/>
          <w:szCs w:val="22"/>
        </w:rPr>
        <w:t>e</w:t>
      </w:r>
      <w:r>
        <w:rPr>
          <w:rFonts w:cs="Meiryo" w:hAnsi="Meiryo" w:eastAsia="Meiryo" w:ascii="Meiryo"/>
          <w:color w:val="221F1F"/>
          <w:spacing w:val="-6"/>
          <w:w w:val="102"/>
          <w:sz w:val="22"/>
          <w:szCs w:val="22"/>
        </w:rPr>
        <w:t>t</w:t>
      </w:r>
      <w:r>
        <w:rPr>
          <w:rFonts w:cs="Meiryo" w:hAnsi="Meiryo" w:eastAsia="Meiryo" w:ascii="Meiryo"/>
          <w:color w:val="221F1F"/>
          <w:spacing w:val="-6"/>
          <w:w w:val="86"/>
          <w:sz w:val="22"/>
          <w:szCs w:val="22"/>
        </w:rPr>
        <w:t>w</w:t>
      </w:r>
      <w:r>
        <w:rPr>
          <w:rFonts w:cs="Meiryo" w:hAnsi="Meiryo" w:eastAsia="Meiryo" w:ascii="Meiryo"/>
          <w:color w:val="221F1F"/>
          <w:spacing w:val="0"/>
          <w:w w:val="81"/>
          <w:sz w:val="22"/>
          <w:szCs w:val="22"/>
        </w:rPr>
        <w:t>een</w:t>
      </w:r>
      <w:r>
        <w:rPr>
          <w:rFonts w:cs="Meiryo" w:hAnsi="Meiryo" w:eastAsia="Meiryo" w:ascii="Meiryo"/>
          <w:color w:val="221F1F"/>
          <w:spacing w:val="0"/>
          <w:w w:val="81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9"/>
          <w:sz w:val="22"/>
          <w:szCs w:val="22"/>
        </w:rPr>
        <w:t>family</w:t>
      </w:r>
      <w:r>
        <w:rPr>
          <w:rFonts w:cs="Meiryo" w:hAnsi="Meiryo" w:eastAsia="Meiryo" w:ascii="Meiryo"/>
          <w:color w:val="221F1F"/>
          <w:spacing w:val="27"/>
          <w:w w:val="89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9"/>
          <w:sz w:val="22"/>
          <w:szCs w:val="22"/>
        </w:rPr>
        <w:t>ﬁndings,</w:t>
      </w:r>
      <w:r>
        <w:rPr>
          <w:rFonts w:cs="Meiryo" w:hAnsi="Meiryo" w:eastAsia="Meiryo" w:ascii="Meiryo"/>
          <w:color w:val="221F1F"/>
          <w:spacing w:val="-2"/>
          <w:w w:val="89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9"/>
          <w:sz w:val="22"/>
          <w:szCs w:val="22"/>
        </w:rPr>
        <w:t>whi</w:t>
      </w:r>
      <w:r>
        <w:rPr>
          <w:rFonts w:cs="Meiryo" w:hAnsi="Meiryo" w:eastAsia="Meiryo" w:ascii="Meiryo"/>
          <w:color w:val="221F1F"/>
          <w:spacing w:val="-5"/>
          <w:w w:val="89"/>
          <w:sz w:val="22"/>
          <w:szCs w:val="22"/>
        </w:rPr>
        <w:t>c</w:t>
      </w:r>
      <w:r>
        <w:rPr>
          <w:rFonts w:cs="Meiryo" w:hAnsi="Meiryo" w:eastAsia="Meiryo" w:ascii="Meiryo"/>
          <w:color w:val="221F1F"/>
          <w:spacing w:val="0"/>
          <w:w w:val="89"/>
          <w:sz w:val="22"/>
          <w:szCs w:val="22"/>
        </w:rPr>
        <w:t>h</w:t>
      </w:r>
      <w:r>
        <w:rPr>
          <w:rFonts w:cs="Meiryo" w:hAnsi="Meiryo" w:eastAsia="Meiryo" w:ascii="Meiryo"/>
          <w:color w:val="221F1F"/>
          <w:spacing w:val="13"/>
          <w:w w:val="89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9"/>
          <w:sz w:val="22"/>
          <w:szCs w:val="22"/>
        </w:rPr>
        <w:t>d</w:t>
      </w:r>
      <w:r>
        <w:rPr>
          <w:rFonts w:cs="Meiryo" w:hAnsi="Meiryo" w:eastAsia="Meiryo" w:ascii="Meiryo"/>
          <w:color w:val="221F1F"/>
          <w:spacing w:val="0"/>
          <w:w w:val="89"/>
          <w:sz w:val="22"/>
          <w:szCs w:val="22"/>
        </w:rPr>
        <w:t>o</w:t>
      </w:r>
      <w:r>
        <w:rPr>
          <w:rFonts w:cs="Meiryo" w:hAnsi="Meiryo" w:eastAsia="Meiryo" w:ascii="Meiryo"/>
          <w:color w:val="221F1F"/>
          <w:spacing w:val="3"/>
          <w:w w:val="89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9"/>
          <w:sz w:val="22"/>
          <w:szCs w:val="22"/>
        </w:rPr>
        <w:t>not</w:t>
      </w:r>
      <w:r>
        <w:rPr>
          <w:rFonts w:cs="Meiryo" w:hAnsi="Meiryo" w:eastAsia="Meiryo" w:ascii="Meiryo"/>
          <w:color w:val="221F1F"/>
          <w:spacing w:val="12"/>
          <w:w w:val="89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9"/>
          <w:sz w:val="22"/>
          <w:szCs w:val="22"/>
        </w:rPr>
        <w:t>co</w:t>
      </w:r>
      <w:r>
        <w:rPr>
          <w:rFonts w:cs="Meiryo" w:hAnsi="Meiryo" w:eastAsia="Meiryo" w:ascii="Meiryo"/>
          <w:color w:val="221F1F"/>
          <w:spacing w:val="-5"/>
          <w:w w:val="89"/>
          <w:sz w:val="22"/>
          <w:szCs w:val="22"/>
        </w:rPr>
        <w:t>n</w:t>
      </w:r>
      <w:r>
        <w:rPr>
          <w:rFonts w:cs="Meiryo" w:hAnsi="Meiryo" w:eastAsia="Meiryo" w:ascii="Meiryo"/>
          <w:color w:val="221F1F"/>
          <w:spacing w:val="0"/>
          <w:w w:val="89"/>
          <w:sz w:val="22"/>
          <w:szCs w:val="22"/>
        </w:rPr>
        <w:t>trol</w:t>
      </w:r>
      <w:r>
        <w:rPr>
          <w:rFonts w:cs="Meiryo" w:hAnsi="Meiryo" w:eastAsia="Meiryo" w:ascii="Meiryo"/>
          <w:color w:val="221F1F"/>
          <w:spacing w:val="18"/>
          <w:w w:val="89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9"/>
          <w:sz w:val="22"/>
          <w:szCs w:val="22"/>
        </w:rPr>
        <w:t>for</w:t>
      </w:r>
      <w:r>
        <w:rPr>
          <w:rFonts w:cs="Meiryo" w:hAnsi="Meiryo" w:eastAsia="Meiryo" w:ascii="Meiryo"/>
          <w:color w:val="221F1F"/>
          <w:spacing w:val="7"/>
          <w:w w:val="89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9"/>
          <w:sz w:val="22"/>
          <w:szCs w:val="22"/>
        </w:rPr>
        <w:t>maternal</w:t>
      </w:r>
      <w:r>
        <w:rPr>
          <w:rFonts w:cs="Meiryo" w:hAnsi="Meiryo" w:eastAsia="Meiryo" w:ascii="Meiryo"/>
          <w:color w:val="221F1F"/>
          <w:spacing w:val="8"/>
          <w:w w:val="89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9"/>
          <w:sz w:val="22"/>
          <w:szCs w:val="22"/>
        </w:rPr>
        <w:t>i</w:t>
      </w:r>
      <w:r>
        <w:rPr>
          <w:rFonts w:cs="Meiryo" w:hAnsi="Meiryo" w:eastAsia="Meiryo" w:ascii="Meiryo"/>
          <w:color w:val="221F1F"/>
          <w:spacing w:val="-5"/>
          <w:w w:val="89"/>
          <w:sz w:val="22"/>
          <w:szCs w:val="22"/>
        </w:rPr>
        <w:t>n</w:t>
      </w:r>
      <w:r>
        <w:rPr>
          <w:rFonts w:cs="Meiryo" w:hAnsi="Meiryo" w:eastAsia="Meiryo" w:ascii="Meiryo"/>
          <w:color w:val="221F1F"/>
          <w:spacing w:val="0"/>
          <w:w w:val="89"/>
          <w:sz w:val="22"/>
          <w:szCs w:val="22"/>
        </w:rPr>
        <w:t>telligence</w:t>
      </w:r>
      <w:r>
        <w:rPr>
          <w:rFonts w:cs="Meiryo" w:hAnsi="Meiryo" w:eastAsia="Meiryo" w:ascii="Meiryo"/>
          <w:color w:val="221F1F"/>
          <w:spacing w:val="8"/>
          <w:w w:val="89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9"/>
          <w:sz w:val="22"/>
          <w:szCs w:val="22"/>
        </w:rPr>
        <w:t>(Hal</w:t>
      </w:r>
      <w:r>
        <w:rPr>
          <w:rFonts w:cs="Meiryo" w:hAnsi="Meiryo" w:eastAsia="Meiryo" w:ascii="Meiryo"/>
          <w:color w:val="221F1F"/>
          <w:spacing w:val="6"/>
          <w:w w:val="89"/>
          <w:sz w:val="22"/>
          <w:szCs w:val="22"/>
        </w:rPr>
        <w:t>p</w:t>
      </w:r>
      <w:r>
        <w:rPr>
          <w:rFonts w:cs="Meiryo" w:hAnsi="Meiryo" w:eastAsia="Meiryo" w:ascii="Meiryo"/>
          <w:color w:val="221F1F"/>
          <w:spacing w:val="0"/>
          <w:w w:val="89"/>
          <w:sz w:val="22"/>
          <w:szCs w:val="22"/>
        </w:rPr>
        <w:t>ern</w:t>
      </w:r>
      <w:r>
        <w:rPr>
          <w:rFonts w:cs="Meiryo" w:hAnsi="Meiryo" w:eastAsia="Meiryo" w:ascii="Meiryo"/>
          <w:color w:val="221F1F"/>
          <w:spacing w:val="26"/>
          <w:w w:val="89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et</w:t>
      </w:r>
      <w:r>
        <w:rPr>
          <w:rFonts w:cs="Meiryo" w:hAnsi="Meiryo" w:eastAsia="Meiryo" w:ascii="Meiryo"/>
          <w:color w:val="221F1F"/>
          <w:spacing w:val="-28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2"/>
          <w:sz w:val="22"/>
          <w:szCs w:val="22"/>
        </w:rPr>
        <w:t>al.,</w:t>
      </w:r>
      <w:r>
        <w:rPr>
          <w:rFonts w:cs="Meiryo" w:hAnsi="Meiryo" w:eastAsia="Meiryo" w:ascii="Meiryo"/>
          <w:color w:val="221F1F"/>
          <w:spacing w:val="29"/>
          <w:w w:val="82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2"/>
          <w:sz w:val="22"/>
          <w:szCs w:val="22"/>
        </w:rPr>
        <w:t>2000;</w:t>
      </w:r>
      <w:r>
        <w:rPr>
          <w:rFonts w:cs="Meiryo" w:hAnsi="Meiryo" w:eastAsia="Meiryo" w:ascii="Meiryo"/>
          <w:color w:val="221F1F"/>
          <w:spacing w:val="0"/>
          <w:w w:val="82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Mott,</w:t>
      </w:r>
      <w:r>
        <w:rPr>
          <w:rFonts w:cs="Meiryo" w:hAnsi="Meiryo" w:eastAsia="Meiryo" w:ascii="Meiryo"/>
          <w:color w:val="221F1F"/>
          <w:spacing w:val="-17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78"/>
          <w:sz w:val="22"/>
          <w:szCs w:val="22"/>
        </w:rPr>
        <w:t>1983;</w:t>
      </w:r>
      <w:r>
        <w:rPr>
          <w:rFonts w:cs="Meiryo" w:hAnsi="Meiryo" w:eastAsia="Meiryo" w:ascii="Meiryo"/>
          <w:color w:val="221F1F"/>
          <w:spacing w:val="16"/>
          <w:w w:val="78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-6"/>
          <w:w w:val="100"/>
          <w:sz w:val="22"/>
          <w:szCs w:val="22"/>
        </w:rPr>
        <w:t>P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aul</w:t>
      </w:r>
      <w:r>
        <w:rPr>
          <w:rFonts w:cs="Meiryo" w:hAnsi="Meiryo" w:eastAsia="Meiryo" w:ascii="Meiryo"/>
          <w:color w:val="221F1F"/>
          <w:spacing w:val="-11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et</w:t>
      </w:r>
      <w:r>
        <w:rPr>
          <w:rFonts w:cs="Meiryo" w:hAnsi="Meiryo" w:eastAsia="Meiryo" w:ascii="Meiryo"/>
          <w:color w:val="221F1F"/>
          <w:spacing w:val="-28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2"/>
          <w:sz w:val="22"/>
          <w:szCs w:val="22"/>
        </w:rPr>
        <w:t>al.,</w:t>
      </w:r>
      <w:r>
        <w:rPr>
          <w:rFonts w:cs="Meiryo" w:hAnsi="Meiryo" w:eastAsia="Meiryo" w:ascii="Meiryo"/>
          <w:color w:val="221F1F"/>
          <w:spacing w:val="29"/>
          <w:w w:val="82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2"/>
          <w:sz w:val="22"/>
          <w:szCs w:val="22"/>
        </w:rPr>
        <w:t>2000;</w:t>
      </w:r>
      <w:r>
        <w:rPr>
          <w:rFonts w:cs="Meiryo" w:hAnsi="Meiryo" w:eastAsia="Meiryo" w:ascii="Meiryo"/>
          <w:color w:val="221F1F"/>
          <w:spacing w:val="-12"/>
          <w:w w:val="82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-16"/>
          <w:w w:val="90"/>
          <w:sz w:val="22"/>
          <w:szCs w:val="22"/>
        </w:rPr>
        <w:t>W</w:t>
      </w:r>
      <w:r>
        <w:rPr>
          <w:rFonts w:cs="Meiryo" w:hAnsi="Meiryo" w:eastAsia="Meiryo" w:ascii="Meiryo"/>
          <w:color w:val="221F1F"/>
          <w:spacing w:val="5"/>
          <w:w w:val="90"/>
          <w:sz w:val="22"/>
          <w:szCs w:val="22"/>
        </w:rPr>
        <w:t>o</w:t>
      </w:r>
      <w:r>
        <w:rPr>
          <w:rFonts w:cs="Meiryo" w:hAnsi="Meiryo" w:eastAsia="Meiryo" w:ascii="Meiryo"/>
          <w:color w:val="221F1F"/>
          <w:spacing w:val="6"/>
          <w:w w:val="90"/>
          <w:sz w:val="22"/>
          <w:szCs w:val="22"/>
        </w:rPr>
        <w:t>o</w:t>
      </w:r>
      <w:r>
        <w:rPr>
          <w:rFonts w:cs="Meiryo" w:hAnsi="Meiryo" w:eastAsia="Meiryo" w:ascii="Meiryo"/>
          <w:color w:val="221F1F"/>
          <w:spacing w:val="0"/>
          <w:w w:val="90"/>
          <w:sz w:val="22"/>
          <w:szCs w:val="22"/>
        </w:rPr>
        <w:t>d</w:t>
      </w:r>
      <w:r>
        <w:rPr>
          <w:rFonts w:cs="Meiryo" w:hAnsi="Meiryo" w:eastAsia="Meiryo" w:ascii="Meiryo"/>
          <w:color w:val="221F1F"/>
          <w:spacing w:val="-5"/>
          <w:w w:val="90"/>
          <w:sz w:val="22"/>
          <w:szCs w:val="22"/>
        </w:rPr>
        <w:t>w</w:t>
      </w:r>
      <w:r>
        <w:rPr>
          <w:rFonts w:cs="Meiryo" w:hAnsi="Meiryo" w:eastAsia="Meiryo" w:ascii="Meiryo"/>
          <w:color w:val="221F1F"/>
          <w:spacing w:val="0"/>
          <w:w w:val="90"/>
          <w:sz w:val="22"/>
          <w:szCs w:val="22"/>
        </w:rPr>
        <w:t>ard</w:t>
      </w:r>
      <w:r>
        <w:rPr>
          <w:rFonts w:cs="Meiryo" w:hAnsi="Meiryo" w:eastAsia="Meiryo" w:ascii="Meiryo"/>
          <w:color w:val="221F1F"/>
          <w:spacing w:val="11"/>
          <w:w w:val="9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et</w:t>
      </w:r>
      <w:r>
        <w:rPr>
          <w:rFonts w:cs="Meiryo" w:hAnsi="Meiryo" w:eastAsia="Meiryo" w:ascii="Meiryo"/>
          <w:color w:val="221F1F"/>
          <w:spacing w:val="-28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4"/>
          <w:sz w:val="22"/>
          <w:szCs w:val="22"/>
        </w:rPr>
        <w:t>al.,</w:t>
      </w:r>
      <w:r>
        <w:rPr>
          <w:rFonts w:cs="Meiryo" w:hAnsi="Meiryo" w:eastAsia="Meiryo" w:ascii="Meiryo"/>
          <w:color w:val="221F1F"/>
          <w:spacing w:val="21"/>
          <w:w w:val="84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4"/>
          <w:sz w:val="22"/>
          <w:szCs w:val="22"/>
        </w:rPr>
        <w:t>2001).</w:t>
      </w:r>
      <w:r>
        <w:rPr>
          <w:rFonts w:cs="Meiryo" w:hAnsi="Meiryo" w:eastAsia="Meiryo" w:ascii="Meiryo"/>
          <w:color w:val="000000"/>
          <w:spacing w:val="0"/>
          <w:w w:val="100"/>
          <w:sz w:val="22"/>
          <w:szCs w:val="22"/>
        </w:rPr>
      </w:r>
    </w:p>
    <w:p>
      <w:pPr>
        <w:rPr>
          <w:rFonts w:cs="Meiryo" w:hAnsi="Meiryo" w:eastAsia="Meiryo" w:ascii="Meiryo"/>
          <w:sz w:val="22"/>
          <w:szCs w:val="22"/>
        </w:rPr>
        <w:jc w:val="left"/>
        <w:spacing w:before="5" w:lineRule="auto" w:line="252"/>
        <w:ind w:left="155" w:right="103" w:firstLine="542"/>
      </w:pPr>
      <w:r>
        <w:rPr>
          <w:rFonts w:cs="Meiryo" w:hAnsi="Meiryo" w:eastAsia="Meiryo" w:ascii="Meiryo"/>
          <w:b/>
          <w:color w:val="221F1F"/>
          <w:spacing w:val="0"/>
          <w:w w:val="100"/>
          <w:sz w:val="22"/>
          <w:szCs w:val="22"/>
        </w:rPr>
        <w:t>Within.</w:t>
      </w:r>
      <w:r>
        <w:rPr>
          <w:rFonts w:cs="Meiryo" w:hAnsi="Meiryo" w:eastAsia="Meiryo" w:ascii="Meiryo"/>
          <w:b/>
          <w:color w:val="221F1F"/>
          <w:spacing w:val="0"/>
          <w:w w:val="100"/>
          <w:sz w:val="22"/>
          <w:szCs w:val="22"/>
        </w:rPr>
        <w:t>  </w:t>
      </w:r>
      <w:r>
        <w:rPr>
          <w:rFonts w:cs="Meiryo" w:hAnsi="Meiryo" w:eastAsia="Meiryo" w:ascii="Meiryo"/>
          <w:b/>
          <w:color w:val="221F1F"/>
          <w:spacing w:val="19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In</w:t>
      </w:r>
      <w:r>
        <w:rPr>
          <w:rFonts w:cs="Meiryo" w:hAnsi="Meiryo" w:eastAsia="Meiryo" w:ascii="Meiryo"/>
          <w:color w:val="221F1F"/>
          <w:spacing w:val="-26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the</w:t>
      </w:r>
      <w:r>
        <w:rPr>
          <w:rFonts w:cs="Meiryo" w:hAnsi="Meiryo" w:eastAsia="Meiryo" w:ascii="Meiryo"/>
          <w:color w:val="221F1F"/>
          <w:spacing w:val="12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within-family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15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analyses,</w:t>
      </w:r>
      <w:r>
        <w:rPr>
          <w:rFonts w:cs="Meiryo" w:hAnsi="Meiryo" w:eastAsia="Meiryo" w:ascii="Meiryo"/>
          <w:color w:val="221F1F"/>
          <w:spacing w:val="-10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the</w:t>
      </w:r>
      <w:r>
        <w:rPr>
          <w:rFonts w:cs="Meiryo" w:hAnsi="Meiryo" w:eastAsia="Meiryo" w:ascii="Meiryo"/>
          <w:color w:val="221F1F"/>
          <w:spacing w:val="12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eﬀect</w:t>
      </w:r>
      <w:r>
        <w:rPr>
          <w:rFonts w:cs="Meiryo" w:hAnsi="Meiryo" w:eastAsia="Meiryo" w:ascii="Meiryo"/>
          <w:color w:val="221F1F"/>
          <w:spacing w:val="-3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-10"/>
          <w:w w:val="87"/>
          <w:sz w:val="22"/>
          <w:szCs w:val="22"/>
        </w:rPr>
        <w:t>v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anishes</w:t>
      </w:r>
      <w:r>
        <w:rPr>
          <w:rFonts w:cs="Meiryo" w:hAnsi="Meiryo" w:eastAsia="Meiryo" w:ascii="Meiryo"/>
          <w:color w:val="221F1F"/>
          <w:spacing w:val="-1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for</w:t>
      </w:r>
      <w:r>
        <w:rPr>
          <w:rFonts w:cs="Meiryo" w:hAnsi="Meiryo" w:eastAsia="Meiryo" w:ascii="Meiryo"/>
          <w:color w:val="221F1F"/>
          <w:spacing w:val="15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5"/>
          <w:w w:val="87"/>
          <w:sz w:val="22"/>
          <w:szCs w:val="22"/>
        </w:rPr>
        <w:t>b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oth</w:t>
      </w:r>
      <w:r>
        <w:rPr>
          <w:rFonts w:cs="Meiryo" w:hAnsi="Meiryo" w:eastAsia="Meiryo" w:ascii="Meiryo"/>
          <w:color w:val="221F1F"/>
          <w:spacing w:val="26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maternal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9"/>
          <w:sz w:val="22"/>
          <w:szCs w:val="22"/>
        </w:rPr>
        <w:t>i</w:t>
      </w:r>
      <w:r>
        <w:rPr>
          <w:rFonts w:cs="Meiryo" w:hAnsi="Meiryo" w:eastAsia="Meiryo" w:ascii="Meiryo"/>
          <w:color w:val="221F1F"/>
          <w:spacing w:val="-5"/>
          <w:w w:val="89"/>
          <w:sz w:val="22"/>
          <w:szCs w:val="22"/>
        </w:rPr>
        <w:t>n</w:t>
      </w:r>
      <w:r>
        <w:rPr>
          <w:rFonts w:cs="Meiryo" w:hAnsi="Meiryo" w:eastAsia="Meiryo" w:ascii="Meiryo"/>
          <w:color w:val="221F1F"/>
          <w:spacing w:val="0"/>
          <w:w w:val="89"/>
          <w:sz w:val="22"/>
          <w:szCs w:val="22"/>
        </w:rPr>
        <w:t>telligence</w:t>
      </w:r>
      <w:r>
        <w:rPr>
          <w:rFonts w:cs="Meiryo" w:hAnsi="Meiryo" w:eastAsia="Meiryo" w:ascii="Meiryo"/>
          <w:color w:val="221F1F"/>
          <w:spacing w:val="8"/>
          <w:w w:val="89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9"/>
          <w:sz w:val="22"/>
          <w:szCs w:val="22"/>
        </w:rPr>
        <w:t>and</w:t>
      </w:r>
      <w:r>
        <w:rPr>
          <w:rFonts w:cs="Meiryo" w:hAnsi="Meiryo" w:eastAsia="Meiryo" w:ascii="Meiryo"/>
          <w:color w:val="221F1F"/>
          <w:spacing w:val="7"/>
          <w:w w:val="89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-5"/>
          <w:w w:val="89"/>
          <w:sz w:val="22"/>
          <w:szCs w:val="22"/>
        </w:rPr>
        <w:t>c</w:t>
      </w:r>
      <w:r>
        <w:rPr>
          <w:rFonts w:cs="Meiryo" w:hAnsi="Meiryo" w:eastAsia="Meiryo" w:ascii="Meiryo"/>
          <w:color w:val="221F1F"/>
          <w:spacing w:val="0"/>
          <w:w w:val="89"/>
          <w:sz w:val="22"/>
          <w:szCs w:val="22"/>
        </w:rPr>
        <w:t>hild</w:t>
      </w:r>
      <w:r>
        <w:rPr>
          <w:rFonts w:cs="Meiryo" w:hAnsi="Meiryo" w:eastAsia="Meiryo" w:ascii="Meiryo"/>
          <w:color w:val="221F1F"/>
          <w:spacing w:val="31"/>
          <w:w w:val="89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9"/>
          <w:sz w:val="22"/>
          <w:szCs w:val="22"/>
        </w:rPr>
        <w:t>i</w:t>
      </w:r>
      <w:r>
        <w:rPr>
          <w:rFonts w:cs="Meiryo" w:hAnsi="Meiryo" w:eastAsia="Meiryo" w:ascii="Meiryo"/>
          <w:color w:val="221F1F"/>
          <w:spacing w:val="-5"/>
          <w:w w:val="89"/>
          <w:sz w:val="22"/>
          <w:szCs w:val="22"/>
        </w:rPr>
        <w:t>n</w:t>
      </w:r>
      <w:r>
        <w:rPr>
          <w:rFonts w:cs="Meiryo" w:hAnsi="Meiryo" w:eastAsia="Meiryo" w:ascii="Meiryo"/>
          <w:color w:val="221F1F"/>
          <w:spacing w:val="0"/>
          <w:w w:val="89"/>
          <w:sz w:val="22"/>
          <w:szCs w:val="22"/>
        </w:rPr>
        <w:t>telligence.</w:t>
      </w:r>
      <w:r>
        <w:rPr>
          <w:rFonts w:cs="Meiryo" w:hAnsi="Meiryo" w:eastAsia="Meiryo" w:ascii="Meiryo"/>
          <w:color w:val="221F1F"/>
          <w:spacing w:val="21"/>
          <w:w w:val="89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The</w:t>
      </w:r>
      <w:r>
        <w:rPr>
          <w:rFonts w:cs="Meiryo" w:hAnsi="Meiryo" w:eastAsia="Meiryo" w:ascii="Meiryo"/>
          <w:color w:val="221F1F"/>
          <w:spacing w:val="-25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smarter</w:t>
      </w:r>
      <w:r>
        <w:rPr>
          <w:rFonts w:cs="Meiryo" w:hAnsi="Meiryo" w:eastAsia="Meiryo" w:ascii="Meiryo"/>
          <w:color w:val="221F1F"/>
          <w:spacing w:val="10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o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f</w:t>
      </w:r>
      <w:r>
        <w:rPr>
          <w:rFonts w:cs="Meiryo" w:hAnsi="Meiryo" w:eastAsia="Meiryo" w:ascii="Meiryo"/>
          <w:color w:val="221F1F"/>
          <w:spacing w:val="-28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the</w:t>
      </w:r>
      <w:r>
        <w:rPr>
          <w:rFonts w:cs="Meiryo" w:hAnsi="Meiryo" w:eastAsia="Meiryo" w:ascii="Meiryo"/>
          <w:color w:val="221F1F"/>
          <w:spacing w:val="16"/>
          <w:w w:val="86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Generation</w:t>
      </w:r>
      <w:r>
        <w:rPr>
          <w:rFonts w:cs="Meiryo" w:hAnsi="Meiryo" w:eastAsia="Meiryo" w:ascii="Meiryo"/>
          <w:color w:val="221F1F"/>
          <w:spacing w:val="57"/>
          <w:w w:val="86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2</w:t>
      </w:r>
      <w:r>
        <w:rPr>
          <w:rFonts w:cs="Meiryo" w:hAnsi="Meiryo" w:eastAsia="Meiryo" w:ascii="Meiryo"/>
          <w:color w:val="221F1F"/>
          <w:spacing w:val="1"/>
          <w:w w:val="86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-5"/>
          <w:w w:val="86"/>
          <w:sz w:val="22"/>
          <w:szCs w:val="22"/>
        </w:rPr>
        <w:t>c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hildren</w:t>
      </w:r>
      <w:r>
        <w:rPr>
          <w:rFonts w:cs="Meiryo" w:hAnsi="Meiryo" w:eastAsia="Meiryo" w:ascii="Meiryo"/>
          <w:color w:val="221F1F"/>
          <w:spacing w:val="46"/>
          <w:w w:val="86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-5"/>
          <w:w w:val="86"/>
          <w:sz w:val="22"/>
          <w:szCs w:val="22"/>
        </w:rPr>
        <w:t>w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a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s</w:t>
      </w:r>
      <w:r>
        <w:rPr>
          <w:rFonts w:cs="Meiryo" w:hAnsi="Meiryo" w:eastAsia="Meiryo" w:ascii="Meiryo"/>
          <w:color w:val="221F1F"/>
          <w:spacing w:val="1"/>
          <w:w w:val="86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not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9"/>
          <w:sz w:val="22"/>
          <w:szCs w:val="22"/>
        </w:rPr>
        <w:t>more</w:t>
      </w:r>
      <w:r>
        <w:rPr>
          <w:rFonts w:cs="Meiryo" w:hAnsi="Meiryo" w:eastAsia="Meiryo" w:ascii="Meiryo"/>
          <w:color w:val="221F1F"/>
          <w:spacing w:val="-15"/>
          <w:w w:val="89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9"/>
          <w:sz w:val="22"/>
          <w:szCs w:val="22"/>
        </w:rPr>
        <w:t>li</w:t>
      </w:r>
      <w:r>
        <w:rPr>
          <w:rFonts w:cs="Meiryo" w:hAnsi="Meiryo" w:eastAsia="Meiryo" w:ascii="Meiryo"/>
          <w:color w:val="221F1F"/>
          <w:spacing w:val="-5"/>
          <w:w w:val="89"/>
          <w:sz w:val="22"/>
          <w:szCs w:val="22"/>
        </w:rPr>
        <w:t>k</w:t>
      </w:r>
      <w:r>
        <w:rPr>
          <w:rFonts w:cs="Meiryo" w:hAnsi="Meiryo" w:eastAsia="Meiryo" w:ascii="Meiryo"/>
          <w:color w:val="221F1F"/>
          <w:spacing w:val="0"/>
          <w:w w:val="89"/>
          <w:sz w:val="22"/>
          <w:szCs w:val="22"/>
        </w:rPr>
        <w:t>ely</w:t>
      </w:r>
      <w:r>
        <w:rPr>
          <w:rFonts w:cs="Meiryo" w:hAnsi="Meiryo" w:eastAsia="Meiryo" w:ascii="Meiryo"/>
          <w:color w:val="221F1F"/>
          <w:spacing w:val="37"/>
          <w:w w:val="89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to</w:t>
      </w:r>
      <w:r>
        <w:rPr>
          <w:rFonts w:cs="Meiryo" w:hAnsi="Meiryo" w:eastAsia="Meiryo" w:ascii="Meiryo"/>
          <w:color w:val="221F1F"/>
          <w:spacing w:val="-19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del</w:t>
      </w:r>
      <w:r>
        <w:rPr>
          <w:rFonts w:cs="Meiryo" w:hAnsi="Meiryo" w:eastAsia="Meiryo" w:ascii="Meiryo"/>
          <w:color w:val="221F1F"/>
          <w:spacing w:val="-5"/>
          <w:w w:val="88"/>
          <w:sz w:val="22"/>
          <w:szCs w:val="22"/>
        </w:rPr>
        <w:t>a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y</w:t>
      </w:r>
      <w:r>
        <w:rPr>
          <w:rFonts w:cs="Meiryo" w:hAnsi="Meiryo" w:eastAsia="Meiryo" w:ascii="Meiryo"/>
          <w:color w:val="221F1F"/>
          <w:spacing w:val="13"/>
          <w:w w:val="88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9"/>
          <w:sz w:val="22"/>
          <w:szCs w:val="22"/>
        </w:rPr>
        <w:t>i</w:t>
      </w:r>
      <w:r>
        <w:rPr>
          <w:rFonts w:cs="Meiryo" w:hAnsi="Meiryo" w:eastAsia="Meiryo" w:ascii="Meiryo"/>
          <w:color w:val="221F1F"/>
          <w:spacing w:val="-6"/>
          <w:w w:val="90"/>
          <w:sz w:val="22"/>
          <w:szCs w:val="22"/>
        </w:rPr>
        <w:t>n</w:t>
      </w:r>
      <w:r>
        <w:rPr>
          <w:rFonts w:cs="Meiryo" w:hAnsi="Meiryo" w:eastAsia="Meiryo" w:ascii="Meiryo"/>
          <w:color w:val="221F1F"/>
          <w:spacing w:val="0"/>
          <w:w w:val="85"/>
          <w:sz w:val="22"/>
          <w:szCs w:val="22"/>
        </w:rPr>
        <w:t>tercourse.</w:t>
      </w:r>
      <w:r>
        <w:rPr>
          <w:rFonts w:cs="Meiryo" w:hAnsi="Meiryo" w:eastAsia="Meiryo" w:ascii="Meiryo"/>
          <w:color w:val="221F1F"/>
          <w:spacing w:val="24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More</w:t>
      </w:r>
      <w:r>
        <w:rPr>
          <w:rFonts w:cs="Meiryo" w:hAnsi="Meiryo" w:eastAsia="Meiryo" w:ascii="Meiryo"/>
          <w:color w:val="221F1F"/>
          <w:spacing w:val="-5"/>
          <w:w w:val="88"/>
          <w:sz w:val="22"/>
          <w:szCs w:val="22"/>
        </w:rPr>
        <w:t>o</w:t>
      </w:r>
      <w:r>
        <w:rPr>
          <w:rFonts w:cs="Meiryo" w:hAnsi="Meiryo" w:eastAsia="Meiryo" w:ascii="Meiryo"/>
          <w:color w:val="221F1F"/>
          <w:spacing w:val="-5"/>
          <w:w w:val="88"/>
          <w:sz w:val="22"/>
          <w:szCs w:val="22"/>
        </w:rPr>
        <w:t>v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er,</w:t>
      </w:r>
      <w:r>
        <w:rPr>
          <w:rFonts w:cs="Meiryo" w:hAnsi="Meiryo" w:eastAsia="Meiryo" w:ascii="Meiryo"/>
          <w:color w:val="221F1F"/>
          <w:spacing w:val="18"/>
          <w:w w:val="88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in</w:t>
      </w:r>
      <w:r>
        <w:rPr>
          <w:rFonts w:cs="Meiryo" w:hAnsi="Meiryo" w:eastAsia="Meiryo" w:ascii="Meiryo"/>
          <w:color w:val="221F1F"/>
          <w:spacing w:val="-11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9"/>
          <w:sz w:val="22"/>
          <w:szCs w:val="22"/>
        </w:rPr>
        <w:t>spite</w:t>
      </w:r>
      <w:r>
        <w:rPr>
          <w:rFonts w:cs="Meiryo" w:hAnsi="Meiryo" w:eastAsia="Meiryo" w:ascii="Meiryo"/>
          <w:color w:val="221F1F"/>
          <w:spacing w:val="7"/>
          <w:w w:val="89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of</w:t>
      </w:r>
      <w:r>
        <w:rPr>
          <w:rFonts w:cs="Meiryo" w:hAnsi="Meiryo" w:eastAsia="Meiryo" w:ascii="Meiryo"/>
          <w:color w:val="221F1F"/>
          <w:spacing w:val="-30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our</w:t>
      </w:r>
      <w:r>
        <w:rPr>
          <w:rFonts w:cs="Meiryo" w:hAnsi="Meiryo" w:eastAsia="Meiryo" w:ascii="Meiryo"/>
          <w:color w:val="221F1F"/>
          <w:spacing w:val="8"/>
          <w:w w:val="88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ﬁnding</w:t>
      </w:r>
      <w:r>
        <w:rPr>
          <w:rFonts w:cs="Meiryo" w:hAnsi="Meiryo" w:eastAsia="Meiryo" w:ascii="Meiryo"/>
          <w:color w:val="221F1F"/>
          <w:spacing w:val="30"/>
          <w:w w:val="88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that</w:t>
      </w:r>
      <w:r>
        <w:rPr>
          <w:rFonts w:cs="Meiryo" w:hAnsi="Meiryo" w:eastAsia="Meiryo" w:ascii="Meiryo"/>
          <w:color w:val="221F1F"/>
          <w:spacing w:val="30"/>
          <w:w w:val="88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the</w:t>
      </w:r>
      <w:r>
        <w:rPr>
          <w:rFonts w:cs="Meiryo" w:hAnsi="Meiryo" w:eastAsia="Meiryo" w:ascii="Meiryo"/>
          <w:color w:val="221F1F"/>
          <w:spacing w:val="8"/>
          <w:w w:val="88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Generation</w:t>
      </w:r>
      <w:r>
        <w:rPr>
          <w:rFonts w:cs="Meiryo" w:hAnsi="Meiryo" w:eastAsia="Meiryo" w:ascii="Meiryo"/>
          <w:color w:val="221F1F"/>
          <w:spacing w:val="32"/>
          <w:w w:val="88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1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i</w:t>
      </w:r>
      <w:r>
        <w:rPr>
          <w:rFonts w:cs="Meiryo" w:hAnsi="Meiryo" w:eastAsia="Meiryo" w:ascii="Meiryo"/>
          <w:color w:val="221F1F"/>
          <w:spacing w:val="-5"/>
          <w:w w:val="86"/>
          <w:sz w:val="22"/>
          <w:szCs w:val="22"/>
        </w:rPr>
        <w:t>n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telligence</w:t>
      </w:r>
      <w:r>
        <w:rPr>
          <w:rFonts w:cs="Meiryo" w:hAnsi="Meiryo" w:eastAsia="Meiryo" w:ascii="Meiryo"/>
          <w:color w:val="221F1F"/>
          <w:spacing w:val="46"/>
          <w:w w:val="86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-5"/>
          <w:w w:val="86"/>
          <w:sz w:val="22"/>
          <w:szCs w:val="22"/>
        </w:rPr>
        <w:t>w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a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s</w:t>
      </w:r>
      <w:r>
        <w:rPr>
          <w:rFonts w:cs="Meiryo" w:hAnsi="Meiryo" w:eastAsia="Meiryo" w:ascii="Meiryo"/>
          <w:color w:val="221F1F"/>
          <w:spacing w:val="1"/>
          <w:w w:val="86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a</w:t>
      </w:r>
      <w:r>
        <w:rPr>
          <w:rFonts w:cs="Meiryo" w:hAnsi="Meiryo" w:eastAsia="Meiryo" w:ascii="Meiryo"/>
          <w:color w:val="221F1F"/>
          <w:spacing w:val="-19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9"/>
          <w:sz w:val="22"/>
          <w:szCs w:val="22"/>
        </w:rPr>
        <w:t>relati</w:t>
      </w:r>
      <w:r>
        <w:rPr>
          <w:rFonts w:cs="Meiryo" w:hAnsi="Meiryo" w:eastAsia="Meiryo" w:ascii="Meiryo"/>
          <w:color w:val="221F1F"/>
          <w:spacing w:val="-4"/>
          <w:w w:val="89"/>
          <w:sz w:val="22"/>
          <w:szCs w:val="22"/>
        </w:rPr>
        <w:t>v</w:t>
      </w:r>
      <w:r>
        <w:rPr>
          <w:rFonts w:cs="Meiryo" w:hAnsi="Meiryo" w:eastAsia="Meiryo" w:ascii="Meiryo"/>
          <w:color w:val="221F1F"/>
          <w:spacing w:val="0"/>
          <w:w w:val="89"/>
          <w:sz w:val="22"/>
          <w:szCs w:val="22"/>
        </w:rPr>
        <w:t>ely</w:t>
      </w:r>
      <w:r>
        <w:rPr>
          <w:rFonts w:cs="Meiryo" w:hAnsi="Meiryo" w:eastAsia="Meiryo" w:ascii="Meiryo"/>
          <w:color w:val="221F1F"/>
          <w:spacing w:val="27"/>
          <w:w w:val="89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9"/>
          <w:sz w:val="22"/>
          <w:szCs w:val="22"/>
        </w:rPr>
        <w:t>strong</w:t>
      </w:r>
      <w:r>
        <w:rPr>
          <w:rFonts w:cs="Meiryo" w:hAnsi="Meiryo" w:eastAsia="Meiryo" w:ascii="Meiryo"/>
          <w:color w:val="221F1F"/>
          <w:spacing w:val="-5"/>
          <w:w w:val="89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9"/>
          <w:sz w:val="22"/>
          <w:szCs w:val="22"/>
        </w:rPr>
        <w:t>predictor</w:t>
      </w:r>
      <w:r>
        <w:rPr>
          <w:rFonts w:cs="Meiryo" w:hAnsi="Meiryo" w:eastAsia="Meiryo" w:ascii="Meiryo"/>
          <w:color w:val="221F1F"/>
          <w:spacing w:val="18"/>
          <w:w w:val="89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of</w:t>
      </w:r>
      <w:r>
        <w:rPr>
          <w:rFonts w:cs="Meiryo" w:hAnsi="Meiryo" w:eastAsia="Meiryo" w:ascii="Meiryo"/>
          <w:color w:val="221F1F"/>
          <w:spacing w:val="-30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5"/>
          <w:sz w:val="22"/>
          <w:szCs w:val="22"/>
        </w:rPr>
        <w:t>Generation</w:t>
      </w:r>
      <w:r>
        <w:rPr>
          <w:rFonts w:cs="Meiryo" w:hAnsi="Meiryo" w:eastAsia="Meiryo" w:ascii="Meiryo"/>
          <w:color w:val="221F1F"/>
          <w:spacing w:val="0"/>
          <w:w w:val="85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6"/>
          <w:w w:val="85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5"/>
          <w:sz w:val="22"/>
          <w:szCs w:val="22"/>
        </w:rPr>
        <w:t>2</w:t>
      </w:r>
      <w:r>
        <w:rPr>
          <w:rFonts w:cs="Meiryo" w:hAnsi="Meiryo" w:eastAsia="Meiryo" w:ascii="Meiryo"/>
          <w:color w:val="221F1F"/>
          <w:spacing w:val="3"/>
          <w:w w:val="85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AFI,</w:t>
      </w:r>
      <w:r>
        <w:rPr>
          <w:rFonts w:cs="Meiryo" w:hAnsi="Meiryo" w:eastAsia="Meiryo" w:ascii="Meiryo"/>
          <w:color w:val="221F1F"/>
          <w:spacing w:val="8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-5"/>
          <w:w w:val="81"/>
          <w:sz w:val="22"/>
          <w:szCs w:val="22"/>
        </w:rPr>
        <w:t>w</w:t>
      </w:r>
      <w:r>
        <w:rPr>
          <w:rFonts w:cs="Meiryo" w:hAnsi="Meiryo" w:eastAsia="Meiryo" w:ascii="Meiryo"/>
          <w:color w:val="221F1F"/>
          <w:spacing w:val="0"/>
          <w:w w:val="81"/>
          <w:sz w:val="22"/>
          <w:szCs w:val="22"/>
        </w:rPr>
        <w:t>e</w:t>
      </w:r>
      <w:r>
        <w:rPr>
          <w:rFonts w:cs="Meiryo" w:hAnsi="Meiryo" w:eastAsia="Meiryo" w:ascii="Meiryo"/>
          <w:color w:val="221F1F"/>
          <w:spacing w:val="16"/>
          <w:w w:val="81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did</w:t>
      </w:r>
      <w:r>
        <w:rPr>
          <w:rFonts w:cs="Meiryo" w:hAnsi="Meiryo" w:eastAsia="Meiryo" w:ascii="Meiryo"/>
          <w:color w:val="221F1F"/>
          <w:spacing w:val="-20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90"/>
          <w:sz w:val="22"/>
          <w:szCs w:val="22"/>
        </w:rPr>
        <w:t>not</w:t>
      </w:r>
      <w:r>
        <w:rPr>
          <w:rFonts w:cs="Meiryo" w:hAnsi="Meiryo" w:eastAsia="Meiryo" w:ascii="Meiryo"/>
          <w:color w:val="221F1F"/>
          <w:spacing w:val="6"/>
          <w:w w:val="9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90"/>
          <w:sz w:val="22"/>
          <w:szCs w:val="22"/>
        </w:rPr>
        <w:t>ﬁnd</w:t>
      </w:r>
      <w:r>
        <w:rPr>
          <w:rFonts w:cs="Meiryo" w:hAnsi="Meiryo" w:eastAsia="Meiryo" w:ascii="Meiryo"/>
          <w:color w:val="221F1F"/>
          <w:spacing w:val="10"/>
          <w:w w:val="9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that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5"/>
          <w:sz w:val="22"/>
          <w:szCs w:val="22"/>
        </w:rPr>
        <w:t>diﬀerences</w:t>
      </w:r>
      <w:r>
        <w:rPr>
          <w:rFonts w:cs="Meiryo" w:hAnsi="Meiryo" w:eastAsia="Meiryo" w:ascii="Meiryo"/>
          <w:color w:val="221F1F"/>
          <w:spacing w:val="10"/>
          <w:w w:val="85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in</w:t>
      </w:r>
      <w:r>
        <w:rPr>
          <w:rFonts w:cs="Meiryo" w:hAnsi="Meiryo" w:eastAsia="Meiryo" w:ascii="Meiryo"/>
          <w:color w:val="221F1F"/>
          <w:spacing w:val="-11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Generation</w:t>
      </w:r>
      <w:r>
        <w:rPr>
          <w:rFonts w:cs="Meiryo" w:hAnsi="Meiryo" w:eastAsia="Meiryo" w:ascii="Meiryo"/>
          <w:color w:val="221F1F"/>
          <w:spacing w:val="32"/>
          <w:w w:val="88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1</w:t>
      </w:r>
      <w:r>
        <w:rPr>
          <w:rFonts w:cs="Meiryo" w:hAnsi="Meiryo" w:eastAsia="Meiryo" w:ascii="Meiryo"/>
          <w:color w:val="221F1F"/>
          <w:spacing w:val="-3"/>
          <w:w w:val="88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i</w:t>
      </w:r>
      <w:r>
        <w:rPr>
          <w:rFonts w:cs="Meiryo" w:hAnsi="Meiryo" w:eastAsia="Meiryo" w:ascii="Meiryo"/>
          <w:color w:val="221F1F"/>
          <w:spacing w:val="-5"/>
          <w:w w:val="88"/>
          <w:sz w:val="22"/>
          <w:szCs w:val="22"/>
        </w:rPr>
        <w:t>n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telligence</w:t>
      </w:r>
      <w:r>
        <w:rPr>
          <w:rFonts w:cs="Meiryo" w:hAnsi="Meiryo" w:eastAsia="Meiryo" w:ascii="Meiryo"/>
          <w:color w:val="221F1F"/>
          <w:spacing w:val="22"/>
          <w:w w:val="88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are</w:t>
      </w:r>
      <w:r>
        <w:rPr>
          <w:rFonts w:cs="Meiryo" w:hAnsi="Meiryo" w:eastAsia="Meiryo" w:ascii="Meiryo"/>
          <w:color w:val="221F1F"/>
          <w:spacing w:val="-5"/>
          <w:w w:val="88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ass</w:t>
      </w:r>
      <w:r>
        <w:rPr>
          <w:rFonts w:cs="Meiryo" w:hAnsi="Meiryo" w:eastAsia="Meiryo" w:ascii="Meiryo"/>
          <w:color w:val="221F1F"/>
          <w:spacing w:val="6"/>
          <w:w w:val="88"/>
          <w:sz w:val="22"/>
          <w:szCs w:val="22"/>
        </w:rPr>
        <w:t>o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ciated</w:t>
      </w:r>
      <w:r>
        <w:rPr>
          <w:rFonts w:cs="Meiryo" w:hAnsi="Meiryo" w:eastAsia="Meiryo" w:ascii="Meiryo"/>
          <w:color w:val="221F1F"/>
          <w:spacing w:val="-7"/>
          <w:w w:val="88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with</w:t>
      </w:r>
      <w:r>
        <w:rPr>
          <w:rFonts w:cs="Meiryo" w:hAnsi="Meiryo" w:eastAsia="Meiryo" w:ascii="Meiryo"/>
          <w:color w:val="221F1F"/>
          <w:spacing w:val="31"/>
          <w:w w:val="88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5"/>
          <w:sz w:val="22"/>
          <w:szCs w:val="22"/>
        </w:rPr>
        <w:t>diﬀerences</w:t>
      </w:r>
      <w:r>
        <w:rPr>
          <w:rFonts w:cs="Meiryo" w:hAnsi="Meiryo" w:eastAsia="Meiryo" w:ascii="Meiryo"/>
          <w:color w:val="221F1F"/>
          <w:spacing w:val="10"/>
          <w:w w:val="85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in</w:t>
      </w:r>
      <w:r>
        <w:rPr>
          <w:rFonts w:cs="Meiryo" w:hAnsi="Meiryo" w:eastAsia="Meiryo" w:ascii="Meiryo"/>
          <w:color w:val="221F1F"/>
          <w:spacing w:val="-11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5"/>
          <w:sz w:val="22"/>
          <w:szCs w:val="22"/>
        </w:rPr>
        <w:t>Generation</w:t>
      </w:r>
      <w:r>
        <w:rPr>
          <w:rFonts w:cs="Meiryo" w:hAnsi="Meiryo" w:eastAsia="Meiryo" w:ascii="Meiryo"/>
          <w:color w:val="221F1F"/>
          <w:spacing w:val="0"/>
          <w:w w:val="85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6"/>
          <w:w w:val="85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5"/>
          <w:sz w:val="22"/>
          <w:szCs w:val="22"/>
        </w:rPr>
        <w:t>2</w:t>
      </w:r>
      <w:r>
        <w:rPr>
          <w:rFonts w:cs="Meiryo" w:hAnsi="Meiryo" w:eastAsia="Meiryo" w:ascii="Meiryo"/>
          <w:color w:val="000000"/>
          <w:spacing w:val="0"/>
          <w:w w:val="100"/>
          <w:sz w:val="22"/>
          <w:szCs w:val="22"/>
        </w:rPr>
      </w:r>
    </w:p>
    <w:p>
      <w:pPr>
        <w:rPr>
          <w:rFonts w:cs="Meiryo" w:hAnsi="Meiryo" w:eastAsia="Meiryo" w:ascii="Meiryo"/>
          <w:sz w:val="22"/>
          <w:szCs w:val="22"/>
        </w:rPr>
        <w:jc w:val="left"/>
        <w:spacing w:before="5" w:lineRule="auto" w:line="252"/>
        <w:ind w:left="155" w:right="93"/>
      </w:pP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AFI.</w:t>
      </w:r>
      <w:r>
        <w:rPr>
          <w:rFonts w:cs="Meiryo" w:hAnsi="Meiryo" w:eastAsia="Meiryo" w:ascii="Meiryo"/>
          <w:color w:val="221F1F"/>
          <w:spacing w:val="8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T</w:t>
      </w:r>
      <w:r>
        <w:rPr>
          <w:rFonts w:cs="Meiryo" w:hAnsi="Meiryo" w:eastAsia="Meiryo" w:ascii="Meiryo"/>
          <w:color w:val="221F1F"/>
          <w:spacing w:val="-5"/>
          <w:w w:val="87"/>
          <w:sz w:val="22"/>
          <w:szCs w:val="22"/>
        </w:rPr>
        <w:t>h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us,</w:t>
      </w:r>
      <w:r>
        <w:rPr>
          <w:rFonts w:cs="Meiryo" w:hAnsi="Meiryo" w:eastAsia="Meiryo" w:ascii="Meiryo"/>
          <w:color w:val="221F1F"/>
          <w:spacing w:val="36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the</w:t>
      </w:r>
      <w:r>
        <w:rPr>
          <w:rFonts w:cs="Meiryo" w:hAnsi="Meiryo" w:eastAsia="Meiryo" w:ascii="Meiryo"/>
          <w:color w:val="221F1F"/>
          <w:spacing w:val="12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alternati</w:t>
      </w:r>
      <w:r>
        <w:rPr>
          <w:rFonts w:cs="Meiryo" w:hAnsi="Meiryo" w:eastAsia="Meiryo" w:ascii="Meiryo"/>
          <w:color w:val="221F1F"/>
          <w:spacing w:val="-4"/>
          <w:w w:val="87"/>
          <w:sz w:val="22"/>
          <w:szCs w:val="22"/>
        </w:rPr>
        <w:t>v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e</w:t>
      </w:r>
      <w:r>
        <w:rPr>
          <w:rFonts w:cs="Meiryo" w:hAnsi="Meiryo" w:eastAsia="Meiryo" w:ascii="Meiryo"/>
          <w:color w:val="221F1F"/>
          <w:spacing w:val="46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explaination</w:t>
      </w:r>
      <w:r>
        <w:rPr>
          <w:rFonts w:cs="Meiryo" w:hAnsi="Meiryo" w:eastAsia="Meiryo" w:ascii="Meiryo"/>
          <w:color w:val="221F1F"/>
          <w:spacing w:val="61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for</w:t>
      </w:r>
      <w:r>
        <w:rPr>
          <w:rFonts w:cs="Meiryo" w:hAnsi="Meiryo" w:eastAsia="Meiryo" w:ascii="Meiryo"/>
          <w:color w:val="221F1F"/>
          <w:spacing w:val="15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the</w:t>
      </w:r>
      <w:r>
        <w:rPr>
          <w:rFonts w:cs="Meiryo" w:hAnsi="Meiryo" w:eastAsia="Meiryo" w:ascii="Meiryo"/>
          <w:color w:val="221F1F"/>
          <w:spacing w:val="12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5"/>
          <w:w w:val="87"/>
          <w:sz w:val="22"/>
          <w:szCs w:val="22"/>
        </w:rPr>
        <w:t>b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e</w:t>
      </w:r>
      <w:r>
        <w:rPr>
          <w:rFonts w:cs="Meiryo" w:hAnsi="Meiryo" w:eastAsia="Meiryo" w:ascii="Meiryo"/>
          <w:color w:val="221F1F"/>
          <w:spacing w:val="-5"/>
          <w:w w:val="87"/>
          <w:sz w:val="22"/>
          <w:szCs w:val="22"/>
        </w:rPr>
        <w:t>t</w:t>
      </w:r>
      <w:r>
        <w:rPr>
          <w:rFonts w:cs="Meiryo" w:hAnsi="Meiryo" w:eastAsia="Meiryo" w:ascii="Meiryo"/>
          <w:color w:val="221F1F"/>
          <w:spacing w:val="-5"/>
          <w:w w:val="87"/>
          <w:sz w:val="22"/>
          <w:szCs w:val="22"/>
        </w:rPr>
        <w:t>w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e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en-family</w:t>
      </w:r>
      <w:r>
        <w:rPr>
          <w:rFonts w:cs="Meiryo" w:hAnsi="Meiryo" w:eastAsia="Meiryo" w:ascii="Meiryo"/>
          <w:color w:val="221F1F"/>
          <w:spacing w:val="10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results</w:t>
      </w:r>
      <w:r>
        <w:rPr>
          <w:rFonts w:cs="Meiryo" w:hAnsi="Meiryo" w:eastAsia="Meiryo" w:ascii="Meiryo"/>
          <w:color w:val="221F1F"/>
          <w:spacing w:val="9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-5"/>
          <w:w w:val="87"/>
          <w:sz w:val="22"/>
          <w:szCs w:val="22"/>
        </w:rPr>
        <w:t>w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e</w:t>
      </w:r>
      <w:r>
        <w:rPr>
          <w:rFonts w:cs="Meiryo" w:hAnsi="Meiryo" w:eastAsia="Meiryo" w:ascii="Meiryo"/>
          <w:color w:val="221F1F"/>
          <w:spacing w:val="-7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5"/>
          <w:w w:val="87"/>
          <w:sz w:val="22"/>
          <w:szCs w:val="22"/>
        </w:rPr>
        <w:t>p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osed</w:t>
      </w:r>
      <w:r>
        <w:rPr>
          <w:rFonts w:cs="Meiryo" w:hAnsi="Meiryo" w:eastAsia="Meiryo" w:ascii="Meiryo"/>
          <w:color w:val="221F1F"/>
          <w:spacing w:val="-5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in</w:t>
      </w:r>
      <w:r>
        <w:rPr>
          <w:rFonts w:cs="Meiryo" w:hAnsi="Meiryo" w:eastAsia="Meiryo" w:ascii="Meiryo"/>
          <w:color w:val="221F1F"/>
          <w:spacing w:val="-11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the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previous</w:t>
      </w:r>
      <w:r>
        <w:rPr>
          <w:rFonts w:cs="Meiryo" w:hAnsi="Meiryo" w:eastAsia="Meiryo" w:ascii="Meiryo"/>
          <w:color w:val="221F1F"/>
          <w:spacing w:val="29"/>
          <w:w w:val="86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paragraph</w:t>
      </w:r>
      <w:r>
        <w:rPr>
          <w:rFonts w:cs="Meiryo" w:hAnsi="Meiryo" w:eastAsia="Meiryo" w:ascii="Meiryo"/>
          <w:color w:val="221F1F"/>
          <w:spacing w:val="32"/>
          <w:w w:val="86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cannot</w:t>
      </w:r>
      <w:r>
        <w:rPr>
          <w:rFonts w:cs="Meiryo" w:hAnsi="Meiryo" w:eastAsia="Meiryo" w:ascii="Meiryo"/>
          <w:color w:val="221F1F"/>
          <w:spacing w:val="32"/>
          <w:w w:val="86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5"/>
          <w:w w:val="86"/>
          <w:sz w:val="22"/>
          <w:szCs w:val="22"/>
        </w:rPr>
        <w:t>b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e</w:t>
      </w:r>
      <w:r>
        <w:rPr>
          <w:rFonts w:cs="Meiryo" w:hAnsi="Meiryo" w:eastAsia="Meiryo" w:ascii="Meiryo"/>
          <w:color w:val="221F1F"/>
          <w:spacing w:val="6"/>
          <w:w w:val="86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the</w:t>
      </w:r>
      <w:r>
        <w:rPr>
          <w:rFonts w:cs="Meiryo" w:hAnsi="Meiryo" w:eastAsia="Meiryo" w:ascii="Meiryo"/>
          <w:color w:val="221F1F"/>
          <w:spacing w:val="16"/>
          <w:w w:val="86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case.</w:t>
      </w:r>
      <w:r>
        <w:rPr>
          <w:rFonts w:cs="Meiryo" w:hAnsi="Meiryo" w:eastAsia="Meiryo" w:ascii="Meiryo"/>
          <w:color w:val="221F1F"/>
          <w:spacing w:val="11"/>
          <w:w w:val="86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-18"/>
          <w:w w:val="100"/>
          <w:sz w:val="22"/>
          <w:szCs w:val="22"/>
        </w:rPr>
        <w:t>F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or,</w:t>
      </w:r>
      <w:r>
        <w:rPr>
          <w:rFonts w:cs="Meiryo" w:hAnsi="Meiryo" w:eastAsia="Meiryo" w:ascii="Meiryo"/>
          <w:color w:val="221F1F"/>
          <w:spacing w:val="-24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if</w:t>
      </w:r>
      <w:r>
        <w:rPr>
          <w:rFonts w:cs="Meiryo" w:hAnsi="Meiryo" w:eastAsia="Meiryo" w:ascii="Meiryo"/>
          <w:color w:val="221F1F"/>
          <w:spacing w:val="-2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Generation</w:t>
      </w:r>
      <w:r>
        <w:rPr>
          <w:rFonts w:cs="Meiryo" w:hAnsi="Meiryo" w:eastAsia="Meiryo" w:ascii="Meiryo"/>
          <w:color w:val="221F1F"/>
          <w:spacing w:val="32"/>
          <w:w w:val="88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1</w:t>
      </w:r>
      <w:r>
        <w:rPr>
          <w:rFonts w:cs="Meiryo" w:hAnsi="Meiryo" w:eastAsia="Meiryo" w:ascii="Meiryo"/>
          <w:color w:val="221F1F"/>
          <w:spacing w:val="-3"/>
          <w:w w:val="88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i</w:t>
      </w:r>
      <w:r>
        <w:rPr>
          <w:rFonts w:cs="Meiryo" w:hAnsi="Meiryo" w:eastAsia="Meiryo" w:ascii="Meiryo"/>
          <w:color w:val="221F1F"/>
          <w:spacing w:val="-5"/>
          <w:w w:val="88"/>
          <w:sz w:val="22"/>
          <w:szCs w:val="22"/>
        </w:rPr>
        <w:t>n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telligence</w:t>
      </w:r>
      <w:r>
        <w:rPr>
          <w:rFonts w:cs="Meiryo" w:hAnsi="Meiryo" w:eastAsia="Meiryo" w:ascii="Meiryo"/>
          <w:color w:val="221F1F"/>
          <w:spacing w:val="23"/>
          <w:w w:val="88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-5"/>
          <w:w w:val="88"/>
          <w:sz w:val="22"/>
          <w:szCs w:val="22"/>
        </w:rPr>
        <w:t>w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a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s</w:t>
      </w:r>
      <w:r>
        <w:rPr>
          <w:rFonts w:cs="Meiryo" w:hAnsi="Meiryo" w:eastAsia="Meiryo" w:ascii="Meiryo"/>
          <w:color w:val="221F1F"/>
          <w:spacing w:val="-9"/>
          <w:w w:val="88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driving</w:t>
      </w:r>
      <w:r>
        <w:rPr>
          <w:rFonts w:cs="Meiryo" w:hAnsi="Meiryo" w:eastAsia="Meiryo" w:ascii="Meiryo"/>
          <w:color w:val="221F1F"/>
          <w:spacing w:val="45"/>
          <w:w w:val="88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the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5"/>
          <w:sz w:val="22"/>
          <w:szCs w:val="22"/>
        </w:rPr>
        <w:t>eﬀect,</w:t>
      </w:r>
      <w:r>
        <w:rPr>
          <w:rFonts w:cs="Meiryo" w:hAnsi="Meiryo" w:eastAsia="Meiryo" w:ascii="Meiryo"/>
          <w:color w:val="221F1F"/>
          <w:spacing w:val="3"/>
          <w:w w:val="85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-5"/>
          <w:w w:val="85"/>
          <w:sz w:val="22"/>
          <w:szCs w:val="22"/>
        </w:rPr>
        <w:t>w</w:t>
      </w:r>
      <w:r>
        <w:rPr>
          <w:rFonts w:cs="Meiryo" w:hAnsi="Meiryo" w:eastAsia="Meiryo" w:ascii="Meiryo"/>
          <w:color w:val="221F1F"/>
          <w:spacing w:val="0"/>
          <w:w w:val="85"/>
          <w:sz w:val="22"/>
          <w:szCs w:val="22"/>
        </w:rPr>
        <w:t>e</w:t>
      </w:r>
      <w:r>
        <w:rPr>
          <w:rFonts w:cs="Meiryo" w:hAnsi="Meiryo" w:eastAsia="Meiryo" w:ascii="Meiryo"/>
          <w:color w:val="221F1F"/>
          <w:spacing w:val="1"/>
          <w:w w:val="85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-5"/>
          <w:w w:val="85"/>
          <w:sz w:val="22"/>
          <w:szCs w:val="22"/>
        </w:rPr>
        <w:t>w</w:t>
      </w:r>
      <w:r>
        <w:rPr>
          <w:rFonts w:cs="Meiryo" w:hAnsi="Meiryo" w:eastAsia="Meiryo" w:ascii="Meiryo"/>
          <w:color w:val="221F1F"/>
          <w:spacing w:val="0"/>
          <w:w w:val="85"/>
          <w:sz w:val="22"/>
          <w:szCs w:val="22"/>
        </w:rPr>
        <w:t>ould</w:t>
      </w:r>
      <w:r>
        <w:rPr>
          <w:rFonts w:cs="Meiryo" w:hAnsi="Meiryo" w:eastAsia="Meiryo" w:ascii="Meiryo"/>
          <w:color w:val="221F1F"/>
          <w:spacing w:val="38"/>
          <w:w w:val="85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5"/>
          <w:sz w:val="22"/>
          <w:szCs w:val="22"/>
        </w:rPr>
        <w:t>h</w:t>
      </w:r>
      <w:r>
        <w:rPr>
          <w:rFonts w:cs="Meiryo" w:hAnsi="Meiryo" w:eastAsia="Meiryo" w:ascii="Meiryo"/>
          <w:color w:val="221F1F"/>
          <w:spacing w:val="-5"/>
          <w:w w:val="85"/>
          <w:sz w:val="22"/>
          <w:szCs w:val="22"/>
        </w:rPr>
        <w:t>a</w:t>
      </w:r>
      <w:r>
        <w:rPr>
          <w:rFonts w:cs="Meiryo" w:hAnsi="Meiryo" w:eastAsia="Meiryo" w:ascii="Meiryo"/>
          <w:color w:val="221F1F"/>
          <w:spacing w:val="-5"/>
          <w:w w:val="85"/>
          <w:sz w:val="22"/>
          <w:szCs w:val="22"/>
        </w:rPr>
        <w:t>v</w:t>
      </w:r>
      <w:r>
        <w:rPr>
          <w:rFonts w:cs="Meiryo" w:hAnsi="Meiryo" w:eastAsia="Meiryo" w:ascii="Meiryo"/>
          <w:color w:val="221F1F"/>
          <w:spacing w:val="0"/>
          <w:w w:val="85"/>
          <w:sz w:val="22"/>
          <w:szCs w:val="22"/>
        </w:rPr>
        <w:t>e</w:t>
      </w:r>
      <w:r>
        <w:rPr>
          <w:rFonts w:cs="Meiryo" w:hAnsi="Meiryo" w:eastAsia="Meiryo" w:ascii="Meiryo"/>
          <w:color w:val="221F1F"/>
          <w:spacing w:val="16"/>
          <w:w w:val="85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5"/>
          <w:sz w:val="22"/>
          <w:szCs w:val="22"/>
        </w:rPr>
        <w:t>found</w:t>
      </w:r>
      <w:r>
        <w:rPr>
          <w:rFonts w:cs="Meiryo" w:hAnsi="Meiryo" w:eastAsia="Meiryo" w:ascii="Meiryo"/>
          <w:color w:val="221F1F"/>
          <w:spacing w:val="35"/>
          <w:w w:val="85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a</w:t>
      </w:r>
      <w:r>
        <w:rPr>
          <w:rFonts w:cs="Meiryo" w:hAnsi="Meiryo" w:eastAsia="Meiryo" w:ascii="Meiryo"/>
          <w:color w:val="221F1F"/>
          <w:spacing w:val="-19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signiﬁca</w:t>
      </w:r>
      <w:r>
        <w:rPr>
          <w:rFonts w:cs="Meiryo" w:hAnsi="Meiryo" w:eastAsia="Meiryo" w:ascii="Meiryo"/>
          <w:color w:val="221F1F"/>
          <w:spacing w:val="-5"/>
          <w:w w:val="86"/>
          <w:sz w:val="22"/>
          <w:szCs w:val="22"/>
        </w:rPr>
        <w:t>n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t</w:t>
      </w:r>
      <w:r>
        <w:rPr>
          <w:rFonts w:cs="Meiryo" w:hAnsi="Meiryo" w:eastAsia="Meiryo" w:ascii="Meiryo"/>
          <w:color w:val="221F1F"/>
          <w:spacing w:val="52"/>
          <w:w w:val="86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ass</w:t>
      </w:r>
      <w:r>
        <w:rPr>
          <w:rFonts w:cs="Meiryo" w:hAnsi="Meiryo" w:eastAsia="Meiryo" w:ascii="Meiryo"/>
          <w:color w:val="221F1F"/>
          <w:spacing w:val="6"/>
          <w:w w:val="86"/>
          <w:sz w:val="22"/>
          <w:szCs w:val="22"/>
        </w:rPr>
        <w:t>o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ciation,</w:t>
      </w:r>
      <w:r>
        <w:rPr>
          <w:rFonts w:cs="Meiryo" w:hAnsi="Meiryo" w:eastAsia="Meiryo" w:ascii="Meiryo"/>
          <w:color w:val="221F1F"/>
          <w:spacing w:val="31"/>
          <w:w w:val="86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whi</w:t>
      </w:r>
      <w:r>
        <w:rPr>
          <w:rFonts w:cs="Meiryo" w:hAnsi="Meiryo" w:eastAsia="Meiryo" w:ascii="Meiryo"/>
          <w:color w:val="221F1F"/>
          <w:spacing w:val="-5"/>
          <w:w w:val="86"/>
          <w:sz w:val="22"/>
          <w:szCs w:val="22"/>
        </w:rPr>
        <w:t>c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h</w:t>
      </w:r>
      <w:r>
        <w:rPr>
          <w:rFonts w:cs="Meiryo" w:hAnsi="Meiryo" w:eastAsia="Meiryo" w:ascii="Meiryo"/>
          <w:color w:val="221F1F"/>
          <w:spacing w:val="33"/>
          <w:w w:val="86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-5"/>
          <w:w w:val="86"/>
          <w:sz w:val="22"/>
          <w:szCs w:val="22"/>
        </w:rPr>
        <w:t>w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e</w:t>
      </w:r>
      <w:r>
        <w:rPr>
          <w:rFonts w:cs="Meiryo" w:hAnsi="Meiryo" w:eastAsia="Meiryo" w:ascii="Meiryo"/>
          <w:color w:val="221F1F"/>
          <w:spacing w:val="-3"/>
          <w:w w:val="86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did</w:t>
      </w:r>
      <w:r>
        <w:rPr>
          <w:rFonts w:cs="Meiryo" w:hAnsi="Meiryo" w:eastAsia="Meiryo" w:ascii="Meiryo"/>
          <w:color w:val="221F1F"/>
          <w:spacing w:val="-20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not.</w:t>
      </w:r>
      <w:r>
        <w:rPr>
          <w:rFonts w:cs="Meiryo" w:hAnsi="Meiryo" w:eastAsia="Meiryo" w:ascii="Meiryo"/>
          <w:color w:val="000000"/>
          <w:spacing w:val="0"/>
          <w:w w:val="100"/>
          <w:sz w:val="22"/>
          <w:szCs w:val="22"/>
        </w:rPr>
      </w:r>
    </w:p>
    <w:p>
      <w:pPr>
        <w:rPr>
          <w:sz w:val="24"/>
          <w:szCs w:val="24"/>
        </w:rPr>
        <w:jc w:val="left"/>
        <w:spacing w:before="7" w:lineRule="exact" w:line="240"/>
      </w:pPr>
      <w:r>
        <w:rPr>
          <w:sz w:val="24"/>
          <w:szCs w:val="24"/>
        </w:rPr>
      </w:r>
    </w:p>
    <w:p>
      <w:pPr>
        <w:rPr>
          <w:rFonts w:cs="Meiryo" w:hAnsi="Meiryo" w:eastAsia="Meiryo" w:ascii="Meiryo"/>
          <w:sz w:val="22"/>
          <w:szCs w:val="22"/>
        </w:rPr>
        <w:jc w:val="left"/>
        <w:ind w:left="155"/>
      </w:pPr>
      <w:r>
        <w:rPr>
          <w:rFonts w:cs="Meiryo" w:hAnsi="Meiryo" w:eastAsia="Meiryo" w:ascii="Meiryo"/>
          <w:b/>
          <w:color w:val="221F1F"/>
          <w:spacing w:val="0"/>
          <w:w w:val="96"/>
          <w:sz w:val="22"/>
          <w:szCs w:val="22"/>
        </w:rPr>
        <w:t>Concluding</w:t>
      </w:r>
      <w:r>
        <w:rPr>
          <w:rFonts w:cs="Meiryo" w:hAnsi="Meiryo" w:eastAsia="Meiryo" w:ascii="Meiryo"/>
          <w:b/>
          <w:color w:val="221F1F"/>
          <w:spacing w:val="16"/>
          <w:w w:val="96"/>
          <w:sz w:val="22"/>
          <w:szCs w:val="22"/>
        </w:rPr>
        <w:t> </w:t>
      </w:r>
      <w:r>
        <w:rPr>
          <w:rFonts w:cs="Meiryo" w:hAnsi="Meiryo" w:eastAsia="Meiryo" w:ascii="Meiryo"/>
          <w:b/>
          <w:color w:val="221F1F"/>
          <w:spacing w:val="0"/>
          <w:w w:val="100"/>
          <w:sz w:val="22"/>
          <w:szCs w:val="22"/>
        </w:rPr>
        <w:t>Remarks</w:t>
      </w:r>
      <w:r>
        <w:rPr>
          <w:rFonts w:cs="Meiryo" w:hAnsi="Meiryo" w:eastAsia="Meiryo" w:ascii="Meiryo"/>
          <w:color w:val="000000"/>
          <w:spacing w:val="0"/>
          <w:w w:val="100"/>
          <w:sz w:val="22"/>
          <w:szCs w:val="22"/>
        </w:rPr>
      </w:r>
    </w:p>
    <w:p>
      <w:pPr>
        <w:rPr>
          <w:sz w:val="16"/>
          <w:szCs w:val="16"/>
        </w:rPr>
        <w:jc w:val="left"/>
        <w:spacing w:before="8" w:lineRule="exact" w:line="160"/>
      </w:pPr>
      <w:r>
        <w:rPr>
          <w:sz w:val="16"/>
          <w:szCs w:val="16"/>
        </w:rPr>
      </w:r>
    </w:p>
    <w:p>
      <w:pPr>
        <w:rPr>
          <w:rFonts w:cs="Meiryo" w:hAnsi="Meiryo" w:eastAsia="Meiryo" w:ascii="Meiryo"/>
          <w:sz w:val="22"/>
          <w:szCs w:val="22"/>
        </w:rPr>
        <w:jc w:val="left"/>
        <w:spacing w:lineRule="auto" w:line="252"/>
        <w:ind w:left="155" w:right="97" w:firstLine="542"/>
      </w:pP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R</w:t>
      </w:r>
      <w:r>
        <w:rPr>
          <w:rFonts w:cs="Meiryo" w:hAnsi="Meiryo" w:eastAsia="Meiryo" w:ascii="Meiryo"/>
          <w:color w:val="221F1F"/>
          <w:spacing w:val="6"/>
          <w:w w:val="87"/>
          <w:sz w:val="22"/>
          <w:szCs w:val="22"/>
        </w:rPr>
        <w:t>o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dgers</w:t>
      </w:r>
      <w:r>
        <w:rPr>
          <w:rFonts w:cs="Meiryo" w:hAnsi="Meiryo" w:eastAsia="Meiryo" w:ascii="Meiryo"/>
          <w:color w:val="221F1F"/>
          <w:spacing w:val="17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et</w:t>
      </w:r>
      <w:r>
        <w:rPr>
          <w:rFonts w:cs="Meiryo" w:hAnsi="Meiryo" w:eastAsia="Meiryo" w:ascii="Meiryo"/>
          <w:color w:val="221F1F"/>
          <w:spacing w:val="-28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al.</w:t>
      </w:r>
      <w:r>
        <w:rPr>
          <w:rFonts w:cs="Meiryo" w:hAnsi="Meiryo" w:eastAsia="Meiryo" w:ascii="Meiryo"/>
          <w:color w:val="221F1F"/>
          <w:spacing w:val="-30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4"/>
          <w:sz w:val="22"/>
          <w:szCs w:val="22"/>
        </w:rPr>
        <w:t>(2008)</w:t>
      </w:r>
      <w:r>
        <w:rPr>
          <w:rFonts w:cs="Meiryo" w:hAnsi="Meiryo" w:eastAsia="Meiryo" w:ascii="Meiryo"/>
          <w:color w:val="221F1F"/>
          <w:spacing w:val="-3"/>
          <w:w w:val="84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4"/>
          <w:sz w:val="22"/>
          <w:szCs w:val="22"/>
        </w:rPr>
        <w:t>l</w:t>
      </w:r>
      <w:r>
        <w:rPr>
          <w:rFonts w:cs="Meiryo" w:hAnsi="Meiryo" w:eastAsia="Meiryo" w:ascii="Meiryo"/>
          <w:color w:val="221F1F"/>
          <w:spacing w:val="6"/>
          <w:w w:val="84"/>
          <w:sz w:val="22"/>
          <w:szCs w:val="22"/>
        </w:rPr>
        <w:t>o</w:t>
      </w:r>
      <w:r>
        <w:rPr>
          <w:rFonts w:cs="Meiryo" w:hAnsi="Meiryo" w:eastAsia="Meiryo" w:ascii="Meiryo"/>
          <w:color w:val="221F1F"/>
          <w:spacing w:val="0"/>
          <w:w w:val="84"/>
          <w:sz w:val="22"/>
          <w:szCs w:val="22"/>
        </w:rPr>
        <w:t>o</w:t>
      </w:r>
      <w:r>
        <w:rPr>
          <w:rFonts w:cs="Meiryo" w:hAnsi="Meiryo" w:eastAsia="Meiryo" w:ascii="Meiryo"/>
          <w:color w:val="221F1F"/>
          <w:spacing w:val="-5"/>
          <w:w w:val="84"/>
          <w:sz w:val="22"/>
          <w:szCs w:val="22"/>
        </w:rPr>
        <w:t>k</w:t>
      </w:r>
      <w:r>
        <w:rPr>
          <w:rFonts w:cs="Meiryo" w:hAnsi="Meiryo" w:eastAsia="Meiryo" w:ascii="Meiryo"/>
          <w:color w:val="221F1F"/>
          <w:spacing w:val="0"/>
          <w:w w:val="84"/>
          <w:sz w:val="22"/>
          <w:szCs w:val="22"/>
        </w:rPr>
        <w:t>ed</w:t>
      </w:r>
      <w:r>
        <w:rPr>
          <w:rFonts w:cs="Meiryo" w:hAnsi="Meiryo" w:eastAsia="Meiryo" w:ascii="Meiryo"/>
          <w:color w:val="221F1F"/>
          <w:spacing w:val="37"/>
          <w:w w:val="84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at</w:t>
      </w:r>
      <w:r>
        <w:rPr>
          <w:rFonts w:cs="Meiryo" w:hAnsi="Meiryo" w:eastAsia="Meiryo" w:ascii="Meiryo"/>
          <w:color w:val="221F1F"/>
          <w:spacing w:val="-18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the</w:t>
      </w:r>
      <w:r>
        <w:rPr>
          <w:rFonts w:cs="Meiryo" w:hAnsi="Meiryo" w:eastAsia="Meiryo" w:ascii="Meiryo"/>
          <w:color w:val="221F1F"/>
          <w:spacing w:val="12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relationship</w:t>
      </w:r>
      <w:r>
        <w:rPr>
          <w:rFonts w:cs="Meiryo" w:hAnsi="Meiryo" w:eastAsia="Meiryo" w:ascii="Meiryo"/>
          <w:color w:val="221F1F"/>
          <w:spacing w:val="47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5"/>
          <w:w w:val="87"/>
          <w:sz w:val="22"/>
          <w:szCs w:val="22"/>
        </w:rPr>
        <w:t>b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e</w:t>
      </w:r>
      <w:r>
        <w:rPr>
          <w:rFonts w:cs="Meiryo" w:hAnsi="Meiryo" w:eastAsia="Meiryo" w:ascii="Meiryo"/>
          <w:color w:val="221F1F"/>
          <w:spacing w:val="-5"/>
          <w:w w:val="87"/>
          <w:sz w:val="22"/>
          <w:szCs w:val="22"/>
        </w:rPr>
        <w:t>t</w:t>
      </w:r>
      <w:r>
        <w:rPr>
          <w:rFonts w:cs="Meiryo" w:hAnsi="Meiryo" w:eastAsia="Meiryo" w:ascii="Meiryo"/>
          <w:color w:val="221F1F"/>
          <w:spacing w:val="-5"/>
          <w:w w:val="87"/>
          <w:sz w:val="22"/>
          <w:szCs w:val="22"/>
        </w:rPr>
        <w:t>w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een</w:t>
      </w:r>
      <w:r>
        <w:rPr>
          <w:rFonts w:cs="Meiryo" w:hAnsi="Meiryo" w:eastAsia="Meiryo" w:ascii="Meiryo"/>
          <w:color w:val="221F1F"/>
          <w:spacing w:val="-12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IQ</w:t>
      </w:r>
      <w:r>
        <w:rPr>
          <w:rFonts w:cs="Meiryo" w:hAnsi="Meiryo" w:eastAsia="Meiryo" w:ascii="Meiryo"/>
          <w:color w:val="221F1F"/>
          <w:spacing w:val="-9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and</w:t>
      </w:r>
      <w:r>
        <w:rPr>
          <w:rFonts w:cs="Meiryo" w:hAnsi="Meiryo" w:eastAsia="Meiryo" w:ascii="Meiryo"/>
          <w:color w:val="221F1F"/>
          <w:spacing w:val="21"/>
          <w:w w:val="86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education</w:t>
      </w:r>
      <w:r>
        <w:rPr>
          <w:rFonts w:cs="Meiryo" w:hAnsi="Meiryo" w:eastAsia="Meiryo" w:ascii="Meiryo"/>
          <w:color w:val="221F1F"/>
          <w:spacing w:val="42"/>
          <w:w w:val="86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as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they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4"/>
          <w:sz w:val="22"/>
          <w:szCs w:val="22"/>
        </w:rPr>
        <w:t>inﬂuenced</w:t>
      </w:r>
      <w:r>
        <w:rPr>
          <w:rFonts w:cs="Meiryo" w:hAnsi="Meiryo" w:eastAsia="Meiryo" w:ascii="Meiryo"/>
          <w:color w:val="221F1F"/>
          <w:spacing w:val="55"/>
          <w:w w:val="84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4"/>
          <w:sz w:val="22"/>
          <w:szCs w:val="22"/>
        </w:rPr>
        <w:t>age</w:t>
      </w:r>
      <w:r>
        <w:rPr>
          <w:rFonts w:cs="Meiryo" w:hAnsi="Meiryo" w:eastAsia="Meiryo" w:ascii="Meiryo"/>
          <w:color w:val="221F1F"/>
          <w:spacing w:val="0"/>
          <w:w w:val="84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at</w:t>
      </w:r>
      <w:r>
        <w:rPr>
          <w:rFonts w:cs="Meiryo" w:hAnsi="Meiryo" w:eastAsia="Meiryo" w:ascii="Meiryo"/>
          <w:color w:val="221F1F"/>
          <w:spacing w:val="-18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91"/>
          <w:sz w:val="22"/>
          <w:szCs w:val="22"/>
        </w:rPr>
        <w:t>ﬁrst</w:t>
      </w:r>
      <w:r>
        <w:rPr>
          <w:rFonts w:cs="Meiryo" w:hAnsi="Meiryo" w:eastAsia="Meiryo" w:ascii="Meiryo"/>
          <w:color w:val="221F1F"/>
          <w:spacing w:val="6"/>
          <w:w w:val="91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birth</w:t>
      </w:r>
      <w:r>
        <w:rPr>
          <w:rFonts w:cs="Meiryo" w:hAnsi="Meiryo" w:eastAsia="Meiryo" w:ascii="Meiryo"/>
          <w:color w:val="221F1F"/>
          <w:spacing w:val="-25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in</w:t>
      </w:r>
      <w:r>
        <w:rPr>
          <w:rFonts w:cs="Meiryo" w:hAnsi="Meiryo" w:eastAsia="Meiryo" w:ascii="Meiryo"/>
          <w:color w:val="221F1F"/>
          <w:spacing w:val="-11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90"/>
          <w:sz w:val="22"/>
          <w:szCs w:val="22"/>
        </w:rPr>
        <w:t>Danish</w:t>
      </w:r>
      <w:r>
        <w:rPr>
          <w:rFonts w:cs="Meiryo" w:hAnsi="Meiryo" w:eastAsia="Meiryo" w:ascii="Meiryo"/>
          <w:color w:val="221F1F"/>
          <w:spacing w:val="14"/>
          <w:w w:val="9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-5"/>
          <w:w w:val="90"/>
          <w:sz w:val="22"/>
          <w:szCs w:val="22"/>
        </w:rPr>
        <w:t>t</w:t>
      </w:r>
      <w:r>
        <w:rPr>
          <w:rFonts w:cs="Meiryo" w:hAnsi="Meiryo" w:eastAsia="Meiryo" w:ascii="Meiryo"/>
          <w:color w:val="221F1F"/>
          <w:spacing w:val="0"/>
          <w:w w:val="90"/>
          <w:sz w:val="22"/>
          <w:szCs w:val="22"/>
        </w:rPr>
        <w:t>win</w:t>
      </w:r>
      <w:r>
        <w:rPr>
          <w:rFonts w:cs="Meiryo" w:hAnsi="Meiryo" w:eastAsia="Meiryo" w:ascii="Meiryo"/>
          <w:color w:val="221F1F"/>
          <w:spacing w:val="20"/>
          <w:w w:val="9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90"/>
          <w:sz w:val="22"/>
          <w:szCs w:val="22"/>
        </w:rPr>
        <w:t>data.</w:t>
      </w:r>
      <w:r>
        <w:rPr>
          <w:rFonts w:cs="Meiryo" w:hAnsi="Meiryo" w:eastAsia="Meiryo" w:ascii="Meiryo"/>
          <w:color w:val="221F1F"/>
          <w:spacing w:val="26"/>
          <w:w w:val="9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Their</w:t>
      </w:r>
      <w:r>
        <w:rPr>
          <w:rFonts w:cs="Meiryo" w:hAnsi="Meiryo" w:eastAsia="Meiryo" w:ascii="Meiryo"/>
          <w:color w:val="221F1F"/>
          <w:spacing w:val="-28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conclusion:</w:t>
      </w:r>
      <w:r>
        <w:rPr>
          <w:rFonts w:cs="Meiryo" w:hAnsi="Meiryo" w:eastAsia="Meiryo" w:ascii="Meiryo"/>
          <w:color w:val="000000"/>
          <w:spacing w:val="0"/>
          <w:w w:val="100"/>
          <w:sz w:val="22"/>
          <w:szCs w:val="22"/>
        </w:rPr>
      </w:r>
    </w:p>
    <w:p>
      <w:pPr>
        <w:rPr>
          <w:sz w:val="19"/>
          <w:szCs w:val="19"/>
        </w:rPr>
        <w:jc w:val="left"/>
        <w:spacing w:before="2" w:lineRule="exact" w:line="180"/>
      </w:pPr>
      <w:r>
        <w:rPr>
          <w:sz w:val="19"/>
          <w:szCs w:val="19"/>
        </w:rPr>
      </w:r>
    </w:p>
    <w:p>
      <w:pPr>
        <w:rPr>
          <w:rFonts w:cs="Meiryo" w:hAnsi="Meiryo" w:eastAsia="Meiryo" w:ascii="Meiryo"/>
          <w:sz w:val="22"/>
          <w:szCs w:val="22"/>
        </w:rPr>
        <w:jc w:val="left"/>
        <w:spacing w:lineRule="auto" w:line="252"/>
        <w:ind w:left="705" w:right="1109"/>
      </w:pP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[V]ariance</w:t>
      </w:r>
      <w:r>
        <w:rPr>
          <w:rFonts w:cs="Meiryo" w:hAnsi="Meiryo" w:eastAsia="Meiryo" w:ascii="Meiryo"/>
          <w:color w:val="221F1F"/>
          <w:spacing w:val="10"/>
          <w:w w:val="86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in</w:t>
      </w:r>
      <w:r>
        <w:rPr>
          <w:rFonts w:cs="Meiryo" w:hAnsi="Meiryo" w:eastAsia="Meiryo" w:ascii="Meiryo"/>
          <w:color w:val="221F1F"/>
          <w:spacing w:val="-11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AFB</w:t>
      </w:r>
      <w:r>
        <w:rPr>
          <w:rFonts w:cs="Meiryo" w:hAnsi="Meiryo" w:eastAsia="Meiryo" w:ascii="Meiryo"/>
          <w:color w:val="221F1F"/>
          <w:spacing w:val="41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5"/>
          <w:sz w:val="22"/>
          <w:szCs w:val="22"/>
        </w:rPr>
        <w:t>emerges</w:t>
      </w:r>
      <w:r>
        <w:rPr>
          <w:rFonts w:cs="Meiryo" w:hAnsi="Meiryo" w:eastAsia="Meiryo" w:ascii="Meiryo"/>
          <w:color w:val="221F1F"/>
          <w:spacing w:val="-18"/>
          <w:w w:val="85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5"/>
          <w:sz w:val="22"/>
          <w:szCs w:val="22"/>
        </w:rPr>
        <w:t>from</w:t>
      </w:r>
      <w:r>
        <w:rPr>
          <w:rFonts w:cs="Meiryo" w:hAnsi="Meiryo" w:eastAsia="Meiryo" w:ascii="Meiryo"/>
          <w:color w:val="221F1F"/>
          <w:spacing w:val="26"/>
          <w:w w:val="85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5"/>
          <w:sz w:val="22"/>
          <w:szCs w:val="22"/>
        </w:rPr>
        <w:t>[IQ</w:t>
      </w:r>
      <w:r>
        <w:rPr>
          <w:rFonts w:cs="Meiryo" w:hAnsi="Meiryo" w:eastAsia="Meiryo" w:ascii="Meiryo"/>
          <w:color w:val="221F1F"/>
          <w:spacing w:val="21"/>
          <w:w w:val="85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5"/>
          <w:sz w:val="22"/>
          <w:szCs w:val="22"/>
        </w:rPr>
        <w:t>and</w:t>
      </w:r>
      <w:r>
        <w:rPr>
          <w:rFonts w:cs="Meiryo" w:hAnsi="Meiryo" w:eastAsia="Meiryo" w:ascii="Meiryo"/>
          <w:color w:val="221F1F"/>
          <w:spacing w:val="26"/>
          <w:w w:val="85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5"/>
          <w:sz w:val="22"/>
          <w:szCs w:val="22"/>
        </w:rPr>
        <w:t>education]</w:t>
      </w:r>
      <w:r>
        <w:rPr>
          <w:rFonts w:cs="Meiryo" w:hAnsi="Meiryo" w:eastAsia="Meiryo" w:ascii="Meiryo"/>
          <w:color w:val="221F1F"/>
          <w:spacing w:val="34"/>
          <w:w w:val="85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5"/>
          <w:sz w:val="22"/>
          <w:szCs w:val="22"/>
        </w:rPr>
        <w:t>diﬀerences</w:t>
      </w:r>
      <w:r>
        <w:rPr>
          <w:rFonts w:cs="Meiryo" w:hAnsi="Meiryo" w:eastAsia="Meiryo" w:ascii="Meiryo"/>
          <w:color w:val="221F1F"/>
          <w:spacing w:val="10"/>
          <w:w w:val="85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6"/>
          <w:w w:val="91"/>
          <w:sz w:val="22"/>
          <w:szCs w:val="22"/>
        </w:rPr>
        <w:t>b</w:t>
      </w:r>
      <w:r>
        <w:rPr>
          <w:rFonts w:cs="Meiryo" w:hAnsi="Meiryo" w:eastAsia="Meiryo" w:ascii="Meiryo"/>
          <w:color w:val="221F1F"/>
          <w:spacing w:val="0"/>
          <w:w w:val="77"/>
          <w:sz w:val="22"/>
          <w:szCs w:val="22"/>
        </w:rPr>
        <w:t>e</w:t>
      </w:r>
      <w:r>
        <w:rPr>
          <w:rFonts w:cs="Meiryo" w:hAnsi="Meiryo" w:eastAsia="Meiryo" w:ascii="Meiryo"/>
          <w:color w:val="221F1F"/>
          <w:spacing w:val="-6"/>
          <w:w w:val="102"/>
          <w:sz w:val="22"/>
          <w:szCs w:val="22"/>
        </w:rPr>
        <w:t>t</w:t>
      </w:r>
      <w:r>
        <w:rPr>
          <w:rFonts w:cs="Meiryo" w:hAnsi="Meiryo" w:eastAsia="Meiryo" w:ascii="Meiryo"/>
          <w:color w:val="221F1F"/>
          <w:spacing w:val="-6"/>
          <w:w w:val="86"/>
          <w:sz w:val="22"/>
          <w:szCs w:val="22"/>
        </w:rPr>
        <w:t>w</w:t>
      </w:r>
      <w:r>
        <w:rPr>
          <w:rFonts w:cs="Meiryo" w:hAnsi="Meiryo" w:eastAsia="Meiryo" w:ascii="Meiryo"/>
          <w:color w:val="221F1F"/>
          <w:spacing w:val="0"/>
          <w:w w:val="77"/>
          <w:sz w:val="22"/>
          <w:szCs w:val="22"/>
        </w:rPr>
        <w:t>e</w:t>
      </w:r>
      <w:r>
        <w:rPr>
          <w:rFonts w:cs="Meiryo" w:hAnsi="Meiryo" w:eastAsia="Meiryo" w:ascii="Meiryo"/>
          <w:color w:val="221F1F"/>
          <w:spacing w:val="0"/>
          <w:w w:val="83"/>
          <w:sz w:val="22"/>
          <w:szCs w:val="22"/>
        </w:rPr>
        <w:t>en</w:t>
      </w:r>
      <w:r>
        <w:rPr>
          <w:rFonts w:cs="Meiryo" w:hAnsi="Meiryo" w:eastAsia="Meiryo" w:ascii="Meiryo"/>
          <w:color w:val="221F1F"/>
          <w:spacing w:val="0"/>
          <w:w w:val="83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families,</w:t>
      </w:r>
      <w:r>
        <w:rPr>
          <w:rFonts w:cs="Meiryo" w:hAnsi="Meiryo" w:eastAsia="Meiryo" w:ascii="Meiryo"/>
          <w:color w:val="221F1F"/>
          <w:spacing w:val="18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not</w:t>
      </w:r>
      <w:r>
        <w:rPr>
          <w:rFonts w:cs="Meiryo" w:hAnsi="Meiryo" w:eastAsia="Meiryo" w:ascii="Meiryo"/>
          <w:color w:val="221F1F"/>
          <w:spacing w:val="20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diﬀerences</w:t>
      </w:r>
      <w:r>
        <w:rPr>
          <w:rFonts w:cs="Meiryo" w:hAnsi="Meiryo" w:eastAsia="Meiryo" w:ascii="Meiryo"/>
          <w:color w:val="221F1F"/>
          <w:spacing w:val="-15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5"/>
          <w:w w:val="87"/>
          <w:sz w:val="22"/>
          <w:szCs w:val="22"/>
        </w:rPr>
        <w:t>b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e</w:t>
      </w:r>
      <w:r>
        <w:rPr>
          <w:rFonts w:cs="Meiryo" w:hAnsi="Meiryo" w:eastAsia="Meiryo" w:ascii="Meiryo"/>
          <w:color w:val="221F1F"/>
          <w:spacing w:val="-5"/>
          <w:w w:val="87"/>
          <w:sz w:val="22"/>
          <w:szCs w:val="22"/>
        </w:rPr>
        <w:t>t</w:t>
      </w:r>
      <w:r>
        <w:rPr>
          <w:rFonts w:cs="Meiryo" w:hAnsi="Meiryo" w:eastAsia="Meiryo" w:ascii="Meiryo"/>
          <w:color w:val="221F1F"/>
          <w:spacing w:val="-5"/>
          <w:w w:val="87"/>
          <w:sz w:val="22"/>
          <w:szCs w:val="22"/>
        </w:rPr>
        <w:t>w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e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en</w:t>
      </w:r>
      <w:r>
        <w:rPr>
          <w:rFonts w:cs="Meiryo" w:hAnsi="Meiryo" w:eastAsia="Meiryo" w:ascii="Meiryo"/>
          <w:color w:val="221F1F"/>
          <w:spacing w:val="-12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sisters</w:t>
      </w:r>
      <w:r>
        <w:rPr>
          <w:rFonts w:cs="Meiryo" w:hAnsi="Meiryo" w:eastAsia="Meiryo" w:ascii="Meiryo"/>
          <w:color w:val="221F1F"/>
          <w:spacing w:val="2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within</w:t>
      </w:r>
      <w:r>
        <w:rPr>
          <w:rFonts w:cs="Meiryo" w:hAnsi="Meiryo" w:eastAsia="Meiryo" w:ascii="Meiryo"/>
          <w:color w:val="221F1F"/>
          <w:spacing w:val="54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the</w:t>
      </w:r>
      <w:r>
        <w:rPr>
          <w:rFonts w:cs="Meiryo" w:hAnsi="Meiryo" w:eastAsia="Meiryo" w:ascii="Meiryo"/>
          <w:color w:val="221F1F"/>
          <w:spacing w:val="12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same</w:t>
      </w:r>
      <w:r>
        <w:rPr>
          <w:rFonts w:cs="Meiryo" w:hAnsi="Meiryo" w:eastAsia="Meiryo" w:ascii="Meiryo"/>
          <w:color w:val="221F1F"/>
          <w:spacing w:val="-14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92"/>
          <w:sz w:val="22"/>
          <w:szCs w:val="22"/>
        </w:rPr>
        <w:t>famil</w:t>
      </w:r>
      <w:r>
        <w:rPr>
          <w:rFonts w:cs="Meiryo" w:hAnsi="Meiryo" w:eastAsia="Meiryo" w:ascii="Meiryo"/>
          <w:color w:val="221F1F"/>
          <w:spacing w:val="-18"/>
          <w:w w:val="92"/>
          <w:sz w:val="22"/>
          <w:szCs w:val="22"/>
        </w:rPr>
        <w:t>y</w:t>
      </w:r>
      <w:r>
        <w:rPr>
          <w:rFonts w:cs="Meiryo" w:hAnsi="Meiryo" w:eastAsia="Meiryo" w:ascii="Meiryo"/>
          <w:color w:val="221F1F"/>
          <w:spacing w:val="0"/>
          <w:w w:val="79"/>
          <w:sz w:val="22"/>
          <w:szCs w:val="22"/>
        </w:rPr>
        <w:t>.</w:t>
      </w:r>
      <w:r>
        <w:rPr>
          <w:rFonts w:cs="Meiryo" w:hAnsi="Meiryo" w:eastAsia="Meiryo" w:ascii="Meiryo"/>
          <w:color w:val="000000"/>
          <w:spacing w:val="0"/>
          <w:w w:val="100"/>
          <w:sz w:val="22"/>
          <w:szCs w:val="22"/>
        </w:rPr>
      </w:r>
    </w:p>
    <w:p>
      <w:pPr>
        <w:rPr>
          <w:sz w:val="19"/>
          <w:szCs w:val="19"/>
        </w:rPr>
        <w:jc w:val="left"/>
        <w:spacing w:before="2" w:lineRule="exact" w:line="180"/>
      </w:pPr>
      <w:r>
        <w:rPr>
          <w:sz w:val="19"/>
          <w:szCs w:val="19"/>
        </w:rPr>
      </w:r>
    </w:p>
    <w:p>
      <w:pPr>
        <w:rPr>
          <w:rFonts w:cs="Meiryo" w:hAnsi="Meiryo" w:eastAsia="Meiryo" w:ascii="Meiryo"/>
          <w:sz w:val="22"/>
          <w:szCs w:val="22"/>
        </w:rPr>
        <w:jc w:val="left"/>
        <w:spacing w:lineRule="auto" w:line="252"/>
        <w:ind w:left="155" w:right="115"/>
        <w:sectPr>
          <w:pgMar w:header="684" w:footer="0" w:top="900" w:bottom="280" w:left="1720" w:right="1720"/>
          <w:pgSz w:w="12240" w:h="15840"/>
        </w:sectPr>
      </w:pPr>
      <w:r>
        <w:rPr>
          <w:rFonts w:cs="Meiryo" w:hAnsi="Meiryo" w:eastAsia="Meiryo" w:ascii="Meiryo"/>
          <w:color w:val="221F1F"/>
          <w:spacing w:val="-16"/>
          <w:w w:val="88"/>
          <w:sz w:val="22"/>
          <w:szCs w:val="22"/>
        </w:rPr>
        <w:t>W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e</w:t>
      </w:r>
      <w:r>
        <w:rPr>
          <w:rFonts w:cs="Meiryo" w:hAnsi="Meiryo" w:eastAsia="Meiryo" w:ascii="Meiryo"/>
          <w:color w:val="221F1F"/>
          <w:spacing w:val="23"/>
          <w:w w:val="88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h</w:t>
      </w:r>
      <w:r>
        <w:rPr>
          <w:rFonts w:cs="Meiryo" w:hAnsi="Meiryo" w:eastAsia="Meiryo" w:ascii="Meiryo"/>
          <w:color w:val="221F1F"/>
          <w:spacing w:val="-5"/>
          <w:w w:val="88"/>
          <w:sz w:val="22"/>
          <w:szCs w:val="22"/>
        </w:rPr>
        <w:t>a</w:t>
      </w:r>
      <w:r>
        <w:rPr>
          <w:rFonts w:cs="Meiryo" w:hAnsi="Meiryo" w:eastAsia="Meiryo" w:ascii="Meiryo"/>
          <w:color w:val="221F1F"/>
          <w:spacing w:val="-5"/>
          <w:w w:val="88"/>
          <w:sz w:val="22"/>
          <w:szCs w:val="22"/>
        </w:rPr>
        <w:t>v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e</w:t>
      </w:r>
      <w:r>
        <w:rPr>
          <w:rFonts w:cs="Meiryo" w:hAnsi="Meiryo" w:eastAsia="Meiryo" w:ascii="Meiryo"/>
          <w:color w:val="221F1F"/>
          <w:spacing w:val="-1"/>
          <w:w w:val="88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exactly</w:t>
      </w:r>
      <w:r>
        <w:rPr>
          <w:rFonts w:cs="Meiryo" w:hAnsi="Meiryo" w:eastAsia="Meiryo" w:ascii="Meiryo"/>
          <w:color w:val="221F1F"/>
          <w:spacing w:val="31"/>
          <w:w w:val="88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the</w:t>
      </w:r>
      <w:r>
        <w:rPr>
          <w:rFonts w:cs="Meiryo" w:hAnsi="Meiryo" w:eastAsia="Meiryo" w:ascii="Meiryo"/>
          <w:color w:val="221F1F"/>
          <w:spacing w:val="8"/>
          <w:w w:val="88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same</w:t>
      </w:r>
      <w:r>
        <w:rPr>
          <w:rFonts w:cs="Meiryo" w:hAnsi="Meiryo" w:eastAsia="Meiryo" w:ascii="Meiryo"/>
          <w:color w:val="221F1F"/>
          <w:spacing w:val="-21"/>
          <w:w w:val="88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result</w:t>
      </w:r>
      <w:r>
        <w:rPr>
          <w:rFonts w:cs="Meiryo" w:hAnsi="Meiryo" w:eastAsia="Meiryo" w:ascii="Meiryo"/>
          <w:color w:val="221F1F"/>
          <w:spacing w:val="14"/>
          <w:w w:val="88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in</w:t>
      </w:r>
      <w:r>
        <w:rPr>
          <w:rFonts w:cs="Meiryo" w:hAnsi="Meiryo" w:eastAsia="Meiryo" w:ascii="Meiryo"/>
          <w:color w:val="221F1F"/>
          <w:spacing w:val="-11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9"/>
          <w:sz w:val="22"/>
          <w:szCs w:val="22"/>
        </w:rPr>
        <w:t>the</w:t>
      </w:r>
      <w:r>
        <w:rPr>
          <w:rFonts w:cs="Meiryo" w:hAnsi="Meiryo" w:eastAsia="Meiryo" w:ascii="Meiryo"/>
          <w:color w:val="221F1F"/>
          <w:spacing w:val="4"/>
          <w:w w:val="89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9"/>
          <w:sz w:val="22"/>
          <w:szCs w:val="22"/>
        </w:rPr>
        <w:t>curre</w:t>
      </w:r>
      <w:r>
        <w:rPr>
          <w:rFonts w:cs="Meiryo" w:hAnsi="Meiryo" w:eastAsia="Meiryo" w:ascii="Meiryo"/>
          <w:color w:val="221F1F"/>
          <w:spacing w:val="-5"/>
          <w:w w:val="89"/>
          <w:sz w:val="22"/>
          <w:szCs w:val="22"/>
        </w:rPr>
        <w:t>n</w:t>
      </w:r>
      <w:r>
        <w:rPr>
          <w:rFonts w:cs="Meiryo" w:hAnsi="Meiryo" w:eastAsia="Meiryo" w:ascii="Meiryo"/>
          <w:color w:val="221F1F"/>
          <w:spacing w:val="0"/>
          <w:w w:val="89"/>
          <w:sz w:val="22"/>
          <w:szCs w:val="22"/>
        </w:rPr>
        <w:t>t</w:t>
      </w:r>
      <w:r>
        <w:rPr>
          <w:rFonts w:cs="Meiryo" w:hAnsi="Meiryo" w:eastAsia="Meiryo" w:ascii="Meiryo"/>
          <w:color w:val="221F1F"/>
          <w:spacing w:val="10"/>
          <w:w w:val="89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9"/>
          <w:sz w:val="22"/>
          <w:szCs w:val="22"/>
        </w:rPr>
        <w:t>stud</w:t>
      </w:r>
      <w:r>
        <w:rPr>
          <w:rFonts w:cs="Meiryo" w:hAnsi="Meiryo" w:eastAsia="Meiryo" w:ascii="Meiryo"/>
          <w:color w:val="221F1F"/>
          <w:spacing w:val="-16"/>
          <w:w w:val="89"/>
          <w:sz w:val="22"/>
          <w:szCs w:val="22"/>
        </w:rPr>
        <w:t>y</w:t>
      </w:r>
      <w:r>
        <w:rPr>
          <w:rFonts w:cs="Meiryo" w:hAnsi="Meiryo" w:eastAsia="Meiryo" w:ascii="Meiryo"/>
          <w:color w:val="221F1F"/>
          <w:spacing w:val="0"/>
          <w:w w:val="89"/>
          <w:sz w:val="22"/>
          <w:szCs w:val="22"/>
        </w:rPr>
        <w:t>.</w:t>
      </w:r>
      <w:r>
        <w:rPr>
          <w:rFonts w:cs="Meiryo" w:hAnsi="Meiryo" w:eastAsia="Meiryo" w:ascii="Meiryo"/>
          <w:color w:val="221F1F"/>
          <w:spacing w:val="27"/>
          <w:w w:val="89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9"/>
          <w:sz w:val="22"/>
          <w:szCs w:val="22"/>
        </w:rPr>
        <w:t>Notabl</w:t>
      </w:r>
      <w:r>
        <w:rPr>
          <w:rFonts w:cs="Meiryo" w:hAnsi="Meiryo" w:eastAsia="Meiryo" w:ascii="Meiryo"/>
          <w:color w:val="221F1F"/>
          <w:spacing w:val="-15"/>
          <w:w w:val="89"/>
          <w:sz w:val="22"/>
          <w:szCs w:val="22"/>
        </w:rPr>
        <w:t>y</w:t>
      </w:r>
      <w:r>
        <w:rPr>
          <w:rFonts w:cs="Meiryo" w:hAnsi="Meiryo" w:eastAsia="Meiryo" w:ascii="Meiryo"/>
          <w:color w:val="221F1F"/>
          <w:spacing w:val="0"/>
          <w:w w:val="89"/>
          <w:sz w:val="22"/>
          <w:szCs w:val="22"/>
        </w:rPr>
        <w:t>,</w:t>
      </w:r>
      <w:r>
        <w:rPr>
          <w:rFonts w:cs="Meiryo" w:hAnsi="Meiryo" w:eastAsia="Meiryo" w:ascii="Meiryo"/>
          <w:color w:val="221F1F"/>
          <w:spacing w:val="39"/>
          <w:w w:val="89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9"/>
          <w:sz w:val="22"/>
          <w:szCs w:val="22"/>
        </w:rPr>
        <w:t>the</w:t>
      </w:r>
      <w:r>
        <w:rPr>
          <w:rFonts w:cs="Meiryo" w:hAnsi="Meiryo" w:eastAsia="Meiryo" w:ascii="Meiryo"/>
          <w:color w:val="221F1F"/>
          <w:spacing w:val="4"/>
          <w:w w:val="89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IQ</w:t>
      </w:r>
      <w:r>
        <w:rPr>
          <w:rFonts w:cs="Meiryo" w:hAnsi="Meiryo" w:eastAsia="Meiryo" w:ascii="Meiryo"/>
          <w:color w:val="221F1F"/>
          <w:spacing w:val="-9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diﬀerences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5"/>
          <w:w w:val="87"/>
          <w:sz w:val="22"/>
          <w:szCs w:val="22"/>
        </w:rPr>
        <w:t>b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e</w:t>
      </w:r>
      <w:r>
        <w:rPr>
          <w:rFonts w:cs="Meiryo" w:hAnsi="Meiryo" w:eastAsia="Meiryo" w:ascii="Meiryo"/>
          <w:color w:val="221F1F"/>
          <w:spacing w:val="-5"/>
          <w:w w:val="87"/>
          <w:sz w:val="22"/>
          <w:szCs w:val="22"/>
        </w:rPr>
        <w:t>t</w:t>
      </w:r>
      <w:r>
        <w:rPr>
          <w:rFonts w:cs="Meiryo" w:hAnsi="Meiryo" w:eastAsia="Meiryo" w:ascii="Meiryo"/>
          <w:color w:val="221F1F"/>
          <w:spacing w:val="-5"/>
          <w:w w:val="87"/>
          <w:sz w:val="22"/>
          <w:szCs w:val="22"/>
        </w:rPr>
        <w:t>w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een</w:t>
      </w:r>
      <w:r>
        <w:rPr>
          <w:rFonts w:cs="Meiryo" w:hAnsi="Meiryo" w:eastAsia="Meiryo" w:ascii="Meiryo"/>
          <w:color w:val="221F1F"/>
          <w:spacing w:val="-12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siblings</w:t>
      </w:r>
      <w:r>
        <w:rPr>
          <w:rFonts w:cs="Meiryo" w:hAnsi="Meiryo" w:eastAsia="Meiryo" w:ascii="Meiryo"/>
          <w:color w:val="221F1F"/>
          <w:spacing w:val="32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are</w:t>
      </w:r>
      <w:r>
        <w:rPr>
          <w:rFonts w:cs="Meiryo" w:hAnsi="Meiryo" w:eastAsia="Meiryo" w:ascii="Meiryo"/>
          <w:color w:val="221F1F"/>
          <w:spacing w:val="-1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relati</w:t>
      </w:r>
      <w:r>
        <w:rPr>
          <w:rFonts w:cs="Meiryo" w:hAnsi="Meiryo" w:eastAsia="Meiryo" w:ascii="Meiryo"/>
          <w:color w:val="221F1F"/>
          <w:spacing w:val="-4"/>
          <w:w w:val="87"/>
          <w:sz w:val="22"/>
          <w:szCs w:val="22"/>
        </w:rPr>
        <w:t>v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ely</w:t>
      </w:r>
      <w:r>
        <w:rPr>
          <w:rFonts w:cs="Meiryo" w:hAnsi="Meiryo" w:eastAsia="Meiryo" w:ascii="Meiryo"/>
          <w:color w:val="221F1F"/>
          <w:spacing w:val="47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small;</w:t>
      </w:r>
      <w:r>
        <w:rPr>
          <w:rFonts w:cs="Meiryo" w:hAnsi="Meiryo" w:eastAsia="Meiryo" w:ascii="Meiryo"/>
          <w:color w:val="221F1F"/>
          <w:spacing w:val="2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is</w:t>
      </w:r>
      <w:r>
        <w:rPr>
          <w:rFonts w:cs="Meiryo" w:hAnsi="Meiryo" w:eastAsia="Meiryo" w:ascii="Meiryo"/>
          <w:color w:val="221F1F"/>
          <w:spacing w:val="-19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91"/>
          <w:sz w:val="22"/>
          <w:szCs w:val="22"/>
        </w:rPr>
        <w:t>this</w:t>
      </w:r>
      <w:r>
        <w:rPr>
          <w:rFonts w:cs="Meiryo" w:hAnsi="Meiryo" w:eastAsia="Meiryo" w:ascii="Meiryo"/>
          <w:color w:val="221F1F"/>
          <w:spacing w:val="10"/>
          <w:w w:val="91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91"/>
          <w:sz w:val="22"/>
          <w:szCs w:val="22"/>
        </w:rPr>
        <w:t>im</w:t>
      </w:r>
      <w:r>
        <w:rPr>
          <w:rFonts w:cs="Meiryo" w:hAnsi="Meiryo" w:eastAsia="Meiryo" w:ascii="Meiryo"/>
          <w:color w:val="221F1F"/>
          <w:spacing w:val="5"/>
          <w:w w:val="91"/>
          <w:sz w:val="22"/>
          <w:szCs w:val="22"/>
        </w:rPr>
        <w:t>p</w:t>
      </w:r>
      <w:r>
        <w:rPr>
          <w:rFonts w:cs="Meiryo" w:hAnsi="Meiryo" w:eastAsia="Meiryo" w:ascii="Meiryo"/>
          <w:color w:val="221F1F"/>
          <w:spacing w:val="0"/>
          <w:w w:val="91"/>
          <w:sz w:val="22"/>
          <w:szCs w:val="22"/>
        </w:rPr>
        <w:t>orta</w:t>
      </w:r>
      <w:r>
        <w:rPr>
          <w:rFonts w:cs="Meiryo" w:hAnsi="Meiryo" w:eastAsia="Meiryo" w:ascii="Meiryo"/>
          <w:color w:val="221F1F"/>
          <w:spacing w:val="-5"/>
          <w:w w:val="91"/>
          <w:sz w:val="22"/>
          <w:szCs w:val="22"/>
        </w:rPr>
        <w:t>n</w:t>
      </w:r>
      <w:r>
        <w:rPr>
          <w:rFonts w:cs="Meiryo" w:hAnsi="Meiryo" w:eastAsia="Meiryo" w:ascii="Meiryo"/>
          <w:color w:val="221F1F"/>
          <w:spacing w:val="0"/>
          <w:w w:val="91"/>
          <w:sz w:val="22"/>
          <w:szCs w:val="22"/>
        </w:rPr>
        <w:t>t?</w:t>
      </w:r>
      <w:r>
        <w:rPr>
          <w:rFonts w:cs="Meiryo" w:hAnsi="Meiryo" w:eastAsia="Meiryo" w:ascii="Meiryo"/>
          <w:color w:val="221F1F"/>
          <w:spacing w:val="30"/>
          <w:w w:val="91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91"/>
          <w:sz w:val="22"/>
          <w:szCs w:val="22"/>
        </w:rPr>
        <w:t>Under</w:t>
      </w:r>
      <w:r>
        <w:rPr>
          <w:rFonts w:cs="Meiryo" w:hAnsi="Meiryo" w:eastAsia="Meiryo" w:ascii="Meiryo"/>
          <w:color w:val="221F1F"/>
          <w:spacing w:val="6"/>
          <w:w w:val="91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a</w:t>
      </w:r>
      <w:r>
        <w:rPr>
          <w:rFonts w:cs="Meiryo" w:hAnsi="Meiryo" w:eastAsia="Meiryo" w:ascii="Meiryo"/>
          <w:color w:val="221F1F"/>
          <w:spacing w:val="-19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purely</w:t>
      </w:r>
      <w:r>
        <w:rPr>
          <w:rFonts w:cs="Meiryo" w:hAnsi="Meiryo" w:eastAsia="Meiryo" w:ascii="Meiryo"/>
          <w:color w:val="221F1F"/>
          <w:spacing w:val="21"/>
          <w:w w:val="88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genetic</w:t>
      </w:r>
      <w:r>
        <w:rPr>
          <w:rFonts w:cs="Meiryo" w:hAnsi="Meiryo" w:eastAsia="Meiryo" w:ascii="Meiryo"/>
          <w:color w:val="221F1F"/>
          <w:spacing w:val="-8"/>
          <w:w w:val="88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m</w:t>
      </w:r>
      <w:r>
        <w:rPr>
          <w:rFonts w:cs="Meiryo" w:hAnsi="Meiryo" w:eastAsia="Meiryo" w:ascii="Meiryo"/>
          <w:color w:val="221F1F"/>
          <w:spacing w:val="6"/>
          <w:w w:val="100"/>
          <w:sz w:val="22"/>
          <w:szCs w:val="22"/>
        </w:rPr>
        <w:t>o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del,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R</w:t>
      </w:r>
      <w:r>
        <w:rPr>
          <w:rFonts w:cs="Meiryo" w:hAnsi="Meiryo" w:eastAsia="Meiryo" w:ascii="Meiryo"/>
          <w:color w:val="221F1F"/>
          <w:spacing w:val="6"/>
          <w:w w:val="87"/>
          <w:sz w:val="22"/>
          <w:szCs w:val="22"/>
        </w:rPr>
        <w:t>o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dgers</w:t>
      </w:r>
      <w:r>
        <w:rPr>
          <w:rFonts w:cs="Meiryo" w:hAnsi="Meiryo" w:eastAsia="Meiryo" w:ascii="Meiryo"/>
          <w:color w:val="221F1F"/>
          <w:spacing w:val="17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&amp;</w:t>
      </w:r>
      <w:r>
        <w:rPr>
          <w:rFonts w:cs="Meiryo" w:hAnsi="Meiryo" w:eastAsia="Meiryo" w:ascii="Meiryo"/>
          <w:color w:val="221F1F"/>
          <w:spacing w:val="10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R</w:t>
      </w:r>
      <w:r>
        <w:rPr>
          <w:rFonts w:cs="Meiryo" w:hAnsi="Meiryo" w:eastAsia="Meiryo" w:ascii="Meiryo"/>
          <w:color w:val="221F1F"/>
          <w:spacing w:val="-5"/>
          <w:w w:val="88"/>
          <w:sz w:val="22"/>
          <w:szCs w:val="22"/>
        </w:rPr>
        <w:t>o</w:t>
      </w:r>
      <w:r>
        <w:rPr>
          <w:rFonts w:cs="Meiryo" w:hAnsi="Meiryo" w:eastAsia="Meiryo" w:ascii="Meiryo"/>
          <w:color w:val="221F1F"/>
          <w:spacing w:val="-5"/>
          <w:w w:val="88"/>
          <w:sz w:val="22"/>
          <w:szCs w:val="22"/>
        </w:rPr>
        <w:t>w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e</w:t>
      </w:r>
      <w:r>
        <w:rPr>
          <w:rFonts w:cs="Meiryo" w:hAnsi="Meiryo" w:eastAsia="Meiryo" w:ascii="Meiryo"/>
          <w:color w:val="221F1F"/>
          <w:spacing w:val="12"/>
          <w:w w:val="88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5"/>
          <w:sz w:val="22"/>
          <w:szCs w:val="22"/>
        </w:rPr>
        <w:t>(1987),</w:t>
      </w:r>
      <w:r>
        <w:rPr>
          <w:rFonts w:cs="Meiryo" w:hAnsi="Meiryo" w:eastAsia="Meiryo" w:ascii="Meiryo"/>
          <w:color w:val="221F1F"/>
          <w:spacing w:val="-13"/>
          <w:w w:val="85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5"/>
          <w:sz w:val="22"/>
          <w:szCs w:val="22"/>
        </w:rPr>
        <w:t>estimated</w:t>
      </w:r>
      <w:r>
        <w:rPr>
          <w:rFonts w:cs="Meiryo" w:hAnsi="Meiryo" w:eastAsia="Meiryo" w:ascii="Meiryo"/>
          <w:color w:val="221F1F"/>
          <w:spacing w:val="32"/>
          <w:w w:val="85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5"/>
          <w:sz w:val="22"/>
          <w:szCs w:val="22"/>
        </w:rPr>
        <w:t>the</w:t>
      </w:r>
      <w:r>
        <w:rPr>
          <w:rFonts w:cs="Meiryo" w:hAnsi="Meiryo" w:eastAsia="Meiryo" w:ascii="Meiryo"/>
          <w:color w:val="221F1F"/>
          <w:spacing w:val="21"/>
          <w:w w:val="85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-5"/>
          <w:w w:val="85"/>
          <w:sz w:val="22"/>
          <w:szCs w:val="22"/>
        </w:rPr>
        <w:t>a</w:t>
      </w:r>
      <w:r>
        <w:rPr>
          <w:rFonts w:cs="Meiryo" w:hAnsi="Meiryo" w:eastAsia="Meiryo" w:ascii="Meiryo"/>
          <w:color w:val="221F1F"/>
          <w:spacing w:val="-5"/>
          <w:w w:val="85"/>
          <w:sz w:val="22"/>
          <w:szCs w:val="22"/>
        </w:rPr>
        <w:t>v</w:t>
      </w:r>
      <w:r>
        <w:rPr>
          <w:rFonts w:cs="Meiryo" w:hAnsi="Meiryo" w:eastAsia="Meiryo" w:ascii="Meiryo"/>
          <w:color w:val="221F1F"/>
          <w:spacing w:val="0"/>
          <w:w w:val="85"/>
          <w:sz w:val="22"/>
          <w:szCs w:val="22"/>
        </w:rPr>
        <w:t>erage</w:t>
      </w:r>
      <w:r>
        <w:rPr>
          <w:rFonts w:cs="Meiryo" w:hAnsi="Meiryo" w:eastAsia="Meiryo" w:ascii="Meiryo"/>
          <w:color w:val="221F1F"/>
          <w:spacing w:val="2"/>
          <w:w w:val="85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5"/>
          <w:sz w:val="22"/>
          <w:szCs w:val="22"/>
        </w:rPr>
        <w:t>absolute</w:t>
      </w:r>
      <w:r>
        <w:rPr>
          <w:rFonts w:cs="Meiryo" w:hAnsi="Meiryo" w:eastAsia="Meiryo" w:ascii="Meiryo"/>
          <w:color w:val="221F1F"/>
          <w:spacing w:val="38"/>
          <w:w w:val="85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5"/>
          <w:sz w:val="22"/>
          <w:szCs w:val="22"/>
        </w:rPr>
        <w:t>deviation</w:t>
      </w:r>
      <w:r>
        <w:rPr>
          <w:rFonts w:cs="Meiryo" w:hAnsi="Meiryo" w:eastAsia="Meiryo" w:ascii="Meiryo"/>
          <w:color w:val="221F1F"/>
          <w:spacing w:val="0"/>
          <w:w w:val="85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6"/>
          <w:w w:val="85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in</w:t>
      </w:r>
      <w:r>
        <w:rPr>
          <w:rFonts w:cs="Meiryo" w:hAnsi="Meiryo" w:eastAsia="Meiryo" w:ascii="Meiryo"/>
          <w:color w:val="221F1F"/>
          <w:spacing w:val="-11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IQ</w:t>
      </w:r>
      <w:r>
        <w:rPr>
          <w:rFonts w:cs="Meiryo" w:hAnsi="Meiryo" w:eastAsia="Meiryo" w:ascii="Meiryo"/>
          <w:color w:val="221F1F"/>
          <w:spacing w:val="-9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among</w:t>
      </w:r>
      <w:r>
        <w:rPr>
          <w:rFonts w:cs="Meiryo" w:hAnsi="Meiryo" w:eastAsia="Meiryo" w:ascii="Meiryo"/>
          <w:color w:val="221F1F"/>
          <w:spacing w:val="10"/>
          <w:w w:val="86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random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90"/>
          <w:sz w:val="22"/>
          <w:szCs w:val="22"/>
        </w:rPr>
        <w:t>pairs</w:t>
      </w:r>
      <w:r>
        <w:rPr>
          <w:rFonts w:cs="Meiryo" w:hAnsi="Meiryo" w:eastAsia="Meiryo" w:ascii="Meiryo"/>
          <w:color w:val="221F1F"/>
          <w:spacing w:val="6"/>
          <w:w w:val="9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t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o</w:t>
      </w:r>
      <w:r>
        <w:rPr>
          <w:rFonts w:cs="Meiryo" w:hAnsi="Meiryo" w:eastAsia="Meiryo" w:ascii="Meiryo"/>
          <w:color w:val="221F1F"/>
          <w:spacing w:val="-20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5"/>
          <w:w w:val="82"/>
          <w:sz w:val="22"/>
          <w:szCs w:val="22"/>
        </w:rPr>
        <w:t>b</w:t>
      </w:r>
      <w:r>
        <w:rPr>
          <w:rFonts w:cs="Meiryo" w:hAnsi="Meiryo" w:eastAsia="Meiryo" w:ascii="Meiryo"/>
          <w:color w:val="221F1F"/>
          <w:spacing w:val="0"/>
          <w:w w:val="82"/>
          <w:sz w:val="22"/>
          <w:szCs w:val="22"/>
        </w:rPr>
        <w:t>e</w:t>
      </w:r>
      <w:r>
        <w:rPr>
          <w:rFonts w:cs="Meiryo" w:hAnsi="Meiryo" w:eastAsia="Meiryo" w:ascii="Meiryo"/>
          <w:color w:val="221F1F"/>
          <w:spacing w:val="19"/>
          <w:w w:val="82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2"/>
          <w:sz w:val="22"/>
          <w:szCs w:val="22"/>
        </w:rPr>
        <w:t>17.1</w:t>
      </w:r>
      <w:r>
        <w:rPr>
          <w:rFonts w:cs="Meiryo" w:hAnsi="Meiryo" w:eastAsia="Meiryo" w:ascii="Meiryo"/>
          <w:color w:val="221F1F"/>
          <w:spacing w:val="4"/>
          <w:w w:val="82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IQ</w:t>
      </w:r>
      <w:r>
        <w:rPr>
          <w:rFonts w:cs="Meiryo" w:hAnsi="Meiryo" w:eastAsia="Meiryo" w:ascii="Meiryo"/>
          <w:color w:val="221F1F"/>
          <w:spacing w:val="-9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5"/>
          <w:w w:val="88"/>
          <w:sz w:val="22"/>
          <w:szCs w:val="22"/>
        </w:rPr>
        <w:t>p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oi</w:t>
      </w:r>
      <w:r>
        <w:rPr>
          <w:rFonts w:cs="Meiryo" w:hAnsi="Meiryo" w:eastAsia="Meiryo" w:ascii="Meiryo"/>
          <w:color w:val="221F1F"/>
          <w:spacing w:val="-5"/>
          <w:w w:val="88"/>
          <w:sz w:val="22"/>
          <w:szCs w:val="22"/>
        </w:rPr>
        <w:t>n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ts,</w:t>
      </w:r>
      <w:r>
        <w:rPr>
          <w:rFonts w:cs="Meiryo" w:hAnsi="Meiryo" w:eastAsia="Meiryo" w:ascii="Meiryo"/>
          <w:color w:val="221F1F"/>
          <w:spacing w:val="16"/>
          <w:w w:val="88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compared</w:t>
      </w:r>
      <w:r>
        <w:rPr>
          <w:rFonts w:cs="Meiryo" w:hAnsi="Meiryo" w:eastAsia="Meiryo" w:ascii="Meiryo"/>
          <w:color w:val="221F1F"/>
          <w:spacing w:val="-2"/>
          <w:w w:val="88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to</w:t>
      </w:r>
      <w:r>
        <w:rPr>
          <w:rFonts w:cs="Meiryo" w:hAnsi="Meiryo" w:eastAsia="Meiryo" w:ascii="Meiryo"/>
          <w:color w:val="221F1F"/>
          <w:spacing w:val="-20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4"/>
          <w:sz w:val="22"/>
          <w:szCs w:val="22"/>
        </w:rPr>
        <w:t>12.1</w:t>
      </w:r>
      <w:r>
        <w:rPr>
          <w:rFonts w:cs="Meiryo" w:hAnsi="Meiryo" w:eastAsia="Meiryo" w:ascii="Meiryo"/>
          <w:color w:val="221F1F"/>
          <w:spacing w:val="-8"/>
          <w:w w:val="84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4"/>
          <w:sz w:val="22"/>
          <w:szCs w:val="22"/>
        </w:rPr>
        <w:t>for</w:t>
      </w:r>
      <w:r>
        <w:rPr>
          <w:rFonts w:cs="Meiryo" w:hAnsi="Meiryo" w:eastAsia="Meiryo" w:ascii="Meiryo"/>
          <w:color w:val="221F1F"/>
          <w:spacing w:val="27"/>
          <w:w w:val="84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full</w:t>
      </w:r>
      <w:r>
        <w:rPr>
          <w:rFonts w:cs="Meiryo" w:hAnsi="Meiryo" w:eastAsia="Meiryo" w:ascii="Meiryo"/>
          <w:color w:val="221F1F"/>
          <w:spacing w:val="-11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9"/>
          <w:sz w:val="22"/>
          <w:szCs w:val="22"/>
        </w:rPr>
        <w:t>siblings.</w:t>
      </w:r>
      <w:r>
        <w:rPr>
          <w:rFonts w:cs="Meiryo" w:hAnsi="Meiryo" w:eastAsia="Meiryo" w:ascii="Meiryo"/>
          <w:color w:val="221F1F"/>
          <w:spacing w:val="31"/>
          <w:w w:val="89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But</w:t>
      </w:r>
      <w:r>
        <w:rPr>
          <w:rFonts w:cs="Meiryo" w:hAnsi="Meiryo" w:eastAsia="Meiryo" w:ascii="Meiryo"/>
          <w:color w:val="221F1F"/>
          <w:spacing w:val="-5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cousins,</w:t>
      </w:r>
      <w:r>
        <w:rPr>
          <w:rFonts w:cs="Meiryo" w:hAnsi="Meiryo" w:eastAsia="Meiryo" w:ascii="Meiryo"/>
          <w:color w:val="221F1F"/>
          <w:spacing w:val="9"/>
          <w:w w:val="86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who</w:t>
      </w:r>
      <w:r>
        <w:rPr>
          <w:rFonts w:cs="Meiryo" w:hAnsi="Meiryo" w:eastAsia="Meiryo" w:ascii="Meiryo"/>
          <w:color w:val="221F1F"/>
          <w:spacing w:val="14"/>
          <w:w w:val="86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also</w:t>
      </w:r>
      <w:r>
        <w:rPr>
          <w:rFonts w:cs="Meiryo" w:hAnsi="Meiryo" w:eastAsia="Meiryo" w:ascii="Meiryo"/>
          <w:color w:val="221F1F"/>
          <w:spacing w:val="10"/>
          <w:w w:val="86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are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in</w:t>
      </w:r>
      <w:r>
        <w:rPr>
          <w:rFonts w:cs="Meiryo" w:hAnsi="Meiryo" w:eastAsia="Meiryo" w:ascii="Meiryo"/>
          <w:color w:val="221F1F"/>
          <w:spacing w:val="-11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our</w:t>
      </w:r>
      <w:r>
        <w:rPr>
          <w:rFonts w:cs="Meiryo" w:hAnsi="Meiryo" w:eastAsia="Meiryo" w:ascii="Meiryo"/>
          <w:color w:val="221F1F"/>
          <w:spacing w:val="18"/>
          <w:w w:val="86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stud</w:t>
      </w:r>
      <w:r>
        <w:rPr>
          <w:rFonts w:cs="Meiryo" w:hAnsi="Meiryo" w:eastAsia="Meiryo" w:ascii="Meiryo"/>
          <w:color w:val="221F1F"/>
          <w:spacing w:val="-15"/>
          <w:w w:val="86"/>
          <w:sz w:val="22"/>
          <w:szCs w:val="22"/>
        </w:rPr>
        <w:t>y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,</w:t>
      </w:r>
      <w:r>
        <w:rPr>
          <w:rFonts w:cs="Meiryo" w:hAnsi="Meiryo" w:eastAsia="Meiryo" w:ascii="Meiryo"/>
          <w:color w:val="221F1F"/>
          <w:spacing w:val="25"/>
          <w:w w:val="86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deviate</w:t>
      </w:r>
      <w:r>
        <w:rPr>
          <w:rFonts w:cs="Meiryo" w:hAnsi="Meiryo" w:eastAsia="Meiryo" w:ascii="Meiryo"/>
          <w:color w:val="221F1F"/>
          <w:spacing w:val="26"/>
          <w:w w:val="86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on</w:t>
      </w:r>
      <w:r>
        <w:rPr>
          <w:rFonts w:cs="Meiryo" w:hAnsi="Meiryo" w:eastAsia="Meiryo" w:ascii="Meiryo"/>
          <w:color w:val="221F1F"/>
          <w:spacing w:val="12"/>
          <w:w w:val="86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-5"/>
          <w:w w:val="86"/>
          <w:sz w:val="22"/>
          <w:szCs w:val="22"/>
        </w:rPr>
        <w:t>a</w:t>
      </w:r>
      <w:r>
        <w:rPr>
          <w:rFonts w:cs="Meiryo" w:hAnsi="Meiryo" w:eastAsia="Meiryo" w:ascii="Meiryo"/>
          <w:color w:val="221F1F"/>
          <w:spacing w:val="-5"/>
          <w:w w:val="86"/>
          <w:sz w:val="22"/>
          <w:szCs w:val="22"/>
        </w:rPr>
        <w:t>v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erage</w:t>
      </w:r>
      <w:r>
        <w:rPr>
          <w:rFonts w:cs="Meiryo" w:hAnsi="Meiryo" w:eastAsia="Meiryo" w:ascii="Meiryo"/>
          <w:color w:val="221F1F"/>
          <w:spacing w:val="-7"/>
          <w:w w:val="86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-6"/>
          <w:w w:val="100"/>
          <w:sz w:val="22"/>
          <w:szCs w:val="22"/>
        </w:rPr>
        <w:t>b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y</w:t>
      </w:r>
      <w:r>
        <w:rPr>
          <w:rFonts w:cs="Meiryo" w:hAnsi="Meiryo" w:eastAsia="Meiryo" w:ascii="Meiryo"/>
          <w:color w:val="221F1F"/>
          <w:spacing w:val="-22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0"/>
          <w:sz w:val="22"/>
          <w:szCs w:val="22"/>
        </w:rPr>
        <w:t>16.1</w:t>
      </w:r>
      <w:r>
        <w:rPr>
          <w:rFonts w:cs="Meiryo" w:hAnsi="Meiryo" w:eastAsia="Meiryo" w:ascii="Meiryo"/>
          <w:color w:val="221F1F"/>
          <w:spacing w:val="15"/>
          <w:w w:val="8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IQ</w:t>
      </w:r>
      <w:r>
        <w:rPr>
          <w:rFonts w:cs="Meiryo" w:hAnsi="Meiryo" w:eastAsia="Meiryo" w:ascii="Meiryo"/>
          <w:color w:val="221F1F"/>
          <w:spacing w:val="-9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5"/>
          <w:w w:val="86"/>
          <w:sz w:val="22"/>
          <w:szCs w:val="22"/>
        </w:rPr>
        <w:t>p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oi</w:t>
      </w:r>
      <w:r>
        <w:rPr>
          <w:rFonts w:cs="Meiryo" w:hAnsi="Meiryo" w:eastAsia="Meiryo" w:ascii="Meiryo"/>
          <w:color w:val="221F1F"/>
          <w:spacing w:val="-5"/>
          <w:w w:val="86"/>
          <w:sz w:val="22"/>
          <w:szCs w:val="22"/>
        </w:rPr>
        <w:t>n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ts,</w:t>
      </w:r>
      <w:r>
        <w:rPr>
          <w:rFonts w:cs="Meiryo" w:hAnsi="Meiryo" w:eastAsia="Meiryo" w:ascii="Meiryo"/>
          <w:color w:val="221F1F"/>
          <w:spacing w:val="32"/>
          <w:w w:val="86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nearly</w:t>
      </w:r>
      <w:r>
        <w:rPr>
          <w:rFonts w:cs="Meiryo" w:hAnsi="Meiryo" w:eastAsia="Meiryo" w:ascii="Meiryo"/>
          <w:color w:val="221F1F"/>
          <w:spacing w:val="30"/>
          <w:w w:val="86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as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-5"/>
          <w:w w:val="86"/>
          <w:sz w:val="22"/>
          <w:szCs w:val="22"/>
        </w:rPr>
        <w:t>m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u</w:t>
      </w:r>
      <w:r>
        <w:rPr>
          <w:rFonts w:cs="Meiryo" w:hAnsi="Meiryo" w:eastAsia="Meiryo" w:ascii="Meiryo"/>
          <w:color w:val="221F1F"/>
          <w:spacing w:val="-5"/>
          <w:w w:val="86"/>
          <w:sz w:val="22"/>
          <w:szCs w:val="22"/>
        </w:rPr>
        <w:t>c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h</w:t>
      </w:r>
      <w:r>
        <w:rPr>
          <w:rFonts w:cs="Meiryo" w:hAnsi="Meiryo" w:eastAsia="Meiryo" w:ascii="Meiryo"/>
          <w:color w:val="221F1F"/>
          <w:spacing w:val="20"/>
          <w:w w:val="86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as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random</w:t>
      </w:r>
      <w:r>
        <w:rPr>
          <w:rFonts w:cs="Meiryo" w:hAnsi="Meiryo" w:eastAsia="Meiryo" w:ascii="Meiryo"/>
          <w:color w:val="221F1F"/>
          <w:spacing w:val="27"/>
          <w:w w:val="86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pairs.</w:t>
      </w:r>
      <w:r>
        <w:rPr>
          <w:rFonts w:cs="Meiryo" w:hAnsi="Meiryo" w:eastAsia="Meiryo" w:ascii="Meiryo"/>
          <w:color w:val="000000"/>
          <w:spacing w:val="0"/>
          <w:w w:val="100"/>
          <w:sz w:val="22"/>
          <w:szCs w:val="2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10" w:lineRule="exact" w:line="280"/>
      </w:pPr>
      <w:r>
        <w:rPr>
          <w:sz w:val="28"/>
          <w:szCs w:val="28"/>
        </w:rPr>
      </w:r>
    </w:p>
    <w:p>
      <w:pPr>
        <w:rPr>
          <w:rFonts w:cs="Meiryo" w:hAnsi="Meiryo" w:eastAsia="Meiryo" w:ascii="Meiryo"/>
          <w:sz w:val="22"/>
          <w:szCs w:val="22"/>
        </w:rPr>
        <w:jc w:val="left"/>
        <w:spacing w:lineRule="exact" w:line="320"/>
        <w:ind w:left="697"/>
      </w:pPr>
      <w:r>
        <w:rPr>
          <w:rFonts w:cs="Meiryo" w:hAnsi="Meiryo" w:eastAsia="Meiryo" w:ascii="Meiryo"/>
          <w:color w:val="221F1F"/>
          <w:spacing w:val="-16"/>
          <w:w w:val="87"/>
          <w:position w:val="3"/>
          <w:sz w:val="22"/>
          <w:szCs w:val="22"/>
        </w:rPr>
        <w:t>W</w:t>
      </w:r>
      <w:r>
        <w:rPr>
          <w:rFonts w:cs="Meiryo" w:hAnsi="Meiryo" w:eastAsia="Meiryo" w:ascii="Meiryo"/>
          <w:color w:val="221F1F"/>
          <w:spacing w:val="0"/>
          <w:w w:val="87"/>
          <w:position w:val="3"/>
          <w:sz w:val="22"/>
          <w:szCs w:val="22"/>
        </w:rPr>
        <w:t>e</w:t>
      </w:r>
      <w:r>
        <w:rPr>
          <w:rFonts w:cs="Meiryo" w:hAnsi="Meiryo" w:eastAsia="Meiryo" w:ascii="Meiryo"/>
          <w:color w:val="221F1F"/>
          <w:spacing w:val="23"/>
          <w:w w:val="87"/>
          <w:position w:val="3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5"/>
          <w:w w:val="87"/>
          <w:position w:val="3"/>
          <w:sz w:val="22"/>
          <w:szCs w:val="22"/>
        </w:rPr>
        <w:t>b</w:t>
      </w:r>
      <w:r>
        <w:rPr>
          <w:rFonts w:cs="Meiryo" w:hAnsi="Meiryo" w:eastAsia="Meiryo" w:ascii="Meiryo"/>
          <w:color w:val="221F1F"/>
          <w:spacing w:val="0"/>
          <w:w w:val="87"/>
          <w:position w:val="3"/>
          <w:sz w:val="22"/>
          <w:szCs w:val="22"/>
        </w:rPr>
        <w:t>elie</w:t>
      </w:r>
      <w:r>
        <w:rPr>
          <w:rFonts w:cs="Meiryo" w:hAnsi="Meiryo" w:eastAsia="Meiryo" w:ascii="Meiryo"/>
          <w:color w:val="221F1F"/>
          <w:spacing w:val="-5"/>
          <w:w w:val="87"/>
          <w:position w:val="3"/>
          <w:sz w:val="22"/>
          <w:szCs w:val="22"/>
        </w:rPr>
        <w:t>v</w:t>
      </w:r>
      <w:r>
        <w:rPr>
          <w:rFonts w:cs="Meiryo" w:hAnsi="Meiryo" w:eastAsia="Meiryo" w:ascii="Meiryo"/>
          <w:color w:val="221F1F"/>
          <w:spacing w:val="0"/>
          <w:w w:val="87"/>
          <w:position w:val="3"/>
          <w:sz w:val="22"/>
          <w:szCs w:val="22"/>
        </w:rPr>
        <w:t>e</w:t>
      </w:r>
      <w:r>
        <w:rPr>
          <w:rFonts w:cs="Meiryo" w:hAnsi="Meiryo" w:eastAsia="Meiryo" w:ascii="Meiryo"/>
          <w:color w:val="221F1F"/>
          <w:spacing w:val="2"/>
          <w:w w:val="87"/>
          <w:position w:val="3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7"/>
          <w:position w:val="3"/>
          <w:sz w:val="22"/>
          <w:szCs w:val="22"/>
        </w:rPr>
        <w:t>that</w:t>
      </w:r>
      <w:r>
        <w:rPr>
          <w:rFonts w:cs="Meiryo" w:hAnsi="Meiryo" w:eastAsia="Meiryo" w:ascii="Meiryo"/>
          <w:color w:val="221F1F"/>
          <w:spacing w:val="31"/>
          <w:w w:val="87"/>
          <w:position w:val="3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7"/>
          <w:position w:val="3"/>
          <w:sz w:val="22"/>
          <w:szCs w:val="22"/>
        </w:rPr>
        <w:t>diﬀerences</w:t>
      </w:r>
      <w:r>
        <w:rPr>
          <w:rFonts w:cs="Meiryo" w:hAnsi="Meiryo" w:eastAsia="Meiryo" w:ascii="Meiryo"/>
          <w:color w:val="221F1F"/>
          <w:spacing w:val="-19"/>
          <w:w w:val="87"/>
          <w:position w:val="3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7"/>
          <w:position w:val="3"/>
          <w:sz w:val="22"/>
          <w:szCs w:val="22"/>
        </w:rPr>
        <w:t>within</w:t>
      </w:r>
      <w:r>
        <w:rPr>
          <w:rFonts w:cs="Meiryo" w:hAnsi="Meiryo" w:eastAsia="Meiryo" w:ascii="Meiryo"/>
          <w:color w:val="221F1F"/>
          <w:spacing w:val="50"/>
          <w:w w:val="87"/>
          <w:position w:val="3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7"/>
          <w:position w:val="3"/>
          <w:sz w:val="22"/>
          <w:szCs w:val="22"/>
        </w:rPr>
        <w:t>the</w:t>
      </w:r>
      <w:r>
        <w:rPr>
          <w:rFonts w:cs="Meiryo" w:hAnsi="Meiryo" w:eastAsia="Meiryo" w:ascii="Meiryo"/>
          <w:color w:val="221F1F"/>
          <w:spacing w:val="8"/>
          <w:w w:val="87"/>
          <w:position w:val="3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7"/>
          <w:position w:val="3"/>
          <w:sz w:val="22"/>
          <w:szCs w:val="22"/>
        </w:rPr>
        <w:t>family</w:t>
      </w:r>
      <w:r>
        <w:rPr>
          <w:rFonts w:cs="Meiryo" w:hAnsi="Meiryo" w:eastAsia="Meiryo" w:ascii="Meiryo"/>
          <w:color w:val="221F1F"/>
          <w:spacing w:val="38"/>
          <w:w w:val="87"/>
          <w:position w:val="3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7"/>
          <w:position w:val="3"/>
          <w:sz w:val="22"/>
          <w:szCs w:val="22"/>
        </w:rPr>
        <w:t>simply</w:t>
      </w:r>
      <w:r>
        <w:rPr>
          <w:rFonts w:cs="Meiryo" w:hAnsi="Meiryo" w:eastAsia="Meiryo" w:ascii="Meiryo"/>
          <w:color w:val="221F1F"/>
          <w:spacing w:val="32"/>
          <w:w w:val="87"/>
          <w:position w:val="3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7"/>
          <w:position w:val="3"/>
          <w:sz w:val="22"/>
          <w:szCs w:val="22"/>
        </w:rPr>
        <w:t>are</w:t>
      </w:r>
      <w:r>
        <w:rPr>
          <w:rFonts w:cs="Meiryo" w:hAnsi="Meiryo" w:eastAsia="Meiryo" w:ascii="Meiryo"/>
          <w:color w:val="221F1F"/>
          <w:spacing w:val="-5"/>
          <w:w w:val="87"/>
          <w:position w:val="3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7"/>
          <w:position w:val="3"/>
          <w:sz w:val="22"/>
          <w:szCs w:val="22"/>
        </w:rPr>
        <w:t>not</w:t>
      </w:r>
      <w:r>
        <w:rPr>
          <w:rFonts w:cs="Meiryo" w:hAnsi="Meiryo" w:eastAsia="Meiryo" w:ascii="Meiryo"/>
          <w:color w:val="221F1F"/>
          <w:spacing w:val="16"/>
          <w:w w:val="87"/>
          <w:position w:val="3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7"/>
          <w:position w:val="3"/>
          <w:sz w:val="22"/>
          <w:szCs w:val="22"/>
        </w:rPr>
        <w:t>im</w:t>
      </w:r>
      <w:r>
        <w:rPr>
          <w:rFonts w:cs="Meiryo" w:hAnsi="Meiryo" w:eastAsia="Meiryo" w:ascii="Meiryo"/>
          <w:color w:val="221F1F"/>
          <w:spacing w:val="5"/>
          <w:w w:val="87"/>
          <w:position w:val="3"/>
          <w:sz w:val="22"/>
          <w:szCs w:val="22"/>
        </w:rPr>
        <w:t>p</w:t>
      </w:r>
      <w:r>
        <w:rPr>
          <w:rFonts w:cs="Meiryo" w:hAnsi="Meiryo" w:eastAsia="Meiryo" w:ascii="Meiryo"/>
          <w:color w:val="221F1F"/>
          <w:spacing w:val="0"/>
          <w:w w:val="87"/>
          <w:position w:val="3"/>
          <w:sz w:val="22"/>
          <w:szCs w:val="22"/>
        </w:rPr>
        <w:t>orta</w:t>
      </w:r>
      <w:r>
        <w:rPr>
          <w:rFonts w:cs="Meiryo" w:hAnsi="Meiryo" w:eastAsia="Meiryo" w:ascii="Meiryo"/>
          <w:color w:val="221F1F"/>
          <w:spacing w:val="-4"/>
          <w:w w:val="87"/>
          <w:position w:val="3"/>
          <w:sz w:val="22"/>
          <w:szCs w:val="22"/>
        </w:rPr>
        <w:t>n</w:t>
      </w:r>
      <w:r>
        <w:rPr>
          <w:rFonts w:cs="Meiryo" w:hAnsi="Meiryo" w:eastAsia="Meiryo" w:ascii="Meiryo"/>
          <w:color w:val="221F1F"/>
          <w:spacing w:val="0"/>
          <w:w w:val="87"/>
          <w:position w:val="3"/>
          <w:sz w:val="22"/>
          <w:szCs w:val="22"/>
        </w:rPr>
        <w:t>t</w:t>
      </w:r>
      <w:r>
        <w:rPr>
          <w:rFonts w:cs="Meiryo" w:hAnsi="Meiryo" w:eastAsia="Meiryo" w:ascii="Meiryo"/>
          <w:color w:val="221F1F"/>
          <w:spacing w:val="50"/>
          <w:w w:val="87"/>
          <w:position w:val="3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7"/>
          <w:position w:val="3"/>
          <w:sz w:val="22"/>
          <w:szCs w:val="22"/>
        </w:rPr>
        <w:t>for</w:t>
      </w:r>
      <w:r>
        <w:rPr>
          <w:rFonts w:cs="Meiryo" w:hAnsi="Meiryo" w:eastAsia="Meiryo" w:ascii="Meiryo"/>
          <w:color w:val="221F1F"/>
          <w:spacing w:val="12"/>
          <w:w w:val="87"/>
          <w:position w:val="3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position w:val="3"/>
          <w:sz w:val="22"/>
          <w:szCs w:val="22"/>
        </w:rPr>
        <w:t>deﬁning</w:t>
      </w:r>
      <w:r>
        <w:rPr>
          <w:rFonts w:cs="Meiryo" w:hAnsi="Meiryo" w:eastAsia="Meiryo" w:ascii="Meiryo"/>
          <w:color w:val="000000"/>
          <w:spacing w:val="0"/>
          <w:w w:val="100"/>
          <w:position w:val="0"/>
          <w:sz w:val="22"/>
          <w:szCs w:val="22"/>
        </w:rPr>
      </w:r>
    </w:p>
    <w:p>
      <w:pPr>
        <w:rPr>
          <w:rFonts w:cs="Meiryo" w:hAnsi="Meiryo" w:eastAsia="Meiryo" w:ascii="Meiryo"/>
          <w:sz w:val="22"/>
          <w:szCs w:val="22"/>
        </w:rPr>
        <w:jc w:val="left"/>
        <w:spacing w:before="23" w:lineRule="auto" w:line="252"/>
        <w:ind w:left="155" w:right="91"/>
      </w:pP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AFI</w:t>
      </w:r>
      <w:r>
        <w:rPr>
          <w:rFonts w:cs="Meiryo" w:hAnsi="Meiryo" w:eastAsia="Meiryo" w:ascii="Meiryo"/>
          <w:color w:val="221F1F"/>
          <w:spacing w:val="17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5"/>
          <w:sz w:val="22"/>
          <w:szCs w:val="22"/>
        </w:rPr>
        <w:t>outcome</w:t>
      </w:r>
      <w:r>
        <w:rPr>
          <w:rFonts w:cs="Meiryo" w:hAnsi="Meiryo" w:eastAsia="Meiryo" w:ascii="Meiryo"/>
          <w:color w:val="221F1F"/>
          <w:spacing w:val="16"/>
          <w:w w:val="85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5"/>
          <w:sz w:val="22"/>
          <w:szCs w:val="22"/>
        </w:rPr>
        <w:t>diﬀerences.</w:t>
      </w:r>
      <w:r>
        <w:rPr>
          <w:rFonts w:cs="Meiryo" w:hAnsi="Meiryo" w:eastAsia="Meiryo" w:ascii="Meiryo"/>
          <w:color w:val="221F1F"/>
          <w:spacing w:val="33"/>
          <w:w w:val="85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This</w:t>
      </w:r>
      <w:r>
        <w:rPr>
          <w:rFonts w:cs="Meiryo" w:hAnsi="Meiryo" w:eastAsia="Meiryo" w:ascii="Meiryo"/>
          <w:color w:val="221F1F"/>
          <w:spacing w:val="-18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ﬁnding</w:t>
      </w:r>
      <w:r>
        <w:rPr>
          <w:rFonts w:cs="Meiryo" w:hAnsi="Meiryo" w:eastAsia="Meiryo" w:ascii="Meiryo"/>
          <w:color w:val="221F1F"/>
          <w:spacing w:val="26"/>
          <w:w w:val="88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mat</w:t>
      </w:r>
      <w:r>
        <w:rPr>
          <w:rFonts w:cs="Meiryo" w:hAnsi="Meiryo" w:eastAsia="Meiryo" w:ascii="Meiryo"/>
          <w:color w:val="221F1F"/>
          <w:spacing w:val="-5"/>
          <w:w w:val="88"/>
          <w:sz w:val="22"/>
          <w:szCs w:val="22"/>
        </w:rPr>
        <w:t>c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hes</w:t>
      </w:r>
      <w:r>
        <w:rPr>
          <w:rFonts w:cs="Meiryo" w:hAnsi="Meiryo" w:eastAsia="Meiryo" w:ascii="Meiryo"/>
          <w:color w:val="221F1F"/>
          <w:spacing w:val="-14"/>
          <w:w w:val="88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the</w:t>
      </w:r>
      <w:r>
        <w:rPr>
          <w:rFonts w:cs="Meiryo" w:hAnsi="Meiryo" w:eastAsia="Meiryo" w:ascii="Meiryo"/>
          <w:color w:val="221F1F"/>
          <w:spacing w:val="4"/>
          <w:w w:val="88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Harden</w:t>
      </w:r>
      <w:r>
        <w:rPr>
          <w:rFonts w:cs="Meiryo" w:hAnsi="Meiryo" w:eastAsia="Meiryo" w:ascii="Meiryo"/>
          <w:color w:val="221F1F"/>
          <w:spacing w:val="21"/>
          <w:w w:val="88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&amp;</w:t>
      </w:r>
      <w:r>
        <w:rPr>
          <w:rFonts w:cs="Meiryo" w:hAnsi="Meiryo" w:eastAsia="Meiryo" w:ascii="Meiryo"/>
          <w:color w:val="221F1F"/>
          <w:spacing w:val="6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5"/>
          <w:sz w:val="22"/>
          <w:szCs w:val="22"/>
        </w:rPr>
        <w:t>Mendle</w:t>
      </w:r>
      <w:r>
        <w:rPr>
          <w:rFonts w:cs="Meiryo" w:hAnsi="Meiryo" w:eastAsia="Meiryo" w:ascii="Meiryo"/>
          <w:color w:val="221F1F"/>
          <w:spacing w:val="60"/>
          <w:w w:val="85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5"/>
          <w:sz w:val="22"/>
          <w:szCs w:val="22"/>
        </w:rPr>
        <w:t>(2011)</w:t>
      </w:r>
      <w:r>
        <w:rPr>
          <w:rFonts w:cs="Meiryo" w:hAnsi="Meiryo" w:eastAsia="Meiryo" w:ascii="Meiryo"/>
          <w:color w:val="221F1F"/>
          <w:spacing w:val="-15"/>
          <w:w w:val="85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91"/>
          <w:sz w:val="22"/>
          <w:szCs w:val="22"/>
        </w:rPr>
        <w:t>biometrical</w:t>
      </w:r>
      <w:r>
        <w:rPr>
          <w:rFonts w:cs="Meiryo" w:hAnsi="Meiryo" w:eastAsia="Meiryo" w:ascii="Meiryo"/>
          <w:color w:val="221F1F"/>
          <w:spacing w:val="0"/>
          <w:w w:val="91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9"/>
          <w:sz w:val="22"/>
          <w:szCs w:val="22"/>
        </w:rPr>
        <w:t>analysis</w:t>
      </w:r>
      <w:r>
        <w:rPr>
          <w:rFonts w:cs="Meiryo" w:hAnsi="Meiryo" w:eastAsia="Meiryo" w:ascii="Meiryo"/>
          <w:color w:val="221F1F"/>
          <w:spacing w:val="8"/>
          <w:w w:val="89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of</w:t>
      </w:r>
      <w:r>
        <w:rPr>
          <w:rFonts w:cs="Meiryo" w:hAnsi="Meiryo" w:eastAsia="Meiryo" w:ascii="Meiryo"/>
          <w:color w:val="221F1F"/>
          <w:spacing w:val="-30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-6"/>
          <w:w w:val="100"/>
          <w:sz w:val="22"/>
          <w:szCs w:val="22"/>
        </w:rPr>
        <w:t>A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dd</w:t>
      </w:r>
      <w:r>
        <w:rPr>
          <w:rFonts w:cs="Meiryo" w:hAnsi="Meiryo" w:eastAsia="Meiryo" w:ascii="Meiryo"/>
          <w:color w:val="221F1F"/>
          <w:spacing w:val="-10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Health,</w:t>
      </w:r>
      <w:r>
        <w:rPr>
          <w:rFonts w:cs="Meiryo" w:hAnsi="Meiryo" w:eastAsia="Meiryo" w:ascii="Meiryo"/>
          <w:color w:val="221F1F"/>
          <w:spacing w:val="31"/>
          <w:w w:val="88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where</w:t>
      </w:r>
      <w:r>
        <w:rPr>
          <w:rFonts w:cs="Meiryo" w:hAnsi="Meiryo" w:eastAsia="Meiryo" w:ascii="Meiryo"/>
          <w:color w:val="221F1F"/>
          <w:spacing w:val="-19"/>
          <w:w w:val="88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they</w:t>
      </w:r>
      <w:r>
        <w:rPr>
          <w:rFonts w:cs="Meiryo" w:hAnsi="Meiryo" w:eastAsia="Meiryo" w:ascii="Meiryo"/>
          <w:color w:val="221F1F"/>
          <w:spacing w:val="14"/>
          <w:w w:val="88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found</w:t>
      </w:r>
      <w:r>
        <w:rPr>
          <w:rFonts w:cs="Meiryo" w:hAnsi="Meiryo" w:eastAsia="Meiryo" w:ascii="Meiryo"/>
          <w:color w:val="221F1F"/>
          <w:spacing w:val="14"/>
          <w:w w:val="88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that</w:t>
      </w:r>
      <w:r>
        <w:rPr>
          <w:rFonts w:cs="Meiryo" w:hAnsi="Meiryo" w:eastAsia="Meiryo" w:ascii="Meiryo"/>
          <w:color w:val="221F1F"/>
          <w:spacing w:val="30"/>
          <w:w w:val="88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only</w:t>
      </w:r>
      <w:r>
        <w:rPr>
          <w:rFonts w:cs="Meiryo" w:hAnsi="Meiryo" w:eastAsia="Meiryo" w:ascii="Meiryo"/>
          <w:color w:val="221F1F"/>
          <w:spacing w:val="22"/>
          <w:w w:val="88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shared</w:t>
      </w:r>
      <w:r>
        <w:rPr>
          <w:rFonts w:cs="Meiryo" w:hAnsi="Meiryo" w:eastAsia="Meiryo" w:ascii="Meiryo"/>
          <w:color w:val="221F1F"/>
          <w:spacing w:val="-7"/>
          <w:w w:val="88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e</w:t>
      </w:r>
      <w:r>
        <w:rPr>
          <w:rFonts w:cs="Meiryo" w:hAnsi="Meiryo" w:eastAsia="Meiryo" w:ascii="Meiryo"/>
          <w:color w:val="221F1F"/>
          <w:spacing w:val="-5"/>
          <w:w w:val="88"/>
          <w:sz w:val="22"/>
          <w:szCs w:val="22"/>
        </w:rPr>
        <w:t>n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vironme</w:t>
      </w:r>
      <w:r>
        <w:rPr>
          <w:rFonts w:cs="Meiryo" w:hAnsi="Meiryo" w:eastAsia="Meiryo" w:ascii="Meiryo"/>
          <w:color w:val="221F1F"/>
          <w:spacing w:val="-4"/>
          <w:w w:val="88"/>
          <w:sz w:val="22"/>
          <w:szCs w:val="22"/>
        </w:rPr>
        <w:t>n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tal</w:t>
      </w:r>
      <w:r>
        <w:rPr>
          <w:rFonts w:cs="Meiryo" w:hAnsi="Meiryo" w:eastAsia="Meiryo" w:ascii="Meiryo"/>
          <w:color w:val="221F1F"/>
          <w:spacing w:val="15"/>
          <w:w w:val="88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inﬂuences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mattered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28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those</w:t>
      </w:r>
      <w:r>
        <w:rPr>
          <w:rFonts w:cs="Meiryo" w:hAnsi="Meiryo" w:eastAsia="Meiryo" w:ascii="Meiryo"/>
          <w:color w:val="221F1F"/>
          <w:spacing w:val="-3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-5"/>
          <w:w w:val="87"/>
          <w:sz w:val="22"/>
          <w:szCs w:val="22"/>
        </w:rPr>
        <w:t>w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ould</w:t>
      </w:r>
      <w:r>
        <w:rPr>
          <w:rFonts w:cs="Meiryo" w:hAnsi="Meiryo" w:eastAsia="Meiryo" w:ascii="Meiryo"/>
          <w:color w:val="221F1F"/>
          <w:spacing w:val="24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manifest</w:t>
      </w:r>
      <w:r>
        <w:rPr>
          <w:rFonts w:cs="Meiryo" w:hAnsi="Meiryo" w:eastAsia="Meiryo" w:ascii="Meiryo"/>
          <w:color w:val="221F1F"/>
          <w:spacing w:val="18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in</w:t>
      </w:r>
      <w:r>
        <w:rPr>
          <w:rFonts w:cs="Meiryo" w:hAnsi="Meiryo" w:eastAsia="Meiryo" w:ascii="Meiryo"/>
          <w:color w:val="221F1F"/>
          <w:spacing w:val="-11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5"/>
          <w:w w:val="86"/>
          <w:sz w:val="22"/>
          <w:szCs w:val="22"/>
        </w:rPr>
        <w:t>b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e</w:t>
      </w:r>
      <w:r>
        <w:rPr>
          <w:rFonts w:cs="Meiryo" w:hAnsi="Meiryo" w:eastAsia="Meiryo" w:ascii="Meiryo"/>
          <w:color w:val="221F1F"/>
          <w:spacing w:val="-5"/>
          <w:w w:val="86"/>
          <w:sz w:val="22"/>
          <w:szCs w:val="22"/>
        </w:rPr>
        <w:t>t</w:t>
      </w:r>
      <w:r>
        <w:rPr>
          <w:rFonts w:cs="Meiryo" w:hAnsi="Meiryo" w:eastAsia="Meiryo" w:ascii="Meiryo"/>
          <w:color w:val="221F1F"/>
          <w:spacing w:val="-5"/>
          <w:w w:val="86"/>
          <w:sz w:val="22"/>
          <w:szCs w:val="22"/>
        </w:rPr>
        <w:t>w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een-family</w:t>
      </w:r>
      <w:r>
        <w:rPr>
          <w:rFonts w:cs="Meiryo" w:hAnsi="Meiryo" w:eastAsia="Meiryo" w:ascii="Meiryo"/>
          <w:color w:val="221F1F"/>
          <w:spacing w:val="30"/>
          <w:w w:val="86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diﬀerences,</w:t>
      </w:r>
      <w:r>
        <w:rPr>
          <w:rFonts w:cs="Meiryo" w:hAnsi="Meiryo" w:eastAsia="Meiryo" w:ascii="Meiryo"/>
          <w:color w:val="221F1F"/>
          <w:spacing w:val="-3"/>
          <w:w w:val="86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but</w:t>
      </w:r>
      <w:r>
        <w:rPr>
          <w:rFonts w:cs="Meiryo" w:hAnsi="Meiryo" w:eastAsia="Meiryo" w:ascii="Meiryo"/>
          <w:color w:val="221F1F"/>
          <w:spacing w:val="-26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90"/>
          <w:sz w:val="22"/>
          <w:szCs w:val="22"/>
        </w:rPr>
        <w:t>not</w:t>
      </w:r>
      <w:r>
        <w:rPr>
          <w:rFonts w:cs="Meiryo" w:hAnsi="Meiryo" w:eastAsia="Meiryo" w:ascii="Meiryo"/>
          <w:color w:val="221F1F"/>
          <w:spacing w:val="7"/>
          <w:w w:val="9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in</w:t>
      </w:r>
      <w:r>
        <w:rPr>
          <w:rFonts w:cs="Meiryo" w:hAnsi="Meiryo" w:eastAsia="Meiryo" w:ascii="Meiryo"/>
          <w:color w:val="221F1F"/>
          <w:spacing w:val="-11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within-family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diﬀerences.</w:t>
      </w:r>
      <w:r>
        <w:rPr>
          <w:rFonts w:cs="Meiryo" w:hAnsi="Meiryo" w:eastAsia="Meiryo" w:ascii="Meiryo"/>
          <w:color w:val="000000"/>
          <w:spacing w:val="0"/>
          <w:w w:val="100"/>
          <w:sz w:val="22"/>
          <w:szCs w:val="22"/>
        </w:rPr>
      </w:r>
    </w:p>
    <w:p>
      <w:pPr>
        <w:rPr>
          <w:rFonts w:cs="Meiryo" w:hAnsi="Meiryo" w:eastAsia="Meiryo" w:ascii="Meiryo"/>
          <w:sz w:val="22"/>
          <w:szCs w:val="22"/>
        </w:rPr>
        <w:jc w:val="both"/>
        <w:spacing w:before="5" w:lineRule="auto" w:line="252"/>
        <w:ind w:left="155" w:right="91" w:firstLine="542"/>
      </w:pPr>
      <w:r>
        <w:rPr>
          <w:rFonts w:cs="Meiryo" w:hAnsi="Meiryo" w:eastAsia="Meiryo" w:ascii="Meiryo"/>
          <w:color w:val="221F1F"/>
          <w:spacing w:val="-17"/>
          <w:w w:val="92"/>
          <w:sz w:val="22"/>
          <w:szCs w:val="22"/>
        </w:rPr>
        <w:t>F</w:t>
      </w:r>
      <w:r>
        <w:rPr>
          <w:rFonts w:cs="Meiryo" w:hAnsi="Meiryo" w:eastAsia="Meiryo" w:ascii="Meiryo"/>
          <w:color w:val="221F1F"/>
          <w:spacing w:val="0"/>
          <w:w w:val="92"/>
          <w:sz w:val="22"/>
          <w:szCs w:val="22"/>
        </w:rPr>
        <w:t>urther,</w:t>
      </w:r>
      <w:r>
        <w:rPr>
          <w:rFonts w:cs="Meiryo" w:hAnsi="Meiryo" w:eastAsia="Meiryo" w:ascii="Meiryo"/>
          <w:color w:val="221F1F"/>
          <w:spacing w:val="10"/>
          <w:w w:val="92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-5"/>
          <w:w w:val="89"/>
          <w:sz w:val="22"/>
          <w:szCs w:val="22"/>
        </w:rPr>
        <w:t>w</w:t>
      </w:r>
      <w:r>
        <w:rPr>
          <w:rFonts w:cs="Meiryo" w:hAnsi="Meiryo" w:eastAsia="Meiryo" w:ascii="Meiryo"/>
          <w:color w:val="221F1F"/>
          <w:spacing w:val="0"/>
          <w:w w:val="89"/>
          <w:sz w:val="22"/>
          <w:szCs w:val="22"/>
        </w:rPr>
        <w:t>e’re</w:t>
      </w:r>
      <w:r>
        <w:rPr>
          <w:rFonts w:cs="Meiryo" w:hAnsi="Meiryo" w:eastAsia="Meiryo" w:ascii="Meiryo"/>
          <w:color w:val="221F1F"/>
          <w:spacing w:val="-15"/>
          <w:w w:val="89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9"/>
          <w:sz w:val="22"/>
          <w:szCs w:val="22"/>
        </w:rPr>
        <w:t>not</w:t>
      </w:r>
      <w:r>
        <w:rPr>
          <w:rFonts w:cs="Meiryo" w:hAnsi="Meiryo" w:eastAsia="Meiryo" w:ascii="Meiryo"/>
          <w:color w:val="221F1F"/>
          <w:spacing w:val="11"/>
          <w:w w:val="89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9"/>
          <w:sz w:val="22"/>
          <w:szCs w:val="22"/>
        </w:rPr>
        <w:t>co</w:t>
      </w:r>
      <w:r>
        <w:rPr>
          <w:rFonts w:cs="Meiryo" w:hAnsi="Meiryo" w:eastAsia="Meiryo" w:ascii="Meiryo"/>
          <w:color w:val="221F1F"/>
          <w:spacing w:val="-5"/>
          <w:w w:val="89"/>
          <w:sz w:val="22"/>
          <w:szCs w:val="22"/>
        </w:rPr>
        <w:t>n</w:t>
      </w:r>
      <w:r>
        <w:rPr>
          <w:rFonts w:cs="Meiryo" w:hAnsi="Meiryo" w:eastAsia="Meiryo" w:ascii="Meiryo"/>
          <w:color w:val="221F1F"/>
          <w:spacing w:val="0"/>
          <w:w w:val="89"/>
          <w:sz w:val="22"/>
          <w:szCs w:val="22"/>
        </w:rPr>
        <w:t>vinced</w:t>
      </w:r>
      <w:r>
        <w:rPr>
          <w:rFonts w:cs="Meiryo" w:hAnsi="Meiryo" w:eastAsia="Meiryo" w:ascii="Meiryo"/>
          <w:color w:val="221F1F"/>
          <w:spacing w:val="-1"/>
          <w:w w:val="89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9"/>
          <w:sz w:val="22"/>
          <w:szCs w:val="22"/>
        </w:rPr>
        <w:t>that</w:t>
      </w:r>
      <w:r>
        <w:rPr>
          <w:rFonts w:cs="Meiryo" w:hAnsi="Meiryo" w:eastAsia="Meiryo" w:ascii="Meiryo"/>
          <w:color w:val="221F1F"/>
          <w:spacing w:val="25"/>
          <w:w w:val="89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in</w:t>
      </w:r>
      <w:r>
        <w:rPr>
          <w:rFonts w:cs="Meiryo" w:hAnsi="Meiryo" w:eastAsia="Meiryo" w:ascii="Meiryo"/>
          <w:color w:val="221F1F"/>
          <w:spacing w:val="-11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these</w:t>
      </w:r>
      <w:r>
        <w:rPr>
          <w:rFonts w:cs="Meiryo" w:hAnsi="Meiryo" w:eastAsia="Meiryo" w:ascii="Meiryo"/>
          <w:color w:val="221F1F"/>
          <w:spacing w:val="-2"/>
          <w:w w:val="86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5"/>
          <w:w w:val="86"/>
          <w:sz w:val="22"/>
          <w:szCs w:val="22"/>
        </w:rPr>
        <w:t>b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e</w:t>
      </w:r>
      <w:r>
        <w:rPr>
          <w:rFonts w:cs="Meiryo" w:hAnsi="Meiryo" w:eastAsia="Meiryo" w:ascii="Meiryo"/>
          <w:color w:val="221F1F"/>
          <w:spacing w:val="-5"/>
          <w:w w:val="86"/>
          <w:sz w:val="22"/>
          <w:szCs w:val="22"/>
        </w:rPr>
        <w:t>t</w:t>
      </w:r>
      <w:r>
        <w:rPr>
          <w:rFonts w:cs="Meiryo" w:hAnsi="Meiryo" w:eastAsia="Meiryo" w:ascii="Meiryo"/>
          <w:color w:val="221F1F"/>
          <w:spacing w:val="-5"/>
          <w:w w:val="86"/>
          <w:sz w:val="22"/>
          <w:szCs w:val="22"/>
        </w:rPr>
        <w:t>w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een-family</w:t>
      </w:r>
      <w:r>
        <w:rPr>
          <w:rFonts w:cs="Meiryo" w:hAnsi="Meiryo" w:eastAsia="Meiryo" w:ascii="Meiryo"/>
          <w:color w:val="221F1F"/>
          <w:spacing w:val="29"/>
          <w:w w:val="86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analyses,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i</w:t>
      </w:r>
      <w:r>
        <w:rPr>
          <w:rFonts w:cs="Meiryo" w:hAnsi="Meiryo" w:eastAsia="Meiryo" w:ascii="Meiryo"/>
          <w:color w:val="221F1F"/>
          <w:spacing w:val="-5"/>
          <w:w w:val="86"/>
          <w:sz w:val="22"/>
          <w:szCs w:val="22"/>
        </w:rPr>
        <w:t>n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telligence</w:t>
      </w:r>
      <w:r>
        <w:rPr>
          <w:rFonts w:cs="Meiryo" w:hAnsi="Meiryo" w:eastAsia="Meiryo" w:ascii="Meiryo"/>
          <w:color w:val="221F1F"/>
          <w:spacing w:val="46"/>
          <w:w w:val="86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is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the</w:t>
      </w:r>
      <w:r>
        <w:rPr>
          <w:rFonts w:cs="Meiryo" w:hAnsi="Meiryo" w:eastAsia="Meiryo" w:ascii="Meiryo"/>
          <w:color w:val="221F1F"/>
          <w:spacing w:val="12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actual</w:t>
      </w:r>
      <w:r>
        <w:rPr>
          <w:rFonts w:cs="Meiryo" w:hAnsi="Meiryo" w:eastAsia="Meiryo" w:ascii="Meiryo"/>
          <w:color w:val="221F1F"/>
          <w:spacing w:val="34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cause</w:t>
      </w:r>
      <w:r>
        <w:rPr>
          <w:rFonts w:cs="Meiryo" w:hAnsi="Meiryo" w:eastAsia="Meiryo" w:ascii="Meiryo"/>
          <w:color w:val="221F1F"/>
          <w:spacing w:val="-10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of</w:t>
      </w:r>
      <w:r>
        <w:rPr>
          <w:rFonts w:cs="Meiryo" w:hAnsi="Meiryo" w:eastAsia="Meiryo" w:ascii="Meiryo"/>
          <w:color w:val="221F1F"/>
          <w:spacing w:val="6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AFI</w:t>
      </w:r>
      <w:r>
        <w:rPr>
          <w:rFonts w:cs="Meiryo" w:hAnsi="Meiryo" w:eastAsia="Meiryo" w:ascii="Meiryo"/>
          <w:color w:val="221F1F"/>
          <w:spacing w:val="20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5"/>
          <w:sz w:val="22"/>
          <w:szCs w:val="22"/>
        </w:rPr>
        <w:t>diﬀerences</w:t>
      </w:r>
      <w:r>
        <w:rPr>
          <w:rFonts w:cs="Meiryo" w:hAnsi="Meiryo" w:eastAsia="Meiryo" w:ascii="Meiryo"/>
          <w:color w:val="221F1F"/>
          <w:spacing w:val="0"/>
          <w:w w:val="85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19"/>
          <w:w w:val="85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if</w:t>
      </w:r>
      <w:r>
        <w:rPr>
          <w:rFonts w:cs="Meiryo" w:hAnsi="Meiryo" w:eastAsia="Meiryo" w:ascii="Meiryo"/>
          <w:color w:val="221F1F"/>
          <w:spacing w:val="-3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1"/>
          <w:sz w:val="22"/>
          <w:szCs w:val="22"/>
        </w:rPr>
        <w:t>so,</w:t>
      </w:r>
      <w:r>
        <w:rPr>
          <w:rFonts w:cs="Meiryo" w:hAnsi="Meiryo" w:eastAsia="Meiryo" w:ascii="Meiryo"/>
          <w:color w:val="221F1F"/>
          <w:spacing w:val="13"/>
          <w:w w:val="81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-5"/>
          <w:w w:val="81"/>
          <w:sz w:val="22"/>
          <w:szCs w:val="22"/>
        </w:rPr>
        <w:t>w</w:t>
      </w:r>
      <w:r>
        <w:rPr>
          <w:rFonts w:cs="Meiryo" w:hAnsi="Meiryo" w:eastAsia="Meiryo" w:ascii="Meiryo"/>
          <w:color w:val="221F1F"/>
          <w:spacing w:val="0"/>
          <w:w w:val="81"/>
          <w:sz w:val="22"/>
          <w:szCs w:val="22"/>
        </w:rPr>
        <w:t>e</w:t>
      </w:r>
      <w:r>
        <w:rPr>
          <w:rFonts w:cs="Meiryo" w:hAnsi="Meiryo" w:eastAsia="Meiryo" w:ascii="Meiryo"/>
          <w:color w:val="221F1F"/>
          <w:spacing w:val="15"/>
          <w:w w:val="81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think</w:t>
      </w:r>
      <w:r>
        <w:rPr>
          <w:rFonts w:cs="Meiryo" w:hAnsi="Meiryo" w:eastAsia="Meiryo" w:ascii="Meiryo"/>
          <w:color w:val="221F1F"/>
          <w:spacing w:val="-28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they</w:t>
      </w:r>
      <w:r>
        <w:rPr>
          <w:rFonts w:cs="Meiryo" w:hAnsi="Meiryo" w:eastAsia="Meiryo" w:ascii="Meiryo"/>
          <w:color w:val="221F1F"/>
          <w:spacing w:val="18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-5"/>
          <w:w w:val="87"/>
          <w:sz w:val="22"/>
          <w:szCs w:val="22"/>
        </w:rPr>
        <w:t>w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ould</w:t>
      </w:r>
      <w:r>
        <w:rPr>
          <w:rFonts w:cs="Meiryo" w:hAnsi="Meiryo" w:eastAsia="Meiryo" w:ascii="Meiryo"/>
          <w:color w:val="221F1F"/>
          <w:spacing w:val="23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5"/>
          <w:w w:val="87"/>
          <w:sz w:val="22"/>
          <w:szCs w:val="22"/>
        </w:rPr>
        <w:t>p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e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rhaps</w:t>
      </w:r>
      <w:r>
        <w:rPr>
          <w:rFonts w:cs="Meiryo" w:hAnsi="Meiryo" w:eastAsia="Meiryo" w:ascii="Meiryo"/>
          <w:color w:val="221F1F"/>
          <w:spacing w:val="8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diﬀuse</w:t>
      </w:r>
      <w:r>
        <w:rPr>
          <w:rFonts w:cs="Meiryo" w:hAnsi="Meiryo" w:eastAsia="Meiryo" w:ascii="Meiryo"/>
          <w:color w:val="221F1F"/>
          <w:spacing w:val="8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a</w:t>
      </w:r>
      <w:r>
        <w:rPr>
          <w:rFonts w:cs="Meiryo" w:hAnsi="Meiryo" w:eastAsia="Meiryo" w:ascii="Meiryo"/>
          <w:color w:val="221F1F"/>
          <w:spacing w:val="-20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bit,</w:t>
      </w:r>
      <w:r>
        <w:rPr>
          <w:rFonts w:cs="Meiryo" w:hAnsi="Meiryo" w:eastAsia="Meiryo" w:ascii="Meiryo"/>
          <w:color w:val="221F1F"/>
          <w:spacing w:val="-22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but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-5"/>
          <w:w w:val="89"/>
          <w:sz w:val="22"/>
          <w:szCs w:val="22"/>
        </w:rPr>
        <w:t>w</w:t>
      </w:r>
      <w:r>
        <w:rPr>
          <w:rFonts w:cs="Meiryo" w:hAnsi="Meiryo" w:eastAsia="Meiryo" w:ascii="Meiryo"/>
          <w:color w:val="221F1F"/>
          <w:spacing w:val="0"/>
          <w:w w:val="89"/>
          <w:sz w:val="22"/>
          <w:szCs w:val="22"/>
        </w:rPr>
        <w:t>ould</w:t>
      </w:r>
      <w:r>
        <w:rPr>
          <w:rFonts w:cs="Meiryo" w:hAnsi="Meiryo" w:eastAsia="Meiryo" w:ascii="Meiryo"/>
          <w:color w:val="221F1F"/>
          <w:spacing w:val="10"/>
          <w:w w:val="89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still</w:t>
      </w:r>
      <w:r>
        <w:rPr>
          <w:rFonts w:cs="Meiryo" w:hAnsi="Meiryo" w:eastAsia="Meiryo" w:ascii="Meiryo"/>
          <w:color w:val="221F1F"/>
          <w:spacing w:val="-8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4"/>
          <w:sz w:val="22"/>
          <w:szCs w:val="22"/>
        </w:rPr>
        <w:t>sh</w:t>
      </w:r>
      <w:r>
        <w:rPr>
          <w:rFonts w:cs="Meiryo" w:hAnsi="Meiryo" w:eastAsia="Meiryo" w:ascii="Meiryo"/>
          <w:color w:val="221F1F"/>
          <w:spacing w:val="-5"/>
          <w:w w:val="84"/>
          <w:sz w:val="22"/>
          <w:szCs w:val="22"/>
        </w:rPr>
        <w:t>o</w:t>
      </w:r>
      <w:r>
        <w:rPr>
          <w:rFonts w:cs="Meiryo" w:hAnsi="Meiryo" w:eastAsia="Meiryo" w:ascii="Meiryo"/>
          <w:color w:val="221F1F"/>
          <w:spacing w:val="0"/>
          <w:w w:val="84"/>
          <w:sz w:val="22"/>
          <w:szCs w:val="22"/>
        </w:rPr>
        <w:t>w</w:t>
      </w:r>
      <w:r>
        <w:rPr>
          <w:rFonts w:cs="Meiryo" w:hAnsi="Meiryo" w:eastAsia="Meiryo" w:ascii="Meiryo"/>
          <w:color w:val="221F1F"/>
          <w:spacing w:val="14"/>
          <w:w w:val="84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up</w:t>
      </w:r>
      <w:r>
        <w:rPr>
          <w:rFonts w:cs="Meiryo" w:hAnsi="Meiryo" w:eastAsia="Meiryo" w:ascii="Meiryo"/>
          <w:color w:val="221F1F"/>
          <w:spacing w:val="-28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in</w:t>
      </w:r>
      <w:r>
        <w:rPr>
          <w:rFonts w:cs="Meiryo" w:hAnsi="Meiryo" w:eastAsia="Meiryo" w:ascii="Meiryo"/>
          <w:color w:val="221F1F"/>
          <w:spacing w:val="-11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within-family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15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analyses</w:t>
      </w:r>
      <w:r>
        <w:rPr>
          <w:rFonts w:cs="Meiryo" w:hAnsi="Meiryo" w:eastAsia="Meiryo" w:ascii="Meiryo"/>
          <w:color w:val="221F1F"/>
          <w:spacing w:val="1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Rather,</w:t>
      </w:r>
      <w:r>
        <w:rPr>
          <w:rFonts w:cs="Meiryo" w:hAnsi="Meiryo" w:eastAsia="Meiryo" w:ascii="Meiryo"/>
          <w:color w:val="221F1F"/>
          <w:spacing w:val="41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-5"/>
          <w:w w:val="87"/>
          <w:sz w:val="22"/>
          <w:szCs w:val="22"/>
        </w:rPr>
        <w:t>w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e</w:t>
      </w:r>
      <w:r>
        <w:rPr>
          <w:rFonts w:cs="Meiryo" w:hAnsi="Meiryo" w:eastAsia="Meiryo" w:ascii="Meiryo"/>
          <w:color w:val="221F1F"/>
          <w:spacing w:val="-7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think</w:t>
      </w:r>
      <w:r>
        <w:rPr>
          <w:rFonts w:cs="Meiryo" w:hAnsi="Meiryo" w:eastAsia="Meiryo" w:ascii="Meiryo"/>
          <w:color w:val="221F1F"/>
          <w:spacing w:val="-27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90"/>
          <w:sz w:val="22"/>
          <w:szCs w:val="22"/>
        </w:rPr>
        <w:t>maternal</w:t>
      </w:r>
      <w:r>
        <w:rPr>
          <w:rFonts w:cs="Meiryo" w:hAnsi="Meiryo" w:eastAsia="Meiryo" w:ascii="Meiryo"/>
          <w:color w:val="221F1F"/>
          <w:spacing w:val="-2"/>
          <w:w w:val="9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90"/>
          <w:sz w:val="22"/>
          <w:szCs w:val="22"/>
        </w:rPr>
        <w:t>and</w:t>
      </w:r>
      <w:r>
        <w:rPr>
          <w:rFonts w:cs="Meiryo" w:hAnsi="Meiryo" w:eastAsia="Meiryo" w:ascii="Meiryo"/>
          <w:color w:val="221F1F"/>
          <w:spacing w:val="2"/>
          <w:w w:val="9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-5"/>
          <w:w w:val="90"/>
          <w:sz w:val="22"/>
          <w:szCs w:val="22"/>
        </w:rPr>
        <w:t>c</w:t>
      </w:r>
      <w:r>
        <w:rPr>
          <w:rFonts w:cs="Meiryo" w:hAnsi="Meiryo" w:eastAsia="Meiryo" w:ascii="Meiryo"/>
          <w:color w:val="221F1F"/>
          <w:spacing w:val="0"/>
          <w:w w:val="90"/>
          <w:sz w:val="22"/>
          <w:szCs w:val="22"/>
        </w:rPr>
        <w:t>hild</w:t>
      </w:r>
      <w:r>
        <w:rPr>
          <w:rFonts w:cs="Meiryo" w:hAnsi="Meiryo" w:eastAsia="Meiryo" w:ascii="Meiryo"/>
          <w:color w:val="221F1F"/>
          <w:spacing w:val="25"/>
          <w:w w:val="9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IQ</w:t>
      </w:r>
      <w:r>
        <w:rPr>
          <w:rFonts w:cs="Meiryo" w:hAnsi="Meiryo" w:eastAsia="Meiryo" w:ascii="Meiryo"/>
          <w:color w:val="000000"/>
          <w:spacing w:val="0"/>
          <w:w w:val="100"/>
          <w:sz w:val="22"/>
          <w:szCs w:val="22"/>
        </w:rPr>
      </w:r>
    </w:p>
    <w:p>
      <w:pPr>
        <w:rPr>
          <w:rFonts w:cs="Meiryo" w:hAnsi="Meiryo" w:eastAsia="Meiryo" w:ascii="Meiryo"/>
          <w:sz w:val="22"/>
          <w:szCs w:val="22"/>
        </w:rPr>
        <w:jc w:val="left"/>
        <w:spacing w:before="5" w:lineRule="auto" w:line="252"/>
        <w:ind w:left="155" w:right="164"/>
      </w:pPr>
      <w:r>
        <w:rPr>
          <w:rFonts w:cs="Meiryo" w:hAnsi="Meiryo" w:eastAsia="Meiryo" w:ascii="Meiryo"/>
          <w:color w:val="221F1F"/>
          <w:spacing w:val="0"/>
          <w:w w:val="85"/>
          <w:sz w:val="22"/>
          <w:szCs w:val="22"/>
        </w:rPr>
        <w:t>are</w:t>
      </w:r>
      <w:r>
        <w:rPr>
          <w:rFonts w:cs="Meiryo" w:hAnsi="Meiryo" w:eastAsia="Meiryo" w:ascii="Meiryo"/>
          <w:color w:val="221F1F"/>
          <w:spacing w:val="7"/>
          <w:w w:val="85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5"/>
          <w:sz w:val="22"/>
          <w:szCs w:val="22"/>
        </w:rPr>
        <w:t>indirect</w:t>
      </w:r>
      <w:r>
        <w:rPr>
          <w:rFonts w:cs="Meiryo" w:hAnsi="Meiryo" w:eastAsia="Meiryo" w:ascii="Meiryo"/>
          <w:color w:val="221F1F"/>
          <w:spacing w:val="0"/>
          <w:w w:val="85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3"/>
          <w:w w:val="85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5"/>
          <w:sz w:val="22"/>
          <w:szCs w:val="22"/>
        </w:rPr>
        <w:t>measures</w:t>
      </w:r>
      <w:r>
        <w:rPr>
          <w:rFonts w:cs="Meiryo" w:hAnsi="Meiryo" w:eastAsia="Meiryo" w:ascii="Meiryo"/>
          <w:color w:val="221F1F"/>
          <w:spacing w:val="-10"/>
          <w:w w:val="85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o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f</w:t>
      </w:r>
      <w:r>
        <w:rPr>
          <w:rFonts w:cs="Meiryo" w:hAnsi="Meiryo" w:eastAsia="Meiryo" w:ascii="Meiryo"/>
          <w:color w:val="221F1F"/>
          <w:spacing w:val="-28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ma</w:t>
      </w:r>
      <w:r>
        <w:rPr>
          <w:rFonts w:cs="Meiryo" w:hAnsi="Meiryo" w:eastAsia="Meiryo" w:ascii="Meiryo"/>
          <w:color w:val="221F1F"/>
          <w:spacing w:val="-5"/>
          <w:w w:val="86"/>
          <w:sz w:val="22"/>
          <w:szCs w:val="22"/>
        </w:rPr>
        <w:t>n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y</w:t>
      </w:r>
      <w:r>
        <w:rPr>
          <w:rFonts w:cs="Meiryo" w:hAnsi="Meiryo" w:eastAsia="Meiryo" w:ascii="Meiryo"/>
          <w:color w:val="221F1F"/>
          <w:spacing w:val="22"/>
          <w:w w:val="86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other</w:t>
      </w:r>
      <w:r>
        <w:rPr>
          <w:rFonts w:cs="Meiryo" w:hAnsi="Meiryo" w:eastAsia="Meiryo" w:ascii="Meiryo"/>
          <w:color w:val="221F1F"/>
          <w:spacing w:val="22"/>
          <w:w w:val="86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household</w:t>
      </w:r>
      <w:r>
        <w:rPr>
          <w:rFonts w:cs="Meiryo" w:hAnsi="Meiryo" w:eastAsia="Meiryo" w:ascii="Meiryo"/>
          <w:color w:val="221F1F"/>
          <w:spacing w:val="20"/>
          <w:w w:val="86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features,</w:t>
      </w:r>
      <w:r>
        <w:rPr>
          <w:rFonts w:cs="Meiryo" w:hAnsi="Meiryo" w:eastAsia="Meiryo" w:ascii="Meiryo"/>
          <w:color w:val="221F1F"/>
          <w:spacing w:val="1"/>
          <w:w w:val="86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a</w:t>
      </w:r>
      <w:r>
        <w:rPr>
          <w:rFonts w:cs="Meiryo" w:hAnsi="Meiryo" w:eastAsia="Meiryo" w:ascii="Meiryo"/>
          <w:color w:val="221F1F"/>
          <w:spacing w:val="-5"/>
          <w:w w:val="86"/>
          <w:sz w:val="22"/>
          <w:szCs w:val="22"/>
        </w:rPr>
        <w:t>n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y</w:t>
      </w:r>
      <w:r>
        <w:rPr>
          <w:rFonts w:cs="Meiryo" w:hAnsi="Meiryo" w:eastAsia="Meiryo" w:ascii="Meiryo"/>
          <w:color w:val="221F1F"/>
          <w:spacing w:val="23"/>
          <w:w w:val="86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one</w:t>
      </w:r>
      <w:r>
        <w:rPr>
          <w:rFonts w:cs="Meiryo" w:hAnsi="Meiryo" w:eastAsia="Meiryo" w:ascii="Meiryo"/>
          <w:color w:val="221F1F"/>
          <w:spacing w:val="-2"/>
          <w:w w:val="86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of</w:t>
      </w:r>
      <w:r>
        <w:rPr>
          <w:rFonts w:cs="Meiryo" w:hAnsi="Meiryo" w:eastAsia="Meiryo" w:ascii="Meiryo"/>
          <w:color w:val="221F1F"/>
          <w:spacing w:val="-30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whi</w:t>
      </w:r>
      <w:r>
        <w:rPr>
          <w:rFonts w:cs="Meiryo" w:hAnsi="Meiryo" w:eastAsia="Meiryo" w:ascii="Meiryo"/>
          <w:color w:val="221F1F"/>
          <w:spacing w:val="-5"/>
          <w:w w:val="86"/>
          <w:sz w:val="22"/>
          <w:szCs w:val="22"/>
        </w:rPr>
        <w:t>c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h</w:t>
      </w:r>
      <w:r>
        <w:rPr>
          <w:rFonts w:cs="Meiryo" w:hAnsi="Meiryo" w:eastAsia="Meiryo" w:ascii="Meiryo"/>
          <w:color w:val="221F1F"/>
          <w:spacing w:val="33"/>
          <w:w w:val="86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m</w:t>
      </w:r>
      <w:r>
        <w:rPr>
          <w:rFonts w:cs="Meiryo" w:hAnsi="Meiryo" w:eastAsia="Meiryo" w:ascii="Meiryo"/>
          <w:color w:val="221F1F"/>
          <w:spacing w:val="-5"/>
          <w:w w:val="86"/>
          <w:sz w:val="22"/>
          <w:szCs w:val="22"/>
        </w:rPr>
        <w:t>a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y</w:t>
      </w:r>
      <w:r>
        <w:rPr>
          <w:rFonts w:cs="Meiryo" w:hAnsi="Meiryo" w:eastAsia="Meiryo" w:ascii="Meiryo"/>
          <w:color w:val="221F1F"/>
          <w:spacing w:val="17"/>
          <w:w w:val="86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5"/>
          <w:w w:val="86"/>
          <w:sz w:val="22"/>
          <w:szCs w:val="22"/>
        </w:rPr>
        <w:t>b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e</w:t>
      </w:r>
      <w:r>
        <w:rPr>
          <w:rFonts w:cs="Meiryo" w:hAnsi="Meiryo" w:eastAsia="Meiryo" w:ascii="Meiryo"/>
          <w:color w:val="221F1F"/>
          <w:spacing w:val="6"/>
          <w:w w:val="86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more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pr</w:t>
      </w:r>
      <w:r>
        <w:rPr>
          <w:rFonts w:cs="Meiryo" w:hAnsi="Meiryo" w:eastAsia="Meiryo" w:ascii="Meiryo"/>
          <w:color w:val="221F1F"/>
          <w:spacing w:val="-5"/>
          <w:w w:val="88"/>
          <w:sz w:val="22"/>
          <w:szCs w:val="22"/>
        </w:rPr>
        <w:t>o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ximal</w:t>
      </w:r>
      <w:r>
        <w:rPr>
          <w:rFonts w:cs="Meiryo" w:hAnsi="Meiryo" w:eastAsia="Meiryo" w:ascii="Meiryo"/>
          <w:color w:val="221F1F"/>
          <w:spacing w:val="39"/>
          <w:w w:val="88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as</w:t>
      </w:r>
      <w:r>
        <w:rPr>
          <w:rFonts w:cs="Meiryo" w:hAnsi="Meiryo" w:eastAsia="Meiryo" w:ascii="Meiryo"/>
          <w:color w:val="221F1F"/>
          <w:spacing w:val="-6"/>
          <w:w w:val="88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the</w:t>
      </w:r>
      <w:r>
        <w:rPr>
          <w:rFonts w:cs="Meiryo" w:hAnsi="Meiryo" w:eastAsia="Meiryo" w:ascii="Meiryo"/>
          <w:color w:val="221F1F"/>
          <w:spacing w:val="8"/>
          <w:w w:val="88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causal</w:t>
      </w:r>
      <w:r>
        <w:rPr>
          <w:rFonts w:cs="Meiryo" w:hAnsi="Meiryo" w:eastAsia="Meiryo" w:ascii="Meiryo"/>
          <w:color w:val="221F1F"/>
          <w:spacing w:val="8"/>
          <w:w w:val="88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explanation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42"/>
          <w:w w:val="88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income,</w:t>
      </w:r>
      <w:r>
        <w:rPr>
          <w:rFonts w:cs="Meiryo" w:hAnsi="Meiryo" w:eastAsia="Meiryo" w:ascii="Meiryo"/>
          <w:color w:val="221F1F"/>
          <w:spacing w:val="-9"/>
          <w:w w:val="88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pare</w:t>
      </w:r>
      <w:r>
        <w:rPr>
          <w:rFonts w:cs="Meiryo" w:hAnsi="Meiryo" w:eastAsia="Meiryo" w:ascii="Meiryo"/>
          <w:color w:val="221F1F"/>
          <w:spacing w:val="-5"/>
          <w:w w:val="88"/>
          <w:sz w:val="22"/>
          <w:szCs w:val="22"/>
        </w:rPr>
        <w:t>n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tal</w:t>
      </w:r>
      <w:r>
        <w:rPr>
          <w:rFonts w:cs="Meiryo" w:hAnsi="Meiryo" w:eastAsia="Meiryo" w:ascii="Meiryo"/>
          <w:color w:val="221F1F"/>
          <w:spacing w:val="22"/>
          <w:w w:val="88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education,</w:t>
      </w:r>
      <w:r>
        <w:rPr>
          <w:rFonts w:cs="Meiryo" w:hAnsi="Meiryo" w:eastAsia="Meiryo" w:ascii="Meiryo"/>
          <w:color w:val="221F1F"/>
          <w:spacing w:val="9"/>
          <w:w w:val="88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family</w:t>
      </w:r>
      <w:r>
        <w:rPr>
          <w:rFonts w:cs="Meiryo" w:hAnsi="Meiryo" w:eastAsia="Meiryo" w:ascii="Meiryo"/>
          <w:color w:val="221F1F"/>
          <w:spacing w:val="35"/>
          <w:w w:val="88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i</w:t>
      </w:r>
      <w:r>
        <w:rPr>
          <w:rFonts w:cs="Meiryo" w:hAnsi="Meiryo" w:eastAsia="Meiryo" w:ascii="Meiryo"/>
          <w:color w:val="221F1F"/>
          <w:spacing w:val="-5"/>
          <w:w w:val="88"/>
          <w:sz w:val="22"/>
          <w:szCs w:val="22"/>
        </w:rPr>
        <w:t>n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teraction.</w:t>
      </w:r>
      <w:r>
        <w:rPr>
          <w:rFonts w:cs="Meiryo" w:hAnsi="Meiryo" w:eastAsia="Meiryo" w:ascii="Meiryo"/>
          <w:color w:val="221F1F"/>
          <w:spacing w:val="56"/>
          <w:w w:val="88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Or,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the</w:t>
      </w:r>
      <w:r>
        <w:rPr>
          <w:rFonts w:cs="Meiryo" w:hAnsi="Meiryo" w:eastAsia="Meiryo" w:ascii="Meiryo"/>
          <w:color w:val="221F1F"/>
          <w:spacing w:val="12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whole</w:t>
      </w:r>
      <w:r>
        <w:rPr>
          <w:rFonts w:cs="Meiryo" w:hAnsi="Meiryo" w:eastAsia="Meiryo" w:ascii="Meiryo"/>
          <w:color w:val="221F1F"/>
          <w:spacing w:val="9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pa</w:t>
      </w:r>
      <w:r>
        <w:rPr>
          <w:rFonts w:cs="Meiryo" w:hAnsi="Meiryo" w:eastAsia="Meiryo" w:ascii="Meiryo"/>
          <w:color w:val="221F1F"/>
          <w:spacing w:val="-5"/>
          <w:w w:val="87"/>
          <w:sz w:val="22"/>
          <w:szCs w:val="22"/>
        </w:rPr>
        <w:t>c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kage</w:t>
      </w:r>
      <w:r>
        <w:rPr>
          <w:rFonts w:cs="Meiryo" w:hAnsi="Meiryo" w:eastAsia="Meiryo" w:ascii="Meiryo"/>
          <w:color w:val="221F1F"/>
          <w:spacing w:val="2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of</w:t>
      </w:r>
      <w:r>
        <w:rPr>
          <w:rFonts w:cs="Meiryo" w:hAnsi="Meiryo" w:eastAsia="Meiryo" w:ascii="Meiryo"/>
          <w:color w:val="221F1F"/>
          <w:spacing w:val="-30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these</w:t>
      </w:r>
      <w:r>
        <w:rPr>
          <w:rFonts w:cs="Meiryo" w:hAnsi="Meiryo" w:eastAsia="Meiryo" w:ascii="Meiryo"/>
          <w:color w:val="221F1F"/>
          <w:spacing w:val="-2"/>
          <w:w w:val="86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features</w:t>
      </w:r>
      <w:r>
        <w:rPr>
          <w:rFonts w:cs="Meiryo" w:hAnsi="Meiryo" w:eastAsia="Meiryo" w:ascii="Meiryo"/>
          <w:color w:val="221F1F"/>
          <w:spacing w:val="10"/>
          <w:w w:val="86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m</w:t>
      </w:r>
      <w:r>
        <w:rPr>
          <w:rFonts w:cs="Meiryo" w:hAnsi="Meiryo" w:eastAsia="Meiryo" w:ascii="Meiryo"/>
          <w:color w:val="221F1F"/>
          <w:spacing w:val="-5"/>
          <w:w w:val="86"/>
          <w:sz w:val="22"/>
          <w:szCs w:val="22"/>
        </w:rPr>
        <w:t>a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y</w:t>
      </w:r>
      <w:r>
        <w:rPr>
          <w:rFonts w:cs="Meiryo" w:hAnsi="Meiryo" w:eastAsia="Meiryo" w:ascii="Meiryo"/>
          <w:color w:val="221F1F"/>
          <w:spacing w:val="17"/>
          <w:w w:val="86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stand</w:t>
      </w:r>
      <w:r>
        <w:rPr>
          <w:rFonts w:cs="Meiryo" w:hAnsi="Meiryo" w:eastAsia="Meiryo" w:ascii="Meiryo"/>
          <w:color w:val="221F1F"/>
          <w:spacing w:val="27"/>
          <w:w w:val="86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in</w:t>
      </w:r>
      <w:r>
        <w:rPr>
          <w:rFonts w:cs="Meiryo" w:hAnsi="Meiryo" w:eastAsia="Meiryo" w:ascii="Meiryo"/>
          <w:color w:val="221F1F"/>
          <w:spacing w:val="-11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9"/>
          <w:sz w:val="22"/>
          <w:szCs w:val="22"/>
        </w:rPr>
        <w:t>for</w:t>
      </w:r>
      <w:r>
        <w:rPr>
          <w:rFonts w:cs="Meiryo" w:hAnsi="Meiryo" w:eastAsia="Meiryo" w:ascii="Meiryo"/>
          <w:color w:val="221F1F"/>
          <w:spacing w:val="8"/>
          <w:w w:val="89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a</w:t>
      </w:r>
      <w:r>
        <w:rPr>
          <w:rFonts w:cs="Meiryo" w:hAnsi="Meiryo" w:eastAsia="Meiryo" w:ascii="Meiryo"/>
          <w:color w:val="221F1F"/>
          <w:spacing w:val="-19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general</w:t>
      </w:r>
      <w:r>
        <w:rPr>
          <w:rFonts w:cs="Meiryo" w:hAnsi="Meiryo" w:eastAsia="Meiryo" w:ascii="Meiryo"/>
          <w:color w:val="221F1F"/>
          <w:spacing w:val="-6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e</w:t>
      </w:r>
      <w:r>
        <w:rPr>
          <w:rFonts w:cs="Meiryo" w:hAnsi="Meiryo" w:eastAsia="Meiryo" w:ascii="Meiryo"/>
          <w:color w:val="221F1F"/>
          <w:spacing w:val="-5"/>
          <w:w w:val="87"/>
          <w:sz w:val="22"/>
          <w:szCs w:val="22"/>
        </w:rPr>
        <w:t>n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vironme</w:t>
      </w:r>
      <w:r>
        <w:rPr>
          <w:rFonts w:cs="Meiryo" w:hAnsi="Meiryo" w:eastAsia="Meiryo" w:ascii="Meiryo"/>
          <w:color w:val="221F1F"/>
          <w:spacing w:val="-4"/>
          <w:w w:val="87"/>
          <w:sz w:val="22"/>
          <w:szCs w:val="22"/>
        </w:rPr>
        <w:t>n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tal</w:t>
      </w:r>
      <w:r>
        <w:rPr>
          <w:rFonts w:cs="Meiryo" w:hAnsi="Meiryo" w:eastAsia="Meiryo" w:ascii="Meiryo"/>
          <w:color w:val="221F1F"/>
          <w:spacing w:val="31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factor,</w:t>
      </w:r>
      <w:r>
        <w:rPr>
          <w:rFonts w:cs="Meiryo" w:hAnsi="Meiryo" w:eastAsia="Meiryo" w:ascii="Meiryo"/>
          <w:color w:val="221F1F"/>
          <w:spacing w:val="17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a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“little</w:t>
      </w:r>
      <w:r>
        <w:rPr>
          <w:rFonts w:cs="Meiryo" w:hAnsi="Meiryo" w:eastAsia="Meiryo" w:ascii="Meiryo"/>
          <w:color w:val="221F1F"/>
          <w:spacing w:val="-6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e,”</w:t>
      </w:r>
      <w:r>
        <w:rPr>
          <w:rFonts w:cs="Meiryo" w:hAnsi="Meiryo" w:eastAsia="Meiryo" w:ascii="Meiryo"/>
          <w:color w:val="221F1F"/>
          <w:spacing w:val="2"/>
          <w:w w:val="88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whi</w:t>
      </w:r>
      <w:r>
        <w:rPr>
          <w:rFonts w:cs="Meiryo" w:hAnsi="Meiryo" w:eastAsia="Meiryo" w:ascii="Meiryo"/>
          <w:color w:val="221F1F"/>
          <w:spacing w:val="-5"/>
          <w:w w:val="88"/>
          <w:sz w:val="22"/>
          <w:szCs w:val="22"/>
        </w:rPr>
        <w:t>c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h</w:t>
      </w:r>
      <w:r>
        <w:rPr>
          <w:rFonts w:cs="Meiryo" w:hAnsi="Meiryo" w:eastAsia="Meiryo" w:ascii="Meiryo"/>
          <w:color w:val="221F1F"/>
          <w:spacing w:val="20"/>
          <w:w w:val="88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indexes</w:t>
      </w:r>
      <w:r>
        <w:rPr>
          <w:rFonts w:cs="Meiryo" w:hAnsi="Meiryo" w:eastAsia="Meiryo" w:ascii="Meiryo"/>
          <w:color w:val="221F1F"/>
          <w:spacing w:val="-8"/>
          <w:w w:val="88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the</w:t>
      </w:r>
      <w:r>
        <w:rPr>
          <w:rFonts w:cs="Meiryo" w:hAnsi="Meiryo" w:eastAsia="Meiryo" w:ascii="Meiryo"/>
          <w:color w:val="221F1F"/>
          <w:spacing w:val="8"/>
          <w:w w:val="88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quali</w:t>
      </w:r>
      <w:r>
        <w:rPr>
          <w:rFonts w:cs="Meiryo" w:hAnsi="Meiryo" w:eastAsia="Meiryo" w:ascii="Meiryo"/>
          <w:color w:val="221F1F"/>
          <w:spacing w:val="-4"/>
          <w:w w:val="88"/>
          <w:sz w:val="22"/>
          <w:szCs w:val="22"/>
        </w:rPr>
        <w:t>t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y</w:t>
      </w:r>
      <w:r>
        <w:rPr>
          <w:rFonts w:cs="Meiryo" w:hAnsi="Meiryo" w:eastAsia="Meiryo" w:ascii="Meiryo"/>
          <w:color w:val="221F1F"/>
          <w:spacing w:val="43"/>
          <w:w w:val="88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o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f</w:t>
      </w:r>
      <w:r>
        <w:rPr>
          <w:rFonts w:cs="Meiryo" w:hAnsi="Meiryo" w:eastAsia="Meiryo" w:ascii="Meiryo"/>
          <w:color w:val="221F1F"/>
          <w:spacing w:val="-28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home</w:t>
      </w:r>
      <w:r>
        <w:rPr>
          <w:rFonts w:cs="Meiryo" w:hAnsi="Meiryo" w:eastAsia="Meiryo" w:ascii="Meiryo"/>
          <w:color w:val="221F1F"/>
          <w:spacing w:val="3"/>
          <w:w w:val="86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e</w:t>
      </w:r>
      <w:r>
        <w:rPr>
          <w:rFonts w:cs="Meiryo" w:hAnsi="Meiryo" w:eastAsia="Meiryo" w:ascii="Meiryo"/>
          <w:color w:val="221F1F"/>
          <w:spacing w:val="-5"/>
          <w:w w:val="86"/>
          <w:sz w:val="22"/>
          <w:szCs w:val="22"/>
        </w:rPr>
        <w:t>n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vironme</w:t>
      </w:r>
      <w:r>
        <w:rPr>
          <w:rFonts w:cs="Meiryo" w:hAnsi="Meiryo" w:eastAsia="Meiryo" w:ascii="Meiryo"/>
          <w:color w:val="221F1F"/>
          <w:spacing w:val="-4"/>
          <w:w w:val="86"/>
          <w:sz w:val="22"/>
          <w:szCs w:val="22"/>
        </w:rPr>
        <w:t>n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t</w:t>
      </w:r>
      <w:r>
        <w:rPr>
          <w:rFonts w:cs="Meiryo" w:hAnsi="Meiryo" w:eastAsia="Meiryo" w:ascii="Meiryo"/>
          <w:color w:val="221F1F"/>
          <w:spacing w:val="0"/>
          <w:w w:val="86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43"/>
          <w:w w:val="86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a</w:t>
      </w:r>
      <w:r>
        <w:rPr>
          <w:rFonts w:cs="Meiryo" w:hAnsi="Meiryo" w:eastAsia="Meiryo" w:ascii="Meiryo"/>
          <w:color w:val="221F1F"/>
          <w:spacing w:val="-19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com</w:t>
      </w:r>
      <w:r>
        <w:rPr>
          <w:rFonts w:cs="Meiryo" w:hAnsi="Meiryo" w:eastAsia="Meiryo" w:ascii="Meiryo"/>
          <w:color w:val="221F1F"/>
          <w:spacing w:val="5"/>
          <w:w w:val="87"/>
          <w:sz w:val="22"/>
          <w:szCs w:val="22"/>
        </w:rPr>
        <w:t>p</w:t>
      </w:r>
      <w:r>
        <w:rPr>
          <w:rFonts w:cs="Meiryo" w:hAnsi="Meiryo" w:eastAsia="Meiryo" w:ascii="Meiryo"/>
          <w:color w:val="221F1F"/>
          <w:spacing w:val="0"/>
          <w:w w:val="87"/>
          <w:sz w:val="22"/>
          <w:szCs w:val="22"/>
        </w:rPr>
        <w:t>osite</w:t>
      </w:r>
      <w:r>
        <w:rPr>
          <w:rFonts w:cs="Meiryo" w:hAnsi="Meiryo" w:eastAsia="Meiryo" w:ascii="Meiryo"/>
          <w:color w:val="221F1F"/>
          <w:spacing w:val="9"/>
          <w:w w:val="87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of</w:t>
      </w:r>
      <w:r>
        <w:rPr>
          <w:rFonts w:cs="Meiryo" w:hAnsi="Meiryo" w:eastAsia="Meiryo" w:ascii="Meiryo"/>
          <w:color w:val="221F1F"/>
          <w:spacing w:val="-30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pare</w:t>
      </w:r>
      <w:r>
        <w:rPr>
          <w:rFonts w:cs="Meiryo" w:hAnsi="Meiryo" w:eastAsia="Meiryo" w:ascii="Meiryo"/>
          <w:color w:val="221F1F"/>
          <w:spacing w:val="-6"/>
          <w:w w:val="100"/>
          <w:sz w:val="22"/>
          <w:szCs w:val="22"/>
        </w:rPr>
        <w:t>n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tal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income,</w:t>
      </w:r>
      <w:r>
        <w:rPr>
          <w:rFonts w:cs="Meiryo" w:hAnsi="Meiryo" w:eastAsia="Meiryo" w:ascii="Meiryo"/>
          <w:color w:val="221F1F"/>
          <w:spacing w:val="-9"/>
          <w:w w:val="88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i</w:t>
      </w:r>
      <w:r>
        <w:rPr>
          <w:rFonts w:cs="Meiryo" w:hAnsi="Meiryo" w:eastAsia="Meiryo" w:ascii="Meiryo"/>
          <w:color w:val="221F1F"/>
          <w:spacing w:val="-5"/>
          <w:w w:val="88"/>
          <w:sz w:val="22"/>
          <w:szCs w:val="22"/>
        </w:rPr>
        <w:t>n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telligence,</w:t>
      </w:r>
      <w:r>
        <w:rPr>
          <w:rFonts w:cs="Meiryo" w:hAnsi="Meiryo" w:eastAsia="Meiryo" w:ascii="Meiryo"/>
          <w:color w:val="221F1F"/>
          <w:spacing w:val="10"/>
          <w:w w:val="88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education,</w:t>
      </w:r>
      <w:r>
        <w:rPr>
          <w:rFonts w:cs="Meiryo" w:hAnsi="Meiryo" w:eastAsia="Meiryo" w:ascii="Meiryo"/>
          <w:color w:val="221F1F"/>
          <w:spacing w:val="9"/>
          <w:w w:val="88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88"/>
          <w:sz w:val="22"/>
          <w:szCs w:val="22"/>
        </w:rPr>
        <w:t>family</w:t>
      </w:r>
      <w:r>
        <w:rPr>
          <w:rFonts w:cs="Meiryo" w:hAnsi="Meiryo" w:eastAsia="Meiryo" w:ascii="Meiryo"/>
          <w:color w:val="221F1F"/>
          <w:spacing w:val="35"/>
          <w:w w:val="88"/>
          <w:sz w:val="22"/>
          <w:szCs w:val="22"/>
        </w:rPr>
        <w:t> 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i</w:t>
      </w:r>
      <w:r>
        <w:rPr>
          <w:rFonts w:cs="Meiryo" w:hAnsi="Meiryo" w:eastAsia="Meiryo" w:ascii="Meiryo"/>
          <w:color w:val="221F1F"/>
          <w:spacing w:val="-6"/>
          <w:w w:val="100"/>
          <w:sz w:val="22"/>
          <w:szCs w:val="22"/>
        </w:rPr>
        <w:t>n</w:t>
      </w:r>
      <w:r>
        <w:rPr>
          <w:rFonts w:cs="Meiryo" w:hAnsi="Meiryo" w:eastAsia="Meiryo" w:ascii="Meiryo"/>
          <w:color w:val="221F1F"/>
          <w:spacing w:val="0"/>
          <w:w w:val="100"/>
          <w:sz w:val="22"/>
          <w:szCs w:val="22"/>
        </w:rPr>
        <w:t>teraction.</w:t>
      </w:r>
      <w:r>
        <w:rPr>
          <w:rFonts w:cs="Meiryo" w:hAnsi="Meiryo" w:eastAsia="Meiryo" w:ascii="Meiryo"/>
          <w:color w:val="000000"/>
          <w:spacing w:val="0"/>
          <w:w w:val="100"/>
          <w:sz w:val="22"/>
          <w:szCs w:val="22"/>
        </w:rPr>
      </w:r>
    </w:p>
    <w:sectPr>
      <w:pgMar w:header="684" w:footer="0" w:top="900" w:bottom="280" w:left="1720" w:right="1720"/>
      <w:pgSz w:w="12240" w:h="15840"/>
    </w:sectPr>
  </w:body>
</w:document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shape type="#_x0000_t202" style="position:absolute;margin-left:92.7334pt;margin-top:33.2167pt;width:214.012pt;height:13.2467pt;mso-position-horizontal-relative:page;mso-position-vertical-relative:page;z-index:-544" filled="f" stroked="f">
          <v:textbox inset="0,0,0,0">
            <w:txbxContent>
              <w:p>
                <w:pPr>
                  <w:rPr>
                    <w:rFonts w:cs="Meiryo" w:hAnsi="Meiryo" w:eastAsia="Meiryo" w:ascii="Meiryo"/>
                    <w:sz w:val="22"/>
                    <w:szCs w:val="22"/>
                  </w:rPr>
                  <w:jc w:val="left"/>
                  <w:spacing w:lineRule="exact" w:line="260"/>
                  <w:ind w:left="20" w:right="-34"/>
                </w:pPr>
                <w:r>
                  <w:rPr>
                    <w:rFonts w:cs="Meiryo" w:hAnsi="Meiryo" w:eastAsia="Meiryo" w:ascii="Meiryo"/>
                    <w:color w:val="221F1F"/>
                    <w:spacing w:val="-5"/>
                    <w:w w:val="87"/>
                    <w:position w:val="1"/>
                    <w:sz w:val="22"/>
                    <w:szCs w:val="22"/>
                  </w:rPr>
                  <w:t>R</w:t>
                </w:r>
                <w:r>
                  <w:rPr>
                    <w:rFonts w:cs="Meiryo" w:hAnsi="Meiryo" w:eastAsia="Meiryo" w:ascii="Meiryo"/>
                    <w:color w:val="221F1F"/>
                    <w:spacing w:val="0"/>
                    <w:w w:val="87"/>
                    <w:position w:val="1"/>
                    <w:sz w:val="22"/>
                    <w:szCs w:val="22"/>
                  </w:rPr>
                  <w:t>unning</w:t>
                </w:r>
                <w:r>
                  <w:rPr>
                    <w:rFonts w:cs="Meiryo" w:hAnsi="Meiryo" w:eastAsia="Meiryo" w:ascii="Meiryo"/>
                    <w:color w:val="221F1F"/>
                    <w:spacing w:val="60"/>
                    <w:w w:val="87"/>
                    <w:position w:val="1"/>
                    <w:sz w:val="22"/>
                    <w:szCs w:val="22"/>
                  </w:rPr>
                  <w:t> </w:t>
                </w:r>
                <w:r>
                  <w:rPr>
                    <w:rFonts w:cs="Meiryo" w:hAnsi="Meiryo" w:eastAsia="Meiryo" w:ascii="Meiryo"/>
                    <w:color w:val="221F1F"/>
                    <w:spacing w:val="0"/>
                    <w:w w:val="87"/>
                    <w:position w:val="1"/>
                    <w:sz w:val="22"/>
                    <w:szCs w:val="22"/>
                  </w:rPr>
                  <w:t>head:</w:t>
                </w:r>
                <w:r>
                  <w:rPr>
                    <w:rFonts w:cs="Meiryo" w:hAnsi="Meiryo" w:eastAsia="Meiryo" w:ascii="Meiryo"/>
                    <w:color w:val="221F1F"/>
                    <w:spacing w:val="8"/>
                    <w:w w:val="87"/>
                    <w:position w:val="1"/>
                    <w:sz w:val="22"/>
                    <w:szCs w:val="22"/>
                  </w:rPr>
                  <w:t> </w:t>
                </w:r>
                <w:r>
                  <w:rPr>
                    <w:rFonts w:cs="Meiryo" w:hAnsi="Meiryo" w:eastAsia="Meiryo" w:ascii="Meiryo"/>
                    <w:color w:val="221F1F"/>
                    <w:spacing w:val="0"/>
                    <w:w w:val="106"/>
                    <w:position w:val="1"/>
                    <w:sz w:val="22"/>
                    <w:szCs w:val="22"/>
                  </w:rPr>
                  <w:t>INTELLIGENCE</w:t>
                </w:r>
                <w:r>
                  <w:rPr>
                    <w:rFonts w:cs="Meiryo" w:hAnsi="Meiryo" w:eastAsia="Meiryo" w:ascii="Meiryo"/>
                    <w:color w:val="221F1F"/>
                    <w:spacing w:val="-4"/>
                    <w:w w:val="106"/>
                    <w:position w:val="1"/>
                    <w:sz w:val="22"/>
                    <w:szCs w:val="22"/>
                  </w:rPr>
                  <w:t> </w:t>
                </w:r>
                <w:r>
                  <w:rPr>
                    <w:rFonts w:cs="Meiryo" w:hAnsi="Meiryo" w:eastAsia="Meiryo" w:ascii="Meiryo"/>
                    <w:color w:val="221F1F"/>
                    <w:spacing w:val="0"/>
                    <w:w w:val="100"/>
                    <w:position w:val="1"/>
                    <w:sz w:val="22"/>
                    <w:szCs w:val="22"/>
                  </w:rPr>
                  <w:t>AND</w:t>
                </w:r>
                <w:r>
                  <w:rPr>
                    <w:rFonts w:cs="Meiryo" w:hAnsi="Meiryo" w:eastAsia="Meiryo" w:ascii="Meiryo"/>
                    <w:color w:val="221F1F"/>
                    <w:spacing w:val="18"/>
                    <w:w w:val="100"/>
                    <w:position w:val="1"/>
                    <w:sz w:val="22"/>
                    <w:szCs w:val="22"/>
                  </w:rPr>
                  <w:t> </w:t>
                </w:r>
                <w:r>
                  <w:rPr>
                    <w:rFonts w:cs="Meiryo" w:hAnsi="Meiryo" w:eastAsia="Meiryo" w:ascii="Meiryo"/>
                    <w:color w:val="221F1F"/>
                    <w:spacing w:val="0"/>
                    <w:w w:val="106"/>
                    <w:position w:val="1"/>
                    <w:sz w:val="22"/>
                    <w:szCs w:val="22"/>
                  </w:rPr>
                  <w:t>AFI</w:t>
                </w:r>
                <w:r>
                  <w:rPr>
                    <w:rFonts w:cs="Meiryo" w:hAnsi="Meiryo" w:eastAsia="Meiryo" w:ascii="Meiryo"/>
                    <w:color w:val="000000"/>
                    <w:spacing w:val="0"/>
                    <w:w w:val="100"/>
                    <w:position w:val="0"/>
                    <w:sz w:val="22"/>
                    <w:szCs w:val="22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510.752pt;margin-top:33.2167pt;width:9.51088pt;height:13.2467pt;mso-position-horizontal-relative:page;mso-position-vertical-relative:page;z-index:-543" filled="f" stroked="f">
          <v:textbox inset="0,0,0,0">
            <w:txbxContent>
              <w:p>
                <w:pPr>
                  <w:rPr>
                    <w:rFonts w:cs="Meiryo" w:hAnsi="Meiryo" w:eastAsia="Meiryo" w:ascii="Meiryo"/>
                    <w:sz w:val="22"/>
                    <w:szCs w:val="22"/>
                  </w:rPr>
                  <w:jc w:val="left"/>
                  <w:spacing w:lineRule="exact" w:line="260"/>
                  <w:ind w:left="40"/>
                </w:pPr>
                <w:r>
                  <w:rPr>
                    <w:rFonts w:cs="Meiryo" w:hAnsi="Meiryo" w:eastAsia="Meiryo" w:ascii="Meiryo"/>
                    <w:color w:val="221F1F"/>
                    <w:w w:val="80"/>
                    <w:position w:val="1"/>
                    <w:sz w:val="22"/>
                    <w:szCs w:val="22"/>
                  </w:rPr>
                </w:r>
                <w:r>
                  <w:fldChar w:fldCharType="begin"/>
                </w:r>
                <w:r>
                  <w:rPr>
                    <w:rFonts w:cs="Meiryo" w:hAnsi="Meiryo" w:eastAsia="Meiryo" w:ascii="Meiryo"/>
                    <w:color w:val="221F1F"/>
                    <w:spacing w:val="0"/>
                    <w:w w:val="80"/>
                    <w:position w:val="1"/>
                    <w:sz w:val="22"/>
                    <w:szCs w:val="22"/>
                  </w:rPr>
                  <w:instrText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rPr>
                    <w:rFonts w:cs="Meiryo" w:hAnsi="Meiryo" w:eastAsia="Meiryo" w:ascii="Meiryo"/>
                    <w:color w:val="221F1F"/>
                    <w:spacing w:val="0"/>
                    <w:w w:val="80"/>
                    <w:position w:val="1"/>
                    <w:sz w:val="22"/>
                    <w:szCs w:val="22"/>
                  </w:rPr>
                </w:r>
                <w:r>
                  <w:rPr>
                    <w:rFonts w:cs="Meiryo" w:hAnsi="Meiryo" w:eastAsia="Meiryo" w:ascii="Meiryo"/>
                    <w:color w:val="000000"/>
                    <w:spacing w:val="0"/>
                    <w:w w:val="100"/>
                    <w:position w:val="0"/>
                    <w:sz w:val="22"/>
                    <w:szCs w:val="22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shape type="#_x0000_t202" style="position:absolute;margin-left:92.7334pt;margin-top:33.2167pt;width:138.906pt;height:13.2467pt;mso-position-horizontal-relative:page;mso-position-vertical-relative:page;z-index:-542" filled="f" stroked="f">
          <v:textbox inset="0,0,0,0">
            <w:txbxContent>
              <w:p>
                <w:pPr>
                  <w:rPr>
                    <w:rFonts w:cs="Meiryo" w:hAnsi="Meiryo" w:eastAsia="Meiryo" w:ascii="Meiryo"/>
                    <w:sz w:val="22"/>
                    <w:szCs w:val="22"/>
                  </w:rPr>
                  <w:jc w:val="left"/>
                  <w:spacing w:lineRule="exact" w:line="260"/>
                  <w:ind w:left="20" w:right="-34"/>
                </w:pPr>
                <w:r>
                  <w:rPr>
                    <w:rFonts w:cs="Meiryo" w:hAnsi="Meiryo" w:eastAsia="Meiryo" w:ascii="Meiryo"/>
                    <w:color w:val="221F1F"/>
                    <w:spacing w:val="0"/>
                    <w:w w:val="106"/>
                    <w:position w:val="1"/>
                    <w:sz w:val="22"/>
                    <w:szCs w:val="22"/>
                  </w:rPr>
                  <w:t>INTELLIGENCE</w:t>
                </w:r>
                <w:r>
                  <w:rPr>
                    <w:rFonts w:cs="Meiryo" w:hAnsi="Meiryo" w:eastAsia="Meiryo" w:ascii="Meiryo"/>
                    <w:color w:val="221F1F"/>
                    <w:spacing w:val="-5"/>
                    <w:w w:val="106"/>
                    <w:position w:val="1"/>
                    <w:sz w:val="22"/>
                    <w:szCs w:val="22"/>
                  </w:rPr>
                  <w:t> </w:t>
                </w:r>
                <w:r>
                  <w:rPr>
                    <w:rFonts w:cs="Meiryo" w:hAnsi="Meiryo" w:eastAsia="Meiryo" w:ascii="Meiryo"/>
                    <w:color w:val="221F1F"/>
                    <w:spacing w:val="0"/>
                    <w:w w:val="100"/>
                    <w:position w:val="1"/>
                    <w:sz w:val="22"/>
                    <w:szCs w:val="22"/>
                  </w:rPr>
                  <w:t>AND</w:t>
                </w:r>
                <w:r>
                  <w:rPr>
                    <w:rFonts w:cs="Meiryo" w:hAnsi="Meiryo" w:eastAsia="Meiryo" w:ascii="Meiryo"/>
                    <w:color w:val="221F1F"/>
                    <w:spacing w:val="18"/>
                    <w:w w:val="100"/>
                    <w:position w:val="1"/>
                    <w:sz w:val="22"/>
                    <w:szCs w:val="22"/>
                  </w:rPr>
                  <w:t> </w:t>
                </w:r>
                <w:r>
                  <w:rPr>
                    <w:rFonts w:cs="Meiryo" w:hAnsi="Meiryo" w:eastAsia="Meiryo" w:ascii="Meiryo"/>
                    <w:color w:val="221F1F"/>
                    <w:spacing w:val="0"/>
                    <w:w w:val="106"/>
                    <w:position w:val="1"/>
                    <w:sz w:val="22"/>
                    <w:szCs w:val="22"/>
                  </w:rPr>
                  <w:t>AFI</w:t>
                </w:r>
                <w:r>
                  <w:rPr>
                    <w:rFonts w:cs="Meiryo" w:hAnsi="Meiryo" w:eastAsia="Meiryo" w:ascii="Meiryo"/>
                    <w:color w:val="000000"/>
                    <w:spacing w:val="0"/>
                    <w:w w:val="100"/>
                    <w:position w:val="0"/>
                    <w:sz w:val="22"/>
                    <w:szCs w:val="22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506.242pt;margin-top:33.2167pt;width:14.0094pt;height:13.2467pt;mso-position-horizontal-relative:page;mso-position-vertical-relative:page;z-index:-541" filled="f" stroked="f">
          <v:textbox inset="0,0,0,0">
            <w:txbxContent>
              <w:p>
                <w:pPr>
                  <w:rPr>
                    <w:rFonts w:cs="Meiryo" w:hAnsi="Meiryo" w:eastAsia="Meiryo" w:ascii="Meiryo"/>
                    <w:sz w:val="22"/>
                    <w:szCs w:val="22"/>
                  </w:rPr>
                  <w:jc w:val="left"/>
                  <w:spacing w:lineRule="exact" w:line="260"/>
                  <w:ind w:left="20"/>
                </w:pPr>
                <w:r>
                  <w:rPr>
                    <w:rFonts w:cs="Meiryo" w:hAnsi="Meiryo" w:eastAsia="Meiryo" w:ascii="Meiryo"/>
                    <w:color w:val="221F1F"/>
                    <w:w w:val="80"/>
                    <w:position w:val="1"/>
                    <w:sz w:val="22"/>
                    <w:szCs w:val="22"/>
                  </w:rPr>
                </w:r>
                <w:r>
                  <w:fldChar w:fldCharType="begin"/>
                </w:r>
                <w:r>
                  <w:rPr>
                    <w:rFonts w:cs="Meiryo" w:hAnsi="Meiryo" w:eastAsia="Meiryo" w:ascii="Meiryo"/>
                    <w:color w:val="221F1F"/>
                    <w:spacing w:val="0"/>
                    <w:w w:val="80"/>
                    <w:position w:val="1"/>
                    <w:sz w:val="22"/>
                    <w:szCs w:val="22"/>
                  </w:rPr>
                  <w:instrText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  <w:r>
                  <w:rPr>
                    <w:rFonts w:cs="Meiryo" w:hAnsi="Meiryo" w:eastAsia="Meiryo" w:ascii="Meiryo"/>
                    <w:color w:val="221F1F"/>
                    <w:spacing w:val="0"/>
                    <w:w w:val="80"/>
                    <w:position w:val="1"/>
                    <w:sz w:val="22"/>
                    <w:szCs w:val="22"/>
                  </w:rPr>
                </w:r>
                <w:r>
                  <w:rPr>
                    <w:rFonts w:cs="Meiryo" w:hAnsi="Meiryo" w:eastAsia="Meiryo" w:ascii="Meiryo"/>
                    <w:color w:val="000000"/>
                    <w:spacing w:val="0"/>
                    <w:w w:val="100"/>
                    <w:position w:val="0"/>
                    <w:sz w:val="22"/>
                    <w:szCs w:val="22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" xmlns:w10="urn:schemas-microsoft-com:office:word" xmlns:w="http://schemas.openxmlformats.org/wordprocessingml/2006/main" xmlns:sl="http://schemas.openxmlformats.org/schemaLibrary/2006/main">
  <w:compat>
    <w:compatSetting w:name="compatibilityMode" w:uri="http://schemas.microsoft.com/office/word" w:val="15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9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9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9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9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9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9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9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9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9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_rels/document.xml.rels><?xml version="1.0" encoding="UTF-8" standalone="yes"?>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theme" Target="theme/theme1.xml"/><Relationship Id="rId4" Type="http://schemas.openxmlformats.org/officeDocument/2006/relationships/header" Target="header1.xml"/><Relationship Id="rId5" Type="http://schemas.openxmlformats.org/officeDocument/2006/relationships/hyperlink" Target="mailto:garrison@gmail.com" TargetMode="External"/><Relationship Id="rId6" Type="http://schemas.openxmlformats.org/officeDocument/2006/relationships/header" Target="header2.xml"/><Relationship Id="rId7" Type="http://schemas.openxmlformats.org/officeDocument/2006/relationships/hyperlink" Target="http://www.bls.gov/nls/nlsy79.htm" TargetMode="External"/></Relationships>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DocSecurity>0</DocSecurity>
  <ScaleCrop>false</ScaleCrop>
  <LinksUpToDate>false</LinksUpToDate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